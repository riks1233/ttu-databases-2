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4DBF1A48" w14:textId="77777777" w:rsidR="000277D6" w:rsidRPr="00FF6EA3" w:rsidRDefault="000277D6" w:rsidP="0084296A">
      <w:pPr>
        <w:jc w:val="center"/>
      </w:pPr>
      <w:r w:rsidRPr="00FF6EA3">
        <w:t>TALLINNA TEHNIKAÜLIKOOL</w:t>
      </w:r>
    </w:p>
    <w:p w14:paraId="37600EA7" w14:textId="77777777" w:rsidR="000277D6" w:rsidRPr="009307D1" w:rsidRDefault="77931366">
      <w:pPr>
        <w:jc w:val="center"/>
      </w:pPr>
      <w:proofErr w:type="spellStart"/>
      <w:r>
        <w:t>Infotehnoloogia</w:t>
      </w:r>
      <w:proofErr w:type="spellEnd"/>
      <w:r>
        <w:t xml:space="preserve"> </w:t>
      </w:r>
      <w:proofErr w:type="spellStart"/>
      <w:r>
        <w:t>teaduskond</w:t>
      </w:r>
      <w:proofErr w:type="spellEnd"/>
    </w:p>
    <w:p w14:paraId="7F727C2E" w14:textId="6D61E1CB" w:rsidR="00B27268" w:rsidRDefault="77931366" w:rsidP="00A32E2B">
      <w:pPr>
        <w:jc w:val="center"/>
      </w:pPr>
      <w:proofErr w:type="spellStart"/>
      <w:r>
        <w:t>Tarkvarateaduse</w:t>
      </w:r>
      <w:proofErr w:type="spellEnd"/>
      <w:r>
        <w:t xml:space="preserve"> </w:t>
      </w:r>
      <w:proofErr w:type="spellStart"/>
      <w:r>
        <w:t>instituut</w:t>
      </w:r>
      <w:proofErr w:type="spellEnd"/>
    </w:p>
    <w:p w14:paraId="78A45E23" w14:textId="77777777" w:rsidR="00852836" w:rsidRPr="009307D1" w:rsidRDefault="00852836" w:rsidP="00A32E2B">
      <w:pPr>
        <w:jc w:val="center"/>
      </w:pPr>
    </w:p>
    <w:p w14:paraId="6DCF8BCD" w14:textId="77777777" w:rsidR="000277D6" w:rsidRPr="009307D1" w:rsidRDefault="000277D6"/>
    <w:p w14:paraId="1C704AAB" w14:textId="04501746" w:rsidR="00097FED" w:rsidRDefault="00097FED" w:rsidP="00097FED"/>
    <w:p w14:paraId="3BACEDA4" w14:textId="77777777" w:rsidR="00FF6EA3" w:rsidRPr="00097FED" w:rsidRDefault="00FF6EA3" w:rsidP="00097FED"/>
    <w:p w14:paraId="1AED4303" w14:textId="77777777" w:rsidR="000277D6" w:rsidRPr="009307D1" w:rsidRDefault="000277D6"/>
    <w:p w14:paraId="1B30891B" w14:textId="77777777" w:rsidR="000277D6" w:rsidRPr="009307D1" w:rsidRDefault="000277D6"/>
    <w:p w14:paraId="3008A16F" w14:textId="0ED5A89F" w:rsidR="000277D6" w:rsidRPr="009307D1" w:rsidRDefault="00154A87">
      <w:pPr>
        <w:pStyle w:val="Title"/>
        <w:pBdr>
          <w:top w:val="none" w:sz="0" w:space="0" w:color="auto"/>
          <w:left w:val="none" w:sz="0" w:space="0" w:color="auto"/>
          <w:bottom w:val="none" w:sz="0" w:space="0" w:color="auto"/>
          <w:right w:val="none" w:sz="0" w:space="0" w:color="auto"/>
        </w:pBdr>
        <w:shd w:val="clear" w:color="auto" w:fill="E6E6E6"/>
      </w:pPr>
      <w:r>
        <w:t xml:space="preserve">Autorendi ettevõtte </w:t>
      </w:r>
      <w:r w:rsidR="00785A34">
        <w:t>infosüsteemi autode funktsionaalne allsüsteem</w:t>
      </w:r>
    </w:p>
    <w:p w14:paraId="5625E3E2" w14:textId="77777777" w:rsidR="000277D6" w:rsidRPr="009307D1" w:rsidRDefault="000277D6"/>
    <w:p w14:paraId="06A436A9" w14:textId="207A2350" w:rsidR="000277D6" w:rsidRPr="009307D1" w:rsidRDefault="00CB5F64" w:rsidP="77931366">
      <w:pPr>
        <w:jc w:val="center"/>
        <w:rPr>
          <w:sz w:val="36"/>
          <w:szCs w:val="36"/>
        </w:rPr>
      </w:pPr>
      <w:proofErr w:type="spellStart"/>
      <w:r>
        <w:rPr>
          <w:sz w:val="36"/>
          <w:szCs w:val="36"/>
          <w:shd w:val="clear" w:color="auto" w:fill="E6E6E6"/>
        </w:rPr>
        <w:t>Andmebaasid</w:t>
      </w:r>
      <w:proofErr w:type="spellEnd"/>
      <w:r>
        <w:rPr>
          <w:sz w:val="36"/>
          <w:szCs w:val="36"/>
          <w:shd w:val="clear" w:color="auto" w:fill="E6E6E6"/>
        </w:rPr>
        <w:t xml:space="preserve"> I</w:t>
      </w:r>
      <w:r w:rsidR="001F5C3E">
        <w:rPr>
          <w:sz w:val="36"/>
          <w:szCs w:val="36"/>
          <w:shd w:val="clear" w:color="auto" w:fill="E6E6E6"/>
        </w:rPr>
        <w:t>I</w:t>
      </w:r>
      <w:r w:rsidR="006C4F7A">
        <w:rPr>
          <w:sz w:val="36"/>
          <w:szCs w:val="36"/>
          <w:shd w:val="clear" w:color="auto" w:fill="E6E6E6"/>
        </w:rPr>
        <w:t>,</w:t>
      </w:r>
      <w:r>
        <w:rPr>
          <w:sz w:val="36"/>
          <w:szCs w:val="36"/>
          <w:shd w:val="clear" w:color="auto" w:fill="E6E6E6"/>
        </w:rPr>
        <w:t xml:space="preserve"> </w:t>
      </w:r>
      <w:r w:rsidR="00BB1B80">
        <w:rPr>
          <w:sz w:val="36"/>
          <w:szCs w:val="36"/>
          <w:shd w:val="clear" w:color="auto" w:fill="E6E6E6"/>
        </w:rPr>
        <w:t>ITI020</w:t>
      </w:r>
      <w:r w:rsidR="001F5C3E">
        <w:rPr>
          <w:sz w:val="36"/>
          <w:szCs w:val="36"/>
          <w:shd w:val="clear" w:color="auto" w:fill="E6E6E6"/>
        </w:rPr>
        <w:t>7</w:t>
      </w:r>
    </w:p>
    <w:p w14:paraId="64D1B7E6" w14:textId="77777777" w:rsidR="000277D6" w:rsidRPr="009307D1" w:rsidRDefault="000277D6"/>
    <w:p w14:paraId="3685D4B0" w14:textId="77777777" w:rsidR="006B1331" w:rsidRPr="009307D1" w:rsidRDefault="006B1331"/>
    <w:p w14:paraId="0C65B332" w14:textId="77777777" w:rsidR="000277D6" w:rsidRPr="009307D1" w:rsidRDefault="000277D6"/>
    <w:p w14:paraId="34983F76" w14:textId="77777777" w:rsidR="000277D6" w:rsidRPr="009307D1" w:rsidRDefault="000277D6"/>
    <w:p w14:paraId="4FC7517B" w14:textId="77777777" w:rsidR="000277D6" w:rsidRPr="009307D1" w:rsidRDefault="000277D6"/>
    <w:tbl>
      <w:tblPr>
        <w:tblpPr w:leftFromText="180" w:rightFromText="180" w:vertAnchor="text" w:horzAnchor="page" w:tblpX="6061"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7"/>
        <w:gridCol w:w="3737"/>
      </w:tblGrid>
      <w:tr w:rsidR="001F5C3E" w:rsidRPr="009307D1" w14:paraId="434C4164" w14:textId="77777777" w:rsidTr="001F5C3E">
        <w:tc>
          <w:tcPr>
            <w:tcW w:w="1617" w:type="dxa"/>
            <w:vAlign w:val="bottom"/>
          </w:tcPr>
          <w:p w14:paraId="7A90A29D" w14:textId="77777777" w:rsidR="001F5C3E" w:rsidRPr="009307D1" w:rsidRDefault="001F5C3E" w:rsidP="001F5C3E">
            <w:pPr>
              <w:rPr>
                <w:rFonts w:eastAsia="Arial" w:cs="Arial"/>
                <w:sz w:val="28"/>
                <w:szCs w:val="28"/>
              </w:rPr>
            </w:pPr>
            <w:proofErr w:type="spellStart"/>
            <w:r w:rsidRPr="77931366">
              <w:rPr>
                <w:rFonts w:eastAsia="Arial" w:cs="Arial"/>
                <w:sz w:val="28"/>
                <w:szCs w:val="28"/>
              </w:rPr>
              <w:t>Üliõpilane</w:t>
            </w:r>
            <w:proofErr w:type="spellEnd"/>
            <w:r w:rsidRPr="77931366">
              <w:rPr>
                <w:rFonts w:eastAsia="Arial" w:cs="Arial"/>
                <w:sz w:val="28"/>
                <w:szCs w:val="28"/>
              </w:rPr>
              <w:t>:</w:t>
            </w:r>
          </w:p>
        </w:tc>
        <w:tc>
          <w:tcPr>
            <w:tcW w:w="3737" w:type="dxa"/>
            <w:vAlign w:val="bottom"/>
          </w:tcPr>
          <w:p w14:paraId="19BB58D9" w14:textId="77777777" w:rsidR="001F5C3E" w:rsidRPr="009307D1" w:rsidRDefault="001F5C3E" w:rsidP="001F5C3E">
            <w:pPr>
              <w:rPr>
                <w:rFonts w:cs="Arial"/>
                <w:sz w:val="28"/>
              </w:rPr>
            </w:pPr>
            <w:proofErr w:type="spellStart"/>
            <w:r>
              <w:rPr>
                <w:rFonts w:cs="Arial"/>
                <w:sz w:val="28"/>
              </w:rPr>
              <w:t>Richardas</w:t>
            </w:r>
            <w:proofErr w:type="spellEnd"/>
            <w:r>
              <w:rPr>
                <w:rFonts w:cs="Arial"/>
                <w:sz w:val="28"/>
              </w:rPr>
              <w:t xml:space="preserve"> </w:t>
            </w:r>
            <w:proofErr w:type="spellStart"/>
            <w:r>
              <w:rPr>
                <w:rFonts w:cs="Arial"/>
                <w:sz w:val="28"/>
              </w:rPr>
              <w:t>Keršis</w:t>
            </w:r>
            <w:proofErr w:type="spellEnd"/>
          </w:p>
        </w:tc>
      </w:tr>
      <w:tr w:rsidR="001F5C3E" w:rsidRPr="009307D1" w14:paraId="217C5360" w14:textId="77777777" w:rsidTr="001F5C3E">
        <w:tc>
          <w:tcPr>
            <w:tcW w:w="1617" w:type="dxa"/>
            <w:vAlign w:val="bottom"/>
          </w:tcPr>
          <w:p w14:paraId="5F757AE2" w14:textId="77777777" w:rsidR="001F5C3E" w:rsidRPr="009307D1" w:rsidRDefault="001F5C3E" w:rsidP="001F5C3E">
            <w:pPr>
              <w:rPr>
                <w:rFonts w:eastAsia="Arial" w:cs="Arial"/>
                <w:sz w:val="28"/>
                <w:szCs w:val="28"/>
              </w:rPr>
            </w:pPr>
            <w:proofErr w:type="spellStart"/>
            <w:r w:rsidRPr="77931366">
              <w:rPr>
                <w:rFonts w:eastAsia="Arial" w:cs="Arial"/>
                <w:sz w:val="28"/>
                <w:szCs w:val="28"/>
              </w:rPr>
              <w:t>Õpperühm</w:t>
            </w:r>
            <w:proofErr w:type="spellEnd"/>
            <w:r w:rsidRPr="77931366">
              <w:rPr>
                <w:rFonts w:eastAsia="Arial" w:cs="Arial"/>
                <w:sz w:val="28"/>
                <w:szCs w:val="28"/>
              </w:rPr>
              <w:t>:</w:t>
            </w:r>
          </w:p>
        </w:tc>
        <w:tc>
          <w:tcPr>
            <w:tcW w:w="3737" w:type="dxa"/>
            <w:vAlign w:val="bottom"/>
          </w:tcPr>
          <w:p w14:paraId="38F81CF9" w14:textId="77777777" w:rsidR="001F5C3E" w:rsidRPr="009307D1" w:rsidRDefault="001F5C3E" w:rsidP="001F5C3E">
            <w:pPr>
              <w:rPr>
                <w:rFonts w:cs="Arial"/>
                <w:sz w:val="28"/>
              </w:rPr>
            </w:pPr>
            <w:r>
              <w:rPr>
                <w:rFonts w:cs="Arial"/>
                <w:sz w:val="28"/>
              </w:rPr>
              <w:t>IABM13</w:t>
            </w:r>
          </w:p>
        </w:tc>
      </w:tr>
      <w:tr w:rsidR="001F5C3E" w:rsidRPr="009307D1" w14:paraId="510A132D" w14:textId="77777777" w:rsidTr="001F5C3E">
        <w:tc>
          <w:tcPr>
            <w:tcW w:w="1617" w:type="dxa"/>
            <w:vAlign w:val="bottom"/>
          </w:tcPr>
          <w:p w14:paraId="39975853" w14:textId="77777777" w:rsidR="001F5C3E" w:rsidRPr="009307D1" w:rsidRDefault="001F5C3E" w:rsidP="001F5C3E">
            <w:pPr>
              <w:rPr>
                <w:rFonts w:eastAsia="Arial" w:cs="Arial"/>
                <w:sz w:val="28"/>
                <w:szCs w:val="28"/>
              </w:rPr>
            </w:pPr>
            <w:proofErr w:type="spellStart"/>
            <w:r w:rsidRPr="77931366">
              <w:rPr>
                <w:rFonts w:eastAsia="Arial" w:cs="Arial"/>
                <w:sz w:val="28"/>
                <w:szCs w:val="28"/>
              </w:rPr>
              <w:t>Matrikli</w:t>
            </w:r>
            <w:proofErr w:type="spellEnd"/>
            <w:r w:rsidRPr="77931366">
              <w:rPr>
                <w:rFonts w:eastAsia="Arial" w:cs="Arial"/>
                <w:sz w:val="28"/>
                <w:szCs w:val="28"/>
              </w:rPr>
              <w:t xml:space="preserve"> nr:</w:t>
            </w:r>
          </w:p>
        </w:tc>
        <w:tc>
          <w:tcPr>
            <w:tcW w:w="3737" w:type="dxa"/>
            <w:vAlign w:val="bottom"/>
          </w:tcPr>
          <w:p w14:paraId="7E2448CE" w14:textId="77777777" w:rsidR="001F5C3E" w:rsidRPr="009307D1" w:rsidRDefault="001F5C3E" w:rsidP="001F5C3E">
            <w:pPr>
              <w:rPr>
                <w:rFonts w:cs="Arial"/>
                <w:sz w:val="28"/>
              </w:rPr>
            </w:pPr>
            <w:r>
              <w:rPr>
                <w:rFonts w:cs="Arial"/>
                <w:sz w:val="28"/>
              </w:rPr>
              <w:t>192406IABM</w:t>
            </w:r>
          </w:p>
        </w:tc>
      </w:tr>
      <w:tr w:rsidR="001F5C3E" w:rsidRPr="009307D1" w14:paraId="0AAE598A" w14:textId="77777777" w:rsidTr="001F5C3E">
        <w:tc>
          <w:tcPr>
            <w:tcW w:w="1617" w:type="dxa"/>
            <w:vAlign w:val="bottom"/>
          </w:tcPr>
          <w:p w14:paraId="0A8E876F" w14:textId="77777777" w:rsidR="001F5C3E" w:rsidRPr="009307D1" w:rsidRDefault="001F5C3E" w:rsidP="001F5C3E">
            <w:pPr>
              <w:rPr>
                <w:rFonts w:eastAsia="Arial" w:cs="Arial"/>
                <w:sz w:val="28"/>
                <w:szCs w:val="28"/>
              </w:rPr>
            </w:pPr>
            <w:r w:rsidRPr="77931366">
              <w:rPr>
                <w:rFonts w:eastAsia="Arial" w:cs="Arial"/>
                <w:sz w:val="28"/>
                <w:szCs w:val="28"/>
              </w:rPr>
              <w:t>e-</w:t>
            </w:r>
            <w:proofErr w:type="spellStart"/>
            <w:r>
              <w:rPr>
                <w:rFonts w:eastAsia="Arial" w:cs="Arial"/>
                <w:sz w:val="28"/>
                <w:szCs w:val="28"/>
              </w:rPr>
              <w:t>posti</w:t>
            </w:r>
            <w:proofErr w:type="spellEnd"/>
            <w:r>
              <w:rPr>
                <w:rFonts w:eastAsia="Arial" w:cs="Arial"/>
                <w:sz w:val="28"/>
                <w:szCs w:val="28"/>
              </w:rPr>
              <w:t xml:space="preserve"> </w:t>
            </w:r>
            <w:proofErr w:type="spellStart"/>
            <w:r>
              <w:rPr>
                <w:rFonts w:eastAsia="Arial" w:cs="Arial"/>
                <w:sz w:val="28"/>
                <w:szCs w:val="28"/>
              </w:rPr>
              <w:t>aadress</w:t>
            </w:r>
            <w:proofErr w:type="spellEnd"/>
            <w:r w:rsidRPr="77931366">
              <w:rPr>
                <w:rFonts w:eastAsia="Arial" w:cs="Arial"/>
                <w:sz w:val="28"/>
                <w:szCs w:val="28"/>
              </w:rPr>
              <w:t>:</w:t>
            </w:r>
          </w:p>
        </w:tc>
        <w:tc>
          <w:tcPr>
            <w:tcW w:w="3737" w:type="dxa"/>
            <w:vAlign w:val="bottom"/>
          </w:tcPr>
          <w:p w14:paraId="18EE57E3" w14:textId="77777777" w:rsidR="001F5C3E" w:rsidRPr="009307D1" w:rsidRDefault="001F5C3E" w:rsidP="001F5C3E">
            <w:pPr>
              <w:rPr>
                <w:rFonts w:cs="Arial"/>
                <w:sz w:val="28"/>
              </w:rPr>
            </w:pPr>
            <w:r>
              <w:rPr>
                <w:rFonts w:cs="Arial"/>
                <w:sz w:val="28"/>
              </w:rPr>
              <w:t>richardas.kersis@gmail.com</w:t>
            </w:r>
          </w:p>
        </w:tc>
      </w:tr>
      <w:tr w:rsidR="001F5C3E" w:rsidRPr="009307D1" w14:paraId="073FB428" w14:textId="77777777" w:rsidTr="001F5C3E">
        <w:tc>
          <w:tcPr>
            <w:tcW w:w="1617" w:type="dxa"/>
            <w:vAlign w:val="bottom"/>
          </w:tcPr>
          <w:p w14:paraId="5DADADD7" w14:textId="77777777" w:rsidR="001F5C3E" w:rsidRPr="77931366" w:rsidRDefault="001F5C3E" w:rsidP="001F5C3E">
            <w:pPr>
              <w:rPr>
                <w:rFonts w:eastAsia="Arial" w:cs="Arial"/>
                <w:sz w:val="28"/>
                <w:szCs w:val="28"/>
              </w:rPr>
            </w:pPr>
          </w:p>
        </w:tc>
        <w:tc>
          <w:tcPr>
            <w:tcW w:w="3737" w:type="dxa"/>
            <w:vAlign w:val="bottom"/>
          </w:tcPr>
          <w:p w14:paraId="6AF2FF79" w14:textId="77777777" w:rsidR="001F5C3E" w:rsidRDefault="001F5C3E" w:rsidP="001F5C3E">
            <w:pPr>
              <w:rPr>
                <w:rFonts w:cs="Arial"/>
                <w:sz w:val="28"/>
              </w:rPr>
            </w:pPr>
          </w:p>
        </w:tc>
      </w:tr>
      <w:tr w:rsidR="001F5C3E" w:rsidRPr="009307D1" w14:paraId="4C93FF5F" w14:textId="77777777" w:rsidTr="001F5C3E">
        <w:tc>
          <w:tcPr>
            <w:tcW w:w="1617" w:type="dxa"/>
            <w:vAlign w:val="bottom"/>
          </w:tcPr>
          <w:p w14:paraId="31EF04ED" w14:textId="77777777" w:rsidR="001F5C3E" w:rsidRPr="77931366" w:rsidRDefault="001F5C3E" w:rsidP="001F5C3E">
            <w:pPr>
              <w:rPr>
                <w:rFonts w:eastAsia="Arial" w:cs="Arial"/>
                <w:sz w:val="28"/>
                <w:szCs w:val="28"/>
              </w:rPr>
            </w:pPr>
            <w:proofErr w:type="spellStart"/>
            <w:r w:rsidRPr="77931366">
              <w:rPr>
                <w:rFonts w:eastAsia="Arial" w:cs="Arial"/>
                <w:sz w:val="28"/>
                <w:szCs w:val="28"/>
              </w:rPr>
              <w:t>Üliõpilane</w:t>
            </w:r>
            <w:proofErr w:type="spellEnd"/>
            <w:r w:rsidRPr="77931366">
              <w:rPr>
                <w:rFonts w:eastAsia="Arial" w:cs="Arial"/>
                <w:sz w:val="28"/>
                <w:szCs w:val="28"/>
              </w:rPr>
              <w:t>:</w:t>
            </w:r>
          </w:p>
        </w:tc>
        <w:tc>
          <w:tcPr>
            <w:tcW w:w="3737" w:type="dxa"/>
            <w:vAlign w:val="bottom"/>
          </w:tcPr>
          <w:p w14:paraId="399CB9E3" w14:textId="77777777" w:rsidR="001F5C3E" w:rsidRDefault="001F5C3E" w:rsidP="001F5C3E">
            <w:pPr>
              <w:rPr>
                <w:rFonts w:cs="Arial"/>
                <w:sz w:val="28"/>
              </w:rPr>
            </w:pPr>
            <w:r>
              <w:rPr>
                <w:rFonts w:cs="Arial"/>
                <w:sz w:val="28"/>
              </w:rPr>
              <w:t xml:space="preserve">Melvin </w:t>
            </w:r>
            <w:proofErr w:type="spellStart"/>
            <w:r>
              <w:rPr>
                <w:rFonts w:cs="Arial"/>
                <w:sz w:val="28"/>
              </w:rPr>
              <w:t>Kriisa</w:t>
            </w:r>
            <w:proofErr w:type="spellEnd"/>
          </w:p>
        </w:tc>
      </w:tr>
      <w:tr w:rsidR="001F5C3E" w:rsidRPr="009307D1" w14:paraId="28253631" w14:textId="77777777" w:rsidTr="001F5C3E">
        <w:tc>
          <w:tcPr>
            <w:tcW w:w="1617" w:type="dxa"/>
            <w:vAlign w:val="bottom"/>
          </w:tcPr>
          <w:p w14:paraId="64B8CB68" w14:textId="77777777" w:rsidR="001F5C3E" w:rsidRPr="77931366" w:rsidRDefault="001F5C3E" w:rsidP="001F5C3E">
            <w:pPr>
              <w:rPr>
                <w:rFonts w:eastAsia="Arial" w:cs="Arial"/>
                <w:sz w:val="28"/>
                <w:szCs w:val="28"/>
              </w:rPr>
            </w:pPr>
            <w:proofErr w:type="spellStart"/>
            <w:r w:rsidRPr="77931366">
              <w:rPr>
                <w:rFonts w:eastAsia="Arial" w:cs="Arial"/>
                <w:sz w:val="28"/>
                <w:szCs w:val="28"/>
              </w:rPr>
              <w:t>Õpperühm</w:t>
            </w:r>
            <w:proofErr w:type="spellEnd"/>
            <w:r w:rsidRPr="77931366">
              <w:rPr>
                <w:rFonts w:eastAsia="Arial" w:cs="Arial"/>
                <w:sz w:val="28"/>
                <w:szCs w:val="28"/>
              </w:rPr>
              <w:t>:</w:t>
            </w:r>
          </w:p>
        </w:tc>
        <w:tc>
          <w:tcPr>
            <w:tcW w:w="3737" w:type="dxa"/>
            <w:vAlign w:val="bottom"/>
          </w:tcPr>
          <w:p w14:paraId="20604434" w14:textId="28139F76" w:rsidR="001F5C3E" w:rsidRDefault="00AE0153" w:rsidP="001F5C3E">
            <w:pPr>
              <w:rPr>
                <w:rFonts w:cs="Arial"/>
                <w:sz w:val="28"/>
              </w:rPr>
            </w:pPr>
            <w:r>
              <w:rPr>
                <w:rFonts w:cs="Arial"/>
                <w:sz w:val="28"/>
              </w:rPr>
              <w:t>TAI</w:t>
            </w:r>
          </w:p>
        </w:tc>
      </w:tr>
      <w:tr w:rsidR="001F5C3E" w:rsidRPr="009307D1" w14:paraId="41EEA1C7" w14:textId="77777777" w:rsidTr="001F5C3E">
        <w:tc>
          <w:tcPr>
            <w:tcW w:w="1617" w:type="dxa"/>
            <w:vAlign w:val="bottom"/>
          </w:tcPr>
          <w:p w14:paraId="369CAB3A" w14:textId="77777777" w:rsidR="001F5C3E" w:rsidRPr="77931366" w:rsidRDefault="001F5C3E" w:rsidP="001F5C3E">
            <w:pPr>
              <w:rPr>
                <w:rFonts w:eastAsia="Arial" w:cs="Arial"/>
                <w:sz w:val="28"/>
                <w:szCs w:val="28"/>
              </w:rPr>
            </w:pPr>
            <w:proofErr w:type="spellStart"/>
            <w:r w:rsidRPr="77931366">
              <w:rPr>
                <w:rFonts w:eastAsia="Arial" w:cs="Arial"/>
                <w:sz w:val="28"/>
                <w:szCs w:val="28"/>
              </w:rPr>
              <w:t>Matrikli</w:t>
            </w:r>
            <w:proofErr w:type="spellEnd"/>
            <w:r w:rsidRPr="77931366">
              <w:rPr>
                <w:rFonts w:eastAsia="Arial" w:cs="Arial"/>
                <w:sz w:val="28"/>
                <w:szCs w:val="28"/>
              </w:rPr>
              <w:t xml:space="preserve"> nr:</w:t>
            </w:r>
          </w:p>
        </w:tc>
        <w:tc>
          <w:tcPr>
            <w:tcW w:w="3737" w:type="dxa"/>
            <w:vAlign w:val="bottom"/>
          </w:tcPr>
          <w:p w14:paraId="3361971A" w14:textId="53F12F09" w:rsidR="001F5C3E" w:rsidRDefault="00AE0153" w:rsidP="001F5C3E">
            <w:pPr>
              <w:rPr>
                <w:rFonts w:cs="Arial"/>
                <w:sz w:val="28"/>
              </w:rPr>
            </w:pPr>
            <w:r w:rsidRPr="00AE0153">
              <w:rPr>
                <w:rFonts w:cs="Arial"/>
                <w:sz w:val="28"/>
              </w:rPr>
              <w:t>195716</w:t>
            </w:r>
          </w:p>
        </w:tc>
      </w:tr>
      <w:tr w:rsidR="001F5C3E" w:rsidRPr="009307D1" w14:paraId="68599B60" w14:textId="77777777" w:rsidTr="001F5C3E">
        <w:tc>
          <w:tcPr>
            <w:tcW w:w="1617" w:type="dxa"/>
            <w:vAlign w:val="bottom"/>
          </w:tcPr>
          <w:p w14:paraId="7AC12741" w14:textId="77777777" w:rsidR="001F5C3E" w:rsidRPr="77931366" w:rsidRDefault="001F5C3E" w:rsidP="001F5C3E">
            <w:pPr>
              <w:rPr>
                <w:rFonts w:eastAsia="Arial" w:cs="Arial"/>
                <w:sz w:val="28"/>
                <w:szCs w:val="28"/>
              </w:rPr>
            </w:pPr>
            <w:r w:rsidRPr="77931366">
              <w:rPr>
                <w:rFonts w:eastAsia="Arial" w:cs="Arial"/>
                <w:sz w:val="28"/>
                <w:szCs w:val="28"/>
              </w:rPr>
              <w:t>e-</w:t>
            </w:r>
            <w:proofErr w:type="spellStart"/>
            <w:r>
              <w:rPr>
                <w:rFonts w:eastAsia="Arial" w:cs="Arial"/>
                <w:sz w:val="28"/>
                <w:szCs w:val="28"/>
              </w:rPr>
              <w:t>posti</w:t>
            </w:r>
            <w:proofErr w:type="spellEnd"/>
            <w:r>
              <w:rPr>
                <w:rFonts w:eastAsia="Arial" w:cs="Arial"/>
                <w:sz w:val="28"/>
                <w:szCs w:val="28"/>
              </w:rPr>
              <w:t xml:space="preserve"> </w:t>
            </w:r>
            <w:proofErr w:type="spellStart"/>
            <w:r>
              <w:rPr>
                <w:rFonts w:eastAsia="Arial" w:cs="Arial"/>
                <w:sz w:val="28"/>
                <w:szCs w:val="28"/>
              </w:rPr>
              <w:t>aadress</w:t>
            </w:r>
            <w:proofErr w:type="spellEnd"/>
            <w:r w:rsidRPr="77931366">
              <w:rPr>
                <w:rFonts w:eastAsia="Arial" w:cs="Arial"/>
                <w:sz w:val="28"/>
                <w:szCs w:val="28"/>
              </w:rPr>
              <w:t>:</w:t>
            </w:r>
          </w:p>
        </w:tc>
        <w:tc>
          <w:tcPr>
            <w:tcW w:w="3737" w:type="dxa"/>
            <w:vAlign w:val="bottom"/>
          </w:tcPr>
          <w:p w14:paraId="5F0BF241" w14:textId="3D894064" w:rsidR="001F5C3E" w:rsidRDefault="00AE0153" w:rsidP="00AE0153">
            <w:pPr>
              <w:spacing w:line="480" w:lineRule="auto"/>
              <w:rPr>
                <w:rFonts w:cs="Arial"/>
                <w:sz w:val="28"/>
              </w:rPr>
            </w:pPr>
            <w:r>
              <w:rPr>
                <w:rFonts w:cs="Arial"/>
                <w:sz w:val="28"/>
              </w:rPr>
              <w:t>melkri@ttu.ee</w:t>
            </w:r>
          </w:p>
        </w:tc>
      </w:tr>
      <w:tr w:rsidR="001F5C3E" w:rsidRPr="009307D1" w14:paraId="64CFC905" w14:textId="77777777" w:rsidTr="001F5C3E">
        <w:tc>
          <w:tcPr>
            <w:tcW w:w="1617" w:type="dxa"/>
            <w:vAlign w:val="bottom"/>
          </w:tcPr>
          <w:p w14:paraId="50AAA411" w14:textId="77777777" w:rsidR="001F5C3E" w:rsidRPr="77931366" w:rsidRDefault="001F5C3E" w:rsidP="001F5C3E">
            <w:pPr>
              <w:rPr>
                <w:rFonts w:eastAsia="Arial" w:cs="Arial"/>
                <w:sz w:val="28"/>
                <w:szCs w:val="28"/>
              </w:rPr>
            </w:pPr>
          </w:p>
        </w:tc>
        <w:tc>
          <w:tcPr>
            <w:tcW w:w="3737" w:type="dxa"/>
            <w:vAlign w:val="bottom"/>
          </w:tcPr>
          <w:p w14:paraId="3D64F31F" w14:textId="77777777" w:rsidR="001F5C3E" w:rsidRDefault="001F5C3E" w:rsidP="001F5C3E">
            <w:pPr>
              <w:rPr>
                <w:rFonts w:cs="Arial"/>
                <w:sz w:val="28"/>
              </w:rPr>
            </w:pPr>
          </w:p>
        </w:tc>
      </w:tr>
    </w:tbl>
    <w:p w14:paraId="2C8DBDB1" w14:textId="77777777" w:rsidR="000277D6" w:rsidRPr="009307D1" w:rsidRDefault="000277D6"/>
    <w:p w14:paraId="54B2F941" w14:textId="77777777" w:rsidR="000277D6" w:rsidRPr="009307D1" w:rsidRDefault="000277D6">
      <w:pPr>
        <w:rPr>
          <w:rFonts w:cs="Arial"/>
        </w:rPr>
      </w:pPr>
    </w:p>
    <w:p w14:paraId="14545F5B" w14:textId="77777777" w:rsidR="000277D6" w:rsidRPr="009307D1" w:rsidRDefault="000277D6">
      <w:r w:rsidRPr="009307D1">
        <w:t xml:space="preserve">                                 </w:t>
      </w:r>
      <w:r w:rsidRPr="009307D1">
        <w:tab/>
      </w:r>
      <w:r w:rsidRPr="009307D1">
        <w:tab/>
      </w:r>
      <w:r w:rsidRPr="009307D1">
        <w:tab/>
      </w:r>
    </w:p>
    <w:p w14:paraId="03DAE36E" w14:textId="77777777" w:rsidR="000277D6" w:rsidRPr="009307D1" w:rsidRDefault="000277D6"/>
    <w:p w14:paraId="7F539D5E" w14:textId="77777777" w:rsidR="000277D6" w:rsidRPr="009307D1" w:rsidRDefault="000277D6">
      <w:r w:rsidRPr="009307D1">
        <w:tab/>
      </w:r>
      <w:r w:rsidRPr="009307D1">
        <w:tab/>
      </w:r>
      <w:r w:rsidRPr="009307D1">
        <w:tab/>
      </w:r>
    </w:p>
    <w:tbl>
      <w:tblPr>
        <w:tblW w:w="0" w:type="auto"/>
        <w:tblInd w:w="4219" w:type="dxa"/>
        <w:tblLook w:val="0000" w:firstRow="0" w:lastRow="0" w:firstColumn="0" w:lastColumn="0" w:noHBand="0" w:noVBand="0"/>
      </w:tblPr>
      <w:tblGrid>
        <w:gridCol w:w="1932"/>
        <w:gridCol w:w="2680"/>
      </w:tblGrid>
      <w:tr w:rsidR="000277D6" w:rsidRPr="009307D1" w14:paraId="0C17F321" w14:textId="77777777" w:rsidTr="77931366">
        <w:tc>
          <w:tcPr>
            <w:tcW w:w="1985" w:type="dxa"/>
          </w:tcPr>
          <w:p w14:paraId="45C91802" w14:textId="77777777" w:rsidR="000277D6" w:rsidRPr="009307D1" w:rsidRDefault="77931366" w:rsidP="77931366">
            <w:pPr>
              <w:rPr>
                <w:rFonts w:eastAsia="Arial" w:cs="Arial"/>
                <w:sz w:val="28"/>
                <w:szCs w:val="28"/>
              </w:rPr>
            </w:pPr>
            <w:proofErr w:type="spellStart"/>
            <w:r w:rsidRPr="77931366">
              <w:rPr>
                <w:rFonts w:eastAsia="Arial" w:cs="Arial"/>
                <w:sz w:val="28"/>
                <w:szCs w:val="28"/>
              </w:rPr>
              <w:t>Juhendaja</w:t>
            </w:r>
            <w:proofErr w:type="spellEnd"/>
            <w:r w:rsidRPr="77931366">
              <w:rPr>
                <w:rFonts w:eastAsia="Arial" w:cs="Arial"/>
                <w:sz w:val="28"/>
                <w:szCs w:val="28"/>
              </w:rPr>
              <w:t>:</w:t>
            </w:r>
          </w:p>
        </w:tc>
        <w:tc>
          <w:tcPr>
            <w:tcW w:w="2843" w:type="dxa"/>
          </w:tcPr>
          <w:p w14:paraId="4EAADE1E" w14:textId="77777777" w:rsidR="000277D6" w:rsidRPr="009307D1" w:rsidRDefault="77931366" w:rsidP="77931366">
            <w:pPr>
              <w:rPr>
                <w:rFonts w:eastAsia="Arial" w:cs="Arial"/>
                <w:sz w:val="28"/>
                <w:szCs w:val="28"/>
              </w:rPr>
            </w:pPr>
            <w:proofErr w:type="spellStart"/>
            <w:r w:rsidRPr="77931366">
              <w:rPr>
                <w:rFonts w:eastAsia="Arial" w:cs="Arial"/>
                <w:sz w:val="28"/>
                <w:szCs w:val="28"/>
              </w:rPr>
              <w:t>Erki</w:t>
            </w:r>
            <w:proofErr w:type="spellEnd"/>
            <w:r w:rsidRPr="77931366">
              <w:rPr>
                <w:rFonts w:eastAsia="Arial" w:cs="Arial"/>
                <w:sz w:val="28"/>
                <w:szCs w:val="28"/>
              </w:rPr>
              <w:t xml:space="preserve"> </w:t>
            </w:r>
            <w:proofErr w:type="spellStart"/>
            <w:r w:rsidRPr="77931366">
              <w:rPr>
                <w:rFonts w:eastAsia="Arial" w:cs="Arial"/>
                <w:sz w:val="28"/>
                <w:szCs w:val="28"/>
              </w:rPr>
              <w:t>Eessaar</w:t>
            </w:r>
            <w:proofErr w:type="spellEnd"/>
          </w:p>
        </w:tc>
      </w:tr>
    </w:tbl>
    <w:p w14:paraId="0DD6DE62" w14:textId="77777777" w:rsidR="000277D6" w:rsidRPr="009307D1" w:rsidRDefault="000277D6"/>
    <w:p w14:paraId="071DFB38" w14:textId="77777777" w:rsidR="000277D6" w:rsidRPr="009307D1" w:rsidRDefault="000277D6"/>
    <w:p w14:paraId="243B4DDD" w14:textId="77777777" w:rsidR="000277D6" w:rsidRPr="009307D1" w:rsidRDefault="000277D6">
      <w:r w:rsidRPr="009307D1">
        <w:t xml:space="preserve">         </w:t>
      </w:r>
      <w:r w:rsidRPr="009307D1">
        <w:tab/>
      </w:r>
      <w:r w:rsidRPr="009307D1">
        <w:tab/>
      </w:r>
      <w:r w:rsidRPr="009307D1">
        <w:tab/>
      </w:r>
      <w:r w:rsidRPr="009307D1">
        <w:tab/>
      </w:r>
      <w:r w:rsidRPr="009307D1">
        <w:tab/>
      </w:r>
      <w:r w:rsidRPr="009307D1">
        <w:tab/>
      </w:r>
      <w:r w:rsidRPr="009307D1">
        <w:tab/>
        <w:t xml:space="preserve">       </w:t>
      </w:r>
    </w:p>
    <w:p w14:paraId="3F07A9A0" w14:textId="77777777" w:rsidR="000277D6" w:rsidRPr="009307D1" w:rsidRDefault="000277D6"/>
    <w:p w14:paraId="240341E2" w14:textId="77777777" w:rsidR="000277D6" w:rsidRPr="009307D1" w:rsidRDefault="000277D6"/>
    <w:p w14:paraId="2C033E04" w14:textId="77777777" w:rsidR="000277D6" w:rsidRPr="009307D1" w:rsidRDefault="000277D6"/>
    <w:p w14:paraId="136EDACD" w14:textId="77777777" w:rsidR="000277D6" w:rsidRPr="009307D1" w:rsidRDefault="000277D6"/>
    <w:p w14:paraId="1ECC988E" w14:textId="77777777" w:rsidR="000277D6" w:rsidRPr="009307D1" w:rsidRDefault="000277D6">
      <w:pPr>
        <w:pStyle w:val="Header"/>
        <w:tabs>
          <w:tab w:val="clear" w:pos="1273"/>
          <w:tab w:val="clear" w:pos="5426"/>
        </w:tabs>
      </w:pPr>
    </w:p>
    <w:p w14:paraId="2A054E43" w14:textId="77777777" w:rsidR="000277D6" w:rsidRPr="009307D1" w:rsidRDefault="000277D6"/>
    <w:p w14:paraId="28982F8A" w14:textId="77777777" w:rsidR="000277D6" w:rsidRPr="009307D1" w:rsidRDefault="000277D6"/>
    <w:p w14:paraId="71649ABF" w14:textId="77777777" w:rsidR="000277D6" w:rsidRPr="009307D1" w:rsidRDefault="000277D6"/>
    <w:p w14:paraId="3B917484" w14:textId="77777777" w:rsidR="000277D6" w:rsidRPr="009307D1" w:rsidRDefault="000277D6">
      <w:pPr>
        <w:rPr>
          <w:rFonts w:cs="Arial"/>
        </w:rPr>
      </w:pPr>
    </w:p>
    <w:p w14:paraId="562FD1C8" w14:textId="77777777" w:rsidR="000277D6" w:rsidRPr="009307D1" w:rsidRDefault="77931366" w:rsidP="77931366">
      <w:pPr>
        <w:jc w:val="center"/>
        <w:rPr>
          <w:rFonts w:eastAsia="Arial" w:cs="Arial"/>
          <w:sz w:val="32"/>
          <w:szCs w:val="32"/>
        </w:rPr>
      </w:pPr>
      <w:r w:rsidRPr="77931366">
        <w:rPr>
          <w:rFonts w:eastAsia="Arial" w:cs="Arial"/>
          <w:sz w:val="32"/>
          <w:szCs w:val="32"/>
        </w:rPr>
        <w:t>Tallinn</w:t>
      </w:r>
    </w:p>
    <w:p w14:paraId="038FB9BB" w14:textId="7E586B05" w:rsidR="000277D6" w:rsidRPr="009307D1" w:rsidRDefault="001F5C3E" w:rsidP="77931366">
      <w:pPr>
        <w:jc w:val="center"/>
        <w:rPr>
          <w:rFonts w:eastAsia="Arial" w:cs="Arial"/>
          <w:sz w:val="32"/>
          <w:szCs w:val="32"/>
        </w:rPr>
        <w:sectPr w:rsidR="000277D6" w:rsidRPr="009307D1">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pgMar w:top="1440" w:right="1274" w:bottom="1537" w:left="1800" w:header="709" w:footer="709" w:gutter="0"/>
          <w:cols w:space="708"/>
          <w:titlePg/>
          <w:docGrid w:linePitch="360"/>
        </w:sectPr>
      </w:pPr>
      <w:r>
        <w:rPr>
          <w:rFonts w:eastAsia="Arial" w:cs="Arial"/>
          <w:sz w:val="32"/>
          <w:szCs w:val="32"/>
        </w:rPr>
        <w:t>2019</w:t>
      </w:r>
    </w:p>
    <w:p w14:paraId="3BD4E6C4" w14:textId="046823DB" w:rsidR="000277D6" w:rsidRPr="009307D1" w:rsidRDefault="77931366" w:rsidP="77931366">
      <w:pPr>
        <w:jc w:val="center"/>
        <w:rPr>
          <w:rFonts w:eastAsia="Arial" w:cs="Arial"/>
          <w:b/>
          <w:bCs/>
          <w:sz w:val="28"/>
          <w:szCs w:val="28"/>
        </w:rPr>
        <w:sectPr w:rsidR="000277D6" w:rsidRPr="009307D1">
          <w:headerReference w:type="default" r:id="rId14"/>
          <w:footerReference w:type="default" r:id="rId15"/>
          <w:headerReference w:type="first" r:id="rId16"/>
          <w:footerReference w:type="first" r:id="rId17"/>
          <w:footnotePr>
            <w:pos w:val="beneathText"/>
          </w:footnotePr>
          <w:pgSz w:w="11905" w:h="16837"/>
          <w:pgMar w:top="1440" w:right="1276" w:bottom="1537" w:left="1797" w:header="709" w:footer="709" w:gutter="0"/>
          <w:cols w:space="708"/>
          <w:docGrid w:linePitch="360"/>
        </w:sectPr>
      </w:pPr>
      <w:proofErr w:type="spellStart"/>
      <w:r w:rsidRPr="77931366">
        <w:rPr>
          <w:rFonts w:eastAsia="Arial" w:cs="Arial"/>
          <w:b/>
          <w:bCs/>
          <w:sz w:val="28"/>
          <w:szCs w:val="28"/>
        </w:rPr>
        <w:lastRenderedPageBreak/>
        <w:t>Sisukord</w:t>
      </w:r>
      <w:proofErr w:type="spellEnd"/>
    </w:p>
    <w:p w14:paraId="71A5D101" w14:textId="77777777" w:rsidR="000277D6" w:rsidRPr="009307D1" w:rsidRDefault="000277D6">
      <w:pPr>
        <w:pStyle w:val="TOC3"/>
        <w:tabs>
          <w:tab w:val="right" w:leader="dot" w:pos="8831"/>
        </w:tabs>
        <w:spacing w:after="120"/>
        <w:rPr>
          <w:rFonts w:cs="Arial"/>
        </w:rPr>
        <w:sectPr w:rsidR="000277D6" w:rsidRPr="009307D1">
          <w:headerReference w:type="first" r:id="rId18"/>
          <w:footerReference w:type="first" r:id="rId19"/>
          <w:footnotePr>
            <w:pos w:val="beneathText"/>
          </w:footnotePr>
          <w:type w:val="continuous"/>
          <w:pgSz w:w="11905" w:h="16837"/>
          <w:pgMar w:top="1440" w:right="1274" w:bottom="1537" w:left="1800" w:header="709" w:footer="709" w:gutter="0"/>
          <w:cols w:space="708"/>
          <w:docGrid w:linePitch="360"/>
        </w:sectPr>
      </w:pPr>
    </w:p>
    <w:p w14:paraId="6C30F93C" w14:textId="0234EBEC" w:rsidR="00E045D4" w:rsidRDefault="000277D6">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r w:rsidRPr="009307D1">
        <w:rPr>
          <w:rFonts w:cs="Arial"/>
        </w:rPr>
        <w:fldChar w:fldCharType="begin"/>
      </w:r>
      <w:r w:rsidRPr="009307D1">
        <w:rPr>
          <w:rFonts w:cs="Arial"/>
        </w:rPr>
        <w:instrText xml:space="preserve"> TOC \o \h \z </w:instrText>
      </w:r>
      <w:r w:rsidRPr="009307D1">
        <w:rPr>
          <w:rFonts w:cs="Arial"/>
        </w:rPr>
        <w:fldChar w:fldCharType="separate"/>
      </w:r>
      <w:hyperlink w:anchor="_Toc27293708" w:history="1">
        <w:r w:rsidR="00E045D4" w:rsidRPr="00395D90">
          <w:rPr>
            <w:rStyle w:val="Hyperlink"/>
            <w:noProof/>
          </w:rPr>
          <w:t>1</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noProof/>
          </w:rPr>
          <w:t>Strateegiline analüüs</w:t>
        </w:r>
        <w:r w:rsidR="00E045D4">
          <w:rPr>
            <w:noProof/>
            <w:webHidden/>
          </w:rPr>
          <w:tab/>
        </w:r>
        <w:r w:rsidR="00E045D4">
          <w:rPr>
            <w:noProof/>
            <w:webHidden/>
          </w:rPr>
          <w:fldChar w:fldCharType="begin"/>
        </w:r>
        <w:r w:rsidR="00E045D4">
          <w:rPr>
            <w:noProof/>
            <w:webHidden/>
          </w:rPr>
          <w:instrText xml:space="preserve"> PAGEREF _Toc27293708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2DD67074" w14:textId="26ABB1AB"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09" w:history="1">
        <w:r w:rsidR="00E045D4" w:rsidRPr="00395D90">
          <w:rPr>
            <w:rStyle w:val="Hyperlink"/>
            <w:rFonts w:eastAsia="Arial" w:cs="Arial"/>
            <w:noProof/>
          </w:rPr>
          <w:t>1.1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Terviksüsteemi üldvaade</w:t>
        </w:r>
        <w:r w:rsidR="00E045D4">
          <w:rPr>
            <w:noProof/>
            <w:webHidden/>
          </w:rPr>
          <w:tab/>
        </w:r>
        <w:r w:rsidR="00E045D4">
          <w:rPr>
            <w:noProof/>
            <w:webHidden/>
          </w:rPr>
          <w:fldChar w:fldCharType="begin"/>
        </w:r>
        <w:r w:rsidR="00E045D4">
          <w:rPr>
            <w:noProof/>
            <w:webHidden/>
          </w:rPr>
          <w:instrText xml:space="preserve"> PAGEREF _Toc27293709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16A4DD26" w14:textId="5A207E34"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0" w:history="1">
        <w:r w:rsidR="00E045D4" w:rsidRPr="00395D90">
          <w:rPr>
            <w:rStyle w:val="Hyperlink"/>
            <w:rFonts w:eastAsia="Arial" w:cs="Arial"/>
            <w:noProof/>
          </w:rPr>
          <w:t>1.1.1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Organisatsiooni eesmärgid</w:t>
        </w:r>
        <w:r w:rsidR="00E045D4">
          <w:rPr>
            <w:noProof/>
            <w:webHidden/>
          </w:rPr>
          <w:tab/>
        </w:r>
        <w:r w:rsidR="00E045D4">
          <w:rPr>
            <w:noProof/>
            <w:webHidden/>
          </w:rPr>
          <w:fldChar w:fldCharType="begin"/>
        </w:r>
        <w:r w:rsidR="00E045D4">
          <w:rPr>
            <w:noProof/>
            <w:webHidden/>
          </w:rPr>
          <w:instrText xml:space="preserve"> PAGEREF _Toc27293710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4DC4A776" w14:textId="01A9158D"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1" w:history="1">
        <w:r w:rsidR="00E045D4" w:rsidRPr="00395D90">
          <w:rPr>
            <w:rStyle w:val="Hyperlink"/>
            <w:rFonts w:eastAsia="Arial" w:cs="Arial"/>
            <w:noProof/>
          </w:rPr>
          <w:t>1.1.2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Infosüsteemi eesmärgid</w:t>
        </w:r>
        <w:r w:rsidR="00E045D4">
          <w:rPr>
            <w:noProof/>
            <w:webHidden/>
          </w:rPr>
          <w:tab/>
        </w:r>
        <w:r w:rsidR="00E045D4">
          <w:rPr>
            <w:noProof/>
            <w:webHidden/>
          </w:rPr>
          <w:fldChar w:fldCharType="begin"/>
        </w:r>
        <w:r w:rsidR="00E045D4">
          <w:rPr>
            <w:noProof/>
            <w:webHidden/>
          </w:rPr>
          <w:instrText xml:space="preserve"> PAGEREF _Toc27293711 \h </w:instrText>
        </w:r>
        <w:r w:rsidR="00E045D4">
          <w:rPr>
            <w:noProof/>
            <w:webHidden/>
          </w:rPr>
        </w:r>
        <w:r w:rsidR="00E045D4">
          <w:rPr>
            <w:noProof/>
            <w:webHidden/>
          </w:rPr>
          <w:fldChar w:fldCharType="separate"/>
        </w:r>
        <w:r w:rsidR="00E045D4">
          <w:rPr>
            <w:noProof/>
            <w:webHidden/>
          </w:rPr>
          <w:t>8</w:t>
        </w:r>
        <w:r w:rsidR="00E045D4">
          <w:rPr>
            <w:noProof/>
            <w:webHidden/>
          </w:rPr>
          <w:fldChar w:fldCharType="end"/>
        </w:r>
      </w:hyperlink>
    </w:p>
    <w:p w14:paraId="0C593D9A" w14:textId="75BFD8D2"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2" w:history="1">
        <w:r w:rsidR="00E045D4" w:rsidRPr="00395D90">
          <w:rPr>
            <w:rStyle w:val="Hyperlink"/>
            <w:rFonts w:eastAsia="Arial" w:cs="Arial"/>
            <w:noProof/>
          </w:rPr>
          <w:t>1.1.3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Lausendid</w:t>
        </w:r>
        <w:r w:rsidR="00E045D4">
          <w:rPr>
            <w:noProof/>
            <w:webHidden/>
          </w:rPr>
          <w:tab/>
        </w:r>
        <w:r w:rsidR="00E045D4">
          <w:rPr>
            <w:noProof/>
            <w:webHidden/>
          </w:rPr>
          <w:fldChar w:fldCharType="begin"/>
        </w:r>
        <w:r w:rsidR="00E045D4">
          <w:rPr>
            <w:noProof/>
            <w:webHidden/>
          </w:rPr>
          <w:instrText xml:space="preserve"> PAGEREF _Toc27293712 \h </w:instrText>
        </w:r>
        <w:r w:rsidR="00E045D4">
          <w:rPr>
            <w:noProof/>
            <w:webHidden/>
          </w:rPr>
        </w:r>
        <w:r w:rsidR="00E045D4">
          <w:rPr>
            <w:noProof/>
            <w:webHidden/>
          </w:rPr>
          <w:fldChar w:fldCharType="separate"/>
        </w:r>
        <w:r w:rsidR="00E045D4">
          <w:rPr>
            <w:noProof/>
            <w:webHidden/>
          </w:rPr>
          <w:t>9</w:t>
        </w:r>
        <w:r w:rsidR="00E045D4">
          <w:rPr>
            <w:noProof/>
            <w:webHidden/>
          </w:rPr>
          <w:fldChar w:fldCharType="end"/>
        </w:r>
      </w:hyperlink>
    </w:p>
    <w:p w14:paraId="569CE75B" w14:textId="5EF8B22E"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3" w:history="1">
        <w:r w:rsidR="00E045D4" w:rsidRPr="00395D90">
          <w:rPr>
            <w:rStyle w:val="Hyperlink"/>
            <w:rFonts w:eastAsia="Arial" w:cs="Arial"/>
            <w:noProof/>
          </w:rPr>
          <w:t>1.1.4</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Põhiobjektid</w:t>
        </w:r>
        <w:r w:rsidR="00E045D4">
          <w:rPr>
            <w:noProof/>
            <w:webHidden/>
          </w:rPr>
          <w:tab/>
        </w:r>
        <w:r w:rsidR="00E045D4">
          <w:rPr>
            <w:noProof/>
            <w:webHidden/>
          </w:rPr>
          <w:fldChar w:fldCharType="begin"/>
        </w:r>
        <w:r w:rsidR="00E045D4">
          <w:rPr>
            <w:noProof/>
            <w:webHidden/>
          </w:rPr>
          <w:instrText xml:space="preserve"> PAGEREF _Toc27293713 \h </w:instrText>
        </w:r>
        <w:r w:rsidR="00E045D4">
          <w:rPr>
            <w:noProof/>
            <w:webHidden/>
          </w:rPr>
        </w:r>
        <w:r w:rsidR="00E045D4">
          <w:rPr>
            <w:noProof/>
            <w:webHidden/>
          </w:rPr>
          <w:fldChar w:fldCharType="separate"/>
        </w:r>
        <w:r w:rsidR="00E045D4">
          <w:rPr>
            <w:noProof/>
            <w:webHidden/>
          </w:rPr>
          <w:t>10</w:t>
        </w:r>
        <w:r w:rsidR="00E045D4">
          <w:rPr>
            <w:noProof/>
            <w:webHidden/>
          </w:rPr>
          <w:fldChar w:fldCharType="end"/>
        </w:r>
      </w:hyperlink>
    </w:p>
    <w:p w14:paraId="5C64608E" w14:textId="7053CBBE"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4" w:history="1">
        <w:r w:rsidR="00E045D4" w:rsidRPr="00395D90">
          <w:rPr>
            <w:rStyle w:val="Hyperlink"/>
            <w:rFonts w:eastAsia="Arial" w:cs="Arial"/>
            <w:noProof/>
          </w:rPr>
          <w:t>1.1.5</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Põhiprotsessid</w:t>
        </w:r>
        <w:r w:rsidR="00E045D4">
          <w:rPr>
            <w:noProof/>
            <w:webHidden/>
          </w:rPr>
          <w:tab/>
        </w:r>
        <w:r w:rsidR="00E045D4">
          <w:rPr>
            <w:noProof/>
            <w:webHidden/>
          </w:rPr>
          <w:fldChar w:fldCharType="begin"/>
        </w:r>
        <w:r w:rsidR="00E045D4">
          <w:rPr>
            <w:noProof/>
            <w:webHidden/>
          </w:rPr>
          <w:instrText xml:space="preserve"> PAGEREF _Toc27293714 \h </w:instrText>
        </w:r>
        <w:r w:rsidR="00E045D4">
          <w:rPr>
            <w:noProof/>
            <w:webHidden/>
          </w:rPr>
        </w:r>
        <w:r w:rsidR="00E045D4">
          <w:rPr>
            <w:noProof/>
            <w:webHidden/>
          </w:rPr>
          <w:fldChar w:fldCharType="separate"/>
        </w:r>
        <w:r w:rsidR="00E045D4">
          <w:rPr>
            <w:noProof/>
            <w:webHidden/>
          </w:rPr>
          <w:t>11</w:t>
        </w:r>
        <w:r w:rsidR="00E045D4">
          <w:rPr>
            <w:noProof/>
            <w:webHidden/>
          </w:rPr>
          <w:fldChar w:fldCharType="end"/>
        </w:r>
      </w:hyperlink>
    </w:p>
    <w:p w14:paraId="11D900E7" w14:textId="099F7D79"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5" w:history="1">
        <w:r w:rsidR="00E045D4" w:rsidRPr="00395D90">
          <w:rPr>
            <w:rStyle w:val="Hyperlink"/>
            <w:rFonts w:eastAsia="Arial" w:cs="Arial"/>
            <w:noProof/>
          </w:rPr>
          <w:t>1.1.6</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Põhilised sündmused</w:t>
        </w:r>
        <w:r w:rsidR="00E045D4">
          <w:rPr>
            <w:noProof/>
            <w:webHidden/>
          </w:rPr>
          <w:tab/>
        </w:r>
        <w:r w:rsidR="00E045D4">
          <w:rPr>
            <w:noProof/>
            <w:webHidden/>
          </w:rPr>
          <w:fldChar w:fldCharType="begin"/>
        </w:r>
        <w:r w:rsidR="00E045D4">
          <w:rPr>
            <w:noProof/>
            <w:webHidden/>
          </w:rPr>
          <w:instrText xml:space="preserve"> PAGEREF _Toc27293715 \h </w:instrText>
        </w:r>
        <w:r w:rsidR="00E045D4">
          <w:rPr>
            <w:noProof/>
            <w:webHidden/>
          </w:rPr>
        </w:r>
        <w:r w:rsidR="00E045D4">
          <w:rPr>
            <w:noProof/>
            <w:webHidden/>
          </w:rPr>
          <w:fldChar w:fldCharType="separate"/>
        </w:r>
        <w:r w:rsidR="00E045D4">
          <w:rPr>
            <w:noProof/>
            <w:webHidden/>
          </w:rPr>
          <w:t>12</w:t>
        </w:r>
        <w:r w:rsidR="00E045D4">
          <w:rPr>
            <w:noProof/>
            <w:webHidden/>
          </w:rPr>
          <w:fldChar w:fldCharType="end"/>
        </w:r>
      </w:hyperlink>
    </w:p>
    <w:p w14:paraId="4D04652D" w14:textId="565119B0"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6" w:history="1">
        <w:r w:rsidR="00E045D4" w:rsidRPr="00395D90">
          <w:rPr>
            <w:rStyle w:val="Hyperlink"/>
            <w:rFonts w:eastAsia="Arial" w:cs="Arial"/>
            <w:noProof/>
          </w:rPr>
          <w:t>1.1.7</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Tegutsejad</w:t>
        </w:r>
        <w:r w:rsidR="00E045D4">
          <w:rPr>
            <w:noProof/>
            <w:webHidden/>
          </w:rPr>
          <w:tab/>
        </w:r>
        <w:r w:rsidR="00E045D4">
          <w:rPr>
            <w:noProof/>
            <w:webHidden/>
          </w:rPr>
          <w:fldChar w:fldCharType="begin"/>
        </w:r>
        <w:r w:rsidR="00E045D4">
          <w:rPr>
            <w:noProof/>
            <w:webHidden/>
          </w:rPr>
          <w:instrText xml:space="preserve"> PAGEREF _Toc27293716 \h </w:instrText>
        </w:r>
        <w:r w:rsidR="00E045D4">
          <w:rPr>
            <w:noProof/>
            <w:webHidden/>
          </w:rPr>
        </w:r>
        <w:r w:rsidR="00E045D4">
          <w:rPr>
            <w:noProof/>
            <w:webHidden/>
          </w:rPr>
          <w:fldChar w:fldCharType="separate"/>
        </w:r>
        <w:r w:rsidR="00E045D4">
          <w:rPr>
            <w:noProof/>
            <w:webHidden/>
          </w:rPr>
          <w:t>13</w:t>
        </w:r>
        <w:r w:rsidR="00E045D4">
          <w:rPr>
            <w:noProof/>
            <w:webHidden/>
          </w:rPr>
          <w:fldChar w:fldCharType="end"/>
        </w:r>
      </w:hyperlink>
    </w:p>
    <w:p w14:paraId="3CAA3F39" w14:textId="168EC96D"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7" w:history="1">
        <w:r w:rsidR="00E045D4" w:rsidRPr="00395D90">
          <w:rPr>
            <w:rStyle w:val="Hyperlink"/>
            <w:rFonts w:eastAsia="Arial" w:cs="Arial"/>
            <w:noProof/>
          </w:rPr>
          <w:t>1.1.8</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Asukohad</w:t>
        </w:r>
        <w:r w:rsidR="00E045D4">
          <w:rPr>
            <w:noProof/>
            <w:webHidden/>
          </w:rPr>
          <w:tab/>
        </w:r>
        <w:r w:rsidR="00E045D4">
          <w:rPr>
            <w:noProof/>
            <w:webHidden/>
          </w:rPr>
          <w:fldChar w:fldCharType="begin"/>
        </w:r>
        <w:r w:rsidR="00E045D4">
          <w:rPr>
            <w:noProof/>
            <w:webHidden/>
          </w:rPr>
          <w:instrText xml:space="preserve"> PAGEREF _Toc27293717 \h </w:instrText>
        </w:r>
        <w:r w:rsidR="00E045D4">
          <w:rPr>
            <w:noProof/>
            <w:webHidden/>
          </w:rPr>
        </w:r>
        <w:r w:rsidR="00E045D4">
          <w:rPr>
            <w:noProof/>
            <w:webHidden/>
          </w:rPr>
          <w:fldChar w:fldCharType="separate"/>
        </w:r>
        <w:r w:rsidR="00E045D4">
          <w:rPr>
            <w:noProof/>
            <w:webHidden/>
          </w:rPr>
          <w:t>13</w:t>
        </w:r>
        <w:r w:rsidR="00E045D4">
          <w:rPr>
            <w:noProof/>
            <w:webHidden/>
          </w:rPr>
          <w:fldChar w:fldCharType="end"/>
        </w:r>
      </w:hyperlink>
    </w:p>
    <w:p w14:paraId="6A48394F" w14:textId="5FFED6A9"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18" w:history="1">
        <w:r w:rsidR="00E045D4" w:rsidRPr="00395D90">
          <w:rPr>
            <w:rStyle w:val="Hyperlink"/>
            <w:rFonts w:eastAsia="Arial" w:cs="Arial"/>
            <w:noProof/>
          </w:rPr>
          <w:t>1.1.9</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Terviksüsteemi tükeldus allsüsteemideks</w:t>
        </w:r>
        <w:r w:rsidR="00E045D4">
          <w:rPr>
            <w:noProof/>
            <w:webHidden/>
          </w:rPr>
          <w:tab/>
        </w:r>
        <w:r w:rsidR="00E045D4">
          <w:rPr>
            <w:noProof/>
            <w:webHidden/>
          </w:rPr>
          <w:fldChar w:fldCharType="begin"/>
        </w:r>
        <w:r w:rsidR="00E045D4">
          <w:rPr>
            <w:noProof/>
            <w:webHidden/>
          </w:rPr>
          <w:instrText xml:space="preserve"> PAGEREF _Toc27293718 \h </w:instrText>
        </w:r>
        <w:r w:rsidR="00E045D4">
          <w:rPr>
            <w:noProof/>
            <w:webHidden/>
          </w:rPr>
        </w:r>
        <w:r w:rsidR="00E045D4">
          <w:rPr>
            <w:noProof/>
            <w:webHidden/>
          </w:rPr>
          <w:fldChar w:fldCharType="separate"/>
        </w:r>
        <w:r w:rsidR="00E045D4">
          <w:rPr>
            <w:noProof/>
            <w:webHidden/>
          </w:rPr>
          <w:t>13</w:t>
        </w:r>
        <w:r w:rsidR="00E045D4">
          <w:rPr>
            <w:noProof/>
            <w:webHidden/>
          </w:rPr>
          <w:fldChar w:fldCharType="end"/>
        </w:r>
      </w:hyperlink>
    </w:p>
    <w:p w14:paraId="6FCB701A" w14:textId="7A8B2B28"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19" w:history="1">
        <w:r w:rsidR="00E045D4" w:rsidRPr="00395D90">
          <w:rPr>
            <w:rStyle w:val="Hyperlink"/>
            <w:rFonts w:eastAsia="Arial" w:cs="Arial"/>
            <w:noProof/>
          </w:rPr>
          <w:t>1.2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Autode funktsionaalse allsüsteemi eskiismudelid</w:t>
        </w:r>
        <w:r w:rsidR="00E045D4">
          <w:rPr>
            <w:noProof/>
            <w:webHidden/>
          </w:rPr>
          <w:tab/>
        </w:r>
        <w:r w:rsidR="00E045D4">
          <w:rPr>
            <w:noProof/>
            <w:webHidden/>
          </w:rPr>
          <w:fldChar w:fldCharType="begin"/>
        </w:r>
        <w:r w:rsidR="00E045D4">
          <w:rPr>
            <w:noProof/>
            <w:webHidden/>
          </w:rPr>
          <w:instrText xml:space="preserve"> PAGEREF _Toc27293719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6A987E91" w14:textId="6084D49C"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0" w:history="1">
        <w:r w:rsidR="00E045D4" w:rsidRPr="00395D90">
          <w:rPr>
            <w:rStyle w:val="Hyperlink"/>
            <w:rFonts w:eastAsia="Arial" w:cs="Arial"/>
            <w:noProof/>
          </w:rPr>
          <w:t>1.2.1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Eesmärgid</w:t>
        </w:r>
        <w:r w:rsidR="00E045D4">
          <w:rPr>
            <w:noProof/>
            <w:webHidden/>
          </w:rPr>
          <w:tab/>
        </w:r>
        <w:r w:rsidR="00E045D4">
          <w:rPr>
            <w:noProof/>
            <w:webHidden/>
          </w:rPr>
          <w:fldChar w:fldCharType="begin"/>
        </w:r>
        <w:r w:rsidR="00E045D4">
          <w:rPr>
            <w:noProof/>
            <w:webHidden/>
          </w:rPr>
          <w:instrText xml:space="preserve"> PAGEREF _Toc27293720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773C7AE1" w14:textId="263E1A58"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1" w:history="1">
        <w:r w:rsidR="00E045D4" w:rsidRPr="00395D90">
          <w:rPr>
            <w:rStyle w:val="Hyperlink"/>
            <w:rFonts w:eastAsia="Arial" w:cs="Arial"/>
            <w:noProof/>
          </w:rPr>
          <w:t>1.2.2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kasutavad pädevusalad</w:t>
        </w:r>
        <w:r w:rsidR="00E045D4">
          <w:rPr>
            <w:noProof/>
            <w:webHidden/>
          </w:rPr>
          <w:tab/>
        </w:r>
        <w:r w:rsidR="00E045D4">
          <w:rPr>
            <w:noProof/>
            <w:webHidden/>
          </w:rPr>
          <w:fldChar w:fldCharType="begin"/>
        </w:r>
        <w:r w:rsidR="00E045D4">
          <w:rPr>
            <w:noProof/>
            <w:webHidden/>
          </w:rPr>
          <w:instrText xml:space="preserve"> PAGEREF _Toc27293721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664313C1" w14:textId="57D75932"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2" w:history="1">
        <w:r w:rsidR="00E045D4" w:rsidRPr="00395D90">
          <w:rPr>
            <w:rStyle w:val="Hyperlink"/>
            <w:rFonts w:eastAsia="Arial" w:cs="Arial"/>
            <w:noProof/>
          </w:rPr>
          <w:t>1.2.3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poolt vajatavad registrid</w:t>
        </w:r>
        <w:r w:rsidR="00E045D4">
          <w:rPr>
            <w:noProof/>
            <w:webHidden/>
          </w:rPr>
          <w:tab/>
        </w:r>
        <w:r w:rsidR="00E045D4">
          <w:rPr>
            <w:noProof/>
            <w:webHidden/>
          </w:rPr>
          <w:fldChar w:fldCharType="begin"/>
        </w:r>
        <w:r w:rsidR="00E045D4">
          <w:rPr>
            <w:noProof/>
            <w:webHidden/>
          </w:rPr>
          <w:instrText xml:space="preserve"> PAGEREF _Toc27293722 \h </w:instrText>
        </w:r>
        <w:r w:rsidR="00E045D4">
          <w:rPr>
            <w:noProof/>
            <w:webHidden/>
          </w:rPr>
        </w:r>
        <w:r w:rsidR="00E045D4">
          <w:rPr>
            <w:noProof/>
            <w:webHidden/>
          </w:rPr>
          <w:fldChar w:fldCharType="separate"/>
        </w:r>
        <w:r w:rsidR="00E045D4">
          <w:rPr>
            <w:noProof/>
            <w:webHidden/>
          </w:rPr>
          <w:t>15</w:t>
        </w:r>
        <w:r w:rsidR="00E045D4">
          <w:rPr>
            <w:noProof/>
            <w:webHidden/>
          </w:rPr>
          <w:fldChar w:fldCharType="end"/>
        </w:r>
      </w:hyperlink>
    </w:p>
    <w:p w14:paraId="3659C36F" w14:textId="62053277"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3" w:history="1">
        <w:r w:rsidR="00E045D4" w:rsidRPr="00395D90">
          <w:rPr>
            <w:rStyle w:val="Hyperlink"/>
            <w:rFonts w:eastAsia="Arial" w:cs="Arial"/>
            <w:noProof/>
          </w:rPr>
          <w:t>1.2.4</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ühe põhiprotsessi tegevusdiagramm</w:t>
        </w:r>
        <w:r w:rsidR="00E045D4">
          <w:rPr>
            <w:noProof/>
            <w:webHidden/>
          </w:rPr>
          <w:tab/>
        </w:r>
        <w:r w:rsidR="00E045D4">
          <w:rPr>
            <w:noProof/>
            <w:webHidden/>
          </w:rPr>
          <w:fldChar w:fldCharType="begin"/>
        </w:r>
        <w:r w:rsidR="00E045D4">
          <w:rPr>
            <w:noProof/>
            <w:webHidden/>
          </w:rPr>
          <w:instrText xml:space="preserve"> PAGEREF _Toc27293723 \h </w:instrText>
        </w:r>
        <w:r w:rsidR="00E045D4">
          <w:rPr>
            <w:noProof/>
            <w:webHidden/>
          </w:rPr>
        </w:r>
        <w:r w:rsidR="00E045D4">
          <w:rPr>
            <w:noProof/>
            <w:webHidden/>
          </w:rPr>
          <w:fldChar w:fldCharType="separate"/>
        </w:r>
        <w:r w:rsidR="00E045D4">
          <w:rPr>
            <w:noProof/>
            <w:webHidden/>
          </w:rPr>
          <w:t>16</w:t>
        </w:r>
        <w:r w:rsidR="00E045D4">
          <w:rPr>
            <w:noProof/>
            <w:webHidden/>
          </w:rPr>
          <w:fldChar w:fldCharType="end"/>
        </w:r>
      </w:hyperlink>
    </w:p>
    <w:p w14:paraId="2CAB3784" w14:textId="236F125D"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4" w:history="1">
        <w:r w:rsidR="00E045D4" w:rsidRPr="00395D90">
          <w:rPr>
            <w:rStyle w:val="Hyperlink"/>
            <w:rFonts w:eastAsia="Arial" w:cs="Arial"/>
            <w:noProof/>
          </w:rPr>
          <w:t>1.2.5</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Allsüsteemi kasutusjuhtude eskiismudel</w:t>
        </w:r>
        <w:r w:rsidR="00E045D4">
          <w:rPr>
            <w:noProof/>
            <w:webHidden/>
          </w:rPr>
          <w:tab/>
        </w:r>
        <w:r w:rsidR="00E045D4">
          <w:rPr>
            <w:noProof/>
            <w:webHidden/>
          </w:rPr>
          <w:fldChar w:fldCharType="begin"/>
        </w:r>
        <w:r w:rsidR="00E045D4">
          <w:rPr>
            <w:noProof/>
            <w:webHidden/>
          </w:rPr>
          <w:instrText xml:space="preserve"> PAGEREF _Toc27293724 \h </w:instrText>
        </w:r>
        <w:r w:rsidR="00E045D4">
          <w:rPr>
            <w:noProof/>
            <w:webHidden/>
          </w:rPr>
        </w:r>
        <w:r w:rsidR="00E045D4">
          <w:rPr>
            <w:noProof/>
            <w:webHidden/>
          </w:rPr>
          <w:fldChar w:fldCharType="separate"/>
        </w:r>
        <w:r w:rsidR="00E045D4">
          <w:rPr>
            <w:noProof/>
            <w:webHidden/>
          </w:rPr>
          <w:t>16</w:t>
        </w:r>
        <w:r w:rsidR="00E045D4">
          <w:rPr>
            <w:noProof/>
            <w:webHidden/>
          </w:rPr>
          <w:fldChar w:fldCharType="end"/>
        </w:r>
      </w:hyperlink>
    </w:p>
    <w:p w14:paraId="3F7D93A7" w14:textId="26715483"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5" w:history="1">
        <w:r w:rsidR="00E045D4" w:rsidRPr="00395D90">
          <w:rPr>
            <w:rStyle w:val="Hyperlink"/>
            <w:rFonts w:eastAsia="Arial" w:cs="Arial"/>
            <w:noProof/>
          </w:rPr>
          <w:t>1.2.6</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Mittefunktsionaalsed nõuded</w:t>
        </w:r>
        <w:r w:rsidR="00E045D4">
          <w:rPr>
            <w:noProof/>
            <w:webHidden/>
          </w:rPr>
          <w:tab/>
        </w:r>
        <w:r w:rsidR="00E045D4">
          <w:rPr>
            <w:noProof/>
            <w:webHidden/>
          </w:rPr>
          <w:fldChar w:fldCharType="begin"/>
        </w:r>
        <w:r w:rsidR="00E045D4">
          <w:rPr>
            <w:noProof/>
            <w:webHidden/>
          </w:rPr>
          <w:instrText xml:space="preserve"> PAGEREF _Toc27293725 \h </w:instrText>
        </w:r>
        <w:r w:rsidR="00E045D4">
          <w:rPr>
            <w:noProof/>
            <w:webHidden/>
          </w:rPr>
        </w:r>
        <w:r w:rsidR="00E045D4">
          <w:rPr>
            <w:noProof/>
            <w:webHidden/>
          </w:rPr>
          <w:fldChar w:fldCharType="separate"/>
        </w:r>
        <w:r w:rsidR="00E045D4">
          <w:rPr>
            <w:noProof/>
            <w:webHidden/>
          </w:rPr>
          <w:t>19</w:t>
        </w:r>
        <w:r w:rsidR="00E045D4">
          <w:rPr>
            <w:noProof/>
            <w:webHidden/>
          </w:rPr>
          <w:fldChar w:fldCharType="end"/>
        </w:r>
      </w:hyperlink>
    </w:p>
    <w:p w14:paraId="4F963932" w14:textId="527AF322"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26" w:history="1">
        <w:r w:rsidR="00E045D4" w:rsidRPr="00395D90">
          <w:rPr>
            <w:rStyle w:val="Hyperlink"/>
            <w:rFonts w:eastAsia="Arial" w:cs="Arial"/>
            <w:noProof/>
          </w:rPr>
          <w:t>1.3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Autode registri eskiismudelid</w:t>
        </w:r>
        <w:r w:rsidR="00E045D4">
          <w:rPr>
            <w:noProof/>
            <w:webHidden/>
          </w:rPr>
          <w:tab/>
        </w:r>
        <w:r w:rsidR="00E045D4">
          <w:rPr>
            <w:noProof/>
            <w:webHidden/>
          </w:rPr>
          <w:fldChar w:fldCharType="begin"/>
        </w:r>
        <w:r w:rsidR="00E045D4">
          <w:rPr>
            <w:noProof/>
            <w:webHidden/>
          </w:rPr>
          <w:instrText xml:space="preserve"> PAGEREF _Toc27293726 \h </w:instrText>
        </w:r>
        <w:r w:rsidR="00E045D4">
          <w:rPr>
            <w:noProof/>
            <w:webHidden/>
          </w:rPr>
        </w:r>
        <w:r w:rsidR="00E045D4">
          <w:rPr>
            <w:noProof/>
            <w:webHidden/>
          </w:rPr>
          <w:fldChar w:fldCharType="separate"/>
        </w:r>
        <w:r w:rsidR="00E045D4">
          <w:rPr>
            <w:noProof/>
            <w:webHidden/>
          </w:rPr>
          <w:t>21</w:t>
        </w:r>
        <w:r w:rsidR="00E045D4">
          <w:rPr>
            <w:noProof/>
            <w:webHidden/>
          </w:rPr>
          <w:fldChar w:fldCharType="end"/>
        </w:r>
      </w:hyperlink>
    </w:p>
    <w:p w14:paraId="511D1099" w14:textId="00A09F0C"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7" w:history="1">
        <w:r w:rsidR="00E045D4" w:rsidRPr="00395D90">
          <w:rPr>
            <w:rStyle w:val="Hyperlink"/>
            <w:rFonts w:eastAsia="Arial" w:cs="Arial"/>
            <w:noProof/>
          </w:rPr>
          <w:t>1.3.1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Eesmärgid</w:t>
        </w:r>
        <w:r w:rsidR="00E045D4">
          <w:rPr>
            <w:noProof/>
            <w:webHidden/>
          </w:rPr>
          <w:tab/>
        </w:r>
        <w:r w:rsidR="00E045D4">
          <w:rPr>
            <w:noProof/>
            <w:webHidden/>
          </w:rPr>
          <w:fldChar w:fldCharType="begin"/>
        </w:r>
        <w:r w:rsidR="00E045D4">
          <w:rPr>
            <w:noProof/>
            <w:webHidden/>
          </w:rPr>
          <w:instrText xml:space="preserve"> PAGEREF _Toc27293727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6312AAD3" w14:textId="427D51BF"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8" w:history="1">
        <w:r w:rsidR="00E045D4" w:rsidRPr="00395D90">
          <w:rPr>
            <w:rStyle w:val="Hyperlink"/>
            <w:rFonts w:eastAsia="Arial" w:cs="Arial"/>
            <w:noProof/>
          </w:rPr>
          <w:t>1.3.2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Registrit kasutavad pädevusalad</w:t>
        </w:r>
        <w:r w:rsidR="00E045D4">
          <w:rPr>
            <w:noProof/>
            <w:webHidden/>
          </w:rPr>
          <w:tab/>
        </w:r>
        <w:r w:rsidR="00E045D4">
          <w:rPr>
            <w:noProof/>
            <w:webHidden/>
          </w:rPr>
          <w:fldChar w:fldCharType="begin"/>
        </w:r>
        <w:r w:rsidR="00E045D4">
          <w:rPr>
            <w:noProof/>
            <w:webHidden/>
          </w:rPr>
          <w:instrText xml:space="preserve"> PAGEREF _Toc27293728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5E305A69" w14:textId="31CF3799"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29" w:history="1">
        <w:r w:rsidR="00E045D4" w:rsidRPr="00395D90">
          <w:rPr>
            <w:rStyle w:val="Hyperlink"/>
            <w:rFonts w:eastAsia="Arial" w:cs="Arial"/>
            <w:noProof/>
          </w:rPr>
          <w:t>1.3.3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Registrit teenindavad funktsionaalsed allsüsteemid</w:t>
        </w:r>
        <w:r w:rsidR="00E045D4">
          <w:rPr>
            <w:noProof/>
            <w:webHidden/>
          </w:rPr>
          <w:tab/>
        </w:r>
        <w:r w:rsidR="00E045D4">
          <w:rPr>
            <w:noProof/>
            <w:webHidden/>
          </w:rPr>
          <w:fldChar w:fldCharType="begin"/>
        </w:r>
        <w:r w:rsidR="00E045D4">
          <w:rPr>
            <w:noProof/>
            <w:webHidden/>
          </w:rPr>
          <w:instrText xml:space="preserve"> PAGEREF _Toc27293729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00094E5B" w14:textId="3B23E253"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0" w:history="1">
        <w:r w:rsidR="00E045D4" w:rsidRPr="00395D90">
          <w:rPr>
            <w:rStyle w:val="Hyperlink"/>
            <w:rFonts w:eastAsia="Arial" w:cs="Arial"/>
            <w:noProof/>
          </w:rPr>
          <w:t>1.3.4</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Infovajadused, mida register aitab rahuldada</w:t>
        </w:r>
        <w:r w:rsidR="00E045D4">
          <w:rPr>
            <w:noProof/>
            <w:webHidden/>
          </w:rPr>
          <w:tab/>
        </w:r>
        <w:r w:rsidR="00E045D4">
          <w:rPr>
            <w:noProof/>
            <w:webHidden/>
          </w:rPr>
          <w:fldChar w:fldCharType="begin"/>
        </w:r>
        <w:r w:rsidR="00E045D4">
          <w:rPr>
            <w:noProof/>
            <w:webHidden/>
          </w:rPr>
          <w:instrText xml:space="preserve"> PAGEREF _Toc27293730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000FB53B" w14:textId="5845C218"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1" w:history="1">
        <w:r w:rsidR="00E045D4" w:rsidRPr="00395D90">
          <w:rPr>
            <w:rStyle w:val="Hyperlink"/>
            <w:rFonts w:eastAsia="Arial" w:cs="Arial"/>
            <w:noProof/>
          </w:rPr>
          <w:t>1.3.5</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Seosed teiste registritega</w:t>
        </w:r>
        <w:r w:rsidR="00E045D4">
          <w:rPr>
            <w:noProof/>
            <w:webHidden/>
          </w:rPr>
          <w:tab/>
        </w:r>
        <w:r w:rsidR="00E045D4">
          <w:rPr>
            <w:noProof/>
            <w:webHidden/>
          </w:rPr>
          <w:fldChar w:fldCharType="begin"/>
        </w:r>
        <w:r w:rsidR="00E045D4">
          <w:rPr>
            <w:noProof/>
            <w:webHidden/>
          </w:rPr>
          <w:instrText xml:space="preserve"> PAGEREF _Toc27293731 \h </w:instrText>
        </w:r>
        <w:r w:rsidR="00E045D4">
          <w:rPr>
            <w:noProof/>
            <w:webHidden/>
          </w:rPr>
        </w:r>
        <w:r w:rsidR="00E045D4">
          <w:rPr>
            <w:noProof/>
            <w:webHidden/>
          </w:rPr>
          <w:fldChar w:fldCharType="separate"/>
        </w:r>
        <w:r w:rsidR="00E045D4">
          <w:rPr>
            <w:noProof/>
            <w:webHidden/>
          </w:rPr>
          <w:t>22</w:t>
        </w:r>
        <w:r w:rsidR="00E045D4">
          <w:rPr>
            <w:noProof/>
            <w:webHidden/>
          </w:rPr>
          <w:fldChar w:fldCharType="end"/>
        </w:r>
      </w:hyperlink>
    </w:p>
    <w:p w14:paraId="75A84670" w14:textId="692076AD"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2" w:history="1">
        <w:r w:rsidR="00E045D4" w:rsidRPr="00395D90">
          <w:rPr>
            <w:rStyle w:val="Hyperlink"/>
            <w:rFonts w:eastAsia="Arial" w:cs="Arial"/>
            <w:noProof/>
          </w:rPr>
          <w:t>1.3.6</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Ärireeglid</w:t>
        </w:r>
        <w:r w:rsidR="00E045D4">
          <w:rPr>
            <w:noProof/>
            <w:webHidden/>
          </w:rPr>
          <w:tab/>
        </w:r>
        <w:r w:rsidR="00E045D4">
          <w:rPr>
            <w:noProof/>
            <w:webHidden/>
          </w:rPr>
          <w:fldChar w:fldCharType="begin"/>
        </w:r>
        <w:r w:rsidR="00E045D4">
          <w:rPr>
            <w:noProof/>
            <w:webHidden/>
          </w:rPr>
          <w:instrText xml:space="preserve"> PAGEREF _Toc27293732 \h </w:instrText>
        </w:r>
        <w:r w:rsidR="00E045D4">
          <w:rPr>
            <w:noProof/>
            <w:webHidden/>
          </w:rPr>
        </w:r>
        <w:r w:rsidR="00E045D4">
          <w:rPr>
            <w:noProof/>
            <w:webHidden/>
          </w:rPr>
          <w:fldChar w:fldCharType="separate"/>
        </w:r>
        <w:r w:rsidR="00E045D4">
          <w:rPr>
            <w:noProof/>
            <w:webHidden/>
          </w:rPr>
          <w:t>23</w:t>
        </w:r>
        <w:r w:rsidR="00E045D4">
          <w:rPr>
            <w:noProof/>
            <w:webHidden/>
          </w:rPr>
          <w:fldChar w:fldCharType="end"/>
        </w:r>
      </w:hyperlink>
    </w:p>
    <w:p w14:paraId="53A33269" w14:textId="7D976ABD"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3" w:history="1">
        <w:r w:rsidR="00E045D4" w:rsidRPr="00395D90">
          <w:rPr>
            <w:rStyle w:val="Hyperlink"/>
            <w:rFonts w:eastAsia="Arial" w:cs="Arial"/>
            <w:noProof/>
          </w:rPr>
          <w:t>1.3.7</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eastAsia="Arial" w:cs="Arial"/>
            <w:noProof/>
          </w:rPr>
          <w:t>Registri kontseptuaalne eskiismudel</w:t>
        </w:r>
        <w:r w:rsidR="00E045D4">
          <w:rPr>
            <w:noProof/>
            <w:webHidden/>
          </w:rPr>
          <w:tab/>
        </w:r>
        <w:r w:rsidR="00E045D4">
          <w:rPr>
            <w:noProof/>
            <w:webHidden/>
          </w:rPr>
          <w:fldChar w:fldCharType="begin"/>
        </w:r>
        <w:r w:rsidR="00E045D4">
          <w:rPr>
            <w:noProof/>
            <w:webHidden/>
          </w:rPr>
          <w:instrText xml:space="preserve"> PAGEREF _Toc27293733 \h </w:instrText>
        </w:r>
        <w:r w:rsidR="00E045D4">
          <w:rPr>
            <w:noProof/>
            <w:webHidden/>
          </w:rPr>
        </w:r>
        <w:r w:rsidR="00E045D4">
          <w:rPr>
            <w:noProof/>
            <w:webHidden/>
          </w:rPr>
          <w:fldChar w:fldCharType="separate"/>
        </w:r>
        <w:r w:rsidR="00E045D4">
          <w:rPr>
            <w:noProof/>
            <w:webHidden/>
          </w:rPr>
          <w:t>23</w:t>
        </w:r>
        <w:r w:rsidR="00E045D4">
          <w:rPr>
            <w:noProof/>
            <w:webHidden/>
          </w:rPr>
          <w:fldChar w:fldCharType="end"/>
        </w:r>
      </w:hyperlink>
    </w:p>
    <w:p w14:paraId="36D1D603" w14:textId="256DA319" w:rsidR="00E045D4" w:rsidRDefault="00F40FB4">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34" w:history="1">
        <w:r w:rsidR="00E045D4" w:rsidRPr="00395D90">
          <w:rPr>
            <w:rStyle w:val="Hyperlink"/>
            <w:rFonts w:eastAsia="Arial" w:cs="Arial"/>
            <w:noProof/>
          </w:rPr>
          <w:t>2</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rFonts w:eastAsia="Arial" w:cs="Arial"/>
            <w:noProof/>
          </w:rPr>
          <w:t>Detailanalüüs</w:t>
        </w:r>
        <w:r w:rsidR="00E045D4">
          <w:rPr>
            <w:noProof/>
            <w:webHidden/>
          </w:rPr>
          <w:tab/>
        </w:r>
        <w:r w:rsidR="00E045D4">
          <w:rPr>
            <w:noProof/>
            <w:webHidden/>
          </w:rPr>
          <w:fldChar w:fldCharType="begin"/>
        </w:r>
        <w:r w:rsidR="00E045D4">
          <w:rPr>
            <w:noProof/>
            <w:webHidden/>
          </w:rPr>
          <w:instrText xml:space="preserve"> PAGEREF _Toc27293734 \h </w:instrText>
        </w:r>
        <w:r w:rsidR="00E045D4">
          <w:rPr>
            <w:noProof/>
            <w:webHidden/>
          </w:rPr>
        </w:r>
        <w:r w:rsidR="00E045D4">
          <w:rPr>
            <w:noProof/>
            <w:webHidden/>
          </w:rPr>
          <w:fldChar w:fldCharType="separate"/>
        </w:r>
        <w:r w:rsidR="00E045D4">
          <w:rPr>
            <w:noProof/>
            <w:webHidden/>
          </w:rPr>
          <w:t>25</w:t>
        </w:r>
        <w:r w:rsidR="00E045D4">
          <w:rPr>
            <w:noProof/>
            <w:webHidden/>
          </w:rPr>
          <w:fldChar w:fldCharType="end"/>
        </w:r>
      </w:hyperlink>
    </w:p>
    <w:p w14:paraId="2B0C1233" w14:textId="1879F951"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35" w:history="1">
        <w:r w:rsidR="00E045D4" w:rsidRPr="00395D90">
          <w:rPr>
            <w:rStyle w:val="Hyperlink"/>
            <w:rFonts w:eastAsia="Arial" w:cs="Arial"/>
            <w:noProof/>
          </w:rPr>
          <w:t>2.1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eastAsia="Arial" w:cs="Arial"/>
            <w:noProof/>
          </w:rPr>
          <w:t>Autode funktsionaalse allsüsteemi detailanalüüs</w:t>
        </w:r>
        <w:r w:rsidR="00E045D4">
          <w:rPr>
            <w:noProof/>
            <w:webHidden/>
          </w:rPr>
          <w:tab/>
        </w:r>
        <w:r w:rsidR="00E045D4">
          <w:rPr>
            <w:noProof/>
            <w:webHidden/>
          </w:rPr>
          <w:fldChar w:fldCharType="begin"/>
        </w:r>
        <w:r w:rsidR="00E045D4">
          <w:rPr>
            <w:noProof/>
            <w:webHidden/>
          </w:rPr>
          <w:instrText xml:space="preserve"> PAGEREF _Toc27293735 \h </w:instrText>
        </w:r>
        <w:r w:rsidR="00E045D4">
          <w:rPr>
            <w:noProof/>
            <w:webHidden/>
          </w:rPr>
        </w:r>
        <w:r w:rsidR="00E045D4">
          <w:rPr>
            <w:noProof/>
            <w:webHidden/>
          </w:rPr>
          <w:fldChar w:fldCharType="separate"/>
        </w:r>
        <w:r w:rsidR="00E045D4">
          <w:rPr>
            <w:noProof/>
            <w:webHidden/>
          </w:rPr>
          <w:t>25</w:t>
        </w:r>
        <w:r w:rsidR="00E045D4">
          <w:rPr>
            <w:noProof/>
            <w:webHidden/>
          </w:rPr>
          <w:fldChar w:fldCharType="end"/>
        </w:r>
      </w:hyperlink>
    </w:p>
    <w:p w14:paraId="0922F198" w14:textId="6BE1C99B"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6" w:history="1">
        <w:r w:rsidR="00E045D4" w:rsidRPr="00395D90">
          <w:rPr>
            <w:rStyle w:val="Hyperlink"/>
            <w:noProof/>
          </w:rPr>
          <w:t>2.1.1</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Kasutusjuhtude mudel</w:t>
        </w:r>
        <w:r w:rsidR="00E045D4">
          <w:rPr>
            <w:noProof/>
            <w:webHidden/>
          </w:rPr>
          <w:tab/>
        </w:r>
        <w:r w:rsidR="00E045D4">
          <w:rPr>
            <w:noProof/>
            <w:webHidden/>
          </w:rPr>
          <w:fldChar w:fldCharType="begin"/>
        </w:r>
        <w:r w:rsidR="00E045D4">
          <w:rPr>
            <w:noProof/>
            <w:webHidden/>
          </w:rPr>
          <w:instrText xml:space="preserve"> PAGEREF _Toc27293736 \h </w:instrText>
        </w:r>
        <w:r w:rsidR="00E045D4">
          <w:rPr>
            <w:noProof/>
            <w:webHidden/>
          </w:rPr>
        </w:r>
        <w:r w:rsidR="00E045D4">
          <w:rPr>
            <w:noProof/>
            <w:webHidden/>
          </w:rPr>
          <w:fldChar w:fldCharType="separate"/>
        </w:r>
        <w:r w:rsidR="00E045D4">
          <w:rPr>
            <w:noProof/>
            <w:webHidden/>
          </w:rPr>
          <w:t>25</w:t>
        </w:r>
        <w:r w:rsidR="00E045D4">
          <w:rPr>
            <w:noProof/>
            <w:webHidden/>
          </w:rPr>
          <w:fldChar w:fldCharType="end"/>
        </w:r>
      </w:hyperlink>
    </w:p>
    <w:p w14:paraId="1C9AF723" w14:textId="706E0CF3"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37" w:history="1">
        <w:r w:rsidR="00E045D4" w:rsidRPr="00395D90">
          <w:rPr>
            <w:rStyle w:val="Hyperlink"/>
            <w:rFonts w:cs="Arial"/>
            <w:noProof/>
          </w:rPr>
          <w:t>2.2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cs="Arial"/>
            <w:noProof/>
          </w:rPr>
          <w:t>Autode funktsionaalse allsüsteemi vajatavate registrite detailanalüüs</w:t>
        </w:r>
        <w:r w:rsidR="00E045D4">
          <w:rPr>
            <w:noProof/>
            <w:webHidden/>
          </w:rPr>
          <w:tab/>
        </w:r>
        <w:r w:rsidR="00E045D4">
          <w:rPr>
            <w:noProof/>
            <w:webHidden/>
          </w:rPr>
          <w:fldChar w:fldCharType="begin"/>
        </w:r>
        <w:r w:rsidR="00E045D4">
          <w:rPr>
            <w:noProof/>
            <w:webHidden/>
          </w:rPr>
          <w:instrText xml:space="preserve"> PAGEREF _Toc27293737 \h </w:instrText>
        </w:r>
        <w:r w:rsidR="00E045D4">
          <w:rPr>
            <w:noProof/>
            <w:webHidden/>
          </w:rPr>
        </w:r>
        <w:r w:rsidR="00E045D4">
          <w:rPr>
            <w:noProof/>
            <w:webHidden/>
          </w:rPr>
          <w:fldChar w:fldCharType="separate"/>
        </w:r>
        <w:r w:rsidR="00E045D4">
          <w:rPr>
            <w:noProof/>
            <w:webHidden/>
          </w:rPr>
          <w:t>32</w:t>
        </w:r>
        <w:r w:rsidR="00E045D4">
          <w:rPr>
            <w:noProof/>
            <w:webHidden/>
          </w:rPr>
          <w:fldChar w:fldCharType="end"/>
        </w:r>
      </w:hyperlink>
    </w:p>
    <w:p w14:paraId="0007C5EC" w14:textId="05A1761B"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8" w:history="1">
        <w:r w:rsidR="00E045D4" w:rsidRPr="00395D90">
          <w:rPr>
            <w:rStyle w:val="Hyperlink"/>
            <w:rFonts w:cs="Arial"/>
            <w:noProof/>
          </w:rPr>
          <w:t>2.2.1</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cs="Arial"/>
            <w:noProof/>
          </w:rPr>
          <w:t>Kontseptuaalne andmemudel</w:t>
        </w:r>
        <w:r w:rsidR="00E045D4">
          <w:rPr>
            <w:noProof/>
            <w:webHidden/>
          </w:rPr>
          <w:tab/>
        </w:r>
        <w:r w:rsidR="00E045D4">
          <w:rPr>
            <w:noProof/>
            <w:webHidden/>
          </w:rPr>
          <w:fldChar w:fldCharType="begin"/>
        </w:r>
        <w:r w:rsidR="00E045D4">
          <w:rPr>
            <w:noProof/>
            <w:webHidden/>
          </w:rPr>
          <w:instrText xml:space="preserve"> PAGEREF _Toc27293738 \h </w:instrText>
        </w:r>
        <w:r w:rsidR="00E045D4">
          <w:rPr>
            <w:noProof/>
            <w:webHidden/>
          </w:rPr>
        </w:r>
        <w:r w:rsidR="00E045D4">
          <w:rPr>
            <w:noProof/>
            <w:webHidden/>
          </w:rPr>
          <w:fldChar w:fldCharType="separate"/>
        </w:r>
        <w:r w:rsidR="00E045D4">
          <w:rPr>
            <w:noProof/>
            <w:webHidden/>
          </w:rPr>
          <w:t>32</w:t>
        </w:r>
        <w:r w:rsidR="00E045D4">
          <w:rPr>
            <w:noProof/>
            <w:webHidden/>
          </w:rPr>
          <w:fldChar w:fldCharType="end"/>
        </w:r>
      </w:hyperlink>
    </w:p>
    <w:p w14:paraId="454097CC" w14:textId="2FA1A7E1"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39" w:history="1">
        <w:r w:rsidR="00E045D4" w:rsidRPr="00395D90">
          <w:rPr>
            <w:rStyle w:val="Hyperlink"/>
            <w:rFonts w:cs="Arial"/>
            <w:noProof/>
          </w:rPr>
          <w:t>2.2.2</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cs="Arial"/>
            <w:noProof/>
          </w:rPr>
          <w:t>Andmebaasioperatsioonide lepingud</w:t>
        </w:r>
        <w:r w:rsidR="00E045D4">
          <w:rPr>
            <w:noProof/>
            <w:webHidden/>
          </w:rPr>
          <w:tab/>
        </w:r>
        <w:r w:rsidR="00E045D4">
          <w:rPr>
            <w:noProof/>
            <w:webHidden/>
          </w:rPr>
          <w:fldChar w:fldCharType="begin"/>
        </w:r>
        <w:r w:rsidR="00E045D4">
          <w:rPr>
            <w:noProof/>
            <w:webHidden/>
          </w:rPr>
          <w:instrText xml:space="preserve"> PAGEREF _Toc27293739 \h </w:instrText>
        </w:r>
        <w:r w:rsidR="00E045D4">
          <w:rPr>
            <w:noProof/>
            <w:webHidden/>
          </w:rPr>
        </w:r>
        <w:r w:rsidR="00E045D4">
          <w:rPr>
            <w:noProof/>
            <w:webHidden/>
          </w:rPr>
          <w:fldChar w:fldCharType="separate"/>
        </w:r>
        <w:r w:rsidR="00E045D4">
          <w:rPr>
            <w:noProof/>
            <w:webHidden/>
          </w:rPr>
          <w:t>43</w:t>
        </w:r>
        <w:r w:rsidR="00E045D4">
          <w:rPr>
            <w:noProof/>
            <w:webHidden/>
          </w:rPr>
          <w:fldChar w:fldCharType="end"/>
        </w:r>
      </w:hyperlink>
    </w:p>
    <w:p w14:paraId="5A0C3544" w14:textId="3271B3BF" w:rsidR="00E045D4" w:rsidRDefault="00F40FB4">
      <w:pPr>
        <w:pStyle w:val="TOC3"/>
        <w:tabs>
          <w:tab w:val="left" w:pos="1200"/>
          <w:tab w:val="right" w:leader="dot" w:pos="8821"/>
        </w:tabs>
        <w:rPr>
          <w:rFonts w:asciiTheme="minorHAnsi" w:eastAsiaTheme="minorEastAsia" w:hAnsiTheme="minorHAnsi" w:cstheme="minorBidi"/>
          <w:i w:val="0"/>
          <w:noProof/>
          <w:sz w:val="22"/>
          <w:szCs w:val="22"/>
          <w:lang w:val="en-US" w:eastAsia="en-US"/>
        </w:rPr>
      </w:pPr>
      <w:hyperlink w:anchor="_Toc27293740" w:history="1">
        <w:r w:rsidR="00E045D4" w:rsidRPr="00395D90">
          <w:rPr>
            <w:rStyle w:val="Hyperlink"/>
            <w:rFonts w:cs="Arial"/>
            <w:noProof/>
          </w:rPr>
          <w:t>2.2.3</w:t>
        </w:r>
        <w:r w:rsidR="00E045D4">
          <w:rPr>
            <w:rFonts w:asciiTheme="minorHAnsi" w:eastAsiaTheme="minorEastAsia" w:hAnsiTheme="minorHAnsi" w:cstheme="minorBidi"/>
            <w:i w:val="0"/>
            <w:noProof/>
            <w:sz w:val="22"/>
            <w:szCs w:val="22"/>
            <w:lang w:val="en-US" w:eastAsia="en-US"/>
          </w:rPr>
          <w:tab/>
        </w:r>
        <w:r w:rsidR="00E045D4" w:rsidRPr="00395D90">
          <w:rPr>
            <w:rStyle w:val="Hyperlink"/>
            <w:rFonts w:cs="Arial"/>
            <w:noProof/>
          </w:rPr>
          <w:t>Registri põhiobjekti seisundidiagramm</w:t>
        </w:r>
        <w:r w:rsidR="00E045D4">
          <w:rPr>
            <w:noProof/>
            <w:webHidden/>
          </w:rPr>
          <w:tab/>
        </w:r>
        <w:r w:rsidR="00E045D4">
          <w:rPr>
            <w:noProof/>
            <w:webHidden/>
          </w:rPr>
          <w:fldChar w:fldCharType="begin"/>
        </w:r>
        <w:r w:rsidR="00E045D4">
          <w:rPr>
            <w:noProof/>
            <w:webHidden/>
          </w:rPr>
          <w:instrText xml:space="preserve"> PAGEREF _Toc27293740 \h </w:instrText>
        </w:r>
        <w:r w:rsidR="00E045D4">
          <w:rPr>
            <w:noProof/>
            <w:webHidden/>
          </w:rPr>
        </w:r>
        <w:r w:rsidR="00E045D4">
          <w:rPr>
            <w:noProof/>
            <w:webHidden/>
          </w:rPr>
          <w:fldChar w:fldCharType="separate"/>
        </w:r>
        <w:r w:rsidR="00E045D4">
          <w:rPr>
            <w:noProof/>
            <w:webHidden/>
          </w:rPr>
          <w:t>45</w:t>
        </w:r>
        <w:r w:rsidR="00E045D4">
          <w:rPr>
            <w:noProof/>
            <w:webHidden/>
          </w:rPr>
          <w:fldChar w:fldCharType="end"/>
        </w:r>
      </w:hyperlink>
    </w:p>
    <w:p w14:paraId="2164561C" w14:textId="4C15B5C3"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1" w:history="1">
        <w:r w:rsidR="00E045D4" w:rsidRPr="00395D90">
          <w:rPr>
            <w:rStyle w:val="Hyperlink"/>
            <w:rFonts w:cs="Arial"/>
            <w:noProof/>
          </w:rPr>
          <w:t>2.3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cs="Arial"/>
            <w:noProof/>
          </w:rPr>
          <w:t>CRUD maatriks</w:t>
        </w:r>
        <w:r w:rsidR="00E045D4">
          <w:rPr>
            <w:noProof/>
            <w:webHidden/>
          </w:rPr>
          <w:tab/>
        </w:r>
        <w:r w:rsidR="00E045D4">
          <w:rPr>
            <w:noProof/>
            <w:webHidden/>
          </w:rPr>
          <w:fldChar w:fldCharType="begin"/>
        </w:r>
        <w:r w:rsidR="00E045D4">
          <w:rPr>
            <w:noProof/>
            <w:webHidden/>
          </w:rPr>
          <w:instrText xml:space="preserve"> PAGEREF _Toc27293741 \h </w:instrText>
        </w:r>
        <w:r w:rsidR="00E045D4">
          <w:rPr>
            <w:noProof/>
            <w:webHidden/>
          </w:rPr>
        </w:r>
        <w:r w:rsidR="00E045D4">
          <w:rPr>
            <w:noProof/>
            <w:webHidden/>
          </w:rPr>
          <w:fldChar w:fldCharType="separate"/>
        </w:r>
        <w:r w:rsidR="00E045D4">
          <w:rPr>
            <w:noProof/>
            <w:webHidden/>
          </w:rPr>
          <w:t>47</w:t>
        </w:r>
        <w:r w:rsidR="00E045D4">
          <w:rPr>
            <w:noProof/>
            <w:webHidden/>
          </w:rPr>
          <w:fldChar w:fldCharType="end"/>
        </w:r>
      </w:hyperlink>
    </w:p>
    <w:p w14:paraId="214832EF" w14:textId="295F21B5" w:rsidR="00E045D4" w:rsidRDefault="00F40FB4">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42" w:history="1">
        <w:r w:rsidR="00E045D4" w:rsidRPr="00395D90">
          <w:rPr>
            <w:rStyle w:val="Hyperlink"/>
            <w:rFonts w:cs="Arial"/>
            <w:noProof/>
          </w:rPr>
          <w:t>3</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rFonts w:cs="Arial"/>
            <w:noProof/>
          </w:rPr>
          <w:t>Füüsiline disain</w:t>
        </w:r>
        <w:r w:rsidR="00E045D4">
          <w:rPr>
            <w:noProof/>
            <w:webHidden/>
          </w:rPr>
          <w:tab/>
        </w:r>
        <w:r w:rsidR="00E045D4">
          <w:rPr>
            <w:noProof/>
            <w:webHidden/>
          </w:rPr>
          <w:fldChar w:fldCharType="begin"/>
        </w:r>
        <w:r w:rsidR="00E045D4">
          <w:rPr>
            <w:noProof/>
            <w:webHidden/>
          </w:rPr>
          <w:instrText xml:space="preserve"> PAGEREF _Toc27293742 \h </w:instrText>
        </w:r>
        <w:r w:rsidR="00E045D4">
          <w:rPr>
            <w:noProof/>
            <w:webHidden/>
          </w:rPr>
        </w:r>
        <w:r w:rsidR="00E045D4">
          <w:rPr>
            <w:noProof/>
            <w:webHidden/>
          </w:rPr>
          <w:fldChar w:fldCharType="separate"/>
        </w:r>
        <w:r w:rsidR="00E045D4">
          <w:rPr>
            <w:noProof/>
            <w:webHidden/>
          </w:rPr>
          <w:t>48</w:t>
        </w:r>
        <w:r w:rsidR="00E045D4">
          <w:rPr>
            <w:noProof/>
            <w:webHidden/>
          </w:rPr>
          <w:fldChar w:fldCharType="end"/>
        </w:r>
      </w:hyperlink>
    </w:p>
    <w:p w14:paraId="69D6CE98" w14:textId="53D35EDB"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3" w:history="1">
        <w:r w:rsidR="00E045D4" w:rsidRPr="00395D90">
          <w:rPr>
            <w:rStyle w:val="Hyperlink"/>
            <w:rFonts w:cs="Arial"/>
            <w:noProof/>
          </w:rPr>
          <w:t>3.1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rFonts w:cs="Arial"/>
            <w:noProof/>
          </w:rPr>
          <w:t>Autode funktsionaalse allsüsteemi vajatavate registrite füüsiline disain</w:t>
        </w:r>
        <w:r w:rsidR="00E045D4">
          <w:rPr>
            <w:noProof/>
            <w:webHidden/>
          </w:rPr>
          <w:tab/>
        </w:r>
        <w:r w:rsidR="00E045D4">
          <w:rPr>
            <w:noProof/>
            <w:webHidden/>
          </w:rPr>
          <w:fldChar w:fldCharType="begin"/>
        </w:r>
        <w:r w:rsidR="00E045D4">
          <w:rPr>
            <w:noProof/>
            <w:webHidden/>
          </w:rPr>
          <w:instrText xml:space="preserve"> PAGEREF _Toc27293743 \h </w:instrText>
        </w:r>
        <w:r w:rsidR="00E045D4">
          <w:rPr>
            <w:noProof/>
            <w:webHidden/>
          </w:rPr>
        </w:r>
        <w:r w:rsidR="00E045D4">
          <w:rPr>
            <w:noProof/>
            <w:webHidden/>
          </w:rPr>
          <w:fldChar w:fldCharType="separate"/>
        </w:r>
        <w:r w:rsidR="00E045D4">
          <w:rPr>
            <w:noProof/>
            <w:webHidden/>
          </w:rPr>
          <w:t>48</w:t>
        </w:r>
        <w:r w:rsidR="00E045D4">
          <w:rPr>
            <w:noProof/>
            <w:webHidden/>
          </w:rPr>
          <w:fldChar w:fldCharType="end"/>
        </w:r>
      </w:hyperlink>
    </w:p>
    <w:p w14:paraId="70C079E7" w14:textId="1307AE31" w:rsidR="00E045D4" w:rsidRDefault="00F40FB4">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44" w:history="1">
        <w:r w:rsidR="00E045D4" w:rsidRPr="00395D90">
          <w:rPr>
            <w:rStyle w:val="Hyperlink"/>
            <w:noProof/>
          </w:rPr>
          <w:t>4</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noProof/>
          </w:rPr>
          <w:t>Realisatsioon PostgreSQLis</w:t>
        </w:r>
        <w:r w:rsidR="00E045D4">
          <w:rPr>
            <w:noProof/>
            <w:webHidden/>
          </w:rPr>
          <w:tab/>
        </w:r>
        <w:r w:rsidR="00E045D4">
          <w:rPr>
            <w:noProof/>
            <w:webHidden/>
          </w:rPr>
          <w:fldChar w:fldCharType="begin"/>
        </w:r>
        <w:r w:rsidR="00E045D4">
          <w:rPr>
            <w:noProof/>
            <w:webHidden/>
          </w:rPr>
          <w:instrText xml:space="preserve"> PAGEREF _Toc27293744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23118735" w14:textId="1804D667"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5" w:history="1">
        <w:r w:rsidR="00E045D4" w:rsidRPr="00395D90">
          <w:rPr>
            <w:rStyle w:val="Hyperlink"/>
            <w:noProof/>
          </w:rPr>
          <w:t>4.1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Andmebaasi loomine</w:t>
        </w:r>
        <w:r w:rsidR="00E045D4">
          <w:rPr>
            <w:noProof/>
            <w:webHidden/>
          </w:rPr>
          <w:tab/>
        </w:r>
        <w:r w:rsidR="00E045D4">
          <w:rPr>
            <w:noProof/>
            <w:webHidden/>
          </w:rPr>
          <w:fldChar w:fldCharType="begin"/>
        </w:r>
        <w:r w:rsidR="00E045D4">
          <w:rPr>
            <w:noProof/>
            <w:webHidden/>
          </w:rPr>
          <w:instrText xml:space="preserve"> PAGEREF _Toc27293745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727CD27E" w14:textId="339C6A22"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6" w:history="1">
        <w:r w:rsidR="00E045D4" w:rsidRPr="00395D90">
          <w:rPr>
            <w:rStyle w:val="Hyperlink"/>
            <w:noProof/>
          </w:rPr>
          <w:t>4.2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Skeemid</w:t>
        </w:r>
        <w:r w:rsidR="00E045D4">
          <w:rPr>
            <w:noProof/>
            <w:webHidden/>
          </w:rPr>
          <w:tab/>
        </w:r>
        <w:r w:rsidR="00E045D4">
          <w:rPr>
            <w:noProof/>
            <w:webHidden/>
          </w:rPr>
          <w:fldChar w:fldCharType="begin"/>
        </w:r>
        <w:r w:rsidR="00E045D4">
          <w:rPr>
            <w:noProof/>
            <w:webHidden/>
          </w:rPr>
          <w:instrText xml:space="preserve"> PAGEREF _Toc27293746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39A42E99" w14:textId="58B74E65"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7" w:history="1">
        <w:r w:rsidR="00E045D4" w:rsidRPr="00395D90">
          <w:rPr>
            <w:rStyle w:val="Hyperlink"/>
            <w:noProof/>
          </w:rPr>
          <w:t>4.3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Domeenid</w:t>
        </w:r>
        <w:r w:rsidR="00E045D4">
          <w:rPr>
            <w:noProof/>
            <w:webHidden/>
          </w:rPr>
          <w:tab/>
        </w:r>
        <w:r w:rsidR="00E045D4">
          <w:rPr>
            <w:noProof/>
            <w:webHidden/>
          </w:rPr>
          <w:fldChar w:fldCharType="begin"/>
        </w:r>
        <w:r w:rsidR="00E045D4">
          <w:rPr>
            <w:noProof/>
            <w:webHidden/>
          </w:rPr>
          <w:instrText xml:space="preserve"> PAGEREF _Toc27293747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6A9C831D" w14:textId="0837B086"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8" w:history="1">
        <w:r w:rsidR="00E045D4" w:rsidRPr="00395D90">
          <w:rPr>
            <w:rStyle w:val="Hyperlink"/>
            <w:noProof/>
          </w:rPr>
          <w:t>4.4</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Tabelid ja arvujada generaatorid</w:t>
        </w:r>
        <w:r w:rsidR="00E045D4">
          <w:rPr>
            <w:noProof/>
            <w:webHidden/>
          </w:rPr>
          <w:tab/>
        </w:r>
        <w:r w:rsidR="00E045D4">
          <w:rPr>
            <w:noProof/>
            <w:webHidden/>
          </w:rPr>
          <w:fldChar w:fldCharType="begin"/>
        </w:r>
        <w:r w:rsidR="00E045D4">
          <w:rPr>
            <w:noProof/>
            <w:webHidden/>
          </w:rPr>
          <w:instrText xml:space="preserve"> PAGEREF _Toc27293748 \h </w:instrText>
        </w:r>
        <w:r w:rsidR="00E045D4">
          <w:rPr>
            <w:noProof/>
            <w:webHidden/>
          </w:rPr>
        </w:r>
        <w:r w:rsidR="00E045D4">
          <w:rPr>
            <w:noProof/>
            <w:webHidden/>
          </w:rPr>
          <w:fldChar w:fldCharType="separate"/>
        </w:r>
        <w:r w:rsidR="00E045D4">
          <w:rPr>
            <w:noProof/>
            <w:webHidden/>
          </w:rPr>
          <w:t>53</w:t>
        </w:r>
        <w:r w:rsidR="00E045D4">
          <w:rPr>
            <w:noProof/>
            <w:webHidden/>
          </w:rPr>
          <w:fldChar w:fldCharType="end"/>
        </w:r>
      </w:hyperlink>
    </w:p>
    <w:p w14:paraId="115EE015" w14:textId="27847E5F"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49" w:history="1">
        <w:r w:rsidR="00E045D4" w:rsidRPr="00395D90">
          <w:rPr>
            <w:rStyle w:val="Hyperlink"/>
            <w:noProof/>
          </w:rPr>
          <w:t>4.5</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Vaated</w:t>
        </w:r>
        <w:r w:rsidR="00E045D4">
          <w:rPr>
            <w:noProof/>
            <w:webHidden/>
          </w:rPr>
          <w:tab/>
        </w:r>
        <w:r w:rsidR="00E045D4">
          <w:rPr>
            <w:noProof/>
            <w:webHidden/>
          </w:rPr>
          <w:fldChar w:fldCharType="begin"/>
        </w:r>
        <w:r w:rsidR="00E045D4">
          <w:rPr>
            <w:noProof/>
            <w:webHidden/>
          </w:rPr>
          <w:instrText xml:space="preserve"> PAGEREF _Toc27293749 \h </w:instrText>
        </w:r>
        <w:r w:rsidR="00E045D4">
          <w:rPr>
            <w:noProof/>
            <w:webHidden/>
          </w:rPr>
        </w:r>
        <w:r w:rsidR="00E045D4">
          <w:rPr>
            <w:noProof/>
            <w:webHidden/>
          </w:rPr>
          <w:fldChar w:fldCharType="separate"/>
        </w:r>
        <w:r w:rsidR="00E045D4">
          <w:rPr>
            <w:noProof/>
            <w:webHidden/>
          </w:rPr>
          <w:t>59</w:t>
        </w:r>
        <w:r w:rsidR="00E045D4">
          <w:rPr>
            <w:noProof/>
            <w:webHidden/>
          </w:rPr>
          <w:fldChar w:fldCharType="end"/>
        </w:r>
      </w:hyperlink>
    </w:p>
    <w:p w14:paraId="7FC7325C" w14:textId="7C8B79E1"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0" w:history="1">
        <w:r w:rsidR="00E045D4" w:rsidRPr="00395D90">
          <w:rPr>
            <w:rStyle w:val="Hyperlink"/>
            <w:noProof/>
          </w:rPr>
          <w:t>4.6</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Protseduursed keeled</w:t>
        </w:r>
        <w:r w:rsidR="00E045D4">
          <w:rPr>
            <w:noProof/>
            <w:webHidden/>
          </w:rPr>
          <w:tab/>
        </w:r>
        <w:r w:rsidR="00E045D4">
          <w:rPr>
            <w:noProof/>
            <w:webHidden/>
          </w:rPr>
          <w:fldChar w:fldCharType="begin"/>
        </w:r>
        <w:r w:rsidR="00E045D4">
          <w:rPr>
            <w:noProof/>
            <w:webHidden/>
          </w:rPr>
          <w:instrText xml:space="preserve"> PAGEREF _Toc27293750 \h </w:instrText>
        </w:r>
        <w:r w:rsidR="00E045D4">
          <w:rPr>
            <w:noProof/>
            <w:webHidden/>
          </w:rPr>
        </w:r>
        <w:r w:rsidR="00E045D4">
          <w:rPr>
            <w:noProof/>
            <w:webHidden/>
          </w:rPr>
          <w:fldChar w:fldCharType="separate"/>
        </w:r>
        <w:r w:rsidR="00E045D4">
          <w:rPr>
            <w:noProof/>
            <w:webHidden/>
          </w:rPr>
          <w:t>61</w:t>
        </w:r>
        <w:r w:rsidR="00E045D4">
          <w:rPr>
            <w:noProof/>
            <w:webHidden/>
          </w:rPr>
          <w:fldChar w:fldCharType="end"/>
        </w:r>
      </w:hyperlink>
    </w:p>
    <w:p w14:paraId="17E3DE1F" w14:textId="16E7667C"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1" w:history="1">
        <w:r w:rsidR="00E045D4" w:rsidRPr="00395D90">
          <w:rPr>
            <w:rStyle w:val="Hyperlink"/>
            <w:noProof/>
          </w:rPr>
          <w:t>4.7</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Trigeri funktsioonid ja trigerid</w:t>
        </w:r>
        <w:r w:rsidR="00E045D4">
          <w:rPr>
            <w:noProof/>
            <w:webHidden/>
          </w:rPr>
          <w:tab/>
        </w:r>
        <w:r w:rsidR="00E045D4">
          <w:rPr>
            <w:noProof/>
            <w:webHidden/>
          </w:rPr>
          <w:fldChar w:fldCharType="begin"/>
        </w:r>
        <w:r w:rsidR="00E045D4">
          <w:rPr>
            <w:noProof/>
            <w:webHidden/>
          </w:rPr>
          <w:instrText xml:space="preserve"> PAGEREF _Toc27293751 \h </w:instrText>
        </w:r>
        <w:r w:rsidR="00E045D4">
          <w:rPr>
            <w:noProof/>
            <w:webHidden/>
          </w:rPr>
        </w:r>
        <w:r w:rsidR="00E045D4">
          <w:rPr>
            <w:noProof/>
            <w:webHidden/>
          </w:rPr>
          <w:fldChar w:fldCharType="separate"/>
        </w:r>
        <w:r w:rsidR="00E045D4">
          <w:rPr>
            <w:noProof/>
            <w:webHidden/>
          </w:rPr>
          <w:t>61</w:t>
        </w:r>
        <w:r w:rsidR="00E045D4">
          <w:rPr>
            <w:noProof/>
            <w:webHidden/>
          </w:rPr>
          <w:fldChar w:fldCharType="end"/>
        </w:r>
      </w:hyperlink>
    </w:p>
    <w:p w14:paraId="1BCD17EA" w14:textId="6057ACB8"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2" w:history="1">
        <w:r w:rsidR="00E045D4" w:rsidRPr="00395D90">
          <w:rPr>
            <w:rStyle w:val="Hyperlink"/>
            <w:noProof/>
          </w:rPr>
          <w:t>4.8</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Reeglid</w:t>
        </w:r>
        <w:r w:rsidR="00E045D4">
          <w:rPr>
            <w:noProof/>
            <w:webHidden/>
          </w:rPr>
          <w:tab/>
        </w:r>
        <w:r w:rsidR="00E045D4">
          <w:rPr>
            <w:noProof/>
            <w:webHidden/>
          </w:rPr>
          <w:fldChar w:fldCharType="begin"/>
        </w:r>
        <w:r w:rsidR="00E045D4">
          <w:rPr>
            <w:noProof/>
            <w:webHidden/>
          </w:rPr>
          <w:instrText xml:space="preserve"> PAGEREF _Toc27293752 \h </w:instrText>
        </w:r>
        <w:r w:rsidR="00E045D4">
          <w:rPr>
            <w:noProof/>
            <w:webHidden/>
          </w:rPr>
        </w:r>
        <w:r w:rsidR="00E045D4">
          <w:rPr>
            <w:noProof/>
            <w:webHidden/>
          </w:rPr>
          <w:fldChar w:fldCharType="separate"/>
        </w:r>
        <w:r w:rsidR="00E045D4">
          <w:rPr>
            <w:noProof/>
            <w:webHidden/>
          </w:rPr>
          <w:t>62</w:t>
        </w:r>
        <w:r w:rsidR="00E045D4">
          <w:rPr>
            <w:noProof/>
            <w:webHidden/>
          </w:rPr>
          <w:fldChar w:fldCharType="end"/>
        </w:r>
      </w:hyperlink>
    </w:p>
    <w:p w14:paraId="261B3EE1" w14:textId="0F02BBC6"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3" w:history="1">
        <w:r w:rsidR="00E045D4" w:rsidRPr="00395D90">
          <w:rPr>
            <w:rStyle w:val="Hyperlink"/>
            <w:noProof/>
          </w:rPr>
          <w:t>4.9</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Rutiinid</w:t>
        </w:r>
        <w:r w:rsidR="00E045D4">
          <w:rPr>
            <w:noProof/>
            <w:webHidden/>
          </w:rPr>
          <w:tab/>
        </w:r>
        <w:r w:rsidR="00E045D4">
          <w:rPr>
            <w:noProof/>
            <w:webHidden/>
          </w:rPr>
          <w:fldChar w:fldCharType="begin"/>
        </w:r>
        <w:r w:rsidR="00E045D4">
          <w:rPr>
            <w:noProof/>
            <w:webHidden/>
          </w:rPr>
          <w:instrText xml:space="preserve"> PAGEREF _Toc27293753 \h </w:instrText>
        </w:r>
        <w:r w:rsidR="00E045D4">
          <w:rPr>
            <w:noProof/>
            <w:webHidden/>
          </w:rPr>
        </w:r>
        <w:r w:rsidR="00E045D4">
          <w:rPr>
            <w:noProof/>
            <w:webHidden/>
          </w:rPr>
          <w:fldChar w:fldCharType="separate"/>
        </w:r>
        <w:r w:rsidR="00E045D4">
          <w:rPr>
            <w:noProof/>
            <w:webHidden/>
          </w:rPr>
          <w:t>62</w:t>
        </w:r>
        <w:r w:rsidR="00E045D4">
          <w:rPr>
            <w:noProof/>
            <w:webHidden/>
          </w:rPr>
          <w:fldChar w:fldCharType="end"/>
        </w:r>
      </w:hyperlink>
    </w:p>
    <w:p w14:paraId="7E481387" w14:textId="1D86C427"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4" w:history="1">
        <w:r w:rsidR="00E045D4" w:rsidRPr="00395D90">
          <w:rPr>
            <w:rStyle w:val="Hyperlink"/>
            <w:noProof/>
          </w:rPr>
          <w:t>4.10</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Indeksid</w:t>
        </w:r>
        <w:r w:rsidR="00E045D4">
          <w:rPr>
            <w:noProof/>
            <w:webHidden/>
          </w:rPr>
          <w:tab/>
        </w:r>
        <w:r w:rsidR="00E045D4">
          <w:rPr>
            <w:noProof/>
            <w:webHidden/>
          </w:rPr>
          <w:fldChar w:fldCharType="begin"/>
        </w:r>
        <w:r w:rsidR="00E045D4">
          <w:rPr>
            <w:noProof/>
            <w:webHidden/>
          </w:rPr>
          <w:instrText xml:space="preserve"> PAGEREF _Toc27293754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2E22216C" w14:textId="74BD859E"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5" w:history="1">
        <w:r w:rsidR="00E045D4" w:rsidRPr="00395D90">
          <w:rPr>
            <w:rStyle w:val="Hyperlink"/>
            <w:noProof/>
          </w:rPr>
          <w:t>4.10.1</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Välisvõtmete veergudele lisatavad indeksid</w:t>
        </w:r>
        <w:r w:rsidR="00E045D4">
          <w:rPr>
            <w:noProof/>
            <w:webHidden/>
          </w:rPr>
          <w:tab/>
        </w:r>
        <w:r w:rsidR="00E045D4">
          <w:rPr>
            <w:noProof/>
            <w:webHidden/>
          </w:rPr>
          <w:fldChar w:fldCharType="begin"/>
        </w:r>
        <w:r w:rsidR="00E045D4">
          <w:rPr>
            <w:noProof/>
            <w:webHidden/>
          </w:rPr>
          <w:instrText xml:space="preserve"> PAGEREF _Toc27293755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6E68FDFB" w14:textId="2E825D1B"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6" w:history="1">
        <w:r w:rsidR="00E045D4" w:rsidRPr="00395D90">
          <w:rPr>
            <w:rStyle w:val="Hyperlink"/>
            <w:noProof/>
          </w:rPr>
          <w:t>4.10.2</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Täiendavad sekundaarsed indeksid</w:t>
        </w:r>
        <w:r w:rsidR="00E045D4">
          <w:rPr>
            <w:noProof/>
            <w:webHidden/>
          </w:rPr>
          <w:tab/>
        </w:r>
        <w:r w:rsidR="00E045D4">
          <w:rPr>
            <w:noProof/>
            <w:webHidden/>
          </w:rPr>
          <w:fldChar w:fldCharType="begin"/>
        </w:r>
        <w:r w:rsidR="00E045D4">
          <w:rPr>
            <w:noProof/>
            <w:webHidden/>
          </w:rPr>
          <w:instrText xml:space="preserve"> PAGEREF _Toc27293756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4CE4668A" w14:textId="244DC52C"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7" w:history="1">
        <w:r w:rsidR="00E045D4" w:rsidRPr="00395D90">
          <w:rPr>
            <w:rStyle w:val="Hyperlink"/>
            <w:noProof/>
          </w:rPr>
          <w:t>4.10.3</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Funktsioonil põhinevad indeksid</w:t>
        </w:r>
        <w:r w:rsidR="00E045D4">
          <w:rPr>
            <w:noProof/>
            <w:webHidden/>
          </w:rPr>
          <w:tab/>
        </w:r>
        <w:r w:rsidR="00E045D4">
          <w:rPr>
            <w:noProof/>
            <w:webHidden/>
          </w:rPr>
          <w:fldChar w:fldCharType="begin"/>
        </w:r>
        <w:r w:rsidR="00E045D4">
          <w:rPr>
            <w:noProof/>
            <w:webHidden/>
          </w:rPr>
          <w:instrText xml:space="preserve"> PAGEREF _Toc27293757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713EACBF" w14:textId="4A7CAD19"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58" w:history="1">
        <w:r w:rsidR="00E045D4" w:rsidRPr="00395D90">
          <w:rPr>
            <w:rStyle w:val="Hyperlink"/>
            <w:noProof/>
          </w:rPr>
          <w:t>4.10.4</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Osalised indeksid</w:t>
        </w:r>
        <w:r w:rsidR="00E045D4">
          <w:rPr>
            <w:noProof/>
            <w:webHidden/>
          </w:rPr>
          <w:tab/>
        </w:r>
        <w:r w:rsidR="00E045D4">
          <w:rPr>
            <w:noProof/>
            <w:webHidden/>
          </w:rPr>
          <w:fldChar w:fldCharType="begin"/>
        </w:r>
        <w:r w:rsidR="00E045D4">
          <w:rPr>
            <w:noProof/>
            <w:webHidden/>
          </w:rPr>
          <w:instrText xml:space="preserve"> PAGEREF _Toc27293758 \h </w:instrText>
        </w:r>
        <w:r w:rsidR="00E045D4">
          <w:rPr>
            <w:noProof/>
            <w:webHidden/>
          </w:rPr>
        </w:r>
        <w:r w:rsidR="00E045D4">
          <w:rPr>
            <w:noProof/>
            <w:webHidden/>
          </w:rPr>
          <w:fldChar w:fldCharType="separate"/>
        </w:r>
        <w:r w:rsidR="00E045D4">
          <w:rPr>
            <w:noProof/>
            <w:webHidden/>
          </w:rPr>
          <w:t>64</w:t>
        </w:r>
        <w:r w:rsidR="00E045D4">
          <w:rPr>
            <w:noProof/>
            <w:webHidden/>
          </w:rPr>
          <w:fldChar w:fldCharType="end"/>
        </w:r>
      </w:hyperlink>
    </w:p>
    <w:p w14:paraId="0C761BD1" w14:textId="1DB0187E"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59" w:history="1">
        <w:r w:rsidR="00E045D4" w:rsidRPr="00395D90">
          <w:rPr>
            <w:rStyle w:val="Hyperlink"/>
            <w:noProof/>
          </w:rPr>
          <w:t>4.11</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Klassifikaatorite väärtustamise SQL laused</w:t>
        </w:r>
        <w:r w:rsidR="00E045D4">
          <w:rPr>
            <w:noProof/>
            <w:webHidden/>
          </w:rPr>
          <w:tab/>
        </w:r>
        <w:r w:rsidR="00E045D4">
          <w:rPr>
            <w:noProof/>
            <w:webHidden/>
          </w:rPr>
          <w:fldChar w:fldCharType="begin"/>
        </w:r>
        <w:r w:rsidR="00E045D4">
          <w:rPr>
            <w:noProof/>
            <w:webHidden/>
          </w:rPr>
          <w:instrText xml:space="preserve"> PAGEREF _Toc27293759 \h </w:instrText>
        </w:r>
        <w:r w:rsidR="00E045D4">
          <w:rPr>
            <w:noProof/>
            <w:webHidden/>
          </w:rPr>
        </w:r>
        <w:r w:rsidR="00E045D4">
          <w:rPr>
            <w:noProof/>
            <w:webHidden/>
          </w:rPr>
          <w:fldChar w:fldCharType="separate"/>
        </w:r>
        <w:r w:rsidR="00E045D4">
          <w:rPr>
            <w:noProof/>
            <w:webHidden/>
          </w:rPr>
          <w:t>65</w:t>
        </w:r>
        <w:r w:rsidR="00E045D4">
          <w:rPr>
            <w:noProof/>
            <w:webHidden/>
          </w:rPr>
          <w:fldChar w:fldCharType="end"/>
        </w:r>
      </w:hyperlink>
    </w:p>
    <w:p w14:paraId="2A15E14A" w14:textId="72F50445"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0" w:history="1">
        <w:r w:rsidR="00E045D4" w:rsidRPr="00395D90">
          <w:rPr>
            <w:rStyle w:val="Hyperlink"/>
            <w:noProof/>
          </w:rPr>
          <w:t>4.12</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JSON formaadis lähteandmete laadimine</w:t>
        </w:r>
        <w:r w:rsidR="00E045D4">
          <w:rPr>
            <w:noProof/>
            <w:webHidden/>
          </w:rPr>
          <w:tab/>
        </w:r>
        <w:r w:rsidR="00E045D4">
          <w:rPr>
            <w:noProof/>
            <w:webHidden/>
          </w:rPr>
          <w:fldChar w:fldCharType="begin"/>
        </w:r>
        <w:r w:rsidR="00E045D4">
          <w:rPr>
            <w:noProof/>
            <w:webHidden/>
          </w:rPr>
          <w:instrText xml:space="preserve"> PAGEREF _Toc27293760 \h </w:instrText>
        </w:r>
        <w:r w:rsidR="00E045D4">
          <w:rPr>
            <w:noProof/>
            <w:webHidden/>
          </w:rPr>
        </w:r>
        <w:r w:rsidR="00E045D4">
          <w:rPr>
            <w:noProof/>
            <w:webHidden/>
          </w:rPr>
          <w:fldChar w:fldCharType="separate"/>
        </w:r>
        <w:r w:rsidR="00E045D4">
          <w:rPr>
            <w:noProof/>
            <w:webHidden/>
          </w:rPr>
          <w:t>66</w:t>
        </w:r>
        <w:r w:rsidR="00E045D4">
          <w:rPr>
            <w:noProof/>
            <w:webHidden/>
          </w:rPr>
          <w:fldChar w:fldCharType="end"/>
        </w:r>
      </w:hyperlink>
    </w:p>
    <w:p w14:paraId="2470AED9" w14:textId="55CB3A83"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1" w:history="1">
        <w:r w:rsidR="00E045D4" w:rsidRPr="00395D90">
          <w:rPr>
            <w:rStyle w:val="Hyperlink"/>
            <w:noProof/>
          </w:rPr>
          <w:t>4.13</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Täiendavate testandmete lisamine</w:t>
        </w:r>
        <w:r w:rsidR="00E045D4">
          <w:rPr>
            <w:noProof/>
            <w:webHidden/>
          </w:rPr>
          <w:tab/>
        </w:r>
        <w:r w:rsidR="00E045D4">
          <w:rPr>
            <w:noProof/>
            <w:webHidden/>
          </w:rPr>
          <w:fldChar w:fldCharType="begin"/>
        </w:r>
        <w:r w:rsidR="00E045D4">
          <w:rPr>
            <w:noProof/>
            <w:webHidden/>
          </w:rPr>
          <w:instrText xml:space="preserve"> PAGEREF _Toc27293761 \h </w:instrText>
        </w:r>
        <w:r w:rsidR="00E045D4">
          <w:rPr>
            <w:noProof/>
            <w:webHidden/>
          </w:rPr>
        </w:r>
        <w:r w:rsidR="00E045D4">
          <w:rPr>
            <w:noProof/>
            <w:webHidden/>
          </w:rPr>
          <w:fldChar w:fldCharType="separate"/>
        </w:r>
        <w:r w:rsidR="00E045D4">
          <w:rPr>
            <w:noProof/>
            <w:webHidden/>
          </w:rPr>
          <w:t>68</w:t>
        </w:r>
        <w:r w:rsidR="00E045D4">
          <w:rPr>
            <w:noProof/>
            <w:webHidden/>
          </w:rPr>
          <w:fldChar w:fldCharType="end"/>
        </w:r>
      </w:hyperlink>
    </w:p>
    <w:p w14:paraId="11F081F1" w14:textId="7595761B"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2" w:history="1">
        <w:r w:rsidR="00E045D4" w:rsidRPr="00395D90">
          <w:rPr>
            <w:rStyle w:val="Hyperlink"/>
            <w:noProof/>
          </w:rPr>
          <w:t>4.14</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Andmebaasi statistika kogumine</w:t>
        </w:r>
        <w:r w:rsidR="00E045D4">
          <w:rPr>
            <w:noProof/>
            <w:webHidden/>
          </w:rPr>
          <w:tab/>
        </w:r>
        <w:r w:rsidR="00E045D4">
          <w:rPr>
            <w:noProof/>
            <w:webHidden/>
          </w:rPr>
          <w:fldChar w:fldCharType="begin"/>
        </w:r>
        <w:r w:rsidR="00E045D4">
          <w:rPr>
            <w:noProof/>
            <w:webHidden/>
          </w:rPr>
          <w:instrText xml:space="preserve"> PAGEREF _Toc27293762 \h </w:instrText>
        </w:r>
        <w:r w:rsidR="00E045D4">
          <w:rPr>
            <w:noProof/>
            <w:webHidden/>
          </w:rPr>
        </w:r>
        <w:r w:rsidR="00E045D4">
          <w:rPr>
            <w:noProof/>
            <w:webHidden/>
          </w:rPr>
          <w:fldChar w:fldCharType="separate"/>
        </w:r>
        <w:r w:rsidR="00E045D4">
          <w:rPr>
            <w:noProof/>
            <w:webHidden/>
          </w:rPr>
          <w:t>70</w:t>
        </w:r>
        <w:r w:rsidR="00E045D4">
          <w:rPr>
            <w:noProof/>
            <w:webHidden/>
          </w:rPr>
          <w:fldChar w:fldCharType="end"/>
        </w:r>
      </w:hyperlink>
    </w:p>
    <w:p w14:paraId="52B5BC7D" w14:textId="53B7F9D7"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3" w:history="1">
        <w:r w:rsidR="00E045D4" w:rsidRPr="00395D90">
          <w:rPr>
            <w:rStyle w:val="Hyperlink"/>
            <w:noProof/>
          </w:rPr>
          <w:t>4.15</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Päringu täitmisplaani näide</w:t>
        </w:r>
        <w:r w:rsidR="00E045D4">
          <w:rPr>
            <w:noProof/>
            <w:webHidden/>
          </w:rPr>
          <w:tab/>
        </w:r>
        <w:r w:rsidR="00E045D4">
          <w:rPr>
            <w:noProof/>
            <w:webHidden/>
          </w:rPr>
          <w:fldChar w:fldCharType="begin"/>
        </w:r>
        <w:r w:rsidR="00E045D4">
          <w:rPr>
            <w:noProof/>
            <w:webHidden/>
          </w:rPr>
          <w:instrText xml:space="preserve"> PAGEREF _Toc27293763 \h </w:instrText>
        </w:r>
        <w:r w:rsidR="00E045D4">
          <w:rPr>
            <w:noProof/>
            <w:webHidden/>
          </w:rPr>
        </w:r>
        <w:r w:rsidR="00E045D4">
          <w:rPr>
            <w:noProof/>
            <w:webHidden/>
          </w:rPr>
          <w:fldChar w:fldCharType="separate"/>
        </w:r>
        <w:r w:rsidR="00E045D4">
          <w:rPr>
            <w:noProof/>
            <w:webHidden/>
          </w:rPr>
          <w:t>70</w:t>
        </w:r>
        <w:r w:rsidR="00E045D4">
          <w:rPr>
            <w:noProof/>
            <w:webHidden/>
          </w:rPr>
          <w:fldChar w:fldCharType="end"/>
        </w:r>
      </w:hyperlink>
    </w:p>
    <w:p w14:paraId="210CDB42" w14:textId="20542907"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4" w:history="1">
        <w:r w:rsidR="00E045D4" w:rsidRPr="00395D90">
          <w:rPr>
            <w:rStyle w:val="Hyperlink"/>
            <w:noProof/>
          </w:rPr>
          <w:t>4.16</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Rollid ja kasutajad</w:t>
        </w:r>
        <w:r w:rsidR="00E045D4">
          <w:rPr>
            <w:noProof/>
            <w:webHidden/>
          </w:rPr>
          <w:tab/>
        </w:r>
        <w:r w:rsidR="00E045D4">
          <w:rPr>
            <w:noProof/>
            <w:webHidden/>
          </w:rPr>
          <w:fldChar w:fldCharType="begin"/>
        </w:r>
        <w:r w:rsidR="00E045D4">
          <w:rPr>
            <w:noProof/>
            <w:webHidden/>
          </w:rPr>
          <w:instrText xml:space="preserve"> PAGEREF _Toc27293764 \h </w:instrText>
        </w:r>
        <w:r w:rsidR="00E045D4">
          <w:rPr>
            <w:noProof/>
            <w:webHidden/>
          </w:rPr>
        </w:r>
        <w:r w:rsidR="00E045D4">
          <w:rPr>
            <w:noProof/>
            <w:webHidden/>
          </w:rPr>
          <w:fldChar w:fldCharType="separate"/>
        </w:r>
        <w:r w:rsidR="00E045D4">
          <w:rPr>
            <w:noProof/>
            <w:webHidden/>
          </w:rPr>
          <w:t>72</w:t>
        </w:r>
        <w:r w:rsidR="00E045D4">
          <w:rPr>
            <w:noProof/>
            <w:webHidden/>
          </w:rPr>
          <w:fldChar w:fldCharType="end"/>
        </w:r>
      </w:hyperlink>
    </w:p>
    <w:p w14:paraId="05443046" w14:textId="1BD4D3AD"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5" w:history="1">
        <w:r w:rsidR="00E045D4" w:rsidRPr="00395D90">
          <w:rPr>
            <w:rStyle w:val="Hyperlink"/>
            <w:noProof/>
          </w:rPr>
          <w:t>4.17</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Üleliigsete õiguste äravõtmine</w:t>
        </w:r>
        <w:r w:rsidR="00E045D4">
          <w:rPr>
            <w:noProof/>
            <w:webHidden/>
          </w:rPr>
          <w:tab/>
        </w:r>
        <w:r w:rsidR="00E045D4">
          <w:rPr>
            <w:noProof/>
            <w:webHidden/>
          </w:rPr>
          <w:fldChar w:fldCharType="begin"/>
        </w:r>
        <w:r w:rsidR="00E045D4">
          <w:rPr>
            <w:noProof/>
            <w:webHidden/>
          </w:rPr>
          <w:instrText xml:space="preserve"> PAGEREF _Toc27293765 \h </w:instrText>
        </w:r>
        <w:r w:rsidR="00E045D4">
          <w:rPr>
            <w:noProof/>
            <w:webHidden/>
          </w:rPr>
        </w:r>
        <w:r w:rsidR="00E045D4">
          <w:rPr>
            <w:noProof/>
            <w:webHidden/>
          </w:rPr>
          <w:fldChar w:fldCharType="separate"/>
        </w:r>
        <w:r w:rsidR="00E045D4">
          <w:rPr>
            <w:noProof/>
            <w:webHidden/>
          </w:rPr>
          <w:t>72</w:t>
        </w:r>
        <w:r w:rsidR="00E045D4">
          <w:rPr>
            <w:noProof/>
            <w:webHidden/>
          </w:rPr>
          <w:fldChar w:fldCharType="end"/>
        </w:r>
      </w:hyperlink>
    </w:p>
    <w:p w14:paraId="23FC90DF" w14:textId="27E74C6E"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6" w:history="1">
        <w:r w:rsidR="00E045D4" w:rsidRPr="00395D90">
          <w:rPr>
            <w:rStyle w:val="Hyperlink"/>
            <w:noProof/>
          </w:rPr>
          <w:t>4.18</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Õiguste jagamine</w:t>
        </w:r>
        <w:r w:rsidR="00E045D4">
          <w:rPr>
            <w:noProof/>
            <w:webHidden/>
          </w:rPr>
          <w:tab/>
        </w:r>
        <w:r w:rsidR="00E045D4">
          <w:rPr>
            <w:noProof/>
            <w:webHidden/>
          </w:rPr>
          <w:fldChar w:fldCharType="begin"/>
        </w:r>
        <w:r w:rsidR="00E045D4">
          <w:rPr>
            <w:noProof/>
            <w:webHidden/>
          </w:rPr>
          <w:instrText xml:space="preserve"> PAGEREF _Toc27293766 \h </w:instrText>
        </w:r>
        <w:r w:rsidR="00E045D4">
          <w:rPr>
            <w:noProof/>
            <w:webHidden/>
          </w:rPr>
        </w:r>
        <w:r w:rsidR="00E045D4">
          <w:rPr>
            <w:noProof/>
            <w:webHidden/>
          </w:rPr>
          <w:fldChar w:fldCharType="separate"/>
        </w:r>
        <w:r w:rsidR="00E045D4">
          <w:rPr>
            <w:noProof/>
            <w:webHidden/>
          </w:rPr>
          <w:t>73</w:t>
        </w:r>
        <w:r w:rsidR="00E045D4">
          <w:rPr>
            <w:noProof/>
            <w:webHidden/>
          </w:rPr>
          <w:fldChar w:fldCharType="end"/>
        </w:r>
      </w:hyperlink>
    </w:p>
    <w:p w14:paraId="2B4E91A1" w14:textId="6ECF1D86" w:rsidR="00E045D4" w:rsidRDefault="00F40FB4">
      <w:pPr>
        <w:pStyle w:val="TOC2"/>
        <w:tabs>
          <w:tab w:val="left" w:pos="960"/>
          <w:tab w:val="right" w:leader="dot" w:pos="8821"/>
        </w:tabs>
        <w:rPr>
          <w:rFonts w:asciiTheme="minorHAnsi" w:eastAsiaTheme="minorEastAsia" w:hAnsiTheme="minorHAnsi" w:cstheme="minorBidi"/>
          <w:smallCaps w:val="0"/>
          <w:noProof/>
          <w:sz w:val="22"/>
          <w:szCs w:val="22"/>
          <w:lang w:val="en-US" w:eastAsia="en-US"/>
        </w:rPr>
      </w:pPr>
      <w:hyperlink w:anchor="_Toc27293767" w:history="1">
        <w:r w:rsidR="00E045D4" w:rsidRPr="00395D90">
          <w:rPr>
            <w:rStyle w:val="Hyperlink"/>
            <w:noProof/>
          </w:rPr>
          <w:t>4.19</w:t>
        </w:r>
        <w:r w:rsidR="00E045D4">
          <w:rPr>
            <w:rFonts w:asciiTheme="minorHAnsi" w:eastAsiaTheme="minorEastAsia" w:hAnsiTheme="minorHAnsi" w:cstheme="minorBidi"/>
            <w:smallCaps w:val="0"/>
            <w:noProof/>
            <w:sz w:val="22"/>
            <w:szCs w:val="22"/>
            <w:lang w:val="en-US" w:eastAsia="en-US"/>
          </w:rPr>
          <w:tab/>
        </w:r>
        <w:r w:rsidR="00E045D4" w:rsidRPr="00395D90">
          <w:rPr>
            <w:rStyle w:val="Hyperlink"/>
            <w:noProof/>
          </w:rPr>
          <w:t>Andmebaasiobjektide kustutamine</w:t>
        </w:r>
        <w:r w:rsidR="00E045D4">
          <w:rPr>
            <w:noProof/>
            <w:webHidden/>
          </w:rPr>
          <w:tab/>
        </w:r>
        <w:r w:rsidR="00E045D4">
          <w:rPr>
            <w:noProof/>
            <w:webHidden/>
          </w:rPr>
          <w:fldChar w:fldCharType="begin"/>
        </w:r>
        <w:r w:rsidR="00E045D4">
          <w:rPr>
            <w:noProof/>
            <w:webHidden/>
          </w:rPr>
          <w:instrText xml:space="preserve"> PAGEREF _Toc27293767 \h </w:instrText>
        </w:r>
        <w:r w:rsidR="00E045D4">
          <w:rPr>
            <w:noProof/>
            <w:webHidden/>
          </w:rPr>
        </w:r>
        <w:r w:rsidR="00E045D4">
          <w:rPr>
            <w:noProof/>
            <w:webHidden/>
          </w:rPr>
          <w:fldChar w:fldCharType="separate"/>
        </w:r>
        <w:r w:rsidR="00E045D4">
          <w:rPr>
            <w:noProof/>
            <w:webHidden/>
          </w:rPr>
          <w:t>73</w:t>
        </w:r>
        <w:r w:rsidR="00E045D4">
          <w:rPr>
            <w:noProof/>
            <w:webHidden/>
          </w:rPr>
          <w:fldChar w:fldCharType="end"/>
        </w:r>
      </w:hyperlink>
    </w:p>
    <w:p w14:paraId="0035A66F" w14:textId="7CA42F60"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68" w:history="1">
        <w:r w:rsidR="00E045D4" w:rsidRPr="00395D90">
          <w:rPr>
            <w:rStyle w:val="Hyperlink"/>
            <w:noProof/>
          </w:rPr>
          <w:t>4.19.1</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Õiguste äravõtmine</w:t>
        </w:r>
        <w:r w:rsidR="00E045D4">
          <w:rPr>
            <w:noProof/>
            <w:webHidden/>
          </w:rPr>
          <w:tab/>
        </w:r>
        <w:r w:rsidR="00E045D4">
          <w:rPr>
            <w:noProof/>
            <w:webHidden/>
          </w:rPr>
          <w:fldChar w:fldCharType="begin"/>
        </w:r>
        <w:r w:rsidR="00E045D4">
          <w:rPr>
            <w:noProof/>
            <w:webHidden/>
          </w:rPr>
          <w:instrText xml:space="preserve"> PAGEREF _Toc27293768 \h </w:instrText>
        </w:r>
        <w:r w:rsidR="00E045D4">
          <w:rPr>
            <w:noProof/>
            <w:webHidden/>
          </w:rPr>
        </w:r>
        <w:r w:rsidR="00E045D4">
          <w:rPr>
            <w:noProof/>
            <w:webHidden/>
          </w:rPr>
          <w:fldChar w:fldCharType="separate"/>
        </w:r>
        <w:r w:rsidR="00E045D4">
          <w:rPr>
            <w:noProof/>
            <w:webHidden/>
          </w:rPr>
          <w:t>73</w:t>
        </w:r>
        <w:r w:rsidR="00E045D4">
          <w:rPr>
            <w:noProof/>
            <w:webHidden/>
          </w:rPr>
          <w:fldChar w:fldCharType="end"/>
        </w:r>
      </w:hyperlink>
    </w:p>
    <w:p w14:paraId="253E94BE" w14:textId="2A515A05"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69" w:history="1">
        <w:r w:rsidR="00E045D4" w:rsidRPr="00395D90">
          <w:rPr>
            <w:rStyle w:val="Hyperlink"/>
            <w:noProof/>
          </w:rPr>
          <w:t>4.19.2</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Domeenide kustutamine</w:t>
        </w:r>
        <w:r w:rsidR="00E045D4">
          <w:rPr>
            <w:noProof/>
            <w:webHidden/>
          </w:rPr>
          <w:tab/>
        </w:r>
        <w:r w:rsidR="00E045D4">
          <w:rPr>
            <w:noProof/>
            <w:webHidden/>
          </w:rPr>
          <w:fldChar w:fldCharType="begin"/>
        </w:r>
        <w:r w:rsidR="00E045D4">
          <w:rPr>
            <w:noProof/>
            <w:webHidden/>
          </w:rPr>
          <w:instrText xml:space="preserve"> PAGEREF _Toc27293769 \h </w:instrText>
        </w:r>
        <w:r w:rsidR="00E045D4">
          <w:rPr>
            <w:noProof/>
            <w:webHidden/>
          </w:rPr>
        </w:r>
        <w:r w:rsidR="00E045D4">
          <w:rPr>
            <w:noProof/>
            <w:webHidden/>
          </w:rPr>
          <w:fldChar w:fldCharType="separate"/>
        </w:r>
        <w:r w:rsidR="00E045D4">
          <w:rPr>
            <w:noProof/>
            <w:webHidden/>
          </w:rPr>
          <w:t>74</w:t>
        </w:r>
        <w:r w:rsidR="00E045D4">
          <w:rPr>
            <w:noProof/>
            <w:webHidden/>
          </w:rPr>
          <w:fldChar w:fldCharType="end"/>
        </w:r>
      </w:hyperlink>
    </w:p>
    <w:p w14:paraId="6CDCFB23" w14:textId="0F38DF75"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0" w:history="1">
        <w:r w:rsidR="00E045D4" w:rsidRPr="00395D90">
          <w:rPr>
            <w:rStyle w:val="Hyperlink"/>
            <w:noProof/>
          </w:rPr>
          <w:t>4.19.3</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Tabelite ja arvujada generaatorite kustutamine</w:t>
        </w:r>
        <w:r w:rsidR="00E045D4">
          <w:rPr>
            <w:noProof/>
            <w:webHidden/>
          </w:rPr>
          <w:tab/>
        </w:r>
        <w:r w:rsidR="00E045D4">
          <w:rPr>
            <w:noProof/>
            <w:webHidden/>
          </w:rPr>
          <w:fldChar w:fldCharType="begin"/>
        </w:r>
        <w:r w:rsidR="00E045D4">
          <w:rPr>
            <w:noProof/>
            <w:webHidden/>
          </w:rPr>
          <w:instrText xml:space="preserve"> PAGEREF _Toc27293770 \h </w:instrText>
        </w:r>
        <w:r w:rsidR="00E045D4">
          <w:rPr>
            <w:noProof/>
            <w:webHidden/>
          </w:rPr>
        </w:r>
        <w:r w:rsidR="00E045D4">
          <w:rPr>
            <w:noProof/>
            <w:webHidden/>
          </w:rPr>
          <w:fldChar w:fldCharType="separate"/>
        </w:r>
        <w:r w:rsidR="00E045D4">
          <w:rPr>
            <w:noProof/>
            <w:webHidden/>
          </w:rPr>
          <w:t>74</w:t>
        </w:r>
        <w:r w:rsidR="00E045D4">
          <w:rPr>
            <w:noProof/>
            <w:webHidden/>
          </w:rPr>
          <w:fldChar w:fldCharType="end"/>
        </w:r>
      </w:hyperlink>
    </w:p>
    <w:p w14:paraId="749B6C31" w14:textId="1B35B223"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1" w:history="1">
        <w:r w:rsidR="00E045D4" w:rsidRPr="00395D90">
          <w:rPr>
            <w:rStyle w:val="Hyperlink"/>
            <w:noProof/>
          </w:rPr>
          <w:t>4.19.4</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Vaadete kustutamine</w:t>
        </w:r>
        <w:r w:rsidR="00E045D4">
          <w:rPr>
            <w:noProof/>
            <w:webHidden/>
          </w:rPr>
          <w:tab/>
        </w:r>
        <w:r w:rsidR="00E045D4">
          <w:rPr>
            <w:noProof/>
            <w:webHidden/>
          </w:rPr>
          <w:fldChar w:fldCharType="begin"/>
        </w:r>
        <w:r w:rsidR="00E045D4">
          <w:rPr>
            <w:noProof/>
            <w:webHidden/>
          </w:rPr>
          <w:instrText xml:space="preserve"> PAGEREF _Toc27293771 \h </w:instrText>
        </w:r>
        <w:r w:rsidR="00E045D4">
          <w:rPr>
            <w:noProof/>
            <w:webHidden/>
          </w:rPr>
        </w:r>
        <w:r w:rsidR="00E045D4">
          <w:rPr>
            <w:noProof/>
            <w:webHidden/>
          </w:rPr>
          <w:fldChar w:fldCharType="separate"/>
        </w:r>
        <w:r w:rsidR="00E045D4">
          <w:rPr>
            <w:noProof/>
            <w:webHidden/>
          </w:rPr>
          <w:t>75</w:t>
        </w:r>
        <w:r w:rsidR="00E045D4">
          <w:rPr>
            <w:noProof/>
            <w:webHidden/>
          </w:rPr>
          <w:fldChar w:fldCharType="end"/>
        </w:r>
      </w:hyperlink>
    </w:p>
    <w:p w14:paraId="09928505" w14:textId="54367A25"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2" w:history="1">
        <w:r w:rsidR="00E045D4" w:rsidRPr="00395D90">
          <w:rPr>
            <w:rStyle w:val="Hyperlink"/>
            <w:noProof/>
          </w:rPr>
          <w:t>4.19.5</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Indeksite kustutamine</w:t>
        </w:r>
        <w:r w:rsidR="00E045D4">
          <w:rPr>
            <w:noProof/>
            <w:webHidden/>
          </w:rPr>
          <w:tab/>
        </w:r>
        <w:r w:rsidR="00E045D4">
          <w:rPr>
            <w:noProof/>
            <w:webHidden/>
          </w:rPr>
          <w:fldChar w:fldCharType="begin"/>
        </w:r>
        <w:r w:rsidR="00E045D4">
          <w:rPr>
            <w:noProof/>
            <w:webHidden/>
          </w:rPr>
          <w:instrText xml:space="preserve"> PAGEREF _Toc27293772 \h </w:instrText>
        </w:r>
        <w:r w:rsidR="00E045D4">
          <w:rPr>
            <w:noProof/>
            <w:webHidden/>
          </w:rPr>
        </w:r>
        <w:r w:rsidR="00E045D4">
          <w:rPr>
            <w:noProof/>
            <w:webHidden/>
          </w:rPr>
          <w:fldChar w:fldCharType="separate"/>
        </w:r>
        <w:r w:rsidR="00E045D4">
          <w:rPr>
            <w:noProof/>
            <w:webHidden/>
          </w:rPr>
          <w:t>75</w:t>
        </w:r>
        <w:r w:rsidR="00E045D4">
          <w:rPr>
            <w:noProof/>
            <w:webHidden/>
          </w:rPr>
          <w:fldChar w:fldCharType="end"/>
        </w:r>
      </w:hyperlink>
    </w:p>
    <w:p w14:paraId="5505D5F9" w14:textId="42B9C512"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3" w:history="1">
        <w:r w:rsidR="00E045D4" w:rsidRPr="00395D90">
          <w:rPr>
            <w:rStyle w:val="Hyperlink"/>
            <w:noProof/>
          </w:rPr>
          <w:t>4.19.6</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Rutiinide kustutamine</w:t>
        </w:r>
        <w:r w:rsidR="00E045D4">
          <w:rPr>
            <w:noProof/>
            <w:webHidden/>
          </w:rPr>
          <w:tab/>
        </w:r>
        <w:r w:rsidR="00E045D4">
          <w:rPr>
            <w:noProof/>
            <w:webHidden/>
          </w:rPr>
          <w:fldChar w:fldCharType="begin"/>
        </w:r>
        <w:r w:rsidR="00E045D4">
          <w:rPr>
            <w:noProof/>
            <w:webHidden/>
          </w:rPr>
          <w:instrText xml:space="preserve"> PAGEREF _Toc27293773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5BEEA465" w14:textId="51079FCF"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4" w:history="1">
        <w:r w:rsidR="00E045D4" w:rsidRPr="00395D90">
          <w:rPr>
            <w:rStyle w:val="Hyperlink"/>
            <w:noProof/>
          </w:rPr>
          <w:t>4.19.7</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Trigerite kustutamine</w:t>
        </w:r>
        <w:r w:rsidR="00E045D4">
          <w:rPr>
            <w:noProof/>
            <w:webHidden/>
          </w:rPr>
          <w:tab/>
        </w:r>
        <w:r w:rsidR="00E045D4">
          <w:rPr>
            <w:noProof/>
            <w:webHidden/>
          </w:rPr>
          <w:fldChar w:fldCharType="begin"/>
        </w:r>
        <w:r w:rsidR="00E045D4">
          <w:rPr>
            <w:noProof/>
            <w:webHidden/>
          </w:rPr>
          <w:instrText xml:space="preserve"> PAGEREF _Toc27293774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6D25A8F4" w14:textId="33CE8B7C"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5" w:history="1">
        <w:r w:rsidR="00E045D4" w:rsidRPr="00395D90">
          <w:rPr>
            <w:rStyle w:val="Hyperlink"/>
            <w:noProof/>
          </w:rPr>
          <w:t>4.19.8</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Reeglite kustutamine</w:t>
        </w:r>
        <w:r w:rsidR="00E045D4">
          <w:rPr>
            <w:noProof/>
            <w:webHidden/>
          </w:rPr>
          <w:tab/>
        </w:r>
        <w:r w:rsidR="00E045D4">
          <w:rPr>
            <w:noProof/>
            <w:webHidden/>
          </w:rPr>
          <w:fldChar w:fldCharType="begin"/>
        </w:r>
        <w:r w:rsidR="00E045D4">
          <w:rPr>
            <w:noProof/>
            <w:webHidden/>
          </w:rPr>
          <w:instrText xml:space="preserve"> PAGEREF _Toc27293775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58CF98EB" w14:textId="331EEB46"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6" w:history="1">
        <w:r w:rsidR="00E045D4" w:rsidRPr="00395D90">
          <w:rPr>
            <w:rStyle w:val="Hyperlink"/>
            <w:noProof/>
          </w:rPr>
          <w:t>4.19.9</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Kasutajate ja rollide kustutamine</w:t>
        </w:r>
        <w:r w:rsidR="00E045D4">
          <w:rPr>
            <w:noProof/>
            <w:webHidden/>
          </w:rPr>
          <w:tab/>
        </w:r>
        <w:r w:rsidR="00E045D4">
          <w:rPr>
            <w:noProof/>
            <w:webHidden/>
          </w:rPr>
          <w:fldChar w:fldCharType="begin"/>
        </w:r>
        <w:r w:rsidR="00E045D4">
          <w:rPr>
            <w:noProof/>
            <w:webHidden/>
          </w:rPr>
          <w:instrText xml:space="preserve"> PAGEREF _Toc27293776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2F2A4803" w14:textId="66807DD3" w:rsidR="00E045D4" w:rsidRDefault="00F40FB4">
      <w:pPr>
        <w:pStyle w:val="TOC3"/>
        <w:tabs>
          <w:tab w:val="left" w:pos="1440"/>
          <w:tab w:val="right" w:leader="dot" w:pos="8821"/>
        </w:tabs>
        <w:rPr>
          <w:rFonts w:asciiTheme="minorHAnsi" w:eastAsiaTheme="minorEastAsia" w:hAnsiTheme="minorHAnsi" w:cstheme="minorBidi"/>
          <w:i w:val="0"/>
          <w:noProof/>
          <w:sz w:val="22"/>
          <w:szCs w:val="22"/>
          <w:lang w:val="en-US" w:eastAsia="en-US"/>
        </w:rPr>
      </w:pPr>
      <w:hyperlink w:anchor="_Toc27293777" w:history="1">
        <w:r w:rsidR="00E045D4" w:rsidRPr="00395D90">
          <w:rPr>
            <w:rStyle w:val="Hyperlink"/>
            <w:noProof/>
          </w:rPr>
          <w:t>4.19.10</w:t>
        </w:r>
        <w:r w:rsidR="00E045D4">
          <w:rPr>
            <w:rFonts w:asciiTheme="minorHAnsi" w:eastAsiaTheme="minorEastAsia" w:hAnsiTheme="minorHAnsi" w:cstheme="minorBidi"/>
            <w:i w:val="0"/>
            <w:noProof/>
            <w:sz w:val="22"/>
            <w:szCs w:val="22"/>
            <w:lang w:val="en-US" w:eastAsia="en-US"/>
          </w:rPr>
          <w:tab/>
        </w:r>
        <w:r w:rsidR="00E045D4" w:rsidRPr="00395D90">
          <w:rPr>
            <w:rStyle w:val="Hyperlink"/>
            <w:noProof/>
          </w:rPr>
          <w:t>Laienduste kustutamine</w:t>
        </w:r>
        <w:r w:rsidR="00E045D4">
          <w:rPr>
            <w:noProof/>
            <w:webHidden/>
          </w:rPr>
          <w:tab/>
        </w:r>
        <w:r w:rsidR="00E045D4">
          <w:rPr>
            <w:noProof/>
            <w:webHidden/>
          </w:rPr>
          <w:fldChar w:fldCharType="begin"/>
        </w:r>
        <w:r w:rsidR="00E045D4">
          <w:rPr>
            <w:noProof/>
            <w:webHidden/>
          </w:rPr>
          <w:instrText xml:space="preserve"> PAGEREF _Toc27293777 \h </w:instrText>
        </w:r>
        <w:r w:rsidR="00E045D4">
          <w:rPr>
            <w:noProof/>
            <w:webHidden/>
          </w:rPr>
        </w:r>
        <w:r w:rsidR="00E045D4">
          <w:rPr>
            <w:noProof/>
            <w:webHidden/>
          </w:rPr>
          <w:fldChar w:fldCharType="separate"/>
        </w:r>
        <w:r w:rsidR="00E045D4">
          <w:rPr>
            <w:noProof/>
            <w:webHidden/>
          </w:rPr>
          <w:t>76</w:t>
        </w:r>
        <w:r w:rsidR="00E045D4">
          <w:rPr>
            <w:noProof/>
            <w:webHidden/>
          </w:rPr>
          <w:fldChar w:fldCharType="end"/>
        </w:r>
      </w:hyperlink>
    </w:p>
    <w:p w14:paraId="0419705D" w14:textId="4E6651A5" w:rsidR="00E045D4" w:rsidRDefault="00F40FB4">
      <w:pPr>
        <w:pStyle w:val="TOC1"/>
        <w:tabs>
          <w:tab w:val="left" w:pos="480"/>
          <w:tab w:val="right" w:leader="dot" w:pos="8821"/>
        </w:tabs>
        <w:rPr>
          <w:rFonts w:asciiTheme="minorHAnsi" w:eastAsiaTheme="minorEastAsia" w:hAnsiTheme="minorHAnsi" w:cstheme="minorBidi"/>
          <w:b w:val="0"/>
          <w:caps w:val="0"/>
          <w:noProof/>
          <w:sz w:val="22"/>
          <w:szCs w:val="22"/>
          <w:lang w:val="en-US" w:eastAsia="en-US"/>
        </w:rPr>
      </w:pPr>
      <w:hyperlink w:anchor="_Toc27293778" w:history="1">
        <w:r w:rsidR="00E045D4" w:rsidRPr="00395D90">
          <w:rPr>
            <w:rStyle w:val="Hyperlink"/>
            <w:rFonts w:cs="Arial"/>
            <w:noProof/>
          </w:rPr>
          <w:t>5</w:t>
        </w:r>
        <w:r w:rsidR="00E045D4">
          <w:rPr>
            <w:rFonts w:asciiTheme="minorHAnsi" w:eastAsiaTheme="minorEastAsia" w:hAnsiTheme="minorHAnsi" w:cstheme="minorBidi"/>
            <w:b w:val="0"/>
            <w:caps w:val="0"/>
            <w:noProof/>
            <w:sz w:val="22"/>
            <w:szCs w:val="22"/>
            <w:lang w:val="en-US" w:eastAsia="en-US"/>
          </w:rPr>
          <w:tab/>
        </w:r>
        <w:r w:rsidR="00E045D4" w:rsidRPr="00395D90">
          <w:rPr>
            <w:rStyle w:val="Hyperlink"/>
            <w:rFonts w:cs="Arial"/>
            <w:noProof/>
          </w:rPr>
          <w:t>Kasutatud materjalid</w:t>
        </w:r>
        <w:r w:rsidR="00E045D4">
          <w:rPr>
            <w:noProof/>
            <w:webHidden/>
          </w:rPr>
          <w:tab/>
        </w:r>
        <w:r w:rsidR="00E045D4">
          <w:rPr>
            <w:noProof/>
            <w:webHidden/>
          </w:rPr>
          <w:fldChar w:fldCharType="begin"/>
        </w:r>
        <w:r w:rsidR="00E045D4">
          <w:rPr>
            <w:noProof/>
            <w:webHidden/>
          </w:rPr>
          <w:instrText xml:space="preserve"> PAGEREF _Toc27293778 \h </w:instrText>
        </w:r>
        <w:r w:rsidR="00E045D4">
          <w:rPr>
            <w:noProof/>
            <w:webHidden/>
          </w:rPr>
        </w:r>
        <w:r w:rsidR="00E045D4">
          <w:rPr>
            <w:noProof/>
            <w:webHidden/>
          </w:rPr>
          <w:fldChar w:fldCharType="separate"/>
        </w:r>
        <w:r w:rsidR="00E045D4">
          <w:rPr>
            <w:noProof/>
            <w:webHidden/>
          </w:rPr>
          <w:t>77</w:t>
        </w:r>
        <w:r w:rsidR="00E045D4">
          <w:rPr>
            <w:noProof/>
            <w:webHidden/>
          </w:rPr>
          <w:fldChar w:fldCharType="end"/>
        </w:r>
      </w:hyperlink>
    </w:p>
    <w:p w14:paraId="1ACCAB51" w14:textId="4E9CB0A1" w:rsidR="000277D6" w:rsidRPr="009307D1" w:rsidRDefault="000277D6">
      <w:pPr>
        <w:rPr>
          <w:rFonts w:cs="Arial"/>
        </w:rPr>
      </w:pPr>
      <w:r w:rsidRPr="009307D1">
        <w:rPr>
          <w:rFonts w:cs="Arial"/>
        </w:rPr>
        <w:fldChar w:fldCharType="end"/>
      </w:r>
    </w:p>
    <w:p w14:paraId="69C27F2B" w14:textId="77777777" w:rsidR="000277D6" w:rsidRPr="009307D1" w:rsidRDefault="000277D6">
      <w:pPr>
        <w:rPr>
          <w:rFonts w:cs="Arial"/>
        </w:rPr>
        <w:sectPr w:rsidR="000277D6" w:rsidRPr="009307D1">
          <w:headerReference w:type="first" r:id="rId20"/>
          <w:footerReference w:type="first" r:id="rId21"/>
          <w:footnotePr>
            <w:pos w:val="beneathText"/>
          </w:footnotePr>
          <w:type w:val="continuous"/>
          <w:pgSz w:w="11905" w:h="16837"/>
          <w:pgMar w:top="1440" w:right="1274" w:bottom="1537" w:left="1800" w:header="709" w:footer="709" w:gutter="0"/>
          <w:cols w:space="708"/>
          <w:titlePg/>
          <w:docGrid w:linePitch="360"/>
        </w:sectPr>
      </w:pPr>
      <w:r w:rsidRPr="009307D1">
        <w:rPr>
          <w:rFonts w:cs="Arial"/>
        </w:rPr>
        <w:br w:type="page"/>
      </w:r>
    </w:p>
    <w:p w14:paraId="659581F1" w14:textId="030E2D0E" w:rsidR="000277D6" w:rsidRPr="009307D1" w:rsidRDefault="000277D6">
      <w:pPr>
        <w:pStyle w:val="BodyText"/>
        <w:rPr>
          <w:rFonts w:cs="Arial"/>
        </w:rPr>
        <w:sectPr w:rsidR="000277D6" w:rsidRPr="009307D1">
          <w:headerReference w:type="first" r:id="rId22"/>
          <w:footerReference w:type="first" r:id="rId23"/>
          <w:footnotePr>
            <w:pos w:val="beneathText"/>
          </w:footnotePr>
          <w:type w:val="continuous"/>
          <w:pgSz w:w="11905" w:h="16837"/>
          <w:pgMar w:top="1440" w:right="1274" w:bottom="1537" w:left="1800" w:header="709" w:footer="709" w:gutter="0"/>
          <w:cols w:space="708"/>
          <w:docGrid w:linePitch="360"/>
        </w:sectPr>
      </w:pPr>
    </w:p>
    <w:p w14:paraId="33A6D4EA" w14:textId="77777777" w:rsidR="000277D6" w:rsidRPr="009307D1" w:rsidRDefault="000277D6">
      <w:pPr>
        <w:tabs>
          <w:tab w:val="right" w:leader="dot" w:pos="8831"/>
        </w:tabs>
        <w:spacing w:after="120"/>
        <w:rPr>
          <w:rFonts w:cs="Arial"/>
          <w:b/>
          <w:sz w:val="28"/>
        </w:rPr>
        <w:sectPr w:rsidR="000277D6" w:rsidRPr="009307D1">
          <w:headerReference w:type="first" r:id="rId24"/>
          <w:footerReference w:type="first" r:id="rId25"/>
          <w:footnotePr>
            <w:pos w:val="beneathText"/>
          </w:footnotePr>
          <w:type w:val="continuous"/>
          <w:pgSz w:w="11905" w:h="16837"/>
          <w:pgMar w:top="1440" w:right="1274" w:bottom="1537" w:left="1800" w:header="709" w:footer="709" w:gutter="0"/>
          <w:cols w:space="708"/>
          <w:docGrid w:linePitch="360"/>
        </w:sectPr>
      </w:pPr>
    </w:p>
    <w:p w14:paraId="7E860B5E" w14:textId="77777777" w:rsidR="0033168B" w:rsidRPr="009307D1" w:rsidRDefault="0033168B" w:rsidP="0033168B">
      <w:pPr>
        <w:pStyle w:val="TOC1"/>
        <w:tabs>
          <w:tab w:val="right" w:leader="dot" w:pos="8831"/>
        </w:tabs>
        <w:spacing w:before="0"/>
        <w:rPr>
          <w:rFonts w:cs="Arial"/>
          <w:sz w:val="28"/>
        </w:rPr>
      </w:pPr>
      <w:r w:rsidRPr="009307D1">
        <w:rPr>
          <w:rFonts w:cs="Arial"/>
          <w:sz w:val="28"/>
        </w:rPr>
        <w:t>Autorideklaratsioon</w:t>
      </w:r>
    </w:p>
    <w:p w14:paraId="776F0A42" w14:textId="77777777" w:rsidR="0033168B" w:rsidRPr="009307D1" w:rsidRDefault="0033168B" w:rsidP="0033168B">
      <w:pPr>
        <w:tabs>
          <w:tab w:val="right" w:leader="dot" w:pos="8831"/>
        </w:tabs>
        <w:spacing w:after="120"/>
        <w:rPr>
          <w:rFonts w:cs="Arial"/>
          <w:b/>
          <w:sz w:val="28"/>
        </w:rPr>
      </w:pPr>
    </w:p>
    <w:p w14:paraId="79E98294" w14:textId="7273D250" w:rsidR="0033168B" w:rsidRPr="009307D1" w:rsidRDefault="0033168B" w:rsidP="0033168B">
      <w:pPr>
        <w:rPr>
          <w:rFonts w:cs="Arial"/>
        </w:rPr>
      </w:pPr>
      <w:proofErr w:type="spellStart"/>
      <w:r w:rsidRPr="009307D1">
        <w:rPr>
          <w:rFonts w:cs="Arial"/>
        </w:rPr>
        <w:t>Kinnita</w:t>
      </w:r>
      <w:r w:rsidR="00296ACE">
        <w:rPr>
          <w:rFonts w:cs="Arial"/>
        </w:rPr>
        <w:t>me</w:t>
      </w:r>
      <w:proofErr w:type="spellEnd"/>
      <w:r w:rsidRPr="009307D1">
        <w:rPr>
          <w:rFonts w:cs="Arial"/>
        </w:rPr>
        <w:t xml:space="preserve">, et </w:t>
      </w:r>
      <w:proofErr w:type="spellStart"/>
      <w:r w:rsidRPr="009307D1">
        <w:rPr>
          <w:rFonts w:cs="Arial"/>
        </w:rPr>
        <w:t>ole</w:t>
      </w:r>
      <w:r w:rsidR="00296ACE">
        <w:rPr>
          <w:rFonts w:cs="Arial"/>
        </w:rPr>
        <w:t>me</w:t>
      </w:r>
      <w:proofErr w:type="spellEnd"/>
      <w:r w:rsidRPr="009307D1">
        <w:rPr>
          <w:rFonts w:cs="Arial"/>
        </w:rPr>
        <w:t xml:space="preserve"> </w:t>
      </w:r>
      <w:proofErr w:type="spellStart"/>
      <w:r w:rsidRPr="009307D1">
        <w:rPr>
          <w:rFonts w:cs="Arial"/>
        </w:rPr>
        <w:t>k</w:t>
      </w:r>
      <w:r>
        <w:rPr>
          <w:rFonts w:cs="Arial"/>
        </w:rPr>
        <w:t>oostanud</w:t>
      </w:r>
      <w:proofErr w:type="spellEnd"/>
      <w:r>
        <w:rPr>
          <w:rFonts w:cs="Arial"/>
        </w:rPr>
        <w:t xml:space="preserve"> </w:t>
      </w:r>
      <w:proofErr w:type="spellStart"/>
      <w:r>
        <w:rPr>
          <w:rFonts w:cs="Arial"/>
        </w:rPr>
        <w:t>antud</w:t>
      </w:r>
      <w:proofErr w:type="spellEnd"/>
      <w:r>
        <w:rPr>
          <w:rFonts w:cs="Arial"/>
        </w:rPr>
        <w:t xml:space="preserve"> </w:t>
      </w:r>
      <w:proofErr w:type="spellStart"/>
      <w:r>
        <w:rPr>
          <w:rFonts w:cs="Arial"/>
        </w:rPr>
        <w:t>töö</w:t>
      </w:r>
      <w:proofErr w:type="spellEnd"/>
      <w:r>
        <w:rPr>
          <w:rFonts w:cs="Arial"/>
        </w:rPr>
        <w:t xml:space="preserve"> </w:t>
      </w:r>
      <w:proofErr w:type="spellStart"/>
      <w:r>
        <w:rPr>
          <w:rFonts w:cs="Arial"/>
        </w:rPr>
        <w:t>iseseisvalt</w:t>
      </w:r>
      <w:proofErr w:type="spellEnd"/>
      <w:r>
        <w:rPr>
          <w:rFonts w:cs="Arial"/>
        </w:rPr>
        <w:t xml:space="preserve"> </w:t>
      </w:r>
      <w:proofErr w:type="spellStart"/>
      <w:r w:rsidRPr="009307D1">
        <w:rPr>
          <w:rFonts w:cs="Arial"/>
        </w:rPr>
        <w:t>ning</w:t>
      </w:r>
      <w:proofErr w:type="spellEnd"/>
      <w:r w:rsidRPr="009307D1">
        <w:rPr>
          <w:rFonts w:cs="Arial"/>
        </w:rPr>
        <w:t xml:space="preserve"> </w:t>
      </w:r>
      <w:proofErr w:type="spellStart"/>
      <w:r w:rsidRPr="009307D1">
        <w:rPr>
          <w:rFonts w:cs="Arial"/>
        </w:rPr>
        <w:t>seda</w:t>
      </w:r>
      <w:proofErr w:type="spellEnd"/>
      <w:r w:rsidRPr="009307D1">
        <w:rPr>
          <w:rFonts w:cs="Arial"/>
        </w:rPr>
        <w:t xml:space="preserve"> </w:t>
      </w:r>
      <w:proofErr w:type="spellStart"/>
      <w:r w:rsidRPr="009307D1">
        <w:rPr>
          <w:rFonts w:cs="Arial"/>
        </w:rPr>
        <w:t>ei</w:t>
      </w:r>
      <w:proofErr w:type="spellEnd"/>
      <w:r w:rsidRPr="009307D1">
        <w:rPr>
          <w:rFonts w:cs="Arial"/>
        </w:rPr>
        <w:t xml:space="preserve"> ole </w:t>
      </w:r>
      <w:proofErr w:type="spellStart"/>
      <w:r w:rsidRPr="009307D1">
        <w:rPr>
          <w:rFonts w:cs="Arial"/>
        </w:rPr>
        <w:t>kellegi</w:t>
      </w:r>
      <w:proofErr w:type="spellEnd"/>
      <w:r w:rsidRPr="009307D1">
        <w:rPr>
          <w:rFonts w:cs="Arial"/>
        </w:rPr>
        <w:t xml:space="preserve"> </w:t>
      </w:r>
      <w:proofErr w:type="spellStart"/>
      <w:r w:rsidRPr="009307D1">
        <w:rPr>
          <w:rFonts w:cs="Arial"/>
        </w:rPr>
        <w:t>teise</w:t>
      </w:r>
      <w:proofErr w:type="spellEnd"/>
      <w:r w:rsidRPr="009307D1">
        <w:rPr>
          <w:rFonts w:cs="Arial"/>
        </w:rPr>
        <w:t xml:space="preserve"> </w:t>
      </w:r>
      <w:proofErr w:type="spellStart"/>
      <w:r w:rsidRPr="009307D1">
        <w:rPr>
          <w:rFonts w:cs="Arial"/>
        </w:rPr>
        <w:t>poolt</w:t>
      </w:r>
      <w:proofErr w:type="spellEnd"/>
      <w:r w:rsidRPr="009307D1">
        <w:rPr>
          <w:rFonts w:cs="Arial"/>
        </w:rPr>
        <w:t xml:space="preserve"> </w:t>
      </w:r>
      <w:proofErr w:type="spellStart"/>
      <w:r w:rsidRPr="009307D1">
        <w:rPr>
          <w:rFonts w:cs="Arial"/>
        </w:rPr>
        <w:t>varem</w:t>
      </w:r>
      <w:proofErr w:type="spellEnd"/>
      <w:r w:rsidRPr="009307D1">
        <w:rPr>
          <w:rFonts w:cs="Arial"/>
        </w:rPr>
        <w:t xml:space="preserve"> </w:t>
      </w:r>
      <w:proofErr w:type="spellStart"/>
      <w:r w:rsidRPr="009307D1">
        <w:rPr>
          <w:rFonts w:cs="Arial"/>
        </w:rPr>
        <w:t>hindamiseks</w:t>
      </w:r>
      <w:proofErr w:type="spellEnd"/>
      <w:r w:rsidRPr="009307D1">
        <w:rPr>
          <w:rFonts w:cs="Arial"/>
        </w:rPr>
        <w:t>/</w:t>
      </w:r>
      <w:proofErr w:type="spellStart"/>
      <w:r w:rsidRPr="009307D1">
        <w:rPr>
          <w:rFonts w:cs="Arial"/>
        </w:rPr>
        <w:t>arvestuse</w:t>
      </w:r>
      <w:proofErr w:type="spellEnd"/>
      <w:r w:rsidRPr="009307D1">
        <w:rPr>
          <w:rFonts w:cs="Arial"/>
        </w:rPr>
        <w:t xml:space="preserve"> </w:t>
      </w:r>
      <w:proofErr w:type="spellStart"/>
      <w:r w:rsidRPr="009307D1">
        <w:rPr>
          <w:rFonts w:cs="Arial"/>
        </w:rPr>
        <w:t>saamiseks</w:t>
      </w:r>
      <w:proofErr w:type="spellEnd"/>
      <w:r w:rsidRPr="009307D1">
        <w:rPr>
          <w:rFonts w:cs="Arial"/>
        </w:rPr>
        <w:t xml:space="preserve"> </w:t>
      </w:r>
      <w:proofErr w:type="spellStart"/>
      <w:r w:rsidRPr="009307D1">
        <w:rPr>
          <w:rFonts w:cs="Arial"/>
        </w:rPr>
        <w:t>esitatud</w:t>
      </w:r>
      <w:proofErr w:type="spellEnd"/>
      <w:r w:rsidRPr="009307D1">
        <w:rPr>
          <w:rFonts w:cs="Arial"/>
        </w:rPr>
        <w:t xml:space="preserve">. </w:t>
      </w:r>
      <w:proofErr w:type="spellStart"/>
      <w:r w:rsidRPr="009307D1">
        <w:rPr>
          <w:rFonts w:cs="Arial"/>
        </w:rPr>
        <w:t>Kõik</w:t>
      </w:r>
      <w:proofErr w:type="spellEnd"/>
      <w:r w:rsidRPr="009307D1">
        <w:rPr>
          <w:rFonts w:cs="Arial"/>
        </w:rPr>
        <w:t xml:space="preserve"> </w:t>
      </w:r>
      <w:proofErr w:type="spellStart"/>
      <w:r w:rsidRPr="009307D1">
        <w:rPr>
          <w:rFonts w:cs="Arial"/>
        </w:rPr>
        <w:t>töö</w:t>
      </w:r>
      <w:proofErr w:type="spellEnd"/>
      <w:r w:rsidRPr="009307D1">
        <w:rPr>
          <w:rFonts w:cs="Arial"/>
        </w:rPr>
        <w:t xml:space="preserve"> </w:t>
      </w:r>
      <w:proofErr w:type="spellStart"/>
      <w:r w:rsidRPr="009307D1">
        <w:rPr>
          <w:rFonts w:cs="Arial"/>
        </w:rPr>
        <w:t>koostamisel</w:t>
      </w:r>
      <w:proofErr w:type="spellEnd"/>
      <w:r w:rsidRPr="009307D1">
        <w:rPr>
          <w:rFonts w:cs="Arial"/>
        </w:rPr>
        <w:t xml:space="preserve"> </w:t>
      </w:r>
      <w:proofErr w:type="spellStart"/>
      <w:r w:rsidRPr="009307D1">
        <w:rPr>
          <w:rFonts w:cs="Arial"/>
        </w:rPr>
        <w:t>kasutatud</w:t>
      </w:r>
      <w:proofErr w:type="spellEnd"/>
      <w:r w:rsidRPr="009307D1">
        <w:rPr>
          <w:rFonts w:cs="Arial"/>
        </w:rPr>
        <w:t xml:space="preserve"> </w:t>
      </w:r>
      <w:proofErr w:type="spellStart"/>
      <w:r w:rsidRPr="009307D1">
        <w:rPr>
          <w:rFonts w:cs="Arial"/>
        </w:rPr>
        <w:t>teiste</w:t>
      </w:r>
      <w:proofErr w:type="spellEnd"/>
      <w:r w:rsidRPr="009307D1">
        <w:rPr>
          <w:rFonts w:cs="Arial"/>
        </w:rPr>
        <w:t xml:space="preserve"> </w:t>
      </w:r>
      <w:proofErr w:type="spellStart"/>
      <w:r w:rsidRPr="009307D1">
        <w:rPr>
          <w:rFonts w:cs="Arial"/>
        </w:rPr>
        <w:t>autorite</w:t>
      </w:r>
      <w:proofErr w:type="spellEnd"/>
      <w:r w:rsidRPr="009307D1">
        <w:rPr>
          <w:rFonts w:cs="Arial"/>
        </w:rPr>
        <w:t xml:space="preserve"> </w:t>
      </w:r>
      <w:proofErr w:type="spellStart"/>
      <w:r w:rsidRPr="009307D1">
        <w:rPr>
          <w:rFonts w:cs="Arial"/>
        </w:rPr>
        <w:t>tööd</w:t>
      </w:r>
      <w:proofErr w:type="spellEnd"/>
      <w:r w:rsidRPr="009307D1">
        <w:rPr>
          <w:rFonts w:cs="Arial"/>
        </w:rPr>
        <w:t xml:space="preserve">, </w:t>
      </w:r>
      <w:proofErr w:type="spellStart"/>
      <w:r w:rsidRPr="009307D1">
        <w:rPr>
          <w:rFonts w:cs="Arial"/>
        </w:rPr>
        <w:t>olulised</w:t>
      </w:r>
      <w:proofErr w:type="spellEnd"/>
      <w:r w:rsidRPr="009307D1">
        <w:rPr>
          <w:rFonts w:cs="Arial"/>
        </w:rPr>
        <w:t xml:space="preserve"> </w:t>
      </w:r>
      <w:proofErr w:type="spellStart"/>
      <w:r w:rsidRPr="009307D1">
        <w:rPr>
          <w:rFonts w:cs="Arial"/>
        </w:rPr>
        <w:t>seisukohad</w:t>
      </w:r>
      <w:proofErr w:type="spellEnd"/>
      <w:r w:rsidRPr="009307D1">
        <w:rPr>
          <w:rFonts w:cs="Arial"/>
        </w:rPr>
        <w:t xml:space="preserve">, </w:t>
      </w:r>
      <w:proofErr w:type="spellStart"/>
      <w:r w:rsidRPr="009307D1">
        <w:rPr>
          <w:rFonts w:cs="Arial"/>
        </w:rPr>
        <w:t>kirjandusallikatest</w:t>
      </w:r>
      <w:proofErr w:type="spellEnd"/>
      <w:r w:rsidRPr="009307D1">
        <w:rPr>
          <w:rFonts w:cs="Arial"/>
        </w:rPr>
        <w:t xml:space="preserve"> ja </w:t>
      </w:r>
      <w:proofErr w:type="spellStart"/>
      <w:r w:rsidRPr="009307D1">
        <w:rPr>
          <w:rFonts w:cs="Arial"/>
        </w:rPr>
        <w:t>mujalt</w:t>
      </w:r>
      <w:proofErr w:type="spellEnd"/>
      <w:r w:rsidRPr="009307D1">
        <w:rPr>
          <w:rFonts w:cs="Arial"/>
        </w:rPr>
        <w:t xml:space="preserve"> </w:t>
      </w:r>
      <w:proofErr w:type="spellStart"/>
      <w:r w:rsidRPr="009307D1">
        <w:rPr>
          <w:rFonts w:cs="Arial"/>
        </w:rPr>
        <w:t>pärinevad</w:t>
      </w:r>
      <w:proofErr w:type="spellEnd"/>
      <w:r w:rsidRPr="009307D1">
        <w:rPr>
          <w:rFonts w:cs="Arial"/>
        </w:rPr>
        <w:t xml:space="preserve"> </w:t>
      </w:r>
      <w:proofErr w:type="spellStart"/>
      <w:r w:rsidRPr="009307D1">
        <w:rPr>
          <w:rFonts w:cs="Arial"/>
        </w:rPr>
        <w:t>andmed</w:t>
      </w:r>
      <w:proofErr w:type="spellEnd"/>
      <w:r w:rsidRPr="009307D1">
        <w:rPr>
          <w:rFonts w:cs="Arial"/>
        </w:rPr>
        <w:t xml:space="preserve"> on </w:t>
      </w:r>
      <w:proofErr w:type="spellStart"/>
      <w:r w:rsidRPr="009307D1">
        <w:rPr>
          <w:rFonts w:cs="Arial"/>
        </w:rPr>
        <w:t>töös</w:t>
      </w:r>
      <w:proofErr w:type="spellEnd"/>
      <w:r w:rsidRPr="009307D1">
        <w:rPr>
          <w:rFonts w:cs="Arial"/>
        </w:rPr>
        <w:t xml:space="preserve"> </w:t>
      </w:r>
      <w:proofErr w:type="spellStart"/>
      <w:r w:rsidRPr="009307D1">
        <w:rPr>
          <w:rFonts w:cs="Arial"/>
        </w:rPr>
        <w:t>viidatud</w:t>
      </w:r>
      <w:proofErr w:type="spellEnd"/>
      <w:r w:rsidRPr="009307D1">
        <w:rPr>
          <w:rFonts w:cs="Arial"/>
        </w:rPr>
        <w:t>.</w:t>
      </w:r>
    </w:p>
    <w:p w14:paraId="0E436AAB" w14:textId="77777777" w:rsidR="0033168B" w:rsidRPr="009307D1" w:rsidRDefault="0033168B" w:rsidP="0033168B">
      <w:pPr>
        <w:rPr>
          <w:rFonts w:cs="Arial"/>
        </w:rPr>
      </w:pPr>
    </w:p>
    <w:p w14:paraId="4B5FE22F" w14:textId="77777777" w:rsidR="0033168B" w:rsidRPr="009307D1" w:rsidRDefault="0033168B" w:rsidP="0033168B">
      <w:pPr>
        <w:rPr>
          <w:rFonts w:cs="Arial"/>
        </w:rPr>
      </w:pPr>
    </w:p>
    <w:p w14:paraId="38750A87" w14:textId="5DBD4D56" w:rsidR="0033168B" w:rsidRDefault="00774EE0" w:rsidP="0033168B">
      <w:pPr>
        <w:rPr>
          <w:rFonts w:cs="Arial"/>
        </w:rPr>
      </w:pPr>
      <w:proofErr w:type="spellStart"/>
      <w:r>
        <w:rPr>
          <w:rFonts w:cs="Arial"/>
        </w:rPr>
        <w:t>Richardas</w:t>
      </w:r>
      <w:proofErr w:type="spellEnd"/>
      <w:r>
        <w:rPr>
          <w:rFonts w:cs="Arial"/>
        </w:rPr>
        <w:t xml:space="preserve"> </w:t>
      </w:r>
      <w:proofErr w:type="spellStart"/>
      <w:r>
        <w:rPr>
          <w:rFonts w:cs="Arial"/>
        </w:rPr>
        <w:t>Keršis</w:t>
      </w:r>
      <w:proofErr w:type="spellEnd"/>
    </w:p>
    <w:p w14:paraId="424CBF4C" w14:textId="26DB5B96" w:rsidR="00774EE0" w:rsidRPr="009307D1" w:rsidRDefault="00774EE0" w:rsidP="0033168B">
      <w:pPr>
        <w:rPr>
          <w:rFonts w:cs="Arial"/>
        </w:rPr>
      </w:pPr>
      <w:r>
        <w:rPr>
          <w:rFonts w:cs="Arial"/>
        </w:rPr>
        <w:t xml:space="preserve">Melvin </w:t>
      </w:r>
      <w:proofErr w:type="spellStart"/>
      <w:r>
        <w:rPr>
          <w:rFonts w:cs="Arial"/>
        </w:rPr>
        <w:t>Kriisa</w:t>
      </w:r>
      <w:proofErr w:type="spellEnd"/>
    </w:p>
    <w:p w14:paraId="511CB723" w14:textId="17E31AC1" w:rsidR="000277D6" w:rsidRPr="003A1D2C" w:rsidRDefault="000277D6">
      <w:pPr>
        <w:rPr>
          <w:rFonts w:eastAsia="Arial" w:cs="Arial"/>
        </w:rPr>
      </w:pPr>
    </w:p>
    <w:p w14:paraId="55AAADA1" w14:textId="77777777" w:rsidR="000277D6" w:rsidRPr="009307D1" w:rsidRDefault="000277D6">
      <w:pPr>
        <w:rPr>
          <w:rFonts w:cs="Arial"/>
        </w:rPr>
      </w:pPr>
    </w:p>
    <w:p w14:paraId="0FD3D341" w14:textId="77777777" w:rsidR="006F073F" w:rsidRDefault="000277D6" w:rsidP="006F073F">
      <w:pPr>
        <w:rPr>
          <w:rFonts w:cs="Arial"/>
        </w:rPr>
      </w:pPr>
      <w:r w:rsidRPr="009307D1">
        <w:rPr>
          <w:rFonts w:cs="Arial"/>
        </w:rPr>
        <w:br w:type="page"/>
      </w:r>
    </w:p>
    <w:p w14:paraId="4785CC17" w14:textId="77777777" w:rsidR="001C068A" w:rsidRPr="00E400A3" w:rsidRDefault="001C068A" w:rsidP="001C068A">
      <w:pPr>
        <w:rPr>
          <w:b/>
        </w:rPr>
      </w:pPr>
      <w:proofErr w:type="spellStart"/>
      <w:r w:rsidRPr="00E400A3">
        <w:rPr>
          <w:b/>
        </w:rPr>
        <w:lastRenderedPageBreak/>
        <w:t>Sissejuhatus</w:t>
      </w:r>
      <w:proofErr w:type="spellEnd"/>
      <w:r w:rsidRPr="00E400A3">
        <w:rPr>
          <w:b/>
        </w:rPr>
        <w:t xml:space="preserve"> (</w:t>
      </w:r>
      <w:proofErr w:type="spellStart"/>
      <w:r w:rsidRPr="00E400A3">
        <w:rPr>
          <w:b/>
        </w:rPr>
        <w:t>Andmebaasid</w:t>
      </w:r>
      <w:proofErr w:type="spellEnd"/>
      <w:r w:rsidRPr="00E400A3">
        <w:rPr>
          <w:b/>
        </w:rPr>
        <w:t xml:space="preserve"> II)</w:t>
      </w:r>
    </w:p>
    <w:p w14:paraId="72F367E4" w14:textId="77777777" w:rsidR="001C068A" w:rsidRDefault="001C068A" w:rsidP="001C068A">
      <w:pPr>
        <w:rPr>
          <w:b/>
          <w:color w:val="0070C0"/>
        </w:rPr>
      </w:pPr>
    </w:p>
    <w:p w14:paraId="7EE5985A" w14:textId="77777777" w:rsidR="001C068A" w:rsidRPr="00D333C3" w:rsidRDefault="001C068A" w:rsidP="001C068A">
      <w:pPr>
        <w:rPr>
          <w:color w:val="0070C0"/>
        </w:rPr>
      </w:pPr>
      <w:r>
        <w:rPr>
          <w:color w:val="0070C0"/>
        </w:rPr>
        <w:fldChar w:fldCharType="begin"/>
      </w:r>
      <w:r>
        <w:rPr>
          <w:color w:val="0070C0"/>
        </w:rPr>
        <w:instrText xml:space="preserve"> REF _Ref463176175 \h </w:instrText>
      </w:r>
      <w:r>
        <w:rPr>
          <w:color w:val="0070C0"/>
        </w:rPr>
      </w:r>
      <w:r>
        <w:rPr>
          <w:color w:val="0070C0"/>
        </w:rPr>
        <w:fldChar w:fldCharType="separate"/>
      </w:r>
      <w:proofErr w:type="spellStart"/>
      <w:r>
        <w:t>Tabel</w:t>
      </w:r>
      <w:proofErr w:type="spellEnd"/>
      <w:r>
        <w:t xml:space="preserve"> </w:t>
      </w:r>
      <w:r>
        <w:rPr>
          <w:noProof/>
        </w:rPr>
        <w:t>1</w:t>
      </w:r>
      <w:r>
        <w:rPr>
          <w:color w:val="0070C0"/>
        </w:rPr>
        <w:fldChar w:fldCharType="end"/>
      </w:r>
      <w:r>
        <w:rPr>
          <w:color w:val="0070C0"/>
        </w:rPr>
        <w:t xml:space="preserve"> </w:t>
      </w:r>
      <w:proofErr w:type="spellStart"/>
      <w:r w:rsidRPr="00E400A3">
        <w:t>esitab</w:t>
      </w:r>
      <w:proofErr w:type="spellEnd"/>
      <w:r w:rsidRPr="00E400A3">
        <w:t xml:space="preserve"> </w:t>
      </w:r>
      <w:proofErr w:type="spellStart"/>
      <w:r w:rsidRPr="00E400A3">
        <w:t>ülevaate</w:t>
      </w:r>
      <w:proofErr w:type="spellEnd"/>
      <w:r w:rsidRPr="00E400A3">
        <w:t xml:space="preserve"> </w:t>
      </w:r>
      <w:proofErr w:type="spellStart"/>
      <w:r w:rsidRPr="00E400A3">
        <w:t>andmebaasi</w:t>
      </w:r>
      <w:proofErr w:type="spellEnd"/>
      <w:r w:rsidRPr="00E400A3">
        <w:t xml:space="preserve"> ja </w:t>
      </w:r>
      <w:proofErr w:type="spellStart"/>
      <w:r w:rsidRPr="00E400A3">
        <w:t>rakenduse</w:t>
      </w:r>
      <w:proofErr w:type="spellEnd"/>
      <w:r w:rsidRPr="00E400A3">
        <w:t xml:space="preserve"> </w:t>
      </w:r>
      <w:proofErr w:type="spellStart"/>
      <w:r w:rsidRPr="00E400A3">
        <w:t>realisatsioonist</w:t>
      </w:r>
      <w:proofErr w:type="spellEnd"/>
      <w:r w:rsidRPr="00E400A3">
        <w:t>.</w:t>
      </w:r>
    </w:p>
    <w:p w14:paraId="49129EB8" w14:textId="77777777" w:rsidR="001C068A" w:rsidRPr="002B5DD1" w:rsidRDefault="001C068A" w:rsidP="001C068A">
      <w:pPr>
        <w:rPr>
          <w:color w:val="0070C0"/>
        </w:rPr>
      </w:pPr>
    </w:p>
    <w:p w14:paraId="6A5FD394" w14:textId="77777777" w:rsidR="001C068A" w:rsidRDefault="001C068A" w:rsidP="001C068A">
      <w:pPr>
        <w:pStyle w:val="Caption"/>
        <w:keepNext/>
      </w:pPr>
      <w:bookmarkStart w:id="0" w:name="_Ref463176175"/>
      <w:r>
        <w:t xml:space="preserve">Tabel </w:t>
      </w:r>
      <w:r>
        <w:fldChar w:fldCharType="begin"/>
      </w:r>
      <w:r>
        <w:instrText xml:space="preserve"> SEQ Tabel \* ARABIC </w:instrText>
      </w:r>
      <w:r>
        <w:fldChar w:fldCharType="separate"/>
      </w:r>
      <w:r>
        <w:rPr>
          <w:noProof/>
        </w:rPr>
        <w:t>1</w:t>
      </w:r>
      <w:r>
        <w:fldChar w:fldCharType="end"/>
      </w:r>
      <w:bookmarkEnd w:id="0"/>
      <w:r>
        <w:t xml:space="preserve"> Sissejuhatus õppeaine "Andmebaasid II" töö tulemuse kohta.</w:t>
      </w:r>
    </w:p>
    <w:tbl>
      <w:tblP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0"/>
        <w:gridCol w:w="5422"/>
      </w:tblGrid>
      <w:tr w:rsidR="001C068A" w:rsidRPr="002B5DD1" w14:paraId="4875D387" w14:textId="77777777" w:rsidTr="00356B04">
        <w:tc>
          <w:tcPr>
            <w:tcW w:w="3550" w:type="dxa"/>
          </w:tcPr>
          <w:p w14:paraId="7944D3B1" w14:textId="77777777" w:rsidR="001C068A" w:rsidRPr="00E400A3" w:rsidRDefault="001C068A" w:rsidP="002C32D8">
            <w:proofErr w:type="spellStart"/>
            <w:r w:rsidRPr="00E400A3">
              <w:t>Kasutatav</w:t>
            </w:r>
            <w:proofErr w:type="spellEnd"/>
            <w:r w:rsidRPr="00E400A3">
              <w:t xml:space="preserve"> </w:t>
            </w:r>
            <w:proofErr w:type="spellStart"/>
            <w:r w:rsidRPr="00E400A3">
              <w:t>andmebaasisüsteem</w:t>
            </w:r>
            <w:proofErr w:type="spellEnd"/>
            <w:r w:rsidRPr="00E400A3">
              <w:t xml:space="preserve"> ja </w:t>
            </w:r>
            <w:proofErr w:type="spellStart"/>
            <w:r w:rsidRPr="00E400A3">
              <w:t>versioon</w:t>
            </w:r>
            <w:proofErr w:type="spellEnd"/>
          </w:p>
        </w:tc>
        <w:tc>
          <w:tcPr>
            <w:tcW w:w="5422" w:type="dxa"/>
            <w:shd w:val="clear" w:color="auto" w:fill="auto"/>
          </w:tcPr>
          <w:p w14:paraId="607A21F6" w14:textId="28E8FF1C" w:rsidR="001C068A" w:rsidRPr="00E400A3" w:rsidRDefault="00D75E85" w:rsidP="002C32D8">
            <w:r w:rsidRPr="00E400A3">
              <w:t>PostgreSQL 12</w:t>
            </w:r>
          </w:p>
        </w:tc>
      </w:tr>
      <w:tr w:rsidR="001C068A" w:rsidRPr="002B5DD1" w14:paraId="1B8D1D78" w14:textId="77777777" w:rsidTr="00356B04">
        <w:tc>
          <w:tcPr>
            <w:tcW w:w="3550" w:type="dxa"/>
          </w:tcPr>
          <w:p w14:paraId="6B40B0DD" w14:textId="77777777" w:rsidR="001C068A" w:rsidRPr="00E400A3" w:rsidRDefault="001C068A" w:rsidP="002C32D8">
            <w:proofErr w:type="spellStart"/>
            <w:r w:rsidRPr="00E400A3">
              <w:t>Rakenduse</w:t>
            </w:r>
            <w:proofErr w:type="spellEnd"/>
            <w:r w:rsidRPr="00E400A3">
              <w:t xml:space="preserve"> </w:t>
            </w:r>
            <w:proofErr w:type="spellStart"/>
            <w:r w:rsidRPr="00E400A3">
              <w:t>loomise</w:t>
            </w:r>
            <w:proofErr w:type="spellEnd"/>
            <w:r w:rsidRPr="00E400A3">
              <w:t xml:space="preserve"> </w:t>
            </w:r>
            <w:proofErr w:type="spellStart"/>
            <w:r w:rsidRPr="00E400A3">
              <w:t>vahendid</w:t>
            </w:r>
            <w:proofErr w:type="spellEnd"/>
            <w:r w:rsidRPr="00E400A3">
              <w:t xml:space="preserve"> (</w:t>
            </w:r>
            <w:proofErr w:type="spellStart"/>
            <w:r w:rsidRPr="00E400A3">
              <w:t>arenduskeskkonnad</w:t>
            </w:r>
            <w:proofErr w:type="spellEnd"/>
            <w:r w:rsidRPr="00E400A3">
              <w:t xml:space="preserve">, keeled ja </w:t>
            </w:r>
            <w:proofErr w:type="spellStart"/>
            <w:r w:rsidRPr="00E400A3">
              <w:t>nende</w:t>
            </w:r>
            <w:proofErr w:type="spellEnd"/>
            <w:r w:rsidRPr="00E400A3">
              <w:t xml:space="preserve"> </w:t>
            </w:r>
            <w:proofErr w:type="spellStart"/>
            <w:r w:rsidRPr="00E400A3">
              <w:t>versioonid</w:t>
            </w:r>
            <w:proofErr w:type="spellEnd"/>
            <w:r w:rsidRPr="00E400A3">
              <w:t>)</w:t>
            </w:r>
          </w:p>
        </w:tc>
        <w:tc>
          <w:tcPr>
            <w:tcW w:w="5422" w:type="dxa"/>
            <w:shd w:val="clear" w:color="auto" w:fill="auto"/>
          </w:tcPr>
          <w:p w14:paraId="2BCE11C9" w14:textId="2A65D2F2" w:rsidR="001C068A" w:rsidRPr="00E400A3" w:rsidRDefault="00D75E85" w:rsidP="002C32D8">
            <w:proofErr w:type="spellStart"/>
            <w:r w:rsidRPr="00E400A3">
              <w:t>pgApex</w:t>
            </w:r>
            <w:proofErr w:type="spellEnd"/>
          </w:p>
        </w:tc>
      </w:tr>
      <w:tr w:rsidR="001C068A" w:rsidRPr="002B5DD1" w14:paraId="3873C230" w14:textId="77777777" w:rsidTr="00356B04">
        <w:tc>
          <w:tcPr>
            <w:tcW w:w="3550" w:type="dxa"/>
          </w:tcPr>
          <w:p w14:paraId="0FB04915" w14:textId="77777777" w:rsidR="001C068A" w:rsidRPr="00E400A3" w:rsidRDefault="001C068A" w:rsidP="002C32D8">
            <w:proofErr w:type="spellStart"/>
            <w:r w:rsidRPr="00E400A3">
              <w:t>Andmebaasi</w:t>
            </w:r>
            <w:proofErr w:type="spellEnd"/>
            <w:r w:rsidRPr="00E400A3">
              <w:t xml:space="preserve"> server </w:t>
            </w:r>
            <w:r w:rsidRPr="00E400A3">
              <w:rPr>
                <w:b/>
              </w:rPr>
              <w:t>(</w:t>
            </w:r>
            <w:proofErr w:type="spellStart"/>
            <w:r w:rsidRPr="00E400A3">
              <w:rPr>
                <w:b/>
              </w:rPr>
              <w:t>andmebaas</w:t>
            </w:r>
            <w:proofErr w:type="spellEnd"/>
            <w:r w:rsidRPr="00E400A3">
              <w:rPr>
                <w:b/>
              </w:rPr>
              <w:t xml:space="preserve"> PEAB </w:t>
            </w:r>
            <w:proofErr w:type="spellStart"/>
            <w:r w:rsidRPr="00E400A3">
              <w:rPr>
                <w:b/>
              </w:rPr>
              <w:t>olema</w:t>
            </w:r>
            <w:proofErr w:type="spellEnd"/>
            <w:r w:rsidRPr="00E400A3">
              <w:rPr>
                <w:b/>
              </w:rPr>
              <w:t xml:space="preserve"> apex.ttu.ee </w:t>
            </w:r>
            <w:proofErr w:type="spellStart"/>
            <w:r w:rsidRPr="00E400A3">
              <w:rPr>
                <w:b/>
              </w:rPr>
              <w:t>serveris</w:t>
            </w:r>
            <w:proofErr w:type="spellEnd"/>
            <w:r w:rsidRPr="00E400A3">
              <w:rPr>
                <w:b/>
              </w:rPr>
              <w:t>)</w:t>
            </w:r>
          </w:p>
        </w:tc>
        <w:tc>
          <w:tcPr>
            <w:tcW w:w="5422" w:type="dxa"/>
            <w:shd w:val="clear" w:color="auto" w:fill="auto"/>
          </w:tcPr>
          <w:p w14:paraId="78F05EDA" w14:textId="02F15435" w:rsidR="001C068A" w:rsidRPr="00E400A3" w:rsidRDefault="00D75E85" w:rsidP="002C32D8">
            <w:r w:rsidRPr="00E400A3">
              <w:t>apex.ttu.ee</w:t>
            </w:r>
          </w:p>
        </w:tc>
      </w:tr>
      <w:tr w:rsidR="001C068A" w:rsidRPr="002B5DD1" w14:paraId="2D96696F" w14:textId="77777777" w:rsidTr="00356B04">
        <w:tc>
          <w:tcPr>
            <w:tcW w:w="3550" w:type="dxa"/>
          </w:tcPr>
          <w:p w14:paraId="4BED81FB" w14:textId="77777777" w:rsidR="001C068A" w:rsidRPr="00E400A3" w:rsidRDefault="001C068A" w:rsidP="002C32D8">
            <w:r w:rsidRPr="00E400A3">
              <w:t xml:space="preserve">PostgreSQL </w:t>
            </w:r>
            <w:proofErr w:type="spellStart"/>
            <w:r w:rsidRPr="00E400A3">
              <w:t>andmebaasi</w:t>
            </w:r>
            <w:proofErr w:type="spellEnd"/>
            <w:r w:rsidRPr="00E400A3">
              <w:t xml:space="preserve"> </w:t>
            </w:r>
            <w:proofErr w:type="spellStart"/>
            <w:r w:rsidRPr="00E400A3">
              <w:t>nimi</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PostgreSQLi</w:t>
            </w:r>
            <w:proofErr w:type="spellEnd"/>
            <w:r w:rsidRPr="00E400A3">
              <w:t>)</w:t>
            </w:r>
          </w:p>
        </w:tc>
        <w:tc>
          <w:tcPr>
            <w:tcW w:w="5422" w:type="dxa"/>
            <w:shd w:val="clear" w:color="auto" w:fill="auto"/>
          </w:tcPr>
          <w:p w14:paraId="71A04C27" w14:textId="52FC7F3F" w:rsidR="001C068A" w:rsidRPr="00E400A3" w:rsidRDefault="00D75E85" w:rsidP="002C32D8">
            <w:r w:rsidRPr="00E400A3">
              <w:t>t192406</w:t>
            </w:r>
          </w:p>
        </w:tc>
      </w:tr>
      <w:tr w:rsidR="001C068A" w:rsidRPr="002B5DD1" w14:paraId="301565BE" w14:textId="77777777" w:rsidTr="00356B04">
        <w:tc>
          <w:tcPr>
            <w:tcW w:w="3550" w:type="dxa"/>
          </w:tcPr>
          <w:p w14:paraId="7E578523" w14:textId="77777777" w:rsidR="001C068A" w:rsidRPr="00E400A3" w:rsidRDefault="001C068A" w:rsidP="002C32D8">
            <w:r w:rsidRPr="00E400A3">
              <w:t xml:space="preserve">Oracle </w:t>
            </w:r>
            <w:proofErr w:type="spellStart"/>
            <w:r w:rsidRPr="00E400A3">
              <w:t>skeemi</w:t>
            </w:r>
            <w:proofErr w:type="spellEnd"/>
            <w:r w:rsidRPr="00E400A3">
              <w:t xml:space="preserve"> </w:t>
            </w:r>
            <w:proofErr w:type="spellStart"/>
            <w:r w:rsidRPr="00E400A3">
              <w:t>nimi</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Oraclet</w:t>
            </w:r>
            <w:proofErr w:type="spellEnd"/>
            <w:r w:rsidRPr="00E400A3">
              <w:t>)</w:t>
            </w:r>
          </w:p>
        </w:tc>
        <w:tc>
          <w:tcPr>
            <w:tcW w:w="5422" w:type="dxa"/>
            <w:shd w:val="clear" w:color="auto" w:fill="auto"/>
          </w:tcPr>
          <w:p w14:paraId="7E9B8A4B" w14:textId="3BAA6BDA" w:rsidR="001C068A" w:rsidRPr="00E400A3" w:rsidRDefault="00D75E85" w:rsidP="002C32D8">
            <w:r w:rsidRPr="00E400A3">
              <w:t>-</w:t>
            </w:r>
          </w:p>
        </w:tc>
      </w:tr>
      <w:tr w:rsidR="001C068A" w:rsidRPr="002B5DD1" w14:paraId="0C43ABC6" w14:textId="77777777" w:rsidTr="00356B04">
        <w:tc>
          <w:tcPr>
            <w:tcW w:w="3550" w:type="dxa"/>
          </w:tcPr>
          <w:p w14:paraId="3FED05A9" w14:textId="77777777" w:rsidR="001C068A" w:rsidRPr="00E400A3" w:rsidRDefault="001C068A" w:rsidP="002C32D8">
            <w:proofErr w:type="spellStart"/>
            <w:r w:rsidRPr="00E400A3">
              <w:t>Millise</w:t>
            </w:r>
            <w:proofErr w:type="spellEnd"/>
            <w:r w:rsidRPr="00E400A3">
              <w:t xml:space="preserve"> </w:t>
            </w:r>
            <w:proofErr w:type="spellStart"/>
            <w:r w:rsidRPr="00E400A3">
              <w:t>töökoha</w:t>
            </w:r>
            <w:proofErr w:type="spellEnd"/>
            <w:r w:rsidRPr="00E400A3">
              <w:t xml:space="preserve"> </w:t>
            </w:r>
            <w:proofErr w:type="spellStart"/>
            <w:r w:rsidRPr="00E400A3">
              <w:t>rakendus</w:t>
            </w:r>
            <w:proofErr w:type="spellEnd"/>
            <w:r w:rsidRPr="00E400A3">
              <w:t xml:space="preserve"> </w:t>
            </w:r>
            <w:proofErr w:type="spellStart"/>
            <w:r w:rsidRPr="00E400A3">
              <w:t>realiseerib</w:t>
            </w:r>
            <w:proofErr w:type="spellEnd"/>
            <w:r w:rsidRPr="00E400A3">
              <w:t>?</w:t>
            </w:r>
          </w:p>
        </w:tc>
        <w:tc>
          <w:tcPr>
            <w:tcW w:w="5422" w:type="dxa"/>
            <w:shd w:val="clear" w:color="auto" w:fill="auto"/>
          </w:tcPr>
          <w:p w14:paraId="02FF03DB" w14:textId="7B834F30" w:rsidR="001C068A" w:rsidRPr="00E400A3" w:rsidRDefault="00D75E85" w:rsidP="002C32D8">
            <w:proofErr w:type="spellStart"/>
            <w:r w:rsidRPr="00E400A3">
              <w:t>juhataja</w:t>
            </w:r>
            <w:proofErr w:type="spellEnd"/>
          </w:p>
        </w:tc>
      </w:tr>
      <w:tr w:rsidR="001C068A" w:rsidRPr="002B5DD1" w14:paraId="24DD36AE" w14:textId="77777777" w:rsidTr="00356B04">
        <w:tc>
          <w:tcPr>
            <w:tcW w:w="3550" w:type="dxa"/>
          </w:tcPr>
          <w:p w14:paraId="1B217BCA" w14:textId="77777777" w:rsidR="001C068A" w:rsidRPr="00E400A3" w:rsidRDefault="001C068A" w:rsidP="002C32D8">
            <w:proofErr w:type="spellStart"/>
            <w:r w:rsidRPr="00E400A3">
              <w:t>Rakenduse</w:t>
            </w:r>
            <w:proofErr w:type="spellEnd"/>
            <w:r w:rsidRPr="00E400A3">
              <w:t xml:space="preserve"> </w:t>
            </w:r>
            <w:proofErr w:type="spellStart"/>
            <w:r w:rsidRPr="00E400A3">
              <w:t>aadress</w:t>
            </w:r>
            <w:proofErr w:type="spellEnd"/>
            <w:r w:rsidRPr="00E400A3">
              <w:t xml:space="preserve"> (</w:t>
            </w:r>
            <w:proofErr w:type="spellStart"/>
            <w:r w:rsidRPr="00E400A3">
              <w:t>kui</w:t>
            </w:r>
            <w:proofErr w:type="spellEnd"/>
            <w:r w:rsidRPr="00E400A3">
              <w:t xml:space="preserve"> on </w:t>
            </w:r>
            <w:proofErr w:type="spellStart"/>
            <w:r w:rsidRPr="00E400A3">
              <w:t>veebirakendus</w:t>
            </w:r>
            <w:proofErr w:type="spellEnd"/>
            <w:r w:rsidRPr="00E400A3">
              <w:t xml:space="preserve">) </w:t>
            </w:r>
            <w:r w:rsidRPr="00E400A3">
              <w:rPr>
                <w:b/>
              </w:rPr>
              <w:t>(</w:t>
            </w:r>
            <w:proofErr w:type="spellStart"/>
            <w:r w:rsidRPr="00E400A3">
              <w:rPr>
                <w:b/>
              </w:rPr>
              <w:t>rakenduse</w:t>
            </w:r>
            <w:proofErr w:type="spellEnd"/>
            <w:r w:rsidRPr="00E400A3">
              <w:rPr>
                <w:b/>
              </w:rPr>
              <w:t xml:space="preserve"> </w:t>
            </w:r>
            <w:proofErr w:type="spellStart"/>
            <w:r w:rsidRPr="00E400A3">
              <w:rPr>
                <w:b/>
              </w:rPr>
              <w:t>panek</w:t>
            </w:r>
            <w:proofErr w:type="spellEnd"/>
            <w:r w:rsidRPr="00E400A3">
              <w:rPr>
                <w:b/>
              </w:rPr>
              <w:t xml:space="preserve"> apex.ttu.ee </w:t>
            </w:r>
            <w:proofErr w:type="spellStart"/>
            <w:r w:rsidRPr="00E400A3">
              <w:rPr>
                <w:b/>
              </w:rPr>
              <w:t>serverisse</w:t>
            </w:r>
            <w:proofErr w:type="spellEnd"/>
            <w:r w:rsidRPr="00E400A3">
              <w:rPr>
                <w:b/>
              </w:rPr>
              <w:t xml:space="preserve"> pole </w:t>
            </w:r>
            <w:proofErr w:type="spellStart"/>
            <w:r w:rsidRPr="00E400A3">
              <w:rPr>
                <w:b/>
              </w:rPr>
              <w:t>kohustuslik</w:t>
            </w:r>
            <w:proofErr w:type="spellEnd"/>
            <w:r w:rsidRPr="00E400A3">
              <w:rPr>
                <w:b/>
              </w:rPr>
              <w:t xml:space="preserve">; </w:t>
            </w:r>
            <w:proofErr w:type="spellStart"/>
            <w:r w:rsidRPr="00E400A3">
              <w:rPr>
                <w:b/>
              </w:rPr>
              <w:t>aadress</w:t>
            </w:r>
            <w:proofErr w:type="spellEnd"/>
            <w:r w:rsidRPr="00E400A3">
              <w:rPr>
                <w:b/>
              </w:rPr>
              <w:t xml:space="preserve"> </w:t>
            </w:r>
            <w:proofErr w:type="spellStart"/>
            <w:r w:rsidRPr="00E400A3">
              <w:rPr>
                <w:b/>
              </w:rPr>
              <w:t>tuleb</w:t>
            </w:r>
            <w:proofErr w:type="spellEnd"/>
            <w:r w:rsidRPr="00E400A3">
              <w:rPr>
                <w:b/>
              </w:rPr>
              <w:t xml:space="preserve"> </w:t>
            </w:r>
            <w:proofErr w:type="spellStart"/>
            <w:r w:rsidRPr="00E400A3">
              <w:rPr>
                <w:b/>
              </w:rPr>
              <w:t>esitada</w:t>
            </w:r>
            <w:proofErr w:type="spellEnd"/>
            <w:r w:rsidRPr="00E400A3">
              <w:rPr>
                <w:b/>
              </w:rPr>
              <w:t xml:space="preserve"> ka </w:t>
            </w:r>
            <w:proofErr w:type="spellStart"/>
            <w:r w:rsidRPr="00E400A3">
              <w:rPr>
                <w:b/>
              </w:rPr>
              <w:t>pgApex</w:t>
            </w:r>
            <w:proofErr w:type="spellEnd"/>
            <w:r w:rsidRPr="00E400A3">
              <w:rPr>
                <w:b/>
              </w:rPr>
              <w:t xml:space="preserve"> ja Oracle APEX </w:t>
            </w:r>
            <w:proofErr w:type="spellStart"/>
            <w:r w:rsidRPr="00E400A3">
              <w:rPr>
                <w:b/>
              </w:rPr>
              <w:t>rakenduse</w:t>
            </w:r>
            <w:proofErr w:type="spellEnd"/>
            <w:r w:rsidRPr="00E400A3">
              <w:rPr>
                <w:b/>
              </w:rPr>
              <w:t xml:space="preserve"> </w:t>
            </w:r>
            <w:proofErr w:type="spellStart"/>
            <w:r w:rsidRPr="00E400A3">
              <w:rPr>
                <w:b/>
              </w:rPr>
              <w:t>puhul</w:t>
            </w:r>
            <w:proofErr w:type="spellEnd"/>
            <w:r w:rsidRPr="00E400A3">
              <w:rPr>
                <w:b/>
              </w:rPr>
              <w:t>)</w:t>
            </w:r>
          </w:p>
        </w:tc>
        <w:tc>
          <w:tcPr>
            <w:tcW w:w="5422" w:type="dxa"/>
            <w:shd w:val="clear" w:color="auto" w:fill="auto"/>
          </w:tcPr>
          <w:p w14:paraId="052F4466" w14:textId="77777777" w:rsidR="00AE0153" w:rsidRPr="00E400A3" w:rsidRDefault="00F40FB4" w:rsidP="00AE0153">
            <w:hyperlink r:id="rId26" w:history="1">
              <w:r w:rsidR="00AE0153" w:rsidRPr="00E400A3">
                <w:rPr>
                  <w:rStyle w:val="Hyperlink"/>
                  <w:color w:val="auto"/>
                </w:rPr>
                <w:t>http://apex.ttu.ee/pgapex2/public/index.php/app/29/92</w:t>
              </w:r>
            </w:hyperlink>
          </w:p>
          <w:p w14:paraId="6E96A8F8" w14:textId="79212AC5" w:rsidR="001C068A" w:rsidRPr="00E400A3" w:rsidRDefault="001C068A" w:rsidP="002C32D8"/>
        </w:tc>
      </w:tr>
      <w:tr w:rsidR="001C068A" w:rsidRPr="002B5DD1" w14:paraId="1A821FE5" w14:textId="77777777" w:rsidTr="00356B04">
        <w:tc>
          <w:tcPr>
            <w:tcW w:w="3550" w:type="dxa"/>
          </w:tcPr>
          <w:p w14:paraId="558787C1" w14:textId="77777777" w:rsidR="001C068A" w:rsidRPr="00E400A3" w:rsidRDefault="001C068A" w:rsidP="002C32D8">
            <w:proofErr w:type="spellStart"/>
            <w:r w:rsidRPr="00E400A3">
              <w:t>Rakenduse</w:t>
            </w:r>
            <w:proofErr w:type="spellEnd"/>
            <w:r w:rsidRPr="00E400A3">
              <w:t xml:space="preserve"> </w:t>
            </w:r>
            <w:proofErr w:type="spellStart"/>
            <w:r w:rsidRPr="00E400A3">
              <w:t>nimi</w:t>
            </w:r>
            <w:proofErr w:type="spellEnd"/>
            <w:r w:rsidRPr="00E400A3">
              <w:t xml:space="preserve"> (</w:t>
            </w:r>
            <w:proofErr w:type="spellStart"/>
            <w:r w:rsidRPr="00E400A3">
              <w:t>kui</w:t>
            </w:r>
            <w:proofErr w:type="spellEnd"/>
            <w:r w:rsidRPr="00E400A3">
              <w:t xml:space="preserve"> </w:t>
            </w:r>
            <w:proofErr w:type="spellStart"/>
            <w:r w:rsidRPr="00E400A3">
              <w:t>rakendus</w:t>
            </w:r>
            <w:proofErr w:type="spellEnd"/>
            <w:r w:rsidRPr="00E400A3">
              <w:t xml:space="preserve"> on </w:t>
            </w:r>
            <w:proofErr w:type="spellStart"/>
            <w:r w:rsidRPr="00E400A3">
              <w:t>tehtud</w:t>
            </w:r>
            <w:proofErr w:type="spellEnd"/>
            <w:r w:rsidRPr="00E400A3">
              <w:t xml:space="preserve"> </w:t>
            </w:r>
            <w:proofErr w:type="spellStart"/>
            <w:r w:rsidRPr="00E400A3">
              <w:t>pgApex</w:t>
            </w:r>
            <w:proofErr w:type="spellEnd"/>
            <w:r w:rsidRPr="00E400A3">
              <w:t xml:space="preserve"> </w:t>
            </w:r>
            <w:proofErr w:type="spellStart"/>
            <w:r w:rsidRPr="00E400A3">
              <w:t>või</w:t>
            </w:r>
            <w:proofErr w:type="spellEnd"/>
            <w:r w:rsidRPr="00E400A3">
              <w:t xml:space="preserve"> Oracle APEX </w:t>
            </w:r>
            <w:proofErr w:type="spellStart"/>
            <w:r w:rsidRPr="00E400A3">
              <w:t>keskkonnas</w:t>
            </w:r>
            <w:proofErr w:type="spellEnd"/>
            <w:r w:rsidRPr="00E400A3">
              <w:t>)</w:t>
            </w:r>
          </w:p>
        </w:tc>
        <w:tc>
          <w:tcPr>
            <w:tcW w:w="5422" w:type="dxa"/>
            <w:shd w:val="clear" w:color="auto" w:fill="auto"/>
          </w:tcPr>
          <w:p w14:paraId="4B6FC916" w14:textId="325A33FD" w:rsidR="001C068A" w:rsidRPr="00E400A3" w:rsidRDefault="00296ACE" w:rsidP="002C32D8">
            <w:r w:rsidRPr="00E400A3">
              <w:t>t</w:t>
            </w:r>
            <w:r w:rsidR="00CE20F7" w:rsidRPr="00E400A3">
              <w:t>192406_Autorent</w:t>
            </w:r>
          </w:p>
        </w:tc>
      </w:tr>
      <w:tr w:rsidR="00356B04" w:rsidRPr="002B5DD1" w14:paraId="7437BC27" w14:textId="77777777" w:rsidTr="00356B04">
        <w:tc>
          <w:tcPr>
            <w:tcW w:w="3550" w:type="dxa"/>
          </w:tcPr>
          <w:p w14:paraId="0D0E51F0" w14:textId="77777777" w:rsidR="00356B04" w:rsidRPr="00E400A3" w:rsidRDefault="00356B04" w:rsidP="00356B04">
            <w:proofErr w:type="spellStart"/>
            <w:r w:rsidRPr="00E400A3">
              <w:t>Kui</w:t>
            </w:r>
            <w:proofErr w:type="spellEnd"/>
            <w:r w:rsidRPr="00E400A3">
              <w:t xml:space="preserve"> </w:t>
            </w:r>
            <w:proofErr w:type="spellStart"/>
            <w:r w:rsidRPr="00E400A3">
              <w:t>tegemist</w:t>
            </w:r>
            <w:proofErr w:type="spellEnd"/>
            <w:r w:rsidRPr="00E400A3">
              <w:t xml:space="preserve"> on </w:t>
            </w:r>
            <w:proofErr w:type="spellStart"/>
            <w:r w:rsidRPr="00E400A3">
              <w:t>kahekihilise</w:t>
            </w:r>
            <w:proofErr w:type="spellEnd"/>
            <w:r w:rsidRPr="00E400A3">
              <w:t xml:space="preserve"> </w:t>
            </w:r>
            <w:proofErr w:type="spellStart"/>
            <w:r w:rsidRPr="00E400A3">
              <w:t>klient</w:t>
            </w:r>
            <w:proofErr w:type="spellEnd"/>
            <w:r w:rsidRPr="00E400A3">
              <w:t xml:space="preserve">-server </w:t>
            </w:r>
            <w:proofErr w:type="spellStart"/>
            <w:r w:rsidRPr="00E400A3">
              <w:t>süsteemiga</w:t>
            </w:r>
            <w:proofErr w:type="spellEnd"/>
            <w:r w:rsidRPr="00E400A3">
              <w:t xml:space="preserve"> ja </w:t>
            </w:r>
            <w:proofErr w:type="spellStart"/>
            <w:r w:rsidRPr="00E400A3">
              <w:t>rakendus</w:t>
            </w:r>
            <w:proofErr w:type="spellEnd"/>
            <w:r w:rsidRPr="00E400A3">
              <w:t xml:space="preserve"> on </w:t>
            </w:r>
            <w:proofErr w:type="spellStart"/>
            <w:r w:rsidRPr="00E400A3">
              <w:t>kasutaja</w:t>
            </w:r>
            <w:proofErr w:type="spellEnd"/>
            <w:r w:rsidRPr="00E400A3">
              <w:t xml:space="preserve"> </w:t>
            </w:r>
            <w:proofErr w:type="spellStart"/>
            <w:r w:rsidRPr="00E400A3">
              <w:t>arvutis</w:t>
            </w:r>
            <w:proofErr w:type="spellEnd"/>
            <w:r w:rsidRPr="00E400A3">
              <w:t xml:space="preserve">, </w:t>
            </w:r>
            <w:proofErr w:type="spellStart"/>
            <w:r w:rsidRPr="00E400A3">
              <w:t>siis</w:t>
            </w:r>
            <w:proofErr w:type="spellEnd"/>
            <w:r w:rsidRPr="00E400A3">
              <w:t xml:space="preserve"> </w:t>
            </w:r>
            <w:proofErr w:type="spellStart"/>
            <w:r w:rsidRPr="00E400A3">
              <w:t>mida</w:t>
            </w:r>
            <w:proofErr w:type="spellEnd"/>
            <w:r w:rsidRPr="00E400A3">
              <w:t xml:space="preserve"> </w:t>
            </w:r>
            <w:proofErr w:type="spellStart"/>
            <w:r w:rsidRPr="00E400A3">
              <w:t>peab</w:t>
            </w:r>
            <w:proofErr w:type="spellEnd"/>
            <w:r w:rsidRPr="00E400A3">
              <w:t xml:space="preserve"> </w:t>
            </w:r>
            <w:proofErr w:type="spellStart"/>
            <w:r w:rsidRPr="00E400A3">
              <w:t>kasutaja</w:t>
            </w:r>
            <w:proofErr w:type="spellEnd"/>
            <w:r w:rsidRPr="00E400A3">
              <w:t xml:space="preserve"> </w:t>
            </w:r>
            <w:proofErr w:type="spellStart"/>
            <w:r w:rsidRPr="00E400A3">
              <w:t>arvutis</w:t>
            </w:r>
            <w:proofErr w:type="spellEnd"/>
            <w:r w:rsidRPr="00E400A3">
              <w:t xml:space="preserve"> </w:t>
            </w:r>
            <w:proofErr w:type="spellStart"/>
            <w:r w:rsidRPr="00E400A3">
              <w:t>tegema</w:t>
            </w:r>
            <w:proofErr w:type="spellEnd"/>
            <w:r w:rsidRPr="00E400A3">
              <w:t xml:space="preserve">, et </w:t>
            </w:r>
            <w:proofErr w:type="spellStart"/>
            <w:r w:rsidRPr="00E400A3">
              <w:t>seda</w:t>
            </w:r>
            <w:proofErr w:type="spellEnd"/>
            <w:r w:rsidRPr="00E400A3">
              <w:t xml:space="preserve"> </w:t>
            </w:r>
            <w:proofErr w:type="spellStart"/>
            <w:r w:rsidRPr="00E400A3">
              <w:t>rakendust</w:t>
            </w:r>
            <w:proofErr w:type="spellEnd"/>
            <w:r w:rsidRPr="00E400A3">
              <w:t xml:space="preserve"> </w:t>
            </w:r>
            <w:proofErr w:type="spellStart"/>
            <w:r w:rsidRPr="00E400A3">
              <w:t>kasutada</w:t>
            </w:r>
            <w:proofErr w:type="spellEnd"/>
          </w:p>
        </w:tc>
        <w:tc>
          <w:tcPr>
            <w:tcW w:w="5422" w:type="dxa"/>
            <w:shd w:val="clear" w:color="auto" w:fill="auto"/>
          </w:tcPr>
          <w:p w14:paraId="796A0B12" w14:textId="7E3133CF" w:rsidR="00356B04" w:rsidRPr="00E400A3" w:rsidRDefault="00356B04" w:rsidP="00356B04">
            <w:proofErr w:type="spellStart"/>
            <w:r w:rsidRPr="00E400A3">
              <w:t>Ei</w:t>
            </w:r>
            <w:proofErr w:type="spellEnd"/>
            <w:r w:rsidRPr="00E400A3">
              <w:t xml:space="preserve"> pea </w:t>
            </w:r>
            <w:proofErr w:type="spellStart"/>
            <w:r w:rsidRPr="00E400A3">
              <w:t>midagi</w:t>
            </w:r>
            <w:proofErr w:type="spellEnd"/>
            <w:r w:rsidRPr="00E400A3">
              <w:t xml:space="preserve"> </w:t>
            </w:r>
            <w:proofErr w:type="spellStart"/>
            <w:r w:rsidRPr="00E400A3">
              <w:t>tegema</w:t>
            </w:r>
            <w:proofErr w:type="spellEnd"/>
            <w:r w:rsidRPr="00E400A3">
              <w:t xml:space="preserve">, </w:t>
            </w:r>
            <w:proofErr w:type="spellStart"/>
            <w:r w:rsidRPr="00E400A3">
              <w:t>peale</w:t>
            </w:r>
            <w:proofErr w:type="spellEnd"/>
            <w:r w:rsidRPr="00E400A3">
              <w:t xml:space="preserve"> </w:t>
            </w:r>
            <w:proofErr w:type="spellStart"/>
            <w:r w:rsidRPr="00E400A3">
              <w:t>selle</w:t>
            </w:r>
            <w:proofErr w:type="spellEnd"/>
            <w:r w:rsidRPr="00E400A3">
              <w:t xml:space="preserve">, et </w:t>
            </w:r>
            <w:proofErr w:type="spellStart"/>
            <w:r w:rsidRPr="00E400A3">
              <w:t>veenduma</w:t>
            </w:r>
            <w:proofErr w:type="spellEnd"/>
            <w:r w:rsidRPr="00E400A3">
              <w:t xml:space="preserve"> </w:t>
            </w:r>
            <w:proofErr w:type="spellStart"/>
            <w:r w:rsidRPr="00E400A3">
              <w:t>internetiühenduses</w:t>
            </w:r>
            <w:proofErr w:type="spellEnd"/>
            <w:r w:rsidRPr="00E400A3">
              <w:t>.</w:t>
            </w:r>
          </w:p>
        </w:tc>
      </w:tr>
      <w:tr w:rsidR="00356B04" w:rsidRPr="002B5DD1" w14:paraId="2CB96426" w14:textId="77777777" w:rsidTr="00356B04">
        <w:tc>
          <w:tcPr>
            <w:tcW w:w="3550" w:type="dxa"/>
          </w:tcPr>
          <w:p w14:paraId="193A25DF" w14:textId="77777777" w:rsidR="00356B04" w:rsidRPr="00E400A3" w:rsidRDefault="00356B04" w:rsidP="00356B04">
            <w:proofErr w:type="spellStart"/>
            <w:r w:rsidRPr="00E400A3">
              <w:t>Kasutajanimi</w:t>
            </w:r>
            <w:proofErr w:type="spellEnd"/>
            <w:r w:rsidRPr="00E400A3">
              <w:t xml:space="preserve"> ja </w:t>
            </w:r>
            <w:proofErr w:type="spellStart"/>
            <w:r w:rsidRPr="00E400A3">
              <w:t>parool</w:t>
            </w:r>
            <w:proofErr w:type="spellEnd"/>
            <w:r w:rsidRPr="00E400A3">
              <w:t xml:space="preserve"> </w:t>
            </w:r>
            <w:proofErr w:type="spellStart"/>
            <w:r w:rsidRPr="00E400A3">
              <w:t>rakendusse</w:t>
            </w:r>
            <w:proofErr w:type="spellEnd"/>
            <w:r w:rsidRPr="00E400A3">
              <w:t xml:space="preserve"> </w:t>
            </w:r>
            <w:proofErr w:type="spellStart"/>
            <w:r w:rsidRPr="00E400A3">
              <w:t>sisselogimiseks</w:t>
            </w:r>
            <w:proofErr w:type="spellEnd"/>
          </w:p>
        </w:tc>
        <w:tc>
          <w:tcPr>
            <w:tcW w:w="5422" w:type="dxa"/>
            <w:shd w:val="clear" w:color="auto" w:fill="auto"/>
          </w:tcPr>
          <w:p w14:paraId="73FB4160" w14:textId="77777777" w:rsidR="00356B04" w:rsidRPr="00E400A3" w:rsidRDefault="00356B04" w:rsidP="00356B04">
            <w:proofErr w:type="spellStart"/>
            <w:r w:rsidRPr="00E400A3">
              <w:t>kasutajanimi</w:t>
            </w:r>
            <w:proofErr w:type="spellEnd"/>
            <w:r w:rsidRPr="00E400A3">
              <w:t>: cole.nichols@ezent.biz</w:t>
            </w:r>
          </w:p>
          <w:p w14:paraId="66CB9FAC" w14:textId="0907E33C" w:rsidR="00356B04" w:rsidRPr="00E400A3" w:rsidRDefault="00356B04" w:rsidP="00356B04">
            <w:proofErr w:type="spellStart"/>
            <w:r w:rsidRPr="00E400A3">
              <w:t>parool</w:t>
            </w:r>
            <w:proofErr w:type="spellEnd"/>
            <w:r w:rsidRPr="00E400A3">
              <w:t>: dolore</w:t>
            </w:r>
          </w:p>
        </w:tc>
      </w:tr>
      <w:tr w:rsidR="00356B04" w:rsidRPr="002B5DD1" w14:paraId="71157673" w14:textId="77777777" w:rsidTr="00356B04">
        <w:tc>
          <w:tcPr>
            <w:tcW w:w="3550" w:type="dxa"/>
          </w:tcPr>
          <w:p w14:paraId="5F43D766" w14:textId="77777777" w:rsidR="00356B04" w:rsidRPr="00E400A3" w:rsidRDefault="00356B04" w:rsidP="00356B04">
            <w:proofErr w:type="spellStart"/>
            <w:r w:rsidRPr="00E400A3">
              <w:t>Kui</w:t>
            </w:r>
            <w:proofErr w:type="spellEnd"/>
            <w:r w:rsidRPr="00E400A3">
              <w:t xml:space="preserve"> </w:t>
            </w:r>
            <w:proofErr w:type="spellStart"/>
            <w:r w:rsidRPr="00E400A3">
              <w:t>rakenduse</w:t>
            </w:r>
            <w:proofErr w:type="spellEnd"/>
            <w:r w:rsidRPr="00E400A3">
              <w:t xml:space="preserve"> </w:t>
            </w:r>
            <w:proofErr w:type="spellStart"/>
            <w:r w:rsidRPr="00E400A3">
              <w:t>failil</w:t>
            </w:r>
            <w:proofErr w:type="spellEnd"/>
            <w:r w:rsidRPr="00E400A3">
              <w:t xml:space="preserve"> on </w:t>
            </w:r>
            <w:proofErr w:type="spellStart"/>
            <w:r w:rsidRPr="00E400A3">
              <w:t>eraldi</w:t>
            </w:r>
            <w:proofErr w:type="spellEnd"/>
            <w:r w:rsidRPr="00E400A3">
              <w:t xml:space="preserve"> </w:t>
            </w:r>
            <w:proofErr w:type="spellStart"/>
            <w:r w:rsidRPr="00E400A3">
              <w:t>parool</w:t>
            </w:r>
            <w:proofErr w:type="spellEnd"/>
            <w:r w:rsidRPr="00E400A3">
              <w:t xml:space="preserve"> (</w:t>
            </w:r>
            <w:proofErr w:type="spellStart"/>
            <w:r w:rsidRPr="00E400A3">
              <w:t>nt</w:t>
            </w:r>
            <w:proofErr w:type="spellEnd"/>
            <w:r w:rsidRPr="00E400A3">
              <w:t xml:space="preserve"> MS </w:t>
            </w:r>
            <w:proofErr w:type="spellStart"/>
            <w:r w:rsidRPr="00E400A3">
              <w:t>Accessi</w:t>
            </w:r>
            <w:proofErr w:type="spellEnd"/>
            <w:r w:rsidRPr="00E400A3">
              <w:t xml:space="preserve"> </w:t>
            </w:r>
            <w:proofErr w:type="spellStart"/>
            <w:r w:rsidRPr="00E400A3">
              <w:t>korral</w:t>
            </w:r>
            <w:proofErr w:type="spellEnd"/>
            <w:r w:rsidRPr="00E400A3">
              <w:t xml:space="preserve"> – </w:t>
            </w:r>
            <w:proofErr w:type="spellStart"/>
            <w:r w:rsidRPr="00E400A3">
              <w:t>ei</w:t>
            </w:r>
            <w:proofErr w:type="spellEnd"/>
            <w:r w:rsidRPr="00E400A3">
              <w:t xml:space="preserve"> ole </w:t>
            </w:r>
            <w:proofErr w:type="spellStart"/>
            <w:r w:rsidRPr="00E400A3">
              <w:t>kohustuslik</w:t>
            </w:r>
            <w:proofErr w:type="spellEnd"/>
            <w:r w:rsidRPr="00E400A3">
              <w:t xml:space="preserve">), </w:t>
            </w:r>
            <w:proofErr w:type="spellStart"/>
            <w:r w:rsidRPr="00E400A3">
              <w:t>siis</w:t>
            </w:r>
            <w:proofErr w:type="spellEnd"/>
            <w:r w:rsidRPr="00E400A3">
              <w:t xml:space="preserve"> mis see on?</w:t>
            </w:r>
          </w:p>
        </w:tc>
        <w:tc>
          <w:tcPr>
            <w:tcW w:w="5422" w:type="dxa"/>
            <w:shd w:val="clear" w:color="auto" w:fill="auto"/>
          </w:tcPr>
          <w:p w14:paraId="48AB5CD7" w14:textId="7037E069" w:rsidR="00356B04" w:rsidRPr="00E400A3" w:rsidRDefault="00356B04" w:rsidP="00356B04">
            <w:r w:rsidRPr="00E400A3">
              <w:t>-</w:t>
            </w:r>
          </w:p>
        </w:tc>
      </w:tr>
      <w:tr w:rsidR="00356B04" w:rsidRPr="002B5DD1" w14:paraId="32AA2CCB" w14:textId="77777777" w:rsidTr="00356B04">
        <w:tc>
          <w:tcPr>
            <w:tcW w:w="3550" w:type="dxa"/>
          </w:tcPr>
          <w:p w14:paraId="5F6E0B84" w14:textId="77777777" w:rsidR="00356B04" w:rsidRPr="00E400A3" w:rsidRDefault="00356B04" w:rsidP="00356B04">
            <w:proofErr w:type="spellStart"/>
            <w:r w:rsidRPr="00E400A3">
              <w:t>Millistes</w:t>
            </w:r>
            <w:proofErr w:type="spellEnd"/>
            <w:r w:rsidRPr="00E400A3">
              <w:t xml:space="preserve"> </w:t>
            </w:r>
            <w:proofErr w:type="spellStart"/>
            <w:r w:rsidRPr="00E400A3">
              <w:t>vormides</w:t>
            </w:r>
            <w:proofErr w:type="spellEnd"/>
            <w:r w:rsidRPr="00E400A3">
              <w:t xml:space="preserve"> (MS </w:t>
            </w:r>
            <w:proofErr w:type="spellStart"/>
            <w:r w:rsidRPr="00E400A3">
              <w:t>Accessi</w:t>
            </w:r>
            <w:proofErr w:type="spellEnd"/>
            <w:r w:rsidRPr="00E400A3">
              <w:t xml:space="preserve"> </w:t>
            </w:r>
            <w:proofErr w:type="spellStart"/>
            <w:r w:rsidRPr="00E400A3">
              <w:t>korral</w:t>
            </w:r>
            <w:proofErr w:type="spellEnd"/>
            <w:r w:rsidRPr="00E400A3">
              <w:t xml:space="preserve">), </w:t>
            </w:r>
            <w:proofErr w:type="spellStart"/>
            <w:r w:rsidRPr="00E400A3">
              <w:t>lehekülgedel</w:t>
            </w:r>
            <w:proofErr w:type="spellEnd"/>
            <w:r w:rsidRPr="00E400A3">
              <w:t xml:space="preserve"> (</w:t>
            </w:r>
            <w:proofErr w:type="spellStart"/>
            <w:r w:rsidRPr="00E400A3">
              <w:t>pgApex</w:t>
            </w:r>
            <w:proofErr w:type="spellEnd"/>
            <w:r w:rsidRPr="00E400A3">
              <w:t xml:space="preserve"> </w:t>
            </w:r>
            <w:proofErr w:type="spellStart"/>
            <w:r w:rsidRPr="00E400A3">
              <w:t>või</w:t>
            </w:r>
            <w:proofErr w:type="spellEnd"/>
            <w:r w:rsidRPr="00E400A3">
              <w:t xml:space="preserve"> Oracle APEX </w:t>
            </w:r>
            <w:proofErr w:type="spellStart"/>
            <w:r w:rsidRPr="00E400A3">
              <w:t>korral</w:t>
            </w:r>
            <w:proofErr w:type="spellEnd"/>
            <w:r w:rsidRPr="00E400A3">
              <w:t xml:space="preserve">), </w:t>
            </w:r>
            <w:proofErr w:type="spellStart"/>
            <w:r w:rsidRPr="00E400A3">
              <w:t>failides</w:t>
            </w:r>
            <w:proofErr w:type="spellEnd"/>
            <w:r w:rsidRPr="00E400A3">
              <w:t xml:space="preserve"> (</w:t>
            </w:r>
            <w:proofErr w:type="spellStart"/>
            <w:r w:rsidRPr="00E400A3">
              <w:t>mingis</w:t>
            </w:r>
            <w:proofErr w:type="spellEnd"/>
            <w:r w:rsidRPr="00E400A3">
              <w:t xml:space="preserve"> </w:t>
            </w:r>
            <w:proofErr w:type="spellStart"/>
            <w:r w:rsidRPr="00E400A3">
              <w:t>programmeerimiskeeles</w:t>
            </w:r>
            <w:proofErr w:type="spellEnd"/>
            <w:r w:rsidRPr="00E400A3">
              <w:t xml:space="preserve"> </w:t>
            </w:r>
            <w:proofErr w:type="spellStart"/>
            <w:r w:rsidRPr="00E400A3">
              <w:t>loodud</w:t>
            </w:r>
            <w:proofErr w:type="spellEnd"/>
            <w:r w:rsidRPr="00E400A3">
              <w:t xml:space="preserve"> </w:t>
            </w:r>
            <w:proofErr w:type="spellStart"/>
            <w:r w:rsidRPr="00E400A3">
              <w:t>rakenduse</w:t>
            </w:r>
            <w:proofErr w:type="spellEnd"/>
            <w:r w:rsidRPr="00E400A3">
              <w:t xml:space="preserve"> </w:t>
            </w:r>
            <w:proofErr w:type="spellStart"/>
            <w:r w:rsidRPr="00E400A3">
              <w:t>puhul</w:t>
            </w:r>
            <w:proofErr w:type="spellEnd"/>
            <w:r w:rsidRPr="00E400A3">
              <w:t xml:space="preserve">) </w:t>
            </w:r>
            <w:proofErr w:type="spellStart"/>
            <w:r w:rsidRPr="00E400A3">
              <w:t>toimub</w:t>
            </w:r>
            <w:proofErr w:type="spellEnd"/>
            <w:r w:rsidRPr="00E400A3">
              <w:t xml:space="preserve"> </w:t>
            </w:r>
            <w:proofErr w:type="spellStart"/>
            <w:r w:rsidRPr="00E400A3">
              <w:t>pöördumine</w:t>
            </w:r>
            <w:proofErr w:type="spellEnd"/>
            <w:r w:rsidRPr="00E400A3">
              <w:t xml:space="preserve"> </w:t>
            </w:r>
            <w:proofErr w:type="spellStart"/>
            <w:r w:rsidRPr="00E400A3">
              <w:t>andmebaasiserveris</w:t>
            </w:r>
            <w:proofErr w:type="spellEnd"/>
            <w:r w:rsidRPr="00E400A3">
              <w:t xml:space="preserve"> </w:t>
            </w:r>
            <w:proofErr w:type="spellStart"/>
            <w:r w:rsidRPr="00E400A3">
              <w:t>talletatud</w:t>
            </w:r>
            <w:proofErr w:type="spellEnd"/>
            <w:r w:rsidRPr="00E400A3">
              <w:t xml:space="preserve"> </w:t>
            </w:r>
            <w:proofErr w:type="spellStart"/>
            <w:r w:rsidRPr="00E400A3">
              <w:t>rutiinide</w:t>
            </w:r>
            <w:proofErr w:type="spellEnd"/>
            <w:r w:rsidRPr="00E400A3">
              <w:t xml:space="preserve"> </w:t>
            </w:r>
            <w:proofErr w:type="spellStart"/>
            <w:r w:rsidRPr="00E400A3">
              <w:t>poole</w:t>
            </w:r>
            <w:proofErr w:type="spellEnd"/>
            <w:r w:rsidRPr="00E400A3">
              <w:t xml:space="preserve">? </w:t>
            </w:r>
            <w:proofErr w:type="spellStart"/>
            <w:r w:rsidRPr="00E400A3">
              <w:t>Faili</w:t>
            </w:r>
            <w:proofErr w:type="spellEnd"/>
            <w:r w:rsidRPr="00E400A3">
              <w:t xml:space="preserve"> </w:t>
            </w:r>
            <w:proofErr w:type="spellStart"/>
            <w:r w:rsidRPr="00E400A3">
              <w:t>puhul</w:t>
            </w:r>
            <w:proofErr w:type="spellEnd"/>
            <w:r w:rsidRPr="00E400A3">
              <w:t xml:space="preserve"> </w:t>
            </w:r>
            <w:proofErr w:type="spellStart"/>
            <w:r w:rsidRPr="00E400A3">
              <w:t>palun</w:t>
            </w:r>
            <w:proofErr w:type="spellEnd"/>
            <w:r w:rsidRPr="00E400A3">
              <w:t xml:space="preserve"> </w:t>
            </w:r>
            <w:proofErr w:type="spellStart"/>
            <w:r w:rsidRPr="00E400A3">
              <w:t>näidata</w:t>
            </w:r>
            <w:proofErr w:type="spellEnd"/>
            <w:r w:rsidRPr="00E400A3">
              <w:t xml:space="preserve"> ka </w:t>
            </w:r>
            <w:proofErr w:type="spellStart"/>
            <w:r w:rsidRPr="00E400A3">
              <w:t>kataloog</w:t>
            </w:r>
            <w:proofErr w:type="spellEnd"/>
            <w:r w:rsidRPr="00E400A3">
              <w:t>.</w:t>
            </w:r>
          </w:p>
        </w:tc>
        <w:tc>
          <w:tcPr>
            <w:tcW w:w="5422" w:type="dxa"/>
            <w:shd w:val="clear" w:color="auto" w:fill="auto"/>
          </w:tcPr>
          <w:p w14:paraId="2AA911B5" w14:textId="77777777" w:rsidR="00356B04" w:rsidRPr="00E400A3" w:rsidRDefault="00356B04" w:rsidP="00356B04">
            <w:proofErr w:type="spellStart"/>
            <w:r w:rsidRPr="00E400A3">
              <w:t>Ekraanivormil</w:t>
            </w:r>
            <w:proofErr w:type="spellEnd"/>
            <w:r w:rsidRPr="00E400A3">
              <w:t xml:space="preserve"> </w:t>
            </w:r>
            <w:proofErr w:type="spellStart"/>
            <w:r w:rsidRPr="00E400A3">
              <w:rPr>
                <w:i/>
                <w:iCs/>
              </w:rPr>
              <w:t>Lõpeta</w:t>
            </w:r>
            <w:proofErr w:type="spellEnd"/>
            <w:r w:rsidRPr="00E400A3">
              <w:rPr>
                <w:i/>
                <w:iCs/>
              </w:rPr>
              <w:t xml:space="preserve"> </w:t>
            </w:r>
            <w:proofErr w:type="spellStart"/>
            <w:r w:rsidRPr="00E400A3">
              <w:rPr>
                <w:i/>
                <w:iCs/>
              </w:rPr>
              <w:t>autosid</w:t>
            </w:r>
            <w:proofErr w:type="spellEnd"/>
            <w:r w:rsidRPr="00E400A3">
              <w:rPr>
                <w:i/>
                <w:iCs/>
              </w:rPr>
              <w:t xml:space="preserve"> </w:t>
            </w:r>
            <w:proofErr w:type="spellStart"/>
            <w:r w:rsidRPr="00E400A3">
              <w:t>pöördutakse</w:t>
            </w:r>
            <w:proofErr w:type="spellEnd"/>
            <w:r w:rsidRPr="00E400A3">
              <w:t xml:space="preserve"> </w:t>
            </w:r>
            <w:proofErr w:type="spellStart"/>
            <w:r w:rsidRPr="00E400A3">
              <w:t>nupule</w:t>
            </w:r>
            <w:proofErr w:type="spellEnd"/>
            <w:r w:rsidRPr="00E400A3">
              <w:t xml:space="preserve"> </w:t>
            </w:r>
            <w:proofErr w:type="spellStart"/>
            <w:r w:rsidRPr="00E400A3">
              <w:rPr>
                <w:i/>
                <w:iCs/>
              </w:rPr>
              <w:t>Lõpeta</w:t>
            </w:r>
            <w:proofErr w:type="spellEnd"/>
            <w:r w:rsidRPr="00E400A3">
              <w:rPr>
                <w:i/>
                <w:iCs/>
              </w:rPr>
              <w:t xml:space="preserve"> </w:t>
            </w:r>
            <w:proofErr w:type="spellStart"/>
            <w:r w:rsidRPr="00E400A3">
              <w:t>vajutamise</w:t>
            </w:r>
            <w:proofErr w:type="spellEnd"/>
            <w:r w:rsidRPr="00E400A3">
              <w:t xml:space="preserve"> </w:t>
            </w:r>
            <w:proofErr w:type="spellStart"/>
            <w:r w:rsidRPr="00E400A3">
              <w:t>järel</w:t>
            </w:r>
            <w:proofErr w:type="spellEnd"/>
            <w:r w:rsidRPr="00E400A3">
              <w:t xml:space="preserve"> </w:t>
            </w:r>
            <w:proofErr w:type="spellStart"/>
            <w:r w:rsidRPr="00E400A3">
              <w:t>kasutaja-defineeritud</w:t>
            </w:r>
            <w:proofErr w:type="spellEnd"/>
            <w:r w:rsidRPr="00E400A3">
              <w:t xml:space="preserve"> </w:t>
            </w:r>
            <w:proofErr w:type="spellStart"/>
            <w:r w:rsidRPr="00E400A3">
              <w:t>funktsiooni</w:t>
            </w:r>
            <w:proofErr w:type="spellEnd"/>
            <w:r w:rsidRPr="00E400A3">
              <w:t xml:space="preserve"> </w:t>
            </w:r>
            <w:proofErr w:type="spellStart"/>
            <w:r w:rsidRPr="00E400A3">
              <w:rPr>
                <w:i/>
                <w:iCs/>
              </w:rPr>
              <w:t>f_lopeta_auto</w:t>
            </w:r>
            <w:proofErr w:type="spellEnd"/>
            <w:r w:rsidRPr="00E400A3">
              <w:rPr>
                <w:i/>
                <w:iCs/>
              </w:rPr>
              <w:t xml:space="preserve"> </w:t>
            </w:r>
            <w:proofErr w:type="spellStart"/>
            <w:r w:rsidRPr="00E400A3">
              <w:t>poole</w:t>
            </w:r>
            <w:proofErr w:type="spellEnd"/>
            <w:r w:rsidRPr="00E400A3">
              <w:t xml:space="preserve">. </w:t>
            </w:r>
            <w:proofErr w:type="spellStart"/>
            <w:r w:rsidRPr="00E400A3">
              <w:t>Funktsioon</w:t>
            </w:r>
            <w:proofErr w:type="spellEnd"/>
            <w:r w:rsidRPr="00E400A3">
              <w:t xml:space="preserve"> on </w:t>
            </w:r>
            <w:proofErr w:type="spellStart"/>
            <w:r w:rsidRPr="00E400A3">
              <w:t>mõeldud</w:t>
            </w:r>
            <w:proofErr w:type="spellEnd"/>
            <w:r w:rsidRPr="00E400A3">
              <w:t xml:space="preserve"> auto </w:t>
            </w:r>
            <w:proofErr w:type="spellStart"/>
            <w:r w:rsidRPr="00E400A3">
              <w:t>lõpetamiseks</w:t>
            </w:r>
            <w:proofErr w:type="spellEnd"/>
            <w:r w:rsidRPr="00E400A3">
              <w:t>. [4]</w:t>
            </w:r>
          </w:p>
          <w:p w14:paraId="1BBCBCF8" w14:textId="7DC64F24" w:rsidR="00356B04" w:rsidRPr="00E400A3" w:rsidRDefault="00356B04" w:rsidP="00356B04"/>
        </w:tc>
      </w:tr>
      <w:tr w:rsidR="00356B04" w:rsidRPr="002B5DD1" w14:paraId="6D21942B" w14:textId="77777777" w:rsidTr="00356B04">
        <w:tc>
          <w:tcPr>
            <w:tcW w:w="3550" w:type="dxa"/>
          </w:tcPr>
          <w:p w14:paraId="45853226" w14:textId="77777777" w:rsidR="00356B04" w:rsidRPr="00E400A3" w:rsidRDefault="00356B04" w:rsidP="00356B04">
            <w:proofErr w:type="spellStart"/>
            <w:r w:rsidRPr="00E400A3">
              <w:t>Millistes</w:t>
            </w:r>
            <w:proofErr w:type="spellEnd"/>
            <w:r w:rsidRPr="00E400A3">
              <w:t xml:space="preserve"> </w:t>
            </w:r>
            <w:proofErr w:type="spellStart"/>
            <w:r w:rsidRPr="00E400A3">
              <w:t>vormides</w:t>
            </w:r>
            <w:proofErr w:type="spellEnd"/>
            <w:r w:rsidRPr="00E400A3">
              <w:t xml:space="preserve"> (MS </w:t>
            </w:r>
            <w:proofErr w:type="spellStart"/>
            <w:r w:rsidRPr="00E400A3">
              <w:t>Accessi</w:t>
            </w:r>
            <w:proofErr w:type="spellEnd"/>
            <w:r w:rsidRPr="00E400A3">
              <w:t xml:space="preserve"> </w:t>
            </w:r>
            <w:proofErr w:type="spellStart"/>
            <w:r w:rsidRPr="00E400A3">
              <w:t>korral</w:t>
            </w:r>
            <w:proofErr w:type="spellEnd"/>
            <w:r w:rsidRPr="00E400A3">
              <w:t xml:space="preserve">), </w:t>
            </w:r>
            <w:proofErr w:type="spellStart"/>
            <w:r w:rsidRPr="00E400A3">
              <w:t>lehekülgedel</w:t>
            </w:r>
            <w:proofErr w:type="spellEnd"/>
            <w:r w:rsidRPr="00E400A3">
              <w:t xml:space="preserve"> (</w:t>
            </w:r>
            <w:proofErr w:type="spellStart"/>
            <w:r w:rsidRPr="00E400A3">
              <w:t>pgApex</w:t>
            </w:r>
            <w:proofErr w:type="spellEnd"/>
            <w:r w:rsidRPr="00E400A3">
              <w:t xml:space="preserve"> </w:t>
            </w:r>
            <w:proofErr w:type="spellStart"/>
            <w:r w:rsidRPr="00E400A3">
              <w:t>või</w:t>
            </w:r>
            <w:proofErr w:type="spellEnd"/>
            <w:r w:rsidRPr="00E400A3">
              <w:t xml:space="preserve"> Oracle APEX </w:t>
            </w:r>
            <w:proofErr w:type="spellStart"/>
            <w:r w:rsidRPr="00E400A3">
              <w:t>korral</w:t>
            </w:r>
            <w:proofErr w:type="spellEnd"/>
            <w:r w:rsidRPr="00E400A3">
              <w:t xml:space="preserve">), </w:t>
            </w:r>
            <w:proofErr w:type="spellStart"/>
            <w:r w:rsidRPr="00E400A3">
              <w:t>failides</w:t>
            </w:r>
            <w:proofErr w:type="spellEnd"/>
            <w:r w:rsidRPr="00E400A3">
              <w:t xml:space="preserve"> </w:t>
            </w:r>
            <w:r w:rsidRPr="00E400A3">
              <w:lastRenderedPageBreak/>
              <w:t>(</w:t>
            </w:r>
            <w:proofErr w:type="spellStart"/>
            <w:r w:rsidRPr="00E400A3">
              <w:t>mingis</w:t>
            </w:r>
            <w:proofErr w:type="spellEnd"/>
            <w:r w:rsidRPr="00E400A3">
              <w:t xml:space="preserve"> </w:t>
            </w:r>
            <w:proofErr w:type="spellStart"/>
            <w:r w:rsidRPr="00E400A3">
              <w:t>programmeerimiskeeles</w:t>
            </w:r>
            <w:proofErr w:type="spellEnd"/>
            <w:r w:rsidRPr="00E400A3">
              <w:t xml:space="preserve"> </w:t>
            </w:r>
            <w:proofErr w:type="spellStart"/>
            <w:r w:rsidRPr="00E400A3">
              <w:t>loodud</w:t>
            </w:r>
            <w:proofErr w:type="spellEnd"/>
            <w:r w:rsidRPr="00E400A3">
              <w:t xml:space="preserve"> </w:t>
            </w:r>
            <w:proofErr w:type="spellStart"/>
            <w:r w:rsidRPr="00E400A3">
              <w:t>rakenduse</w:t>
            </w:r>
            <w:proofErr w:type="spellEnd"/>
            <w:r w:rsidRPr="00E400A3">
              <w:t xml:space="preserve"> </w:t>
            </w:r>
            <w:proofErr w:type="spellStart"/>
            <w:r w:rsidRPr="00E400A3">
              <w:t>puhul</w:t>
            </w:r>
            <w:proofErr w:type="spellEnd"/>
            <w:r w:rsidRPr="00E400A3">
              <w:t xml:space="preserve">) </w:t>
            </w:r>
            <w:proofErr w:type="spellStart"/>
            <w:r w:rsidRPr="00E400A3">
              <w:t>toimub</w:t>
            </w:r>
            <w:proofErr w:type="spellEnd"/>
            <w:r w:rsidRPr="00E400A3">
              <w:t xml:space="preserve"> </w:t>
            </w:r>
            <w:proofErr w:type="spellStart"/>
            <w:r w:rsidRPr="00E400A3">
              <w:t>pöördumine</w:t>
            </w:r>
            <w:proofErr w:type="spellEnd"/>
            <w:r w:rsidRPr="00E400A3">
              <w:t xml:space="preserve"> </w:t>
            </w:r>
            <w:proofErr w:type="spellStart"/>
            <w:r w:rsidRPr="00E400A3">
              <w:t>andmebaasis</w:t>
            </w:r>
            <w:proofErr w:type="spellEnd"/>
            <w:r w:rsidRPr="00E400A3">
              <w:t xml:space="preserve"> </w:t>
            </w:r>
            <w:proofErr w:type="spellStart"/>
            <w:r w:rsidRPr="00E400A3">
              <w:t>loodud</w:t>
            </w:r>
            <w:proofErr w:type="spellEnd"/>
            <w:r w:rsidRPr="00E400A3">
              <w:t xml:space="preserve"> </w:t>
            </w:r>
            <w:proofErr w:type="spellStart"/>
            <w:r w:rsidRPr="00E400A3">
              <w:t>vaadete</w:t>
            </w:r>
            <w:proofErr w:type="spellEnd"/>
            <w:r w:rsidRPr="00E400A3">
              <w:t xml:space="preserve"> </w:t>
            </w:r>
            <w:proofErr w:type="spellStart"/>
            <w:r w:rsidRPr="00E400A3">
              <w:t>poole</w:t>
            </w:r>
            <w:proofErr w:type="spellEnd"/>
            <w:r w:rsidRPr="00E400A3">
              <w:t xml:space="preserve">? </w:t>
            </w:r>
            <w:proofErr w:type="spellStart"/>
            <w:r w:rsidRPr="00E400A3">
              <w:t>Faili</w:t>
            </w:r>
            <w:proofErr w:type="spellEnd"/>
            <w:r w:rsidRPr="00E400A3">
              <w:t xml:space="preserve"> </w:t>
            </w:r>
            <w:proofErr w:type="spellStart"/>
            <w:r w:rsidRPr="00E400A3">
              <w:t>puhul</w:t>
            </w:r>
            <w:proofErr w:type="spellEnd"/>
            <w:r w:rsidRPr="00E400A3">
              <w:t xml:space="preserve"> </w:t>
            </w:r>
            <w:proofErr w:type="spellStart"/>
            <w:r w:rsidRPr="00E400A3">
              <w:t>palun</w:t>
            </w:r>
            <w:proofErr w:type="spellEnd"/>
            <w:r w:rsidRPr="00E400A3">
              <w:t xml:space="preserve"> </w:t>
            </w:r>
            <w:proofErr w:type="spellStart"/>
            <w:r w:rsidRPr="00E400A3">
              <w:t>näidata</w:t>
            </w:r>
            <w:proofErr w:type="spellEnd"/>
            <w:r w:rsidRPr="00E400A3">
              <w:t xml:space="preserve"> ka </w:t>
            </w:r>
            <w:proofErr w:type="spellStart"/>
            <w:r w:rsidRPr="00E400A3">
              <w:t>kataloog</w:t>
            </w:r>
            <w:proofErr w:type="spellEnd"/>
            <w:r w:rsidRPr="00E400A3">
              <w:t>.</w:t>
            </w:r>
          </w:p>
        </w:tc>
        <w:tc>
          <w:tcPr>
            <w:tcW w:w="5422" w:type="dxa"/>
            <w:shd w:val="clear" w:color="auto" w:fill="auto"/>
          </w:tcPr>
          <w:p w14:paraId="66E4A726" w14:textId="479D4883" w:rsidR="00356B04" w:rsidRPr="00E400A3" w:rsidRDefault="00356B04" w:rsidP="00356B04">
            <w:proofErr w:type="spellStart"/>
            <w:r w:rsidRPr="00E400A3">
              <w:lastRenderedPageBreak/>
              <w:t>Ekraanivormil</w:t>
            </w:r>
            <w:proofErr w:type="spellEnd"/>
            <w:r w:rsidRPr="00E400A3">
              <w:t xml:space="preserve"> </w:t>
            </w:r>
            <w:proofErr w:type="spellStart"/>
            <w:r w:rsidRPr="00E400A3">
              <w:rPr>
                <w:i/>
                <w:iCs/>
              </w:rPr>
              <w:t>Kõik</w:t>
            </w:r>
            <w:proofErr w:type="spellEnd"/>
            <w:r w:rsidRPr="00E400A3">
              <w:rPr>
                <w:i/>
                <w:iCs/>
              </w:rPr>
              <w:t xml:space="preserve"> </w:t>
            </w:r>
            <w:proofErr w:type="spellStart"/>
            <w:r w:rsidRPr="00E400A3">
              <w:rPr>
                <w:i/>
                <w:iCs/>
              </w:rPr>
              <w:t>autod</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t>a</w:t>
            </w:r>
            <w:r w:rsidRPr="00E400A3">
              <w:rPr>
                <w:i/>
                <w:iCs/>
              </w:rPr>
              <w:t>utode_detailid</w:t>
            </w:r>
            <w:proofErr w:type="spellEnd"/>
            <w:r w:rsidRPr="00E400A3">
              <w:rPr>
                <w:i/>
                <w:iCs/>
              </w:rPr>
              <w:t>.</w:t>
            </w:r>
          </w:p>
          <w:p w14:paraId="6CED3E6F" w14:textId="77777777" w:rsidR="00356B04" w:rsidRPr="00E400A3" w:rsidRDefault="00356B04" w:rsidP="00356B04">
            <w:proofErr w:type="spellStart"/>
            <w:r w:rsidRPr="00E400A3">
              <w:lastRenderedPageBreak/>
              <w:t>Ekraanivormil</w:t>
            </w:r>
            <w:proofErr w:type="spellEnd"/>
            <w:r w:rsidRPr="00E400A3">
              <w:t xml:space="preserve"> </w:t>
            </w:r>
            <w:proofErr w:type="spellStart"/>
            <w:r w:rsidRPr="00E400A3">
              <w:rPr>
                <w:i/>
                <w:iCs/>
              </w:rPr>
              <w:t>Autode</w:t>
            </w:r>
            <w:proofErr w:type="spellEnd"/>
            <w:r w:rsidRPr="00E400A3">
              <w:rPr>
                <w:i/>
                <w:iCs/>
              </w:rPr>
              <w:t xml:space="preserve"> </w:t>
            </w:r>
            <w:proofErr w:type="spellStart"/>
            <w:r w:rsidRPr="00E400A3">
              <w:rPr>
                <w:i/>
                <w:iCs/>
              </w:rPr>
              <w:t>koondaruanne</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rPr>
                <w:i/>
                <w:iCs/>
              </w:rPr>
              <w:t>autode_koondaruanne</w:t>
            </w:r>
            <w:proofErr w:type="spellEnd"/>
            <w:r w:rsidRPr="00E400A3">
              <w:rPr>
                <w:i/>
                <w:iCs/>
              </w:rPr>
              <w:t xml:space="preserve">. </w:t>
            </w:r>
          </w:p>
          <w:p w14:paraId="64811C29" w14:textId="77777777" w:rsidR="00356B04" w:rsidRPr="00E400A3" w:rsidRDefault="00356B04" w:rsidP="00356B04">
            <w:r w:rsidRPr="00E400A3">
              <w:br/>
            </w:r>
            <w:proofErr w:type="spellStart"/>
            <w:r w:rsidRPr="00E400A3">
              <w:t>Ekraanivormil</w:t>
            </w:r>
            <w:proofErr w:type="spellEnd"/>
            <w:r w:rsidRPr="00E400A3">
              <w:t xml:space="preserve"> </w:t>
            </w:r>
            <w:proofErr w:type="spellStart"/>
            <w:r w:rsidRPr="00E400A3">
              <w:rPr>
                <w:i/>
                <w:iCs/>
              </w:rPr>
              <w:t>Lõpeta</w:t>
            </w:r>
            <w:proofErr w:type="spellEnd"/>
            <w:r w:rsidRPr="00E400A3">
              <w:rPr>
                <w:i/>
                <w:iCs/>
              </w:rPr>
              <w:t xml:space="preserve"> </w:t>
            </w:r>
            <w:proofErr w:type="spellStart"/>
            <w:r w:rsidRPr="00E400A3">
              <w:rPr>
                <w:i/>
                <w:iCs/>
              </w:rPr>
              <w:t>autosid</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rPr>
                <w:i/>
                <w:iCs/>
              </w:rPr>
              <w:t>aktiivsed_ja_mitteaktiivsed_autod</w:t>
            </w:r>
            <w:proofErr w:type="spellEnd"/>
            <w:r w:rsidRPr="00E400A3">
              <w:rPr>
                <w:i/>
                <w:iCs/>
              </w:rPr>
              <w:t>.</w:t>
            </w:r>
          </w:p>
          <w:p w14:paraId="48224A34" w14:textId="77777777" w:rsidR="00356B04" w:rsidRPr="00E400A3" w:rsidRDefault="00356B04" w:rsidP="00356B04"/>
          <w:p w14:paraId="668589A6" w14:textId="5758F593" w:rsidR="00356B04" w:rsidRPr="00E400A3" w:rsidRDefault="00356B04" w:rsidP="00E400A3">
            <w:pPr>
              <w:jc w:val="left"/>
            </w:pPr>
            <w:proofErr w:type="spellStart"/>
            <w:r w:rsidRPr="00E400A3">
              <w:t>Ekraanivormil</w:t>
            </w:r>
            <w:proofErr w:type="spellEnd"/>
            <w:r w:rsidRPr="00E400A3">
              <w:t xml:space="preserve"> </w:t>
            </w:r>
            <w:r w:rsidRPr="00E400A3">
              <w:rPr>
                <w:i/>
                <w:iCs/>
              </w:rPr>
              <w:t xml:space="preserve">Auto </w:t>
            </w:r>
            <w:proofErr w:type="spellStart"/>
            <w:r w:rsidRPr="00E400A3">
              <w:rPr>
                <w:i/>
                <w:iCs/>
              </w:rPr>
              <w:t>detailid</w:t>
            </w:r>
            <w:proofErr w:type="spellEnd"/>
            <w:r w:rsidRPr="00E400A3">
              <w:rPr>
                <w:i/>
                <w:iCs/>
              </w:rPr>
              <w:t xml:space="preserve"> </w:t>
            </w:r>
            <w:proofErr w:type="spellStart"/>
            <w:r w:rsidRPr="00E400A3">
              <w:t>esitatavad</w:t>
            </w:r>
            <w:proofErr w:type="spellEnd"/>
            <w:r w:rsidRPr="00E400A3">
              <w:t xml:space="preserve"> </w:t>
            </w:r>
            <w:proofErr w:type="spellStart"/>
            <w:r w:rsidRPr="00E400A3">
              <w:t>andmed</w:t>
            </w:r>
            <w:proofErr w:type="spellEnd"/>
            <w:r w:rsidRPr="00E400A3">
              <w:t xml:space="preserve"> </w:t>
            </w:r>
            <w:proofErr w:type="spellStart"/>
            <w:r w:rsidRPr="00E400A3">
              <w:t>leitakse</w:t>
            </w:r>
            <w:proofErr w:type="spellEnd"/>
            <w:r w:rsidRPr="00E400A3">
              <w:t xml:space="preserve"> </w:t>
            </w:r>
            <w:proofErr w:type="spellStart"/>
            <w:r w:rsidRPr="00E400A3">
              <w:t>vaatest</w:t>
            </w:r>
            <w:proofErr w:type="spellEnd"/>
            <w:r w:rsidRPr="00E400A3">
              <w:t xml:space="preserve"> </w:t>
            </w:r>
            <w:proofErr w:type="spellStart"/>
            <w:r w:rsidRPr="00E400A3">
              <w:rPr>
                <w:i/>
                <w:iCs/>
              </w:rPr>
              <w:t>autode_detailid</w:t>
            </w:r>
            <w:proofErr w:type="spellEnd"/>
            <w:r w:rsidR="00E400A3">
              <w:rPr>
                <w:i/>
                <w:iCs/>
              </w:rPr>
              <w:t xml:space="preserve"> </w:t>
            </w:r>
            <w:r w:rsidR="00E400A3">
              <w:rPr>
                <w:iCs/>
              </w:rPr>
              <w:t xml:space="preserve">ja </w:t>
            </w:r>
            <w:proofErr w:type="spellStart"/>
            <w:r w:rsidR="00E400A3">
              <w:rPr>
                <w:i/>
                <w:iCs/>
              </w:rPr>
              <w:t>autode_kategooriate_omamine</w:t>
            </w:r>
            <w:proofErr w:type="spellEnd"/>
            <w:r w:rsidRPr="00E400A3">
              <w:rPr>
                <w:i/>
                <w:iCs/>
              </w:rPr>
              <w:t xml:space="preserve">. </w:t>
            </w:r>
            <w:r w:rsidRPr="00E400A3">
              <w:t>[4]</w:t>
            </w:r>
          </w:p>
          <w:p w14:paraId="21E1C3CF" w14:textId="33192672" w:rsidR="00356B04" w:rsidRPr="00E400A3" w:rsidRDefault="00356B04" w:rsidP="00356B04"/>
        </w:tc>
      </w:tr>
      <w:tr w:rsidR="00356B04" w:rsidRPr="002B5DD1" w14:paraId="7D93BDE2" w14:textId="77777777" w:rsidTr="00356B04">
        <w:tc>
          <w:tcPr>
            <w:tcW w:w="3550" w:type="dxa"/>
          </w:tcPr>
          <w:p w14:paraId="3C3E29C3" w14:textId="77777777" w:rsidR="00356B04" w:rsidRPr="00E400A3" w:rsidRDefault="00356B04" w:rsidP="00356B04">
            <w:proofErr w:type="spellStart"/>
            <w:r w:rsidRPr="00E400A3">
              <w:lastRenderedPageBreak/>
              <w:t>Kuhu</w:t>
            </w:r>
            <w:proofErr w:type="spellEnd"/>
            <w:r w:rsidRPr="00E400A3">
              <w:t xml:space="preserve"> (</w:t>
            </w:r>
            <w:proofErr w:type="spellStart"/>
            <w:r w:rsidRPr="00E400A3">
              <w:t>millisesse</w:t>
            </w:r>
            <w:proofErr w:type="spellEnd"/>
            <w:r w:rsidRPr="00E400A3">
              <w:t xml:space="preserve"> </w:t>
            </w:r>
            <w:proofErr w:type="spellStart"/>
            <w:r w:rsidRPr="00E400A3">
              <w:t>moodulisse</w:t>
            </w:r>
            <w:proofErr w:type="spellEnd"/>
            <w:r w:rsidRPr="00E400A3">
              <w:t xml:space="preserve">, </w:t>
            </w:r>
            <w:proofErr w:type="spellStart"/>
            <w:r w:rsidRPr="00E400A3">
              <w:t>faili</w:t>
            </w:r>
            <w:proofErr w:type="spellEnd"/>
            <w:r w:rsidRPr="00E400A3">
              <w:t xml:space="preserve">) on </w:t>
            </w:r>
            <w:proofErr w:type="spellStart"/>
            <w:r w:rsidRPr="00E400A3">
              <w:t>rakenduses</w:t>
            </w:r>
            <w:proofErr w:type="spellEnd"/>
            <w:r w:rsidRPr="00E400A3">
              <w:t xml:space="preserve"> </w:t>
            </w:r>
            <w:proofErr w:type="spellStart"/>
            <w:r w:rsidRPr="00E400A3">
              <w:t>kirjutatud</w:t>
            </w:r>
            <w:proofErr w:type="spellEnd"/>
            <w:r w:rsidRPr="00E400A3">
              <w:t xml:space="preserve"> </w:t>
            </w:r>
            <w:proofErr w:type="spellStart"/>
            <w:r w:rsidRPr="00E400A3">
              <w:t>andmebaasi-süsteemiga</w:t>
            </w:r>
            <w:proofErr w:type="spellEnd"/>
            <w:r w:rsidRPr="00E400A3">
              <w:t xml:space="preserve"> </w:t>
            </w:r>
            <w:proofErr w:type="spellStart"/>
            <w:r w:rsidRPr="00E400A3">
              <w:t>ühenduse</w:t>
            </w:r>
            <w:proofErr w:type="spellEnd"/>
            <w:r w:rsidRPr="00E400A3">
              <w:t xml:space="preserve"> </w:t>
            </w:r>
            <w:proofErr w:type="spellStart"/>
            <w:r w:rsidRPr="00E400A3">
              <w:t>loomiseks</w:t>
            </w:r>
            <w:proofErr w:type="spellEnd"/>
            <w:r w:rsidRPr="00E400A3">
              <w:t xml:space="preserve"> </w:t>
            </w:r>
            <w:proofErr w:type="spellStart"/>
            <w:r w:rsidRPr="00E400A3">
              <w:t>mõeldud</w:t>
            </w:r>
            <w:proofErr w:type="spellEnd"/>
            <w:r w:rsidRPr="00E400A3">
              <w:t xml:space="preserve"> </w:t>
            </w:r>
            <w:proofErr w:type="spellStart"/>
            <w:r w:rsidRPr="00E400A3">
              <w:t>andmebaasi</w:t>
            </w:r>
            <w:proofErr w:type="spellEnd"/>
            <w:r w:rsidRPr="00E400A3">
              <w:t xml:space="preserve"> </w:t>
            </w:r>
            <w:proofErr w:type="spellStart"/>
            <w:r w:rsidRPr="00E400A3">
              <w:t>kasutaja</w:t>
            </w:r>
            <w:proofErr w:type="spellEnd"/>
            <w:r w:rsidRPr="00E400A3">
              <w:t xml:space="preserve"> </w:t>
            </w:r>
            <w:proofErr w:type="spellStart"/>
            <w:r w:rsidRPr="00E400A3">
              <w:t>nimi</w:t>
            </w:r>
            <w:proofErr w:type="spellEnd"/>
            <w:r w:rsidRPr="00E400A3">
              <w:t xml:space="preserve"> (see </w:t>
            </w:r>
            <w:proofErr w:type="spellStart"/>
            <w:r w:rsidRPr="00E400A3">
              <w:t>peab</w:t>
            </w:r>
            <w:proofErr w:type="spellEnd"/>
            <w:r w:rsidRPr="00E400A3">
              <w:t xml:space="preserve"> </w:t>
            </w:r>
            <w:proofErr w:type="spellStart"/>
            <w:r w:rsidRPr="00E400A3">
              <w:t>olema</w:t>
            </w:r>
            <w:proofErr w:type="spellEnd"/>
            <w:r w:rsidRPr="00E400A3">
              <w:t xml:space="preserve"> </w:t>
            </w:r>
            <w:proofErr w:type="spellStart"/>
            <w:r w:rsidRPr="00E400A3">
              <w:t>minimaalsete</w:t>
            </w:r>
            <w:proofErr w:type="spellEnd"/>
            <w:r w:rsidRPr="00E400A3">
              <w:t xml:space="preserve"> </w:t>
            </w:r>
            <w:proofErr w:type="spellStart"/>
            <w:r w:rsidRPr="00E400A3">
              <w:t>vajalike</w:t>
            </w:r>
            <w:proofErr w:type="spellEnd"/>
            <w:r w:rsidRPr="00E400A3">
              <w:t xml:space="preserve"> </w:t>
            </w:r>
            <w:proofErr w:type="spellStart"/>
            <w:r w:rsidRPr="00E400A3">
              <w:t>õigustega</w:t>
            </w:r>
            <w:proofErr w:type="spellEnd"/>
            <w:r w:rsidRPr="00E400A3">
              <w:t xml:space="preserve"> </w:t>
            </w:r>
            <w:proofErr w:type="spellStart"/>
            <w:r w:rsidRPr="00E400A3">
              <w:t>kasutaja</w:t>
            </w:r>
            <w:proofErr w:type="spellEnd"/>
            <w:r w:rsidRPr="00E400A3">
              <w:t xml:space="preserve">)? </w:t>
            </w:r>
            <w:proofErr w:type="spellStart"/>
            <w:r w:rsidRPr="00E400A3">
              <w:t>Faili</w:t>
            </w:r>
            <w:proofErr w:type="spellEnd"/>
            <w:r w:rsidRPr="00E400A3">
              <w:t xml:space="preserve"> </w:t>
            </w:r>
            <w:proofErr w:type="spellStart"/>
            <w:r w:rsidRPr="00E400A3">
              <w:t>puhul</w:t>
            </w:r>
            <w:proofErr w:type="spellEnd"/>
            <w:r w:rsidRPr="00E400A3">
              <w:t xml:space="preserve"> </w:t>
            </w:r>
            <w:proofErr w:type="spellStart"/>
            <w:r w:rsidRPr="00E400A3">
              <w:t>palun</w:t>
            </w:r>
            <w:proofErr w:type="spellEnd"/>
            <w:r w:rsidRPr="00E400A3">
              <w:t xml:space="preserve"> </w:t>
            </w:r>
            <w:proofErr w:type="spellStart"/>
            <w:r w:rsidRPr="00E400A3">
              <w:t>näidata</w:t>
            </w:r>
            <w:proofErr w:type="spellEnd"/>
            <w:r w:rsidRPr="00E400A3">
              <w:t xml:space="preserve"> ka </w:t>
            </w:r>
            <w:proofErr w:type="spellStart"/>
            <w:r w:rsidRPr="00E400A3">
              <w:t>kataloog</w:t>
            </w:r>
            <w:proofErr w:type="spellEnd"/>
            <w:r w:rsidRPr="00E400A3">
              <w:t>.</w:t>
            </w:r>
          </w:p>
        </w:tc>
        <w:tc>
          <w:tcPr>
            <w:tcW w:w="5422" w:type="dxa"/>
            <w:shd w:val="clear" w:color="auto" w:fill="auto"/>
          </w:tcPr>
          <w:p w14:paraId="6262866F" w14:textId="70694E63" w:rsidR="00356B04" w:rsidRPr="00E400A3" w:rsidRDefault="00356B04" w:rsidP="00356B04">
            <w:proofErr w:type="spellStart"/>
            <w:r w:rsidRPr="00E400A3">
              <w:t>Andmebaasisüsteemiga</w:t>
            </w:r>
            <w:proofErr w:type="spellEnd"/>
            <w:r w:rsidRPr="00E400A3">
              <w:t xml:space="preserve"> </w:t>
            </w:r>
            <w:proofErr w:type="spellStart"/>
            <w:r w:rsidRPr="00E400A3">
              <w:t>ühenduse</w:t>
            </w:r>
            <w:proofErr w:type="spellEnd"/>
            <w:r w:rsidRPr="00E400A3">
              <w:t xml:space="preserve"> </w:t>
            </w:r>
            <w:proofErr w:type="spellStart"/>
            <w:r w:rsidRPr="00E400A3">
              <w:t>loomiseks</w:t>
            </w:r>
            <w:proofErr w:type="spellEnd"/>
            <w:r w:rsidRPr="00E400A3">
              <w:t xml:space="preserve"> </w:t>
            </w:r>
            <w:proofErr w:type="spellStart"/>
            <w:r w:rsidRPr="00E400A3">
              <w:t>kasutatav</w:t>
            </w:r>
            <w:proofErr w:type="spellEnd"/>
            <w:r w:rsidRPr="00E400A3">
              <w:t xml:space="preserve"> </w:t>
            </w:r>
            <w:proofErr w:type="spellStart"/>
            <w:r w:rsidRPr="00E400A3">
              <w:t>kasutajanimi</w:t>
            </w:r>
            <w:proofErr w:type="spellEnd"/>
            <w:r w:rsidRPr="00E400A3">
              <w:t xml:space="preserve"> (t192406_Autorendi_juhataja)</w:t>
            </w:r>
            <w:r w:rsidR="00CF12B2" w:rsidRPr="00E400A3">
              <w:t xml:space="preserve">, mis </w:t>
            </w:r>
            <w:proofErr w:type="spellStart"/>
            <w:r w:rsidR="00CF12B2" w:rsidRPr="00E400A3">
              <w:t>asetseb</w:t>
            </w:r>
            <w:proofErr w:type="spellEnd"/>
            <w:r w:rsidR="00CF12B2" w:rsidRPr="00E400A3">
              <w:t xml:space="preserve"> </w:t>
            </w:r>
            <w:proofErr w:type="spellStart"/>
            <w:r w:rsidR="00CF12B2" w:rsidRPr="00E400A3">
              <w:t>süsteemses</w:t>
            </w:r>
            <w:proofErr w:type="spellEnd"/>
            <w:r w:rsidR="00CF12B2" w:rsidRPr="00E400A3">
              <w:t xml:space="preserve"> </w:t>
            </w:r>
            <w:proofErr w:type="spellStart"/>
            <w:r w:rsidR="00CF12B2" w:rsidRPr="00E400A3">
              <w:t>muutujas</w:t>
            </w:r>
            <w:proofErr w:type="spellEnd"/>
            <w:r w:rsidR="00CF12B2" w:rsidRPr="00E400A3">
              <w:t xml:space="preserve"> </w:t>
            </w:r>
            <w:r w:rsidR="00CF12B2" w:rsidRPr="00E400A3">
              <w:rPr>
                <w:i/>
                <w:iCs/>
              </w:rPr>
              <w:t>APP_USER</w:t>
            </w:r>
            <w:r w:rsidRPr="00E400A3">
              <w:t xml:space="preserve"> [</w:t>
            </w:r>
            <w:r w:rsidR="00CF12B2" w:rsidRPr="00E400A3">
              <w:t>7</w:t>
            </w:r>
            <w:r w:rsidRPr="00E400A3">
              <w:t>]</w:t>
            </w:r>
          </w:p>
          <w:p w14:paraId="37D4E64C" w14:textId="78CC2D28" w:rsidR="00356B04" w:rsidRPr="00E400A3" w:rsidRDefault="00356B04" w:rsidP="00356B04">
            <w:r w:rsidRPr="00E400A3">
              <w:t xml:space="preserve"> </w:t>
            </w:r>
          </w:p>
        </w:tc>
      </w:tr>
      <w:tr w:rsidR="00356B04" w:rsidRPr="002B5DD1" w14:paraId="7FD93803" w14:textId="77777777" w:rsidTr="00356B04">
        <w:tc>
          <w:tcPr>
            <w:tcW w:w="3550" w:type="dxa"/>
          </w:tcPr>
          <w:p w14:paraId="27E883DC" w14:textId="77777777" w:rsidR="00356B04" w:rsidRPr="00E400A3" w:rsidRDefault="00356B04" w:rsidP="00356B04">
            <w:r w:rsidRPr="00E400A3">
              <w:t xml:space="preserve">Kas </w:t>
            </w:r>
            <w:proofErr w:type="spellStart"/>
            <w:r w:rsidRPr="00E400A3">
              <w:t>rakendus</w:t>
            </w:r>
            <w:proofErr w:type="spellEnd"/>
            <w:r w:rsidRPr="00E400A3">
              <w:t xml:space="preserve"> </w:t>
            </w:r>
            <w:proofErr w:type="spellStart"/>
            <w:r w:rsidRPr="00E400A3">
              <w:t>suhtleb</w:t>
            </w:r>
            <w:proofErr w:type="spellEnd"/>
            <w:r w:rsidRPr="00E400A3">
              <w:t xml:space="preserve"> </w:t>
            </w:r>
            <w:proofErr w:type="spellStart"/>
            <w:r w:rsidRPr="00E400A3">
              <w:t>andmebaasisüsteemiga</w:t>
            </w:r>
            <w:proofErr w:type="spellEnd"/>
            <w:r w:rsidRPr="00E400A3">
              <w:t xml:space="preserve"> </w:t>
            </w:r>
            <w:proofErr w:type="spellStart"/>
            <w:r w:rsidRPr="00E400A3">
              <w:t>kui</w:t>
            </w:r>
            <w:proofErr w:type="spellEnd"/>
            <w:r w:rsidRPr="00E400A3">
              <w:t xml:space="preserve"> </w:t>
            </w:r>
            <w:proofErr w:type="spellStart"/>
            <w:r w:rsidRPr="00E400A3">
              <w:t>üks</w:t>
            </w:r>
            <w:proofErr w:type="spellEnd"/>
            <w:r w:rsidRPr="00E400A3">
              <w:t xml:space="preserve"> </w:t>
            </w:r>
            <w:proofErr w:type="spellStart"/>
            <w:r w:rsidRPr="00E400A3">
              <w:t>kasutaja</w:t>
            </w:r>
            <w:proofErr w:type="spellEnd"/>
            <w:r w:rsidRPr="00E400A3">
              <w:t xml:space="preserve"> </w:t>
            </w:r>
            <w:proofErr w:type="spellStart"/>
            <w:r w:rsidRPr="00E400A3">
              <w:t>või</w:t>
            </w:r>
            <w:proofErr w:type="spellEnd"/>
            <w:r w:rsidRPr="00E400A3">
              <w:t xml:space="preserve"> </w:t>
            </w:r>
            <w:proofErr w:type="spellStart"/>
            <w:r w:rsidRPr="00E400A3">
              <w:t>vastab</w:t>
            </w:r>
            <w:proofErr w:type="spellEnd"/>
            <w:r w:rsidRPr="00E400A3">
              <w:t xml:space="preserve"> </w:t>
            </w:r>
            <w:proofErr w:type="spellStart"/>
            <w:r w:rsidRPr="00E400A3">
              <w:t>igale</w:t>
            </w:r>
            <w:proofErr w:type="spellEnd"/>
            <w:r w:rsidRPr="00E400A3">
              <w:t xml:space="preserve"> </w:t>
            </w:r>
            <w:proofErr w:type="spellStart"/>
            <w:r w:rsidRPr="00E400A3">
              <w:t>lõppkasutajale</w:t>
            </w:r>
            <w:proofErr w:type="spellEnd"/>
            <w:r w:rsidRPr="00E400A3">
              <w:t xml:space="preserve"> </w:t>
            </w:r>
            <w:proofErr w:type="spellStart"/>
            <w:r w:rsidRPr="00E400A3">
              <w:t>eraldi</w:t>
            </w:r>
            <w:proofErr w:type="spellEnd"/>
            <w:r w:rsidRPr="00E400A3">
              <w:t xml:space="preserve"> </w:t>
            </w:r>
            <w:proofErr w:type="spellStart"/>
            <w:r w:rsidRPr="00E400A3">
              <w:t>andmebaasi</w:t>
            </w:r>
            <w:proofErr w:type="spellEnd"/>
            <w:r w:rsidRPr="00E400A3">
              <w:t xml:space="preserve"> </w:t>
            </w:r>
            <w:proofErr w:type="spellStart"/>
            <w:r w:rsidRPr="00E400A3">
              <w:t>kasutaja</w:t>
            </w:r>
            <w:proofErr w:type="spellEnd"/>
            <w:r w:rsidRPr="00E400A3">
              <w:t>?</w:t>
            </w:r>
          </w:p>
        </w:tc>
        <w:tc>
          <w:tcPr>
            <w:tcW w:w="5422" w:type="dxa"/>
            <w:shd w:val="clear" w:color="auto" w:fill="auto"/>
          </w:tcPr>
          <w:p w14:paraId="1E175309" w14:textId="6B9935A0" w:rsidR="00356B04" w:rsidRPr="00E400A3" w:rsidRDefault="00356B04" w:rsidP="00356B04">
            <w:proofErr w:type="spellStart"/>
            <w:r w:rsidRPr="00E400A3">
              <w:t>Rakendus</w:t>
            </w:r>
            <w:proofErr w:type="spellEnd"/>
            <w:r w:rsidRPr="00E400A3">
              <w:t xml:space="preserve"> </w:t>
            </w:r>
            <w:proofErr w:type="spellStart"/>
            <w:r w:rsidRPr="00E400A3">
              <w:t>suhtleb</w:t>
            </w:r>
            <w:proofErr w:type="spellEnd"/>
            <w:r w:rsidRPr="00E400A3">
              <w:t xml:space="preserve"> </w:t>
            </w:r>
            <w:proofErr w:type="spellStart"/>
            <w:r w:rsidRPr="00E400A3">
              <w:t>andmebaasisüsteemiga</w:t>
            </w:r>
            <w:proofErr w:type="spellEnd"/>
            <w:r w:rsidRPr="00E400A3">
              <w:t xml:space="preserve"> </w:t>
            </w:r>
            <w:proofErr w:type="spellStart"/>
            <w:r w:rsidRPr="00E400A3">
              <w:t>kui</w:t>
            </w:r>
            <w:proofErr w:type="spellEnd"/>
            <w:r w:rsidRPr="00E400A3">
              <w:t xml:space="preserve"> </w:t>
            </w:r>
            <w:proofErr w:type="spellStart"/>
            <w:r w:rsidRPr="00E400A3">
              <w:t>üks</w:t>
            </w:r>
            <w:proofErr w:type="spellEnd"/>
            <w:r w:rsidRPr="00E400A3">
              <w:t xml:space="preserve"> </w:t>
            </w:r>
            <w:proofErr w:type="spellStart"/>
            <w:r w:rsidRPr="00E400A3">
              <w:t>kasutaja</w:t>
            </w:r>
            <w:proofErr w:type="spellEnd"/>
            <w:r w:rsidRPr="00E400A3">
              <w:t>. [4]</w:t>
            </w:r>
          </w:p>
        </w:tc>
      </w:tr>
      <w:tr w:rsidR="00356B04" w:rsidRPr="002B5DD1" w14:paraId="5C4631C2" w14:textId="77777777" w:rsidTr="00356B04">
        <w:tc>
          <w:tcPr>
            <w:tcW w:w="3550" w:type="dxa"/>
          </w:tcPr>
          <w:p w14:paraId="4B46D0B0" w14:textId="77777777" w:rsidR="00356B04" w:rsidRPr="00E400A3" w:rsidRDefault="00356B04" w:rsidP="00356B04">
            <w:r w:rsidRPr="00E400A3">
              <w:t xml:space="preserve">Kas </w:t>
            </w:r>
            <w:proofErr w:type="spellStart"/>
            <w:r w:rsidRPr="00E400A3">
              <w:t>lõppkasutajate</w:t>
            </w:r>
            <w:proofErr w:type="spellEnd"/>
            <w:r w:rsidRPr="00E400A3">
              <w:t xml:space="preserve"> </w:t>
            </w:r>
            <w:proofErr w:type="spellStart"/>
            <w:r w:rsidRPr="00E400A3">
              <w:t>kasutajanimed</w:t>
            </w:r>
            <w:proofErr w:type="spellEnd"/>
            <w:r w:rsidRPr="00E400A3">
              <w:t xml:space="preserve"> ja </w:t>
            </w:r>
            <w:proofErr w:type="spellStart"/>
            <w:r w:rsidRPr="00E400A3">
              <w:t>paroolid</w:t>
            </w:r>
            <w:proofErr w:type="spellEnd"/>
            <w:r w:rsidRPr="00E400A3">
              <w:t xml:space="preserve"> on </w:t>
            </w:r>
            <w:proofErr w:type="spellStart"/>
            <w:r w:rsidRPr="00E400A3">
              <w:t>andmebaasis</w:t>
            </w:r>
            <w:proofErr w:type="spellEnd"/>
            <w:r w:rsidRPr="00E400A3">
              <w:t xml:space="preserve"> (</w:t>
            </w:r>
            <w:proofErr w:type="spellStart"/>
            <w:r w:rsidRPr="00E400A3">
              <w:t>kui</w:t>
            </w:r>
            <w:proofErr w:type="spellEnd"/>
            <w:r w:rsidRPr="00E400A3">
              <w:t xml:space="preserve"> </w:t>
            </w:r>
            <w:proofErr w:type="spellStart"/>
            <w:r w:rsidRPr="00E400A3">
              <w:t>jah</w:t>
            </w:r>
            <w:proofErr w:type="spellEnd"/>
            <w:r w:rsidRPr="00E400A3">
              <w:t xml:space="preserve">, </w:t>
            </w:r>
            <w:proofErr w:type="spellStart"/>
            <w:r w:rsidRPr="00E400A3">
              <w:t>siis</w:t>
            </w:r>
            <w:proofErr w:type="spellEnd"/>
            <w:r w:rsidRPr="00E400A3">
              <w:t xml:space="preserve"> mis </w:t>
            </w:r>
            <w:proofErr w:type="spellStart"/>
            <w:r w:rsidRPr="00E400A3">
              <w:t>tabeli</w:t>
            </w:r>
            <w:proofErr w:type="spellEnd"/>
            <w:r w:rsidRPr="00E400A3">
              <w:t xml:space="preserve"> mis </w:t>
            </w:r>
            <w:proofErr w:type="spellStart"/>
            <w:r w:rsidRPr="00E400A3">
              <w:t>veergudes</w:t>
            </w:r>
            <w:proofErr w:type="spellEnd"/>
            <w:r w:rsidRPr="00E400A3">
              <w:t>)?</w:t>
            </w:r>
          </w:p>
        </w:tc>
        <w:tc>
          <w:tcPr>
            <w:tcW w:w="5422" w:type="dxa"/>
            <w:shd w:val="clear" w:color="auto" w:fill="auto"/>
          </w:tcPr>
          <w:p w14:paraId="76C0C4AE" w14:textId="13E81BAE" w:rsidR="00356B04" w:rsidRPr="00E400A3" w:rsidRDefault="00356B04" w:rsidP="00356B04">
            <w:r w:rsidRPr="00E400A3">
              <w:t>Jah on (</w:t>
            </w:r>
            <w:proofErr w:type="spellStart"/>
            <w:r w:rsidRPr="00E400A3">
              <w:t>tabeli</w:t>
            </w:r>
            <w:proofErr w:type="spellEnd"/>
            <w:r w:rsidRPr="00E400A3">
              <w:t xml:space="preserve"> </w:t>
            </w:r>
            <w:proofErr w:type="spellStart"/>
            <w:r w:rsidRPr="00E400A3">
              <w:t>Isik</w:t>
            </w:r>
            <w:proofErr w:type="spellEnd"/>
            <w:r w:rsidRPr="00E400A3">
              <w:t xml:space="preserve"> </w:t>
            </w:r>
            <w:proofErr w:type="spellStart"/>
            <w:r w:rsidRPr="00E400A3">
              <w:t>veerud</w:t>
            </w:r>
            <w:proofErr w:type="spellEnd"/>
            <w:r w:rsidRPr="00E400A3">
              <w:t xml:space="preserve"> </w:t>
            </w:r>
            <w:proofErr w:type="spellStart"/>
            <w:r w:rsidRPr="00E400A3">
              <w:t>e_meil</w:t>
            </w:r>
            <w:proofErr w:type="spellEnd"/>
            <w:r w:rsidRPr="00E400A3">
              <w:t xml:space="preserve"> ja </w:t>
            </w:r>
            <w:proofErr w:type="spellStart"/>
            <w:r w:rsidRPr="00E400A3">
              <w:t>parool</w:t>
            </w:r>
            <w:proofErr w:type="spellEnd"/>
            <w:r w:rsidRPr="00E400A3">
              <w:t>)</w:t>
            </w:r>
          </w:p>
        </w:tc>
      </w:tr>
      <w:tr w:rsidR="00356B04" w:rsidRPr="002B5DD1" w14:paraId="031BB9DB" w14:textId="77777777" w:rsidTr="00356B04">
        <w:tc>
          <w:tcPr>
            <w:tcW w:w="3550" w:type="dxa"/>
          </w:tcPr>
          <w:p w14:paraId="0BEFC4B5" w14:textId="77777777" w:rsidR="00356B04" w:rsidRPr="00E400A3" w:rsidRDefault="00356B04" w:rsidP="00356B04">
            <w:proofErr w:type="spellStart"/>
            <w:r w:rsidRPr="00E400A3">
              <w:t>Kuidas</w:t>
            </w:r>
            <w:proofErr w:type="spellEnd"/>
            <w:r w:rsidRPr="00E400A3">
              <w:t xml:space="preserve"> on </w:t>
            </w:r>
            <w:proofErr w:type="spellStart"/>
            <w:r w:rsidRPr="00E400A3">
              <w:t>andmebaasis</w:t>
            </w:r>
            <w:proofErr w:type="spellEnd"/>
            <w:r w:rsidRPr="00E400A3">
              <w:t xml:space="preserve"> </w:t>
            </w:r>
            <w:proofErr w:type="spellStart"/>
            <w:r w:rsidRPr="00E400A3">
              <w:t>salvestatud</w:t>
            </w:r>
            <w:proofErr w:type="spellEnd"/>
            <w:r w:rsidRPr="00E400A3">
              <w:t xml:space="preserve"> </w:t>
            </w:r>
            <w:proofErr w:type="spellStart"/>
            <w:r w:rsidRPr="00E400A3">
              <w:t>parool</w:t>
            </w:r>
            <w:proofErr w:type="spellEnd"/>
            <w:r w:rsidRPr="00E400A3">
              <w:t xml:space="preserve"> </w:t>
            </w:r>
            <w:proofErr w:type="spellStart"/>
            <w:r w:rsidRPr="00E400A3">
              <w:t>kaitstud</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räsiväärtuse</w:t>
            </w:r>
            <w:proofErr w:type="spellEnd"/>
            <w:r w:rsidRPr="00E400A3">
              <w:t xml:space="preserve"> </w:t>
            </w:r>
            <w:proofErr w:type="spellStart"/>
            <w:r w:rsidRPr="00E400A3">
              <w:t>leidmist</w:t>
            </w:r>
            <w:proofErr w:type="spellEnd"/>
            <w:r w:rsidRPr="00E400A3">
              <w:t xml:space="preserve">, </w:t>
            </w:r>
            <w:proofErr w:type="spellStart"/>
            <w:r w:rsidRPr="00E400A3">
              <w:t>siis</w:t>
            </w:r>
            <w:proofErr w:type="spellEnd"/>
            <w:r w:rsidRPr="00E400A3">
              <w:t xml:space="preserve"> </w:t>
            </w:r>
            <w:proofErr w:type="spellStart"/>
            <w:r w:rsidRPr="00E400A3">
              <w:t>tuleb</w:t>
            </w:r>
            <w:proofErr w:type="spellEnd"/>
            <w:r w:rsidRPr="00E400A3">
              <w:t xml:space="preserve"> </w:t>
            </w:r>
            <w:proofErr w:type="spellStart"/>
            <w:r w:rsidRPr="00E400A3">
              <w:t>selgelt</w:t>
            </w:r>
            <w:proofErr w:type="spellEnd"/>
            <w:r w:rsidRPr="00E400A3">
              <w:t xml:space="preserve"> </w:t>
            </w:r>
            <w:proofErr w:type="spellStart"/>
            <w:r w:rsidRPr="00E400A3">
              <w:t>nimetada</w:t>
            </w:r>
            <w:proofErr w:type="spellEnd"/>
            <w:r w:rsidRPr="00E400A3">
              <w:t xml:space="preserve"> </w:t>
            </w:r>
            <w:proofErr w:type="spellStart"/>
            <w:r w:rsidRPr="00E400A3">
              <w:t>räsi</w:t>
            </w:r>
            <w:proofErr w:type="spellEnd"/>
            <w:r w:rsidRPr="00E400A3">
              <w:t xml:space="preserve"> </w:t>
            </w:r>
            <w:proofErr w:type="spellStart"/>
            <w:r w:rsidRPr="00E400A3">
              <w:t>arvutamise</w:t>
            </w:r>
            <w:proofErr w:type="spellEnd"/>
            <w:r w:rsidRPr="00E400A3">
              <w:t xml:space="preserve"> </w:t>
            </w:r>
            <w:proofErr w:type="spellStart"/>
            <w:r w:rsidRPr="00E400A3">
              <w:t>algoritm</w:t>
            </w:r>
            <w:proofErr w:type="spellEnd"/>
            <w:r w:rsidRPr="00E400A3">
              <w:t xml:space="preserve">. </w:t>
            </w:r>
            <w:proofErr w:type="spellStart"/>
            <w:r w:rsidRPr="00E400A3">
              <w:t>Kui</w:t>
            </w:r>
            <w:proofErr w:type="spellEnd"/>
            <w:r w:rsidRPr="00E400A3">
              <w:t xml:space="preserve"> </w:t>
            </w:r>
            <w:proofErr w:type="spellStart"/>
            <w:r w:rsidRPr="00E400A3">
              <w:t>kasutate</w:t>
            </w:r>
            <w:proofErr w:type="spellEnd"/>
            <w:r w:rsidRPr="00E400A3">
              <w:t xml:space="preserve"> </w:t>
            </w:r>
            <w:proofErr w:type="spellStart"/>
            <w:r w:rsidRPr="00E400A3">
              <w:t>soola</w:t>
            </w:r>
            <w:proofErr w:type="spellEnd"/>
            <w:r w:rsidRPr="00E400A3">
              <w:t xml:space="preserve">, </w:t>
            </w:r>
            <w:proofErr w:type="spellStart"/>
            <w:r w:rsidRPr="00E400A3">
              <w:t>siis</w:t>
            </w:r>
            <w:proofErr w:type="spellEnd"/>
            <w:r w:rsidRPr="00E400A3">
              <w:t xml:space="preserve"> </w:t>
            </w:r>
            <w:proofErr w:type="spellStart"/>
            <w:r w:rsidRPr="00E400A3">
              <w:t>tuleb</w:t>
            </w:r>
            <w:proofErr w:type="spellEnd"/>
            <w:r w:rsidRPr="00E400A3">
              <w:t xml:space="preserve"> see </w:t>
            </w:r>
            <w:proofErr w:type="spellStart"/>
            <w:r w:rsidRPr="00E400A3">
              <w:t>selgelt</w:t>
            </w:r>
            <w:proofErr w:type="spellEnd"/>
            <w:r w:rsidRPr="00E400A3">
              <w:t xml:space="preserve"> </w:t>
            </w:r>
            <w:proofErr w:type="spellStart"/>
            <w:r w:rsidRPr="00E400A3">
              <w:t>välja</w:t>
            </w:r>
            <w:proofErr w:type="spellEnd"/>
            <w:r w:rsidRPr="00E400A3">
              <w:t xml:space="preserve"> </w:t>
            </w:r>
            <w:proofErr w:type="spellStart"/>
            <w:r w:rsidRPr="00E400A3">
              <w:t>öelda</w:t>
            </w:r>
            <w:proofErr w:type="spellEnd"/>
            <w:r w:rsidRPr="00E400A3">
              <w:t xml:space="preserve"> </w:t>
            </w:r>
            <w:proofErr w:type="spellStart"/>
            <w:r w:rsidRPr="00E400A3">
              <w:t>ning</w:t>
            </w:r>
            <w:proofErr w:type="spellEnd"/>
            <w:r w:rsidRPr="00E400A3">
              <w:t xml:space="preserve"> </w:t>
            </w:r>
            <w:proofErr w:type="spellStart"/>
            <w:r w:rsidRPr="00E400A3">
              <w:t>kirjeldada</w:t>
            </w:r>
            <w:proofErr w:type="spellEnd"/>
            <w:r w:rsidRPr="00E400A3">
              <w:t xml:space="preserve"> </w:t>
            </w:r>
            <w:proofErr w:type="spellStart"/>
            <w:r w:rsidRPr="00E400A3">
              <w:t>selle</w:t>
            </w:r>
            <w:proofErr w:type="spellEnd"/>
            <w:r w:rsidRPr="00E400A3">
              <w:t xml:space="preserve"> </w:t>
            </w:r>
            <w:proofErr w:type="spellStart"/>
            <w:r w:rsidRPr="00E400A3">
              <w:t>genereerimist</w:t>
            </w:r>
            <w:proofErr w:type="spellEnd"/>
            <w:r w:rsidRPr="00E400A3">
              <w:t xml:space="preserve"> ja </w:t>
            </w:r>
            <w:proofErr w:type="spellStart"/>
            <w:r w:rsidRPr="00E400A3">
              <w:t>omadusi</w:t>
            </w:r>
            <w:proofErr w:type="spellEnd"/>
            <w:r w:rsidRPr="00E400A3">
              <w:t>.</w:t>
            </w:r>
          </w:p>
        </w:tc>
        <w:tc>
          <w:tcPr>
            <w:tcW w:w="5422" w:type="dxa"/>
            <w:shd w:val="clear" w:color="auto" w:fill="auto"/>
          </w:tcPr>
          <w:p w14:paraId="6A8BD4BC" w14:textId="365E9790" w:rsidR="00D630CB" w:rsidRDefault="00DD2097" w:rsidP="00356B04">
            <w:r>
              <w:t>“</w:t>
            </w:r>
            <w:proofErr w:type="spellStart"/>
            <w:r w:rsidR="00D630CB" w:rsidRPr="00D630CB">
              <w:t>Andmebaasis</w:t>
            </w:r>
            <w:proofErr w:type="spellEnd"/>
            <w:r w:rsidR="00D630CB" w:rsidRPr="00D630CB">
              <w:t xml:space="preserve"> </w:t>
            </w:r>
            <w:proofErr w:type="spellStart"/>
            <w:r w:rsidR="00D630CB" w:rsidRPr="00D630CB">
              <w:t>hoitakse</w:t>
            </w:r>
            <w:proofErr w:type="spellEnd"/>
            <w:r w:rsidR="00D630CB" w:rsidRPr="00D630CB">
              <w:t xml:space="preserve"> </w:t>
            </w:r>
            <w:proofErr w:type="spellStart"/>
            <w:r w:rsidR="00D630CB" w:rsidRPr="00D630CB">
              <w:t>parooli</w:t>
            </w:r>
            <w:proofErr w:type="spellEnd"/>
            <w:r w:rsidR="00D630CB" w:rsidRPr="00D630CB">
              <w:t xml:space="preserve"> </w:t>
            </w:r>
            <w:proofErr w:type="spellStart"/>
            <w:r w:rsidR="00D630CB" w:rsidRPr="00D630CB">
              <w:t>räsiväärtust</w:t>
            </w:r>
            <w:proofErr w:type="spellEnd"/>
            <w:r w:rsidR="00D630CB" w:rsidRPr="00D630CB">
              <w:t xml:space="preserve">. See </w:t>
            </w:r>
            <w:proofErr w:type="spellStart"/>
            <w:r w:rsidR="00D630CB" w:rsidRPr="00D630CB">
              <w:t>väärtus</w:t>
            </w:r>
            <w:proofErr w:type="spellEnd"/>
            <w:r w:rsidR="00D630CB" w:rsidRPr="00D630CB">
              <w:t xml:space="preserve"> </w:t>
            </w:r>
            <w:proofErr w:type="spellStart"/>
            <w:r w:rsidR="00D630CB" w:rsidRPr="00D630CB">
              <w:t>leitakse</w:t>
            </w:r>
            <w:proofErr w:type="spellEnd"/>
            <w:r w:rsidR="00D630CB" w:rsidRPr="00D630CB">
              <w:t xml:space="preserve"> </w:t>
            </w:r>
            <w:proofErr w:type="spellStart"/>
            <w:r w:rsidR="00D630CB" w:rsidRPr="00D630CB">
              <w:t>andmebaasisüsteemi</w:t>
            </w:r>
            <w:proofErr w:type="spellEnd"/>
            <w:r w:rsidR="00D630CB" w:rsidRPr="00D630CB">
              <w:t xml:space="preserve"> </w:t>
            </w:r>
            <w:proofErr w:type="spellStart"/>
            <w:r w:rsidR="00D630CB" w:rsidRPr="00D630CB">
              <w:t>poolt</w:t>
            </w:r>
            <w:proofErr w:type="spellEnd"/>
            <w:r w:rsidR="00D630CB" w:rsidRPr="00D630CB">
              <w:t xml:space="preserve"> </w:t>
            </w:r>
            <w:proofErr w:type="spellStart"/>
            <w:r w:rsidR="00D630CB" w:rsidRPr="00D630CB">
              <w:t>kasutades</w:t>
            </w:r>
            <w:proofErr w:type="spellEnd"/>
            <w:r w:rsidR="00D630CB" w:rsidRPr="00D630CB">
              <w:t xml:space="preserve"> </w:t>
            </w:r>
            <w:proofErr w:type="spellStart"/>
            <w:r w:rsidR="00D630CB" w:rsidRPr="00D630CB">
              <w:t>sisendina</w:t>
            </w:r>
            <w:proofErr w:type="spellEnd"/>
            <w:r w:rsidR="00D630CB" w:rsidRPr="00D630CB">
              <w:t xml:space="preserve"> </w:t>
            </w:r>
            <w:proofErr w:type="spellStart"/>
            <w:r w:rsidR="00D630CB" w:rsidRPr="00D630CB">
              <w:t>avatekstina</w:t>
            </w:r>
            <w:proofErr w:type="spellEnd"/>
            <w:r w:rsidR="00D630CB" w:rsidRPr="00D630CB">
              <w:t xml:space="preserve"> </w:t>
            </w:r>
            <w:proofErr w:type="spellStart"/>
            <w:r w:rsidR="00D630CB" w:rsidRPr="00D630CB">
              <w:t>parooli</w:t>
            </w:r>
            <w:proofErr w:type="spellEnd"/>
            <w:r w:rsidR="00D630CB" w:rsidRPr="00D630CB">
              <w:t xml:space="preserve"> </w:t>
            </w:r>
            <w:proofErr w:type="spellStart"/>
            <w:r w:rsidR="00D630CB" w:rsidRPr="00D630CB">
              <w:t>ning</w:t>
            </w:r>
            <w:proofErr w:type="spellEnd"/>
            <w:r w:rsidR="00D630CB" w:rsidRPr="00D630CB">
              <w:t xml:space="preserve"> </w:t>
            </w:r>
            <w:proofErr w:type="spellStart"/>
            <w:r w:rsidR="00D630CB" w:rsidRPr="00D630CB">
              <w:t>süsteemi-genereeritud</w:t>
            </w:r>
            <w:proofErr w:type="spellEnd"/>
            <w:r w:rsidR="00D630CB" w:rsidRPr="00D630CB">
              <w:t xml:space="preserve"> </w:t>
            </w:r>
            <w:proofErr w:type="spellStart"/>
            <w:r w:rsidR="00D630CB" w:rsidRPr="00D630CB">
              <w:t>soola</w:t>
            </w:r>
            <w:proofErr w:type="spellEnd"/>
            <w:r w:rsidR="00D630CB" w:rsidRPr="00D630CB">
              <w:t xml:space="preserve">. </w:t>
            </w:r>
          </w:p>
          <w:p w14:paraId="24D37135" w14:textId="77777777" w:rsidR="00D630CB" w:rsidRDefault="00D630CB" w:rsidP="00356B04"/>
          <w:p w14:paraId="63F5AC3E" w14:textId="77777777" w:rsidR="00D630CB" w:rsidRDefault="00D630CB" w:rsidP="00356B04">
            <w:proofErr w:type="spellStart"/>
            <w:r w:rsidRPr="00D630CB">
              <w:t>Parooli</w:t>
            </w:r>
            <w:proofErr w:type="spellEnd"/>
            <w:r w:rsidRPr="00D630CB">
              <w:t xml:space="preserve"> </w:t>
            </w:r>
            <w:proofErr w:type="spellStart"/>
            <w:r w:rsidRPr="00D630CB">
              <w:t>räsiväärtuse</w:t>
            </w:r>
            <w:proofErr w:type="spellEnd"/>
            <w:r w:rsidRPr="00D630CB">
              <w:t xml:space="preserve"> </w:t>
            </w:r>
            <w:proofErr w:type="spellStart"/>
            <w:r w:rsidRPr="00D630CB">
              <w:t>leidmiseks</w:t>
            </w:r>
            <w:proofErr w:type="spellEnd"/>
            <w:r w:rsidRPr="00D630CB">
              <w:t xml:space="preserve"> </w:t>
            </w:r>
            <w:proofErr w:type="spellStart"/>
            <w:r w:rsidRPr="00D630CB">
              <w:t>kasutatakse</w:t>
            </w:r>
            <w:proofErr w:type="spellEnd"/>
            <w:r w:rsidRPr="00D630CB">
              <w:t xml:space="preserve"> PostgreSQL </w:t>
            </w:r>
            <w:proofErr w:type="spellStart"/>
            <w:r w:rsidRPr="00D630CB">
              <w:t>funktsiooni</w:t>
            </w:r>
            <w:proofErr w:type="spellEnd"/>
            <w:r w:rsidRPr="00D630CB">
              <w:t xml:space="preserve"> </w:t>
            </w:r>
            <w:r w:rsidRPr="00D630CB">
              <w:rPr>
                <w:i/>
              </w:rPr>
              <w:t>crypt</w:t>
            </w:r>
            <w:r w:rsidRPr="00D630CB">
              <w:t xml:space="preserve"> </w:t>
            </w:r>
            <w:proofErr w:type="spellStart"/>
            <w:r w:rsidRPr="00D630CB">
              <w:t>koos</w:t>
            </w:r>
            <w:proofErr w:type="spellEnd"/>
            <w:r w:rsidRPr="00D630CB">
              <w:t xml:space="preserve"> </w:t>
            </w:r>
            <w:proofErr w:type="spellStart"/>
            <w:r w:rsidRPr="00D630CB">
              <w:t>soola</w:t>
            </w:r>
            <w:proofErr w:type="spellEnd"/>
            <w:r w:rsidRPr="00D630CB">
              <w:t xml:space="preserve"> </w:t>
            </w:r>
            <w:proofErr w:type="spellStart"/>
            <w:r w:rsidRPr="00D630CB">
              <w:t>genereerimiseks</w:t>
            </w:r>
            <w:proofErr w:type="spellEnd"/>
            <w:r w:rsidRPr="00D630CB">
              <w:t xml:space="preserve"> </w:t>
            </w:r>
            <w:proofErr w:type="spellStart"/>
            <w:r w:rsidRPr="00D630CB">
              <w:t>mõeldud</w:t>
            </w:r>
            <w:proofErr w:type="spellEnd"/>
            <w:r w:rsidRPr="00D630CB">
              <w:t xml:space="preserve"> </w:t>
            </w:r>
            <w:proofErr w:type="spellStart"/>
            <w:r w:rsidRPr="00D630CB">
              <w:t>funktsiooniga</w:t>
            </w:r>
            <w:proofErr w:type="spellEnd"/>
            <w:r w:rsidRPr="00D630CB">
              <w:t xml:space="preserve"> </w:t>
            </w:r>
            <w:proofErr w:type="spellStart"/>
            <w:r w:rsidRPr="007F7478">
              <w:rPr>
                <w:i/>
              </w:rPr>
              <w:t>gen_salt</w:t>
            </w:r>
            <w:proofErr w:type="spellEnd"/>
            <w:r w:rsidRPr="00D630CB">
              <w:t xml:space="preserve">. </w:t>
            </w:r>
            <w:proofErr w:type="spellStart"/>
            <w:r w:rsidRPr="00D630CB">
              <w:t>Räsiväärtuse</w:t>
            </w:r>
            <w:proofErr w:type="spellEnd"/>
            <w:r w:rsidRPr="00D630CB">
              <w:t xml:space="preserve"> </w:t>
            </w:r>
            <w:proofErr w:type="spellStart"/>
            <w:r w:rsidRPr="00D630CB">
              <w:t>leidmiseks</w:t>
            </w:r>
            <w:proofErr w:type="spellEnd"/>
            <w:r w:rsidRPr="00D630CB">
              <w:t xml:space="preserve"> </w:t>
            </w:r>
            <w:proofErr w:type="spellStart"/>
            <w:r w:rsidRPr="00D630CB">
              <w:t>kasutatakse</w:t>
            </w:r>
            <w:proofErr w:type="spellEnd"/>
            <w:r w:rsidRPr="00D630CB">
              <w:t xml:space="preserve"> </w:t>
            </w:r>
            <w:r w:rsidRPr="00D630CB">
              <w:rPr>
                <w:i/>
              </w:rPr>
              <w:t>Blowfish</w:t>
            </w:r>
            <w:r w:rsidRPr="00D630CB">
              <w:t xml:space="preserve"> </w:t>
            </w:r>
            <w:proofErr w:type="spellStart"/>
            <w:r w:rsidRPr="00D630CB">
              <w:rPr>
                <w:i/>
              </w:rPr>
              <w:t>plokkšifril</w:t>
            </w:r>
            <w:proofErr w:type="spellEnd"/>
            <w:r w:rsidRPr="00D630CB">
              <w:t xml:space="preserve"> (</w:t>
            </w:r>
            <w:proofErr w:type="spellStart"/>
            <w:r w:rsidRPr="00D630CB">
              <w:t>krüptograafilisel</w:t>
            </w:r>
            <w:proofErr w:type="spellEnd"/>
            <w:r w:rsidRPr="00D630CB">
              <w:t xml:space="preserve"> </w:t>
            </w:r>
            <w:proofErr w:type="spellStart"/>
            <w:r w:rsidRPr="00D630CB">
              <w:t>algoritmil</w:t>
            </w:r>
            <w:proofErr w:type="spellEnd"/>
            <w:r w:rsidRPr="00D630CB">
              <w:t xml:space="preserve">) </w:t>
            </w:r>
            <w:proofErr w:type="spellStart"/>
            <w:r w:rsidRPr="00D630CB">
              <w:t>põhinevat</w:t>
            </w:r>
            <w:proofErr w:type="spellEnd"/>
            <w:r w:rsidRPr="00D630CB">
              <w:t xml:space="preserve"> </w:t>
            </w:r>
            <w:proofErr w:type="spellStart"/>
            <w:r w:rsidRPr="00D630CB">
              <w:t>algoritmi</w:t>
            </w:r>
            <w:proofErr w:type="spellEnd"/>
            <w:r w:rsidRPr="00D630CB">
              <w:t xml:space="preserve">, </w:t>
            </w:r>
            <w:proofErr w:type="spellStart"/>
            <w:r w:rsidRPr="00D630CB">
              <w:t>mille</w:t>
            </w:r>
            <w:proofErr w:type="spellEnd"/>
            <w:r w:rsidRPr="00D630CB">
              <w:t xml:space="preserve"> </w:t>
            </w:r>
            <w:proofErr w:type="spellStart"/>
            <w:r w:rsidRPr="00D630CB">
              <w:t>puhul</w:t>
            </w:r>
            <w:proofErr w:type="spellEnd"/>
            <w:r w:rsidRPr="00D630CB">
              <w:t xml:space="preserve"> </w:t>
            </w:r>
            <w:proofErr w:type="spellStart"/>
            <w:r w:rsidRPr="00D630CB">
              <w:t>võib</w:t>
            </w:r>
            <w:proofErr w:type="spellEnd"/>
            <w:r w:rsidRPr="00D630CB">
              <w:t xml:space="preserve"> </w:t>
            </w:r>
            <w:proofErr w:type="spellStart"/>
            <w:r w:rsidRPr="00D630CB">
              <w:t>parooli</w:t>
            </w:r>
            <w:proofErr w:type="spellEnd"/>
            <w:r w:rsidRPr="00D630CB">
              <w:t xml:space="preserve"> </w:t>
            </w:r>
            <w:proofErr w:type="spellStart"/>
            <w:r w:rsidRPr="00D630CB">
              <w:t>pikkus</w:t>
            </w:r>
            <w:proofErr w:type="spellEnd"/>
            <w:r w:rsidRPr="00D630CB">
              <w:t xml:space="preserve"> olla </w:t>
            </w:r>
            <w:proofErr w:type="spellStart"/>
            <w:r w:rsidRPr="00D630CB">
              <w:t>kuni</w:t>
            </w:r>
            <w:proofErr w:type="spellEnd"/>
            <w:r w:rsidRPr="00D630CB">
              <w:t xml:space="preserve"> 72 </w:t>
            </w:r>
            <w:proofErr w:type="spellStart"/>
            <w:r w:rsidRPr="00D630CB">
              <w:t>märki</w:t>
            </w:r>
            <w:proofErr w:type="spellEnd"/>
            <w:r w:rsidRPr="00D630CB">
              <w:t xml:space="preserve">. Seda </w:t>
            </w:r>
            <w:proofErr w:type="spellStart"/>
            <w:r w:rsidRPr="00D630CB">
              <w:t>algoritmi</w:t>
            </w:r>
            <w:proofErr w:type="spellEnd"/>
            <w:r w:rsidRPr="00D630CB">
              <w:t xml:space="preserve"> </w:t>
            </w:r>
            <w:proofErr w:type="spellStart"/>
            <w:r w:rsidRPr="00D630CB">
              <w:t>eelistati</w:t>
            </w:r>
            <w:proofErr w:type="spellEnd"/>
            <w:r w:rsidRPr="00D630CB">
              <w:t xml:space="preserve">, </w:t>
            </w:r>
            <w:proofErr w:type="spellStart"/>
            <w:r w:rsidRPr="00D630CB">
              <w:t>kuna</w:t>
            </w:r>
            <w:proofErr w:type="spellEnd"/>
            <w:r w:rsidRPr="00D630CB">
              <w:t xml:space="preserve"> </w:t>
            </w:r>
            <w:proofErr w:type="spellStart"/>
            <w:r w:rsidRPr="00D630CB">
              <w:t>Cybernetica</w:t>
            </w:r>
            <w:proofErr w:type="spellEnd"/>
            <w:r w:rsidRPr="00D630CB">
              <w:t xml:space="preserve"> AS (2013) </w:t>
            </w:r>
            <w:proofErr w:type="spellStart"/>
            <w:r w:rsidRPr="00D630CB">
              <w:t>hindab</w:t>
            </w:r>
            <w:proofErr w:type="spellEnd"/>
            <w:r w:rsidRPr="00D630CB">
              <w:t xml:space="preserve"> </w:t>
            </w:r>
            <w:proofErr w:type="spellStart"/>
            <w:r w:rsidRPr="00D630CB">
              <w:t>selle</w:t>
            </w:r>
            <w:proofErr w:type="spellEnd"/>
            <w:r w:rsidRPr="00D630CB">
              <w:t xml:space="preserve"> </w:t>
            </w:r>
            <w:proofErr w:type="spellStart"/>
            <w:r w:rsidRPr="00D630CB">
              <w:t>viie</w:t>
            </w:r>
            <w:proofErr w:type="spellEnd"/>
            <w:r w:rsidRPr="00D630CB">
              <w:t xml:space="preserve"> </w:t>
            </w:r>
            <w:proofErr w:type="spellStart"/>
            <w:r w:rsidRPr="00D630CB">
              <w:t>aasta</w:t>
            </w:r>
            <w:proofErr w:type="spellEnd"/>
            <w:r w:rsidRPr="00D630CB">
              <w:t xml:space="preserve"> </w:t>
            </w:r>
            <w:proofErr w:type="spellStart"/>
            <w:r w:rsidRPr="00D630CB">
              <w:t>jooksul</w:t>
            </w:r>
            <w:proofErr w:type="spellEnd"/>
            <w:r w:rsidRPr="00D630CB">
              <w:t xml:space="preserve"> </w:t>
            </w:r>
            <w:proofErr w:type="spellStart"/>
            <w:r w:rsidRPr="00D630CB">
              <w:t>turvaliseks</w:t>
            </w:r>
            <w:proofErr w:type="spellEnd"/>
            <w:r w:rsidRPr="00D630CB">
              <w:t xml:space="preserve"> </w:t>
            </w:r>
            <w:proofErr w:type="spellStart"/>
            <w:r w:rsidRPr="00D630CB">
              <w:t>primitiiviks</w:t>
            </w:r>
            <w:proofErr w:type="spellEnd"/>
            <w:r w:rsidRPr="00D630CB">
              <w:t xml:space="preserve"> (</w:t>
            </w:r>
            <w:proofErr w:type="spellStart"/>
            <w:r w:rsidRPr="00D630CB">
              <w:t>erinevalt</w:t>
            </w:r>
            <w:proofErr w:type="spellEnd"/>
            <w:r w:rsidRPr="00D630CB">
              <w:t xml:space="preserve"> </w:t>
            </w:r>
            <w:proofErr w:type="spellStart"/>
            <w:r w:rsidRPr="00D630CB">
              <w:t>algoritmidest</w:t>
            </w:r>
            <w:proofErr w:type="spellEnd"/>
            <w:r w:rsidRPr="00D630CB">
              <w:t xml:space="preserve"> DES ja MD5, </w:t>
            </w:r>
            <w:proofErr w:type="spellStart"/>
            <w:r w:rsidRPr="00D630CB">
              <w:t>mida</w:t>
            </w:r>
            <w:proofErr w:type="spellEnd"/>
            <w:r w:rsidRPr="00D630CB">
              <w:t xml:space="preserve"> </w:t>
            </w:r>
            <w:r w:rsidRPr="00D630CB">
              <w:rPr>
                <w:i/>
              </w:rPr>
              <w:t>crypt</w:t>
            </w:r>
            <w:r w:rsidRPr="00D630CB">
              <w:t xml:space="preserve"> </w:t>
            </w:r>
            <w:proofErr w:type="spellStart"/>
            <w:r w:rsidRPr="00D630CB">
              <w:t>samuti</w:t>
            </w:r>
            <w:proofErr w:type="spellEnd"/>
            <w:r w:rsidRPr="00D630CB">
              <w:t xml:space="preserve"> </w:t>
            </w:r>
            <w:proofErr w:type="spellStart"/>
            <w:r w:rsidRPr="00D630CB">
              <w:t>toetab</w:t>
            </w:r>
            <w:proofErr w:type="spellEnd"/>
            <w:r w:rsidRPr="00D630CB">
              <w:t>).</w:t>
            </w:r>
          </w:p>
          <w:p w14:paraId="70BEC382" w14:textId="77777777" w:rsidR="00D630CB" w:rsidRDefault="00D630CB" w:rsidP="00356B04"/>
          <w:p w14:paraId="5BDC9F5F" w14:textId="77777777" w:rsidR="00D630CB" w:rsidRDefault="00D630CB" w:rsidP="00356B04">
            <w:proofErr w:type="spellStart"/>
            <w:r w:rsidRPr="00D630CB">
              <w:t>Veerus</w:t>
            </w:r>
            <w:proofErr w:type="spellEnd"/>
            <w:r w:rsidRPr="00D630CB">
              <w:t xml:space="preserve"> </w:t>
            </w:r>
            <w:proofErr w:type="spellStart"/>
            <w:r w:rsidRPr="00D630CB">
              <w:rPr>
                <w:i/>
              </w:rPr>
              <w:t>parool</w:t>
            </w:r>
            <w:proofErr w:type="spellEnd"/>
            <w:r w:rsidRPr="00D630CB">
              <w:t xml:space="preserve"> </w:t>
            </w:r>
            <w:proofErr w:type="spellStart"/>
            <w:r w:rsidRPr="00D630CB">
              <w:t>lubatud</w:t>
            </w:r>
            <w:proofErr w:type="spellEnd"/>
            <w:r w:rsidRPr="00D630CB">
              <w:t xml:space="preserve"> </w:t>
            </w:r>
            <w:proofErr w:type="spellStart"/>
            <w:r w:rsidRPr="00D630CB">
              <w:t>maksimaalne</w:t>
            </w:r>
            <w:proofErr w:type="spellEnd"/>
            <w:r w:rsidRPr="00D630CB">
              <w:t xml:space="preserve"> </w:t>
            </w:r>
            <w:proofErr w:type="spellStart"/>
            <w:r w:rsidRPr="00D630CB">
              <w:t>väärtuse</w:t>
            </w:r>
            <w:proofErr w:type="spellEnd"/>
            <w:r w:rsidRPr="00D630CB">
              <w:t xml:space="preserve"> </w:t>
            </w:r>
            <w:proofErr w:type="spellStart"/>
            <w:r w:rsidRPr="00D630CB">
              <w:t>suurus</w:t>
            </w:r>
            <w:proofErr w:type="spellEnd"/>
            <w:r w:rsidRPr="00D630CB">
              <w:t xml:space="preserve"> </w:t>
            </w:r>
            <w:proofErr w:type="spellStart"/>
            <w:r w:rsidRPr="00D630CB">
              <w:t>peab</w:t>
            </w:r>
            <w:proofErr w:type="spellEnd"/>
            <w:r w:rsidRPr="00D630CB">
              <w:t xml:space="preserve"> </w:t>
            </w:r>
            <w:proofErr w:type="spellStart"/>
            <w:r w:rsidRPr="00D630CB">
              <w:t>valitud</w:t>
            </w:r>
            <w:proofErr w:type="spellEnd"/>
            <w:r w:rsidRPr="00D630CB">
              <w:t xml:space="preserve"> </w:t>
            </w:r>
            <w:proofErr w:type="spellStart"/>
            <w:r w:rsidRPr="00D630CB">
              <w:t>algoritmi</w:t>
            </w:r>
            <w:proofErr w:type="spellEnd"/>
            <w:r w:rsidRPr="00D630CB">
              <w:t xml:space="preserve"> </w:t>
            </w:r>
            <w:proofErr w:type="spellStart"/>
            <w:r w:rsidRPr="00D630CB">
              <w:t>korral</w:t>
            </w:r>
            <w:proofErr w:type="spellEnd"/>
            <w:r w:rsidRPr="00D630CB">
              <w:t xml:space="preserve"> </w:t>
            </w:r>
            <w:proofErr w:type="spellStart"/>
            <w:r w:rsidRPr="00D630CB">
              <w:t>olema</w:t>
            </w:r>
            <w:proofErr w:type="spellEnd"/>
            <w:r w:rsidRPr="00D630CB">
              <w:t xml:space="preserve"> 60 </w:t>
            </w:r>
            <w:proofErr w:type="spellStart"/>
            <w:r w:rsidRPr="00D630CB">
              <w:t>märki</w:t>
            </w:r>
            <w:proofErr w:type="spellEnd"/>
            <w:r w:rsidRPr="00D630CB">
              <w:t xml:space="preserve"> (</w:t>
            </w:r>
            <w:proofErr w:type="spellStart"/>
            <w:r w:rsidRPr="00D630CB">
              <w:t>veerg</w:t>
            </w:r>
            <w:proofErr w:type="spellEnd"/>
            <w:r w:rsidRPr="00D630CB">
              <w:t xml:space="preserve"> on </w:t>
            </w:r>
            <w:proofErr w:type="spellStart"/>
            <w:r w:rsidRPr="00D630CB">
              <w:t>tüüpi</w:t>
            </w:r>
            <w:proofErr w:type="spellEnd"/>
            <w:r w:rsidRPr="00D630CB">
              <w:t xml:space="preserve"> </w:t>
            </w:r>
            <w:proofErr w:type="gramStart"/>
            <w:r w:rsidRPr="00D630CB">
              <w:t>VARCHAR(</w:t>
            </w:r>
            <w:proofErr w:type="gramEnd"/>
            <w:r w:rsidRPr="00D630CB">
              <w:t>60)).</w:t>
            </w:r>
          </w:p>
          <w:p w14:paraId="1DE7CB51" w14:textId="77777777" w:rsidR="00D630CB" w:rsidRDefault="00D630CB" w:rsidP="00356B04"/>
          <w:p w14:paraId="33E21013" w14:textId="77777777" w:rsidR="00D630CB" w:rsidRDefault="00D630CB" w:rsidP="00356B04">
            <w:proofErr w:type="spellStart"/>
            <w:r w:rsidRPr="00D630CB">
              <w:rPr>
                <w:i/>
              </w:rPr>
              <w:t>gen_salt</w:t>
            </w:r>
            <w:proofErr w:type="spellEnd"/>
            <w:r w:rsidRPr="00D630CB">
              <w:t xml:space="preserve"> </w:t>
            </w:r>
            <w:proofErr w:type="spellStart"/>
            <w:r w:rsidRPr="00D630CB">
              <w:t>funktsioon</w:t>
            </w:r>
            <w:proofErr w:type="spellEnd"/>
            <w:r w:rsidRPr="00D630CB">
              <w:t xml:space="preserve"> </w:t>
            </w:r>
            <w:proofErr w:type="spellStart"/>
            <w:r w:rsidRPr="00D630CB">
              <w:t>võimaldab</w:t>
            </w:r>
            <w:proofErr w:type="spellEnd"/>
            <w:r w:rsidRPr="00D630CB">
              <w:t xml:space="preserve"> </w:t>
            </w:r>
            <w:proofErr w:type="spellStart"/>
            <w:r w:rsidRPr="00D630CB">
              <w:t>lisaks</w:t>
            </w:r>
            <w:proofErr w:type="spellEnd"/>
            <w:r w:rsidRPr="00D630CB">
              <w:t xml:space="preserve"> </w:t>
            </w:r>
            <w:proofErr w:type="spellStart"/>
            <w:r w:rsidRPr="00D630CB">
              <w:t>algoritmile</w:t>
            </w:r>
            <w:proofErr w:type="spellEnd"/>
            <w:r w:rsidRPr="00D630CB">
              <w:t xml:space="preserve"> </w:t>
            </w:r>
            <w:proofErr w:type="spellStart"/>
            <w:r w:rsidRPr="00D630CB">
              <w:t>määrata</w:t>
            </w:r>
            <w:proofErr w:type="spellEnd"/>
            <w:r w:rsidRPr="00D630CB">
              <w:t xml:space="preserve"> ka </w:t>
            </w:r>
            <w:proofErr w:type="spellStart"/>
            <w:r w:rsidRPr="00D630CB">
              <w:t>algoritmi</w:t>
            </w:r>
            <w:proofErr w:type="spellEnd"/>
            <w:r w:rsidRPr="00D630CB">
              <w:t xml:space="preserve"> </w:t>
            </w:r>
            <w:proofErr w:type="spellStart"/>
            <w:r w:rsidRPr="00D630CB">
              <w:t>kasutatavat</w:t>
            </w:r>
            <w:proofErr w:type="spellEnd"/>
            <w:r w:rsidRPr="00D630CB">
              <w:t xml:space="preserve"> </w:t>
            </w:r>
            <w:proofErr w:type="spellStart"/>
            <w:r w:rsidRPr="00D630CB">
              <w:t>korduste</w:t>
            </w:r>
            <w:proofErr w:type="spellEnd"/>
            <w:r w:rsidRPr="00D630CB">
              <w:t xml:space="preserve"> </w:t>
            </w:r>
            <w:proofErr w:type="spellStart"/>
            <w:r w:rsidRPr="00D630CB">
              <w:t>arvu</w:t>
            </w:r>
            <w:proofErr w:type="spellEnd"/>
            <w:r w:rsidRPr="00D630CB">
              <w:t xml:space="preserve"> (</w:t>
            </w:r>
            <w:proofErr w:type="spellStart"/>
            <w:r w:rsidRPr="00D630CB">
              <w:t>kui</w:t>
            </w:r>
            <w:proofErr w:type="spellEnd"/>
            <w:r w:rsidRPr="00D630CB">
              <w:t xml:space="preserve"> </w:t>
            </w:r>
            <w:proofErr w:type="spellStart"/>
            <w:r w:rsidRPr="00D630CB">
              <w:t>algoritm</w:t>
            </w:r>
            <w:proofErr w:type="spellEnd"/>
            <w:r w:rsidRPr="00D630CB">
              <w:t xml:space="preserve"> </w:t>
            </w:r>
            <w:proofErr w:type="spellStart"/>
            <w:r w:rsidRPr="00D630CB">
              <w:t>seda</w:t>
            </w:r>
            <w:proofErr w:type="spellEnd"/>
            <w:r w:rsidRPr="00D630CB">
              <w:t xml:space="preserve"> </w:t>
            </w:r>
            <w:proofErr w:type="spellStart"/>
            <w:r w:rsidRPr="00D630CB">
              <w:t>võimaldab</w:t>
            </w:r>
            <w:proofErr w:type="spellEnd"/>
            <w:r w:rsidRPr="00D630CB">
              <w:t xml:space="preserve">). </w:t>
            </w:r>
            <w:proofErr w:type="spellStart"/>
            <w:r w:rsidRPr="00D630CB">
              <w:t>Mida</w:t>
            </w:r>
            <w:proofErr w:type="spellEnd"/>
            <w:r w:rsidRPr="00D630CB">
              <w:t xml:space="preserve"> </w:t>
            </w:r>
            <w:proofErr w:type="spellStart"/>
            <w:r w:rsidRPr="00D630CB">
              <w:t>suurem</w:t>
            </w:r>
            <w:proofErr w:type="spellEnd"/>
            <w:r w:rsidRPr="00D630CB">
              <w:t xml:space="preserve"> </w:t>
            </w:r>
            <w:proofErr w:type="spellStart"/>
            <w:r w:rsidRPr="00D630CB">
              <w:t>korduste</w:t>
            </w:r>
            <w:proofErr w:type="spellEnd"/>
            <w:r w:rsidRPr="00D630CB">
              <w:t xml:space="preserve"> </w:t>
            </w:r>
            <w:proofErr w:type="spellStart"/>
            <w:r w:rsidRPr="00D630CB">
              <w:t>arv</w:t>
            </w:r>
            <w:proofErr w:type="spellEnd"/>
            <w:r w:rsidRPr="00D630CB">
              <w:t xml:space="preserve">, </w:t>
            </w:r>
            <w:proofErr w:type="spellStart"/>
            <w:r w:rsidRPr="00D630CB">
              <w:t>seda</w:t>
            </w:r>
            <w:proofErr w:type="spellEnd"/>
            <w:r w:rsidRPr="00D630CB">
              <w:t xml:space="preserve"> </w:t>
            </w:r>
            <w:proofErr w:type="spellStart"/>
            <w:r w:rsidRPr="00D630CB">
              <w:t>rohkem</w:t>
            </w:r>
            <w:proofErr w:type="spellEnd"/>
            <w:r w:rsidRPr="00D630CB">
              <w:t xml:space="preserve"> </w:t>
            </w:r>
            <w:proofErr w:type="spellStart"/>
            <w:r w:rsidRPr="00D630CB">
              <w:t>võtab</w:t>
            </w:r>
            <w:proofErr w:type="spellEnd"/>
            <w:r w:rsidRPr="00D630CB">
              <w:t xml:space="preserve"> </w:t>
            </w:r>
            <w:proofErr w:type="spellStart"/>
            <w:r w:rsidRPr="00D630CB">
              <w:t>aega</w:t>
            </w:r>
            <w:proofErr w:type="spellEnd"/>
            <w:r w:rsidRPr="00D630CB">
              <w:t xml:space="preserve"> </w:t>
            </w:r>
            <w:proofErr w:type="spellStart"/>
            <w:r w:rsidRPr="00D630CB">
              <w:t>räsiväärtuse</w:t>
            </w:r>
            <w:proofErr w:type="spellEnd"/>
            <w:r w:rsidRPr="00D630CB">
              <w:t xml:space="preserve"> </w:t>
            </w:r>
            <w:proofErr w:type="spellStart"/>
            <w:r w:rsidRPr="00D630CB">
              <w:t>arvutamine</w:t>
            </w:r>
            <w:proofErr w:type="spellEnd"/>
            <w:r w:rsidRPr="00D630CB">
              <w:t xml:space="preserve">, </w:t>
            </w:r>
            <w:proofErr w:type="spellStart"/>
            <w:r w:rsidRPr="00D630CB">
              <w:t>aga</w:t>
            </w:r>
            <w:proofErr w:type="spellEnd"/>
            <w:r w:rsidRPr="00D630CB">
              <w:t xml:space="preserve"> </w:t>
            </w:r>
            <w:r w:rsidRPr="00D630CB">
              <w:lastRenderedPageBreak/>
              <w:t xml:space="preserve">ka </w:t>
            </w:r>
            <w:proofErr w:type="spellStart"/>
            <w:r w:rsidRPr="00D630CB">
              <w:t>selle</w:t>
            </w:r>
            <w:proofErr w:type="spellEnd"/>
            <w:r w:rsidRPr="00D630CB">
              <w:t xml:space="preserve"> </w:t>
            </w:r>
            <w:proofErr w:type="spellStart"/>
            <w:r w:rsidRPr="00D630CB">
              <w:t>murdmine</w:t>
            </w:r>
            <w:proofErr w:type="spellEnd"/>
            <w:r w:rsidRPr="00D630CB">
              <w:t xml:space="preserve">. Blowfish </w:t>
            </w:r>
            <w:proofErr w:type="spellStart"/>
            <w:r w:rsidRPr="00D630CB">
              <w:t>algoritmi</w:t>
            </w:r>
            <w:proofErr w:type="spellEnd"/>
            <w:r w:rsidRPr="00D630CB">
              <w:t xml:space="preserve"> </w:t>
            </w:r>
            <w:proofErr w:type="spellStart"/>
            <w:r w:rsidRPr="00D630CB">
              <w:t>korral</w:t>
            </w:r>
            <w:proofErr w:type="spellEnd"/>
            <w:r w:rsidRPr="00D630CB">
              <w:t xml:space="preserve"> on </w:t>
            </w:r>
            <w:proofErr w:type="spellStart"/>
            <w:r w:rsidRPr="00D630CB">
              <w:t>vaikimisi</w:t>
            </w:r>
            <w:proofErr w:type="spellEnd"/>
            <w:r w:rsidRPr="00D630CB">
              <w:t xml:space="preserve"> </w:t>
            </w:r>
            <w:proofErr w:type="spellStart"/>
            <w:r w:rsidRPr="00D630CB">
              <w:t>korduste</w:t>
            </w:r>
            <w:proofErr w:type="spellEnd"/>
            <w:r w:rsidRPr="00D630CB">
              <w:t xml:space="preserve"> </w:t>
            </w:r>
            <w:proofErr w:type="spellStart"/>
            <w:r w:rsidRPr="00D630CB">
              <w:t>arv</w:t>
            </w:r>
            <w:proofErr w:type="spellEnd"/>
            <w:r w:rsidRPr="00D630CB">
              <w:t xml:space="preserve"> 6, </w:t>
            </w:r>
            <w:proofErr w:type="spellStart"/>
            <w:r w:rsidRPr="00D630CB">
              <w:t>kuid</w:t>
            </w:r>
            <w:proofErr w:type="spellEnd"/>
            <w:r w:rsidRPr="00D630CB">
              <w:t xml:space="preserve"> </w:t>
            </w:r>
            <w:proofErr w:type="spellStart"/>
            <w:r w:rsidRPr="00D630CB">
              <w:t>võimalik</w:t>
            </w:r>
            <w:proofErr w:type="spellEnd"/>
            <w:r w:rsidRPr="00D630CB">
              <w:t xml:space="preserve"> </w:t>
            </w:r>
            <w:proofErr w:type="spellStart"/>
            <w:r w:rsidRPr="00D630CB">
              <w:t>korduste</w:t>
            </w:r>
            <w:proofErr w:type="spellEnd"/>
            <w:r w:rsidRPr="00D630CB">
              <w:t xml:space="preserve"> </w:t>
            </w:r>
            <w:proofErr w:type="spellStart"/>
            <w:r w:rsidRPr="00D630CB">
              <w:t>arvu</w:t>
            </w:r>
            <w:proofErr w:type="spellEnd"/>
            <w:r w:rsidRPr="00D630CB">
              <w:t xml:space="preserve"> </w:t>
            </w:r>
            <w:proofErr w:type="spellStart"/>
            <w:r w:rsidRPr="00D630CB">
              <w:t>vahemik</w:t>
            </w:r>
            <w:proofErr w:type="spellEnd"/>
            <w:r w:rsidRPr="00D630CB">
              <w:t xml:space="preserve"> on 4 </w:t>
            </w:r>
            <w:proofErr w:type="spellStart"/>
            <w:r w:rsidRPr="00D630CB">
              <w:t>kuni</w:t>
            </w:r>
            <w:proofErr w:type="spellEnd"/>
            <w:r w:rsidRPr="00D630CB">
              <w:t xml:space="preserve"> 31. </w:t>
            </w:r>
            <w:proofErr w:type="spellStart"/>
            <w:r w:rsidRPr="00D630CB">
              <w:t>Määran</w:t>
            </w:r>
            <w:proofErr w:type="spellEnd"/>
            <w:r w:rsidRPr="00D630CB">
              <w:t xml:space="preserve"> </w:t>
            </w:r>
            <w:proofErr w:type="spellStart"/>
            <w:r w:rsidRPr="00D630CB">
              <w:t>korduste</w:t>
            </w:r>
            <w:proofErr w:type="spellEnd"/>
            <w:r w:rsidRPr="00D630CB">
              <w:t xml:space="preserve"> </w:t>
            </w:r>
            <w:proofErr w:type="spellStart"/>
            <w:r w:rsidRPr="00D630CB">
              <w:t>arvuks</w:t>
            </w:r>
            <w:proofErr w:type="spellEnd"/>
            <w:r w:rsidRPr="00D630CB">
              <w:t xml:space="preserve"> 11, </w:t>
            </w:r>
            <w:proofErr w:type="spellStart"/>
            <w:r w:rsidRPr="00D630CB">
              <w:t>mille</w:t>
            </w:r>
            <w:proofErr w:type="spellEnd"/>
            <w:r w:rsidRPr="00D630CB">
              <w:t xml:space="preserve"> </w:t>
            </w:r>
            <w:proofErr w:type="spellStart"/>
            <w:r w:rsidRPr="00D630CB">
              <w:t>puhul</w:t>
            </w:r>
            <w:proofErr w:type="spellEnd"/>
            <w:r w:rsidRPr="00D630CB">
              <w:t xml:space="preserve"> </w:t>
            </w:r>
            <w:proofErr w:type="spellStart"/>
            <w:r w:rsidRPr="00D630CB">
              <w:t>räsiväärtuse</w:t>
            </w:r>
            <w:proofErr w:type="spellEnd"/>
            <w:r w:rsidRPr="00D630CB">
              <w:t xml:space="preserve"> </w:t>
            </w:r>
            <w:proofErr w:type="spellStart"/>
            <w:r w:rsidRPr="00D630CB">
              <w:t>leidmisel</w:t>
            </w:r>
            <w:proofErr w:type="spellEnd"/>
            <w:r w:rsidRPr="00D630CB">
              <w:t xml:space="preserve"> ja </w:t>
            </w:r>
            <w:proofErr w:type="spellStart"/>
            <w:r w:rsidRPr="00D630CB">
              <w:t>kontrollimisel</w:t>
            </w:r>
            <w:proofErr w:type="spellEnd"/>
            <w:r w:rsidRPr="00D630CB">
              <w:t xml:space="preserve"> </w:t>
            </w:r>
            <w:proofErr w:type="spellStart"/>
            <w:r w:rsidRPr="00D630CB">
              <w:t>veel</w:t>
            </w:r>
            <w:proofErr w:type="spellEnd"/>
            <w:r w:rsidRPr="00D630CB">
              <w:t xml:space="preserve"> </w:t>
            </w:r>
            <w:proofErr w:type="spellStart"/>
            <w:r w:rsidRPr="00D630CB">
              <w:t>olulist</w:t>
            </w:r>
            <w:proofErr w:type="spellEnd"/>
            <w:r w:rsidRPr="00D630CB">
              <w:t xml:space="preserve"> </w:t>
            </w:r>
            <w:proofErr w:type="spellStart"/>
            <w:r w:rsidRPr="00D630CB">
              <w:t>töökiiruse</w:t>
            </w:r>
            <w:proofErr w:type="spellEnd"/>
            <w:r w:rsidRPr="00D630CB">
              <w:t xml:space="preserve"> </w:t>
            </w:r>
            <w:proofErr w:type="spellStart"/>
            <w:r w:rsidRPr="00D630CB">
              <w:t>langust</w:t>
            </w:r>
            <w:proofErr w:type="spellEnd"/>
            <w:r w:rsidRPr="00D630CB">
              <w:t xml:space="preserve"> </w:t>
            </w:r>
            <w:proofErr w:type="spellStart"/>
            <w:r w:rsidRPr="00D630CB">
              <w:t>ei</w:t>
            </w:r>
            <w:proofErr w:type="spellEnd"/>
            <w:r w:rsidRPr="00D630CB">
              <w:t xml:space="preserve"> </w:t>
            </w:r>
            <w:proofErr w:type="spellStart"/>
            <w:r w:rsidRPr="00D630CB">
              <w:t>täheldatud</w:t>
            </w:r>
            <w:proofErr w:type="spellEnd"/>
            <w:r w:rsidRPr="00D630CB">
              <w:t xml:space="preserve">. </w:t>
            </w:r>
          </w:p>
          <w:p w14:paraId="540DE1EC" w14:textId="77777777" w:rsidR="00D630CB" w:rsidRDefault="00D630CB" w:rsidP="00356B04"/>
          <w:p w14:paraId="254CD4B9" w14:textId="02E0C07C" w:rsidR="00D630CB" w:rsidRDefault="00D630CB" w:rsidP="00356B04">
            <w:proofErr w:type="spellStart"/>
            <w:r w:rsidRPr="00D630CB">
              <w:t>Funktsiooni</w:t>
            </w:r>
            <w:proofErr w:type="spellEnd"/>
            <w:r w:rsidRPr="00D630CB">
              <w:t xml:space="preserve"> </w:t>
            </w:r>
            <w:r w:rsidRPr="00D630CB">
              <w:rPr>
                <w:i/>
              </w:rPr>
              <w:t>crypt</w:t>
            </w:r>
            <w:r w:rsidRPr="00D630CB">
              <w:t xml:space="preserve"> </w:t>
            </w:r>
            <w:proofErr w:type="spellStart"/>
            <w:r w:rsidRPr="00D630CB">
              <w:t>kasutamiseks</w:t>
            </w:r>
            <w:proofErr w:type="spellEnd"/>
            <w:r w:rsidRPr="00D630CB">
              <w:t xml:space="preserve"> on PostgreSQL </w:t>
            </w:r>
            <w:proofErr w:type="spellStart"/>
            <w:r w:rsidRPr="00D630CB">
              <w:t>andmebaasis</w:t>
            </w:r>
            <w:proofErr w:type="spellEnd"/>
            <w:r w:rsidRPr="00D630CB">
              <w:t xml:space="preserve"> CREATE EXTENSION </w:t>
            </w:r>
            <w:proofErr w:type="spellStart"/>
            <w:r w:rsidRPr="00D630CB">
              <w:t>lauset</w:t>
            </w:r>
            <w:proofErr w:type="spellEnd"/>
            <w:r w:rsidRPr="00D630CB">
              <w:t xml:space="preserve"> </w:t>
            </w:r>
            <w:proofErr w:type="spellStart"/>
            <w:r w:rsidRPr="00D630CB">
              <w:t>kasutades</w:t>
            </w:r>
            <w:proofErr w:type="spellEnd"/>
            <w:r w:rsidRPr="00D630CB">
              <w:t xml:space="preserve"> </w:t>
            </w:r>
            <w:proofErr w:type="spellStart"/>
            <w:r w:rsidRPr="00D630CB">
              <w:t>installeeritud</w:t>
            </w:r>
            <w:proofErr w:type="spellEnd"/>
            <w:r w:rsidRPr="00D630CB">
              <w:t xml:space="preserve"> </w:t>
            </w:r>
            <w:proofErr w:type="spellStart"/>
            <w:r w:rsidRPr="00D630CB">
              <w:t>lisamoodul</w:t>
            </w:r>
            <w:proofErr w:type="spellEnd"/>
            <w:r w:rsidRPr="00D630CB">
              <w:t xml:space="preserve"> </w:t>
            </w:r>
            <w:proofErr w:type="spellStart"/>
            <w:r w:rsidRPr="00D630CB">
              <w:rPr>
                <w:i/>
              </w:rPr>
              <w:t>pgcrypto</w:t>
            </w:r>
            <w:proofErr w:type="spellEnd"/>
            <w:r w:rsidRPr="00D630CB">
              <w:t xml:space="preserve">. </w:t>
            </w:r>
            <w:proofErr w:type="spellStart"/>
            <w:r w:rsidRPr="00D630CB">
              <w:t>Installeerimise</w:t>
            </w:r>
            <w:proofErr w:type="spellEnd"/>
            <w:r w:rsidRPr="00D630CB">
              <w:t xml:space="preserve"> </w:t>
            </w:r>
            <w:proofErr w:type="spellStart"/>
            <w:r w:rsidRPr="00D630CB">
              <w:t>tulemusel</w:t>
            </w:r>
            <w:proofErr w:type="spellEnd"/>
            <w:r w:rsidRPr="00D630CB">
              <w:t xml:space="preserve"> </w:t>
            </w:r>
            <w:proofErr w:type="spellStart"/>
            <w:r w:rsidRPr="00D630CB">
              <w:t>loodavad</w:t>
            </w:r>
            <w:proofErr w:type="spellEnd"/>
            <w:r w:rsidRPr="00D630CB">
              <w:t xml:space="preserve"> </w:t>
            </w:r>
            <w:proofErr w:type="spellStart"/>
            <w:r w:rsidRPr="00D630CB">
              <w:t>skeemiobjektid</w:t>
            </w:r>
            <w:proofErr w:type="spellEnd"/>
            <w:r w:rsidRPr="00D630CB">
              <w:t xml:space="preserve"> </w:t>
            </w:r>
            <w:proofErr w:type="spellStart"/>
            <w:r w:rsidRPr="00D630CB">
              <w:t>paigutatakse</w:t>
            </w:r>
            <w:proofErr w:type="spellEnd"/>
            <w:r w:rsidRPr="00D630CB">
              <w:t xml:space="preserve"> </w:t>
            </w:r>
            <w:proofErr w:type="spellStart"/>
            <w:r w:rsidRPr="00D630CB">
              <w:t>skeemi</w:t>
            </w:r>
            <w:proofErr w:type="spellEnd"/>
            <w:r w:rsidRPr="00D630CB">
              <w:t xml:space="preserve"> </w:t>
            </w:r>
            <w:r w:rsidRPr="00D630CB">
              <w:rPr>
                <w:i/>
              </w:rPr>
              <w:t>public</w:t>
            </w:r>
            <w:r w:rsidRPr="00D630CB">
              <w:t>.</w:t>
            </w:r>
            <w:r w:rsidR="00C90C9D">
              <w:t>”</w:t>
            </w:r>
            <w:r w:rsidR="00EB5038" w:rsidRPr="00E400A3">
              <w:t xml:space="preserve"> [4</w:t>
            </w:r>
            <w:r w:rsidR="00EB5038">
              <w:t xml:space="preserve">, </w:t>
            </w:r>
            <w:proofErr w:type="spellStart"/>
            <w:r w:rsidR="00EB5038">
              <w:t>lk</w:t>
            </w:r>
            <w:proofErr w:type="spellEnd"/>
            <w:r w:rsidR="00EB5038">
              <w:t xml:space="preserve"> 7</w:t>
            </w:r>
            <w:r w:rsidR="00EB5038" w:rsidRPr="00E400A3">
              <w:t>]</w:t>
            </w:r>
          </w:p>
          <w:p w14:paraId="26F9B825" w14:textId="77777777" w:rsidR="00D630CB" w:rsidRDefault="00D630CB" w:rsidP="00356B04"/>
          <w:p w14:paraId="085A1672" w14:textId="7ADD04CA" w:rsidR="00356B04" w:rsidRPr="00E400A3" w:rsidRDefault="00D630CB" w:rsidP="00EB5038">
            <w:pPr>
              <w:pStyle w:val="FORMATTEDCODE"/>
              <w:shd w:val="clear" w:color="auto" w:fill="E7E6E6" w:themeFill="background2"/>
            </w:pPr>
            <w:r w:rsidRPr="00D630CB">
              <w:t>CREATE EXTENSION IF NOT EXISTS pgcrypto WITH SCHEMA public;</w:t>
            </w:r>
          </w:p>
        </w:tc>
      </w:tr>
      <w:tr w:rsidR="00356B04" w:rsidRPr="002B5DD1" w14:paraId="7927D1C6" w14:textId="77777777" w:rsidTr="00356B04">
        <w:tc>
          <w:tcPr>
            <w:tcW w:w="3550" w:type="dxa"/>
          </w:tcPr>
          <w:p w14:paraId="59B5C100" w14:textId="77777777" w:rsidR="00356B04" w:rsidRPr="00E400A3" w:rsidRDefault="00356B04" w:rsidP="00356B04">
            <w:proofErr w:type="spellStart"/>
            <w:r w:rsidRPr="00E400A3">
              <w:lastRenderedPageBreak/>
              <w:t>Kuidas</w:t>
            </w:r>
            <w:proofErr w:type="spellEnd"/>
            <w:r w:rsidRPr="00E400A3">
              <w:t xml:space="preserve"> </w:t>
            </w:r>
            <w:proofErr w:type="spellStart"/>
            <w:r w:rsidRPr="00E400A3">
              <w:t>toimub</w:t>
            </w:r>
            <w:proofErr w:type="spellEnd"/>
            <w:r w:rsidRPr="00E400A3">
              <w:t xml:space="preserve"> </w:t>
            </w:r>
            <w:proofErr w:type="spellStart"/>
            <w:r w:rsidRPr="00E400A3">
              <w:t>kasutaja</w:t>
            </w:r>
            <w:proofErr w:type="spellEnd"/>
            <w:r w:rsidRPr="00E400A3">
              <w:t xml:space="preserve"> </w:t>
            </w:r>
            <w:proofErr w:type="spellStart"/>
            <w:r w:rsidRPr="00E400A3">
              <w:t>autentimine</w:t>
            </w:r>
            <w:proofErr w:type="spellEnd"/>
            <w:r w:rsidRPr="00E400A3">
              <w:t>?</w:t>
            </w:r>
          </w:p>
        </w:tc>
        <w:tc>
          <w:tcPr>
            <w:tcW w:w="5422" w:type="dxa"/>
            <w:shd w:val="clear" w:color="auto" w:fill="auto"/>
          </w:tcPr>
          <w:p w14:paraId="12EF026F" w14:textId="2809211C" w:rsidR="00356B04" w:rsidRPr="00E400A3" w:rsidRDefault="00356B04" w:rsidP="00356B04">
            <w:proofErr w:type="spellStart"/>
            <w:r w:rsidRPr="00E400A3">
              <w:t>Kontrollimaks</w:t>
            </w:r>
            <w:proofErr w:type="spellEnd"/>
            <w:r w:rsidRPr="00E400A3">
              <w:t xml:space="preserve"> </w:t>
            </w:r>
            <w:proofErr w:type="spellStart"/>
            <w:r w:rsidRPr="00E400A3">
              <w:t>kasutaja</w:t>
            </w:r>
            <w:proofErr w:type="spellEnd"/>
            <w:r w:rsidRPr="00E400A3">
              <w:t xml:space="preserve"> </w:t>
            </w:r>
            <w:proofErr w:type="spellStart"/>
            <w:r w:rsidRPr="00E400A3">
              <w:t>identiteeti</w:t>
            </w:r>
            <w:proofErr w:type="spellEnd"/>
            <w:r w:rsidRPr="00E400A3">
              <w:t xml:space="preserve"> </w:t>
            </w:r>
            <w:proofErr w:type="spellStart"/>
            <w:r w:rsidRPr="00E400A3">
              <w:t>võrreldakse</w:t>
            </w:r>
            <w:proofErr w:type="spellEnd"/>
            <w:r w:rsidRPr="00E400A3">
              <w:t xml:space="preserve"> </w:t>
            </w:r>
            <w:proofErr w:type="spellStart"/>
            <w:r w:rsidRPr="00E400A3">
              <w:t>kasutaja</w:t>
            </w:r>
            <w:proofErr w:type="spellEnd"/>
            <w:r w:rsidRPr="00E400A3">
              <w:t xml:space="preserve"> </w:t>
            </w:r>
            <w:proofErr w:type="spellStart"/>
            <w:r w:rsidR="00F40FB4">
              <w:t>poolt</w:t>
            </w:r>
            <w:proofErr w:type="spellEnd"/>
            <w:r w:rsidR="00F40FB4">
              <w:t xml:space="preserve"> </w:t>
            </w:r>
            <w:proofErr w:type="spellStart"/>
            <w:r w:rsidRPr="00E400A3">
              <w:t>etteantud</w:t>
            </w:r>
            <w:proofErr w:type="spellEnd"/>
            <w:r w:rsidRPr="00E400A3">
              <w:t xml:space="preserve"> </w:t>
            </w:r>
            <w:proofErr w:type="spellStart"/>
            <w:r w:rsidRPr="00E400A3">
              <w:t>parooli</w:t>
            </w:r>
            <w:proofErr w:type="spellEnd"/>
            <w:r w:rsidRPr="00E400A3">
              <w:t xml:space="preserve"> </w:t>
            </w:r>
            <w:proofErr w:type="spellStart"/>
            <w:r w:rsidRPr="00E400A3">
              <w:t>põhjal</w:t>
            </w:r>
            <w:proofErr w:type="spellEnd"/>
            <w:r w:rsidRPr="00E400A3">
              <w:t xml:space="preserve"> </w:t>
            </w:r>
            <w:proofErr w:type="spellStart"/>
            <w:r w:rsidRPr="00E400A3">
              <w:t>genereeritud</w:t>
            </w:r>
            <w:proofErr w:type="spellEnd"/>
            <w:r w:rsidRPr="00E400A3">
              <w:t xml:space="preserve"> </w:t>
            </w:r>
            <w:proofErr w:type="spellStart"/>
            <w:r w:rsidRPr="00E400A3">
              <w:t>räsiväärtust</w:t>
            </w:r>
            <w:proofErr w:type="spellEnd"/>
            <w:r w:rsidRPr="00E400A3">
              <w:t xml:space="preserve"> </w:t>
            </w:r>
            <w:proofErr w:type="spellStart"/>
            <w:r w:rsidRPr="00E400A3">
              <w:t>andmebaasis</w:t>
            </w:r>
            <w:proofErr w:type="spellEnd"/>
            <w:r w:rsidRPr="00E400A3">
              <w:t xml:space="preserve"> </w:t>
            </w:r>
            <w:proofErr w:type="spellStart"/>
            <w:r w:rsidRPr="00E400A3">
              <w:t>salvestatud</w:t>
            </w:r>
            <w:proofErr w:type="spellEnd"/>
            <w:r w:rsidRPr="00E400A3">
              <w:t xml:space="preserve"> </w:t>
            </w:r>
            <w:proofErr w:type="spellStart"/>
            <w:r w:rsidRPr="00E400A3">
              <w:t>parooli</w:t>
            </w:r>
            <w:proofErr w:type="spellEnd"/>
            <w:r w:rsidRPr="00E400A3">
              <w:t xml:space="preserve"> </w:t>
            </w:r>
            <w:proofErr w:type="spellStart"/>
            <w:r w:rsidRPr="00E400A3">
              <w:t>räsiväärtusega</w:t>
            </w:r>
            <w:proofErr w:type="spellEnd"/>
            <w:r w:rsidRPr="00E400A3">
              <w:t xml:space="preserve">. </w:t>
            </w:r>
            <w:proofErr w:type="spellStart"/>
            <w:r w:rsidRPr="00E400A3">
              <w:t>Samuti</w:t>
            </w:r>
            <w:proofErr w:type="spellEnd"/>
            <w:r w:rsidRPr="00E400A3">
              <w:t xml:space="preserve"> </w:t>
            </w:r>
            <w:proofErr w:type="spellStart"/>
            <w:r w:rsidRPr="00E400A3">
              <w:t>kontrollitakse</w:t>
            </w:r>
            <w:proofErr w:type="spellEnd"/>
            <w:r w:rsidRPr="00E400A3">
              <w:t xml:space="preserve">, et </w:t>
            </w:r>
            <w:proofErr w:type="spellStart"/>
            <w:r w:rsidRPr="00E400A3">
              <w:t>kasutaja</w:t>
            </w:r>
            <w:proofErr w:type="spellEnd"/>
            <w:r w:rsidRPr="00E400A3">
              <w:t xml:space="preserve"> </w:t>
            </w:r>
            <w:proofErr w:type="spellStart"/>
            <w:r w:rsidRPr="00E400A3">
              <w:t>töötaks</w:t>
            </w:r>
            <w:proofErr w:type="spellEnd"/>
            <w:r w:rsidRPr="00E400A3">
              <w:t xml:space="preserve"> </w:t>
            </w:r>
            <w:proofErr w:type="spellStart"/>
            <w:r w:rsidRPr="00E400A3">
              <w:t>ametikohal</w:t>
            </w:r>
            <w:proofErr w:type="spellEnd"/>
            <w:r w:rsidRPr="00E400A3">
              <w:t xml:space="preserve">, </w:t>
            </w:r>
            <w:proofErr w:type="spellStart"/>
            <w:r w:rsidRPr="00E400A3">
              <w:t>mille</w:t>
            </w:r>
            <w:proofErr w:type="spellEnd"/>
            <w:r w:rsidRPr="00E400A3">
              <w:t xml:space="preserve"> </w:t>
            </w:r>
            <w:proofErr w:type="spellStart"/>
            <w:r w:rsidRPr="00E400A3">
              <w:t>esindajana</w:t>
            </w:r>
            <w:proofErr w:type="spellEnd"/>
            <w:r w:rsidRPr="00E400A3">
              <w:t xml:space="preserve"> ta </w:t>
            </w:r>
            <w:proofErr w:type="spellStart"/>
            <w:r w:rsidRPr="00E400A3">
              <w:t>soovib</w:t>
            </w:r>
            <w:proofErr w:type="spellEnd"/>
            <w:r w:rsidRPr="00E400A3">
              <w:t xml:space="preserve"> </w:t>
            </w:r>
            <w:proofErr w:type="spellStart"/>
            <w:r w:rsidRPr="00E400A3">
              <w:t>sisse</w:t>
            </w:r>
            <w:proofErr w:type="spellEnd"/>
            <w:r w:rsidRPr="00E400A3">
              <w:t xml:space="preserve"> </w:t>
            </w:r>
            <w:proofErr w:type="spellStart"/>
            <w:r w:rsidRPr="00E400A3">
              <w:t>logida</w:t>
            </w:r>
            <w:proofErr w:type="spellEnd"/>
            <w:r w:rsidRPr="00E400A3">
              <w:t xml:space="preserve"> </w:t>
            </w:r>
            <w:proofErr w:type="spellStart"/>
            <w:r w:rsidRPr="00E400A3">
              <w:t>ning</w:t>
            </w:r>
            <w:proofErr w:type="spellEnd"/>
            <w:r w:rsidRPr="00E400A3">
              <w:t xml:space="preserve"> </w:t>
            </w:r>
            <w:proofErr w:type="spellStart"/>
            <w:r w:rsidRPr="00E400A3">
              <w:t>oleks</w:t>
            </w:r>
            <w:proofErr w:type="spellEnd"/>
            <w:r w:rsidRPr="00E400A3">
              <w:t xml:space="preserve"> </w:t>
            </w:r>
            <w:proofErr w:type="spellStart"/>
            <w:r w:rsidRPr="00E400A3">
              <w:t>seisundis</w:t>
            </w:r>
            <w:proofErr w:type="spellEnd"/>
            <w:r w:rsidRPr="00E400A3">
              <w:t xml:space="preserve">, mis </w:t>
            </w:r>
            <w:proofErr w:type="spellStart"/>
            <w:r w:rsidRPr="00E400A3">
              <w:t>lubab</w:t>
            </w:r>
            <w:proofErr w:type="spellEnd"/>
            <w:r w:rsidRPr="00E400A3">
              <w:t xml:space="preserve"> </w:t>
            </w:r>
            <w:proofErr w:type="spellStart"/>
            <w:r w:rsidRPr="00E400A3">
              <w:t>süsteemi</w:t>
            </w:r>
            <w:proofErr w:type="spellEnd"/>
            <w:r w:rsidRPr="00E400A3">
              <w:t xml:space="preserve"> </w:t>
            </w:r>
            <w:proofErr w:type="spellStart"/>
            <w:r w:rsidRPr="00E400A3">
              <w:t>kasutada</w:t>
            </w:r>
            <w:proofErr w:type="spellEnd"/>
            <w:r w:rsidRPr="00E400A3">
              <w:t xml:space="preserve">. </w:t>
            </w:r>
            <w:proofErr w:type="spellStart"/>
            <w:r w:rsidRPr="00E400A3">
              <w:t>Kui</w:t>
            </w:r>
            <w:proofErr w:type="spellEnd"/>
            <w:r w:rsidRPr="00E400A3">
              <w:t xml:space="preserve"> need </w:t>
            </w:r>
            <w:proofErr w:type="spellStart"/>
            <w:r w:rsidRPr="00E400A3">
              <w:t>väärtused</w:t>
            </w:r>
            <w:proofErr w:type="spellEnd"/>
            <w:r w:rsidRPr="00E400A3">
              <w:t xml:space="preserve"> on </w:t>
            </w:r>
            <w:proofErr w:type="spellStart"/>
            <w:r w:rsidRPr="00E400A3">
              <w:t>võrdsed</w:t>
            </w:r>
            <w:proofErr w:type="spellEnd"/>
            <w:r w:rsidRPr="00E400A3">
              <w:t xml:space="preserve"> ja </w:t>
            </w:r>
            <w:proofErr w:type="spellStart"/>
            <w:r w:rsidRPr="00E400A3">
              <w:t>nimetatud</w:t>
            </w:r>
            <w:proofErr w:type="spellEnd"/>
            <w:r w:rsidRPr="00E400A3">
              <w:t xml:space="preserve"> </w:t>
            </w:r>
            <w:proofErr w:type="spellStart"/>
            <w:r w:rsidRPr="00E400A3">
              <w:t>tingimused</w:t>
            </w:r>
            <w:proofErr w:type="spellEnd"/>
            <w:r w:rsidRPr="00E400A3">
              <w:t xml:space="preserve"> on </w:t>
            </w:r>
            <w:proofErr w:type="spellStart"/>
            <w:r w:rsidRPr="00E400A3">
              <w:t>täidetud</w:t>
            </w:r>
            <w:proofErr w:type="spellEnd"/>
            <w:r w:rsidRPr="00E400A3">
              <w:t xml:space="preserve">, </w:t>
            </w:r>
            <w:proofErr w:type="spellStart"/>
            <w:r w:rsidRPr="00E400A3">
              <w:t>siis</w:t>
            </w:r>
            <w:proofErr w:type="spellEnd"/>
            <w:r w:rsidRPr="00E400A3">
              <w:t xml:space="preserve"> on </w:t>
            </w:r>
            <w:proofErr w:type="spellStart"/>
            <w:r w:rsidRPr="00E400A3">
              <w:t>kasutaja</w:t>
            </w:r>
            <w:proofErr w:type="spellEnd"/>
            <w:r w:rsidRPr="00E400A3">
              <w:t xml:space="preserve"> </w:t>
            </w:r>
            <w:proofErr w:type="spellStart"/>
            <w:r w:rsidRPr="00E400A3">
              <w:t>tuvastatud</w:t>
            </w:r>
            <w:proofErr w:type="spellEnd"/>
            <w:r w:rsidRPr="00E400A3">
              <w:t xml:space="preserve"> </w:t>
            </w:r>
            <w:proofErr w:type="spellStart"/>
            <w:r w:rsidRPr="00E400A3">
              <w:t>ning</w:t>
            </w:r>
            <w:proofErr w:type="spellEnd"/>
            <w:r w:rsidRPr="00E400A3">
              <w:t xml:space="preserve"> ta </w:t>
            </w:r>
            <w:proofErr w:type="spellStart"/>
            <w:r w:rsidRPr="00E400A3">
              <w:t>võib</w:t>
            </w:r>
            <w:proofErr w:type="spellEnd"/>
            <w:r w:rsidRPr="00E400A3">
              <w:t xml:space="preserve"> </w:t>
            </w:r>
            <w:proofErr w:type="spellStart"/>
            <w:r w:rsidRPr="00E400A3">
              <w:t>hakata</w:t>
            </w:r>
            <w:proofErr w:type="spellEnd"/>
            <w:r w:rsidRPr="00E400A3">
              <w:t xml:space="preserve"> </w:t>
            </w:r>
            <w:proofErr w:type="spellStart"/>
            <w:r w:rsidRPr="00E400A3">
              <w:t>süsteemi</w:t>
            </w:r>
            <w:proofErr w:type="spellEnd"/>
            <w:r w:rsidRPr="00E400A3">
              <w:t xml:space="preserve"> </w:t>
            </w:r>
            <w:proofErr w:type="spellStart"/>
            <w:r w:rsidRPr="00E400A3">
              <w:t>kasutama</w:t>
            </w:r>
            <w:proofErr w:type="spellEnd"/>
            <w:r w:rsidRPr="00E400A3">
              <w:t xml:space="preserve">. See </w:t>
            </w:r>
            <w:proofErr w:type="spellStart"/>
            <w:r w:rsidRPr="00E400A3">
              <w:t>kontroll</w:t>
            </w:r>
            <w:proofErr w:type="spellEnd"/>
            <w:r w:rsidRPr="00E400A3">
              <w:t xml:space="preserve"> </w:t>
            </w:r>
            <w:proofErr w:type="spellStart"/>
            <w:r w:rsidRPr="00E400A3">
              <w:t>toimub</w:t>
            </w:r>
            <w:proofErr w:type="spellEnd"/>
            <w:r w:rsidRPr="00E400A3">
              <w:t xml:space="preserve"> </w:t>
            </w:r>
            <w:proofErr w:type="spellStart"/>
            <w:r w:rsidRPr="00E400A3">
              <w:t>serveris</w:t>
            </w:r>
            <w:proofErr w:type="spellEnd"/>
            <w:r w:rsidRPr="00E400A3">
              <w:t xml:space="preserve">, et </w:t>
            </w:r>
            <w:proofErr w:type="spellStart"/>
            <w:r w:rsidRPr="00E400A3">
              <w:t>andmebaasis</w:t>
            </w:r>
            <w:proofErr w:type="spellEnd"/>
            <w:r w:rsidRPr="00E400A3">
              <w:t xml:space="preserve"> </w:t>
            </w:r>
            <w:proofErr w:type="spellStart"/>
            <w:r w:rsidRPr="00E400A3">
              <w:t>salvestatud</w:t>
            </w:r>
            <w:proofErr w:type="spellEnd"/>
            <w:r w:rsidRPr="00E400A3">
              <w:t xml:space="preserve"> </w:t>
            </w:r>
            <w:proofErr w:type="spellStart"/>
            <w:r w:rsidRPr="00E400A3">
              <w:t>räsiväärtus</w:t>
            </w:r>
            <w:proofErr w:type="spellEnd"/>
            <w:r w:rsidRPr="00E400A3">
              <w:t xml:space="preserve"> </w:t>
            </w:r>
            <w:proofErr w:type="spellStart"/>
            <w:r w:rsidRPr="00E400A3">
              <w:t>ei</w:t>
            </w:r>
            <w:proofErr w:type="spellEnd"/>
            <w:r w:rsidRPr="00E400A3">
              <w:t xml:space="preserve"> </w:t>
            </w:r>
            <w:proofErr w:type="spellStart"/>
            <w:r w:rsidRPr="00E400A3">
              <w:t>liiguks</w:t>
            </w:r>
            <w:proofErr w:type="spellEnd"/>
            <w:r w:rsidRPr="00E400A3">
              <w:t xml:space="preserve"> </w:t>
            </w:r>
            <w:proofErr w:type="spellStart"/>
            <w:r w:rsidRPr="00E400A3">
              <w:t>üle</w:t>
            </w:r>
            <w:proofErr w:type="spellEnd"/>
            <w:r w:rsidRPr="00E400A3">
              <w:t xml:space="preserve"> </w:t>
            </w:r>
            <w:proofErr w:type="spellStart"/>
            <w:r w:rsidRPr="00E400A3">
              <w:t>võrgu</w:t>
            </w:r>
            <w:proofErr w:type="spellEnd"/>
            <w:r w:rsidRPr="00E400A3">
              <w:t xml:space="preserve"> </w:t>
            </w:r>
            <w:proofErr w:type="spellStart"/>
            <w:r w:rsidRPr="00E400A3">
              <w:t>kliendi</w:t>
            </w:r>
            <w:proofErr w:type="spellEnd"/>
            <w:r w:rsidRPr="00E400A3">
              <w:t xml:space="preserve"> </w:t>
            </w:r>
            <w:proofErr w:type="spellStart"/>
            <w:r w:rsidRPr="00E400A3">
              <w:t>juurde</w:t>
            </w:r>
            <w:proofErr w:type="spellEnd"/>
            <w:r w:rsidRPr="00E400A3">
              <w:t>.</w:t>
            </w:r>
          </w:p>
          <w:p w14:paraId="763D08FA" w14:textId="77777777" w:rsidR="00356B04" w:rsidRPr="00E400A3" w:rsidRDefault="00356B04" w:rsidP="00356B04"/>
          <w:p w14:paraId="089D621F" w14:textId="77777777" w:rsidR="00FA7C1E" w:rsidRDefault="00356B04" w:rsidP="00356B04">
            <w:proofErr w:type="spellStart"/>
            <w:r w:rsidRPr="00E400A3">
              <w:t>Antud</w:t>
            </w:r>
            <w:proofErr w:type="spellEnd"/>
            <w:r w:rsidRPr="00E400A3">
              <w:t xml:space="preserve"> </w:t>
            </w:r>
            <w:proofErr w:type="spellStart"/>
            <w:r w:rsidRPr="00E400A3">
              <w:t>juhul</w:t>
            </w:r>
            <w:proofErr w:type="spellEnd"/>
            <w:r w:rsidRPr="00E400A3">
              <w:t xml:space="preserve"> </w:t>
            </w:r>
            <w:proofErr w:type="spellStart"/>
            <w:r w:rsidRPr="00E400A3">
              <w:t>viib</w:t>
            </w:r>
            <w:proofErr w:type="spellEnd"/>
            <w:r w:rsidRPr="00E400A3">
              <w:t xml:space="preserve"> </w:t>
            </w:r>
            <w:proofErr w:type="spellStart"/>
            <w:r w:rsidRPr="00E400A3">
              <w:t>kontrolli</w:t>
            </w:r>
            <w:proofErr w:type="spellEnd"/>
            <w:r w:rsidRPr="00E400A3">
              <w:t xml:space="preserve"> </w:t>
            </w:r>
            <w:proofErr w:type="spellStart"/>
            <w:r w:rsidRPr="00E400A3">
              <w:t>läbi</w:t>
            </w:r>
            <w:proofErr w:type="spellEnd"/>
            <w:r w:rsidRPr="00E400A3">
              <w:t xml:space="preserve"> </w:t>
            </w:r>
            <w:proofErr w:type="spellStart"/>
            <w:r w:rsidRPr="00E400A3">
              <w:t>andmebaasisüsteem</w:t>
            </w:r>
            <w:proofErr w:type="spellEnd"/>
            <w:r w:rsidRPr="00E400A3">
              <w:t xml:space="preserve">. </w:t>
            </w:r>
            <w:proofErr w:type="spellStart"/>
            <w:r w:rsidRPr="00E400A3">
              <w:t>Kontrollimaks</w:t>
            </w:r>
            <w:proofErr w:type="spellEnd"/>
            <w:r w:rsidRPr="00E400A3">
              <w:t xml:space="preserve">, kas </w:t>
            </w:r>
            <w:proofErr w:type="spellStart"/>
            <w:r w:rsidRPr="00E400A3">
              <w:t>kasutaja</w:t>
            </w:r>
            <w:proofErr w:type="spellEnd"/>
            <w:r w:rsidRPr="00E400A3">
              <w:t xml:space="preserve"> on </w:t>
            </w:r>
            <w:proofErr w:type="spellStart"/>
            <w:r w:rsidRPr="00E400A3">
              <w:t>sobivas</w:t>
            </w:r>
            <w:proofErr w:type="spellEnd"/>
            <w:r w:rsidRPr="00E400A3">
              <w:t xml:space="preserve"> </w:t>
            </w:r>
            <w:proofErr w:type="spellStart"/>
            <w:r w:rsidRPr="00E400A3">
              <w:t>seisundis</w:t>
            </w:r>
            <w:proofErr w:type="spellEnd"/>
            <w:r w:rsidRPr="00E400A3">
              <w:t xml:space="preserve"> </w:t>
            </w:r>
            <w:proofErr w:type="spellStart"/>
            <w:r w:rsidRPr="00E400A3">
              <w:t>juhataja</w:t>
            </w:r>
            <w:proofErr w:type="spellEnd"/>
            <w:r w:rsidRPr="00E400A3">
              <w:t xml:space="preserve">, </w:t>
            </w:r>
            <w:proofErr w:type="spellStart"/>
            <w:r w:rsidRPr="00E400A3">
              <w:t>luuakse</w:t>
            </w:r>
            <w:proofErr w:type="spellEnd"/>
            <w:r w:rsidRPr="00E400A3">
              <w:t xml:space="preserve"> </w:t>
            </w:r>
            <w:proofErr w:type="spellStart"/>
            <w:r w:rsidRPr="00E400A3">
              <w:t>andmebaasis</w:t>
            </w:r>
            <w:proofErr w:type="spellEnd"/>
            <w:r w:rsidRPr="00E400A3">
              <w:t xml:space="preserve"> </w:t>
            </w:r>
            <w:proofErr w:type="spellStart"/>
            <w:r w:rsidRPr="00E400A3">
              <w:t>funktsioon</w:t>
            </w:r>
            <w:proofErr w:type="spellEnd"/>
          </w:p>
          <w:p w14:paraId="14228378" w14:textId="18C9FA75" w:rsidR="00FA7C1E" w:rsidRDefault="00356B04" w:rsidP="00356B04">
            <w:proofErr w:type="spellStart"/>
            <w:r w:rsidRPr="00FA7C1E">
              <w:rPr>
                <w:b/>
              </w:rPr>
              <w:t>f_autendi_</w:t>
            </w:r>
            <w:proofErr w:type="gramStart"/>
            <w:r w:rsidR="00E76E5A" w:rsidRPr="00FA7C1E">
              <w:rPr>
                <w:b/>
              </w:rPr>
              <w:t>juhataja</w:t>
            </w:r>
            <w:proofErr w:type="spellEnd"/>
            <w:r w:rsidR="00E76E5A" w:rsidRPr="00FA7C1E">
              <w:rPr>
                <w:b/>
              </w:rPr>
              <w:t>(</w:t>
            </w:r>
            <w:proofErr w:type="gramEnd"/>
            <w:r w:rsidR="00E76E5A" w:rsidRPr="00FA7C1E">
              <w:rPr>
                <w:b/>
              </w:rPr>
              <w:t>t</w:t>
            </w:r>
            <w:r w:rsidRPr="00FA7C1E">
              <w:rPr>
                <w:b/>
              </w:rPr>
              <w:t>ext, text)</w:t>
            </w:r>
            <w:r w:rsidRPr="00E400A3">
              <w:t>.</w:t>
            </w:r>
          </w:p>
          <w:p w14:paraId="2CBA10EB" w14:textId="6BA0A831" w:rsidR="00356B04" w:rsidRPr="00E400A3" w:rsidRDefault="00356B04" w:rsidP="00356B04">
            <w:proofErr w:type="spellStart"/>
            <w:r w:rsidRPr="00E400A3">
              <w:t>Funktsiooni</w:t>
            </w:r>
            <w:proofErr w:type="spellEnd"/>
            <w:r w:rsidRPr="00E400A3">
              <w:t xml:space="preserve"> </w:t>
            </w:r>
            <w:proofErr w:type="spellStart"/>
            <w:r w:rsidRPr="00E400A3">
              <w:t>väljakutsel</w:t>
            </w:r>
            <w:proofErr w:type="spellEnd"/>
            <w:r w:rsidRPr="00E400A3">
              <w:t xml:space="preserve"> on </w:t>
            </w:r>
            <w:proofErr w:type="spellStart"/>
            <w:r w:rsidRPr="00E400A3">
              <w:t>esimene</w:t>
            </w:r>
            <w:proofErr w:type="spellEnd"/>
            <w:r w:rsidRPr="00E400A3">
              <w:t xml:space="preserve"> argument </w:t>
            </w:r>
            <w:proofErr w:type="spellStart"/>
            <w:r w:rsidRPr="00E400A3">
              <w:t>kasutaja</w:t>
            </w:r>
            <w:proofErr w:type="spellEnd"/>
            <w:r w:rsidRPr="00E400A3">
              <w:t xml:space="preserve"> </w:t>
            </w:r>
            <w:proofErr w:type="spellStart"/>
            <w:r w:rsidRPr="00E400A3">
              <w:t>meiliaadress</w:t>
            </w:r>
            <w:proofErr w:type="spellEnd"/>
            <w:r w:rsidRPr="00E400A3">
              <w:t>(</w:t>
            </w:r>
            <w:proofErr w:type="spellStart"/>
            <w:r w:rsidRPr="00E400A3">
              <w:t>e_meil</w:t>
            </w:r>
            <w:proofErr w:type="spellEnd"/>
            <w:r w:rsidRPr="00E400A3">
              <w:t xml:space="preserve">) ja </w:t>
            </w:r>
            <w:proofErr w:type="spellStart"/>
            <w:r w:rsidRPr="00E400A3">
              <w:t>teine</w:t>
            </w:r>
            <w:proofErr w:type="spellEnd"/>
            <w:r w:rsidRPr="00E400A3">
              <w:t xml:space="preserve"> argument </w:t>
            </w:r>
            <w:proofErr w:type="spellStart"/>
            <w:r w:rsidRPr="00E400A3">
              <w:t>parool</w:t>
            </w:r>
            <w:proofErr w:type="spellEnd"/>
            <w:r w:rsidRPr="00E400A3">
              <w:t>. [4]</w:t>
            </w:r>
          </w:p>
        </w:tc>
      </w:tr>
      <w:tr w:rsidR="00356B04" w:rsidRPr="002B5DD1" w14:paraId="5C0047E2" w14:textId="77777777" w:rsidTr="00356B04">
        <w:tc>
          <w:tcPr>
            <w:tcW w:w="3550" w:type="dxa"/>
          </w:tcPr>
          <w:p w14:paraId="07A780EF" w14:textId="77777777" w:rsidR="00356B04" w:rsidRPr="002B5DD1" w:rsidRDefault="00356B04" w:rsidP="00356B04">
            <w:r w:rsidRPr="002B5DD1">
              <w:t xml:space="preserve">Kas </w:t>
            </w:r>
            <w:proofErr w:type="spellStart"/>
            <w:r w:rsidRPr="002B5DD1">
              <w:t>olete</w:t>
            </w:r>
            <w:proofErr w:type="spellEnd"/>
            <w:r w:rsidRPr="002B5DD1">
              <w:t xml:space="preserve"> </w:t>
            </w:r>
            <w:proofErr w:type="spellStart"/>
            <w:r w:rsidRPr="002B5DD1">
              <w:t>oma</w:t>
            </w:r>
            <w:proofErr w:type="spellEnd"/>
            <w:r w:rsidRPr="002B5DD1">
              <w:t xml:space="preserve"> </w:t>
            </w:r>
            <w:proofErr w:type="spellStart"/>
            <w:r w:rsidRPr="002B5DD1">
              <w:t>töö</w:t>
            </w:r>
            <w:proofErr w:type="spellEnd"/>
            <w:r w:rsidRPr="002B5DD1">
              <w:t xml:space="preserve"> </w:t>
            </w:r>
            <w:proofErr w:type="spellStart"/>
            <w:r w:rsidRPr="002B5DD1">
              <w:t>iseseisva</w:t>
            </w:r>
            <w:proofErr w:type="spellEnd"/>
            <w:r w:rsidRPr="002B5DD1">
              <w:t xml:space="preserve"> </w:t>
            </w:r>
            <w:proofErr w:type="spellStart"/>
            <w:r w:rsidRPr="002B5DD1">
              <w:t>töö</w:t>
            </w:r>
            <w:proofErr w:type="spellEnd"/>
            <w:r w:rsidRPr="002B5DD1">
              <w:t xml:space="preserve"> </w:t>
            </w:r>
            <w:proofErr w:type="spellStart"/>
            <w:r w:rsidRPr="002B5DD1">
              <w:t>hindamismudeli</w:t>
            </w:r>
            <w:proofErr w:type="spellEnd"/>
            <w:r w:rsidRPr="002B5DD1">
              <w:t xml:space="preserve"> </w:t>
            </w:r>
            <w:proofErr w:type="spellStart"/>
            <w:r w:rsidRPr="002B5DD1">
              <w:t>alusel</w:t>
            </w:r>
            <w:proofErr w:type="spellEnd"/>
            <w:r w:rsidRPr="002B5DD1">
              <w:t xml:space="preserve"> </w:t>
            </w:r>
            <w:proofErr w:type="spellStart"/>
            <w:r w:rsidRPr="002B5DD1">
              <w:t>enne</w:t>
            </w:r>
            <w:proofErr w:type="spellEnd"/>
            <w:r w:rsidRPr="002B5DD1">
              <w:t xml:space="preserve"> </w:t>
            </w:r>
            <w:proofErr w:type="spellStart"/>
            <w:r w:rsidRPr="002B5DD1">
              <w:t>esitamist</w:t>
            </w:r>
            <w:proofErr w:type="spellEnd"/>
            <w:r w:rsidRPr="002B5DD1">
              <w:t xml:space="preserve"> </w:t>
            </w:r>
            <w:proofErr w:type="spellStart"/>
            <w:r w:rsidRPr="002B5DD1">
              <w:t>ise</w:t>
            </w:r>
            <w:proofErr w:type="spellEnd"/>
            <w:r w:rsidRPr="002B5DD1">
              <w:t xml:space="preserve"> </w:t>
            </w:r>
            <w:proofErr w:type="spellStart"/>
            <w:r w:rsidRPr="002B5DD1">
              <w:t>üle</w:t>
            </w:r>
            <w:proofErr w:type="spellEnd"/>
            <w:r w:rsidRPr="002B5DD1">
              <w:t xml:space="preserve"> </w:t>
            </w:r>
            <w:proofErr w:type="spellStart"/>
            <w:r w:rsidRPr="002B5DD1">
              <w:t>kontrollinud</w:t>
            </w:r>
            <w:proofErr w:type="spellEnd"/>
            <w:r w:rsidRPr="002B5DD1">
              <w:t>?</w:t>
            </w:r>
          </w:p>
        </w:tc>
        <w:tc>
          <w:tcPr>
            <w:tcW w:w="5422" w:type="dxa"/>
            <w:shd w:val="clear" w:color="auto" w:fill="auto"/>
          </w:tcPr>
          <w:p w14:paraId="400A08CC" w14:textId="4F901006" w:rsidR="00356B04" w:rsidRPr="006E5A2E" w:rsidRDefault="00356B04" w:rsidP="00356B04">
            <w:pPr>
              <w:rPr>
                <w:lang w:val="ru-RU"/>
              </w:rPr>
            </w:pPr>
            <w:r>
              <w:t xml:space="preserve">Jah, </w:t>
            </w:r>
            <w:proofErr w:type="spellStart"/>
            <w:r>
              <w:t>oleme</w:t>
            </w:r>
            <w:proofErr w:type="spellEnd"/>
            <w:r>
              <w:t>!</w:t>
            </w:r>
          </w:p>
        </w:tc>
      </w:tr>
      <w:tr w:rsidR="001C068A" w:rsidRPr="002B5DD1" w14:paraId="660F46B3" w14:textId="77777777" w:rsidTr="00356B04">
        <w:tc>
          <w:tcPr>
            <w:tcW w:w="3550" w:type="dxa"/>
          </w:tcPr>
          <w:p w14:paraId="11D297C6" w14:textId="77777777" w:rsidR="001C068A" w:rsidRPr="002B5DD1" w:rsidRDefault="001C068A" w:rsidP="00CA7262">
            <w:proofErr w:type="spellStart"/>
            <w:r w:rsidRPr="002B5DD1">
              <w:t>Kui</w:t>
            </w:r>
            <w:proofErr w:type="spellEnd"/>
            <w:r w:rsidRPr="002B5DD1">
              <w:t xml:space="preserve"> </w:t>
            </w:r>
            <w:proofErr w:type="spellStart"/>
            <w:r w:rsidRPr="002B5DD1">
              <w:t>vastasite</w:t>
            </w:r>
            <w:proofErr w:type="spellEnd"/>
            <w:r w:rsidRPr="002B5DD1">
              <w:t xml:space="preserve"> </w:t>
            </w:r>
            <w:proofErr w:type="spellStart"/>
            <w:r w:rsidRPr="002B5DD1">
              <w:t>eelmises</w:t>
            </w:r>
            <w:proofErr w:type="spellEnd"/>
            <w:r w:rsidRPr="002B5DD1">
              <w:t xml:space="preserve"> </w:t>
            </w:r>
            <w:proofErr w:type="spellStart"/>
            <w:r w:rsidRPr="002B5DD1">
              <w:t>punktis</w:t>
            </w:r>
            <w:proofErr w:type="spellEnd"/>
            <w:r w:rsidRPr="002B5DD1">
              <w:t xml:space="preserve"> „</w:t>
            </w:r>
            <w:proofErr w:type="gramStart"/>
            <w:r w:rsidRPr="002B5DD1">
              <w:t>Jah“</w:t>
            </w:r>
            <w:proofErr w:type="gramEnd"/>
            <w:r w:rsidRPr="002B5DD1">
              <w:t xml:space="preserve">, </w:t>
            </w:r>
            <w:proofErr w:type="spellStart"/>
            <w:r w:rsidRPr="002B5DD1">
              <w:t>siis</w:t>
            </w:r>
            <w:proofErr w:type="spellEnd"/>
            <w:r w:rsidRPr="002B5DD1">
              <w:t xml:space="preserve"> </w:t>
            </w:r>
            <w:proofErr w:type="spellStart"/>
            <w:r w:rsidRPr="002B5DD1">
              <w:t>milline</w:t>
            </w:r>
            <w:proofErr w:type="spellEnd"/>
            <w:r w:rsidRPr="002B5DD1">
              <w:t xml:space="preserve"> </w:t>
            </w:r>
            <w:proofErr w:type="spellStart"/>
            <w:r w:rsidRPr="002B5DD1">
              <w:t>oli</w:t>
            </w:r>
            <w:proofErr w:type="spellEnd"/>
            <w:r w:rsidRPr="002B5DD1">
              <w:t xml:space="preserve"> </w:t>
            </w:r>
            <w:proofErr w:type="spellStart"/>
            <w:r w:rsidRPr="002B5DD1">
              <w:t>punktisumma</w:t>
            </w:r>
            <w:proofErr w:type="spellEnd"/>
            <w:r w:rsidRPr="002B5DD1">
              <w:t>?</w:t>
            </w:r>
          </w:p>
        </w:tc>
        <w:tc>
          <w:tcPr>
            <w:tcW w:w="5422" w:type="dxa"/>
            <w:shd w:val="clear" w:color="auto" w:fill="auto"/>
          </w:tcPr>
          <w:p w14:paraId="57154545" w14:textId="41651131" w:rsidR="001C068A" w:rsidRPr="006E5A2E" w:rsidRDefault="00CA7262" w:rsidP="006E5A2E">
            <w:pPr>
              <w:rPr>
                <w:lang w:val="ru-RU"/>
              </w:rPr>
            </w:pPr>
            <w:r>
              <w:t>60</w:t>
            </w:r>
          </w:p>
        </w:tc>
      </w:tr>
    </w:tbl>
    <w:p w14:paraId="4DAD136F" w14:textId="77777777" w:rsidR="006F073F" w:rsidRPr="009307D1" w:rsidRDefault="006F073F" w:rsidP="006F073F">
      <w:pPr>
        <w:rPr>
          <w:rFonts w:cs="Arial"/>
        </w:rPr>
      </w:pPr>
    </w:p>
    <w:p w14:paraId="03CF64AA" w14:textId="77777777" w:rsidR="000277D6" w:rsidRPr="009307D1" w:rsidRDefault="006F073F">
      <w:pPr>
        <w:rPr>
          <w:rFonts w:cs="Arial"/>
        </w:rPr>
      </w:pPr>
      <w:r>
        <w:rPr>
          <w:rFonts w:cs="Arial"/>
        </w:rPr>
        <w:br w:type="page"/>
      </w:r>
    </w:p>
    <w:p w14:paraId="46559158" w14:textId="77777777" w:rsidR="000277D6" w:rsidRPr="009307D1" w:rsidRDefault="000277D6">
      <w:pPr>
        <w:pStyle w:val="Heading1"/>
      </w:pPr>
      <w:bookmarkStart w:id="1" w:name="_Toc50447279"/>
      <w:bookmarkStart w:id="2" w:name="_Toc27293708"/>
      <w:r w:rsidRPr="009307D1">
        <w:lastRenderedPageBreak/>
        <w:t>Strateegi</w:t>
      </w:r>
      <w:bookmarkEnd w:id="1"/>
      <w:r w:rsidR="009822AA">
        <w:t>line analüüs</w:t>
      </w:r>
      <w:bookmarkEnd w:id="2"/>
    </w:p>
    <w:p w14:paraId="5BB5B0AA" w14:textId="77777777" w:rsidR="000277D6" w:rsidRDefault="000277D6">
      <w:pPr>
        <w:rPr>
          <w:rFonts w:cs="Arial"/>
          <w:b/>
        </w:rPr>
      </w:pPr>
    </w:p>
    <w:p w14:paraId="64473F79" w14:textId="77777777" w:rsidR="003E4C39" w:rsidRPr="00151FDD" w:rsidRDefault="77931366" w:rsidP="77931366">
      <w:pPr>
        <w:rPr>
          <w:rFonts w:eastAsia="Arial" w:cs="Arial"/>
        </w:rPr>
      </w:pPr>
      <w:proofErr w:type="spellStart"/>
      <w:r w:rsidRPr="77931366">
        <w:rPr>
          <w:rFonts w:eastAsia="Arial" w:cs="Arial"/>
        </w:rPr>
        <w:t>Selles</w:t>
      </w:r>
      <w:proofErr w:type="spellEnd"/>
      <w:r w:rsidRPr="77931366">
        <w:rPr>
          <w:rFonts w:eastAsia="Arial" w:cs="Arial"/>
        </w:rPr>
        <w:t xml:space="preserve"> </w:t>
      </w:r>
      <w:proofErr w:type="spellStart"/>
      <w:r w:rsidRPr="77931366">
        <w:rPr>
          <w:rFonts w:eastAsia="Arial" w:cs="Arial"/>
        </w:rPr>
        <w:t>peatükis</w:t>
      </w:r>
      <w:proofErr w:type="spellEnd"/>
      <w:r w:rsidRPr="77931366">
        <w:rPr>
          <w:rFonts w:eastAsia="Arial" w:cs="Arial"/>
        </w:rPr>
        <w:t xml:space="preserve"> </w:t>
      </w:r>
      <w:proofErr w:type="spellStart"/>
      <w:r w:rsidRPr="77931366">
        <w:rPr>
          <w:rFonts w:eastAsia="Arial" w:cs="Arial"/>
        </w:rPr>
        <w:t>vaadeldakse</w:t>
      </w:r>
      <w:proofErr w:type="spellEnd"/>
      <w:r w:rsidRPr="77931366">
        <w:rPr>
          <w:rFonts w:eastAsia="Arial" w:cs="Arial"/>
        </w:rPr>
        <w:t xml:space="preserve"> </w:t>
      </w:r>
      <w:proofErr w:type="spellStart"/>
      <w:r w:rsidRPr="77931366">
        <w:rPr>
          <w:rFonts w:eastAsia="Arial" w:cs="Arial"/>
        </w:rPr>
        <w:t>tervet</w:t>
      </w:r>
      <w:proofErr w:type="spellEnd"/>
      <w:r w:rsidRPr="77931366">
        <w:rPr>
          <w:rFonts w:eastAsia="Arial" w:cs="Arial"/>
        </w:rPr>
        <w:t xml:space="preserve"> </w:t>
      </w:r>
      <w:proofErr w:type="spellStart"/>
      <w:r w:rsidRPr="77931366">
        <w:rPr>
          <w:rFonts w:eastAsia="Arial" w:cs="Arial"/>
        </w:rPr>
        <w:t>infosüsteemi</w:t>
      </w:r>
      <w:proofErr w:type="spellEnd"/>
      <w:r w:rsidRPr="77931366">
        <w:rPr>
          <w:rFonts w:eastAsia="Arial" w:cs="Arial"/>
        </w:rPr>
        <w:t xml:space="preserve">, </w:t>
      </w:r>
      <w:proofErr w:type="spellStart"/>
      <w:r w:rsidRPr="77931366">
        <w:rPr>
          <w:rFonts w:eastAsia="Arial" w:cs="Arial"/>
        </w:rPr>
        <w:t>leitakse</w:t>
      </w:r>
      <w:proofErr w:type="spellEnd"/>
      <w:r w:rsidRPr="77931366">
        <w:rPr>
          <w:rFonts w:eastAsia="Arial" w:cs="Arial"/>
        </w:rPr>
        <w:t xml:space="preserve"> </w:t>
      </w:r>
      <w:proofErr w:type="spellStart"/>
      <w:r w:rsidRPr="77931366">
        <w:rPr>
          <w:rFonts w:eastAsia="Arial" w:cs="Arial"/>
        </w:rPr>
        <w:t>selle</w:t>
      </w:r>
      <w:proofErr w:type="spellEnd"/>
      <w:r w:rsidRPr="77931366">
        <w:rPr>
          <w:rFonts w:eastAsia="Arial" w:cs="Arial"/>
        </w:rPr>
        <w:t xml:space="preserve"> </w:t>
      </w:r>
      <w:proofErr w:type="spellStart"/>
      <w:r w:rsidRPr="77931366">
        <w:rPr>
          <w:rFonts w:eastAsia="Arial" w:cs="Arial"/>
        </w:rPr>
        <w:t>allsüsteemid</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ühele</w:t>
      </w:r>
      <w:proofErr w:type="spellEnd"/>
      <w:r w:rsidRPr="77931366">
        <w:rPr>
          <w:rFonts w:eastAsia="Arial" w:cs="Arial"/>
        </w:rPr>
        <w:t xml:space="preserve"> </w:t>
      </w:r>
      <w:proofErr w:type="spellStart"/>
      <w:r w:rsidRPr="77931366">
        <w:rPr>
          <w:rFonts w:eastAsia="Arial" w:cs="Arial"/>
        </w:rPr>
        <w:t>põhiobjektile</w:t>
      </w:r>
      <w:proofErr w:type="spellEnd"/>
      <w:r w:rsidRPr="77931366">
        <w:rPr>
          <w:rFonts w:eastAsia="Arial" w:cs="Arial"/>
        </w:rPr>
        <w:t xml:space="preserve"> </w:t>
      </w:r>
      <w:proofErr w:type="spellStart"/>
      <w:r w:rsidRPr="77931366">
        <w:rPr>
          <w:rFonts w:eastAsia="Arial" w:cs="Arial"/>
        </w:rPr>
        <w:t>vastava</w:t>
      </w:r>
      <w:proofErr w:type="spellEnd"/>
      <w:r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w:t>
      </w:r>
      <w:proofErr w:type="spellStart"/>
      <w:r w:rsidRPr="77931366">
        <w:rPr>
          <w:rFonts w:eastAsia="Arial" w:cs="Arial"/>
        </w:rPr>
        <w:t>registri</w:t>
      </w:r>
      <w:proofErr w:type="spellEnd"/>
      <w:r w:rsidRPr="77931366">
        <w:rPr>
          <w:rFonts w:eastAsia="Arial" w:cs="Arial"/>
        </w:rPr>
        <w:t xml:space="preserve"> </w:t>
      </w:r>
      <w:proofErr w:type="spellStart"/>
      <w:r w:rsidRPr="77931366">
        <w:rPr>
          <w:rFonts w:eastAsia="Arial" w:cs="Arial"/>
        </w:rPr>
        <w:t>paari</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w:t>
      </w:r>
    </w:p>
    <w:p w14:paraId="1C5AFD5F" w14:textId="77777777" w:rsidR="003E4C39" w:rsidRPr="009307D1" w:rsidRDefault="003E4C39">
      <w:pPr>
        <w:rPr>
          <w:rFonts w:cs="Arial"/>
          <w:b/>
        </w:rPr>
      </w:pPr>
    </w:p>
    <w:p w14:paraId="69B6D504" w14:textId="77777777" w:rsidR="000277D6" w:rsidRPr="009307D1" w:rsidRDefault="000277D6" w:rsidP="77931366">
      <w:pPr>
        <w:pStyle w:val="Heading2"/>
        <w:ind w:left="528"/>
        <w:rPr>
          <w:rFonts w:eastAsia="Arial" w:cs="Arial"/>
        </w:rPr>
      </w:pPr>
      <w:bookmarkStart w:id="3" w:name="_Toc50447280"/>
      <w:bookmarkStart w:id="4" w:name="_Toc27293709"/>
      <w:r w:rsidRPr="77931366">
        <w:rPr>
          <w:rFonts w:eastAsia="Arial" w:cs="Arial"/>
        </w:rPr>
        <w:t>Terviksüsteemi üldvaade</w:t>
      </w:r>
      <w:bookmarkEnd w:id="3"/>
      <w:bookmarkEnd w:id="4"/>
    </w:p>
    <w:p w14:paraId="2616DA70" w14:textId="77777777" w:rsidR="000277D6" w:rsidRDefault="000277D6">
      <w:pPr>
        <w:rPr>
          <w:rFonts w:cs="Arial"/>
        </w:rPr>
      </w:pPr>
    </w:p>
    <w:p w14:paraId="55C6C850" w14:textId="1072CA85" w:rsidR="00904754"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004C2694">
        <w:rPr>
          <w:rFonts w:eastAsia="Arial" w:cs="Arial"/>
        </w:rPr>
        <w:t>autorendi</w:t>
      </w:r>
      <w:proofErr w:type="spellEnd"/>
      <w:r w:rsidR="004C2694">
        <w:rPr>
          <w:rFonts w:eastAsia="Arial" w:cs="Arial"/>
        </w:rPr>
        <w:t xml:space="preserve"> </w:t>
      </w:r>
      <w:proofErr w:type="spellStart"/>
      <w:r w:rsidR="004C2694">
        <w:rPr>
          <w:rFonts w:eastAsia="Arial" w:cs="Arial"/>
        </w:rPr>
        <w:t>ettevõtte</w:t>
      </w:r>
      <w:proofErr w:type="spellEnd"/>
      <w:r w:rsidR="004C2694">
        <w:rPr>
          <w:rFonts w:eastAsia="Arial" w:cs="Arial"/>
        </w:rPr>
        <w:t xml:space="preserve"> </w:t>
      </w:r>
      <w:proofErr w:type="spellStart"/>
      <w:r w:rsidR="004C2694">
        <w:rPr>
          <w:rFonts w:eastAsia="Arial" w:cs="Arial"/>
        </w:rPr>
        <w:t>infosüsteemi</w:t>
      </w:r>
      <w:proofErr w:type="spellEnd"/>
      <w:r w:rsidR="004C2694" w:rsidRPr="77931366">
        <w:rPr>
          <w:rFonts w:eastAsia="Arial" w:cs="Arial"/>
        </w:rPr>
        <w:t xml:space="preserve"> </w:t>
      </w:r>
      <w:proofErr w:type="spellStart"/>
      <w:r w:rsidRPr="77931366">
        <w:rPr>
          <w:rFonts w:eastAsia="Arial" w:cs="Arial"/>
        </w:rPr>
        <w:t>toimimisest</w:t>
      </w:r>
      <w:proofErr w:type="spellEnd"/>
      <w:r w:rsidRPr="77931366">
        <w:rPr>
          <w:rFonts w:eastAsia="Arial" w:cs="Arial"/>
        </w:rPr>
        <w:t>.</w:t>
      </w:r>
    </w:p>
    <w:p w14:paraId="45FF85CB" w14:textId="77777777" w:rsidR="00904754" w:rsidRPr="009307D1" w:rsidRDefault="00904754">
      <w:pPr>
        <w:rPr>
          <w:rFonts w:cs="Arial"/>
        </w:rPr>
      </w:pPr>
    </w:p>
    <w:p w14:paraId="76BCA9B0" w14:textId="77777777" w:rsidR="000277D6" w:rsidRPr="009307D1" w:rsidRDefault="000277D6" w:rsidP="77931366">
      <w:pPr>
        <w:pStyle w:val="Heading3"/>
        <w:rPr>
          <w:rFonts w:eastAsia="Arial" w:cs="Arial"/>
        </w:rPr>
      </w:pPr>
      <w:bookmarkStart w:id="5" w:name="_Toc50447281"/>
      <w:bookmarkStart w:id="6" w:name="_Toc27293710"/>
      <w:r w:rsidRPr="77931366">
        <w:rPr>
          <w:rFonts w:eastAsia="Arial" w:cs="Arial"/>
        </w:rPr>
        <w:t>O</w:t>
      </w:r>
      <w:bookmarkStart w:id="7" w:name="z_Ärieesmärk"/>
      <w:bookmarkEnd w:id="7"/>
      <w:r w:rsidRPr="77931366">
        <w:rPr>
          <w:rFonts w:eastAsia="Arial" w:cs="Arial"/>
        </w:rPr>
        <w:t>rganisatsiooni eesmärgid</w:t>
      </w:r>
      <w:bookmarkEnd w:id="5"/>
      <w:bookmarkEnd w:id="6"/>
    </w:p>
    <w:p w14:paraId="3EC6C930" w14:textId="77777777" w:rsidR="000277D6" w:rsidRPr="009307D1" w:rsidRDefault="77931366" w:rsidP="00E04026">
      <w:pPr>
        <w:pStyle w:val="Header"/>
        <w:numPr>
          <w:ilvl w:val="0"/>
          <w:numId w:val="4"/>
        </w:numPr>
        <w:tabs>
          <w:tab w:val="clear" w:pos="1273"/>
          <w:tab w:val="clear" w:pos="5426"/>
        </w:tabs>
      </w:pPr>
      <w:r>
        <w:t>Teenida omanikele kasumit</w:t>
      </w:r>
    </w:p>
    <w:p w14:paraId="6B2100D7" w14:textId="77777777" w:rsidR="00983A38" w:rsidRPr="009307D1" w:rsidRDefault="77931366" w:rsidP="00E04026">
      <w:pPr>
        <w:pStyle w:val="Header"/>
        <w:numPr>
          <w:ilvl w:val="0"/>
          <w:numId w:val="4"/>
        </w:numPr>
        <w:tabs>
          <w:tab w:val="clear" w:pos="1273"/>
          <w:tab w:val="clear" w:pos="5426"/>
        </w:tabs>
      </w:pPr>
      <w:r>
        <w:t>Pakkuda head ja kiiret teenindust, mis jätaks klientidele hea mulje ning suurendaks võimalust, et nad saavad püsiklientideks ja soovitavad pakutavaid teenuseid ka oma tuttavatele</w:t>
      </w:r>
    </w:p>
    <w:p w14:paraId="6C2A201B" w14:textId="77777777" w:rsidR="0091621C" w:rsidRPr="009307D1" w:rsidRDefault="77931366" w:rsidP="00E04026">
      <w:pPr>
        <w:pStyle w:val="Header"/>
        <w:numPr>
          <w:ilvl w:val="0"/>
          <w:numId w:val="4"/>
        </w:numPr>
        <w:tabs>
          <w:tab w:val="clear" w:pos="1273"/>
          <w:tab w:val="clear" w:pos="5426"/>
        </w:tabs>
      </w:pPr>
      <w:r>
        <w:t>Olla kõigile osapooltele usaldusväärne lepingupartner</w:t>
      </w:r>
    </w:p>
    <w:p w14:paraId="271E8A25" w14:textId="1ECFFC74" w:rsidR="00E07941" w:rsidRDefault="003C20FF" w:rsidP="00E04026">
      <w:pPr>
        <w:pStyle w:val="Header"/>
        <w:numPr>
          <w:ilvl w:val="0"/>
          <w:numId w:val="4"/>
        </w:numPr>
        <w:tabs>
          <w:tab w:val="clear" w:pos="1273"/>
          <w:tab w:val="clear" w:pos="5426"/>
        </w:tabs>
      </w:pPr>
      <w:r>
        <w:t>Pakkuda klientidele võimalikult laia valikut erinevat liiki sõidukeid</w:t>
      </w:r>
    </w:p>
    <w:p w14:paraId="1A9B42AC" w14:textId="499C27D9" w:rsidR="00AC15C6" w:rsidRDefault="00AC15C6" w:rsidP="00E04026">
      <w:pPr>
        <w:pStyle w:val="Header"/>
        <w:numPr>
          <w:ilvl w:val="0"/>
          <w:numId w:val="4"/>
        </w:numPr>
        <w:tabs>
          <w:tab w:val="clear" w:pos="1273"/>
          <w:tab w:val="clear" w:pos="5426"/>
        </w:tabs>
      </w:pPr>
      <w:r>
        <w:t>Hoida ettevõtte autopark tehniliselt heas korras ja kaasaegne</w:t>
      </w:r>
    </w:p>
    <w:p w14:paraId="214B72A6" w14:textId="77777777" w:rsidR="00F138F4" w:rsidRDefault="00F138F4" w:rsidP="00F138F4">
      <w:pPr>
        <w:pStyle w:val="Header"/>
        <w:numPr>
          <w:ilvl w:val="0"/>
          <w:numId w:val="4"/>
        </w:numPr>
      </w:pPr>
      <w:r>
        <w:t>Pakkuda ettevõtte töötajatele positiivset ja tunnustust pakkuvat sisekliimat</w:t>
      </w:r>
    </w:p>
    <w:p w14:paraId="71DCA111" w14:textId="4C509092" w:rsidR="003C20FF" w:rsidRPr="009307D1" w:rsidRDefault="00F138F4" w:rsidP="00F138F4">
      <w:pPr>
        <w:pStyle w:val="Header"/>
        <w:numPr>
          <w:ilvl w:val="0"/>
          <w:numId w:val="4"/>
        </w:numPr>
        <w:tabs>
          <w:tab w:val="clear" w:pos="1273"/>
          <w:tab w:val="clear" w:pos="5426"/>
        </w:tabs>
      </w:pPr>
      <w:r>
        <w:t>Pakkuda teenust kliendile just seal, kus ta seda kõige enam vajab</w:t>
      </w:r>
    </w:p>
    <w:p w14:paraId="59A67B4A" w14:textId="30601A45" w:rsidR="000277D6" w:rsidRPr="009307D1" w:rsidRDefault="000277D6" w:rsidP="77931366">
      <w:pPr>
        <w:pStyle w:val="Heading3"/>
        <w:rPr>
          <w:rFonts w:eastAsia="Arial" w:cs="Arial"/>
        </w:rPr>
      </w:pPr>
      <w:bookmarkStart w:id="8" w:name="_Toc50447282"/>
      <w:bookmarkStart w:id="9" w:name="_Toc27293711"/>
      <w:r w:rsidRPr="77931366">
        <w:rPr>
          <w:rFonts w:eastAsia="Arial" w:cs="Arial"/>
        </w:rPr>
        <w:t>Infosüsteemi eesmärgid</w:t>
      </w:r>
      <w:bookmarkEnd w:id="8"/>
      <w:bookmarkEnd w:id="9"/>
    </w:p>
    <w:p w14:paraId="62D4BB85" w14:textId="77777777" w:rsidR="000277D6"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organisatsiooniga</w:t>
      </w:r>
      <w:proofErr w:type="spellEnd"/>
      <w:r w:rsidRPr="77931366">
        <w:rPr>
          <w:rFonts w:eastAsia="Arial" w:cs="Arial"/>
        </w:rPr>
        <w:t xml:space="preserve"> </w:t>
      </w:r>
      <w:proofErr w:type="spellStart"/>
      <w:r w:rsidRPr="77931366">
        <w:rPr>
          <w:rFonts w:eastAsia="Arial" w:cs="Arial"/>
        </w:rPr>
        <w:t>seotud</w:t>
      </w:r>
      <w:proofErr w:type="spellEnd"/>
      <w:r w:rsidRPr="77931366">
        <w:rPr>
          <w:rFonts w:eastAsia="Arial" w:cs="Arial"/>
        </w:rPr>
        <w:t xml:space="preserve"> </w:t>
      </w:r>
      <w:proofErr w:type="spellStart"/>
      <w:r w:rsidRPr="77931366">
        <w:rPr>
          <w:rFonts w:eastAsia="Arial" w:cs="Arial"/>
        </w:rPr>
        <w:t>isikutest</w:t>
      </w:r>
      <w:proofErr w:type="spellEnd"/>
    </w:p>
    <w:p w14:paraId="162ABDE7" w14:textId="77777777" w:rsidR="00314CCB"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töötajatest</w:t>
      </w:r>
      <w:proofErr w:type="spellEnd"/>
    </w:p>
    <w:p w14:paraId="00C3FF91" w14:textId="77777777" w:rsidR="00314CCB"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klientidest</w:t>
      </w:r>
      <w:proofErr w:type="spellEnd"/>
    </w:p>
    <w:p w14:paraId="7A301D70" w14:textId="77777777" w:rsidR="00314CCB" w:rsidRPr="009307D1"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sõlmitud</w:t>
      </w:r>
      <w:proofErr w:type="spellEnd"/>
      <w:r w:rsidRPr="77931366">
        <w:rPr>
          <w:rFonts w:eastAsia="Arial" w:cs="Arial"/>
        </w:rPr>
        <w:t xml:space="preserve"> </w:t>
      </w:r>
      <w:proofErr w:type="spellStart"/>
      <w:r w:rsidRPr="77931366">
        <w:rPr>
          <w:rFonts w:eastAsia="Arial" w:cs="Arial"/>
        </w:rPr>
        <w:t>lepingutest</w:t>
      </w:r>
      <w:proofErr w:type="spellEnd"/>
    </w:p>
    <w:p w14:paraId="22E641A2" w14:textId="77777777" w:rsidR="00314CCB" w:rsidRPr="009307D1" w:rsidRDefault="77931366" w:rsidP="77931366">
      <w:pPr>
        <w:numPr>
          <w:ilvl w:val="0"/>
          <w:numId w:val="14"/>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abil</w:t>
      </w:r>
      <w:proofErr w:type="spellEnd"/>
      <w:r w:rsidRPr="77931366">
        <w:rPr>
          <w:rFonts w:eastAsia="Arial" w:cs="Arial"/>
        </w:rPr>
        <w:t xml:space="preserve">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liigitamist</w:t>
      </w:r>
      <w:proofErr w:type="spellEnd"/>
      <w:r w:rsidRPr="77931366">
        <w:rPr>
          <w:rFonts w:eastAsia="Arial" w:cs="Arial"/>
        </w:rPr>
        <w:t xml:space="preserve"> ja </w:t>
      </w:r>
      <w:proofErr w:type="spellStart"/>
      <w:r w:rsidRPr="77931366">
        <w:rPr>
          <w:rFonts w:eastAsia="Arial" w:cs="Arial"/>
        </w:rPr>
        <w:t>seostamist</w:t>
      </w:r>
      <w:proofErr w:type="spellEnd"/>
      <w:r w:rsidRPr="77931366">
        <w:rPr>
          <w:rFonts w:eastAsia="Arial" w:cs="Arial"/>
        </w:rPr>
        <w:t xml:space="preserve"> </w:t>
      </w:r>
      <w:proofErr w:type="spellStart"/>
      <w:r w:rsidRPr="77931366">
        <w:rPr>
          <w:rFonts w:eastAsia="Arial" w:cs="Arial"/>
        </w:rPr>
        <w:t>seostamiseks</w:t>
      </w:r>
      <w:proofErr w:type="spellEnd"/>
      <w:r w:rsidRPr="77931366">
        <w:rPr>
          <w:rFonts w:eastAsia="Arial" w:cs="Arial"/>
        </w:rPr>
        <w:t xml:space="preserve"> </w:t>
      </w:r>
      <w:proofErr w:type="spellStart"/>
      <w:r w:rsidRPr="77931366">
        <w:rPr>
          <w:rFonts w:eastAsia="Arial" w:cs="Arial"/>
        </w:rPr>
        <w:t>väljaspool</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vastutusala</w:t>
      </w:r>
      <w:proofErr w:type="spellEnd"/>
      <w:r w:rsidRPr="77931366">
        <w:rPr>
          <w:rFonts w:eastAsia="Arial" w:cs="Arial"/>
        </w:rPr>
        <w:t xml:space="preserve"> </w:t>
      </w:r>
      <w:proofErr w:type="spellStart"/>
      <w:r w:rsidRPr="77931366">
        <w:rPr>
          <w:rFonts w:eastAsia="Arial" w:cs="Arial"/>
        </w:rPr>
        <w:t>oleva</w:t>
      </w:r>
      <w:proofErr w:type="spellEnd"/>
      <w:r w:rsidRPr="77931366">
        <w:rPr>
          <w:rFonts w:eastAsia="Arial" w:cs="Arial"/>
        </w:rPr>
        <w:t xml:space="preserve"> </w:t>
      </w:r>
      <w:proofErr w:type="spellStart"/>
      <w:r w:rsidRPr="77931366">
        <w:rPr>
          <w:rFonts w:eastAsia="Arial" w:cs="Arial"/>
        </w:rPr>
        <w:t>informatsiooniga</w:t>
      </w:r>
      <w:proofErr w:type="spellEnd"/>
    </w:p>
    <w:p w14:paraId="7670B11A" w14:textId="2C14A118" w:rsidR="007E5E09" w:rsidRDefault="77931366" w:rsidP="77931366">
      <w:pPr>
        <w:numPr>
          <w:ilvl w:val="0"/>
          <w:numId w:val="14"/>
        </w:numPr>
        <w:rPr>
          <w:rFonts w:eastAsia="Arial" w:cs="Arial"/>
        </w:rPr>
      </w:pPr>
      <w:proofErr w:type="spellStart"/>
      <w:r w:rsidRPr="77931366">
        <w:rPr>
          <w:rFonts w:eastAsia="Arial" w:cs="Arial"/>
        </w:rPr>
        <w:t>Saada</w:t>
      </w:r>
      <w:proofErr w:type="spellEnd"/>
      <w:r w:rsidRPr="77931366">
        <w:rPr>
          <w:rFonts w:eastAsia="Arial" w:cs="Arial"/>
        </w:rPr>
        <w:t xml:space="preserve"> </w:t>
      </w:r>
      <w:proofErr w:type="spellStart"/>
      <w:r w:rsidRPr="77931366">
        <w:rPr>
          <w:rFonts w:eastAsia="Arial" w:cs="Arial"/>
        </w:rPr>
        <w:t>ülevaade</w:t>
      </w:r>
      <w:proofErr w:type="spellEnd"/>
      <w:r w:rsidRPr="77931366">
        <w:rPr>
          <w:rFonts w:eastAsia="Arial" w:cs="Arial"/>
        </w:rPr>
        <w:t xml:space="preserve"> </w:t>
      </w:r>
      <w:proofErr w:type="spellStart"/>
      <w:r w:rsidR="003C20FF">
        <w:rPr>
          <w:rFonts w:eastAsia="Arial" w:cs="Arial"/>
        </w:rPr>
        <w:t>autodest</w:t>
      </w:r>
      <w:proofErr w:type="spellEnd"/>
      <w:r w:rsidRPr="77931366">
        <w:rPr>
          <w:rFonts w:eastAsia="Arial" w:cs="Arial"/>
        </w:rPr>
        <w:t xml:space="preserve">, </w:t>
      </w:r>
      <w:proofErr w:type="spellStart"/>
      <w:r w:rsidRPr="77931366">
        <w:rPr>
          <w:rFonts w:eastAsia="Arial" w:cs="Arial"/>
        </w:rPr>
        <w:t>millega</w:t>
      </w:r>
      <w:proofErr w:type="spellEnd"/>
      <w:r w:rsidRPr="77931366">
        <w:rPr>
          <w:rFonts w:eastAsia="Arial" w:cs="Arial"/>
        </w:rPr>
        <w:t xml:space="preserve"> </w:t>
      </w:r>
      <w:proofErr w:type="spellStart"/>
      <w:r w:rsidRPr="77931366">
        <w:rPr>
          <w:rFonts w:eastAsia="Arial" w:cs="Arial"/>
        </w:rPr>
        <w:t>tehingute</w:t>
      </w:r>
      <w:proofErr w:type="spellEnd"/>
      <w:r w:rsidRPr="77931366">
        <w:rPr>
          <w:rFonts w:eastAsia="Arial" w:cs="Arial"/>
        </w:rPr>
        <w:t xml:space="preserve"> (</w:t>
      </w:r>
      <w:proofErr w:type="spellStart"/>
      <w:r w:rsidRPr="77931366">
        <w:rPr>
          <w:rFonts w:eastAsia="Arial" w:cs="Arial"/>
        </w:rPr>
        <w:t>transaktsioonide</w:t>
      </w:r>
      <w:proofErr w:type="spellEnd"/>
      <w:r w:rsidRPr="77931366">
        <w:rPr>
          <w:rFonts w:eastAsia="Arial" w:cs="Arial"/>
        </w:rPr>
        <w:t xml:space="preserve">) </w:t>
      </w:r>
      <w:proofErr w:type="spellStart"/>
      <w:r w:rsidRPr="77931366">
        <w:rPr>
          <w:rFonts w:eastAsia="Arial" w:cs="Arial"/>
        </w:rPr>
        <w:t>tegemine</w:t>
      </w:r>
      <w:proofErr w:type="spellEnd"/>
      <w:r w:rsidRPr="77931366">
        <w:rPr>
          <w:rFonts w:eastAsia="Arial" w:cs="Arial"/>
        </w:rPr>
        <w:t xml:space="preserve"> on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põhieesmärk</w:t>
      </w:r>
      <w:proofErr w:type="spellEnd"/>
    </w:p>
    <w:p w14:paraId="7EC46F2C" w14:textId="192C44C0" w:rsidR="00F138F4" w:rsidRDefault="00F138F4" w:rsidP="77931366">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Pr>
          <w:rFonts w:eastAsia="Arial" w:cs="Arial"/>
        </w:rPr>
        <w:t>käsutuses</w:t>
      </w:r>
      <w:proofErr w:type="spellEnd"/>
      <w:r>
        <w:rPr>
          <w:rFonts w:eastAsia="Arial" w:cs="Arial"/>
        </w:rPr>
        <w:t xml:space="preserve"> </w:t>
      </w:r>
      <w:proofErr w:type="spellStart"/>
      <w:r>
        <w:rPr>
          <w:rFonts w:eastAsia="Arial" w:cs="Arial"/>
        </w:rPr>
        <w:t>olevatest</w:t>
      </w:r>
      <w:proofErr w:type="spellEnd"/>
      <w:r>
        <w:rPr>
          <w:rFonts w:eastAsia="Arial" w:cs="Arial"/>
        </w:rPr>
        <w:t xml:space="preserve"> </w:t>
      </w:r>
      <w:proofErr w:type="spellStart"/>
      <w:r>
        <w:rPr>
          <w:rFonts w:eastAsia="Arial" w:cs="Arial"/>
        </w:rPr>
        <w:t>varadest</w:t>
      </w:r>
      <w:proofErr w:type="spellEnd"/>
    </w:p>
    <w:p w14:paraId="52563458" w14:textId="26F05E08" w:rsidR="00144C80" w:rsidRDefault="00144C80" w:rsidP="77931366">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organisatsioonil</w:t>
      </w:r>
      <w:proofErr w:type="spellEnd"/>
      <w:r>
        <w:rPr>
          <w:rFonts w:eastAsia="Arial" w:cs="Arial"/>
        </w:rPr>
        <w:t xml:space="preserve"> </w:t>
      </w:r>
      <w:proofErr w:type="spellStart"/>
      <w:r>
        <w:rPr>
          <w:rFonts w:eastAsia="Arial" w:cs="Arial"/>
        </w:rPr>
        <w:t>luua</w:t>
      </w:r>
      <w:proofErr w:type="spellEnd"/>
      <w:r>
        <w:rPr>
          <w:rFonts w:eastAsia="Arial" w:cs="Arial"/>
        </w:rPr>
        <w:t xml:space="preserve"> </w:t>
      </w:r>
      <w:proofErr w:type="spellStart"/>
      <w:r>
        <w:rPr>
          <w:rFonts w:eastAsia="Arial" w:cs="Arial"/>
        </w:rPr>
        <w:t>vara</w:t>
      </w:r>
      <w:proofErr w:type="spellEnd"/>
      <w:r>
        <w:rPr>
          <w:rFonts w:eastAsia="Arial" w:cs="Arial"/>
        </w:rPr>
        <w:t xml:space="preserve"> </w:t>
      </w:r>
      <w:proofErr w:type="spellStart"/>
      <w:r>
        <w:rPr>
          <w:rFonts w:eastAsia="Arial" w:cs="Arial"/>
        </w:rPr>
        <w:t>tarnetellimusi</w:t>
      </w:r>
      <w:proofErr w:type="spellEnd"/>
    </w:p>
    <w:p w14:paraId="1AB2C6AB" w14:textId="2B7B2BBA" w:rsidR="00F138F4" w:rsidRDefault="00F138F4" w:rsidP="77931366">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Pr>
          <w:rFonts w:eastAsia="Arial" w:cs="Arial"/>
        </w:rPr>
        <w:t>töötajate</w:t>
      </w:r>
      <w:proofErr w:type="spellEnd"/>
      <w:r>
        <w:rPr>
          <w:rFonts w:eastAsia="Arial" w:cs="Arial"/>
        </w:rPr>
        <w:t xml:space="preserve"> </w:t>
      </w:r>
      <w:proofErr w:type="spellStart"/>
      <w:r>
        <w:rPr>
          <w:rFonts w:eastAsia="Arial" w:cs="Arial"/>
        </w:rPr>
        <w:t>töögraafikust</w:t>
      </w:r>
      <w:proofErr w:type="spellEnd"/>
    </w:p>
    <w:p w14:paraId="183B3EE8" w14:textId="77777777" w:rsidR="002224AC" w:rsidRP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vabadest</w:t>
      </w:r>
      <w:proofErr w:type="spellEnd"/>
      <w:r w:rsidRPr="002224AC">
        <w:rPr>
          <w:rFonts w:eastAsia="Arial" w:cs="Arial"/>
        </w:rPr>
        <w:t xml:space="preserve"> </w:t>
      </w:r>
      <w:proofErr w:type="spellStart"/>
      <w:r w:rsidRPr="002224AC">
        <w:rPr>
          <w:rFonts w:eastAsia="Arial" w:cs="Arial"/>
        </w:rPr>
        <w:t>autodest</w:t>
      </w:r>
      <w:proofErr w:type="spellEnd"/>
    </w:p>
    <w:p w14:paraId="33E916B6" w14:textId="024C6A89" w:rsid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kasutusel</w:t>
      </w:r>
      <w:proofErr w:type="spellEnd"/>
      <w:r w:rsidRPr="002224AC">
        <w:rPr>
          <w:rFonts w:eastAsia="Arial" w:cs="Arial"/>
        </w:rPr>
        <w:t xml:space="preserve"> </w:t>
      </w:r>
      <w:proofErr w:type="spellStart"/>
      <w:r w:rsidRPr="002224AC">
        <w:rPr>
          <w:rFonts w:eastAsia="Arial" w:cs="Arial"/>
        </w:rPr>
        <w:t>olevatest</w:t>
      </w:r>
      <w:proofErr w:type="spellEnd"/>
      <w:r w:rsidRPr="002224AC">
        <w:rPr>
          <w:rFonts w:eastAsia="Arial" w:cs="Arial"/>
        </w:rPr>
        <w:t xml:space="preserve"> </w:t>
      </w:r>
      <w:proofErr w:type="spellStart"/>
      <w:r w:rsidRPr="002224AC">
        <w:rPr>
          <w:rFonts w:eastAsia="Arial" w:cs="Arial"/>
        </w:rPr>
        <w:t>autodest</w:t>
      </w:r>
      <w:proofErr w:type="spellEnd"/>
    </w:p>
    <w:p w14:paraId="489FC0FE" w14:textId="3D6DCFE6" w:rsidR="00A52E77" w:rsidRPr="002224AC" w:rsidRDefault="00A52E77" w:rsidP="002224AC">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organisatsiooniga</w:t>
      </w:r>
      <w:proofErr w:type="spellEnd"/>
      <w:r>
        <w:rPr>
          <w:rFonts w:eastAsia="Arial" w:cs="Arial"/>
        </w:rPr>
        <w:t xml:space="preserve"> </w:t>
      </w:r>
      <w:proofErr w:type="spellStart"/>
      <w:r>
        <w:rPr>
          <w:rFonts w:eastAsia="Arial" w:cs="Arial"/>
        </w:rPr>
        <w:t>seotud</w:t>
      </w:r>
      <w:proofErr w:type="spellEnd"/>
      <w:r>
        <w:rPr>
          <w:rFonts w:eastAsia="Arial" w:cs="Arial"/>
        </w:rPr>
        <w:t xml:space="preserve"> </w:t>
      </w:r>
      <w:proofErr w:type="spellStart"/>
      <w:r>
        <w:rPr>
          <w:rFonts w:eastAsia="Arial" w:cs="Arial"/>
        </w:rPr>
        <w:t>lepingupartneritest</w:t>
      </w:r>
      <w:proofErr w:type="spellEnd"/>
    </w:p>
    <w:p w14:paraId="10190216" w14:textId="77777777" w:rsidR="002224AC" w:rsidRPr="002224AC"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hallata</w:t>
      </w:r>
      <w:proofErr w:type="spellEnd"/>
      <w:r w:rsidRPr="002224AC">
        <w:rPr>
          <w:rFonts w:eastAsia="Arial" w:cs="Arial"/>
        </w:rPr>
        <w:t xml:space="preserve"> </w:t>
      </w:r>
      <w:proofErr w:type="spellStart"/>
      <w:r w:rsidRPr="002224AC">
        <w:rPr>
          <w:rFonts w:eastAsia="Arial" w:cs="Arial"/>
        </w:rPr>
        <w:t>hinnakirja</w:t>
      </w:r>
      <w:proofErr w:type="spellEnd"/>
    </w:p>
    <w:p w14:paraId="43B09725" w14:textId="2518B43F" w:rsidR="00C30D24" w:rsidRDefault="00C30D24" w:rsidP="003114F2">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autode</w:t>
      </w:r>
      <w:proofErr w:type="spellEnd"/>
      <w:r>
        <w:rPr>
          <w:rFonts w:eastAsia="Arial" w:cs="Arial"/>
        </w:rPr>
        <w:t xml:space="preserve"> </w:t>
      </w:r>
      <w:proofErr w:type="spellStart"/>
      <w:r>
        <w:rPr>
          <w:rFonts w:eastAsia="Arial" w:cs="Arial"/>
        </w:rPr>
        <w:t>rikete</w:t>
      </w:r>
      <w:proofErr w:type="spellEnd"/>
      <w:r>
        <w:rPr>
          <w:rFonts w:eastAsia="Arial" w:cs="Arial"/>
        </w:rPr>
        <w:t xml:space="preserve"> </w:t>
      </w:r>
      <w:proofErr w:type="spellStart"/>
      <w:r>
        <w:rPr>
          <w:rFonts w:eastAsia="Arial" w:cs="Arial"/>
        </w:rPr>
        <w:t>ajaloo</w:t>
      </w:r>
      <w:proofErr w:type="spellEnd"/>
      <w:r>
        <w:rPr>
          <w:rFonts w:eastAsia="Arial" w:cs="Arial"/>
        </w:rPr>
        <w:t xml:space="preserve"> </w:t>
      </w:r>
      <w:proofErr w:type="spellStart"/>
      <w:r>
        <w:rPr>
          <w:rFonts w:eastAsia="Arial" w:cs="Arial"/>
        </w:rPr>
        <w:t>kohta</w:t>
      </w:r>
      <w:proofErr w:type="spellEnd"/>
    </w:p>
    <w:p w14:paraId="3FC79D58" w14:textId="07993A28" w:rsidR="00C30D24" w:rsidRPr="003114F2" w:rsidRDefault="00C30D24">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autosid</w:t>
      </w:r>
      <w:proofErr w:type="spellEnd"/>
      <w:r>
        <w:rPr>
          <w:rFonts w:eastAsia="Arial" w:cs="Arial"/>
        </w:rPr>
        <w:t xml:space="preserve"> </w:t>
      </w:r>
      <w:proofErr w:type="spellStart"/>
      <w:r>
        <w:rPr>
          <w:rFonts w:eastAsia="Arial" w:cs="Arial"/>
        </w:rPr>
        <w:t>rutiinselt</w:t>
      </w:r>
      <w:proofErr w:type="spellEnd"/>
      <w:r>
        <w:rPr>
          <w:rFonts w:eastAsia="Arial" w:cs="Arial"/>
        </w:rPr>
        <w:t xml:space="preserve"> </w:t>
      </w:r>
      <w:proofErr w:type="spellStart"/>
      <w:r>
        <w:rPr>
          <w:rFonts w:eastAsia="Arial" w:cs="Arial"/>
        </w:rPr>
        <w:t>hooldusse</w:t>
      </w:r>
      <w:proofErr w:type="spellEnd"/>
      <w:r>
        <w:rPr>
          <w:rFonts w:eastAsia="Arial" w:cs="Arial"/>
        </w:rPr>
        <w:t xml:space="preserve"> </w:t>
      </w:r>
      <w:proofErr w:type="spellStart"/>
      <w:r>
        <w:rPr>
          <w:rFonts w:eastAsia="Arial" w:cs="Arial"/>
        </w:rPr>
        <w:t>saata</w:t>
      </w:r>
      <w:proofErr w:type="spellEnd"/>
    </w:p>
    <w:p w14:paraId="692413E9" w14:textId="2F90CD59" w:rsid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autode</w:t>
      </w:r>
      <w:proofErr w:type="spellEnd"/>
      <w:r w:rsidRPr="002224AC">
        <w:rPr>
          <w:rFonts w:eastAsia="Arial" w:cs="Arial"/>
        </w:rPr>
        <w:t xml:space="preserve"> </w:t>
      </w:r>
      <w:proofErr w:type="spellStart"/>
      <w:r w:rsidR="00797F6B">
        <w:rPr>
          <w:rFonts w:eastAsia="Arial" w:cs="Arial"/>
        </w:rPr>
        <w:t>kindlustuslepingutest</w:t>
      </w:r>
      <w:proofErr w:type="spellEnd"/>
    </w:p>
    <w:p w14:paraId="281CADF5" w14:textId="5B3291D0" w:rsid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autode</w:t>
      </w:r>
      <w:proofErr w:type="spellEnd"/>
      <w:r w:rsidRPr="002224AC">
        <w:rPr>
          <w:rFonts w:eastAsia="Arial" w:cs="Arial"/>
        </w:rPr>
        <w:t xml:space="preserve"> </w:t>
      </w:r>
      <w:proofErr w:type="spellStart"/>
      <w:r w:rsidR="00C30D24">
        <w:rPr>
          <w:rFonts w:eastAsia="Arial" w:cs="Arial"/>
        </w:rPr>
        <w:t>tehnilise</w:t>
      </w:r>
      <w:proofErr w:type="spellEnd"/>
      <w:r w:rsidR="00C30D24">
        <w:rPr>
          <w:rFonts w:eastAsia="Arial" w:cs="Arial"/>
        </w:rPr>
        <w:t xml:space="preserve"> </w:t>
      </w:r>
      <w:proofErr w:type="spellStart"/>
      <w:r w:rsidRPr="002224AC">
        <w:rPr>
          <w:rFonts w:eastAsia="Arial" w:cs="Arial"/>
        </w:rPr>
        <w:t>ülevaatuses</w:t>
      </w:r>
      <w:r w:rsidR="00C30D24">
        <w:rPr>
          <w:rFonts w:eastAsia="Arial" w:cs="Arial"/>
        </w:rPr>
        <w:t>e</w:t>
      </w:r>
      <w:proofErr w:type="spellEnd"/>
      <w:r w:rsidR="00C30D24">
        <w:rPr>
          <w:rFonts w:eastAsia="Arial" w:cs="Arial"/>
        </w:rPr>
        <w:t xml:space="preserve"> </w:t>
      </w:r>
      <w:proofErr w:type="spellStart"/>
      <w:r w:rsidR="00C30D24">
        <w:rPr>
          <w:rFonts w:eastAsia="Arial" w:cs="Arial"/>
        </w:rPr>
        <w:t>seisundist</w:t>
      </w:r>
      <w:proofErr w:type="spellEnd"/>
    </w:p>
    <w:p w14:paraId="18BFCBDE" w14:textId="29098839" w:rsidR="002224AC" w:rsidRDefault="00797F6B">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klientidel</w:t>
      </w:r>
      <w:proofErr w:type="spellEnd"/>
      <w:r>
        <w:rPr>
          <w:rFonts w:eastAsia="Arial" w:cs="Arial"/>
        </w:rPr>
        <w:t xml:space="preserve"> </w:t>
      </w:r>
      <w:proofErr w:type="spellStart"/>
      <w:r>
        <w:rPr>
          <w:rFonts w:eastAsia="Arial" w:cs="Arial"/>
        </w:rPr>
        <w:t>autosid</w:t>
      </w:r>
      <w:proofErr w:type="spellEnd"/>
      <w:r>
        <w:rPr>
          <w:rFonts w:eastAsia="Arial" w:cs="Arial"/>
        </w:rPr>
        <w:t xml:space="preserve"> </w:t>
      </w:r>
      <w:proofErr w:type="spellStart"/>
      <w:r>
        <w:rPr>
          <w:rFonts w:eastAsia="Arial" w:cs="Arial"/>
        </w:rPr>
        <w:t>rentida</w:t>
      </w:r>
      <w:proofErr w:type="spellEnd"/>
    </w:p>
    <w:p w14:paraId="6DBBCE44" w14:textId="6499C013" w:rsidR="009739E8" w:rsidRPr="002224AC" w:rsidRDefault="009739E8">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rentimist</w:t>
      </w:r>
      <w:proofErr w:type="spellEnd"/>
      <w:r>
        <w:rPr>
          <w:rFonts w:eastAsia="Arial" w:cs="Arial"/>
        </w:rPr>
        <w:t xml:space="preserve"> </w:t>
      </w:r>
      <w:proofErr w:type="spellStart"/>
      <w:r>
        <w:rPr>
          <w:rFonts w:eastAsia="Arial" w:cs="Arial"/>
        </w:rPr>
        <w:t>tühistada</w:t>
      </w:r>
      <w:proofErr w:type="spellEnd"/>
    </w:p>
    <w:p w14:paraId="5C83B0CE" w14:textId="05D1A666" w:rsidR="00797F6B" w:rsidRDefault="002224AC" w:rsidP="003114F2">
      <w:pPr>
        <w:numPr>
          <w:ilvl w:val="0"/>
          <w:numId w:val="14"/>
        </w:numPr>
        <w:rPr>
          <w:rFonts w:eastAsia="Arial" w:cs="Arial"/>
        </w:rPr>
      </w:pPr>
      <w:proofErr w:type="spellStart"/>
      <w:r w:rsidRPr="002224AC">
        <w:rPr>
          <w:rFonts w:eastAsia="Arial" w:cs="Arial"/>
        </w:rPr>
        <w:lastRenderedPageBreak/>
        <w:t>Võimaldada</w:t>
      </w:r>
      <w:proofErr w:type="spellEnd"/>
      <w:r w:rsidRPr="002224AC">
        <w:rPr>
          <w:rFonts w:eastAsia="Arial" w:cs="Arial"/>
        </w:rPr>
        <w:t xml:space="preserve"> </w:t>
      </w:r>
      <w:proofErr w:type="spellStart"/>
      <w:r w:rsidRPr="002224AC">
        <w:rPr>
          <w:rFonts w:eastAsia="Arial" w:cs="Arial"/>
        </w:rPr>
        <w:t>jälgida</w:t>
      </w:r>
      <w:proofErr w:type="spellEnd"/>
      <w:r w:rsidRPr="002224AC">
        <w:rPr>
          <w:rFonts w:eastAsia="Arial" w:cs="Arial"/>
        </w:rPr>
        <w:t xml:space="preserve"> </w:t>
      </w:r>
      <w:proofErr w:type="spellStart"/>
      <w:r w:rsidRPr="002224AC">
        <w:rPr>
          <w:rFonts w:eastAsia="Arial" w:cs="Arial"/>
        </w:rPr>
        <w:t>autode</w:t>
      </w:r>
      <w:proofErr w:type="spellEnd"/>
      <w:r w:rsidRPr="002224AC">
        <w:rPr>
          <w:rFonts w:eastAsia="Arial" w:cs="Arial"/>
        </w:rPr>
        <w:t xml:space="preserve"> </w:t>
      </w:r>
      <w:proofErr w:type="spellStart"/>
      <w:r w:rsidRPr="002224AC">
        <w:rPr>
          <w:rFonts w:eastAsia="Arial" w:cs="Arial"/>
        </w:rPr>
        <w:t>tagastamisi</w:t>
      </w:r>
      <w:proofErr w:type="spellEnd"/>
    </w:p>
    <w:p w14:paraId="56E95445" w14:textId="30A8F106" w:rsidR="00F9110C" w:rsidRDefault="00F9110C">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pakkuda</w:t>
      </w:r>
      <w:proofErr w:type="spellEnd"/>
      <w:r>
        <w:rPr>
          <w:rFonts w:eastAsia="Arial" w:cs="Arial"/>
        </w:rPr>
        <w:t xml:space="preserve"> </w:t>
      </w:r>
      <w:proofErr w:type="spellStart"/>
      <w:r>
        <w:rPr>
          <w:rFonts w:eastAsia="Arial" w:cs="Arial"/>
        </w:rPr>
        <w:t>kliendile</w:t>
      </w:r>
      <w:proofErr w:type="spellEnd"/>
      <w:r>
        <w:rPr>
          <w:rFonts w:eastAsia="Arial" w:cs="Arial"/>
        </w:rPr>
        <w:t xml:space="preserve"> </w:t>
      </w:r>
      <w:proofErr w:type="spellStart"/>
      <w:r>
        <w:rPr>
          <w:rFonts w:eastAsia="Arial" w:cs="Arial"/>
        </w:rPr>
        <w:t>sobivat</w:t>
      </w:r>
      <w:proofErr w:type="spellEnd"/>
      <w:r>
        <w:rPr>
          <w:rFonts w:eastAsia="Arial" w:cs="Arial"/>
        </w:rPr>
        <w:t xml:space="preserve"> </w:t>
      </w:r>
      <w:proofErr w:type="spellStart"/>
      <w:r>
        <w:rPr>
          <w:rFonts w:eastAsia="Arial" w:cs="Arial"/>
        </w:rPr>
        <w:t>lisavarustust</w:t>
      </w:r>
      <w:proofErr w:type="spellEnd"/>
    </w:p>
    <w:p w14:paraId="49D93A7F" w14:textId="77777777" w:rsidR="002224AC" w:rsidRPr="002224AC" w:rsidRDefault="002224AC" w:rsidP="002224AC">
      <w:pPr>
        <w:numPr>
          <w:ilvl w:val="0"/>
          <w:numId w:val="14"/>
        </w:numPr>
        <w:rPr>
          <w:rFonts w:eastAsia="Arial" w:cs="Arial"/>
        </w:rPr>
      </w:pPr>
      <w:proofErr w:type="spellStart"/>
      <w:r w:rsidRPr="002224AC">
        <w:rPr>
          <w:rFonts w:eastAsia="Arial" w:cs="Arial"/>
        </w:rPr>
        <w:t>Saada</w:t>
      </w:r>
      <w:proofErr w:type="spellEnd"/>
      <w:r w:rsidRPr="002224AC">
        <w:rPr>
          <w:rFonts w:eastAsia="Arial" w:cs="Arial"/>
        </w:rPr>
        <w:t xml:space="preserve"> </w:t>
      </w:r>
      <w:proofErr w:type="spellStart"/>
      <w:r w:rsidRPr="002224AC">
        <w:rPr>
          <w:rFonts w:eastAsia="Arial" w:cs="Arial"/>
        </w:rPr>
        <w:t>ülevaade</w:t>
      </w:r>
      <w:proofErr w:type="spellEnd"/>
      <w:r w:rsidRPr="002224AC">
        <w:rPr>
          <w:rFonts w:eastAsia="Arial" w:cs="Arial"/>
        </w:rPr>
        <w:t xml:space="preserve"> </w:t>
      </w:r>
      <w:proofErr w:type="spellStart"/>
      <w:r w:rsidRPr="002224AC">
        <w:rPr>
          <w:rFonts w:eastAsia="Arial" w:cs="Arial"/>
        </w:rPr>
        <w:t>kliendi</w:t>
      </w:r>
      <w:proofErr w:type="spellEnd"/>
      <w:r w:rsidRPr="002224AC">
        <w:rPr>
          <w:rFonts w:eastAsia="Arial" w:cs="Arial"/>
        </w:rPr>
        <w:t xml:space="preserve"> </w:t>
      </w:r>
      <w:proofErr w:type="spellStart"/>
      <w:r w:rsidRPr="002224AC">
        <w:rPr>
          <w:rFonts w:eastAsia="Arial" w:cs="Arial"/>
        </w:rPr>
        <w:t>minevikust</w:t>
      </w:r>
      <w:proofErr w:type="spellEnd"/>
    </w:p>
    <w:p w14:paraId="2DA5ECDC" w14:textId="77777777" w:rsidR="002224AC" w:rsidRPr="002224AC"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esitada</w:t>
      </w:r>
      <w:proofErr w:type="spellEnd"/>
      <w:r w:rsidRPr="002224AC">
        <w:rPr>
          <w:rFonts w:eastAsia="Arial" w:cs="Arial"/>
        </w:rPr>
        <w:t xml:space="preserve"> </w:t>
      </w:r>
      <w:proofErr w:type="spellStart"/>
      <w:r w:rsidRPr="002224AC">
        <w:rPr>
          <w:rFonts w:eastAsia="Arial" w:cs="Arial"/>
        </w:rPr>
        <w:t>kahjunõudeid</w:t>
      </w:r>
      <w:proofErr w:type="spellEnd"/>
    </w:p>
    <w:p w14:paraId="517C7BC7" w14:textId="77777777" w:rsidR="002224AC" w:rsidRPr="002224AC"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esitada</w:t>
      </w:r>
      <w:proofErr w:type="spellEnd"/>
      <w:r w:rsidRPr="002224AC">
        <w:rPr>
          <w:rFonts w:eastAsia="Arial" w:cs="Arial"/>
        </w:rPr>
        <w:t xml:space="preserve"> </w:t>
      </w:r>
      <w:proofErr w:type="spellStart"/>
      <w:r w:rsidRPr="002224AC">
        <w:rPr>
          <w:rFonts w:eastAsia="Arial" w:cs="Arial"/>
        </w:rPr>
        <w:t>arveid</w:t>
      </w:r>
      <w:proofErr w:type="spellEnd"/>
    </w:p>
    <w:p w14:paraId="2F495171" w14:textId="570C20D8" w:rsidR="00F138F4" w:rsidRDefault="002224AC" w:rsidP="002224AC">
      <w:pPr>
        <w:numPr>
          <w:ilvl w:val="0"/>
          <w:numId w:val="14"/>
        </w:numPr>
        <w:rPr>
          <w:rFonts w:eastAsia="Arial" w:cs="Arial"/>
        </w:rPr>
      </w:pPr>
      <w:proofErr w:type="spellStart"/>
      <w:r w:rsidRPr="002224AC">
        <w:rPr>
          <w:rFonts w:eastAsia="Arial" w:cs="Arial"/>
        </w:rPr>
        <w:t>Võimaldada</w:t>
      </w:r>
      <w:proofErr w:type="spellEnd"/>
      <w:r w:rsidRPr="002224AC">
        <w:rPr>
          <w:rFonts w:eastAsia="Arial" w:cs="Arial"/>
        </w:rPr>
        <w:t xml:space="preserve"> </w:t>
      </w:r>
      <w:proofErr w:type="spellStart"/>
      <w:r w:rsidRPr="002224AC">
        <w:rPr>
          <w:rFonts w:eastAsia="Arial" w:cs="Arial"/>
        </w:rPr>
        <w:t>kliendil</w:t>
      </w:r>
      <w:proofErr w:type="spellEnd"/>
      <w:r w:rsidRPr="002224AC">
        <w:rPr>
          <w:rFonts w:eastAsia="Arial" w:cs="Arial"/>
        </w:rPr>
        <w:t xml:space="preserve"> </w:t>
      </w:r>
      <w:proofErr w:type="spellStart"/>
      <w:r w:rsidRPr="002224AC">
        <w:rPr>
          <w:rFonts w:eastAsia="Arial" w:cs="Arial"/>
        </w:rPr>
        <w:t>jätta</w:t>
      </w:r>
      <w:proofErr w:type="spellEnd"/>
      <w:r w:rsidRPr="002224AC">
        <w:rPr>
          <w:rFonts w:eastAsia="Arial" w:cs="Arial"/>
        </w:rPr>
        <w:t xml:space="preserve"> </w:t>
      </w:r>
      <w:proofErr w:type="spellStart"/>
      <w:r w:rsidRPr="002224AC">
        <w:rPr>
          <w:rFonts w:eastAsia="Arial" w:cs="Arial"/>
        </w:rPr>
        <w:t>tagasiside</w:t>
      </w:r>
      <w:proofErr w:type="spellEnd"/>
      <w:r w:rsidRPr="002224AC">
        <w:rPr>
          <w:rFonts w:eastAsia="Arial" w:cs="Arial"/>
        </w:rPr>
        <w:t xml:space="preserve"> </w:t>
      </w:r>
      <w:proofErr w:type="spellStart"/>
      <w:r w:rsidRPr="002224AC">
        <w:rPr>
          <w:rFonts w:eastAsia="Arial" w:cs="Arial"/>
        </w:rPr>
        <w:t>oma</w:t>
      </w:r>
      <w:proofErr w:type="spellEnd"/>
      <w:r w:rsidRPr="002224AC">
        <w:rPr>
          <w:rFonts w:eastAsia="Arial" w:cs="Arial"/>
        </w:rPr>
        <w:t xml:space="preserve"> </w:t>
      </w:r>
      <w:proofErr w:type="spellStart"/>
      <w:r w:rsidRPr="002224AC">
        <w:rPr>
          <w:rFonts w:eastAsia="Arial" w:cs="Arial"/>
        </w:rPr>
        <w:t>rendikogemuse</w:t>
      </w:r>
      <w:proofErr w:type="spellEnd"/>
      <w:r w:rsidRPr="002224AC">
        <w:rPr>
          <w:rFonts w:eastAsia="Arial" w:cs="Arial"/>
        </w:rPr>
        <w:t xml:space="preserve"> </w:t>
      </w:r>
      <w:proofErr w:type="spellStart"/>
      <w:r w:rsidRPr="002224AC">
        <w:rPr>
          <w:rFonts w:eastAsia="Arial" w:cs="Arial"/>
        </w:rPr>
        <w:t>kohta</w:t>
      </w:r>
      <w:proofErr w:type="spellEnd"/>
    </w:p>
    <w:p w14:paraId="0754F529" w14:textId="4048F4C4" w:rsidR="004F215E" w:rsidRDefault="007B59DC" w:rsidP="002224AC">
      <w:pPr>
        <w:numPr>
          <w:ilvl w:val="0"/>
          <w:numId w:val="14"/>
        </w:numPr>
        <w:rPr>
          <w:rFonts w:eastAsia="Arial" w:cs="Arial"/>
        </w:rPr>
      </w:pPr>
      <w:proofErr w:type="spellStart"/>
      <w:r>
        <w:rPr>
          <w:rFonts w:eastAsia="Arial" w:cs="Arial"/>
        </w:rPr>
        <w:t>Võimaldada</w:t>
      </w:r>
      <w:proofErr w:type="spellEnd"/>
      <w:r>
        <w:rPr>
          <w:rFonts w:eastAsia="Arial" w:cs="Arial"/>
        </w:rPr>
        <w:t xml:space="preserve"> </w:t>
      </w:r>
      <w:proofErr w:type="spellStart"/>
      <w:r w:rsidR="004F215E">
        <w:rPr>
          <w:rFonts w:eastAsia="Arial" w:cs="Arial"/>
        </w:rPr>
        <w:t>klientidele</w:t>
      </w:r>
      <w:proofErr w:type="spellEnd"/>
      <w:r w:rsidR="004F215E">
        <w:rPr>
          <w:rFonts w:eastAsia="Arial" w:cs="Arial"/>
        </w:rPr>
        <w:t xml:space="preserve"> </w:t>
      </w:r>
      <w:proofErr w:type="spellStart"/>
      <w:r>
        <w:rPr>
          <w:rFonts w:eastAsia="Arial" w:cs="Arial"/>
        </w:rPr>
        <w:t>pakkuda</w:t>
      </w:r>
      <w:proofErr w:type="spellEnd"/>
      <w:r>
        <w:rPr>
          <w:rFonts w:eastAsia="Arial" w:cs="Arial"/>
        </w:rPr>
        <w:t xml:space="preserve"> </w:t>
      </w:r>
      <w:proofErr w:type="spellStart"/>
      <w:r w:rsidR="004F215E">
        <w:rPr>
          <w:rFonts w:eastAsia="Arial" w:cs="Arial"/>
        </w:rPr>
        <w:t>soodustusi</w:t>
      </w:r>
      <w:proofErr w:type="spellEnd"/>
    </w:p>
    <w:p w14:paraId="49E2DF24" w14:textId="261CA843" w:rsidR="00D6706D" w:rsidRDefault="00D6706D" w:rsidP="002224AC">
      <w:pPr>
        <w:numPr>
          <w:ilvl w:val="0"/>
          <w:numId w:val="14"/>
        </w:numPr>
        <w:rPr>
          <w:rFonts w:eastAsia="Arial" w:cs="Arial"/>
        </w:rPr>
      </w:pP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organisatsioonile</w:t>
      </w:r>
      <w:proofErr w:type="spellEnd"/>
      <w:r>
        <w:rPr>
          <w:rFonts w:eastAsia="Arial" w:cs="Arial"/>
        </w:rPr>
        <w:t xml:space="preserve"> </w:t>
      </w:r>
      <w:proofErr w:type="spellStart"/>
      <w:r>
        <w:rPr>
          <w:rFonts w:eastAsia="Arial" w:cs="Arial"/>
        </w:rPr>
        <w:t>tehtud</w:t>
      </w:r>
      <w:proofErr w:type="spellEnd"/>
      <w:r>
        <w:rPr>
          <w:rFonts w:eastAsia="Arial" w:cs="Arial"/>
        </w:rPr>
        <w:t xml:space="preserve"> </w:t>
      </w:r>
      <w:proofErr w:type="spellStart"/>
      <w:r>
        <w:rPr>
          <w:rFonts w:eastAsia="Arial" w:cs="Arial"/>
        </w:rPr>
        <w:t>ettekirjutustest</w:t>
      </w:r>
      <w:proofErr w:type="spellEnd"/>
    </w:p>
    <w:p w14:paraId="5C4716B3" w14:textId="2E74DCFA" w:rsidR="00314CCB" w:rsidRPr="009307D1" w:rsidRDefault="00314CCB" w:rsidP="00736F9E">
      <w:pPr>
        <w:rPr>
          <w:rFonts w:eastAsia="Arial" w:cs="Arial"/>
        </w:rPr>
      </w:pPr>
    </w:p>
    <w:p w14:paraId="2E3EAC5E" w14:textId="77777777" w:rsidR="000277D6" w:rsidRPr="009307D1" w:rsidRDefault="000277D6" w:rsidP="77931366">
      <w:pPr>
        <w:pStyle w:val="Heading3"/>
        <w:rPr>
          <w:rFonts w:eastAsia="Arial" w:cs="Arial"/>
        </w:rPr>
      </w:pPr>
      <w:bookmarkStart w:id="10" w:name="_Toc50447283"/>
      <w:bookmarkStart w:id="11" w:name="_Toc27293712"/>
      <w:r w:rsidRPr="77931366">
        <w:rPr>
          <w:rFonts w:eastAsia="Arial" w:cs="Arial"/>
        </w:rPr>
        <w:t>Lausendid</w:t>
      </w:r>
      <w:bookmarkEnd w:id="10"/>
      <w:bookmarkEnd w:id="11"/>
    </w:p>
    <w:p w14:paraId="356755BC" w14:textId="77777777" w:rsidR="00C37922" w:rsidRPr="009307D1" w:rsidRDefault="77931366" w:rsidP="77931366">
      <w:pPr>
        <w:numPr>
          <w:ilvl w:val="0"/>
          <w:numId w:val="6"/>
        </w:numPr>
        <w:rPr>
          <w:rFonts w:eastAsia="Arial" w:cs="Arial"/>
        </w:rPr>
      </w:pPr>
      <w:proofErr w:type="spellStart"/>
      <w:r w:rsidRPr="77931366">
        <w:rPr>
          <w:rFonts w:eastAsia="Arial" w:cs="Arial"/>
        </w:rPr>
        <w:t>Isikul</w:t>
      </w:r>
      <w:proofErr w:type="spellEnd"/>
      <w:r w:rsidRPr="77931366">
        <w:rPr>
          <w:rFonts w:eastAsia="Arial" w:cs="Arial"/>
        </w:rPr>
        <w:t xml:space="preserve"> on </w:t>
      </w:r>
      <w:proofErr w:type="spellStart"/>
      <w:r w:rsidRPr="77931366">
        <w:rPr>
          <w:rFonts w:eastAsia="Arial" w:cs="Arial"/>
        </w:rPr>
        <w:t>hetkeseisund</w:t>
      </w:r>
      <w:proofErr w:type="spellEnd"/>
    </w:p>
    <w:p w14:paraId="5850E0FE" w14:textId="77777777" w:rsidR="00C37922" w:rsidRPr="009307D1" w:rsidRDefault="77931366" w:rsidP="77931366">
      <w:pPr>
        <w:numPr>
          <w:ilvl w:val="0"/>
          <w:numId w:val="6"/>
        </w:numPr>
        <w:rPr>
          <w:rFonts w:eastAsia="Arial" w:cs="Arial"/>
        </w:rPr>
      </w:pP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31D445FE" w14:textId="77777777" w:rsidR="000277D6"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on </w:t>
      </w:r>
      <w:proofErr w:type="spellStart"/>
      <w:r w:rsidRPr="77931366">
        <w:rPr>
          <w:rFonts w:eastAsia="Arial" w:cs="Arial"/>
        </w:rPr>
        <w:t>isik</w:t>
      </w:r>
      <w:proofErr w:type="spellEnd"/>
    </w:p>
    <w:p w14:paraId="378DF352" w14:textId="77777777" w:rsidR="00C37922" w:rsidRPr="009307D1" w:rsidRDefault="77931366" w:rsidP="77931366">
      <w:pPr>
        <w:numPr>
          <w:ilvl w:val="0"/>
          <w:numId w:val="6"/>
        </w:numPr>
        <w:rPr>
          <w:rFonts w:eastAsia="Arial" w:cs="Arial"/>
        </w:rPr>
      </w:pPr>
      <w:proofErr w:type="spellStart"/>
      <w:r w:rsidRPr="77931366">
        <w:rPr>
          <w:rFonts w:eastAsia="Arial" w:cs="Arial"/>
        </w:rPr>
        <w:t>Töötajal</w:t>
      </w:r>
      <w:proofErr w:type="spellEnd"/>
      <w:r w:rsidRPr="77931366">
        <w:rPr>
          <w:rFonts w:eastAsia="Arial" w:cs="Arial"/>
        </w:rPr>
        <w:t xml:space="preserve"> on </w:t>
      </w:r>
      <w:proofErr w:type="spellStart"/>
      <w:r w:rsidRPr="77931366">
        <w:rPr>
          <w:rFonts w:eastAsia="Arial" w:cs="Arial"/>
        </w:rPr>
        <w:t>hetkeseisund</w:t>
      </w:r>
      <w:proofErr w:type="spellEnd"/>
    </w:p>
    <w:p w14:paraId="5BBC66A8" w14:textId="77777777" w:rsidR="00C37922"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65BB1B03" w14:textId="77777777" w:rsidR="00C37922"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töötab</w:t>
      </w:r>
      <w:proofErr w:type="spellEnd"/>
      <w:r w:rsidRPr="77931366">
        <w:rPr>
          <w:rFonts w:eastAsia="Arial" w:cs="Arial"/>
        </w:rPr>
        <w:t xml:space="preserve"> </w:t>
      </w:r>
      <w:proofErr w:type="spellStart"/>
      <w:r w:rsidRPr="77931366">
        <w:rPr>
          <w:rFonts w:eastAsia="Arial" w:cs="Arial"/>
        </w:rPr>
        <w:t>ametis</w:t>
      </w:r>
      <w:proofErr w:type="spellEnd"/>
    </w:p>
    <w:p w14:paraId="56083614" w14:textId="5198B94A" w:rsidR="00C37922" w:rsidRDefault="77931366" w:rsidP="77931366">
      <w:pPr>
        <w:numPr>
          <w:ilvl w:val="0"/>
          <w:numId w:val="6"/>
        </w:numPr>
        <w:rPr>
          <w:rFonts w:eastAsia="Arial" w:cs="Arial"/>
        </w:rPr>
      </w:pPr>
      <w:proofErr w:type="spellStart"/>
      <w:r w:rsidRPr="77931366">
        <w:rPr>
          <w:rFonts w:eastAsia="Arial" w:cs="Arial"/>
        </w:rPr>
        <w:t>Amet</w:t>
      </w:r>
      <w:proofErr w:type="spellEnd"/>
      <w:r w:rsidRPr="77931366">
        <w:rPr>
          <w:rFonts w:eastAsia="Arial" w:cs="Arial"/>
        </w:rPr>
        <w:t xml:space="preserve"> on </w:t>
      </w:r>
      <w:proofErr w:type="spellStart"/>
      <w:r w:rsidRPr="77931366">
        <w:rPr>
          <w:rFonts w:eastAsia="Arial" w:cs="Arial"/>
        </w:rPr>
        <w:t>klassifikaator</w:t>
      </w:r>
      <w:proofErr w:type="spellEnd"/>
    </w:p>
    <w:p w14:paraId="6B0928F2" w14:textId="381BF522" w:rsidR="00992AAA" w:rsidRDefault="00992AAA" w:rsidP="77931366">
      <w:pPr>
        <w:numPr>
          <w:ilvl w:val="0"/>
          <w:numId w:val="6"/>
        </w:numPr>
        <w:rPr>
          <w:rFonts w:eastAsia="Arial" w:cs="Arial"/>
        </w:rPr>
      </w:pPr>
      <w:proofErr w:type="spellStart"/>
      <w:r>
        <w:rPr>
          <w:rFonts w:eastAsia="Arial" w:cs="Arial"/>
        </w:rPr>
        <w:t>Juhataja</w:t>
      </w:r>
      <w:proofErr w:type="spellEnd"/>
      <w:r>
        <w:rPr>
          <w:rFonts w:eastAsia="Arial" w:cs="Arial"/>
        </w:rPr>
        <w:t xml:space="preserve"> on </w:t>
      </w:r>
      <w:proofErr w:type="spellStart"/>
      <w:r>
        <w:rPr>
          <w:rFonts w:eastAsia="Arial" w:cs="Arial"/>
        </w:rPr>
        <w:t>töötaja</w:t>
      </w:r>
      <w:proofErr w:type="spellEnd"/>
    </w:p>
    <w:p w14:paraId="56595155" w14:textId="7271AE01" w:rsidR="00992AAA" w:rsidRDefault="00992AAA" w:rsidP="77931366">
      <w:pPr>
        <w:numPr>
          <w:ilvl w:val="0"/>
          <w:numId w:val="6"/>
        </w:numPr>
        <w:rPr>
          <w:rFonts w:eastAsia="Arial" w:cs="Arial"/>
        </w:rPr>
      </w:pPr>
      <w:proofErr w:type="spellStart"/>
      <w:r>
        <w:rPr>
          <w:rFonts w:eastAsia="Arial" w:cs="Arial"/>
        </w:rPr>
        <w:t>Autode</w:t>
      </w:r>
      <w:proofErr w:type="spellEnd"/>
      <w:r>
        <w:rPr>
          <w:rFonts w:eastAsia="Arial" w:cs="Arial"/>
        </w:rPr>
        <w:t xml:space="preserve"> </w:t>
      </w:r>
      <w:proofErr w:type="spellStart"/>
      <w:r>
        <w:rPr>
          <w:rFonts w:eastAsia="Arial" w:cs="Arial"/>
        </w:rPr>
        <w:t>haldur</w:t>
      </w:r>
      <w:proofErr w:type="spellEnd"/>
      <w:r>
        <w:rPr>
          <w:rFonts w:eastAsia="Arial" w:cs="Arial"/>
        </w:rPr>
        <w:t xml:space="preserve"> on </w:t>
      </w:r>
      <w:proofErr w:type="spellStart"/>
      <w:r>
        <w:rPr>
          <w:rFonts w:eastAsia="Arial" w:cs="Arial"/>
        </w:rPr>
        <w:t>töötaja</w:t>
      </w:r>
      <w:proofErr w:type="spellEnd"/>
    </w:p>
    <w:p w14:paraId="140F7E00" w14:textId="77777777" w:rsidR="00633394" w:rsidRPr="009307D1" w:rsidRDefault="77931366" w:rsidP="77931366">
      <w:pPr>
        <w:numPr>
          <w:ilvl w:val="0"/>
          <w:numId w:val="6"/>
        </w:numPr>
        <w:rPr>
          <w:rFonts w:eastAsia="Arial" w:cs="Arial"/>
        </w:rPr>
      </w:pPr>
      <w:proofErr w:type="spellStart"/>
      <w:r w:rsidRPr="77931366">
        <w:rPr>
          <w:rFonts w:eastAsia="Arial" w:cs="Arial"/>
        </w:rPr>
        <w:t>Klient</w:t>
      </w:r>
      <w:proofErr w:type="spellEnd"/>
      <w:r w:rsidRPr="77931366">
        <w:rPr>
          <w:rFonts w:eastAsia="Arial" w:cs="Arial"/>
        </w:rPr>
        <w:t xml:space="preserve"> on </w:t>
      </w:r>
      <w:proofErr w:type="spellStart"/>
      <w:r w:rsidRPr="77931366">
        <w:rPr>
          <w:rFonts w:eastAsia="Arial" w:cs="Arial"/>
        </w:rPr>
        <w:t>isik</w:t>
      </w:r>
      <w:proofErr w:type="spellEnd"/>
    </w:p>
    <w:p w14:paraId="31618C95" w14:textId="570FD068" w:rsidR="00C37922" w:rsidRDefault="77931366" w:rsidP="77931366">
      <w:pPr>
        <w:numPr>
          <w:ilvl w:val="0"/>
          <w:numId w:val="6"/>
        </w:numPr>
        <w:rPr>
          <w:rFonts w:eastAsia="Arial" w:cs="Arial"/>
        </w:rPr>
      </w:pPr>
      <w:proofErr w:type="spellStart"/>
      <w:r w:rsidRPr="77931366">
        <w:rPr>
          <w:rFonts w:eastAsia="Arial" w:cs="Arial"/>
        </w:rPr>
        <w:t>Kliendil</w:t>
      </w:r>
      <w:proofErr w:type="spellEnd"/>
      <w:r w:rsidRPr="77931366">
        <w:rPr>
          <w:rFonts w:eastAsia="Arial" w:cs="Arial"/>
        </w:rPr>
        <w:t xml:space="preserve"> on </w:t>
      </w:r>
      <w:proofErr w:type="spellStart"/>
      <w:r w:rsidRPr="77931366">
        <w:rPr>
          <w:rFonts w:eastAsia="Arial" w:cs="Arial"/>
        </w:rPr>
        <w:t>hetkeseisund</w:t>
      </w:r>
      <w:proofErr w:type="spellEnd"/>
    </w:p>
    <w:p w14:paraId="14BB0ADD" w14:textId="208E97BF" w:rsidR="00992AAA" w:rsidRPr="009307D1" w:rsidRDefault="00992AAA" w:rsidP="77931366">
      <w:pPr>
        <w:numPr>
          <w:ilvl w:val="0"/>
          <w:numId w:val="6"/>
        </w:numPr>
        <w:rPr>
          <w:rFonts w:eastAsia="Arial" w:cs="Arial"/>
        </w:rPr>
      </w:pPr>
      <w:proofErr w:type="spellStart"/>
      <w:r>
        <w:rPr>
          <w:rFonts w:eastAsia="Arial" w:cs="Arial"/>
        </w:rPr>
        <w:t>Uudistaja</w:t>
      </w:r>
      <w:proofErr w:type="spellEnd"/>
      <w:r>
        <w:rPr>
          <w:rFonts w:eastAsia="Arial" w:cs="Arial"/>
        </w:rPr>
        <w:t xml:space="preserve"> on </w:t>
      </w:r>
      <w:proofErr w:type="spellStart"/>
      <w:r>
        <w:rPr>
          <w:rFonts w:eastAsia="Arial" w:cs="Arial"/>
        </w:rPr>
        <w:t>süsteemi</w:t>
      </w:r>
      <w:proofErr w:type="spellEnd"/>
      <w:r>
        <w:rPr>
          <w:rFonts w:eastAsia="Arial" w:cs="Arial"/>
        </w:rPr>
        <w:t xml:space="preserve"> </w:t>
      </w:r>
      <w:proofErr w:type="spellStart"/>
      <w:r>
        <w:rPr>
          <w:rFonts w:eastAsia="Arial" w:cs="Arial"/>
        </w:rPr>
        <w:t>tuvastamata</w:t>
      </w:r>
      <w:proofErr w:type="spellEnd"/>
      <w:r>
        <w:rPr>
          <w:rFonts w:eastAsia="Arial" w:cs="Arial"/>
        </w:rPr>
        <w:t xml:space="preserve"> </w:t>
      </w:r>
      <w:proofErr w:type="spellStart"/>
      <w:r>
        <w:rPr>
          <w:rFonts w:eastAsia="Arial" w:cs="Arial"/>
        </w:rPr>
        <w:t>kasutaja</w:t>
      </w:r>
      <w:proofErr w:type="spellEnd"/>
    </w:p>
    <w:p w14:paraId="065B0E05" w14:textId="623FC250" w:rsidR="00C37922" w:rsidRDefault="77931366" w:rsidP="77931366">
      <w:pPr>
        <w:numPr>
          <w:ilvl w:val="0"/>
          <w:numId w:val="6"/>
        </w:numPr>
        <w:rPr>
          <w:rFonts w:eastAsia="Arial" w:cs="Arial"/>
        </w:rPr>
      </w:pPr>
      <w:proofErr w:type="spellStart"/>
      <w:r w:rsidRPr="77931366">
        <w:rPr>
          <w:rFonts w:eastAsia="Arial" w:cs="Arial"/>
        </w:rPr>
        <w:t>Kliendi</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430E58FE" w14:textId="55F79D7E" w:rsidR="00992AAA" w:rsidRDefault="00992AAA" w:rsidP="77931366">
      <w:pPr>
        <w:numPr>
          <w:ilvl w:val="0"/>
          <w:numId w:val="6"/>
        </w:numPr>
        <w:rPr>
          <w:rFonts w:eastAsia="Arial" w:cs="Arial"/>
        </w:rPr>
      </w:pPr>
      <w:proofErr w:type="spellStart"/>
      <w:r>
        <w:rPr>
          <w:rFonts w:eastAsia="Arial" w:cs="Arial"/>
        </w:rPr>
        <w:t>Juhataja</w:t>
      </w:r>
      <w:proofErr w:type="spellEnd"/>
      <w:r>
        <w:rPr>
          <w:rFonts w:eastAsia="Arial" w:cs="Arial"/>
        </w:rPr>
        <w:t xml:space="preserve"> on </w:t>
      </w:r>
      <w:proofErr w:type="spellStart"/>
      <w:r>
        <w:rPr>
          <w:rFonts w:eastAsia="Arial" w:cs="Arial"/>
        </w:rPr>
        <w:t>organisatsiooni</w:t>
      </w:r>
      <w:proofErr w:type="spellEnd"/>
      <w:r>
        <w:rPr>
          <w:rFonts w:eastAsia="Arial" w:cs="Arial"/>
        </w:rPr>
        <w:t xml:space="preserve"> </w:t>
      </w:r>
      <w:proofErr w:type="spellStart"/>
      <w:r>
        <w:rPr>
          <w:rFonts w:eastAsia="Arial" w:cs="Arial"/>
        </w:rPr>
        <w:t>omanik</w:t>
      </w:r>
      <w:proofErr w:type="spellEnd"/>
    </w:p>
    <w:p w14:paraId="1761CA76" w14:textId="70A5D43C" w:rsidR="00992AAA" w:rsidRDefault="00992AAA" w:rsidP="77931366">
      <w:pPr>
        <w:numPr>
          <w:ilvl w:val="0"/>
          <w:numId w:val="6"/>
        </w:numPr>
        <w:rPr>
          <w:rFonts w:eastAsia="Arial" w:cs="Arial"/>
        </w:rPr>
      </w:pPr>
      <w:proofErr w:type="spellStart"/>
      <w:r>
        <w:rPr>
          <w:rFonts w:eastAsia="Arial" w:cs="Arial"/>
        </w:rPr>
        <w:t>Autode</w:t>
      </w:r>
      <w:proofErr w:type="spellEnd"/>
      <w:r>
        <w:rPr>
          <w:rFonts w:eastAsia="Arial" w:cs="Arial"/>
        </w:rPr>
        <w:t xml:space="preserve"> </w:t>
      </w:r>
      <w:proofErr w:type="spellStart"/>
      <w:r>
        <w:rPr>
          <w:rFonts w:eastAsia="Arial" w:cs="Arial"/>
        </w:rPr>
        <w:t>haldur</w:t>
      </w:r>
      <w:proofErr w:type="spellEnd"/>
      <w:r>
        <w:rPr>
          <w:rFonts w:eastAsia="Arial" w:cs="Arial"/>
        </w:rPr>
        <w:t xml:space="preserve"> </w:t>
      </w:r>
      <w:proofErr w:type="spellStart"/>
      <w:r>
        <w:rPr>
          <w:rFonts w:eastAsia="Arial" w:cs="Arial"/>
        </w:rPr>
        <w:t>haldab</w:t>
      </w:r>
      <w:proofErr w:type="spellEnd"/>
      <w:r>
        <w:rPr>
          <w:rFonts w:eastAsia="Arial" w:cs="Arial"/>
        </w:rPr>
        <w:t xml:space="preserve"> </w:t>
      </w:r>
      <w:proofErr w:type="spellStart"/>
      <w:r>
        <w:rPr>
          <w:rFonts w:eastAsia="Arial" w:cs="Arial"/>
        </w:rPr>
        <w:t>autosid</w:t>
      </w:r>
      <w:proofErr w:type="spellEnd"/>
    </w:p>
    <w:p w14:paraId="24CBEF58" w14:textId="64439B28" w:rsidR="00992AAA" w:rsidRDefault="00992AAA" w:rsidP="77931366">
      <w:pPr>
        <w:numPr>
          <w:ilvl w:val="0"/>
          <w:numId w:val="6"/>
        </w:numPr>
        <w:rPr>
          <w:rFonts w:eastAsia="Arial" w:cs="Arial"/>
        </w:rPr>
      </w:pPr>
      <w:proofErr w:type="spellStart"/>
      <w:r>
        <w:rPr>
          <w:rFonts w:eastAsia="Arial" w:cs="Arial"/>
        </w:rPr>
        <w:t>Klassifikaatorite</w:t>
      </w:r>
      <w:proofErr w:type="spellEnd"/>
      <w:r>
        <w:rPr>
          <w:rFonts w:eastAsia="Arial" w:cs="Arial"/>
        </w:rPr>
        <w:t xml:space="preserve"> </w:t>
      </w:r>
      <w:proofErr w:type="spellStart"/>
      <w:r>
        <w:rPr>
          <w:rFonts w:eastAsia="Arial" w:cs="Arial"/>
        </w:rPr>
        <w:t>haldur</w:t>
      </w:r>
      <w:proofErr w:type="spellEnd"/>
      <w:r>
        <w:rPr>
          <w:rFonts w:eastAsia="Arial" w:cs="Arial"/>
        </w:rPr>
        <w:t xml:space="preserve"> </w:t>
      </w:r>
      <w:proofErr w:type="spellStart"/>
      <w:r>
        <w:rPr>
          <w:rFonts w:eastAsia="Arial" w:cs="Arial"/>
        </w:rPr>
        <w:t>haldab</w:t>
      </w:r>
      <w:proofErr w:type="spellEnd"/>
      <w:r>
        <w:rPr>
          <w:rFonts w:eastAsia="Arial" w:cs="Arial"/>
        </w:rPr>
        <w:t xml:space="preserve"> </w:t>
      </w:r>
      <w:proofErr w:type="spellStart"/>
      <w:r>
        <w:rPr>
          <w:rFonts w:eastAsia="Arial" w:cs="Arial"/>
        </w:rPr>
        <w:t>klassifikaatoreid</w:t>
      </w:r>
      <w:proofErr w:type="spellEnd"/>
    </w:p>
    <w:p w14:paraId="10A430D0" w14:textId="7EF635FA" w:rsidR="00992AAA" w:rsidRDefault="00992AAA" w:rsidP="77931366">
      <w:pPr>
        <w:numPr>
          <w:ilvl w:val="0"/>
          <w:numId w:val="6"/>
        </w:numPr>
        <w:rPr>
          <w:rFonts w:eastAsia="Arial" w:cs="Arial"/>
        </w:rPr>
      </w:pPr>
      <w:proofErr w:type="spellStart"/>
      <w:r>
        <w:rPr>
          <w:rFonts w:eastAsia="Arial" w:cs="Arial"/>
        </w:rPr>
        <w:t>Klienditeenindaja</w:t>
      </w:r>
      <w:proofErr w:type="spellEnd"/>
      <w:r>
        <w:rPr>
          <w:rFonts w:eastAsia="Arial" w:cs="Arial"/>
        </w:rPr>
        <w:t xml:space="preserve"> on </w:t>
      </w:r>
      <w:proofErr w:type="spellStart"/>
      <w:r>
        <w:rPr>
          <w:rFonts w:eastAsia="Arial" w:cs="Arial"/>
        </w:rPr>
        <w:t>töötaja</w:t>
      </w:r>
      <w:proofErr w:type="spellEnd"/>
    </w:p>
    <w:p w14:paraId="4681B447" w14:textId="1A18593C" w:rsidR="00992AAA" w:rsidRDefault="00992AAA" w:rsidP="77931366">
      <w:pPr>
        <w:numPr>
          <w:ilvl w:val="0"/>
          <w:numId w:val="6"/>
        </w:numPr>
        <w:rPr>
          <w:rFonts w:eastAsia="Arial" w:cs="Arial"/>
        </w:rPr>
      </w:pPr>
      <w:proofErr w:type="spellStart"/>
      <w:r>
        <w:rPr>
          <w:rFonts w:eastAsia="Arial" w:cs="Arial"/>
        </w:rPr>
        <w:t>Autojuht</w:t>
      </w:r>
      <w:proofErr w:type="spellEnd"/>
      <w:r>
        <w:rPr>
          <w:rFonts w:eastAsia="Arial" w:cs="Arial"/>
        </w:rPr>
        <w:t xml:space="preserve"> on </w:t>
      </w:r>
      <w:proofErr w:type="spellStart"/>
      <w:r>
        <w:rPr>
          <w:rFonts w:eastAsia="Arial" w:cs="Arial"/>
        </w:rPr>
        <w:t>töötaja</w:t>
      </w:r>
      <w:proofErr w:type="spellEnd"/>
    </w:p>
    <w:p w14:paraId="7E11E4F7" w14:textId="0B1E5C92" w:rsidR="00992AAA" w:rsidRPr="00992AAA" w:rsidRDefault="00992AAA">
      <w:pPr>
        <w:numPr>
          <w:ilvl w:val="0"/>
          <w:numId w:val="6"/>
        </w:numPr>
        <w:rPr>
          <w:rFonts w:eastAsia="Arial" w:cs="Arial"/>
        </w:rPr>
      </w:pPr>
      <w:proofErr w:type="spellStart"/>
      <w:r>
        <w:rPr>
          <w:rFonts w:eastAsia="Arial" w:cs="Arial"/>
        </w:rPr>
        <w:t>Raamatupidaja</w:t>
      </w:r>
      <w:proofErr w:type="spellEnd"/>
      <w:r>
        <w:rPr>
          <w:rFonts w:eastAsia="Arial" w:cs="Arial"/>
        </w:rPr>
        <w:t xml:space="preserve"> on </w:t>
      </w:r>
      <w:proofErr w:type="spellStart"/>
      <w:r>
        <w:rPr>
          <w:rFonts w:eastAsia="Arial" w:cs="Arial"/>
        </w:rPr>
        <w:t>lepingupartner</w:t>
      </w:r>
      <w:proofErr w:type="spellEnd"/>
    </w:p>
    <w:p w14:paraId="53E1DB7E" w14:textId="67634CB1" w:rsidR="00992AAA" w:rsidRPr="00992AAA" w:rsidRDefault="77931366">
      <w:pPr>
        <w:numPr>
          <w:ilvl w:val="0"/>
          <w:numId w:val="6"/>
        </w:numPr>
        <w:rPr>
          <w:rFonts w:eastAsia="Arial" w:cs="Arial"/>
        </w:rPr>
      </w:pPr>
      <w:proofErr w:type="spellStart"/>
      <w:r w:rsidRPr="77931366">
        <w:rPr>
          <w:rFonts w:eastAsia="Arial" w:cs="Arial"/>
        </w:rPr>
        <w:t>Klient</w:t>
      </w:r>
      <w:proofErr w:type="spellEnd"/>
      <w:r w:rsidRPr="77931366">
        <w:rPr>
          <w:rFonts w:eastAsia="Arial" w:cs="Arial"/>
        </w:rPr>
        <w:t xml:space="preserve"> </w:t>
      </w:r>
      <w:proofErr w:type="spellStart"/>
      <w:r w:rsidRPr="77931366">
        <w:rPr>
          <w:rFonts w:eastAsia="Arial" w:cs="Arial"/>
        </w:rPr>
        <w:t>sõlmib</w:t>
      </w:r>
      <w:proofErr w:type="spellEnd"/>
      <w:r w:rsidRPr="77931366">
        <w:rPr>
          <w:rFonts w:eastAsia="Arial" w:cs="Arial"/>
        </w:rPr>
        <w:t xml:space="preserve"> </w:t>
      </w:r>
      <w:proofErr w:type="spellStart"/>
      <w:r w:rsidRPr="77931366">
        <w:rPr>
          <w:rFonts w:eastAsia="Arial" w:cs="Arial"/>
        </w:rPr>
        <w:t>lepingu</w:t>
      </w:r>
      <w:proofErr w:type="spellEnd"/>
    </w:p>
    <w:p w14:paraId="148DCEB1" w14:textId="77777777" w:rsidR="00633394" w:rsidRPr="009307D1" w:rsidRDefault="77931366" w:rsidP="77931366">
      <w:pPr>
        <w:numPr>
          <w:ilvl w:val="0"/>
          <w:numId w:val="6"/>
        </w:numPr>
        <w:rPr>
          <w:rFonts w:eastAsia="Arial" w:cs="Arial"/>
        </w:rPr>
      </w:pPr>
      <w:proofErr w:type="spellStart"/>
      <w:r w:rsidRPr="77931366">
        <w:rPr>
          <w:rFonts w:eastAsia="Arial" w:cs="Arial"/>
        </w:rPr>
        <w:t>Lepingul</w:t>
      </w:r>
      <w:proofErr w:type="spellEnd"/>
      <w:r w:rsidRPr="77931366">
        <w:rPr>
          <w:rFonts w:eastAsia="Arial" w:cs="Arial"/>
        </w:rPr>
        <w:t xml:space="preserve"> on </w:t>
      </w:r>
      <w:proofErr w:type="spellStart"/>
      <w:r w:rsidRPr="77931366">
        <w:rPr>
          <w:rFonts w:eastAsia="Arial" w:cs="Arial"/>
        </w:rPr>
        <w:t>hetkeseisund</w:t>
      </w:r>
      <w:proofErr w:type="spellEnd"/>
    </w:p>
    <w:p w14:paraId="1F3F1878" w14:textId="77777777" w:rsidR="00633394" w:rsidRDefault="77931366" w:rsidP="77931366">
      <w:pPr>
        <w:numPr>
          <w:ilvl w:val="0"/>
          <w:numId w:val="6"/>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liik</w:t>
      </w:r>
      <w:proofErr w:type="spellEnd"/>
      <w:r w:rsidRPr="77931366">
        <w:rPr>
          <w:rFonts w:eastAsia="Arial" w:cs="Arial"/>
        </w:rPr>
        <w:t xml:space="preserve"> on </w:t>
      </w:r>
      <w:proofErr w:type="spellStart"/>
      <w:r w:rsidRPr="77931366">
        <w:rPr>
          <w:rFonts w:eastAsia="Arial" w:cs="Arial"/>
        </w:rPr>
        <w:t>klassifikaator</w:t>
      </w:r>
      <w:proofErr w:type="spellEnd"/>
    </w:p>
    <w:p w14:paraId="529A87F6" w14:textId="4F6E777F" w:rsidR="003677A5" w:rsidRPr="009307D1" w:rsidRDefault="77931366" w:rsidP="77931366">
      <w:pPr>
        <w:numPr>
          <w:ilvl w:val="0"/>
          <w:numId w:val="6"/>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registreerib</w:t>
      </w:r>
      <w:proofErr w:type="spellEnd"/>
      <w:r w:rsidRPr="77931366">
        <w:rPr>
          <w:rFonts w:eastAsia="Arial" w:cs="Arial"/>
        </w:rPr>
        <w:t xml:space="preserve"> </w:t>
      </w:r>
      <w:r w:rsidR="003C20FF">
        <w:rPr>
          <w:rFonts w:eastAsia="Arial" w:cs="Arial"/>
        </w:rPr>
        <w:t>auto</w:t>
      </w:r>
    </w:p>
    <w:p w14:paraId="0D5ED671" w14:textId="5BEB1F99" w:rsidR="001B4310" w:rsidRPr="009307D1" w:rsidRDefault="003C20FF" w:rsidP="77931366">
      <w:pPr>
        <w:numPr>
          <w:ilvl w:val="0"/>
          <w:numId w:val="6"/>
        </w:numPr>
        <w:rPr>
          <w:rFonts w:eastAsia="Arial" w:cs="Arial"/>
        </w:rPr>
      </w:pPr>
      <w:proofErr w:type="spellStart"/>
      <w:r>
        <w:rPr>
          <w:rFonts w:eastAsia="Arial" w:cs="Arial"/>
        </w:rPr>
        <w:t>Autot</w:t>
      </w:r>
      <w:proofErr w:type="spellEnd"/>
      <w:r w:rsidRPr="77931366">
        <w:rPr>
          <w:rFonts w:eastAsia="Arial" w:cs="Arial"/>
        </w:rPr>
        <w:t xml:space="preserve"> </w:t>
      </w:r>
      <w:proofErr w:type="spellStart"/>
      <w:r w:rsidR="77931366" w:rsidRPr="77931366">
        <w:rPr>
          <w:rFonts w:eastAsia="Arial" w:cs="Arial"/>
        </w:rPr>
        <w:t>iseloomustab</w:t>
      </w:r>
      <w:proofErr w:type="spellEnd"/>
      <w:r w:rsidR="77931366" w:rsidRPr="77931366">
        <w:rPr>
          <w:rFonts w:eastAsia="Arial" w:cs="Arial"/>
        </w:rPr>
        <w:t xml:space="preserve"> null </w:t>
      </w:r>
      <w:proofErr w:type="spellStart"/>
      <w:r w:rsidR="77931366" w:rsidRPr="77931366">
        <w:rPr>
          <w:rFonts w:eastAsia="Arial" w:cs="Arial"/>
        </w:rPr>
        <w:t>või</w:t>
      </w:r>
      <w:proofErr w:type="spellEnd"/>
      <w:r w:rsidR="77931366" w:rsidRPr="77931366">
        <w:rPr>
          <w:rFonts w:eastAsia="Arial" w:cs="Arial"/>
        </w:rPr>
        <w:t xml:space="preserve"> </w:t>
      </w:r>
      <w:proofErr w:type="spellStart"/>
      <w:r w:rsidR="77931366" w:rsidRPr="77931366">
        <w:rPr>
          <w:rFonts w:eastAsia="Arial" w:cs="Arial"/>
        </w:rPr>
        <w:t>rohkem</w:t>
      </w:r>
      <w:proofErr w:type="spellEnd"/>
      <w:r w:rsidR="77931366" w:rsidRPr="77931366">
        <w:rPr>
          <w:rFonts w:eastAsia="Arial" w:cs="Arial"/>
        </w:rPr>
        <w:t xml:space="preserve"> </w:t>
      </w:r>
      <w:proofErr w:type="spellStart"/>
      <w:r w:rsidR="77931366" w:rsidRPr="77931366">
        <w:rPr>
          <w:rFonts w:eastAsia="Arial" w:cs="Arial"/>
        </w:rPr>
        <w:t>kategooriat</w:t>
      </w:r>
      <w:proofErr w:type="spellEnd"/>
    </w:p>
    <w:p w14:paraId="0A555A03" w14:textId="66280FF7" w:rsidR="001B4310" w:rsidRPr="009307D1" w:rsidRDefault="00F74CEB" w:rsidP="77931366">
      <w:pPr>
        <w:numPr>
          <w:ilvl w:val="0"/>
          <w:numId w:val="6"/>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kategooria</w:t>
      </w:r>
      <w:proofErr w:type="spellEnd"/>
      <w:r w:rsidR="77931366" w:rsidRPr="77931366">
        <w:rPr>
          <w:rFonts w:eastAsia="Arial" w:cs="Arial"/>
        </w:rPr>
        <w:t xml:space="preserve"> on </w:t>
      </w:r>
      <w:proofErr w:type="spellStart"/>
      <w:r w:rsidR="77931366" w:rsidRPr="77931366">
        <w:rPr>
          <w:rFonts w:eastAsia="Arial" w:cs="Arial"/>
        </w:rPr>
        <w:t>klassifikaator</w:t>
      </w:r>
      <w:proofErr w:type="spellEnd"/>
    </w:p>
    <w:p w14:paraId="076AD7F8" w14:textId="29F95956" w:rsidR="001B4310" w:rsidRPr="009307D1" w:rsidRDefault="003C20FF" w:rsidP="77931366">
      <w:pPr>
        <w:numPr>
          <w:ilvl w:val="0"/>
          <w:numId w:val="6"/>
        </w:numPr>
        <w:rPr>
          <w:rFonts w:eastAsia="Arial" w:cs="Arial"/>
        </w:rPr>
      </w:pPr>
      <w:proofErr w:type="spellStart"/>
      <w:r>
        <w:rPr>
          <w:rFonts w:eastAsia="Arial" w:cs="Arial"/>
        </w:rPr>
        <w:t>Autol</w:t>
      </w:r>
      <w:proofErr w:type="spellEnd"/>
      <w:r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hetkeseisund</w:t>
      </w:r>
      <w:proofErr w:type="spellEnd"/>
    </w:p>
    <w:p w14:paraId="28EC0562" w14:textId="5DE51394" w:rsidR="001B4310" w:rsidRPr="009307D1" w:rsidRDefault="009D5F80" w:rsidP="77931366">
      <w:pPr>
        <w:numPr>
          <w:ilvl w:val="0"/>
          <w:numId w:val="6"/>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seisundi</w:t>
      </w:r>
      <w:proofErr w:type="spellEnd"/>
      <w:r w:rsidR="77931366" w:rsidRPr="77931366">
        <w:rPr>
          <w:rFonts w:eastAsia="Arial" w:cs="Arial"/>
        </w:rPr>
        <w:t xml:space="preserve"> </w:t>
      </w:r>
      <w:proofErr w:type="spellStart"/>
      <w:r w:rsidR="77931366" w:rsidRPr="77931366">
        <w:rPr>
          <w:rFonts w:eastAsia="Arial" w:cs="Arial"/>
        </w:rPr>
        <w:t>liik</w:t>
      </w:r>
      <w:proofErr w:type="spellEnd"/>
      <w:r w:rsidR="77931366" w:rsidRPr="77931366">
        <w:rPr>
          <w:rFonts w:eastAsia="Arial" w:cs="Arial"/>
        </w:rPr>
        <w:t xml:space="preserve"> on </w:t>
      </w:r>
      <w:proofErr w:type="spellStart"/>
      <w:r w:rsidR="77931366" w:rsidRPr="77931366">
        <w:rPr>
          <w:rFonts w:eastAsia="Arial" w:cs="Arial"/>
        </w:rPr>
        <w:t>klassifikaator</w:t>
      </w:r>
      <w:proofErr w:type="spellEnd"/>
    </w:p>
    <w:p w14:paraId="06020982" w14:textId="403A76AD" w:rsidR="00B46478" w:rsidRDefault="00BA4D82" w:rsidP="77931366">
      <w:pPr>
        <w:numPr>
          <w:ilvl w:val="0"/>
          <w:numId w:val="6"/>
        </w:numPr>
        <w:rPr>
          <w:rFonts w:eastAsia="Arial" w:cs="Arial"/>
        </w:rPr>
      </w:pPr>
      <w:proofErr w:type="spellStart"/>
      <w:r>
        <w:rPr>
          <w:rFonts w:eastAsia="Arial" w:cs="Arial"/>
        </w:rPr>
        <w:t>Organisatsioonil</w:t>
      </w:r>
      <w:proofErr w:type="spellEnd"/>
      <w:r>
        <w:rPr>
          <w:rFonts w:eastAsia="Arial" w:cs="Arial"/>
        </w:rPr>
        <w:t xml:space="preserve"> on </w:t>
      </w:r>
      <w:proofErr w:type="spellStart"/>
      <w:r>
        <w:rPr>
          <w:rFonts w:eastAsia="Arial" w:cs="Arial"/>
        </w:rPr>
        <w:t>hetke</w:t>
      </w:r>
      <w:proofErr w:type="spellEnd"/>
      <w:r>
        <w:rPr>
          <w:rFonts w:eastAsia="Arial" w:cs="Arial"/>
        </w:rPr>
        <w:t xml:space="preserve"> </w:t>
      </w:r>
      <w:proofErr w:type="spellStart"/>
      <w:r>
        <w:rPr>
          <w:rFonts w:eastAsia="Arial" w:cs="Arial"/>
        </w:rPr>
        <w:t>seisund</w:t>
      </w:r>
      <w:proofErr w:type="spellEnd"/>
    </w:p>
    <w:p w14:paraId="4C3FFA95" w14:textId="6CB161EB" w:rsidR="00BA4D82" w:rsidRDefault="00BA4D82" w:rsidP="77931366">
      <w:pPr>
        <w:numPr>
          <w:ilvl w:val="0"/>
          <w:numId w:val="6"/>
        </w:numPr>
        <w:rPr>
          <w:rFonts w:eastAsia="Arial" w:cs="Arial"/>
        </w:rPr>
      </w:pPr>
      <w:proofErr w:type="spellStart"/>
      <w:r>
        <w:rPr>
          <w:rFonts w:eastAsia="Arial" w:cs="Arial"/>
        </w:rPr>
        <w:t>Organisatsiooni</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7B4C9461" w14:textId="606B3F4D" w:rsidR="00BA4D82" w:rsidRDefault="00653AB5" w:rsidP="77931366">
      <w:pPr>
        <w:numPr>
          <w:ilvl w:val="0"/>
          <w:numId w:val="6"/>
        </w:numPr>
        <w:rPr>
          <w:rFonts w:eastAsia="Arial" w:cs="Arial"/>
        </w:rPr>
      </w:pPr>
      <w:proofErr w:type="spellStart"/>
      <w:r>
        <w:rPr>
          <w:rFonts w:eastAsia="Arial" w:cs="Arial"/>
        </w:rPr>
        <w:t>Organisatsioon</w:t>
      </w:r>
      <w:proofErr w:type="spellEnd"/>
      <w:r>
        <w:rPr>
          <w:rFonts w:eastAsia="Arial" w:cs="Arial"/>
        </w:rPr>
        <w:t xml:space="preserve"> </w:t>
      </w:r>
      <w:proofErr w:type="spellStart"/>
      <w:r>
        <w:rPr>
          <w:rFonts w:eastAsia="Arial" w:cs="Arial"/>
        </w:rPr>
        <w:t>võib</w:t>
      </w:r>
      <w:proofErr w:type="spellEnd"/>
      <w:r>
        <w:rPr>
          <w:rFonts w:eastAsia="Arial" w:cs="Arial"/>
        </w:rPr>
        <w:t xml:space="preserve"> olla </w:t>
      </w:r>
      <w:proofErr w:type="spellStart"/>
      <w:r>
        <w:rPr>
          <w:rFonts w:eastAsia="Arial" w:cs="Arial"/>
        </w:rPr>
        <w:t>klient</w:t>
      </w:r>
      <w:proofErr w:type="spellEnd"/>
    </w:p>
    <w:p w14:paraId="0D686888" w14:textId="21BF7947" w:rsidR="00433F3C" w:rsidRDefault="00433F3C" w:rsidP="77931366">
      <w:pPr>
        <w:numPr>
          <w:ilvl w:val="0"/>
          <w:numId w:val="6"/>
        </w:numPr>
        <w:rPr>
          <w:rFonts w:eastAsia="Arial" w:cs="Arial"/>
        </w:rPr>
      </w:pPr>
      <w:proofErr w:type="spellStart"/>
      <w:r>
        <w:rPr>
          <w:rFonts w:eastAsia="Arial" w:cs="Arial"/>
        </w:rPr>
        <w:t>Töötajal</w:t>
      </w:r>
      <w:proofErr w:type="spellEnd"/>
      <w:r>
        <w:rPr>
          <w:rFonts w:eastAsia="Arial" w:cs="Arial"/>
        </w:rPr>
        <w:t xml:space="preserve"> on </w:t>
      </w:r>
      <w:proofErr w:type="spellStart"/>
      <w:r>
        <w:rPr>
          <w:rFonts w:eastAsia="Arial" w:cs="Arial"/>
        </w:rPr>
        <w:t>töögraafik</w:t>
      </w:r>
      <w:proofErr w:type="spellEnd"/>
    </w:p>
    <w:p w14:paraId="0AE476A9" w14:textId="78E81A79" w:rsidR="00D7390D" w:rsidRPr="009307D1" w:rsidRDefault="00602DF9" w:rsidP="77931366">
      <w:pPr>
        <w:numPr>
          <w:ilvl w:val="0"/>
          <w:numId w:val="6"/>
        </w:numPr>
        <w:rPr>
          <w:rFonts w:eastAsia="Arial" w:cs="Arial"/>
        </w:rPr>
      </w:pPr>
      <w:proofErr w:type="spellStart"/>
      <w:r w:rsidRPr="008C776C">
        <w:rPr>
          <w:rFonts w:eastAsia="Arial" w:cs="Arial"/>
        </w:rPr>
        <w:t>Töögraafikul</w:t>
      </w:r>
      <w:proofErr w:type="spellEnd"/>
      <w:r w:rsidRPr="008C776C">
        <w:rPr>
          <w:rFonts w:eastAsia="Arial" w:cs="Arial"/>
        </w:rPr>
        <w:t xml:space="preserve"> on </w:t>
      </w:r>
      <w:proofErr w:type="spellStart"/>
      <w:r w:rsidRPr="008C776C">
        <w:rPr>
          <w:rFonts w:eastAsia="Arial" w:cs="Arial"/>
        </w:rPr>
        <w:t>hetkeseisund</w:t>
      </w:r>
      <w:proofErr w:type="spellEnd"/>
    </w:p>
    <w:p w14:paraId="24DBB419" w14:textId="2EF4576E" w:rsidR="00602DF9" w:rsidRDefault="00E6549B" w:rsidP="77931366">
      <w:pPr>
        <w:numPr>
          <w:ilvl w:val="0"/>
          <w:numId w:val="6"/>
        </w:numPr>
        <w:rPr>
          <w:rFonts w:eastAsia="Arial" w:cs="Arial"/>
        </w:rPr>
      </w:pPr>
      <w:proofErr w:type="spellStart"/>
      <w:r>
        <w:rPr>
          <w:rFonts w:eastAsia="Arial" w:cs="Arial"/>
        </w:rPr>
        <w:t>Töögraafiku</w:t>
      </w:r>
      <w:proofErr w:type="spellEnd"/>
      <w:r>
        <w:rPr>
          <w:rFonts w:eastAsia="Arial" w:cs="Arial"/>
        </w:rPr>
        <w:t xml:space="preserve"> </w:t>
      </w:r>
      <w:proofErr w:type="spellStart"/>
      <w:r>
        <w:rPr>
          <w:rFonts w:eastAsia="Arial" w:cs="Arial"/>
        </w:rPr>
        <w:t>hetkeseisund</w:t>
      </w:r>
      <w:proofErr w:type="spellEnd"/>
      <w:r>
        <w:rPr>
          <w:rFonts w:eastAsia="Arial" w:cs="Arial"/>
        </w:rPr>
        <w:t xml:space="preserve"> on </w:t>
      </w:r>
      <w:proofErr w:type="spellStart"/>
      <w:r w:rsidR="00EE5C07">
        <w:rPr>
          <w:rFonts w:eastAsia="Arial" w:cs="Arial"/>
        </w:rPr>
        <w:t>kla</w:t>
      </w:r>
      <w:r w:rsidR="000B671E">
        <w:rPr>
          <w:rFonts w:eastAsia="Arial" w:cs="Arial"/>
        </w:rPr>
        <w:t>s</w:t>
      </w:r>
      <w:r w:rsidR="00EE5C07">
        <w:rPr>
          <w:rFonts w:eastAsia="Arial" w:cs="Arial"/>
        </w:rPr>
        <w:t>sifikaator</w:t>
      </w:r>
      <w:proofErr w:type="spellEnd"/>
    </w:p>
    <w:p w14:paraId="6ECAF511" w14:textId="71627696" w:rsidR="00433F3C" w:rsidRDefault="00605F34" w:rsidP="77931366">
      <w:pPr>
        <w:numPr>
          <w:ilvl w:val="0"/>
          <w:numId w:val="6"/>
        </w:numPr>
        <w:rPr>
          <w:rFonts w:eastAsia="Arial" w:cs="Arial"/>
        </w:rPr>
      </w:pPr>
      <w:r>
        <w:rPr>
          <w:rFonts w:eastAsia="Arial" w:cs="Arial"/>
        </w:rPr>
        <w:t xml:space="preserve">Auto on </w:t>
      </w:r>
      <w:proofErr w:type="spellStart"/>
      <w:r>
        <w:rPr>
          <w:rFonts w:eastAsia="Arial" w:cs="Arial"/>
        </w:rPr>
        <w:t>hinnastatud</w:t>
      </w:r>
      <w:proofErr w:type="spellEnd"/>
      <w:r>
        <w:rPr>
          <w:rFonts w:eastAsia="Arial" w:cs="Arial"/>
        </w:rPr>
        <w:t xml:space="preserve"> </w:t>
      </w:r>
      <w:proofErr w:type="spellStart"/>
      <w:r>
        <w:rPr>
          <w:rFonts w:eastAsia="Arial" w:cs="Arial"/>
        </w:rPr>
        <w:t>hinnakirja</w:t>
      </w:r>
      <w:proofErr w:type="spellEnd"/>
      <w:r>
        <w:rPr>
          <w:rFonts w:eastAsia="Arial" w:cs="Arial"/>
        </w:rPr>
        <w:t xml:space="preserve"> </w:t>
      </w:r>
      <w:proofErr w:type="spellStart"/>
      <w:r>
        <w:rPr>
          <w:rFonts w:eastAsia="Arial" w:cs="Arial"/>
        </w:rPr>
        <w:t>alusel</w:t>
      </w:r>
      <w:proofErr w:type="spellEnd"/>
    </w:p>
    <w:p w14:paraId="07C94EFB" w14:textId="12F3D76F" w:rsidR="00EE5C07" w:rsidRDefault="00EE5C07" w:rsidP="77931366">
      <w:pPr>
        <w:numPr>
          <w:ilvl w:val="0"/>
          <w:numId w:val="6"/>
        </w:numPr>
        <w:rPr>
          <w:rFonts w:eastAsia="Arial" w:cs="Arial"/>
        </w:rPr>
      </w:pPr>
      <w:proofErr w:type="spellStart"/>
      <w:r>
        <w:rPr>
          <w:rFonts w:eastAsia="Arial" w:cs="Arial"/>
        </w:rPr>
        <w:t>Hinnakir</w:t>
      </w:r>
      <w:r w:rsidR="008C776C">
        <w:rPr>
          <w:rFonts w:eastAsia="Arial" w:cs="Arial"/>
        </w:rPr>
        <w:t>jal</w:t>
      </w:r>
      <w:proofErr w:type="spellEnd"/>
      <w:r w:rsidR="008C776C">
        <w:rPr>
          <w:rFonts w:eastAsia="Arial" w:cs="Arial"/>
        </w:rPr>
        <w:t xml:space="preserve"> on </w:t>
      </w:r>
      <w:proofErr w:type="spellStart"/>
      <w:r w:rsidR="008C776C">
        <w:rPr>
          <w:rFonts w:eastAsia="Arial" w:cs="Arial"/>
        </w:rPr>
        <w:t>hetkeseisund</w:t>
      </w:r>
      <w:proofErr w:type="spellEnd"/>
    </w:p>
    <w:p w14:paraId="06624B28" w14:textId="5FD48CE1" w:rsidR="00954A67" w:rsidRDefault="008C776C">
      <w:pPr>
        <w:numPr>
          <w:ilvl w:val="0"/>
          <w:numId w:val="6"/>
        </w:numPr>
        <w:rPr>
          <w:rFonts w:eastAsia="Arial" w:cs="Arial"/>
        </w:rPr>
      </w:pPr>
      <w:proofErr w:type="spellStart"/>
      <w:r>
        <w:rPr>
          <w:rFonts w:eastAsia="Arial" w:cs="Arial"/>
        </w:rPr>
        <w:lastRenderedPageBreak/>
        <w:t>Hinnakirja</w:t>
      </w:r>
      <w:proofErr w:type="spellEnd"/>
      <w:r>
        <w:rPr>
          <w:rFonts w:eastAsia="Arial" w:cs="Arial"/>
        </w:rPr>
        <w:t xml:space="preserve"> </w:t>
      </w:r>
      <w:proofErr w:type="spellStart"/>
      <w:r w:rsidR="000B671E">
        <w:rPr>
          <w:rFonts w:eastAsia="Arial" w:cs="Arial"/>
        </w:rPr>
        <w:t>seisundi</w:t>
      </w:r>
      <w:proofErr w:type="spellEnd"/>
      <w:r w:rsidR="000B671E">
        <w:rPr>
          <w:rFonts w:eastAsia="Arial" w:cs="Arial"/>
        </w:rPr>
        <w:t xml:space="preserve"> </w:t>
      </w:r>
      <w:proofErr w:type="spellStart"/>
      <w:r w:rsidR="000B671E">
        <w:rPr>
          <w:rFonts w:eastAsia="Arial" w:cs="Arial"/>
        </w:rPr>
        <w:t>liik</w:t>
      </w:r>
      <w:proofErr w:type="spellEnd"/>
      <w:r w:rsidR="000B671E">
        <w:rPr>
          <w:rFonts w:eastAsia="Arial" w:cs="Arial"/>
        </w:rPr>
        <w:t xml:space="preserve"> on </w:t>
      </w:r>
      <w:proofErr w:type="spellStart"/>
      <w:r w:rsidR="000B671E">
        <w:rPr>
          <w:rFonts w:eastAsia="Arial" w:cs="Arial"/>
        </w:rPr>
        <w:t>klassifikaato</w:t>
      </w:r>
      <w:r w:rsidR="00954A67">
        <w:rPr>
          <w:rFonts w:eastAsia="Arial" w:cs="Arial"/>
        </w:rPr>
        <w:t>r</w:t>
      </w:r>
      <w:proofErr w:type="spellEnd"/>
    </w:p>
    <w:p w14:paraId="0F915D22" w14:textId="1D459ACA" w:rsidR="00954A67" w:rsidRDefault="00F33BD7">
      <w:pPr>
        <w:numPr>
          <w:ilvl w:val="0"/>
          <w:numId w:val="6"/>
        </w:numPr>
        <w:rPr>
          <w:rFonts w:eastAsia="Arial" w:cs="Arial"/>
        </w:rPr>
      </w:pPr>
      <w:proofErr w:type="spellStart"/>
      <w:r>
        <w:rPr>
          <w:rFonts w:eastAsia="Arial" w:cs="Arial"/>
        </w:rPr>
        <w:t>Lisavarustusel</w:t>
      </w:r>
      <w:proofErr w:type="spellEnd"/>
      <w:r>
        <w:rPr>
          <w:rFonts w:eastAsia="Arial" w:cs="Arial"/>
        </w:rPr>
        <w:t xml:space="preserve"> on </w:t>
      </w:r>
      <w:proofErr w:type="spellStart"/>
      <w:r>
        <w:rPr>
          <w:rFonts w:eastAsia="Arial" w:cs="Arial"/>
        </w:rPr>
        <w:t>hetkeseisund</w:t>
      </w:r>
      <w:proofErr w:type="spellEnd"/>
    </w:p>
    <w:p w14:paraId="32D8EBBF" w14:textId="3C4F5839" w:rsidR="001D2DAB" w:rsidRPr="00954A67" w:rsidRDefault="00F33BD7">
      <w:pPr>
        <w:numPr>
          <w:ilvl w:val="0"/>
          <w:numId w:val="6"/>
        </w:numPr>
        <w:rPr>
          <w:rFonts w:eastAsia="Arial" w:cs="Arial"/>
        </w:rPr>
      </w:pPr>
      <w:proofErr w:type="spellStart"/>
      <w:r>
        <w:rPr>
          <w:rFonts w:eastAsia="Arial" w:cs="Arial"/>
        </w:rPr>
        <w:t>Lisavarustuse</w:t>
      </w:r>
      <w:proofErr w:type="spellEnd"/>
      <w:r>
        <w:rPr>
          <w:rFonts w:eastAsia="Arial" w:cs="Arial"/>
        </w:rPr>
        <w:t xml:space="preserve"> </w:t>
      </w:r>
      <w:proofErr w:type="spellStart"/>
      <w:r w:rsidR="006D0C97">
        <w:rPr>
          <w:rFonts w:eastAsia="Arial" w:cs="Arial"/>
        </w:rPr>
        <w:t>seisundi</w:t>
      </w:r>
      <w:proofErr w:type="spellEnd"/>
      <w:r w:rsidR="006D0C97">
        <w:rPr>
          <w:rFonts w:eastAsia="Arial" w:cs="Arial"/>
        </w:rPr>
        <w:t xml:space="preserve"> </w:t>
      </w:r>
      <w:proofErr w:type="spellStart"/>
      <w:r w:rsidR="006D0C97">
        <w:rPr>
          <w:rFonts w:eastAsia="Arial" w:cs="Arial"/>
        </w:rPr>
        <w:t>liik</w:t>
      </w:r>
      <w:proofErr w:type="spellEnd"/>
      <w:r w:rsidR="006D0C97">
        <w:rPr>
          <w:rFonts w:eastAsia="Arial" w:cs="Arial"/>
        </w:rPr>
        <w:t xml:space="preserve"> on </w:t>
      </w:r>
      <w:proofErr w:type="spellStart"/>
      <w:r w:rsidR="006D0C97">
        <w:rPr>
          <w:rFonts w:eastAsia="Arial" w:cs="Arial"/>
        </w:rPr>
        <w:t>klassifikaator</w:t>
      </w:r>
      <w:proofErr w:type="spellEnd"/>
    </w:p>
    <w:p w14:paraId="63E0E0BF" w14:textId="2C70EB72" w:rsidR="00CB1351" w:rsidRDefault="00CB1351">
      <w:pPr>
        <w:numPr>
          <w:ilvl w:val="0"/>
          <w:numId w:val="6"/>
        </w:numPr>
        <w:rPr>
          <w:rFonts w:eastAsia="Arial" w:cs="Arial"/>
        </w:rPr>
      </w:pPr>
      <w:proofErr w:type="spellStart"/>
      <w:r>
        <w:rPr>
          <w:rFonts w:eastAsia="Arial" w:cs="Arial"/>
        </w:rPr>
        <w:t>Rentimisel</w:t>
      </w:r>
      <w:proofErr w:type="spellEnd"/>
      <w:r>
        <w:rPr>
          <w:rFonts w:eastAsia="Arial" w:cs="Arial"/>
        </w:rPr>
        <w:t xml:space="preserve"> on </w:t>
      </w:r>
      <w:proofErr w:type="spellStart"/>
      <w:r>
        <w:rPr>
          <w:rFonts w:eastAsia="Arial" w:cs="Arial"/>
        </w:rPr>
        <w:t>hetkeseisund</w:t>
      </w:r>
      <w:proofErr w:type="spellEnd"/>
    </w:p>
    <w:p w14:paraId="4D9C2CBA" w14:textId="67B6F367" w:rsidR="00CB1351" w:rsidRPr="00954A67" w:rsidRDefault="00CB1351">
      <w:pPr>
        <w:numPr>
          <w:ilvl w:val="0"/>
          <w:numId w:val="6"/>
        </w:numPr>
        <w:rPr>
          <w:rFonts w:eastAsia="Arial" w:cs="Arial"/>
        </w:rPr>
      </w:pPr>
      <w:proofErr w:type="spellStart"/>
      <w:r>
        <w:rPr>
          <w:rFonts w:eastAsia="Arial" w:cs="Arial"/>
        </w:rPr>
        <w:t>Rentimise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2182EB6C" w14:textId="55CC49E1" w:rsidR="0042255A" w:rsidRDefault="005D70D6">
      <w:pPr>
        <w:numPr>
          <w:ilvl w:val="0"/>
          <w:numId w:val="6"/>
        </w:numPr>
        <w:rPr>
          <w:rFonts w:eastAsia="Arial" w:cs="Arial"/>
        </w:rPr>
      </w:pPr>
      <w:proofErr w:type="spellStart"/>
      <w:r>
        <w:rPr>
          <w:rFonts w:eastAsia="Arial" w:cs="Arial"/>
        </w:rPr>
        <w:t>Soodustusel</w:t>
      </w:r>
      <w:proofErr w:type="spellEnd"/>
      <w:r>
        <w:rPr>
          <w:rFonts w:eastAsia="Arial" w:cs="Arial"/>
        </w:rPr>
        <w:t xml:space="preserve"> on </w:t>
      </w:r>
      <w:proofErr w:type="spellStart"/>
      <w:r>
        <w:rPr>
          <w:rFonts w:eastAsia="Arial" w:cs="Arial"/>
        </w:rPr>
        <w:t>hetkeseisund</w:t>
      </w:r>
      <w:proofErr w:type="spellEnd"/>
    </w:p>
    <w:p w14:paraId="7F389FF5" w14:textId="3D4F1BE3" w:rsidR="005D70D6" w:rsidRDefault="005D70D6">
      <w:pPr>
        <w:numPr>
          <w:ilvl w:val="0"/>
          <w:numId w:val="6"/>
        </w:numPr>
        <w:rPr>
          <w:rFonts w:eastAsia="Arial" w:cs="Arial"/>
        </w:rPr>
      </w:pPr>
      <w:proofErr w:type="spellStart"/>
      <w:r>
        <w:rPr>
          <w:rFonts w:eastAsia="Arial" w:cs="Arial"/>
        </w:rPr>
        <w:t>Soodustuse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1EEDA969" w14:textId="7E154FE1" w:rsidR="00B952D3" w:rsidRDefault="00B952D3">
      <w:pPr>
        <w:numPr>
          <w:ilvl w:val="0"/>
          <w:numId w:val="6"/>
        </w:numPr>
        <w:rPr>
          <w:rFonts w:eastAsia="Arial" w:cs="Arial"/>
        </w:rPr>
      </w:pPr>
      <w:proofErr w:type="spellStart"/>
      <w:r>
        <w:rPr>
          <w:rFonts w:eastAsia="Arial" w:cs="Arial"/>
        </w:rPr>
        <w:t>Kindlustusleping</w:t>
      </w:r>
      <w:proofErr w:type="spellEnd"/>
      <w:r>
        <w:rPr>
          <w:rFonts w:eastAsia="Arial" w:cs="Arial"/>
        </w:rPr>
        <w:t xml:space="preserve"> on </w:t>
      </w:r>
      <w:proofErr w:type="spellStart"/>
      <w:r>
        <w:rPr>
          <w:rFonts w:eastAsia="Arial" w:cs="Arial"/>
        </w:rPr>
        <w:t>iga</w:t>
      </w:r>
      <w:proofErr w:type="spellEnd"/>
      <w:r>
        <w:rPr>
          <w:rFonts w:eastAsia="Arial" w:cs="Arial"/>
        </w:rPr>
        <w:t xml:space="preserve"> auto </w:t>
      </w:r>
      <w:proofErr w:type="spellStart"/>
      <w:r>
        <w:rPr>
          <w:rFonts w:eastAsia="Arial" w:cs="Arial"/>
        </w:rPr>
        <w:t>kohta</w:t>
      </w:r>
      <w:proofErr w:type="spellEnd"/>
      <w:r>
        <w:rPr>
          <w:rFonts w:eastAsia="Arial" w:cs="Arial"/>
        </w:rPr>
        <w:t xml:space="preserve"> </w:t>
      </w:r>
      <w:proofErr w:type="spellStart"/>
      <w:r>
        <w:rPr>
          <w:rFonts w:eastAsia="Arial" w:cs="Arial"/>
        </w:rPr>
        <w:t>eraldi</w:t>
      </w:r>
      <w:proofErr w:type="spellEnd"/>
    </w:p>
    <w:p w14:paraId="491B76FC" w14:textId="346ADF63" w:rsidR="005D70D6" w:rsidRDefault="00FB7F62">
      <w:pPr>
        <w:numPr>
          <w:ilvl w:val="0"/>
          <w:numId w:val="6"/>
        </w:numPr>
        <w:rPr>
          <w:rFonts w:eastAsia="Arial" w:cs="Arial"/>
        </w:rPr>
      </w:pPr>
      <w:proofErr w:type="spellStart"/>
      <w:r>
        <w:rPr>
          <w:rFonts w:eastAsia="Arial" w:cs="Arial"/>
        </w:rPr>
        <w:t>Kindlustuslepingul</w:t>
      </w:r>
      <w:proofErr w:type="spellEnd"/>
      <w:r w:rsidR="0046727E">
        <w:rPr>
          <w:rFonts w:eastAsia="Arial" w:cs="Arial"/>
        </w:rPr>
        <w:t xml:space="preserve"> on </w:t>
      </w:r>
      <w:proofErr w:type="spellStart"/>
      <w:r w:rsidR="0046727E">
        <w:rPr>
          <w:rFonts w:eastAsia="Arial" w:cs="Arial"/>
        </w:rPr>
        <w:t>hetkeseisund</w:t>
      </w:r>
      <w:proofErr w:type="spellEnd"/>
    </w:p>
    <w:p w14:paraId="3EC90E86" w14:textId="5E4B8B65" w:rsidR="0046727E" w:rsidRDefault="0046727E">
      <w:pPr>
        <w:numPr>
          <w:ilvl w:val="0"/>
          <w:numId w:val="6"/>
        </w:numPr>
        <w:rPr>
          <w:rFonts w:eastAsia="Arial" w:cs="Arial"/>
        </w:rPr>
      </w:pPr>
      <w:proofErr w:type="spellStart"/>
      <w:r>
        <w:rPr>
          <w:rFonts w:eastAsia="Arial" w:cs="Arial"/>
        </w:rPr>
        <w:t>Kindlustuslepingu</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132F875F" w14:textId="2C17F23A" w:rsidR="005B3B1D" w:rsidRDefault="005B3B1D">
      <w:pPr>
        <w:numPr>
          <w:ilvl w:val="0"/>
          <w:numId w:val="6"/>
        </w:numPr>
        <w:rPr>
          <w:rFonts w:eastAsia="Arial" w:cs="Arial"/>
        </w:rPr>
      </w:pPr>
      <w:proofErr w:type="spellStart"/>
      <w:r>
        <w:rPr>
          <w:rFonts w:eastAsia="Arial" w:cs="Arial"/>
        </w:rPr>
        <w:t>Ülevaatus</w:t>
      </w:r>
      <w:proofErr w:type="spellEnd"/>
      <w:r>
        <w:rPr>
          <w:rFonts w:eastAsia="Arial" w:cs="Arial"/>
        </w:rPr>
        <w:t xml:space="preserve"> on </w:t>
      </w:r>
      <w:proofErr w:type="spellStart"/>
      <w:r>
        <w:rPr>
          <w:rFonts w:eastAsia="Arial" w:cs="Arial"/>
        </w:rPr>
        <w:t>iga</w:t>
      </w:r>
      <w:proofErr w:type="spellEnd"/>
      <w:r>
        <w:rPr>
          <w:rFonts w:eastAsia="Arial" w:cs="Arial"/>
        </w:rPr>
        <w:t xml:space="preserve"> auto </w:t>
      </w:r>
      <w:proofErr w:type="spellStart"/>
      <w:r>
        <w:rPr>
          <w:rFonts w:eastAsia="Arial" w:cs="Arial"/>
        </w:rPr>
        <w:t>kohta</w:t>
      </w:r>
      <w:proofErr w:type="spellEnd"/>
      <w:r>
        <w:rPr>
          <w:rFonts w:eastAsia="Arial" w:cs="Arial"/>
        </w:rPr>
        <w:t xml:space="preserve"> </w:t>
      </w:r>
      <w:proofErr w:type="spellStart"/>
      <w:r>
        <w:rPr>
          <w:rFonts w:eastAsia="Arial" w:cs="Arial"/>
        </w:rPr>
        <w:t>eraldi</w:t>
      </w:r>
      <w:proofErr w:type="spellEnd"/>
    </w:p>
    <w:p w14:paraId="7DE24233" w14:textId="0308A698" w:rsidR="0046727E" w:rsidRDefault="00FB7F62">
      <w:pPr>
        <w:numPr>
          <w:ilvl w:val="0"/>
          <w:numId w:val="6"/>
        </w:numPr>
        <w:rPr>
          <w:rFonts w:eastAsia="Arial" w:cs="Arial"/>
        </w:rPr>
      </w:pPr>
      <w:proofErr w:type="spellStart"/>
      <w:r>
        <w:rPr>
          <w:rFonts w:eastAsia="Arial" w:cs="Arial"/>
        </w:rPr>
        <w:t>Ülevaatusel</w:t>
      </w:r>
      <w:proofErr w:type="spellEnd"/>
      <w:r w:rsidR="006457D8">
        <w:rPr>
          <w:rFonts w:eastAsia="Arial" w:cs="Arial"/>
        </w:rPr>
        <w:t xml:space="preserve"> on </w:t>
      </w:r>
      <w:proofErr w:type="spellStart"/>
      <w:r w:rsidR="006457D8">
        <w:rPr>
          <w:rFonts w:eastAsia="Arial" w:cs="Arial"/>
        </w:rPr>
        <w:t>hetkeseisund</w:t>
      </w:r>
      <w:proofErr w:type="spellEnd"/>
    </w:p>
    <w:p w14:paraId="20B99C1F" w14:textId="2F9403B7" w:rsidR="00900C5C" w:rsidRDefault="006457D8" w:rsidP="00D26601">
      <w:pPr>
        <w:numPr>
          <w:ilvl w:val="0"/>
          <w:numId w:val="6"/>
        </w:numPr>
        <w:rPr>
          <w:rFonts w:eastAsia="Arial" w:cs="Arial"/>
        </w:rPr>
      </w:pPr>
      <w:proofErr w:type="spellStart"/>
      <w:r>
        <w:rPr>
          <w:rFonts w:eastAsia="Arial" w:cs="Arial"/>
        </w:rPr>
        <w:t>Ülevaatuse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22EE48B9" w14:textId="13627BDD" w:rsidR="00900C5C" w:rsidRPr="00900C5C" w:rsidRDefault="00624653">
      <w:pPr>
        <w:numPr>
          <w:ilvl w:val="0"/>
          <w:numId w:val="6"/>
        </w:numPr>
        <w:rPr>
          <w:rFonts w:eastAsia="Arial" w:cs="Arial"/>
        </w:rPr>
      </w:pPr>
      <w:proofErr w:type="spellStart"/>
      <w:r>
        <w:rPr>
          <w:rFonts w:eastAsia="Arial" w:cs="Arial"/>
        </w:rPr>
        <w:t>Arvel</w:t>
      </w:r>
      <w:proofErr w:type="spellEnd"/>
      <w:r>
        <w:rPr>
          <w:rFonts w:eastAsia="Arial" w:cs="Arial"/>
        </w:rPr>
        <w:t xml:space="preserve"> o</w:t>
      </w:r>
      <w:r w:rsidR="00900C5C" w:rsidRPr="00900C5C">
        <w:rPr>
          <w:rFonts w:eastAsia="Arial" w:cs="Arial"/>
        </w:rPr>
        <w:t xml:space="preserve">n </w:t>
      </w:r>
      <w:proofErr w:type="spellStart"/>
      <w:r w:rsidR="00900C5C" w:rsidRPr="00900C5C">
        <w:rPr>
          <w:rFonts w:eastAsia="Arial" w:cs="Arial"/>
        </w:rPr>
        <w:t>hetkeseisund</w:t>
      </w:r>
      <w:proofErr w:type="spellEnd"/>
    </w:p>
    <w:p w14:paraId="2A689D73" w14:textId="5C88AEA9" w:rsidR="00900C5C" w:rsidRPr="00C42ABE" w:rsidRDefault="00624653" w:rsidP="00900C5C">
      <w:pPr>
        <w:numPr>
          <w:ilvl w:val="0"/>
          <w:numId w:val="6"/>
        </w:numPr>
        <w:rPr>
          <w:rFonts w:eastAsia="Arial" w:cs="Arial"/>
        </w:rPr>
      </w:pPr>
      <w:proofErr w:type="spellStart"/>
      <w:r>
        <w:rPr>
          <w:rFonts w:eastAsia="Arial" w:cs="Arial"/>
        </w:rPr>
        <w:t>Arve</w:t>
      </w:r>
      <w:proofErr w:type="spellEnd"/>
      <w:r>
        <w:rPr>
          <w:rFonts w:eastAsia="Arial" w:cs="Arial"/>
        </w:rPr>
        <w:t xml:space="preserve"> </w:t>
      </w:r>
      <w:proofErr w:type="spellStart"/>
      <w:r>
        <w:rPr>
          <w:rFonts w:eastAsia="Arial" w:cs="Arial"/>
        </w:rPr>
        <w:t>s</w:t>
      </w:r>
      <w:r w:rsidR="00900C5C">
        <w:rPr>
          <w:rFonts w:eastAsia="Arial" w:cs="Arial"/>
        </w:rPr>
        <w:t>eisundi</w:t>
      </w:r>
      <w:proofErr w:type="spellEnd"/>
      <w:r w:rsidR="00900C5C">
        <w:rPr>
          <w:rFonts w:eastAsia="Arial" w:cs="Arial"/>
        </w:rPr>
        <w:t xml:space="preserve"> </w:t>
      </w:r>
      <w:proofErr w:type="spellStart"/>
      <w:r w:rsidR="00900C5C">
        <w:rPr>
          <w:rFonts w:eastAsia="Arial" w:cs="Arial"/>
        </w:rPr>
        <w:t>liik</w:t>
      </w:r>
      <w:proofErr w:type="spellEnd"/>
      <w:r w:rsidR="00900C5C">
        <w:rPr>
          <w:rFonts w:eastAsia="Arial" w:cs="Arial"/>
        </w:rPr>
        <w:t xml:space="preserve"> on </w:t>
      </w:r>
      <w:proofErr w:type="spellStart"/>
      <w:r w:rsidR="00900C5C">
        <w:rPr>
          <w:rFonts w:eastAsia="Arial" w:cs="Arial"/>
        </w:rPr>
        <w:t>klassifikaator</w:t>
      </w:r>
      <w:proofErr w:type="spellEnd"/>
    </w:p>
    <w:p w14:paraId="3C036C01" w14:textId="40C11641" w:rsidR="00900C5C" w:rsidRDefault="00624653" w:rsidP="00900C5C">
      <w:pPr>
        <w:numPr>
          <w:ilvl w:val="0"/>
          <w:numId w:val="6"/>
        </w:numPr>
        <w:rPr>
          <w:rFonts w:eastAsia="Arial" w:cs="Arial"/>
        </w:rPr>
      </w:pPr>
      <w:proofErr w:type="spellStart"/>
      <w:r>
        <w:rPr>
          <w:rFonts w:eastAsia="Arial" w:cs="Arial"/>
        </w:rPr>
        <w:t>Kahjunõudel</w:t>
      </w:r>
      <w:proofErr w:type="spellEnd"/>
      <w:r>
        <w:rPr>
          <w:rFonts w:eastAsia="Arial" w:cs="Arial"/>
        </w:rPr>
        <w:t xml:space="preserve"> o</w:t>
      </w:r>
      <w:r w:rsidR="00900C5C">
        <w:rPr>
          <w:rFonts w:eastAsia="Arial" w:cs="Arial"/>
        </w:rPr>
        <w:t xml:space="preserve">n </w:t>
      </w:r>
      <w:proofErr w:type="spellStart"/>
      <w:r w:rsidR="00900C5C">
        <w:rPr>
          <w:rFonts w:eastAsia="Arial" w:cs="Arial"/>
        </w:rPr>
        <w:t>hetkeseisund</w:t>
      </w:r>
      <w:proofErr w:type="spellEnd"/>
    </w:p>
    <w:p w14:paraId="6A532D11" w14:textId="7D594C9F" w:rsidR="00900C5C" w:rsidRPr="00C42ABE" w:rsidRDefault="00624653" w:rsidP="00900C5C">
      <w:pPr>
        <w:numPr>
          <w:ilvl w:val="0"/>
          <w:numId w:val="6"/>
        </w:numPr>
        <w:rPr>
          <w:rFonts w:eastAsia="Arial" w:cs="Arial"/>
        </w:rPr>
      </w:pPr>
      <w:proofErr w:type="spellStart"/>
      <w:r>
        <w:rPr>
          <w:rFonts w:eastAsia="Arial" w:cs="Arial"/>
        </w:rPr>
        <w:t>Kahjunõude</w:t>
      </w:r>
      <w:proofErr w:type="spellEnd"/>
      <w:r>
        <w:rPr>
          <w:rFonts w:eastAsia="Arial" w:cs="Arial"/>
        </w:rPr>
        <w:t xml:space="preserve"> </w:t>
      </w:r>
      <w:proofErr w:type="spellStart"/>
      <w:r>
        <w:rPr>
          <w:rFonts w:eastAsia="Arial" w:cs="Arial"/>
        </w:rPr>
        <w:t>s</w:t>
      </w:r>
      <w:r w:rsidR="00900C5C">
        <w:rPr>
          <w:rFonts w:eastAsia="Arial" w:cs="Arial"/>
        </w:rPr>
        <w:t>eisundi</w:t>
      </w:r>
      <w:proofErr w:type="spellEnd"/>
      <w:r w:rsidR="00900C5C">
        <w:rPr>
          <w:rFonts w:eastAsia="Arial" w:cs="Arial"/>
        </w:rPr>
        <w:t xml:space="preserve"> </w:t>
      </w:r>
      <w:proofErr w:type="spellStart"/>
      <w:r w:rsidR="00900C5C">
        <w:rPr>
          <w:rFonts w:eastAsia="Arial" w:cs="Arial"/>
        </w:rPr>
        <w:t>liik</w:t>
      </w:r>
      <w:proofErr w:type="spellEnd"/>
      <w:r w:rsidR="00900C5C">
        <w:rPr>
          <w:rFonts w:eastAsia="Arial" w:cs="Arial"/>
        </w:rPr>
        <w:t xml:space="preserve"> on </w:t>
      </w:r>
      <w:proofErr w:type="spellStart"/>
      <w:r w:rsidR="00900C5C">
        <w:rPr>
          <w:rFonts w:eastAsia="Arial" w:cs="Arial"/>
        </w:rPr>
        <w:t>klassifikaator</w:t>
      </w:r>
      <w:proofErr w:type="spellEnd"/>
    </w:p>
    <w:p w14:paraId="26AEB598" w14:textId="58A9C557" w:rsidR="00900C5C" w:rsidRDefault="00BF6E65" w:rsidP="00900C5C">
      <w:pPr>
        <w:numPr>
          <w:ilvl w:val="0"/>
          <w:numId w:val="6"/>
        </w:numPr>
        <w:rPr>
          <w:rFonts w:eastAsia="Arial" w:cs="Arial"/>
        </w:rPr>
      </w:pPr>
      <w:proofErr w:type="spellStart"/>
      <w:r>
        <w:rPr>
          <w:rFonts w:eastAsia="Arial" w:cs="Arial"/>
        </w:rPr>
        <w:t>Inventuuril</w:t>
      </w:r>
      <w:proofErr w:type="spellEnd"/>
      <w:r>
        <w:rPr>
          <w:rFonts w:eastAsia="Arial" w:cs="Arial"/>
        </w:rPr>
        <w:t xml:space="preserve"> o</w:t>
      </w:r>
      <w:r w:rsidR="00900C5C">
        <w:rPr>
          <w:rFonts w:eastAsia="Arial" w:cs="Arial"/>
        </w:rPr>
        <w:t xml:space="preserve">n </w:t>
      </w:r>
      <w:proofErr w:type="spellStart"/>
      <w:r w:rsidR="00900C5C">
        <w:rPr>
          <w:rFonts w:eastAsia="Arial" w:cs="Arial"/>
        </w:rPr>
        <w:t>hetkeseisund</w:t>
      </w:r>
      <w:proofErr w:type="spellEnd"/>
    </w:p>
    <w:p w14:paraId="17795074" w14:textId="6BFFB30F" w:rsidR="00900C5C" w:rsidRPr="00C42ABE" w:rsidRDefault="00BF6E65" w:rsidP="00900C5C">
      <w:pPr>
        <w:numPr>
          <w:ilvl w:val="0"/>
          <w:numId w:val="6"/>
        </w:numPr>
        <w:rPr>
          <w:rFonts w:eastAsia="Arial" w:cs="Arial"/>
        </w:rPr>
      </w:pPr>
      <w:proofErr w:type="spellStart"/>
      <w:r>
        <w:rPr>
          <w:rFonts w:eastAsia="Arial" w:cs="Arial"/>
        </w:rPr>
        <w:t>Inventuuri</w:t>
      </w:r>
      <w:proofErr w:type="spellEnd"/>
      <w:r>
        <w:rPr>
          <w:rFonts w:eastAsia="Arial" w:cs="Arial"/>
        </w:rPr>
        <w:t xml:space="preserve"> </w:t>
      </w:r>
      <w:proofErr w:type="spellStart"/>
      <w:r>
        <w:rPr>
          <w:rFonts w:eastAsia="Arial" w:cs="Arial"/>
        </w:rPr>
        <w:t>s</w:t>
      </w:r>
      <w:r w:rsidR="00900C5C">
        <w:rPr>
          <w:rFonts w:eastAsia="Arial" w:cs="Arial"/>
        </w:rPr>
        <w:t>eisundi</w:t>
      </w:r>
      <w:proofErr w:type="spellEnd"/>
      <w:r w:rsidR="00900C5C">
        <w:rPr>
          <w:rFonts w:eastAsia="Arial" w:cs="Arial"/>
        </w:rPr>
        <w:t xml:space="preserve"> </w:t>
      </w:r>
      <w:proofErr w:type="spellStart"/>
      <w:r w:rsidR="00900C5C">
        <w:rPr>
          <w:rFonts w:eastAsia="Arial" w:cs="Arial"/>
        </w:rPr>
        <w:t>liik</w:t>
      </w:r>
      <w:proofErr w:type="spellEnd"/>
      <w:r w:rsidR="00900C5C">
        <w:rPr>
          <w:rFonts w:eastAsia="Arial" w:cs="Arial"/>
        </w:rPr>
        <w:t xml:space="preserve"> on </w:t>
      </w:r>
      <w:proofErr w:type="spellStart"/>
      <w:r w:rsidR="00900C5C">
        <w:rPr>
          <w:rFonts w:eastAsia="Arial" w:cs="Arial"/>
        </w:rPr>
        <w:t>klassifikaator</w:t>
      </w:r>
      <w:proofErr w:type="spellEnd"/>
    </w:p>
    <w:p w14:paraId="0D92BE85" w14:textId="2D231A5E" w:rsidR="00BF6E65" w:rsidRDefault="000B5C78" w:rsidP="00BF6E65">
      <w:pPr>
        <w:numPr>
          <w:ilvl w:val="0"/>
          <w:numId w:val="6"/>
        </w:numPr>
        <w:rPr>
          <w:rFonts w:eastAsia="Arial" w:cs="Arial"/>
        </w:rPr>
      </w:pPr>
      <w:proofErr w:type="spellStart"/>
      <w:r>
        <w:rPr>
          <w:rFonts w:eastAsia="Arial" w:cs="Arial"/>
        </w:rPr>
        <w:t>Rikkel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51A3A8D7" w14:textId="64CDFBB2" w:rsidR="00BF6E65" w:rsidRPr="00C42ABE" w:rsidRDefault="000B5C78" w:rsidP="00BF6E65">
      <w:pPr>
        <w:numPr>
          <w:ilvl w:val="0"/>
          <w:numId w:val="6"/>
        </w:numPr>
        <w:rPr>
          <w:rFonts w:eastAsia="Arial" w:cs="Arial"/>
        </w:rPr>
      </w:pPr>
      <w:proofErr w:type="spellStart"/>
      <w:r>
        <w:rPr>
          <w:rFonts w:eastAsia="Arial" w:cs="Arial"/>
        </w:rPr>
        <w:t>R</w:t>
      </w:r>
      <w:r w:rsidR="00BF40EA">
        <w:rPr>
          <w:rFonts w:eastAsia="Arial" w:cs="Arial"/>
        </w:rPr>
        <w:t>ikke</w:t>
      </w:r>
      <w:proofErr w:type="spellEnd"/>
      <w:r w:rsidR="00BF40EA">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2DB0134A" w14:textId="2E7E649D" w:rsidR="00BF6E65" w:rsidRDefault="00BF40EA" w:rsidP="00BF6E65">
      <w:pPr>
        <w:numPr>
          <w:ilvl w:val="0"/>
          <w:numId w:val="6"/>
        </w:numPr>
        <w:rPr>
          <w:rFonts w:eastAsia="Arial" w:cs="Arial"/>
        </w:rPr>
      </w:pPr>
      <w:proofErr w:type="spellStart"/>
      <w:r>
        <w:rPr>
          <w:rFonts w:eastAsia="Arial" w:cs="Arial"/>
        </w:rPr>
        <w:t>Hooldusel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56E0CB95" w14:textId="2451AD49" w:rsidR="00BF6E65" w:rsidRPr="00C42ABE" w:rsidRDefault="00BF40EA" w:rsidP="00BF6E65">
      <w:pPr>
        <w:numPr>
          <w:ilvl w:val="0"/>
          <w:numId w:val="6"/>
        </w:numPr>
        <w:rPr>
          <w:rFonts w:eastAsia="Arial" w:cs="Arial"/>
        </w:rPr>
      </w:pPr>
      <w:proofErr w:type="spellStart"/>
      <w:r>
        <w:rPr>
          <w:rFonts w:eastAsia="Arial" w:cs="Arial"/>
        </w:rPr>
        <w:t>Hoolduse</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67773848" w14:textId="762D306C" w:rsidR="00BF6E65" w:rsidRDefault="00BF40EA" w:rsidP="00BF6E65">
      <w:pPr>
        <w:numPr>
          <w:ilvl w:val="0"/>
          <w:numId w:val="6"/>
        </w:num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63B70CED" w14:textId="086AAD12" w:rsidR="00BF6E65" w:rsidRPr="00C42ABE" w:rsidRDefault="00BF40EA" w:rsidP="00BF6E65">
      <w:pPr>
        <w:numPr>
          <w:ilvl w:val="0"/>
          <w:numId w:val="6"/>
        </w:num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tarnetellimuse</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3F50EE56" w14:textId="5C5F4D6F" w:rsidR="008D7644" w:rsidRPr="00C42ABE" w:rsidRDefault="008D7644" w:rsidP="00BF6E65">
      <w:pPr>
        <w:numPr>
          <w:ilvl w:val="0"/>
          <w:numId w:val="6"/>
        </w:numPr>
        <w:rPr>
          <w:rFonts w:eastAsia="Arial" w:cs="Arial"/>
        </w:rPr>
      </w:pPr>
      <w:proofErr w:type="spellStart"/>
      <w:r>
        <w:rPr>
          <w:rFonts w:eastAsia="Arial" w:cs="Arial"/>
        </w:rPr>
        <w:t>Lepingupartner</w:t>
      </w:r>
      <w:proofErr w:type="spellEnd"/>
      <w:r>
        <w:rPr>
          <w:rFonts w:eastAsia="Arial" w:cs="Arial"/>
        </w:rPr>
        <w:t xml:space="preserve"> on </w:t>
      </w:r>
      <w:proofErr w:type="spellStart"/>
      <w:r>
        <w:rPr>
          <w:rFonts w:eastAsia="Arial" w:cs="Arial"/>
        </w:rPr>
        <w:t>teine</w:t>
      </w:r>
      <w:proofErr w:type="spellEnd"/>
      <w:r>
        <w:rPr>
          <w:rFonts w:eastAsia="Arial" w:cs="Arial"/>
        </w:rPr>
        <w:t xml:space="preserve"> </w:t>
      </w:r>
      <w:proofErr w:type="spellStart"/>
      <w:r w:rsidR="00075968">
        <w:rPr>
          <w:rFonts w:eastAsia="Arial" w:cs="Arial"/>
        </w:rPr>
        <w:t>organisatsioon</w:t>
      </w:r>
      <w:proofErr w:type="spellEnd"/>
    </w:p>
    <w:p w14:paraId="3F122DEA" w14:textId="3B568CE4" w:rsidR="00BF6E65" w:rsidRDefault="00581783" w:rsidP="00BF6E65">
      <w:pPr>
        <w:numPr>
          <w:ilvl w:val="0"/>
          <w:numId w:val="6"/>
        </w:numPr>
        <w:rPr>
          <w:rFonts w:eastAsia="Arial" w:cs="Arial"/>
        </w:rPr>
      </w:pPr>
      <w:proofErr w:type="spellStart"/>
      <w:r>
        <w:rPr>
          <w:rFonts w:eastAsia="Arial" w:cs="Arial"/>
        </w:rPr>
        <w:t>Lepingupartneril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37783C94" w14:textId="7E0C4FA4" w:rsidR="00BF6E65" w:rsidRPr="00C42ABE" w:rsidRDefault="00581783" w:rsidP="00BF6E65">
      <w:pPr>
        <w:numPr>
          <w:ilvl w:val="0"/>
          <w:numId w:val="6"/>
        </w:numPr>
        <w:rPr>
          <w:rFonts w:eastAsia="Arial" w:cs="Arial"/>
        </w:rPr>
      </w:pPr>
      <w:proofErr w:type="spellStart"/>
      <w:r>
        <w:rPr>
          <w:rFonts w:eastAsia="Arial" w:cs="Arial"/>
        </w:rPr>
        <w:t>Lepingupartneri</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3C19E892" w14:textId="2C78AB70" w:rsidR="00AA60DE" w:rsidRPr="00C42ABE" w:rsidRDefault="00AA60DE" w:rsidP="00BF6E65">
      <w:pPr>
        <w:numPr>
          <w:ilvl w:val="0"/>
          <w:numId w:val="6"/>
        </w:numPr>
        <w:rPr>
          <w:rFonts w:eastAsia="Arial" w:cs="Arial"/>
        </w:rPr>
      </w:pPr>
      <w:proofErr w:type="spellStart"/>
      <w:r>
        <w:rPr>
          <w:rFonts w:eastAsia="Arial" w:cs="Arial"/>
        </w:rPr>
        <w:t>Lepingupart</w:t>
      </w:r>
      <w:r w:rsidR="00FB7F62">
        <w:rPr>
          <w:rFonts w:eastAsia="Arial" w:cs="Arial"/>
        </w:rPr>
        <w:t>n</w:t>
      </w:r>
      <w:r>
        <w:rPr>
          <w:rFonts w:eastAsia="Arial" w:cs="Arial"/>
        </w:rPr>
        <w:t>e</w:t>
      </w:r>
      <w:r w:rsidR="00FB7F62">
        <w:rPr>
          <w:rFonts w:eastAsia="Arial" w:cs="Arial"/>
        </w:rPr>
        <w:t>r</w:t>
      </w:r>
      <w:proofErr w:type="spellEnd"/>
      <w:r>
        <w:rPr>
          <w:rFonts w:eastAsia="Arial" w:cs="Arial"/>
        </w:rPr>
        <w:t xml:space="preserve"> </w:t>
      </w:r>
      <w:proofErr w:type="spellStart"/>
      <w:r>
        <w:rPr>
          <w:rFonts w:eastAsia="Arial" w:cs="Arial"/>
        </w:rPr>
        <w:t>sõlmib</w:t>
      </w:r>
      <w:proofErr w:type="spellEnd"/>
      <w:r>
        <w:rPr>
          <w:rFonts w:eastAsia="Arial" w:cs="Arial"/>
        </w:rPr>
        <w:t xml:space="preserve"> </w:t>
      </w:r>
      <w:proofErr w:type="spellStart"/>
      <w:r>
        <w:rPr>
          <w:rFonts w:eastAsia="Arial" w:cs="Arial"/>
        </w:rPr>
        <w:t>lepingu</w:t>
      </w:r>
      <w:proofErr w:type="spellEnd"/>
    </w:p>
    <w:p w14:paraId="6214D2C3" w14:textId="2C55B337" w:rsidR="00BF6E65" w:rsidRDefault="004D2572" w:rsidP="00BF6E65">
      <w:pPr>
        <w:numPr>
          <w:ilvl w:val="0"/>
          <w:numId w:val="6"/>
        </w:numPr>
        <w:rPr>
          <w:rFonts w:eastAsia="Arial" w:cs="Arial"/>
        </w:rPr>
      </w:pPr>
      <w:proofErr w:type="spellStart"/>
      <w:r>
        <w:rPr>
          <w:rFonts w:eastAsia="Arial" w:cs="Arial"/>
        </w:rPr>
        <w:t>Tagasi</w:t>
      </w:r>
      <w:r w:rsidR="00FB7F62">
        <w:rPr>
          <w:rFonts w:eastAsia="Arial" w:cs="Arial"/>
        </w:rPr>
        <w:t>sid</w:t>
      </w:r>
      <w:r>
        <w:rPr>
          <w:rFonts w:eastAsia="Arial" w:cs="Arial"/>
        </w:rPr>
        <w:t>el</w:t>
      </w:r>
      <w:proofErr w:type="spellEnd"/>
      <w:r>
        <w:rPr>
          <w:rFonts w:eastAsia="Arial" w:cs="Arial"/>
        </w:rPr>
        <w:t xml:space="preserve"> </w:t>
      </w:r>
      <w:r w:rsidR="00BF6E65">
        <w:rPr>
          <w:rFonts w:eastAsia="Arial" w:cs="Arial"/>
        </w:rPr>
        <w:t xml:space="preserve">on </w:t>
      </w:r>
      <w:proofErr w:type="spellStart"/>
      <w:r w:rsidR="00BF6E65">
        <w:rPr>
          <w:rFonts w:eastAsia="Arial" w:cs="Arial"/>
        </w:rPr>
        <w:t>hetkeseisund</w:t>
      </w:r>
      <w:proofErr w:type="spellEnd"/>
    </w:p>
    <w:p w14:paraId="37FA3CE1" w14:textId="6EC9226A" w:rsidR="005B1930" w:rsidRPr="004D2572" w:rsidRDefault="004D2572">
      <w:pPr>
        <w:numPr>
          <w:ilvl w:val="0"/>
          <w:numId w:val="6"/>
        </w:numPr>
        <w:rPr>
          <w:rFonts w:eastAsia="Arial" w:cs="Arial"/>
        </w:rPr>
      </w:pPr>
      <w:proofErr w:type="spellStart"/>
      <w:r>
        <w:rPr>
          <w:rFonts w:eastAsia="Arial" w:cs="Arial"/>
        </w:rPr>
        <w:t>Tagasiside</w:t>
      </w:r>
      <w:proofErr w:type="spellEnd"/>
      <w:r>
        <w:rPr>
          <w:rFonts w:eastAsia="Arial" w:cs="Arial"/>
        </w:rPr>
        <w:t xml:space="preserve"> </w:t>
      </w:r>
      <w:proofErr w:type="spellStart"/>
      <w:r w:rsidR="00BF6E65">
        <w:rPr>
          <w:rFonts w:eastAsia="Arial" w:cs="Arial"/>
        </w:rPr>
        <w:t>seisundi</w:t>
      </w:r>
      <w:proofErr w:type="spellEnd"/>
      <w:r w:rsidR="00BF6E65">
        <w:rPr>
          <w:rFonts w:eastAsia="Arial" w:cs="Arial"/>
        </w:rPr>
        <w:t xml:space="preserve"> </w:t>
      </w:r>
      <w:proofErr w:type="spellStart"/>
      <w:r w:rsidR="00BF6E65">
        <w:rPr>
          <w:rFonts w:eastAsia="Arial" w:cs="Arial"/>
        </w:rPr>
        <w:t>liik</w:t>
      </w:r>
      <w:proofErr w:type="spellEnd"/>
      <w:r w:rsidR="00BF6E65">
        <w:rPr>
          <w:rFonts w:eastAsia="Arial" w:cs="Arial"/>
        </w:rPr>
        <w:t xml:space="preserve"> on </w:t>
      </w:r>
      <w:proofErr w:type="spellStart"/>
      <w:r w:rsidR="00BF6E65">
        <w:rPr>
          <w:rFonts w:eastAsia="Arial" w:cs="Arial"/>
        </w:rPr>
        <w:t>klassifikaator</w:t>
      </w:r>
      <w:proofErr w:type="spellEnd"/>
    </w:p>
    <w:p w14:paraId="0BC8E753" w14:textId="353A29C1" w:rsidR="005B1930" w:rsidRPr="003114F2" w:rsidRDefault="005B1930">
      <w:pPr>
        <w:numPr>
          <w:ilvl w:val="0"/>
          <w:numId w:val="6"/>
        </w:numPr>
        <w:rPr>
          <w:rFonts w:eastAsia="Arial" w:cs="Arial"/>
        </w:rPr>
      </w:pPr>
      <w:proofErr w:type="spellStart"/>
      <w:r>
        <w:rPr>
          <w:rFonts w:eastAsia="Arial" w:cs="Arial"/>
        </w:rPr>
        <w:t>Organisatsioonile</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ettekirjutus</w:t>
      </w:r>
      <w:proofErr w:type="spellEnd"/>
      <w:r>
        <w:rPr>
          <w:rFonts w:eastAsia="Arial" w:cs="Arial"/>
        </w:rPr>
        <w:t xml:space="preserve"> </w:t>
      </w:r>
    </w:p>
    <w:p w14:paraId="3E26E2A3" w14:textId="77777777" w:rsidR="005B1930" w:rsidRDefault="005B1930">
      <w:pPr>
        <w:numPr>
          <w:ilvl w:val="0"/>
          <w:numId w:val="6"/>
        </w:numPr>
        <w:rPr>
          <w:rFonts w:eastAsia="Arial" w:cs="Arial"/>
        </w:rPr>
      </w:pPr>
      <w:proofErr w:type="spellStart"/>
      <w:r>
        <w:rPr>
          <w:rFonts w:eastAsia="Arial" w:cs="Arial"/>
        </w:rPr>
        <w:t>Ettekirjutusel</w:t>
      </w:r>
      <w:proofErr w:type="spellEnd"/>
      <w:r>
        <w:rPr>
          <w:rFonts w:eastAsia="Arial" w:cs="Arial"/>
        </w:rPr>
        <w:t xml:space="preserve"> on </w:t>
      </w:r>
      <w:proofErr w:type="spellStart"/>
      <w:r>
        <w:rPr>
          <w:rFonts w:eastAsia="Arial" w:cs="Arial"/>
        </w:rPr>
        <w:t>hetkeseisund</w:t>
      </w:r>
      <w:proofErr w:type="spellEnd"/>
    </w:p>
    <w:p w14:paraId="443E9C7E" w14:textId="60B1C0F4" w:rsidR="00992AAA" w:rsidRDefault="005B1930">
      <w:pPr>
        <w:numPr>
          <w:ilvl w:val="0"/>
          <w:numId w:val="6"/>
        </w:numPr>
        <w:rPr>
          <w:rFonts w:eastAsia="Arial" w:cs="Arial"/>
        </w:rPr>
      </w:pPr>
      <w:proofErr w:type="spellStart"/>
      <w:r>
        <w:rPr>
          <w:rFonts w:eastAsia="Arial" w:cs="Arial"/>
        </w:rPr>
        <w:t>Ettekirjutuse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liik</w:t>
      </w:r>
      <w:proofErr w:type="spellEnd"/>
      <w:r>
        <w:rPr>
          <w:rFonts w:eastAsia="Arial" w:cs="Arial"/>
        </w:rPr>
        <w:t xml:space="preserve"> on </w:t>
      </w:r>
      <w:proofErr w:type="spellStart"/>
      <w:r>
        <w:rPr>
          <w:rFonts w:eastAsia="Arial" w:cs="Arial"/>
        </w:rPr>
        <w:t>klassifikaator</w:t>
      </w:r>
      <w:proofErr w:type="spellEnd"/>
    </w:p>
    <w:p w14:paraId="1E4429BC" w14:textId="1BDA6A4C" w:rsidR="006F4B68" w:rsidRDefault="006F4B68">
      <w:pPr>
        <w:numPr>
          <w:ilvl w:val="0"/>
          <w:numId w:val="6"/>
        </w:numPr>
        <w:rPr>
          <w:rFonts w:eastAsia="Arial" w:cs="Arial"/>
        </w:rPr>
      </w:pPr>
      <w:proofErr w:type="spellStart"/>
      <w:r>
        <w:rPr>
          <w:rFonts w:eastAsia="Arial" w:cs="Arial"/>
        </w:rPr>
        <w:t>Ettekirjutuse</w:t>
      </w:r>
      <w:proofErr w:type="spellEnd"/>
      <w:r>
        <w:rPr>
          <w:rFonts w:eastAsia="Arial" w:cs="Arial"/>
        </w:rPr>
        <w:t xml:space="preserve"> </w:t>
      </w:r>
      <w:proofErr w:type="spellStart"/>
      <w:r>
        <w:rPr>
          <w:rFonts w:eastAsia="Arial" w:cs="Arial"/>
        </w:rPr>
        <w:t>koostab</w:t>
      </w:r>
      <w:proofErr w:type="spellEnd"/>
      <w:r>
        <w:rPr>
          <w:rFonts w:eastAsia="Arial" w:cs="Arial"/>
        </w:rPr>
        <w:t xml:space="preserve"> </w:t>
      </w:r>
      <w:proofErr w:type="spellStart"/>
      <w:r>
        <w:rPr>
          <w:rFonts w:eastAsia="Arial" w:cs="Arial"/>
        </w:rPr>
        <w:t>andmekaitse</w:t>
      </w:r>
      <w:proofErr w:type="spellEnd"/>
      <w:r>
        <w:rPr>
          <w:rFonts w:eastAsia="Arial" w:cs="Arial"/>
        </w:rPr>
        <w:t xml:space="preserve"> </w:t>
      </w:r>
      <w:proofErr w:type="spellStart"/>
      <w:r>
        <w:rPr>
          <w:rFonts w:eastAsia="Arial" w:cs="Arial"/>
        </w:rPr>
        <w:t>inspektsioon</w:t>
      </w:r>
      <w:proofErr w:type="spellEnd"/>
    </w:p>
    <w:p w14:paraId="252CA680" w14:textId="77777777" w:rsidR="00D26601" w:rsidRDefault="00D26601" w:rsidP="00736F9E">
      <w:pPr>
        <w:rPr>
          <w:rFonts w:eastAsia="Arial" w:cs="Arial"/>
        </w:rPr>
      </w:pPr>
    </w:p>
    <w:p w14:paraId="25953CD0" w14:textId="77777777" w:rsidR="000277D6" w:rsidRPr="009307D1" w:rsidRDefault="000277D6" w:rsidP="77931366">
      <w:pPr>
        <w:pStyle w:val="Heading3"/>
        <w:rPr>
          <w:rFonts w:eastAsia="Arial" w:cs="Arial"/>
        </w:rPr>
      </w:pPr>
      <w:bookmarkStart w:id="12" w:name="_Toc483240924"/>
      <w:bookmarkStart w:id="13" w:name="_Toc50447284"/>
      <w:bookmarkStart w:id="14" w:name="_Toc27293713"/>
      <w:bookmarkEnd w:id="12"/>
      <w:r w:rsidRPr="77931366">
        <w:rPr>
          <w:rFonts w:eastAsia="Arial" w:cs="Arial"/>
        </w:rPr>
        <w:t>Põhiobjektid</w:t>
      </w:r>
      <w:bookmarkEnd w:id="13"/>
      <w:bookmarkEnd w:id="14"/>
    </w:p>
    <w:p w14:paraId="694AB920" w14:textId="77777777" w:rsidR="009F5E12" w:rsidRDefault="77931366" w:rsidP="77931366">
      <w:pPr>
        <w:numPr>
          <w:ilvl w:val="0"/>
          <w:numId w:val="5"/>
        </w:numPr>
        <w:rPr>
          <w:rFonts w:eastAsia="Arial" w:cs="Arial"/>
        </w:rPr>
      </w:pPr>
      <w:proofErr w:type="spellStart"/>
      <w:r w:rsidRPr="77931366">
        <w:rPr>
          <w:rFonts w:eastAsia="Arial" w:cs="Arial"/>
        </w:rPr>
        <w:t>Isik</w:t>
      </w:r>
      <w:proofErr w:type="spellEnd"/>
    </w:p>
    <w:p w14:paraId="7FBB2C63" w14:textId="5AAE9C65" w:rsidR="00E5713C" w:rsidRPr="009307D1" w:rsidRDefault="00E5713C" w:rsidP="77931366">
      <w:pPr>
        <w:numPr>
          <w:ilvl w:val="0"/>
          <w:numId w:val="5"/>
        </w:numPr>
        <w:rPr>
          <w:rFonts w:eastAsia="Arial" w:cs="Arial"/>
        </w:rPr>
      </w:pPr>
      <w:proofErr w:type="spellStart"/>
      <w:r>
        <w:rPr>
          <w:rFonts w:eastAsia="Arial" w:cs="Arial"/>
        </w:rPr>
        <w:t>Organisatsioon</w:t>
      </w:r>
      <w:proofErr w:type="spellEnd"/>
    </w:p>
    <w:p w14:paraId="72ACE37D" w14:textId="77777777" w:rsidR="000277D6" w:rsidRPr="009307D1" w:rsidRDefault="77931366" w:rsidP="77931366">
      <w:pPr>
        <w:numPr>
          <w:ilvl w:val="0"/>
          <w:numId w:val="5"/>
        </w:numPr>
        <w:rPr>
          <w:rFonts w:eastAsia="Arial" w:cs="Arial"/>
        </w:rPr>
      </w:pPr>
      <w:proofErr w:type="spellStart"/>
      <w:r w:rsidRPr="77931366">
        <w:rPr>
          <w:rFonts w:eastAsia="Arial" w:cs="Arial"/>
        </w:rPr>
        <w:t>Töötaja</w:t>
      </w:r>
      <w:proofErr w:type="spellEnd"/>
    </w:p>
    <w:p w14:paraId="6DA03947" w14:textId="77777777" w:rsidR="009F5E12" w:rsidRPr="009307D1" w:rsidRDefault="77931366" w:rsidP="77931366">
      <w:pPr>
        <w:numPr>
          <w:ilvl w:val="0"/>
          <w:numId w:val="5"/>
        </w:numPr>
        <w:rPr>
          <w:rFonts w:eastAsia="Arial" w:cs="Arial"/>
        </w:rPr>
      </w:pPr>
      <w:proofErr w:type="spellStart"/>
      <w:r w:rsidRPr="77931366">
        <w:rPr>
          <w:rFonts w:eastAsia="Arial" w:cs="Arial"/>
        </w:rPr>
        <w:t>Klient</w:t>
      </w:r>
      <w:proofErr w:type="spellEnd"/>
    </w:p>
    <w:p w14:paraId="36C25733" w14:textId="77777777" w:rsidR="009F5E12" w:rsidRPr="009307D1" w:rsidRDefault="77931366" w:rsidP="77931366">
      <w:pPr>
        <w:numPr>
          <w:ilvl w:val="0"/>
          <w:numId w:val="5"/>
        </w:numPr>
        <w:rPr>
          <w:rFonts w:eastAsia="Arial" w:cs="Arial"/>
        </w:rPr>
      </w:pPr>
      <w:proofErr w:type="spellStart"/>
      <w:r w:rsidRPr="77931366">
        <w:rPr>
          <w:rFonts w:eastAsia="Arial" w:cs="Arial"/>
        </w:rPr>
        <w:t>Klassifikaator</w:t>
      </w:r>
      <w:proofErr w:type="spellEnd"/>
    </w:p>
    <w:p w14:paraId="225DF698" w14:textId="46F6B637" w:rsidR="00E5713C" w:rsidRDefault="00E5713C" w:rsidP="77931366">
      <w:pPr>
        <w:numPr>
          <w:ilvl w:val="0"/>
          <w:numId w:val="5"/>
        </w:numPr>
        <w:rPr>
          <w:rFonts w:eastAsia="Arial" w:cs="Arial"/>
        </w:rPr>
      </w:pPr>
      <w:proofErr w:type="spellStart"/>
      <w:r>
        <w:rPr>
          <w:rFonts w:eastAsia="Arial" w:cs="Arial"/>
        </w:rPr>
        <w:t>Töögraafik</w:t>
      </w:r>
      <w:proofErr w:type="spellEnd"/>
    </w:p>
    <w:p w14:paraId="5898037C" w14:textId="77777777" w:rsidR="00314CCB" w:rsidRPr="009307D1" w:rsidRDefault="77931366" w:rsidP="77931366">
      <w:pPr>
        <w:numPr>
          <w:ilvl w:val="0"/>
          <w:numId w:val="5"/>
        </w:numPr>
        <w:rPr>
          <w:rFonts w:eastAsia="Arial" w:cs="Arial"/>
        </w:rPr>
      </w:pPr>
      <w:proofErr w:type="spellStart"/>
      <w:r w:rsidRPr="77931366">
        <w:rPr>
          <w:rFonts w:eastAsia="Arial" w:cs="Arial"/>
        </w:rPr>
        <w:t>Leping</w:t>
      </w:r>
      <w:proofErr w:type="spellEnd"/>
    </w:p>
    <w:p w14:paraId="5ACAA295" w14:textId="391B9940" w:rsidR="001B4310" w:rsidRDefault="003C20FF" w:rsidP="77931366">
      <w:pPr>
        <w:numPr>
          <w:ilvl w:val="0"/>
          <w:numId w:val="5"/>
        </w:numPr>
        <w:rPr>
          <w:rFonts w:eastAsia="Arial" w:cs="Arial"/>
        </w:rPr>
      </w:pPr>
      <w:r>
        <w:rPr>
          <w:rFonts w:eastAsia="Arial" w:cs="Arial"/>
        </w:rPr>
        <w:t>Auto</w:t>
      </w:r>
    </w:p>
    <w:p w14:paraId="13E14D5A" w14:textId="4108828C" w:rsidR="00616B82" w:rsidRDefault="00616B82" w:rsidP="77931366">
      <w:pPr>
        <w:numPr>
          <w:ilvl w:val="0"/>
          <w:numId w:val="5"/>
        </w:numPr>
        <w:rPr>
          <w:rFonts w:eastAsia="Arial" w:cs="Arial"/>
        </w:rPr>
      </w:pPr>
      <w:proofErr w:type="spellStart"/>
      <w:r>
        <w:rPr>
          <w:rFonts w:eastAsia="Arial" w:cs="Arial"/>
        </w:rPr>
        <w:lastRenderedPageBreak/>
        <w:t>Hinnakiri</w:t>
      </w:r>
      <w:proofErr w:type="spellEnd"/>
    </w:p>
    <w:p w14:paraId="733427EE" w14:textId="4A1B11F2" w:rsidR="00E5713C" w:rsidRDefault="00E5713C" w:rsidP="77931366">
      <w:pPr>
        <w:numPr>
          <w:ilvl w:val="0"/>
          <w:numId w:val="5"/>
        </w:numPr>
        <w:rPr>
          <w:rFonts w:eastAsia="Arial" w:cs="Arial"/>
        </w:rPr>
      </w:pPr>
      <w:proofErr w:type="spellStart"/>
      <w:r>
        <w:rPr>
          <w:rFonts w:eastAsia="Arial" w:cs="Arial"/>
        </w:rPr>
        <w:t>Lisavarustus</w:t>
      </w:r>
      <w:proofErr w:type="spellEnd"/>
    </w:p>
    <w:p w14:paraId="0FB1BA55" w14:textId="38EAF639" w:rsidR="00E5713C" w:rsidRDefault="00471DD3" w:rsidP="77931366">
      <w:pPr>
        <w:numPr>
          <w:ilvl w:val="0"/>
          <w:numId w:val="5"/>
        </w:numPr>
        <w:rPr>
          <w:rFonts w:eastAsia="Arial" w:cs="Arial"/>
        </w:rPr>
      </w:pPr>
      <w:proofErr w:type="spellStart"/>
      <w:r>
        <w:rPr>
          <w:rFonts w:eastAsia="Arial" w:cs="Arial"/>
        </w:rPr>
        <w:t>Rentimine</w:t>
      </w:r>
      <w:proofErr w:type="spellEnd"/>
    </w:p>
    <w:p w14:paraId="09E509B2" w14:textId="7ECADD48" w:rsidR="00E5713C" w:rsidRDefault="00E5713C" w:rsidP="77931366">
      <w:pPr>
        <w:numPr>
          <w:ilvl w:val="0"/>
          <w:numId w:val="5"/>
        </w:numPr>
        <w:rPr>
          <w:rFonts w:eastAsia="Arial" w:cs="Arial"/>
        </w:rPr>
      </w:pPr>
      <w:proofErr w:type="spellStart"/>
      <w:r>
        <w:rPr>
          <w:rFonts w:eastAsia="Arial" w:cs="Arial"/>
        </w:rPr>
        <w:t>Soodustus</w:t>
      </w:r>
      <w:proofErr w:type="spellEnd"/>
    </w:p>
    <w:p w14:paraId="7EC35680" w14:textId="3B50AC59" w:rsidR="00E5713C" w:rsidRDefault="00E5713C" w:rsidP="77931366">
      <w:pPr>
        <w:numPr>
          <w:ilvl w:val="0"/>
          <w:numId w:val="5"/>
        </w:numPr>
        <w:rPr>
          <w:rFonts w:eastAsia="Arial" w:cs="Arial"/>
        </w:rPr>
      </w:pPr>
      <w:proofErr w:type="spellStart"/>
      <w:r>
        <w:rPr>
          <w:rFonts w:eastAsia="Arial" w:cs="Arial"/>
        </w:rPr>
        <w:t>Kindlustusleping</w:t>
      </w:r>
      <w:proofErr w:type="spellEnd"/>
    </w:p>
    <w:p w14:paraId="20F0A6A1" w14:textId="4BE8FD52" w:rsidR="00E5713C" w:rsidRDefault="00E5713C" w:rsidP="77931366">
      <w:pPr>
        <w:numPr>
          <w:ilvl w:val="0"/>
          <w:numId w:val="5"/>
        </w:numPr>
        <w:rPr>
          <w:rFonts w:eastAsia="Arial" w:cs="Arial"/>
        </w:rPr>
      </w:pPr>
      <w:proofErr w:type="spellStart"/>
      <w:r>
        <w:rPr>
          <w:rFonts w:eastAsia="Arial" w:cs="Arial"/>
        </w:rPr>
        <w:t>Ülevaatus</w:t>
      </w:r>
      <w:proofErr w:type="spellEnd"/>
    </w:p>
    <w:p w14:paraId="517BCA23" w14:textId="4BDC8E27" w:rsidR="00E5713C" w:rsidRDefault="00E5713C" w:rsidP="00E5713C">
      <w:pPr>
        <w:numPr>
          <w:ilvl w:val="0"/>
          <w:numId w:val="5"/>
        </w:numPr>
        <w:rPr>
          <w:rFonts w:eastAsia="Arial" w:cs="Arial"/>
        </w:rPr>
      </w:pPr>
      <w:proofErr w:type="spellStart"/>
      <w:r>
        <w:rPr>
          <w:rFonts w:eastAsia="Arial" w:cs="Arial"/>
        </w:rPr>
        <w:t>Arve</w:t>
      </w:r>
      <w:proofErr w:type="spellEnd"/>
    </w:p>
    <w:p w14:paraId="67464708" w14:textId="5EDA066A" w:rsidR="00E5713C" w:rsidRDefault="00E5713C" w:rsidP="00E5713C">
      <w:pPr>
        <w:numPr>
          <w:ilvl w:val="0"/>
          <w:numId w:val="5"/>
        </w:numPr>
        <w:rPr>
          <w:rFonts w:eastAsia="Arial" w:cs="Arial"/>
        </w:rPr>
      </w:pPr>
      <w:proofErr w:type="spellStart"/>
      <w:r>
        <w:rPr>
          <w:rFonts w:eastAsia="Arial" w:cs="Arial"/>
        </w:rPr>
        <w:t>Kahjunõue</w:t>
      </w:r>
      <w:proofErr w:type="spellEnd"/>
    </w:p>
    <w:p w14:paraId="6D34F582" w14:textId="21CD1388" w:rsidR="00E5713C" w:rsidRDefault="00E5713C" w:rsidP="00E5713C">
      <w:pPr>
        <w:numPr>
          <w:ilvl w:val="0"/>
          <w:numId w:val="5"/>
        </w:numPr>
        <w:rPr>
          <w:rFonts w:eastAsia="Arial" w:cs="Arial"/>
        </w:rPr>
      </w:pPr>
      <w:proofErr w:type="spellStart"/>
      <w:r>
        <w:rPr>
          <w:rFonts w:eastAsia="Arial" w:cs="Arial"/>
        </w:rPr>
        <w:t>Inventuur</w:t>
      </w:r>
      <w:proofErr w:type="spellEnd"/>
    </w:p>
    <w:p w14:paraId="53731847" w14:textId="0EF15C29" w:rsidR="00E5713C" w:rsidRDefault="00E5713C" w:rsidP="00E5713C">
      <w:pPr>
        <w:numPr>
          <w:ilvl w:val="0"/>
          <w:numId w:val="5"/>
        </w:numPr>
        <w:rPr>
          <w:rFonts w:eastAsia="Arial" w:cs="Arial"/>
        </w:rPr>
      </w:pPr>
      <w:proofErr w:type="spellStart"/>
      <w:r>
        <w:rPr>
          <w:rFonts w:eastAsia="Arial" w:cs="Arial"/>
        </w:rPr>
        <w:t>Rike</w:t>
      </w:r>
      <w:proofErr w:type="spellEnd"/>
    </w:p>
    <w:p w14:paraId="5C695740" w14:textId="20372004" w:rsidR="00E5713C" w:rsidRDefault="00E5713C" w:rsidP="00E5713C">
      <w:pPr>
        <w:numPr>
          <w:ilvl w:val="0"/>
          <w:numId w:val="5"/>
        </w:numPr>
        <w:rPr>
          <w:rFonts w:eastAsia="Arial" w:cs="Arial"/>
        </w:rPr>
      </w:pPr>
      <w:proofErr w:type="spellStart"/>
      <w:r>
        <w:rPr>
          <w:rFonts w:eastAsia="Arial" w:cs="Arial"/>
        </w:rPr>
        <w:t>Hooldus</w:t>
      </w:r>
      <w:proofErr w:type="spellEnd"/>
    </w:p>
    <w:p w14:paraId="7DD3EFC6" w14:textId="1C15DBCC" w:rsidR="00E5713C" w:rsidRDefault="00E5713C" w:rsidP="00E5713C">
      <w:pPr>
        <w:numPr>
          <w:ilvl w:val="0"/>
          <w:numId w:val="5"/>
        </w:num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w:t>
      </w:r>
      <w:proofErr w:type="spellEnd"/>
    </w:p>
    <w:p w14:paraId="2780D2B2" w14:textId="7E6BDF8A" w:rsidR="00E5713C" w:rsidRDefault="00E5713C" w:rsidP="00E5713C">
      <w:pPr>
        <w:numPr>
          <w:ilvl w:val="0"/>
          <w:numId w:val="5"/>
        </w:numPr>
        <w:rPr>
          <w:rFonts w:eastAsia="Arial" w:cs="Arial"/>
        </w:rPr>
      </w:pPr>
      <w:proofErr w:type="spellStart"/>
      <w:r>
        <w:rPr>
          <w:rFonts w:eastAsia="Arial" w:cs="Arial"/>
        </w:rPr>
        <w:t>Lepingupartner</w:t>
      </w:r>
      <w:proofErr w:type="spellEnd"/>
    </w:p>
    <w:p w14:paraId="5F8AE93D" w14:textId="51DE6B7E" w:rsidR="00E5713C" w:rsidRDefault="00E5713C" w:rsidP="00E5713C">
      <w:pPr>
        <w:numPr>
          <w:ilvl w:val="0"/>
          <w:numId w:val="5"/>
        </w:numPr>
        <w:rPr>
          <w:rFonts w:eastAsia="Arial" w:cs="Arial"/>
        </w:rPr>
      </w:pPr>
      <w:proofErr w:type="spellStart"/>
      <w:r>
        <w:rPr>
          <w:rFonts w:eastAsia="Arial" w:cs="Arial"/>
        </w:rPr>
        <w:t>Tagasiside</w:t>
      </w:r>
      <w:proofErr w:type="spellEnd"/>
    </w:p>
    <w:p w14:paraId="5CCE9D15" w14:textId="7E93EFA0" w:rsidR="00A81344" w:rsidRDefault="00A81344" w:rsidP="00E5713C">
      <w:pPr>
        <w:numPr>
          <w:ilvl w:val="0"/>
          <w:numId w:val="5"/>
        </w:numPr>
        <w:rPr>
          <w:rFonts w:eastAsia="Arial" w:cs="Arial"/>
        </w:rPr>
      </w:pPr>
      <w:proofErr w:type="spellStart"/>
      <w:r>
        <w:rPr>
          <w:rFonts w:eastAsia="Arial" w:cs="Arial"/>
        </w:rPr>
        <w:t>Ettekirjutus</w:t>
      </w:r>
      <w:proofErr w:type="spellEnd"/>
    </w:p>
    <w:p w14:paraId="2ACC159B" w14:textId="72D303D7" w:rsidR="00E07941" w:rsidRPr="009307D1" w:rsidRDefault="00E07941" w:rsidP="00736F9E">
      <w:pPr>
        <w:rPr>
          <w:rFonts w:eastAsia="Arial" w:cs="Arial"/>
        </w:rPr>
      </w:pPr>
    </w:p>
    <w:p w14:paraId="7265AF3A" w14:textId="77777777" w:rsidR="000277D6" w:rsidRPr="009307D1" w:rsidRDefault="000277D6" w:rsidP="77931366">
      <w:pPr>
        <w:pStyle w:val="Heading3"/>
        <w:rPr>
          <w:rFonts w:eastAsia="Arial" w:cs="Arial"/>
        </w:rPr>
      </w:pPr>
      <w:bookmarkStart w:id="15" w:name="_Toc50447285"/>
      <w:bookmarkStart w:id="16" w:name="_Toc27293714"/>
      <w:r w:rsidRPr="77931366">
        <w:rPr>
          <w:rFonts w:eastAsia="Arial" w:cs="Arial"/>
        </w:rPr>
        <w:t>Põhiprotsessid</w:t>
      </w:r>
      <w:bookmarkEnd w:id="15"/>
      <w:bookmarkEnd w:id="16"/>
    </w:p>
    <w:p w14:paraId="42002EB2" w14:textId="77777777" w:rsidR="000277D6" w:rsidRPr="009307D1" w:rsidRDefault="77931366" w:rsidP="77931366">
      <w:pPr>
        <w:numPr>
          <w:ilvl w:val="0"/>
          <w:numId w:val="10"/>
        </w:numPr>
        <w:rPr>
          <w:rFonts w:eastAsia="Arial" w:cs="Arial"/>
        </w:rPr>
      </w:pP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registreerimine</w:t>
      </w:r>
      <w:proofErr w:type="spellEnd"/>
    </w:p>
    <w:p w14:paraId="1C0C286D" w14:textId="77777777" w:rsidR="00E97128" w:rsidRPr="009307D1" w:rsidRDefault="77931366" w:rsidP="77931366">
      <w:pPr>
        <w:numPr>
          <w:ilvl w:val="0"/>
          <w:numId w:val="10"/>
        </w:numPr>
        <w:rPr>
          <w:rFonts w:eastAsia="Arial" w:cs="Arial"/>
        </w:rPr>
      </w:pP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surnuks</w:t>
      </w:r>
      <w:proofErr w:type="spellEnd"/>
      <w:r w:rsidRPr="77931366">
        <w:rPr>
          <w:rFonts w:eastAsia="Arial" w:cs="Arial"/>
        </w:rPr>
        <w:t xml:space="preserve"> </w:t>
      </w:r>
      <w:proofErr w:type="spellStart"/>
      <w:r w:rsidRPr="77931366">
        <w:rPr>
          <w:rFonts w:eastAsia="Arial" w:cs="Arial"/>
        </w:rPr>
        <w:t>märkimine</w:t>
      </w:r>
      <w:proofErr w:type="spellEnd"/>
    </w:p>
    <w:p w14:paraId="19779532"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tööle</w:t>
      </w:r>
      <w:proofErr w:type="spellEnd"/>
      <w:r w:rsidRPr="77931366">
        <w:rPr>
          <w:rFonts w:eastAsia="Arial" w:cs="Arial"/>
        </w:rPr>
        <w:t xml:space="preserve"> </w:t>
      </w:r>
      <w:proofErr w:type="spellStart"/>
      <w:r w:rsidRPr="77931366">
        <w:rPr>
          <w:rFonts w:eastAsia="Arial" w:cs="Arial"/>
        </w:rPr>
        <w:t>võtmine</w:t>
      </w:r>
      <w:proofErr w:type="spellEnd"/>
    </w:p>
    <w:p w14:paraId="1BA37077"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ametikoha</w:t>
      </w:r>
      <w:proofErr w:type="spellEnd"/>
      <w:r w:rsidRPr="77931366">
        <w:rPr>
          <w:rFonts w:eastAsia="Arial" w:cs="Arial"/>
        </w:rPr>
        <w:t xml:space="preserve"> </w:t>
      </w:r>
      <w:proofErr w:type="spellStart"/>
      <w:r w:rsidRPr="77931366">
        <w:rPr>
          <w:rFonts w:eastAsia="Arial" w:cs="Arial"/>
        </w:rPr>
        <w:t>muutmine</w:t>
      </w:r>
      <w:proofErr w:type="spellEnd"/>
    </w:p>
    <w:p w14:paraId="681E3BC7"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ajutiselt</w:t>
      </w:r>
      <w:proofErr w:type="spellEnd"/>
      <w:r w:rsidRPr="77931366">
        <w:rPr>
          <w:rFonts w:eastAsia="Arial" w:cs="Arial"/>
        </w:rPr>
        <w:t xml:space="preserve"> </w:t>
      </w:r>
      <w:proofErr w:type="spellStart"/>
      <w:r w:rsidRPr="77931366">
        <w:rPr>
          <w:rFonts w:eastAsia="Arial" w:cs="Arial"/>
        </w:rPr>
        <w:t>töölt</w:t>
      </w:r>
      <w:proofErr w:type="spellEnd"/>
      <w:r w:rsidRPr="77931366">
        <w:rPr>
          <w:rFonts w:eastAsia="Arial" w:cs="Arial"/>
        </w:rPr>
        <w:t xml:space="preserve"> </w:t>
      </w:r>
      <w:proofErr w:type="spellStart"/>
      <w:r w:rsidRPr="77931366">
        <w:rPr>
          <w:rFonts w:eastAsia="Arial" w:cs="Arial"/>
        </w:rPr>
        <w:t>vabastamine</w:t>
      </w:r>
      <w:proofErr w:type="spellEnd"/>
    </w:p>
    <w:p w14:paraId="6AE8241F" w14:textId="77777777" w:rsidR="00E9712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puhkusele</w:t>
      </w:r>
      <w:proofErr w:type="spellEnd"/>
      <w:r w:rsidRPr="77931366">
        <w:rPr>
          <w:rFonts w:eastAsia="Arial" w:cs="Arial"/>
        </w:rPr>
        <w:t xml:space="preserve"> </w:t>
      </w:r>
      <w:proofErr w:type="spellStart"/>
      <w:r w:rsidRPr="77931366">
        <w:rPr>
          <w:rFonts w:eastAsia="Arial" w:cs="Arial"/>
        </w:rPr>
        <w:t>siirdumine</w:t>
      </w:r>
      <w:proofErr w:type="spellEnd"/>
    </w:p>
    <w:p w14:paraId="66BEA981" w14:textId="77777777" w:rsidR="00E97128" w:rsidRPr="009307D1" w:rsidRDefault="77931366" w:rsidP="77931366">
      <w:pPr>
        <w:numPr>
          <w:ilvl w:val="0"/>
          <w:numId w:val="10"/>
        </w:numPr>
        <w:rPr>
          <w:rFonts w:eastAsia="Arial" w:cs="Arial"/>
        </w:rPr>
      </w:pP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lisamine</w:t>
      </w:r>
      <w:proofErr w:type="spellEnd"/>
    </w:p>
    <w:p w14:paraId="3B799799" w14:textId="77777777" w:rsidR="00E97128" w:rsidRPr="009307D1" w:rsidRDefault="77931366" w:rsidP="77931366">
      <w:pPr>
        <w:numPr>
          <w:ilvl w:val="0"/>
          <w:numId w:val="10"/>
        </w:numPr>
        <w:rPr>
          <w:rFonts w:eastAsia="Arial" w:cs="Arial"/>
        </w:rPr>
      </w:pP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muutmine</w:t>
      </w:r>
      <w:proofErr w:type="spellEnd"/>
    </w:p>
    <w:p w14:paraId="42B9AB56"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sõlmimine</w:t>
      </w:r>
      <w:proofErr w:type="spellEnd"/>
    </w:p>
    <w:p w14:paraId="67EEEB84"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peatamine</w:t>
      </w:r>
      <w:proofErr w:type="spellEnd"/>
    </w:p>
    <w:p w14:paraId="53CE08A9"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ühepoolne</w:t>
      </w:r>
      <w:proofErr w:type="spellEnd"/>
      <w:r w:rsidRPr="77931366">
        <w:rPr>
          <w:rFonts w:eastAsia="Arial" w:cs="Arial"/>
        </w:rPr>
        <w:t xml:space="preserve"> </w:t>
      </w:r>
      <w:proofErr w:type="spellStart"/>
      <w:r w:rsidRPr="77931366">
        <w:rPr>
          <w:rFonts w:eastAsia="Arial" w:cs="Arial"/>
        </w:rPr>
        <w:t>katkestamine</w:t>
      </w:r>
      <w:proofErr w:type="spellEnd"/>
    </w:p>
    <w:p w14:paraId="222F0FD7" w14:textId="77777777" w:rsidR="00E97128"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pikendamine</w:t>
      </w:r>
      <w:proofErr w:type="spellEnd"/>
    </w:p>
    <w:p w14:paraId="027F79C9" w14:textId="3E0112F4" w:rsidR="00E97128" w:rsidRDefault="003C20FF"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registreerimine</w:t>
      </w:r>
      <w:proofErr w:type="spellEnd"/>
    </w:p>
    <w:p w14:paraId="6F6FBCDA" w14:textId="4A40FFA5" w:rsidR="00E61CED" w:rsidRDefault="003C20FF"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unustamine</w:t>
      </w:r>
      <w:proofErr w:type="spellEnd"/>
    </w:p>
    <w:p w14:paraId="2CACF72D" w14:textId="3A9C3116" w:rsidR="00E61CED" w:rsidRPr="009307D1" w:rsidRDefault="003C20FF"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aktiveerimine</w:t>
      </w:r>
      <w:proofErr w:type="spellEnd"/>
    </w:p>
    <w:p w14:paraId="02934D32" w14:textId="1513F229" w:rsidR="00E97128" w:rsidRPr="009307D1" w:rsidRDefault="005566EE"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ajutiselt</w:t>
      </w:r>
      <w:proofErr w:type="spellEnd"/>
      <w:r w:rsidR="77931366" w:rsidRPr="77931366">
        <w:rPr>
          <w:rFonts w:eastAsia="Arial" w:cs="Arial"/>
        </w:rPr>
        <w:t xml:space="preserve"> </w:t>
      </w:r>
      <w:proofErr w:type="spellStart"/>
      <w:r w:rsidR="77931366" w:rsidRPr="77931366">
        <w:rPr>
          <w:rFonts w:eastAsia="Arial" w:cs="Arial"/>
        </w:rPr>
        <w:t>kasutusest</w:t>
      </w:r>
      <w:proofErr w:type="spellEnd"/>
      <w:r w:rsidR="77931366" w:rsidRPr="77931366">
        <w:rPr>
          <w:rFonts w:eastAsia="Arial" w:cs="Arial"/>
        </w:rPr>
        <w:t xml:space="preserve"> </w:t>
      </w:r>
      <w:proofErr w:type="spellStart"/>
      <w:r w:rsidR="77931366" w:rsidRPr="77931366">
        <w:rPr>
          <w:rFonts w:eastAsia="Arial" w:cs="Arial"/>
        </w:rPr>
        <w:t>eemaldamine</w:t>
      </w:r>
      <w:proofErr w:type="spellEnd"/>
      <w:r w:rsidR="77931366" w:rsidRPr="77931366">
        <w:rPr>
          <w:rFonts w:eastAsia="Arial" w:cs="Arial"/>
        </w:rPr>
        <w:t xml:space="preserve"> (</w:t>
      </w:r>
      <w:proofErr w:type="spellStart"/>
      <w:r w:rsidR="77931366" w:rsidRPr="77931366">
        <w:rPr>
          <w:rFonts w:eastAsia="Arial" w:cs="Arial"/>
        </w:rPr>
        <w:t>mitteaktiivseks</w:t>
      </w:r>
      <w:proofErr w:type="spellEnd"/>
      <w:r w:rsidR="77931366" w:rsidRPr="77931366">
        <w:rPr>
          <w:rFonts w:eastAsia="Arial" w:cs="Arial"/>
        </w:rPr>
        <w:t xml:space="preserve"> </w:t>
      </w:r>
      <w:proofErr w:type="spellStart"/>
      <w:r w:rsidR="77931366" w:rsidRPr="77931366">
        <w:rPr>
          <w:rFonts w:eastAsia="Arial" w:cs="Arial"/>
        </w:rPr>
        <w:t>muutmine</w:t>
      </w:r>
      <w:proofErr w:type="spellEnd"/>
      <w:r w:rsidR="77931366" w:rsidRPr="77931366">
        <w:rPr>
          <w:rFonts w:eastAsia="Arial" w:cs="Arial"/>
        </w:rPr>
        <w:t>)</w:t>
      </w:r>
    </w:p>
    <w:p w14:paraId="68053474" w14:textId="393DC837" w:rsidR="00E97128" w:rsidRDefault="005566EE"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lõplikult</w:t>
      </w:r>
      <w:proofErr w:type="spellEnd"/>
      <w:r w:rsidR="77931366" w:rsidRPr="77931366">
        <w:rPr>
          <w:rFonts w:eastAsia="Arial" w:cs="Arial"/>
        </w:rPr>
        <w:t xml:space="preserve"> </w:t>
      </w:r>
      <w:proofErr w:type="spellStart"/>
      <w:r w:rsidR="77931366" w:rsidRPr="77931366">
        <w:rPr>
          <w:rFonts w:eastAsia="Arial" w:cs="Arial"/>
        </w:rPr>
        <w:t>kasutusest</w:t>
      </w:r>
      <w:proofErr w:type="spellEnd"/>
      <w:r w:rsidR="77931366" w:rsidRPr="77931366">
        <w:rPr>
          <w:rFonts w:eastAsia="Arial" w:cs="Arial"/>
        </w:rPr>
        <w:t xml:space="preserve"> </w:t>
      </w:r>
      <w:proofErr w:type="spellStart"/>
      <w:r w:rsidR="77931366" w:rsidRPr="77931366">
        <w:rPr>
          <w:rFonts w:eastAsia="Arial" w:cs="Arial"/>
        </w:rPr>
        <w:t>eemaldamine</w:t>
      </w:r>
      <w:proofErr w:type="spellEnd"/>
      <w:r w:rsidR="77931366" w:rsidRPr="77931366">
        <w:rPr>
          <w:rFonts w:eastAsia="Arial" w:cs="Arial"/>
        </w:rPr>
        <w:t xml:space="preserve"> (</w:t>
      </w:r>
      <w:proofErr w:type="spellStart"/>
      <w:r w:rsidR="77931366" w:rsidRPr="77931366">
        <w:rPr>
          <w:rFonts w:eastAsia="Arial" w:cs="Arial"/>
        </w:rPr>
        <w:t>lõpetamine</w:t>
      </w:r>
      <w:proofErr w:type="spellEnd"/>
      <w:r w:rsidR="77931366" w:rsidRPr="77931366">
        <w:rPr>
          <w:rFonts w:eastAsia="Arial" w:cs="Arial"/>
        </w:rPr>
        <w:t>)</w:t>
      </w:r>
    </w:p>
    <w:p w14:paraId="024882B7" w14:textId="00110775" w:rsidR="00202D91" w:rsidRDefault="00202D91" w:rsidP="77931366">
      <w:pPr>
        <w:numPr>
          <w:ilvl w:val="0"/>
          <w:numId w:val="10"/>
        </w:numPr>
        <w:rPr>
          <w:rFonts w:eastAsia="Arial" w:cs="Arial"/>
        </w:rPr>
      </w:pPr>
      <w:proofErr w:type="spellStart"/>
      <w:r>
        <w:rPr>
          <w:rFonts w:eastAsia="Arial" w:cs="Arial"/>
        </w:rPr>
        <w:t>Töögraafiku</w:t>
      </w:r>
      <w:proofErr w:type="spellEnd"/>
      <w:r>
        <w:rPr>
          <w:rFonts w:eastAsia="Arial" w:cs="Arial"/>
        </w:rPr>
        <w:t xml:space="preserve"> </w:t>
      </w:r>
      <w:proofErr w:type="spellStart"/>
      <w:r>
        <w:rPr>
          <w:rFonts w:eastAsia="Arial" w:cs="Arial"/>
        </w:rPr>
        <w:t>määramine</w:t>
      </w:r>
      <w:proofErr w:type="spellEnd"/>
      <w:r>
        <w:rPr>
          <w:rFonts w:eastAsia="Arial" w:cs="Arial"/>
        </w:rPr>
        <w:t xml:space="preserve"> </w:t>
      </w:r>
      <w:proofErr w:type="spellStart"/>
      <w:r>
        <w:rPr>
          <w:rFonts w:eastAsia="Arial" w:cs="Arial"/>
        </w:rPr>
        <w:t>töötajale</w:t>
      </w:r>
      <w:proofErr w:type="spellEnd"/>
    </w:p>
    <w:p w14:paraId="52B78C3E" w14:textId="1DF1E991" w:rsidR="00202D91" w:rsidRDefault="00202D91" w:rsidP="77931366">
      <w:pPr>
        <w:numPr>
          <w:ilvl w:val="0"/>
          <w:numId w:val="10"/>
        </w:numPr>
        <w:rPr>
          <w:rFonts w:eastAsia="Arial" w:cs="Arial"/>
        </w:rPr>
      </w:pPr>
      <w:proofErr w:type="spellStart"/>
      <w:r>
        <w:rPr>
          <w:rFonts w:eastAsia="Arial" w:cs="Arial"/>
        </w:rPr>
        <w:t>Hinnakirjas</w:t>
      </w:r>
      <w:proofErr w:type="spellEnd"/>
      <w:r>
        <w:rPr>
          <w:rFonts w:eastAsia="Arial" w:cs="Arial"/>
        </w:rPr>
        <w:t xml:space="preserve"> </w:t>
      </w:r>
      <w:proofErr w:type="spellStart"/>
      <w:r>
        <w:rPr>
          <w:rFonts w:eastAsia="Arial" w:cs="Arial"/>
        </w:rPr>
        <w:t>muudatuste</w:t>
      </w:r>
      <w:proofErr w:type="spellEnd"/>
      <w:r>
        <w:rPr>
          <w:rFonts w:eastAsia="Arial" w:cs="Arial"/>
        </w:rPr>
        <w:t xml:space="preserve"> </w:t>
      </w:r>
      <w:proofErr w:type="spellStart"/>
      <w:r>
        <w:rPr>
          <w:rFonts w:eastAsia="Arial" w:cs="Arial"/>
        </w:rPr>
        <w:t>tegemine</w:t>
      </w:r>
      <w:proofErr w:type="spellEnd"/>
    </w:p>
    <w:p w14:paraId="21BE024F" w14:textId="1C9EF7BA" w:rsidR="00202D91" w:rsidRDefault="00202D91" w:rsidP="77931366">
      <w:pPr>
        <w:numPr>
          <w:ilvl w:val="0"/>
          <w:numId w:val="10"/>
        </w:numPr>
        <w:rPr>
          <w:rFonts w:eastAsia="Arial" w:cs="Arial"/>
        </w:rPr>
      </w:pPr>
      <w:proofErr w:type="spellStart"/>
      <w:r>
        <w:rPr>
          <w:rFonts w:eastAsia="Arial" w:cs="Arial"/>
        </w:rPr>
        <w:t>Lisavarustuse</w:t>
      </w:r>
      <w:proofErr w:type="spellEnd"/>
      <w:r>
        <w:rPr>
          <w:rFonts w:eastAsia="Arial" w:cs="Arial"/>
        </w:rPr>
        <w:t xml:space="preserve"> </w:t>
      </w:r>
      <w:proofErr w:type="spellStart"/>
      <w:r>
        <w:rPr>
          <w:rFonts w:eastAsia="Arial" w:cs="Arial"/>
        </w:rPr>
        <w:t>pakkumine</w:t>
      </w:r>
      <w:proofErr w:type="spellEnd"/>
      <w:r>
        <w:rPr>
          <w:rFonts w:eastAsia="Arial" w:cs="Arial"/>
        </w:rPr>
        <w:t xml:space="preserve"> </w:t>
      </w:r>
    </w:p>
    <w:p w14:paraId="199248BB" w14:textId="7BCD0AAC" w:rsidR="00202D91" w:rsidRDefault="00202D91" w:rsidP="77931366">
      <w:pPr>
        <w:numPr>
          <w:ilvl w:val="0"/>
          <w:numId w:val="10"/>
        </w:numPr>
        <w:rPr>
          <w:rFonts w:eastAsia="Arial" w:cs="Arial"/>
        </w:rPr>
      </w:pPr>
      <w:proofErr w:type="spellStart"/>
      <w:r>
        <w:rPr>
          <w:rFonts w:eastAsia="Arial" w:cs="Arial"/>
        </w:rPr>
        <w:t>Sõiduki</w:t>
      </w:r>
      <w:proofErr w:type="spellEnd"/>
      <w:r>
        <w:rPr>
          <w:rFonts w:eastAsia="Arial" w:cs="Arial"/>
        </w:rPr>
        <w:t xml:space="preserve"> </w:t>
      </w:r>
      <w:proofErr w:type="spellStart"/>
      <w:r>
        <w:rPr>
          <w:rFonts w:eastAsia="Arial" w:cs="Arial"/>
        </w:rPr>
        <w:t>rentimine</w:t>
      </w:r>
      <w:proofErr w:type="spellEnd"/>
      <w:r>
        <w:rPr>
          <w:rFonts w:eastAsia="Arial" w:cs="Arial"/>
        </w:rPr>
        <w:t xml:space="preserve"> </w:t>
      </w:r>
      <w:proofErr w:type="spellStart"/>
      <w:r>
        <w:rPr>
          <w:rFonts w:eastAsia="Arial" w:cs="Arial"/>
        </w:rPr>
        <w:t>kliendile</w:t>
      </w:r>
      <w:proofErr w:type="spellEnd"/>
    </w:p>
    <w:p w14:paraId="041F6552" w14:textId="6A93E7A9" w:rsidR="00202D91" w:rsidRDefault="00202D91" w:rsidP="77931366">
      <w:pPr>
        <w:numPr>
          <w:ilvl w:val="0"/>
          <w:numId w:val="10"/>
        </w:numPr>
        <w:rPr>
          <w:rFonts w:eastAsia="Arial" w:cs="Arial"/>
        </w:rPr>
      </w:pPr>
      <w:proofErr w:type="spellStart"/>
      <w:r>
        <w:rPr>
          <w:rFonts w:eastAsia="Arial" w:cs="Arial"/>
        </w:rPr>
        <w:t>Soodustuse</w:t>
      </w:r>
      <w:proofErr w:type="spellEnd"/>
      <w:r>
        <w:rPr>
          <w:rFonts w:eastAsia="Arial" w:cs="Arial"/>
        </w:rPr>
        <w:t xml:space="preserve"> </w:t>
      </w:r>
      <w:proofErr w:type="spellStart"/>
      <w:r>
        <w:rPr>
          <w:rFonts w:eastAsia="Arial" w:cs="Arial"/>
        </w:rPr>
        <w:t>pakkumine</w:t>
      </w:r>
      <w:proofErr w:type="spellEnd"/>
      <w:r>
        <w:rPr>
          <w:rFonts w:eastAsia="Arial" w:cs="Arial"/>
        </w:rPr>
        <w:t xml:space="preserve"> </w:t>
      </w:r>
      <w:proofErr w:type="spellStart"/>
      <w:r>
        <w:rPr>
          <w:rFonts w:eastAsia="Arial" w:cs="Arial"/>
        </w:rPr>
        <w:t>kliendile</w:t>
      </w:r>
      <w:proofErr w:type="spellEnd"/>
    </w:p>
    <w:p w14:paraId="472B33BB" w14:textId="5419CAD6"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kindlustuslepingu</w:t>
      </w:r>
      <w:proofErr w:type="spellEnd"/>
      <w:r>
        <w:rPr>
          <w:rFonts w:eastAsia="Arial" w:cs="Arial"/>
        </w:rPr>
        <w:t xml:space="preserve"> </w:t>
      </w:r>
      <w:proofErr w:type="spellStart"/>
      <w:r>
        <w:rPr>
          <w:rFonts w:eastAsia="Arial" w:cs="Arial"/>
        </w:rPr>
        <w:t>olemasolu</w:t>
      </w:r>
      <w:proofErr w:type="spellEnd"/>
      <w:r>
        <w:rPr>
          <w:rFonts w:eastAsia="Arial" w:cs="Arial"/>
        </w:rPr>
        <w:t xml:space="preserve"> </w:t>
      </w:r>
      <w:proofErr w:type="spellStart"/>
      <w:r>
        <w:rPr>
          <w:rFonts w:eastAsia="Arial" w:cs="Arial"/>
        </w:rPr>
        <w:t>kontrollimine</w:t>
      </w:r>
      <w:proofErr w:type="spellEnd"/>
    </w:p>
    <w:p w14:paraId="2E9BAF81" w14:textId="0A439E0B"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ülevaatuse</w:t>
      </w:r>
      <w:proofErr w:type="spellEnd"/>
      <w:r>
        <w:rPr>
          <w:rFonts w:eastAsia="Arial" w:cs="Arial"/>
        </w:rPr>
        <w:t xml:space="preserve"> </w:t>
      </w:r>
      <w:proofErr w:type="spellStart"/>
      <w:r>
        <w:rPr>
          <w:rFonts w:eastAsia="Arial" w:cs="Arial"/>
        </w:rPr>
        <w:t>olemasolu</w:t>
      </w:r>
      <w:proofErr w:type="spellEnd"/>
      <w:r>
        <w:rPr>
          <w:rFonts w:eastAsia="Arial" w:cs="Arial"/>
        </w:rPr>
        <w:t xml:space="preserve"> </w:t>
      </w:r>
      <w:proofErr w:type="spellStart"/>
      <w:r>
        <w:rPr>
          <w:rFonts w:eastAsia="Arial" w:cs="Arial"/>
        </w:rPr>
        <w:t>kontrollimine</w:t>
      </w:r>
      <w:proofErr w:type="spellEnd"/>
    </w:p>
    <w:p w14:paraId="25B90DA0" w14:textId="528C4925" w:rsidR="00202D91" w:rsidRDefault="00202D91" w:rsidP="77931366">
      <w:pPr>
        <w:numPr>
          <w:ilvl w:val="0"/>
          <w:numId w:val="10"/>
        </w:numPr>
        <w:rPr>
          <w:rFonts w:eastAsia="Arial" w:cs="Arial"/>
        </w:rPr>
      </w:pPr>
      <w:proofErr w:type="spellStart"/>
      <w:r>
        <w:rPr>
          <w:rFonts w:eastAsia="Arial" w:cs="Arial"/>
        </w:rPr>
        <w:t>Arve</w:t>
      </w:r>
      <w:proofErr w:type="spellEnd"/>
      <w:r>
        <w:rPr>
          <w:rFonts w:eastAsia="Arial" w:cs="Arial"/>
        </w:rPr>
        <w:t xml:space="preserve"> </w:t>
      </w:r>
      <w:proofErr w:type="spellStart"/>
      <w:r>
        <w:rPr>
          <w:rFonts w:eastAsia="Arial" w:cs="Arial"/>
        </w:rPr>
        <w:t>esitamine</w:t>
      </w:r>
      <w:proofErr w:type="spellEnd"/>
      <w:r>
        <w:rPr>
          <w:rFonts w:eastAsia="Arial" w:cs="Arial"/>
        </w:rPr>
        <w:t xml:space="preserve"> </w:t>
      </w:r>
      <w:proofErr w:type="spellStart"/>
      <w:r>
        <w:rPr>
          <w:rFonts w:eastAsia="Arial" w:cs="Arial"/>
        </w:rPr>
        <w:t>rentimise</w:t>
      </w:r>
      <w:proofErr w:type="spellEnd"/>
      <w:r>
        <w:rPr>
          <w:rFonts w:eastAsia="Arial" w:cs="Arial"/>
        </w:rPr>
        <w:t xml:space="preserve"> </w:t>
      </w:r>
      <w:proofErr w:type="spellStart"/>
      <w:r>
        <w:rPr>
          <w:rFonts w:eastAsia="Arial" w:cs="Arial"/>
        </w:rPr>
        <w:t>eest</w:t>
      </w:r>
      <w:proofErr w:type="spellEnd"/>
    </w:p>
    <w:p w14:paraId="6ADEE662" w14:textId="3B85DA24" w:rsidR="00202D91" w:rsidRDefault="00202D91" w:rsidP="77931366">
      <w:pPr>
        <w:numPr>
          <w:ilvl w:val="0"/>
          <w:numId w:val="10"/>
        </w:numPr>
        <w:rPr>
          <w:rFonts w:eastAsia="Arial" w:cs="Arial"/>
        </w:rPr>
      </w:pPr>
      <w:proofErr w:type="spellStart"/>
      <w:r>
        <w:rPr>
          <w:rFonts w:eastAsia="Arial" w:cs="Arial"/>
        </w:rPr>
        <w:t>Arve</w:t>
      </w:r>
      <w:proofErr w:type="spellEnd"/>
      <w:r>
        <w:rPr>
          <w:rFonts w:eastAsia="Arial" w:cs="Arial"/>
        </w:rPr>
        <w:t xml:space="preserve"> </w:t>
      </w:r>
      <w:proofErr w:type="spellStart"/>
      <w:r>
        <w:rPr>
          <w:rFonts w:eastAsia="Arial" w:cs="Arial"/>
        </w:rPr>
        <w:t>makseseisundi</w:t>
      </w:r>
      <w:proofErr w:type="spellEnd"/>
      <w:r>
        <w:rPr>
          <w:rFonts w:eastAsia="Arial" w:cs="Arial"/>
        </w:rPr>
        <w:t xml:space="preserve"> </w:t>
      </w:r>
      <w:proofErr w:type="spellStart"/>
      <w:r>
        <w:rPr>
          <w:rFonts w:eastAsia="Arial" w:cs="Arial"/>
        </w:rPr>
        <w:t>kontrollimine</w:t>
      </w:r>
      <w:proofErr w:type="spellEnd"/>
    </w:p>
    <w:p w14:paraId="190E64DB" w14:textId="4FF60425" w:rsidR="00202D91" w:rsidRDefault="00202D91" w:rsidP="77931366">
      <w:pPr>
        <w:numPr>
          <w:ilvl w:val="0"/>
          <w:numId w:val="10"/>
        </w:numPr>
        <w:rPr>
          <w:rFonts w:eastAsia="Arial" w:cs="Arial"/>
        </w:rPr>
      </w:pPr>
      <w:proofErr w:type="spellStart"/>
      <w:r>
        <w:rPr>
          <w:rFonts w:eastAsia="Arial" w:cs="Arial"/>
        </w:rPr>
        <w:t>Kahjunõude</w:t>
      </w:r>
      <w:proofErr w:type="spellEnd"/>
      <w:r>
        <w:rPr>
          <w:rFonts w:eastAsia="Arial" w:cs="Arial"/>
        </w:rPr>
        <w:t xml:space="preserve"> </w:t>
      </w:r>
      <w:proofErr w:type="spellStart"/>
      <w:r>
        <w:rPr>
          <w:rFonts w:eastAsia="Arial" w:cs="Arial"/>
        </w:rPr>
        <w:t>esitamine</w:t>
      </w:r>
      <w:proofErr w:type="spellEnd"/>
    </w:p>
    <w:p w14:paraId="2C09EF50" w14:textId="4950016E" w:rsidR="00202D91" w:rsidRDefault="00202D91" w:rsidP="77931366">
      <w:pPr>
        <w:numPr>
          <w:ilvl w:val="0"/>
          <w:numId w:val="10"/>
        </w:numPr>
        <w:rPr>
          <w:rFonts w:eastAsia="Arial" w:cs="Arial"/>
        </w:rPr>
      </w:pPr>
      <w:proofErr w:type="spellStart"/>
      <w:r>
        <w:rPr>
          <w:rFonts w:eastAsia="Arial" w:cs="Arial"/>
        </w:rPr>
        <w:t>Inventuuri</w:t>
      </w:r>
      <w:proofErr w:type="spellEnd"/>
      <w:r>
        <w:rPr>
          <w:rFonts w:eastAsia="Arial" w:cs="Arial"/>
        </w:rPr>
        <w:t xml:space="preserve"> </w:t>
      </w:r>
      <w:proofErr w:type="spellStart"/>
      <w:r>
        <w:rPr>
          <w:rFonts w:eastAsia="Arial" w:cs="Arial"/>
        </w:rPr>
        <w:t>tegemine</w:t>
      </w:r>
      <w:proofErr w:type="spellEnd"/>
    </w:p>
    <w:p w14:paraId="2031E8E7" w14:textId="1BB3DF0F" w:rsidR="00202D91" w:rsidRDefault="00202D91" w:rsidP="77931366">
      <w:pPr>
        <w:numPr>
          <w:ilvl w:val="0"/>
          <w:numId w:val="10"/>
        </w:numPr>
        <w:rPr>
          <w:rFonts w:eastAsia="Arial" w:cs="Arial"/>
        </w:rPr>
      </w:pPr>
      <w:proofErr w:type="spellStart"/>
      <w:r>
        <w:rPr>
          <w:rFonts w:eastAsia="Arial" w:cs="Arial"/>
        </w:rPr>
        <w:lastRenderedPageBreak/>
        <w:t>Rikke</w:t>
      </w:r>
      <w:proofErr w:type="spellEnd"/>
      <w:r>
        <w:rPr>
          <w:rFonts w:eastAsia="Arial" w:cs="Arial"/>
        </w:rPr>
        <w:t xml:space="preserve"> </w:t>
      </w:r>
      <w:proofErr w:type="spellStart"/>
      <w:r>
        <w:rPr>
          <w:rFonts w:eastAsia="Arial" w:cs="Arial"/>
        </w:rPr>
        <w:t>talletamine</w:t>
      </w:r>
      <w:proofErr w:type="spellEnd"/>
      <w:r>
        <w:rPr>
          <w:rFonts w:eastAsia="Arial" w:cs="Arial"/>
        </w:rPr>
        <w:t xml:space="preserve"> auto </w:t>
      </w:r>
      <w:proofErr w:type="spellStart"/>
      <w:r>
        <w:rPr>
          <w:rFonts w:eastAsia="Arial" w:cs="Arial"/>
        </w:rPr>
        <w:t>ajalukku</w:t>
      </w:r>
      <w:proofErr w:type="spellEnd"/>
    </w:p>
    <w:p w14:paraId="5E810E46" w14:textId="082C4D04"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hooldusele</w:t>
      </w:r>
      <w:proofErr w:type="spellEnd"/>
      <w:r>
        <w:rPr>
          <w:rFonts w:eastAsia="Arial" w:cs="Arial"/>
        </w:rPr>
        <w:t xml:space="preserve"> </w:t>
      </w:r>
      <w:proofErr w:type="spellStart"/>
      <w:r>
        <w:rPr>
          <w:rFonts w:eastAsia="Arial" w:cs="Arial"/>
        </w:rPr>
        <w:t>saatmine</w:t>
      </w:r>
      <w:proofErr w:type="spellEnd"/>
    </w:p>
    <w:p w14:paraId="26933765" w14:textId="6329A39D"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tehnilise</w:t>
      </w:r>
      <w:proofErr w:type="spellEnd"/>
      <w:r>
        <w:rPr>
          <w:rFonts w:eastAsia="Arial" w:cs="Arial"/>
        </w:rPr>
        <w:t xml:space="preserve"> </w:t>
      </w:r>
      <w:proofErr w:type="spellStart"/>
      <w:r>
        <w:rPr>
          <w:rFonts w:eastAsia="Arial" w:cs="Arial"/>
        </w:rPr>
        <w:t>ülevaatuse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uuendamine</w:t>
      </w:r>
      <w:proofErr w:type="spellEnd"/>
    </w:p>
    <w:p w14:paraId="4F76B372" w14:textId="12C8A606" w:rsidR="00202D91" w:rsidRDefault="00202D91" w:rsidP="77931366">
      <w:pPr>
        <w:numPr>
          <w:ilvl w:val="0"/>
          <w:numId w:val="10"/>
        </w:numPr>
        <w:rPr>
          <w:rFonts w:eastAsia="Arial" w:cs="Arial"/>
        </w:rPr>
      </w:pPr>
      <w:r>
        <w:rPr>
          <w:rFonts w:eastAsia="Arial" w:cs="Arial"/>
        </w:rPr>
        <w:t xml:space="preserve">Auto </w:t>
      </w:r>
      <w:proofErr w:type="spellStart"/>
      <w:r>
        <w:rPr>
          <w:rFonts w:eastAsia="Arial" w:cs="Arial"/>
        </w:rPr>
        <w:t>tehnilisse</w:t>
      </w:r>
      <w:proofErr w:type="spellEnd"/>
      <w:r>
        <w:rPr>
          <w:rFonts w:eastAsia="Arial" w:cs="Arial"/>
        </w:rPr>
        <w:t xml:space="preserve"> </w:t>
      </w:r>
      <w:proofErr w:type="spellStart"/>
      <w:r>
        <w:rPr>
          <w:rFonts w:eastAsia="Arial" w:cs="Arial"/>
        </w:rPr>
        <w:t>ülevaatusse</w:t>
      </w:r>
      <w:proofErr w:type="spellEnd"/>
      <w:r>
        <w:rPr>
          <w:rFonts w:eastAsia="Arial" w:cs="Arial"/>
        </w:rPr>
        <w:t xml:space="preserve"> </w:t>
      </w:r>
      <w:proofErr w:type="spellStart"/>
      <w:r>
        <w:rPr>
          <w:rFonts w:eastAsia="Arial" w:cs="Arial"/>
        </w:rPr>
        <w:t>saatmine</w:t>
      </w:r>
      <w:proofErr w:type="spellEnd"/>
    </w:p>
    <w:p w14:paraId="713873AE" w14:textId="387F2022" w:rsidR="00202D91" w:rsidRDefault="000D2625" w:rsidP="00202D91">
      <w:pPr>
        <w:numPr>
          <w:ilvl w:val="0"/>
          <w:numId w:val="10"/>
        </w:numPr>
        <w:rPr>
          <w:rFonts w:eastAsia="Arial" w:cs="Arial"/>
        </w:rPr>
      </w:pPr>
      <w:proofErr w:type="spellStart"/>
      <w:r>
        <w:rPr>
          <w:rFonts w:eastAsia="Arial" w:cs="Arial"/>
        </w:rPr>
        <w:t>Uue</w:t>
      </w:r>
      <w:proofErr w:type="spellEnd"/>
      <w:r>
        <w:rPr>
          <w:rFonts w:eastAsia="Arial" w:cs="Arial"/>
        </w:rPr>
        <w:t xml:space="preserve"> </w:t>
      </w:r>
      <w:proofErr w:type="spellStart"/>
      <w:r>
        <w:rPr>
          <w:rFonts w:eastAsia="Arial" w:cs="Arial"/>
        </w:rPr>
        <w:t>lepingupartneriga</w:t>
      </w:r>
      <w:proofErr w:type="spellEnd"/>
      <w:r>
        <w:rPr>
          <w:rFonts w:eastAsia="Arial" w:cs="Arial"/>
        </w:rPr>
        <w:t xml:space="preserve"> </w:t>
      </w:r>
      <w:proofErr w:type="spellStart"/>
      <w:r>
        <w:rPr>
          <w:rFonts w:eastAsia="Arial" w:cs="Arial"/>
        </w:rPr>
        <w:t>lepingu</w:t>
      </w:r>
      <w:proofErr w:type="spellEnd"/>
      <w:r>
        <w:rPr>
          <w:rFonts w:eastAsia="Arial" w:cs="Arial"/>
        </w:rPr>
        <w:t xml:space="preserve"> </w:t>
      </w:r>
      <w:proofErr w:type="spellStart"/>
      <w:r>
        <w:rPr>
          <w:rFonts w:eastAsia="Arial" w:cs="Arial"/>
        </w:rPr>
        <w:t>sõlmimine</w:t>
      </w:r>
      <w:proofErr w:type="spellEnd"/>
    </w:p>
    <w:p w14:paraId="780991EC" w14:textId="0FCE1CED" w:rsidR="00202D91" w:rsidRDefault="00202D91" w:rsidP="00202D91">
      <w:pPr>
        <w:numPr>
          <w:ilvl w:val="0"/>
          <w:numId w:val="10"/>
        </w:numPr>
        <w:rPr>
          <w:rFonts w:eastAsia="Arial" w:cs="Arial"/>
        </w:rPr>
      </w:pPr>
      <w:proofErr w:type="spellStart"/>
      <w:r>
        <w:rPr>
          <w:rFonts w:eastAsia="Arial" w:cs="Arial"/>
        </w:rPr>
        <w:t>Tagasiside</w:t>
      </w:r>
      <w:proofErr w:type="spellEnd"/>
      <w:r>
        <w:rPr>
          <w:rFonts w:eastAsia="Arial" w:cs="Arial"/>
        </w:rPr>
        <w:t xml:space="preserve"> </w:t>
      </w:r>
      <w:proofErr w:type="spellStart"/>
      <w:r>
        <w:rPr>
          <w:rFonts w:eastAsia="Arial" w:cs="Arial"/>
        </w:rPr>
        <w:t>saamine</w:t>
      </w:r>
      <w:proofErr w:type="spellEnd"/>
    </w:p>
    <w:p w14:paraId="77C0AA38" w14:textId="08F9D595" w:rsidR="00202D91" w:rsidRDefault="00202D91" w:rsidP="00202D91">
      <w:pPr>
        <w:numPr>
          <w:ilvl w:val="0"/>
          <w:numId w:val="10"/>
        </w:numPr>
        <w:rPr>
          <w:rFonts w:eastAsia="Arial" w:cs="Arial"/>
        </w:rPr>
      </w:pPr>
      <w:proofErr w:type="spellStart"/>
      <w:r>
        <w:rPr>
          <w:rFonts w:eastAsia="Arial" w:cs="Arial"/>
        </w:rPr>
        <w:t>Tagasiside</w:t>
      </w:r>
      <w:proofErr w:type="spellEnd"/>
      <w:r>
        <w:rPr>
          <w:rFonts w:eastAsia="Arial" w:cs="Arial"/>
        </w:rPr>
        <w:t xml:space="preserve"> </w:t>
      </w:r>
      <w:proofErr w:type="spellStart"/>
      <w:r>
        <w:rPr>
          <w:rFonts w:eastAsia="Arial" w:cs="Arial"/>
        </w:rPr>
        <w:t>põhjal</w:t>
      </w:r>
      <w:proofErr w:type="spellEnd"/>
      <w:r>
        <w:rPr>
          <w:rFonts w:eastAsia="Arial" w:cs="Arial"/>
        </w:rPr>
        <w:t xml:space="preserve"> </w:t>
      </w:r>
      <w:proofErr w:type="spellStart"/>
      <w:r>
        <w:rPr>
          <w:rFonts w:eastAsia="Arial" w:cs="Arial"/>
        </w:rPr>
        <w:t>otsuste</w:t>
      </w:r>
      <w:proofErr w:type="spellEnd"/>
      <w:r>
        <w:rPr>
          <w:rFonts w:eastAsia="Arial" w:cs="Arial"/>
        </w:rPr>
        <w:t xml:space="preserve"> </w:t>
      </w:r>
      <w:proofErr w:type="spellStart"/>
      <w:r>
        <w:rPr>
          <w:rFonts w:eastAsia="Arial" w:cs="Arial"/>
        </w:rPr>
        <w:t>langetamine</w:t>
      </w:r>
      <w:proofErr w:type="spellEnd"/>
    </w:p>
    <w:p w14:paraId="73835A71" w14:textId="03DE8602" w:rsidR="00202D91" w:rsidRDefault="00202D91" w:rsidP="00202D91">
      <w:pPr>
        <w:numPr>
          <w:ilvl w:val="0"/>
          <w:numId w:val="10"/>
        </w:numPr>
        <w:rPr>
          <w:rFonts w:eastAsia="Arial" w:cs="Arial"/>
        </w:rPr>
      </w:pPr>
      <w:proofErr w:type="spellStart"/>
      <w:r>
        <w:rPr>
          <w:rFonts w:eastAsia="Arial" w:cs="Arial"/>
        </w:rPr>
        <w:t>Ettekirjutu</w:t>
      </w:r>
      <w:r w:rsidR="000D2625">
        <w:rPr>
          <w:rFonts w:eastAsia="Arial" w:cs="Arial"/>
        </w:rPr>
        <w:t>se</w:t>
      </w:r>
      <w:proofErr w:type="spellEnd"/>
      <w:r w:rsidR="000D2625">
        <w:rPr>
          <w:rFonts w:eastAsia="Arial" w:cs="Arial"/>
        </w:rPr>
        <w:t xml:space="preserve"> </w:t>
      </w:r>
      <w:proofErr w:type="spellStart"/>
      <w:r w:rsidR="000D2625">
        <w:rPr>
          <w:rFonts w:eastAsia="Arial" w:cs="Arial"/>
        </w:rPr>
        <w:t>saamine</w:t>
      </w:r>
      <w:proofErr w:type="spellEnd"/>
    </w:p>
    <w:p w14:paraId="2ABA3650" w14:textId="1236BE19" w:rsidR="00E97128" w:rsidRPr="009307D1" w:rsidRDefault="00E97128" w:rsidP="00736F9E">
      <w:pPr>
        <w:rPr>
          <w:rFonts w:eastAsia="Arial" w:cs="Arial"/>
        </w:rPr>
      </w:pPr>
    </w:p>
    <w:p w14:paraId="44C26252" w14:textId="77777777" w:rsidR="00E97128" w:rsidRPr="009307D1" w:rsidRDefault="00E97128">
      <w:pPr>
        <w:rPr>
          <w:rFonts w:cs="Arial"/>
        </w:rPr>
      </w:pPr>
    </w:p>
    <w:p w14:paraId="7042B3A9" w14:textId="77777777" w:rsidR="000277D6" w:rsidRPr="009307D1" w:rsidRDefault="000277D6" w:rsidP="77931366">
      <w:pPr>
        <w:pStyle w:val="Heading3"/>
        <w:rPr>
          <w:rFonts w:eastAsia="Arial" w:cs="Arial"/>
        </w:rPr>
      </w:pPr>
      <w:bookmarkStart w:id="17" w:name="_Toc50447286"/>
      <w:bookmarkStart w:id="18" w:name="_Toc27293715"/>
      <w:r w:rsidRPr="77931366">
        <w:rPr>
          <w:rFonts w:eastAsia="Arial" w:cs="Arial"/>
        </w:rPr>
        <w:t>Põhilised sü</w:t>
      </w:r>
      <w:bookmarkStart w:id="19" w:name="z_Põhisündmused"/>
      <w:r w:rsidRPr="77931366">
        <w:rPr>
          <w:rFonts w:eastAsia="Arial" w:cs="Arial"/>
        </w:rPr>
        <w:t>n</w:t>
      </w:r>
      <w:bookmarkEnd w:id="19"/>
      <w:r w:rsidRPr="77931366">
        <w:rPr>
          <w:rFonts w:eastAsia="Arial" w:cs="Arial"/>
        </w:rPr>
        <w:t>dmused</w:t>
      </w:r>
      <w:bookmarkEnd w:id="17"/>
      <w:bookmarkEnd w:id="18"/>
    </w:p>
    <w:p w14:paraId="49F34C5C" w14:textId="77777777" w:rsidR="00C12F8B" w:rsidRPr="009307D1" w:rsidRDefault="00C12F8B" w:rsidP="00C12F8B"/>
    <w:p w14:paraId="15C549E7" w14:textId="77777777" w:rsidR="000277D6" w:rsidRPr="009307D1" w:rsidRDefault="77931366" w:rsidP="77931366">
      <w:pPr>
        <w:numPr>
          <w:ilvl w:val="0"/>
          <w:numId w:val="10"/>
        </w:num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vaatevälja</w:t>
      </w:r>
      <w:proofErr w:type="spellEnd"/>
      <w:r w:rsidRPr="77931366">
        <w:rPr>
          <w:rFonts w:eastAsia="Arial" w:cs="Arial"/>
        </w:rPr>
        <w:t xml:space="preserve"> </w:t>
      </w:r>
      <w:proofErr w:type="spellStart"/>
      <w:r w:rsidRPr="77931366">
        <w:rPr>
          <w:rFonts w:eastAsia="Arial" w:cs="Arial"/>
        </w:rPr>
        <w:t>satub</w:t>
      </w:r>
      <w:proofErr w:type="spellEnd"/>
      <w:r w:rsidRPr="77931366">
        <w:rPr>
          <w:rFonts w:eastAsia="Arial" w:cs="Arial"/>
        </w:rPr>
        <w:t xml:space="preserve"> </w:t>
      </w:r>
      <w:proofErr w:type="spellStart"/>
      <w:r w:rsidRPr="77931366">
        <w:rPr>
          <w:rFonts w:eastAsia="Arial" w:cs="Arial"/>
        </w:rPr>
        <w:t>uus</w:t>
      </w:r>
      <w:proofErr w:type="spellEnd"/>
      <w:r w:rsidRPr="77931366">
        <w:rPr>
          <w:rFonts w:eastAsia="Arial" w:cs="Arial"/>
        </w:rPr>
        <w:t xml:space="preserve"> </w:t>
      </w:r>
      <w:proofErr w:type="spellStart"/>
      <w:r w:rsidRPr="77931366">
        <w:rPr>
          <w:rFonts w:eastAsia="Arial" w:cs="Arial"/>
        </w:rPr>
        <w:t>isik</w:t>
      </w:r>
      <w:proofErr w:type="spellEnd"/>
      <w:r w:rsidRPr="77931366">
        <w:rPr>
          <w:rFonts w:eastAsia="Arial" w:cs="Arial"/>
        </w:rPr>
        <w:t xml:space="preserve">, </w:t>
      </w:r>
      <w:proofErr w:type="spellStart"/>
      <w:r w:rsidRPr="77931366">
        <w:rPr>
          <w:rFonts w:eastAsia="Arial" w:cs="Arial"/>
        </w:rPr>
        <w:t>kellega</w:t>
      </w:r>
      <w:proofErr w:type="spellEnd"/>
      <w:r w:rsidRPr="77931366">
        <w:rPr>
          <w:rFonts w:eastAsia="Arial" w:cs="Arial"/>
        </w:rPr>
        <w:t xml:space="preserve"> </w:t>
      </w:r>
      <w:proofErr w:type="spellStart"/>
      <w:r w:rsidRPr="77931366">
        <w:rPr>
          <w:rFonts w:eastAsia="Arial" w:cs="Arial"/>
        </w:rPr>
        <w:t>organisatsioon</w:t>
      </w:r>
      <w:proofErr w:type="spellEnd"/>
      <w:r w:rsidRPr="77931366">
        <w:rPr>
          <w:rFonts w:eastAsia="Arial" w:cs="Arial"/>
        </w:rPr>
        <w:t xml:space="preserve"> </w:t>
      </w:r>
      <w:proofErr w:type="spellStart"/>
      <w:proofErr w:type="gramStart"/>
      <w:r w:rsidRPr="77931366">
        <w:rPr>
          <w:rFonts w:eastAsia="Arial" w:cs="Arial"/>
        </w:rPr>
        <w:t>soovib</w:t>
      </w:r>
      <w:proofErr w:type="spellEnd"/>
      <w:r w:rsidRPr="77931366">
        <w:rPr>
          <w:rFonts w:eastAsia="Arial" w:cs="Arial"/>
        </w:rPr>
        <w:t xml:space="preserve">  </w:t>
      </w:r>
      <w:proofErr w:type="spellStart"/>
      <w:r w:rsidRPr="77931366">
        <w:rPr>
          <w:rFonts w:eastAsia="Arial" w:cs="Arial"/>
        </w:rPr>
        <w:t>astuda</w:t>
      </w:r>
      <w:proofErr w:type="spellEnd"/>
      <w:proofErr w:type="gramEnd"/>
      <w:r w:rsidRPr="77931366">
        <w:rPr>
          <w:rFonts w:eastAsia="Arial" w:cs="Arial"/>
        </w:rPr>
        <w:t xml:space="preserve"> </w:t>
      </w:r>
      <w:proofErr w:type="spellStart"/>
      <w:r w:rsidRPr="77931366">
        <w:rPr>
          <w:rFonts w:eastAsia="Arial" w:cs="Arial"/>
        </w:rPr>
        <w:t>mingil</w:t>
      </w:r>
      <w:proofErr w:type="spellEnd"/>
      <w:r w:rsidRPr="77931366">
        <w:rPr>
          <w:rFonts w:eastAsia="Arial" w:cs="Arial"/>
        </w:rPr>
        <w:t xml:space="preserve"> </w:t>
      </w:r>
      <w:proofErr w:type="spellStart"/>
      <w:r w:rsidRPr="77931366">
        <w:rPr>
          <w:rFonts w:eastAsia="Arial" w:cs="Arial"/>
        </w:rPr>
        <w:t>viisil</w:t>
      </w:r>
      <w:proofErr w:type="spellEnd"/>
      <w:r w:rsidRPr="77931366">
        <w:rPr>
          <w:rFonts w:eastAsia="Arial" w:cs="Arial"/>
        </w:rPr>
        <w:t xml:space="preserve"> </w:t>
      </w:r>
      <w:proofErr w:type="spellStart"/>
      <w:r w:rsidRPr="77931366">
        <w:rPr>
          <w:rFonts w:eastAsia="Arial" w:cs="Arial"/>
        </w:rPr>
        <w:t>lepingulistesse</w:t>
      </w:r>
      <w:proofErr w:type="spellEnd"/>
      <w:r w:rsidRPr="77931366">
        <w:rPr>
          <w:rFonts w:eastAsia="Arial" w:cs="Arial"/>
        </w:rPr>
        <w:t xml:space="preserve"> </w:t>
      </w:r>
      <w:proofErr w:type="spellStart"/>
      <w:r w:rsidRPr="77931366">
        <w:rPr>
          <w:rFonts w:eastAsia="Arial" w:cs="Arial"/>
        </w:rPr>
        <w:t>suhetesse</w:t>
      </w:r>
      <w:proofErr w:type="spellEnd"/>
    </w:p>
    <w:p w14:paraId="4CB0ECA6" w14:textId="77777777" w:rsidR="00C12F8B" w:rsidRPr="009307D1" w:rsidRDefault="77931366" w:rsidP="77931366">
      <w:pPr>
        <w:numPr>
          <w:ilvl w:val="0"/>
          <w:numId w:val="10"/>
        </w:numPr>
        <w:rPr>
          <w:rFonts w:eastAsia="Arial" w:cs="Arial"/>
        </w:rPr>
      </w:pPr>
      <w:proofErr w:type="spellStart"/>
      <w:r w:rsidRPr="77931366">
        <w:rPr>
          <w:rFonts w:eastAsia="Arial" w:cs="Arial"/>
        </w:rPr>
        <w:t>Isik</w:t>
      </w:r>
      <w:proofErr w:type="spellEnd"/>
      <w:r w:rsidRPr="77931366">
        <w:rPr>
          <w:rFonts w:eastAsia="Arial" w:cs="Arial"/>
        </w:rPr>
        <w:t xml:space="preserve"> </w:t>
      </w:r>
      <w:proofErr w:type="spellStart"/>
      <w:r w:rsidRPr="77931366">
        <w:rPr>
          <w:rFonts w:eastAsia="Arial" w:cs="Arial"/>
        </w:rPr>
        <w:t>sureb</w:t>
      </w:r>
      <w:proofErr w:type="spellEnd"/>
    </w:p>
    <w:p w14:paraId="3A736BF4" w14:textId="77777777" w:rsidR="00C12F8B" w:rsidRPr="009307D1" w:rsidRDefault="77931366" w:rsidP="77931366">
      <w:pPr>
        <w:numPr>
          <w:ilvl w:val="0"/>
          <w:numId w:val="10"/>
        </w:num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tuleb</w:t>
      </w:r>
      <w:proofErr w:type="spellEnd"/>
      <w:r w:rsidRPr="77931366">
        <w:rPr>
          <w:rFonts w:eastAsia="Arial" w:cs="Arial"/>
        </w:rPr>
        <w:t xml:space="preserve"> </w:t>
      </w:r>
      <w:proofErr w:type="spellStart"/>
      <w:r w:rsidRPr="77931366">
        <w:rPr>
          <w:rFonts w:eastAsia="Arial" w:cs="Arial"/>
        </w:rPr>
        <w:t>tööle</w:t>
      </w:r>
      <w:proofErr w:type="spellEnd"/>
      <w:r w:rsidRPr="77931366">
        <w:rPr>
          <w:rFonts w:eastAsia="Arial" w:cs="Arial"/>
        </w:rPr>
        <w:t xml:space="preserve"> </w:t>
      </w:r>
      <w:proofErr w:type="spellStart"/>
      <w:r w:rsidRPr="77931366">
        <w:rPr>
          <w:rFonts w:eastAsia="Arial" w:cs="Arial"/>
        </w:rPr>
        <w:t>uus</w:t>
      </w:r>
      <w:proofErr w:type="spellEnd"/>
      <w:r w:rsidRPr="77931366">
        <w:rPr>
          <w:rFonts w:eastAsia="Arial" w:cs="Arial"/>
        </w:rPr>
        <w:t xml:space="preserve"> </w:t>
      </w:r>
      <w:proofErr w:type="spellStart"/>
      <w:r w:rsidRPr="77931366">
        <w:rPr>
          <w:rFonts w:eastAsia="Arial" w:cs="Arial"/>
        </w:rPr>
        <w:t>töötaja</w:t>
      </w:r>
      <w:proofErr w:type="spellEnd"/>
    </w:p>
    <w:p w14:paraId="79014CB3" w14:textId="77777777" w:rsidR="00C12F8B"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liigub</w:t>
      </w:r>
      <w:proofErr w:type="spellEnd"/>
      <w:r w:rsidRPr="77931366">
        <w:rPr>
          <w:rFonts w:eastAsia="Arial" w:cs="Arial"/>
        </w:rPr>
        <w:t xml:space="preserve"> </w:t>
      </w:r>
      <w:proofErr w:type="spellStart"/>
      <w:r w:rsidRPr="77931366">
        <w:rPr>
          <w:rFonts w:eastAsia="Arial" w:cs="Arial"/>
        </w:rPr>
        <w:t>karjääriredelil</w:t>
      </w:r>
      <w:proofErr w:type="spellEnd"/>
    </w:p>
    <w:p w14:paraId="41E85FCB" w14:textId="77777777" w:rsidR="00202E38" w:rsidRPr="009307D1" w:rsidRDefault="77931366" w:rsidP="77931366">
      <w:pPr>
        <w:numPr>
          <w:ilvl w:val="0"/>
          <w:numId w:val="10"/>
        </w:numPr>
        <w:rPr>
          <w:rFonts w:eastAsia="Arial" w:cs="Arial"/>
        </w:rPr>
      </w:pPr>
      <w:proofErr w:type="spellStart"/>
      <w:r w:rsidRPr="77931366">
        <w:rPr>
          <w:rFonts w:eastAsia="Arial" w:cs="Arial"/>
        </w:rPr>
        <w:t>Töötajat</w:t>
      </w:r>
      <w:proofErr w:type="spellEnd"/>
      <w:r w:rsidRPr="77931366">
        <w:rPr>
          <w:rFonts w:eastAsia="Arial" w:cs="Arial"/>
        </w:rPr>
        <w:t xml:space="preserve"> </w:t>
      </w:r>
      <w:proofErr w:type="spellStart"/>
      <w:r w:rsidRPr="77931366">
        <w:rPr>
          <w:rFonts w:eastAsia="Arial" w:cs="Arial"/>
        </w:rPr>
        <w:t>hakatakse</w:t>
      </w:r>
      <w:proofErr w:type="spellEnd"/>
      <w:r w:rsidRPr="77931366">
        <w:rPr>
          <w:rFonts w:eastAsia="Arial" w:cs="Arial"/>
        </w:rPr>
        <w:t xml:space="preserve"> </w:t>
      </w:r>
      <w:proofErr w:type="spellStart"/>
      <w:r w:rsidRPr="77931366">
        <w:rPr>
          <w:rFonts w:eastAsia="Arial" w:cs="Arial"/>
        </w:rPr>
        <w:t>kahtlustama</w:t>
      </w:r>
      <w:proofErr w:type="spellEnd"/>
      <w:r w:rsidRPr="77931366">
        <w:rPr>
          <w:rFonts w:eastAsia="Arial" w:cs="Arial"/>
        </w:rP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huve</w:t>
      </w:r>
      <w:proofErr w:type="spellEnd"/>
      <w:r w:rsidRPr="77931366">
        <w:rPr>
          <w:rFonts w:eastAsia="Arial" w:cs="Arial"/>
        </w:rPr>
        <w:t xml:space="preserve"> </w:t>
      </w:r>
      <w:proofErr w:type="spellStart"/>
      <w:r w:rsidRPr="77931366">
        <w:rPr>
          <w:rFonts w:eastAsia="Arial" w:cs="Arial"/>
        </w:rPr>
        <w:t>kahjustavas</w:t>
      </w:r>
      <w:proofErr w:type="spellEnd"/>
      <w:r w:rsidRPr="77931366">
        <w:rPr>
          <w:rFonts w:eastAsia="Arial" w:cs="Arial"/>
        </w:rPr>
        <w:t xml:space="preserve"> </w:t>
      </w:r>
      <w:proofErr w:type="spellStart"/>
      <w:r w:rsidRPr="77931366">
        <w:rPr>
          <w:rFonts w:eastAsia="Arial" w:cs="Arial"/>
        </w:rPr>
        <w:t>teos</w:t>
      </w:r>
      <w:proofErr w:type="spellEnd"/>
    </w:p>
    <w:p w14:paraId="0AAFD6D3" w14:textId="77777777" w:rsidR="00202E38" w:rsidRPr="009307D1" w:rsidRDefault="77931366" w:rsidP="77931366">
      <w:pPr>
        <w:numPr>
          <w:ilvl w:val="0"/>
          <w:numId w:val="10"/>
        </w:numPr>
        <w:rPr>
          <w:rFonts w:eastAsia="Arial" w:cs="Arial"/>
        </w:rPr>
      </w:pP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võtab</w:t>
      </w:r>
      <w:proofErr w:type="spellEnd"/>
      <w:r w:rsidRPr="77931366">
        <w:rPr>
          <w:rFonts w:eastAsia="Arial" w:cs="Arial"/>
        </w:rPr>
        <w:t xml:space="preserve"> </w:t>
      </w:r>
      <w:proofErr w:type="spellStart"/>
      <w:r w:rsidRPr="77931366">
        <w:rPr>
          <w:rFonts w:eastAsia="Arial" w:cs="Arial"/>
        </w:rPr>
        <w:t>välja</w:t>
      </w:r>
      <w:proofErr w:type="spellEnd"/>
      <w:r w:rsidRPr="77931366">
        <w:rPr>
          <w:rFonts w:eastAsia="Arial" w:cs="Arial"/>
        </w:rPr>
        <w:t xml:space="preserve"> </w:t>
      </w:r>
      <w:proofErr w:type="spellStart"/>
      <w:r w:rsidRPr="77931366">
        <w:rPr>
          <w:rFonts w:eastAsia="Arial" w:cs="Arial"/>
        </w:rPr>
        <w:t>kasutamata</w:t>
      </w:r>
      <w:proofErr w:type="spellEnd"/>
      <w:r w:rsidRPr="77931366">
        <w:rPr>
          <w:rFonts w:eastAsia="Arial" w:cs="Arial"/>
        </w:rPr>
        <w:t xml:space="preserve"> </w:t>
      </w:r>
      <w:proofErr w:type="spellStart"/>
      <w:r w:rsidRPr="77931366">
        <w:rPr>
          <w:rFonts w:eastAsia="Arial" w:cs="Arial"/>
        </w:rPr>
        <w:t>puhkuse</w:t>
      </w:r>
      <w:proofErr w:type="spellEnd"/>
    </w:p>
    <w:p w14:paraId="16D11B98" w14:textId="77777777" w:rsidR="001E40BA" w:rsidRPr="009307D1" w:rsidRDefault="77931366" w:rsidP="77931366">
      <w:pPr>
        <w:numPr>
          <w:ilvl w:val="0"/>
          <w:numId w:val="10"/>
        </w:numPr>
        <w:rPr>
          <w:rFonts w:eastAsia="Arial" w:cs="Arial"/>
        </w:rPr>
      </w:pPr>
      <w:proofErr w:type="spellStart"/>
      <w:r w:rsidRPr="77931366">
        <w:rPr>
          <w:rFonts w:eastAsia="Arial" w:cs="Arial"/>
        </w:rPr>
        <w:t>Tekib</w:t>
      </w:r>
      <w:proofErr w:type="spellEnd"/>
      <w:r w:rsidRPr="77931366">
        <w:rPr>
          <w:rFonts w:eastAsia="Arial" w:cs="Arial"/>
        </w:rPr>
        <w:t xml:space="preserve"> </w:t>
      </w:r>
      <w:proofErr w:type="spellStart"/>
      <w:r w:rsidRPr="77931366">
        <w:rPr>
          <w:rFonts w:eastAsia="Arial" w:cs="Arial"/>
        </w:rPr>
        <w:t>vajadus</w:t>
      </w:r>
      <w:proofErr w:type="spellEnd"/>
      <w:r w:rsidRPr="77931366">
        <w:rPr>
          <w:rFonts w:eastAsia="Arial" w:cs="Arial"/>
        </w:rPr>
        <w:t xml:space="preserve"> </w:t>
      </w:r>
      <w:proofErr w:type="spellStart"/>
      <w:r w:rsidRPr="77931366">
        <w:rPr>
          <w:rFonts w:eastAsia="Arial" w:cs="Arial"/>
        </w:rPr>
        <w:t>uue</w:t>
      </w:r>
      <w:proofErr w:type="spellEnd"/>
      <w:r w:rsidRPr="77931366">
        <w:rPr>
          <w:rFonts w:eastAsia="Arial" w:cs="Arial"/>
        </w:rPr>
        <w:t xml:space="preserve"> </w:t>
      </w: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lisamiseks</w:t>
      </w:r>
      <w:proofErr w:type="spellEnd"/>
      <w:r w:rsidRPr="77931366">
        <w:rPr>
          <w:rFonts w:eastAsia="Arial" w:cs="Arial"/>
        </w:rPr>
        <w:t xml:space="preserve"> (</w:t>
      </w:r>
      <w:proofErr w:type="spellStart"/>
      <w:r w:rsidRPr="77931366">
        <w:rPr>
          <w:rFonts w:eastAsia="Arial" w:cs="Arial"/>
        </w:rPr>
        <w:t>nt</w:t>
      </w:r>
      <w:proofErr w:type="spellEnd"/>
      <w:r w:rsidRPr="77931366">
        <w:rPr>
          <w:rFonts w:eastAsia="Arial" w:cs="Arial"/>
        </w:rPr>
        <w:t xml:space="preserve"> </w:t>
      </w:r>
      <w:proofErr w:type="spellStart"/>
      <w:r w:rsidRPr="77931366">
        <w:rPr>
          <w:rFonts w:eastAsia="Arial" w:cs="Arial"/>
        </w:rPr>
        <w:t>tänu</w:t>
      </w:r>
      <w:proofErr w:type="spellEnd"/>
      <w:r w:rsidRPr="77931366">
        <w:rPr>
          <w:rFonts w:eastAsia="Arial" w:cs="Arial"/>
        </w:rPr>
        <w:t xml:space="preserve"> </w:t>
      </w:r>
      <w:proofErr w:type="spellStart"/>
      <w:r w:rsidRPr="77931366">
        <w:rPr>
          <w:rFonts w:eastAsia="Arial" w:cs="Arial"/>
        </w:rPr>
        <w:t>sellele</w:t>
      </w:r>
      <w:proofErr w:type="spellEnd"/>
      <w:r w:rsidRPr="77931366">
        <w:rPr>
          <w:rFonts w:eastAsia="Arial" w:cs="Arial"/>
        </w:rPr>
        <w:t xml:space="preserve">, et </w:t>
      </w:r>
      <w:proofErr w:type="spellStart"/>
      <w:r w:rsidRPr="77931366">
        <w:rPr>
          <w:rFonts w:eastAsia="Arial" w:cs="Arial"/>
        </w:rPr>
        <w:t>täienes</w:t>
      </w:r>
      <w:proofErr w:type="spellEnd"/>
      <w:r w:rsidRPr="77931366">
        <w:rPr>
          <w:rFonts w:eastAsia="Arial" w:cs="Arial"/>
        </w:rPr>
        <w:t xml:space="preserve"> </w:t>
      </w:r>
      <w:proofErr w:type="spellStart"/>
      <w:r w:rsidRPr="77931366">
        <w:rPr>
          <w:rFonts w:eastAsia="Arial" w:cs="Arial"/>
        </w:rPr>
        <w:t>rahvusvaheline</w:t>
      </w:r>
      <w:proofErr w:type="spellEnd"/>
      <w:r w:rsidRPr="77931366">
        <w:rPr>
          <w:rFonts w:eastAsia="Arial" w:cs="Arial"/>
        </w:rPr>
        <w:t xml:space="preserve"> standard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tänu</w:t>
      </w:r>
      <w:proofErr w:type="spellEnd"/>
      <w:r w:rsidRPr="77931366">
        <w:rPr>
          <w:rFonts w:eastAsia="Arial" w:cs="Arial"/>
        </w:rPr>
        <w:t xml:space="preserve"> </w:t>
      </w:r>
      <w:proofErr w:type="spellStart"/>
      <w:r w:rsidRPr="77931366">
        <w:rPr>
          <w:rFonts w:eastAsia="Arial" w:cs="Arial"/>
        </w:rPr>
        <w:t>sellele</w:t>
      </w:r>
      <w:proofErr w:type="spellEnd"/>
      <w:r w:rsidRPr="77931366">
        <w:rPr>
          <w:rFonts w:eastAsia="Arial" w:cs="Arial"/>
        </w:rPr>
        <w:t xml:space="preserve">, et </w:t>
      </w:r>
      <w:proofErr w:type="spellStart"/>
      <w:r w:rsidRPr="77931366">
        <w:rPr>
          <w:rFonts w:eastAsia="Arial" w:cs="Arial"/>
        </w:rPr>
        <w:t>ettevõtte</w:t>
      </w:r>
      <w:proofErr w:type="spellEnd"/>
      <w:r w:rsidRPr="77931366">
        <w:rPr>
          <w:rFonts w:eastAsia="Arial" w:cs="Arial"/>
        </w:rPr>
        <w:t xml:space="preserve"> </w:t>
      </w:r>
      <w:proofErr w:type="spellStart"/>
      <w:r w:rsidRPr="77931366">
        <w:rPr>
          <w:rFonts w:eastAsia="Arial" w:cs="Arial"/>
        </w:rPr>
        <w:t>äriprotsesse</w:t>
      </w:r>
      <w:proofErr w:type="spellEnd"/>
      <w:r w:rsidRPr="77931366">
        <w:rPr>
          <w:rFonts w:eastAsia="Arial" w:cs="Arial"/>
        </w:rPr>
        <w:t xml:space="preserve"> </w:t>
      </w:r>
      <w:proofErr w:type="spellStart"/>
      <w:r w:rsidRPr="77931366">
        <w:rPr>
          <w:rFonts w:eastAsia="Arial" w:cs="Arial"/>
        </w:rPr>
        <w:t>otsustati</w:t>
      </w:r>
      <w:proofErr w:type="spellEnd"/>
      <w:r w:rsidRPr="77931366">
        <w:rPr>
          <w:rFonts w:eastAsia="Arial" w:cs="Arial"/>
        </w:rPr>
        <w:t xml:space="preserve"> </w:t>
      </w:r>
      <w:proofErr w:type="spellStart"/>
      <w:r w:rsidRPr="77931366">
        <w:rPr>
          <w:rFonts w:eastAsia="Arial" w:cs="Arial"/>
        </w:rPr>
        <w:t>muuta</w:t>
      </w:r>
      <w:proofErr w:type="spellEnd"/>
      <w:r w:rsidRPr="77931366">
        <w:rPr>
          <w:rFonts w:eastAsia="Arial" w:cs="Arial"/>
        </w:rPr>
        <w:t>)</w:t>
      </w:r>
    </w:p>
    <w:p w14:paraId="6F1C5FDF" w14:textId="77777777" w:rsidR="001E40BA" w:rsidRPr="009307D1" w:rsidRDefault="77931366" w:rsidP="77931366">
      <w:pPr>
        <w:numPr>
          <w:ilvl w:val="0"/>
          <w:numId w:val="10"/>
        </w:numPr>
        <w:rPr>
          <w:rFonts w:eastAsia="Arial" w:cs="Arial"/>
        </w:rPr>
      </w:pPr>
      <w:proofErr w:type="spellStart"/>
      <w:r w:rsidRPr="77931366">
        <w:rPr>
          <w:rFonts w:eastAsia="Arial" w:cs="Arial"/>
        </w:rPr>
        <w:t>Selgus</w:t>
      </w:r>
      <w:proofErr w:type="spellEnd"/>
      <w:r w:rsidRPr="77931366">
        <w:rPr>
          <w:rFonts w:eastAsia="Arial" w:cs="Arial"/>
        </w:rPr>
        <w:t xml:space="preserve">, et </w:t>
      </w:r>
      <w:proofErr w:type="spellStart"/>
      <w:r w:rsidRPr="77931366">
        <w:rPr>
          <w:rFonts w:eastAsia="Arial" w:cs="Arial"/>
        </w:rPr>
        <w:t>klassifikaatori</w:t>
      </w:r>
      <w:proofErr w:type="spellEnd"/>
      <w:r w:rsidRPr="77931366">
        <w:rPr>
          <w:rFonts w:eastAsia="Arial" w:cs="Arial"/>
        </w:rPr>
        <w:t xml:space="preserve"> </w:t>
      </w:r>
      <w:proofErr w:type="spellStart"/>
      <w:r w:rsidRPr="77931366">
        <w:rPr>
          <w:rFonts w:eastAsia="Arial" w:cs="Arial"/>
        </w:rPr>
        <w:t>väärtuse</w:t>
      </w:r>
      <w:proofErr w:type="spellEnd"/>
      <w:r w:rsidRPr="77931366">
        <w:rPr>
          <w:rFonts w:eastAsia="Arial" w:cs="Arial"/>
        </w:rPr>
        <w:t xml:space="preserve"> </w:t>
      </w:r>
      <w:proofErr w:type="spellStart"/>
      <w:r w:rsidRPr="77931366">
        <w:rPr>
          <w:rFonts w:eastAsia="Arial" w:cs="Arial"/>
        </w:rPr>
        <w:t>registreerimisel</w:t>
      </w:r>
      <w:proofErr w:type="spellEnd"/>
      <w:r w:rsidRPr="77931366">
        <w:rPr>
          <w:rFonts w:eastAsia="Arial" w:cs="Arial"/>
        </w:rPr>
        <w:t xml:space="preserve"> </w:t>
      </w:r>
      <w:proofErr w:type="spellStart"/>
      <w:r w:rsidRPr="77931366">
        <w:rPr>
          <w:rFonts w:eastAsia="Arial" w:cs="Arial"/>
        </w:rPr>
        <w:t>oli</w:t>
      </w:r>
      <w:proofErr w:type="spellEnd"/>
      <w:r w:rsidRPr="77931366">
        <w:rPr>
          <w:rFonts w:eastAsia="Arial" w:cs="Arial"/>
        </w:rPr>
        <w:t xml:space="preserve"> </w:t>
      </w:r>
      <w:proofErr w:type="spellStart"/>
      <w:r w:rsidRPr="77931366">
        <w:rPr>
          <w:rFonts w:eastAsia="Arial" w:cs="Arial"/>
        </w:rPr>
        <w:t>tehtud</w:t>
      </w:r>
      <w:proofErr w:type="spellEnd"/>
      <w:r w:rsidRPr="77931366">
        <w:rPr>
          <w:rFonts w:eastAsia="Arial" w:cs="Arial"/>
        </w:rPr>
        <w:t xml:space="preserve"> </w:t>
      </w:r>
      <w:proofErr w:type="spellStart"/>
      <w:r w:rsidRPr="77931366">
        <w:rPr>
          <w:rFonts w:eastAsia="Arial" w:cs="Arial"/>
        </w:rPr>
        <w:t>viga</w:t>
      </w:r>
      <w:proofErr w:type="spellEnd"/>
    </w:p>
    <w:p w14:paraId="2E96DD0F" w14:textId="77777777" w:rsidR="001E40BA" w:rsidRPr="009307D1" w:rsidRDefault="77931366" w:rsidP="77931366">
      <w:pPr>
        <w:numPr>
          <w:ilvl w:val="0"/>
          <w:numId w:val="10"/>
        </w:numPr>
        <w:rPr>
          <w:rFonts w:eastAsia="Arial" w:cs="Arial"/>
        </w:rPr>
      </w:pPr>
      <w:proofErr w:type="spellStart"/>
      <w:r w:rsidRPr="77931366">
        <w:rPr>
          <w:rFonts w:eastAsia="Arial" w:cs="Arial"/>
        </w:rPr>
        <w:t>Huvitatud</w:t>
      </w:r>
      <w:proofErr w:type="spellEnd"/>
      <w:r w:rsidRPr="77931366">
        <w:rPr>
          <w:rFonts w:eastAsia="Arial" w:cs="Arial"/>
        </w:rPr>
        <w:t xml:space="preserve"> </w:t>
      </w:r>
      <w:proofErr w:type="spellStart"/>
      <w:r w:rsidRPr="77931366">
        <w:rPr>
          <w:rFonts w:eastAsia="Arial" w:cs="Arial"/>
        </w:rPr>
        <w:t>osapool</w:t>
      </w:r>
      <w:proofErr w:type="spellEnd"/>
      <w:r w:rsidRPr="77931366">
        <w:rPr>
          <w:rFonts w:eastAsia="Arial" w:cs="Arial"/>
        </w:rPr>
        <w:t xml:space="preserve"> (</w:t>
      </w:r>
      <w:proofErr w:type="spellStart"/>
      <w:r w:rsidRPr="77931366">
        <w:rPr>
          <w:rFonts w:eastAsia="Arial" w:cs="Arial"/>
        </w:rPr>
        <w:t>isik</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organisatsioon</w:t>
      </w:r>
      <w:proofErr w:type="spellEnd"/>
      <w:r w:rsidRPr="77931366">
        <w:rPr>
          <w:rFonts w:eastAsia="Arial" w:cs="Arial"/>
        </w:rPr>
        <w:t xml:space="preserve">) </w:t>
      </w:r>
      <w:proofErr w:type="spellStart"/>
      <w:r w:rsidRPr="77931366">
        <w:rPr>
          <w:rFonts w:eastAsia="Arial" w:cs="Arial"/>
        </w:rPr>
        <w:t>soovib</w:t>
      </w:r>
      <w:proofErr w:type="spellEnd"/>
      <w:r w:rsidRPr="77931366">
        <w:rPr>
          <w:rFonts w:eastAsia="Arial" w:cs="Arial"/>
        </w:rPr>
        <w:t xml:space="preserve"> </w:t>
      </w:r>
      <w:proofErr w:type="spellStart"/>
      <w:r w:rsidRPr="77931366">
        <w:rPr>
          <w:rFonts w:eastAsia="Arial" w:cs="Arial"/>
        </w:rPr>
        <w:t>astuda</w:t>
      </w:r>
      <w:proofErr w:type="spellEnd"/>
      <w:r w:rsidRPr="77931366">
        <w:rPr>
          <w:rFonts w:eastAsia="Arial" w:cs="Arial"/>
        </w:rPr>
        <w:t xml:space="preserve"> </w:t>
      </w:r>
      <w:proofErr w:type="spellStart"/>
      <w:r w:rsidRPr="77931366">
        <w:rPr>
          <w:rFonts w:eastAsia="Arial" w:cs="Arial"/>
        </w:rPr>
        <w:t>organisatsiooniga</w:t>
      </w:r>
      <w:proofErr w:type="spellEnd"/>
      <w:r w:rsidRPr="77931366">
        <w:rPr>
          <w:rFonts w:eastAsia="Arial" w:cs="Arial"/>
        </w:rPr>
        <w:t xml:space="preserve"> </w:t>
      </w:r>
      <w:proofErr w:type="spellStart"/>
      <w:r w:rsidRPr="77931366">
        <w:rPr>
          <w:rFonts w:eastAsia="Arial" w:cs="Arial"/>
        </w:rPr>
        <w:t>vastastikku</w:t>
      </w:r>
      <w:proofErr w:type="spellEnd"/>
      <w:r w:rsidRPr="77931366">
        <w:rPr>
          <w:rFonts w:eastAsia="Arial" w:cs="Arial"/>
        </w:rPr>
        <w:t xml:space="preserve"> </w:t>
      </w:r>
      <w:proofErr w:type="spellStart"/>
      <w:r w:rsidRPr="77931366">
        <w:rPr>
          <w:rFonts w:eastAsia="Arial" w:cs="Arial"/>
        </w:rPr>
        <w:t>kasulikesse</w:t>
      </w:r>
      <w:proofErr w:type="spellEnd"/>
      <w:r w:rsidRPr="77931366">
        <w:rPr>
          <w:rFonts w:eastAsia="Arial" w:cs="Arial"/>
        </w:rPr>
        <w:t xml:space="preserve"> </w:t>
      </w:r>
      <w:proofErr w:type="spellStart"/>
      <w:r w:rsidRPr="77931366">
        <w:rPr>
          <w:rFonts w:eastAsia="Arial" w:cs="Arial"/>
        </w:rPr>
        <w:t>lepingulistesse</w:t>
      </w:r>
      <w:proofErr w:type="spellEnd"/>
      <w:r w:rsidRPr="77931366">
        <w:rPr>
          <w:rFonts w:eastAsia="Arial" w:cs="Arial"/>
        </w:rPr>
        <w:t xml:space="preserve"> </w:t>
      </w:r>
      <w:proofErr w:type="spellStart"/>
      <w:r w:rsidRPr="77931366">
        <w:rPr>
          <w:rFonts w:eastAsia="Arial" w:cs="Arial"/>
        </w:rPr>
        <w:t>suhetesse</w:t>
      </w:r>
      <w:proofErr w:type="spellEnd"/>
    </w:p>
    <w:p w14:paraId="6CAB436A" w14:textId="77777777" w:rsidR="00EE7DAF" w:rsidRPr="009307D1" w:rsidRDefault="77931366" w:rsidP="77931366">
      <w:pPr>
        <w:numPr>
          <w:ilvl w:val="0"/>
          <w:numId w:val="10"/>
        </w:numPr>
        <w:rPr>
          <w:rFonts w:eastAsia="Arial" w:cs="Arial"/>
        </w:rPr>
      </w:pPr>
      <w:proofErr w:type="spellStart"/>
      <w:r w:rsidRPr="77931366">
        <w:rPr>
          <w:rFonts w:eastAsia="Arial" w:cs="Arial"/>
        </w:rPr>
        <w:t>Vähemalt</w:t>
      </w:r>
      <w:proofErr w:type="spellEnd"/>
      <w:r w:rsidRPr="77931366">
        <w:rPr>
          <w:rFonts w:eastAsia="Arial" w:cs="Arial"/>
        </w:rPr>
        <w:t xml:space="preserve">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osapooltest</w:t>
      </w:r>
      <w:proofErr w:type="spellEnd"/>
      <w:r w:rsidRPr="77931366">
        <w:rPr>
          <w:rFonts w:eastAsia="Arial" w:cs="Arial"/>
        </w:rPr>
        <w:t xml:space="preserve"> </w:t>
      </w:r>
      <w:proofErr w:type="spellStart"/>
      <w:r w:rsidRPr="77931366">
        <w:rPr>
          <w:rFonts w:eastAsia="Arial" w:cs="Arial"/>
        </w:rPr>
        <w:t>teatab</w:t>
      </w:r>
      <w:proofErr w:type="spellEnd"/>
      <w:r w:rsidRPr="77931366">
        <w:rPr>
          <w:rFonts w:eastAsia="Arial" w:cs="Arial"/>
        </w:rPr>
        <w:t xml:space="preserve">, et ta pole </w:t>
      </w:r>
      <w:proofErr w:type="spellStart"/>
      <w:r w:rsidRPr="77931366">
        <w:rPr>
          <w:rFonts w:eastAsia="Arial" w:cs="Arial"/>
        </w:rPr>
        <w:t>ajutiselt</w:t>
      </w:r>
      <w:proofErr w:type="spellEnd"/>
      <w:r w:rsidRPr="77931366">
        <w:rPr>
          <w:rFonts w:eastAsia="Arial" w:cs="Arial"/>
        </w:rPr>
        <w:t xml:space="preserve"> </w:t>
      </w:r>
      <w:proofErr w:type="spellStart"/>
      <w:r w:rsidRPr="77931366">
        <w:rPr>
          <w:rFonts w:eastAsia="Arial" w:cs="Arial"/>
        </w:rPr>
        <w:t>võimeline</w:t>
      </w:r>
      <w:proofErr w:type="spellEnd"/>
      <w:r w:rsidRPr="77931366">
        <w:rPr>
          <w:rFonts w:eastAsia="Arial" w:cs="Arial"/>
        </w:rPr>
        <w:t xml:space="preserve"> </w:t>
      </w:r>
      <w:proofErr w:type="spellStart"/>
      <w:r w:rsidRPr="77931366">
        <w:rPr>
          <w:rFonts w:eastAsia="Arial" w:cs="Arial"/>
        </w:rPr>
        <w:t>lepingus</w:t>
      </w:r>
      <w:proofErr w:type="spellEnd"/>
      <w:r w:rsidRPr="77931366">
        <w:rPr>
          <w:rFonts w:eastAsia="Arial" w:cs="Arial"/>
        </w:rPr>
        <w:t xml:space="preserve"> </w:t>
      </w:r>
      <w:proofErr w:type="spellStart"/>
      <w:r w:rsidRPr="77931366">
        <w:rPr>
          <w:rFonts w:eastAsia="Arial" w:cs="Arial"/>
        </w:rPr>
        <w:t>toodud</w:t>
      </w:r>
      <w:proofErr w:type="spellEnd"/>
      <w:r w:rsidRPr="77931366">
        <w:rPr>
          <w:rFonts w:eastAsia="Arial" w:cs="Arial"/>
        </w:rPr>
        <w:t xml:space="preserve"> </w:t>
      </w:r>
      <w:proofErr w:type="spellStart"/>
      <w:r w:rsidRPr="77931366">
        <w:rPr>
          <w:rFonts w:eastAsia="Arial" w:cs="Arial"/>
        </w:rPr>
        <w:t>tingimusi</w:t>
      </w:r>
      <w:proofErr w:type="spellEnd"/>
      <w:r w:rsidRPr="77931366">
        <w:rPr>
          <w:rFonts w:eastAsia="Arial" w:cs="Arial"/>
        </w:rPr>
        <w:t xml:space="preserve"> </w:t>
      </w:r>
      <w:proofErr w:type="spellStart"/>
      <w:r w:rsidRPr="77931366">
        <w:rPr>
          <w:rFonts w:eastAsia="Arial" w:cs="Arial"/>
        </w:rPr>
        <w:t>täitma</w:t>
      </w:r>
      <w:proofErr w:type="spellEnd"/>
    </w:p>
    <w:p w14:paraId="014637D7" w14:textId="77777777" w:rsidR="00EE7DAF" w:rsidRPr="009307D1" w:rsidRDefault="77931366" w:rsidP="77931366">
      <w:pPr>
        <w:numPr>
          <w:ilvl w:val="0"/>
          <w:numId w:val="10"/>
        </w:numPr>
        <w:rPr>
          <w:rFonts w:eastAsia="Arial" w:cs="Arial"/>
        </w:rPr>
      </w:pPr>
      <w:proofErr w:type="spellStart"/>
      <w:r w:rsidRPr="77931366">
        <w:rPr>
          <w:rFonts w:eastAsia="Arial" w:cs="Arial"/>
        </w:rPr>
        <w:t>Vähemalt</w:t>
      </w:r>
      <w:proofErr w:type="spellEnd"/>
      <w:r w:rsidRPr="77931366">
        <w:rPr>
          <w:rFonts w:eastAsia="Arial" w:cs="Arial"/>
        </w:rPr>
        <w:t xml:space="preserve">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osapooltest</w:t>
      </w:r>
      <w:proofErr w:type="spellEnd"/>
      <w:r w:rsidRPr="77931366">
        <w:rPr>
          <w:rFonts w:eastAsia="Arial" w:cs="Arial"/>
        </w:rPr>
        <w:t xml:space="preserve"> </w:t>
      </w:r>
      <w:proofErr w:type="spellStart"/>
      <w:r w:rsidRPr="77931366">
        <w:rPr>
          <w:rFonts w:eastAsia="Arial" w:cs="Arial"/>
        </w:rPr>
        <w:t>teatab</w:t>
      </w:r>
      <w:proofErr w:type="spellEnd"/>
      <w:r w:rsidRPr="77931366">
        <w:rPr>
          <w:rFonts w:eastAsia="Arial" w:cs="Arial"/>
        </w:rPr>
        <w:t xml:space="preserve">, et ta pole </w:t>
      </w:r>
      <w:proofErr w:type="spellStart"/>
      <w:r w:rsidRPr="77931366">
        <w:rPr>
          <w:rFonts w:eastAsia="Arial" w:cs="Arial"/>
        </w:rPr>
        <w:t>püsivalt</w:t>
      </w:r>
      <w:proofErr w:type="spellEnd"/>
      <w:r w:rsidRPr="77931366">
        <w:rPr>
          <w:rFonts w:eastAsia="Arial" w:cs="Arial"/>
        </w:rPr>
        <w:t xml:space="preserve"> </w:t>
      </w:r>
      <w:proofErr w:type="spellStart"/>
      <w:r w:rsidRPr="77931366">
        <w:rPr>
          <w:rFonts w:eastAsia="Arial" w:cs="Arial"/>
        </w:rPr>
        <w:t>võimeline</w:t>
      </w:r>
      <w:proofErr w:type="spellEnd"/>
      <w:r w:rsidRPr="77931366">
        <w:rPr>
          <w:rFonts w:eastAsia="Arial" w:cs="Arial"/>
        </w:rPr>
        <w:t xml:space="preserve"> </w:t>
      </w:r>
      <w:proofErr w:type="spellStart"/>
      <w:r w:rsidRPr="77931366">
        <w:rPr>
          <w:rFonts w:eastAsia="Arial" w:cs="Arial"/>
        </w:rPr>
        <w:t>lepingus</w:t>
      </w:r>
      <w:proofErr w:type="spellEnd"/>
      <w:r w:rsidRPr="77931366">
        <w:rPr>
          <w:rFonts w:eastAsia="Arial" w:cs="Arial"/>
        </w:rPr>
        <w:t xml:space="preserve"> </w:t>
      </w:r>
      <w:proofErr w:type="spellStart"/>
      <w:r w:rsidRPr="77931366">
        <w:rPr>
          <w:rFonts w:eastAsia="Arial" w:cs="Arial"/>
        </w:rPr>
        <w:t>toodud</w:t>
      </w:r>
      <w:proofErr w:type="spellEnd"/>
      <w:r w:rsidRPr="77931366">
        <w:rPr>
          <w:rFonts w:eastAsia="Arial" w:cs="Arial"/>
        </w:rPr>
        <w:t xml:space="preserve"> </w:t>
      </w:r>
      <w:proofErr w:type="spellStart"/>
      <w:r w:rsidRPr="77931366">
        <w:rPr>
          <w:rFonts w:eastAsia="Arial" w:cs="Arial"/>
        </w:rPr>
        <w:t>tingimusi</w:t>
      </w:r>
      <w:proofErr w:type="spellEnd"/>
      <w:r w:rsidRPr="77931366">
        <w:rPr>
          <w:rFonts w:eastAsia="Arial" w:cs="Arial"/>
        </w:rPr>
        <w:t xml:space="preserve"> </w:t>
      </w:r>
      <w:proofErr w:type="spellStart"/>
      <w:r w:rsidRPr="77931366">
        <w:rPr>
          <w:rFonts w:eastAsia="Arial" w:cs="Arial"/>
        </w:rPr>
        <w:t>täitma</w:t>
      </w:r>
      <w:proofErr w:type="spellEnd"/>
    </w:p>
    <w:p w14:paraId="7DD8F02B" w14:textId="77777777" w:rsidR="00E121AE" w:rsidRPr="009307D1" w:rsidRDefault="77931366" w:rsidP="77931366">
      <w:pPr>
        <w:numPr>
          <w:ilvl w:val="0"/>
          <w:numId w:val="10"/>
        </w:numPr>
        <w:rPr>
          <w:rFonts w:eastAsia="Arial" w:cs="Arial"/>
        </w:rPr>
      </w:pPr>
      <w:proofErr w:type="spellStart"/>
      <w:r w:rsidRPr="77931366">
        <w:rPr>
          <w:rFonts w:eastAsia="Arial" w:cs="Arial"/>
        </w:rPr>
        <w:t>Lepingu</w:t>
      </w:r>
      <w:proofErr w:type="spellEnd"/>
      <w:r w:rsidRPr="77931366">
        <w:rPr>
          <w:rFonts w:eastAsia="Arial" w:cs="Arial"/>
        </w:rPr>
        <w:t xml:space="preserve"> </w:t>
      </w:r>
      <w:proofErr w:type="spellStart"/>
      <w:r w:rsidRPr="77931366">
        <w:rPr>
          <w:rFonts w:eastAsia="Arial" w:cs="Arial"/>
        </w:rPr>
        <w:t>osapooled</w:t>
      </w:r>
      <w:proofErr w:type="spellEnd"/>
      <w:r w:rsidRPr="77931366">
        <w:rPr>
          <w:rFonts w:eastAsia="Arial" w:cs="Arial"/>
        </w:rPr>
        <w:t xml:space="preserve"> on </w:t>
      </w:r>
      <w:proofErr w:type="spellStart"/>
      <w:r w:rsidRPr="77931366">
        <w:rPr>
          <w:rFonts w:eastAsia="Arial" w:cs="Arial"/>
        </w:rPr>
        <w:t>oma</w:t>
      </w:r>
      <w:proofErr w:type="spellEnd"/>
      <w:r w:rsidRPr="77931366">
        <w:rPr>
          <w:rFonts w:eastAsia="Arial" w:cs="Arial"/>
        </w:rPr>
        <w:t xml:space="preserve"> </w:t>
      </w:r>
      <w:proofErr w:type="spellStart"/>
      <w:r w:rsidRPr="77931366">
        <w:rPr>
          <w:rFonts w:eastAsia="Arial" w:cs="Arial"/>
        </w:rPr>
        <w:t>lepingulise</w:t>
      </w:r>
      <w:proofErr w:type="spellEnd"/>
      <w:r w:rsidRPr="77931366">
        <w:rPr>
          <w:rFonts w:eastAsia="Arial" w:cs="Arial"/>
        </w:rPr>
        <w:t xml:space="preserve"> </w:t>
      </w:r>
      <w:proofErr w:type="spellStart"/>
      <w:r w:rsidRPr="77931366">
        <w:rPr>
          <w:rFonts w:eastAsia="Arial" w:cs="Arial"/>
        </w:rPr>
        <w:t>suhtega</w:t>
      </w:r>
      <w:proofErr w:type="spellEnd"/>
      <w:r w:rsidRPr="77931366">
        <w:rPr>
          <w:rFonts w:eastAsia="Arial" w:cs="Arial"/>
        </w:rPr>
        <w:t xml:space="preserve"> </w:t>
      </w:r>
      <w:proofErr w:type="spellStart"/>
      <w:r w:rsidRPr="77931366">
        <w:rPr>
          <w:rFonts w:eastAsia="Arial" w:cs="Arial"/>
        </w:rPr>
        <w:t>rahul</w:t>
      </w:r>
      <w:proofErr w:type="spellEnd"/>
      <w:r w:rsidRPr="77931366">
        <w:rPr>
          <w:rFonts w:eastAsia="Arial" w:cs="Arial"/>
        </w:rPr>
        <w:t xml:space="preserve"> ja </w:t>
      </w:r>
      <w:proofErr w:type="spellStart"/>
      <w:r w:rsidRPr="77931366">
        <w:rPr>
          <w:rFonts w:eastAsia="Arial" w:cs="Arial"/>
        </w:rPr>
        <w:t>soovivad</w:t>
      </w:r>
      <w:proofErr w:type="spellEnd"/>
      <w:r w:rsidRPr="77931366">
        <w:rPr>
          <w:rFonts w:eastAsia="Arial" w:cs="Arial"/>
        </w:rPr>
        <w:t xml:space="preserve"> </w:t>
      </w:r>
      <w:proofErr w:type="spellStart"/>
      <w:r w:rsidRPr="77931366">
        <w:rPr>
          <w:rFonts w:eastAsia="Arial" w:cs="Arial"/>
        </w:rPr>
        <w:t>selle</w:t>
      </w:r>
      <w:proofErr w:type="spellEnd"/>
      <w:r w:rsidRPr="77931366">
        <w:rPr>
          <w:rFonts w:eastAsia="Arial" w:cs="Arial"/>
        </w:rPr>
        <w:t xml:space="preserve"> </w:t>
      </w:r>
      <w:proofErr w:type="spellStart"/>
      <w:r w:rsidRPr="77931366">
        <w:rPr>
          <w:rFonts w:eastAsia="Arial" w:cs="Arial"/>
        </w:rPr>
        <w:t>pikendamist</w:t>
      </w:r>
      <w:proofErr w:type="spellEnd"/>
    </w:p>
    <w:p w14:paraId="0682A341" w14:textId="59278FEF" w:rsidR="00E121AE" w:rsidRDefault="77931366" w:rsidP="77931366">
      <w:pPr>
        <w:numPr>
          <w:ilvl w:val="0"/>
          <w:numId w:val="10"/>
        </w:num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jõuab</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w:t>
      </w:r>
      <w:proofErr w:type="spellStart"/>
      <w:r w:rsidRPr="77931366">
        <w:rPr>
          <w:rFonts w:eastAsia="Arial" w:cs="Arial"/>
        </w:rPr>
        <w:t>uue</w:t>
      </w:r>
      <w:proofErr w:type="spellEnd"/>
      <w:r w:rsidRPr="77931366">
        <w:rPr>
          <w:rFonts w:eastAsia="Arial" w:cs="Arial"/>
        </w:rPr>
        <w:t xml:space="preserve"> </w:t>
      </w:r>
      <w:r w:rsidR="00594179">
        <w:rPr>
          <w:rFonts w:eastAsia="Arial" w:cs="Arial"/>
        </w:rPr>
        <w:t>auto</w:t>
      </w:r>
      <w:r w:rsidR="00594179" w:rsidRPr="77931366">
        <w:rPr>
          <w:rFonts w:eastAsia="Arial" w:cs="Arial"/>
        </w:rPr>
        <w:t xml:space="preserve"> </w:t>
      </w:r>
      <w:proofErr w:type="spellStart"/>
      <w:r w:rsidRPr="77931366">
        <w:rPr>
          <w:rFonts w:eastAsia="Arial" w:cs="Arial"/>
        </w:rPr>
        <w:t>kohta</w:t>
      </w:r>
      <w:proofErr w:type="spellEnd"/>
    </w:p>
    <w:p w14:paraId="5CBD9668" w14:textId="1D55D60A" w:rsidR="005661D5" w:rsidRDefault="77931366" w:rsidP="77931366">
      <w:pPr>
        <w:numPr>
          <w:ilvl w:val="0"/>
          <w:numId w:val="10"/>
        </w:numPr>
        <w:rPr>
          <w:rFonts w:eastAsia="Arial" w:cs="Arial"/>
        </w:rPr>
      </w:pPr>
      <w:proofErr w:type="spellStart"/>
      <w:r w:rsidRPr="77931366">
        <w:rPr>
          <w:rFonts w:eastAsia="Arial" w:cs="Arial"/>
        </w:rPr>
        <w:t>Selgus</w:t>
      </w:r>
      <w:proofErr w:type="spellEnd"/>
      <w:r w:rsidRPr="77931366">
        <w:rPr>
          <w:rFonts w:eastAsia="Arial" w:cs="Arial"/>
        </w:rPr>
        <w:t xml:space="preserve">, et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jõudnud</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w:t>
      </w:r>
      <w:r w:rsidR="00594179">
        <w:rPr>
          <w:rFonts w:eastAsia="Arial" w:cs="Arial"/>
        </w:rPr>
        <w:t>auto</w:t>
      </w:r>
      <w:r w:rsidR="00594179" w:rsidRPr="77931366">
        <w:rPr>
          <w:rFonts w:eastAsia="Arial" w:cs="Arial"/>
        </w:rPr>
        <w:t xml:space="preserve"> </w:t>
      </w:r>
      <w:proofErr w:type="spellStart"/>
      <w:r w:rsidRPr="77931366">
        <w:rPr>
          <w:rFonts w:eastAsia="Arial" w:cs="Arial"/>
        </w:rPr>
        <w:t>kohta</w:t>
      </w:r>
      <w:proofErr w:type="spellEnd"/>
      <w:r w:rsidRPr="77931366">
        <w:rPr>
          <w:rFonts w:eastAsia="Arial" w:cs="Arial"/>
        </w:rPr>
        <w:t xml:space="preserve"> on </w:t>
      </w:r>
      <w:proofErr w:type="spellStart"/>
      <w:r w:rsidRPr="77931366">
        <w:rPr>
          <w:rFonts w:eastAsia="Arial" w:cs="Arial"/>
        </w:rPr>
        <w:t>enneaegne</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proofErr w:type="spellStart"/>
      <w:r w:rsidRPr="77931366">
        <w:rPr>
          <w:rFonts w:eastAsia="Arial" w:cs="Arial"/>
        </w:rPr>
        <w:t>sellisel</w:t>
      </w:r>
      <w:proofErr w:type="spellEnd"/>
      <w:r w:rsidRPr="77931366">
        <w:rPr>
          <w:rFonts w:eastAsia="Arial" w:cs="Arial"/>
        </w:rPr>
        <w:t xml:space="preserve"> </w:t>
      </w:r>
      <w:proofErr w:type="spellStart"/>
      <w:r w:rsidRPr="77931366">
        <w:rPr>
          <w:rFonts w:eastAsia="Arial" w:cs="Arial"/>
        </w:rPr>
        <w:t>kujul</w:t>
      </w:r>
      <w:proofErr w:type="spellEnd"/>
      <w:r w:rsidRPr="77931366">
        <w:rPr>
          <w:rFonts w:eastAsia="Arial" w:cs="Arial"/>
        </w:rPr>
        <w:t xml:space="preserve"> </w:t>
      </w:r>
      <w:proofErr w:type="spellStart"/>
      <w:r w:rsidR="00594179">
        <w:rPr>
          <w:rFonts w:eastAsia="Arial" w:cs="Arial"/>
        </w:rPr>
        <w:t>autot</w:t>
      </w:r>
      <w:proofErr w:type="spellEnd"/>
      <w:r w:rsidR="00594179"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ole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registreerida</w:t>
      </w:r>
      <w:proofErr w:type="spellEnd"/>
    </w:p>
    <w:p w14:paraId="703FEA8C" w14:textId="01010DA9" w:rsidR="005661D5" w:rsidRPr="009307D1" w:rsidRDefault="77931366" w:rsidP="77931366">
      <w:pPr>
        <w:numPr>
          <w:ilvl w:val="0"/>
          <w:numId w:val="10"/>
        </w:numPr>
        <w:rPr>
          <w:rFonts w:eastAsia="Arial" w:cs="Arial"/>
        </w:rPr>
      </w:pPr>
      <w:r w:rsidRPr="77931366">
        <w:rPr>
          <w:rFonts w:eastAsia="Arial" w:cs="Arial"/>
        </w:rPr>
        <w:t xml:space="preserve">On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muuta</w:t>
      </w:r>
      <w:proofErr w:type="spellEnd"/>
      <w:r w:rsidRPr="77931366">
        <w:rPr>
          <w:rFonts w:eastAsia="Arial" w:cs="Arial"/>
        </w:rPr>
        <w:t xml:space="preserve"> </w:t>
      </w:r>
      <w:proofErr w:type="spellStart"/>
      <w:r w:rsidRPr="77931366">
        <w:rPr>
          <w:rFonts w:eastAsia="Arial" w:cs="Arial"/>
        </w:rPr>
        <w:t>võimalikuks</w:t>
      </w:r>
      <w:proofErr w:type="spellEnd"/>
      <w:r w:rsidRPr="77931366">
        <w:rPr>
          <w:rFonts w:eastAsia="Arial" w:cs="Arial"/>
        </w:rPr>
        <w:t xml:space="preserve"> </w:t>
      </w:r>
      <w:r w:rsidR="00594179">
        <w:rPr>
          <w:rFonts w:eastAsia="Arial" w:cs="Arial"/>
        </w:rPr>
        <w:t>auto</w:t>
      </w:r>
      <w:r w:rsidR="00594179" w:rsidRPr="77931366">
        <w:rPr>
          <w:rFonts w:eastAsia="Arial" w:cs="Arial"/>
        </w:rPr>
        <w:t xml:space="preserve"> </w:t>
      </w:r>
      <w:proofErr w:type="spellStart"/>
      <w:r w:rsidRPr="77931366">
        <w:rPr>
          <w:rFonts w:eastAsia="Arial" w:cs="Arial"/>
        </w:rPr>
        <w:t>kasutamine</w:t>
      </w:r>
      <w:proofErr w:type="spellEnd"/>
      <w:r w:rsidRPr="77931366">
        <w:rPr>
          <w:rFonts w:eastAsia="Arial" w:cs="Arial"/>
        </w:rPr>
        <w:t xml:space="preserve"> </w:t>
      </w:r>
      <w:proofErr w:type="spellStart"/>
      <w:r w:rsidRPr="77931366">
        <w:rPr>
          <w:rFonts w:eastAsia="Arial" w:cs="Arial"/>
        </w:rPr>
        <w:t>tehingutes</w:t>
      </w:r>
      <w:proofErr w:type="spellEnd"/>
    </w:p>
    <w:p w14:paraId="5F15E3BC" w14:textId="60432033" w:rsidR="00E121AE" w:rsidRPr="009307D1" w:rsidRDefault="00594179"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kasutamine</w:t>
      </w:r>
      <w:proofErr w:type="spellEnd"/>
      <w:r w:rsidR="77931366" w:rsidRPr="77931366">
        <w:rPr>
          <w:rFonts w:eastAsia="Arial" w:cs="Arial"/>
        </w:rPr>
        <w:t xml:space="preserve"> </w:t>
      </w:r>
      <w:proofErr w:type="spellStart"/>
      <w:r w:rsidR="77931366" w:rsidRPr="77931366">
        <w:rPr>
          <w:rFonts w:eastAsia="Arial" w:cs="Arial"/>
        </w:rPr>
        <w:t>tehingutes</w:t>
      </w:r>
      <w:proofErr w:type="spellEnd"/>
      <w:r w:rsidR="77931366" w:rsidRPr="77931366">
        <w:rPr>
          <w:rFonts w:eastAsia="Arial" w:cs="Arial"/>
        </w:rPr>
        <w:t xml:space="preserve"> on </w:t>
      </w:r>
      <w:proofErr w:type="spellStart"/>
      <w:r w:rsidR="77931366" w:rsidRPr="77931366">
        <w:rPr>
          <w:rFonts w:eastAsia="Arial" w:cs="Arial"/>
        </w:rPr>
        <w:t>vaja</w:t>
      </w:r>
      <w:proofErr w:type="spellEnd"/>
      <w:r w:rsidR="77931366" w:rsidRPr="77931366">
        <w:rPr>
          <w:rFonts w:eastAsia="Arial" w:cs="Arial"/>
        </w:rPr>
        <w:t xml:space="preserve"> </w:t>
      </w:r>
      <w:proofErr w:type="spellStart"/>
      <w:r w:rsidR="77931366" w:rsidRPr="77931366">
        <w:rPr>
          <w:rFonts w:eastAsia="Arial" w:cs="Arial"/>
        </w:rPr>
        <w:t>ajutiselt</w:t>
      </w:r>
      <w:proofErr w:type="spellEnd"/>
      <w:r w:rsidR="77931366" w:rsidRPr="77931366">
        <w:rPr>
          <w:rFonts w:eastAsia="Arial" w:cs="Arial"/>
        </w:rPr>
        <w:t xml:space="preserve"> </w:t>
      </w:r>
      <w:proofErr w:type="spellStart"/>
      <w:r w:rsidR="77931366" w:rsidRPr="77931366">
        <w:rPr>
          <w:rFonts w:eastAsia="Arial" w:cs="Arial"/>
        </w:rPr>
        <w:t>peatada</w:t>
      </w:r>
      <w:proofErr w:type="spellEnd"/>
      <w:r w:rsidR="77931366" w:rsidRPr="77931366">
        <w:rPr>
          <w:rFonts w:eastAsia="Arial" w:cs="Arial"/>
        </w:rPr>
        <w:t xml:space="preserve">, </w:t>
      </w:r>
      <w:proofErr w:type="spellStart"/>
      <w:r w:rsidR="77931366" w:rsidRPr="77931366">
        <w:rPr>
          <w:rFonts w:eastAsia="Arial" w:cs="Arial"/>
        </w:rPr>
        <w:t>kuna</w:t>
      </w:r>
      <w:proofErr w:type="spellEnd"/>
      <w:r w:rsidR="77931366" w:rsidRPr="77931366">
        <w:rPr>
          <w:rFonts w:eastAsia="Arial" w:cs="Arial"/>
        </w:rPr>
        <w:t xml:space="preserve"> </w:t>
      </w:r>
      <w:proofErr w:type="spellStart"/>
      <w:r w:rsidR="77931366" w:rsidRPr="77931366">
        <w:rPr>
          <w:rFonts w:eastAsia="Arial" w:cs="Arial"/>
        </w:rPr>
        <w:t>seoses</w:t>
      </w:r>
      <w:proofErr w:type="spellEnd"/>
      <w:r w:rsidR="77931366" w:rsidRPr="77931366">
        <w:rPr>
          <w:rFonts w:eastAsia="Arial" w:cs="Arial"/>
        </w:rPr>
        <w:t xml:space="preserve"> </w:t>
      </w:r>
      <w:proofErr w:type="spellStart"/>
      <w:r>
        <w:rPr>
          <w:rFonts w:eastAsia="Arial" w:cs="Arial"/>
        </w:rPr>
        <w:t>autoga</w:t>
      </w:r>
      <w:proofErr w:type="spellEnd"/>
      <w:r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ilmnenud</w:t>
      </w:r>
      <w:proofErr w:type="spellEnd"/>
      <w:r w:rsidR="77931366" w:rsidRPr="77931366">
        <w:rPr>
          <w:rFonts w:eastAsia="Arial" w:cs="Arial"/>
        </w:rPr>
        <w:t xml:space="preserve"> </w:t>
      </w:r>
      <w:proofErr w:type="spellStart"/>
      <w:r w:rsidR="77931366" w:rsidRPr="77931366">
        <w:rPr>
          <w:rFonts w:eastAsia="Arial" w:cs="Arial"/>
        </w:rPr>
        <w:t>ajutise</w:t>
      </w:r>
      <w:proofErr w:type="spellEnd"/>
      <w:r w:rsidR="77931366" w:rsidRPr="77931366">
        <w:rPr>
          <w:rFonts w:eastAsia="Arial" w:cs="Arial"/>
        </w:rPr>
        <w:t xml:space="preserve"> </w:t>
      </w:r>
      <w:proofErr w:type="spellStart"/>
      <w:r w:rsidR="77931366" w:rsidRPr="77931366">
        <w:rPr>
          <w:rFonts w:eastAsia="Arial" w:cs="Arial"/>
        </w:rPr>
        <w:t>iseloomuga</w:t>
      </w:r>
      <w:proofErr w:type="spellEnd"/>
      <w:r w:rsidR="77931366" w:rsidRPr="77931366">
        <w:rPr>
          <w:rFonts w:eastAsia="Arial" w:cs="Arial"/>
        </w:rPr>
        <w:t xml:space="preserve"> </w:t>
      </w:r>
      <w:proofErr w:type="spellStart"/>
      <w:r w:rsidR="77931366" w:rsidRPr="77931366">
        <w:rPr>
          <w:rFonts w:eastAsia="Arial" w:cs="Arial"/>
        </w:rPr>
        <w:t>probleemid</w:t>
      </w:r>
      <w:proofErr w:type="spellEnd"/>
    </w:p>
    <w:p w14:paraId="65CE8C45" w14:textId="58BF3D6E" w:rsidR="00E121AE" w:rsidRDefault="00B31F3A" w:rsidP="77931366">
      <w:pPr>
        <w:numPr>
          <w:ilvl w:val="0"/>
          <w:numId w:val="10"/>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kasutamine</w:t>
      </w:r>
      <w:proofErr w:type="spellEnd"/>
      <w:r w:rsidR="77931366" w:rsidRPr="77931366">
        <w:rPr>
          <w:rFonts w:eastAsia="Arial" w:cs="Arial"/>
        </w:rPr>
        <w:t xml:space="preserve"> </w:t>
      </w:r>
      <w:proofErr w:type="spellStart"/>
      <w:r w:rsidR="77931366" w:rsidRPr="77931366">
        <w:rPr>
          <w:rFonts w:eastAsia="Arial" w:cs="Arial"/>
        </w:rPr>
        <w:t>tehingutes</w:t>
      </w:r>
      <w:proofErr w:type="spellEnd"/>
      <w:r w:rsidR="77931366" w:rsidRPr="77931366">
        <w:rPr>
          <w:rFonts w:eastAsia="Arial" w:cs="Arial"/>
        </w:rPr>
        <w:t xml:space="preserve"> on </w:t>
      </w:r>
      <w:proofErr w:type="spellStart"/>
      <w:r w:rsidR="77931366" w:rsidRPr="77931366">
        <w:rPr>
          <w:rFonts w:eastAsia="Arial" w:cs="Arial"/>
        </w:rPr>
        <w:t>vaja</w:t>
      </w:r>
      <w:proofErr w:type="spellEnd"/>
      <w:r w:rsidR="77931366" w:rsidRPr="77931366">
        <w:rPr>
          <w:rFonts w:eastAsia="Arial" w:cs="Arial"/>
        </w:rPr>
        <w:t xml:space="preserve"> </w:t>
      </w:r>
      <w:proofErr w:type="spellStart"/>
      <w:r w:rsidR="77931366" w:rsidRPr="77931366">
        <w:rPr>
          <w:rFonts w:eastAsia="Arial" w:cs="Arial"/>
        </w:rPr>
        <w:t>lõpetada</w:t>
      </w:r>
      <w:proofErr w:type="spellEnd"/>
      <w:r w:rsidR="77931366" w:rsidRPr="77931366">
        <w:rPr>
          <w:rFonts w:eastAsia="Arial" w:cs="Arial"/>
        </w:rPr>
        <w:t xml:space="preserve">, </w:t>
      </w:r>
      <w:proofErr w:type="spellStart"/>
      <w:r w:rsidR="77931366" w:rsidRPr="77931366">
        <w:rPr>
          <w:rFonts w:eastAsia="Arial" w:cs="Arial"/>
        </w:rPr>
        <w:t>kuna</w:t>
      </w:r>
      <w:proofErr w:type="spellEnd"/>
      <w:r w:rsidR="77931366" w:rsidRPr="77931366">
        <w:rPr>
          <w:rFonts w:eastAsia="Arial" w:cs="Arial"/>
        </w:rPr>
        <w:t xml:space="preserve"> </w:t>
      </w:r>
      <w:proofErr w:type="spellStart"/>
      <w:r w:rsidR="77931366" w:rsidRPr="77931366">
        <w:rPr>
          <w:rFonts w:eastAsia="Arial" w:cs="Arial"/>
        </w:rPr>
        <w:t>seoses</w:t>
      </w:r>
      <w:proofErr w:type="spellEnd"/>
      <w:r w:rsidR="77931366" w:rsidRPr="77931366">
        <w:rPr>
          <w:rFonts w:eastAsia="Arial" w:cs="Arial"/>
        </w:rPr>
        <w:t xml:space="preserve"> </w:t>
      </w:r>
      <w:proofErr w:type="spellStart"/>
      <w:r w:rsidR="00594179">
        <w:rPr>
          <w:rFonts w:eastAsia="Arial" w:cs="Arial"/>
        </w:rPr>
        <w:t>autoga</w:t>
      </w:r>
      <w:proofErr w:type="spellEnd"/>
      <w:r w:rsidR="00594179"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ilmnenud</w:t>
      </w:r>
      <w:proofErr w:type="spellEnd"/>
      <w:r w:rsidR="77931366" w:rsidRPr="77931366">
        <w:rPr>
          <w:rFonts w:eastAsia="Arial" w:cs="Arial"/>
        </w:rPr>
        <w:t xml:space="preserve"> </w:t>
      </w:r>
      <w:proofErr w:type="spellStart"/>
      <w:r w:rsidR="77931366" w:rsidRPr="77931366">
        <w:rPr>
          <w:rFonts w:eastAsia="Arial" w:cs="Arial"/>
        </w:rPr>
        <w:t>püsiva</w:t>
      </w:r>
      <w:proofErr w:type="spellEnd"/>
      <w:r w:rsidR="77931366" w:rsidRPr="77931366">
        <w:rPr>
          <w:rFonts w:eastAsia="Arial" w:cs="Arial"/>
        </w:rPr>
        <w:t xml:space="preserve"> </w:t>
      </w:r>
      <w:proofErr w:type="spellStart"/>
      <w:r w:rsidR="77931366" w:rsidRPr="77931366">
        <w:rPr>
          <w:rFonts w:eastAsia="Arial" w:cs="Arial"/>
        </w:rPr>
        <w:t>iseloomuga</w:t>
      </w:r>
      <w:proofErr w:type="spellEnd"/>
      <w:r w:rsidR="77931366" w:rsidRPr="77931366">
        <w:rPr>
          <w:rFonts w:eastAsia="Arial" w:cs="Arial"/>
        </w:rPr>
        <w:t xml:space="preserve"> </w:t>
      </w:r>
      <w:proofErr w:type="spellStart"/>
      <w:r w:rsidR="77931366" w:rsidRPr="77931366">
        <w:rPr>
          <w:rFonts w:eastAsia="Arial" w:cs="Arial"/>
        </w:rPr>
        <w:t>probleemid</w:t>
      </w:r>
      <w:proofErr w:type="spellEnd"/>
      <w:r w:rsidR="77931366" w:rsidRPr="77931366">
        <w:rPr>
          <w:rFonts w:eastAsia="Arial" w:cs="Arial"/>
        </w:rPr>
        <w:t xml:space="preserve"> </w:t>
      </w:r>
      <w:proofErr w:type="spellStart"/>
      <w:r w:rsidR="77931366" w:rsidRPr="77931366">
        <w:rPr>
          <w:rFonts w:eastAsia="Arial" w:cs="Arial"/>
        </w:rPr>
        <w:t>või</w:t>
      </w:r>
      <w:proofErr w:type="spellEnd"/>
      <w:r w:rsidR="77931366" w:rsidRPr="77931366">
        <w:rPr>
          <w:rFonts w:eastAsia="Arial" w:cs="Arial"/>
        </w:rPr>
        <w:t xml:space="preserve"> </w:t>
      </w:r>
      <w:proofErr w:type="spellStart"/>
      <w:r w:rsidR="77931366" w:rsidRPr="77931366">
        <w:rPr>
          <w:rFonts w:eastAsia="Arial" w:cs="Arial"/>
        </w:rPr>
        <w:t>kuna</w:t>
      </w:r>
      <w:proofErr w:type="spellEnd"/>
      <w:r w:rsidR="77931366" w:rsidRPr="77931366">
        <w:rPr>
          <w:rFonts w:eastAsia="Arial" w:cs="Arial"/>
        </w:rPr>
        <w:t xml:space="preserve"> </w:t>
      </w:r>
      <w:r w:rsidR="00594179">
        <w:rPr>
          <w:rFonts w:eastAsia="Arial" w:cs="Arial"/>
        </w:rPr>
        <w:t>auto</w:t>
      </w:r>
      <w:r w:rsidR="00594179" w:rsidRPr="77931366">
        <w:rPr>
          <w:rFonts w:eastAsia="Arial" w:cs="Arial"/>
        </w:rPr>
        <w:t xml:space="preserve"> </w:t>
      </w:r>
      <w:r w:rsidR="77931366" w:rsidRPr="77931366">
        <w:rPr>
          <w:rFonts w:eastAsia="Arial" w:cs="Arial"/>
        </w:rPr>
        <w:t xml:space="preserve">on </w:t>
      </w:r>
      <w:proofErr w:type="spellStart"/>
      <w:r w:rsidR="77931366" w:rsidRPr="77931366">
        <w:rPr>
          <w:rFonts w:eastAsia="Arial" w:cs="Arial"/>
        </w:rPr>
        <w:t>oma</w:t>
      </w:r>
      <w:proofErr w:type="spellEnd"/>
      <w:r w:rsidR="77931366" w:rsidRPr="77931366">
        <w:rPr>
          <w:rFonts w:eastAsia="Arial" w:cs="Arial"/>
        </w:rPr>
        <w:t xml:space="preserve"> </w:t>
      </w:r>
      <w:proofErr w:type="spellStart"/>
      <w:r w:rsidR="77931366" w:rsidRPr="77931366">
        <w:rPr>
          <w:rFonts w:eastAsia="Arial" w:cs="Arial"/>
        </w:rPr>
        <w:t>aja</w:t>
      </w:r>
      <w:proofErr w:type="spellEnd"/>
      <w:r w:rsidR="77931366" w:rsidRPr="77931366">
        <w:rPr>
          <w:rFonts w:eastAsia="Arial" w:cs="Arial"/>
        </w:rPr>
        <w:t xml:space="preserve"> </w:t>
      </w:r>
      <w:proofErr w:type="spellStart"/>
      <w:r w:rsidR="77931366" w:rsidRPr="77931366">
        <w:rPr>
          <w:rFonts w:eastAsia="Arial" w:cs="Arial"/>
        </w:rPr>
        <w:t>lihtsalt</w:t>
      </w:r>
      <w:proofErr w:type="spellEnd"/>
      <w:r w:rsidR="77931366" w:rsidRPr="77931366">
        <w:rPr>
          <w:rFonts w:eastAsia="Arial" w:cs="Arial"/>
        </w:rPr>
        <w:t xml:space="preserve"> </w:t>
      </w:r>
      <w:proofErr w:type="spellStart"/>
      <w:r w:rsidR="77931366" w:rsidRPr="77931366">
        <w:rPr>
          <w:rFonts w:eastAsia="Arial" w:cs="Arial"/>
        </w:rPr>
        <w:t>ära</w:t>
      </w:r>
      <w:proofErr w:type="spellEnd"/>
      <w:r w:rsidR="77931366" w:rsidRPr="77931366">
        <w:rPr>
          <w:rFonts w:eastAsia="Arial" w:cs="Arial"/>
        </w:rPr>
        <w:t xml:space="preserve"> </w:t>
      </w:r>
      <w:proofErr w:type="spellStart"/>
      <w:r w:rsidR="77931366" w:rsidRPr="77931366">
        <w:rPr>
          <w:rFonts w:eastAsia="Arial" w:cs="Arial"/>
        </w:rPr>
        <w:t>elanud</w:t>
      </w:r>
      <w:proofErr w:type="spellEnd"/>
    </w:p>
    <w:p w14:paraId="3B2156EA" w14:textId="39B8DA1B" w:rsidR="00D26601" w:rsidRDefault="00D26601" w:rsidP="77931366">
      <w:pPr>
        <w:numPr>
          <w:ilvl w:val="0"/>
          <w:numId w:val="10"/>
        </w:numPr>
        <w:rPr>
          <w:rFonts w:eastAsia="Arial" w:cs="Arial"/>
        </w:rPr>
      </w:pPr>
      <w:proofErr w:type="spellStart"/>
      <w:r>
        <w:rPr>
          <w:rFonts w:eastAsia="Arial" w:cs="Arial"/>
        </w:rPr>
        <w:t>Töötajatele</w:t>
      </w:r>
      <w:proofErr w:type="spellEnd"/>
      <w:r>
        <w:rPr>
          <w:rFonts w:eastAsia="Arial" w:cs="Arial"/>
        </w:rPr>
        <w:t xml:space="preserve"> on </w:t>
      </w:r>
      <w:proofErr w:type="spellStart"/>
      <w:r>
        <w:rPr>
          <w:rFonts w:eastAsia="Arial" w:cs="Arial"/>
        </w:rPr>
        <w:t>tarvis</w:t>
      </w:r>
      <w:proofErr w:type="spellEnd"/>
      <w:r>
        <w:rPr>
          <w:rFonts w:eastAsia="Arial" w:cs="Arial"/>
        </w:rPr>
        <w:t xml:space="preserve"> </w:t>
      </w:r>
      <w:proofErr w:type="spellStart"/>
      <w:r>
        <w:rPr>
          <w:rFonts w:eastAsia="Arial" w:cs="Arial"/>
        </w:rPr>
        <w:t>luua</w:t>
      </w:r>
      <w:proofErr w:type="spellEnd"/>
      <w:r>
        <w:rPr>
          <w:rFonts w:eastAsia="Arial" w:cs="Arial"/>
        </w:rPr>
        <w:t xml:space="preserve"> </w:t>
      </w:r>
      <w:proofErr w:type="spellStart"/>
      <w:r>
        <w:rPr>
          <w:rFonts w:eastAsia="Arial" w:cs="Arial"/>
        </w:rPr>
        <w:t>järgneva</w:t>
      </w:r>
      <w:proofErr w:type="spellEnd"/>
      <w:r>
        <w:rPr>
          <w:rFonts w:eastAsia="Arial" w:cs="Arial"/>
        </w:rPr>
        <w:t xml:space="preserve"> </w:t>
      </w:r>
      <w:proofErr w:type="spellStart"/>
      <w:r>
        <w:rPr>
          <w:rFonts w:eastAsia="Arial" w:cs="Arial"/>
        </w:rPr>
        <w:t>kuu</w:t>
      </w:r>
      <w:proofErr w:type="spellEnd"/>
      <w:r>
        <w:rPr>
          <w:rFonts w:eastAsia="Arial" w:cs="Arial"/>
        </w:rPr>
        <w:t xml:space="preserve"> </w:t>
      </w:r>
      <w:proofErr w:type="spellStart"/>
      <w:r>
        <w:rPr>
          <w:rFonts w:eastAsia="Arial" w:cs="Arial"/>
        </w:rPr>
        <w:t>töögraafik</w:t>
      </w:r>
      <w:proofErr w:type="spellEnd"/>
    </w:p>
    <w:p w14:paraId="66D6CCDE" w14:textId="130E4CA4" w:rsidR="00D26601" w:rsidRDefault="00D26601" w:rsidP="00B31F3A">
      <w:pPr>
        <w:numPr>
          <w:ilvl w:val="0"/>
          <w:numId w:val="10"/>
        </w:numPr>
        <w:rPr>
          <w:rFonts w:eastAsia="Arial" w:cs="Arial"/>
        </w:rPr>
      </w:pPr>
      <w:proofErr w:type="spellStart"/>
      <w:r>
        <w:rPr>
          <w:rFonts w:eastAsia="Arial" w:cs="Arial"/>
        </w:rPr>
        <w:t>Turul</w:t>
      </w:r>
      <w:proofErr w:type="spellEnd"/>
      <w:r>
        <w:rPr>
          <w:rFonts w:eastAsia="Arial" w:cs="Arial"/>
        </w:rPr>
        <w:t xml:space="preserve"> on </w:t>
      </w:r>
      <w:proofErr w:type="spellStart"/>
      <w:r>
        <w:rPr>
          <w:rFonts w:eastAsia="Arial" w:cs="Arial"/>
        </w:rPr>
        <w:t>konkurentsitingimused</w:t>
      </w:r>
      <w:proofErr w:type="spellEnd"/>
      <w:r>
        <w:rPr>
          <w:rFonts w:eastAsia="Arial" w:cs="Arial"/>
        </w:rPr>
        <w:t xml:space="preserve"> </w:t>
      </w:r>
      <w:proofErr w:type="spellStart"/>
      <w:r>
        <w:rPr>
          <w:rFonts w:eastAsia="Arial" w:cs="Arial"/>
        </w:rPr>
        <w:t>muutunud</w:t>
      </w:r>
      <w:proofErr w:type="spellEnd"/>
      <w:r>
        <w:rPr>
          <w:rFonts w:eastAsia="Arial" w:cs="Arial"/>
        </w:rPr>
        <w:t xml:space="preserve"> ja </w:t>
      </w:r>
      <w:proofErr w:type="spellStart"/>
      <w:r>
        <w:rPr>
          <w:rFonts w:eastAsia="Arial" w:cs="Arial"/>
        </w:rPr>
        <w:t>vaja</w:t>
      </w:r>
      <w:proofErr w:type="spellEnd"/>
      <w:r>
        <w:rPr>
          <w:rFonts w:eastAsia="Arial" w:cs="Arial"/>
        </w:rPr>
        <w:t xml:space="preserve"> </w:t>
      </w:r>
      <w:proofErr w:type="spellStart"/>
      <w:r>
        <w:rPr>
          <w:rFonts w:eastAsia="Arial" w:cs="Arial"/>
        </w:rPr>
        <w:t>hinnakirja</w:t>
      </w:r>
      <w:proofErr w:type="spellEnd"/>
      <w:r>
        <w:rPr>
          <w:rFonts w:eastAsia="Arial" w:cs="Arial"/>
        </w:rPr>
        <w:t xml:space="preserve"> </w:t>
      </w:r>
      <w:proofErr w:type="spellStart"/>
      <w:r>
        <w:rPr>
          <w:rFonts w:eastAsia="Arial" w:cs="Arial"/>
        </w:rPr>
        <w:t>kaasajastada</w:t>
      </w:r>
      <w:proofErr w:type="spellEnd"/>
    </w:p>
    <w:p w14:paraId="269EDF02" w14:textId="25DAAFD8" w:rsidR="00D26601" w:rsidRDefault="00D26601" w:rsidP="00B31F3A">
      <w:pPr>
        <w:numPr>
          <w:ilvl w:val="0"/>
          <w:numId w:val="10"/>
        </w:numPr>
        <w:rPr>
          <w:rFonts w:eastAsia="Arial" w:cs="Arial"/>
        </w:rPr>
      </w:pPr>
      <w:proofErr w:type="spellStart"/>
      <w:r>
        <w:rPr>
          <w:rFonts w:eastAsia="Arial" w:cs="Arial"/>
        </w:rPr>
        <w:t>Klient</w:t>
      </w:r>
      <w:proofErr w:type="spellEnd"/>
      <w:r>
        <w:rPr>
          <w:rFonts w:eastAsia="Arial" w:cs="Arial"/>
        </w:rPr>
        <w:t xml:space="preserve"> </w:t>
      </w:r>
      <w:proofErr w:type="spellStart"/>
      <w:r>
        <w:rPr>
          <w:rFonts w:eastAsia="Arial" w:cs="Arial"/>
        </w:rPr>
        <w:t>soovib</w:t>
      </w:r>
      <w:proofErr w:type="spellEnd"/>
      <w:r>
        <w:rPr>
          <w:rFonts w:eastAsia="Arial" w:cs="Arial"/>
        </w:rPr>
        <w:t xml:space="preserve"> </w:t>
      </w:r>
      <w:proofErr w:type="spellStart"/>
      <w:r>
        <w:rPr>
          <w:rFonts w:eastAsia="Arial" w:cs="Arial"/>
        </w:rPr>
        <w:t>autoga</w:t>
      </w:r>
      <w:proofErr w:type="spellEnd"/>
      <w:r>
        <w:rPr>
          <w:rFonts w:eastAsia="Arial" w:cs="Arial"/>
        </w:rPr>
        <w:t xml:space="preserve"> </w:t>
      </w:r>
      <w:proofErr w:type="spellStart"/>
      <w:r>
        <w:rPr>
          <w:rFonts w:eastAsia="Arial" w:cs="Arial"/>
        </w:rPr>
        <w:t>kaasa</w:t>
      </w:r>
      <w:proofErr w:type="spellEnd"/>
      <w:r>
        <w:rPr>
          <w:rFonts w:eastAsia="Arial" w:cs="Arial"/>
        </w:rPr>
        <w:t xml:space="preserve"> </w:t>
      </w:r>
      <w:proofErr w:type="spellStart"/>
      <w:r>
        <w:rPr>
          <w:rFonts w:eastAsia="Arial" w:cs="Arial"/>
        </w:rPr>
        <w:t>saada</w:t>
      </w:r>
      <w:proofErr w:type="spellEnd"/>
      <w:r>
        <w:rPr>
          <w:rFonts w:eastAsia="Arial" w:cs="Arial"/>
        </w:rPr>
        <w:t xml:space="preserve"> </w:t>
      </w:r>
      <w:proofErr w:type="spellStart"/>
      <w:r>
        <w:rPr>
          <w:rFonts w:eastAsia="Arial" w:cs="Arial"/>
        </w:rPr>
        <w:t>lisavarustust</w:t>
      </w:r>
      <w:proofErr w:type="spellEnd"/>
    </w:p>
    <w:p w14:paraId="2BC538A9" w14:textId="77777777" w:rsidR="00D26601" w:rsidRDefault="00D26601" w:rsidP="00D26601">
      <w:pPr>
        <w:numPr>
          <w:ilvl w:val="0"/>
          <w:numId w:val="10"/>
        </w:numPr>
        <w:rPr>
          <w:rFonts w:eastAsia="Arial" w:cs="Arial"/>
        </w:rPr>
      </w:pPr>
      <w:r w:rsidRPr="00B31F3A">
        <w:rPr>
          <w:rFonts w:eastAsia="Arial" w:cs="Arial"/>
        </w:rPr>
        <w:t xml:space="preserve">Auto </w:t>
      </w:r>
      <w:proofErr w:type="spellStart"/>
      <w:r w:rsidRPr="00B31F3A">
        <w:rPr>
          <w:rFonts w:eastAsia="Arial" w:cs="Arial"/>
        </w:rPr>
        <w:t>antakse</w:t>
      </w:r>
      <w:proofErr w:type="spellEnd"/>
      <w:r w:rsidRPr="00B31F3A">
        <w:rPr>
          <w:rFonts w:eastAsia="Arial" w:cs="Arial"/>
        </w:rPr>
        <w:t xml:space="preserve"> </w:t>
      </w:r>
      <w:proofErr w:type="spellStart"/>
      <w:r w:rsidRPr="00B31F3A">
        <w:rPr>
          <w:rFonts w:eastAsia="Arial" w:cs="Arial"/>
        </w:rPr>
        <w:t>üle</w:t>
      </w:r>
      <w:proofErr w:type="spellEnd"/>
      <w:r w:rsidRPr="00B31F3A">
        <w:rPr>
          <w:rFonts w:eastAsia="Arial" w:cs="Arial"/>
        </w:rPr>
        <w:t xml:space="preserve"> </w:t>
      </w:r>
      <w:proofErr w:type="spellStart"/>
      <w:r w:rsidRPr="00B31F3A">
        <w:rPr>
          <w:rFonts w:eastAsia="Arial" w:cs="Arial"/>
        </w:rPr>
        <w:t>kliendi</w:t>
      </w:r>
      <w:proofErr w:type="spellEnd"/>
      <w:r w:rsidRPr="00B31F3A">
        <w:rPr>
          <w:rFonts w:eastAsia="Arial" w:cs="Arial"/>
        </w:rPr>
        <w:t xml:space="preserve"> </w:t>
      </w:r>
      <w:proofErr w:type="spellStart"/>
      <w:r w:rsidRPr="00B31F3A">
        <w:rPr>
          <w:rFonts w:eastAsia="Arial" w:cs="Arial"/>
        </w:rPr>
        <w:t>käsutusse</w:t>
      </w:r>
      <w:proofErr w:type="spellEnd"/>
      <w:r w:rsidRPr="00B31F3A">
        <w:rPr>
          <w:rFonts w:eastAsia="Arial" w:cs="Arial"/>
        </w:rPr>
        <w:t xml:space="preserve"> </w:t>
      </w:r>
    </w:p>
    <w:p w14:paraId="5198C011" w14:textId="00EA1955" w:rsidR="00D26601" w:rsidRDefault="00D26601" w:rsidP="00B31F3A">
      <w:pPr>
        <w:numPr>
          <w:ilvl w:val="0"/>
          <w:numId w:val="10"/>
        </w:numPr>
        <w:rPr>
          <w:rFonts w:eastAsia="Arial" w:cs="Arial"/>
        </w:rPr>
      </w:pPr>
      <w:proofErr w:type="spellStart"/>
      <w:r>
        <w:rPr>
          <w:rFonts w:eastAsia="Arial" w:cs="Arial"/>
        </w:rPr>
        <w:t>Kliendile</w:t>
      </w:r>
      <w:proofErr w:type="spellEnd"/>
      <w:r>
        <w:rPr>
          <w:rFonts w:eastAsia="Arial" w:cs="Arial"/>
        </w:rPr>
        <w:t xml:space="preserve"> </w:t>
      </w:r>
      <w:proofErr w:type="spellStart"/>
      <w:r>
        <w:rPr>
          <w:rFonts w:eastAsia="Arial" w:cs="Arial"/>
        </w:rPr>
        <w:t>pakutakse</w:t>
      </w:r>
      <w:proofErr w:type="spellEnd"/>
      <w:r>
        <w:rPr>
          <w:rFonts w:eastAsia="Arial" w:cs="Arial"/>
        </w:rPr>
        <w:t xml:space="preserve"> auto </w:t>
      </w:r>
      <w:proofErr w:type="spellStart"/>
      <w:r>
        <w:rPr>
          <w:rFonts w:eastAsia="Arial" w:cs="Arial"/>
        </w:rPr>
        <w:t>rentimist</w:t>
      </w:r>
      <w:proofErr w:type="spellEnd"/>
      <w:r>
        <w:rPr>
          <w:rFonts w:eastAsia="Arial" w:cs="Arial"/>
        </w:rPr>
        <w:t xml:space="preserve"> </w:t>
      </w:r>
      <w:proofErr w:type="spellStart"/>
      <w:r>
        <w:rPr>
          <w:rFonts w:eastAsia="Arial" w:cs="Arial"/>
        </w:rPr>
        <w:t>soodustingimuste</w:t>
      </w:r>
      <w:proofErr w:type="spellEnd"/>
      <w:r>
        <w:rPr>
          <w:rFonts w:eastAsia="Arial" w:cs="Arial"/>
        </w:rPr>
        <w:t xml:space="preserve"> </w:t>
      </w:r>
      <w:proofErr w:type="spellStart"/>
      <w:r>
        <w:rPr>
          <w:rFonts w:eastAsia="Arial" w:cs="Arial"/>
        </w:rPr>
        <w:t>alusel</w:t>
      </w:r>
      <w:proofErr w:type="spellEnd"/>
    </w:p>
    <w:p w14:paraId="1B4B958D" w14:textId="0D50A3F8" w:rsidR="000D2625" w:rsidRPr="000D2625" w:rsidRDefault="000D2625">
      <w:pPr>
        <w:numPr>
          <w:ilvl w:val="0"/>
          <w:numId w:val="10"/>
        </w:numPr>
        <w:rPr>
          <w:rFonts w:eastAsia="Arial" w:cs="Arial"/>
        </w:rPr>
      </w:pPr>
      <w:proofErr w:type="spellStart"/>
      <w:r>
        <w:rPr>
          <w:rFonts w:eastAsia="Arial" w:cs="Arial"/>
        </w:rPr>
        <w:t>Veendumaks</w:t>
      </w:r>
      <w:proofErr w:type="spellEnd"/>
      <w:r>
        <w:rPr>
          <w:rFonts w:eastAsia="Arial" w:cs="Arial"/>
        </w:rPr>
        <w:t xml:space="preserve">, et </w:t>
      </w:r>
      <w:proofErr w:type="spellStart"/>
      <w:r>
        <w:rPr>
          <w:rFonts w:eastAsia="Arial" w:cs="Arial"/>
        </w:rPr>
        <w:t>sõidukitel</w:t>
      </w:r>
      <w:proofErr w:type="spellEnd"/>
      <w:r>
        <w:rPr>
          <w:rFonts w:eastAsia="Arial" w:cs="Arial"/>
        </w:rPr>
        <w:t xml:space="preserve"> on </w:t>
      </w:r>
      <w:proofErr w:type="spellStart"/>
      <w:r>
        <w:rPr>
          <w:rFonts w:eastAsia="Arial" w:cs="Arial"/>
        </w:rPr>
        <w:t>kehtiv</w:t>
      </w:r>
      <w:proofErr w:type="spellEnd"/>
      <w:r>
        <w:rPr>
          <w:rFonts w:eastAsia="Arial" w:cs="Arial"/>
        </w:rPr>
        <w:t xml:space="preserve"> </w:t>
      </w:r>
      <w:proofErr w:type="spellStart"/>
      <w:r>
        <w:rPr>
          <w:rFonts w:eastAsia="Arial" w:cs="Arial"/>
        </w:rPr>
        <w:t>liikluskindlustus</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regulaarset</w:t>
      </w:r>
      <w:proofErr w:type="spellEnd"/>
      <w:r>
        <w:rPr>
          <w:rFonts w:eastAsia="Arial" w:cs="Arial"/>
        </w:rPr>
        <w:t xml:space="preserve"> </w:t>
      </w:r>
      <w:proofErr w:type="spellStart"/>
      <w:r>
        <w:rPr>
          <w:rFonts w:eastAsia="Arial" w:cs="Arial"/>
        </w:rPr>
        <w:t>kontrolli</w:t>
      </w:r>
      <w:proofErr w:type="spellEnd"/>
      <w:r>
        <w:rPr>
          <w:rFonts w:eastAsia="Arial" w:cs="Arial"/>
        </w:rPr>
        <w:t xml:space="preserve"> </w:t>
      </w:r>
      <w:proofErr w:type="spellStart"/>
      <w:r>
        <w:rPr>
          <w:rFonts w:eastAsia="Arial" w:cs="Arial"/>
        </w:rPr>
        <w:t>kindlustuse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üle</w:t>
      </w:r>
      <w:proofErr w:type="spellEnd"/>
    </w:p>
    <w:p w14:paraId="3E646622" w14:textId="6430EF4F" w:rsidR="00D26601" w:rsidRDefault="00D26601" w:rsidP="00B31F3A">
      <w:pPr>
        <w:numPr>
          <w:ilvl w:val="0"/>
          <w:numId w:val="10"/>
        </w:numPr>
        <w:rPr>
          <w:rFonts w:eastAsia="Arial" w:cs="Arial"/>
        </w:rPr>
      </w:pPr>
      <w:proofErr w:type="spellStart"/>
      <w:r>
        <w:rPr>
          <w:rFonts w:eastAsia="Arial" w:cs="Arial"/>
        </w:rPr>
        <w:t>Veendumaks</w:t>
      </w:r>
      <w:proofErr w:type="spellEnd"/>
      <w:r>
        <w:rPr>
          <w:rFonts w:eastAsia="Arial" w:cs="Arial"/>
        </w:rPr>
        <w:t xml:space="preserve">, et </w:t>
      </w:r>
      <w:proofErr w:type="spellStart"/>
      <w:r>
        <w:rPr>
          <w:rFonts w:eastAsia="Arial" w:cs="Arial"/>
        </w:rPr>
        <w:t>sõidukitel</w:t>
      </w:r>
      <w:proofErr w:type="spellEnd"/>
      <w:r>
        <w:rPr>
          <w:rFonts w:eastAsia="Arial" w:cs="Arial"/>
        </w:rPr>
        <w:t xml:space="preserve"> on </w:t>
      </w:r>
      <w:proofErr w:type="spellStart"/>
      <w:r>
        <w:rPr>
          <w:rFonts w:eastAsia="Arial" w:cs="Arial"/>
        </w:rPr>
        <w:t>kehtiv</w:t>
      </w:r>
      <w:proofErr w:type="spellEnd"/>
      <w:r>
        <w:rPr>
          <w:rFonts w:eastAsia="Arial" w:cs="Arial"/>
        </w:rPr>
        <w:t xml:space="preserve"> </w:t>
      </w:r>
      <w:proofErr w:type="spellStart"/>
      <w:r>
        <w:rPr>
          <w:rFonts w:eastAsia="Arial" w:cs="Arial"/>
        </w:rPr>
        <w:t>ülevaatus</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regulaarset</w:t>
      </w:r>
      <w:proofErr w:type="spellEnd"/>
      <w:r>
        <w:rPr>
          <w:rFonts w:eastAsia="Arial" w:cs="Arial"/>
        </w:rPr>
        <w:t xml:space="preserve"> </w:t>
      </w:r>
      <w:proofErr w:type="spellStart"/>
      <w:r>
        <w:rPr>
          <w:rFonts w:eastAsia="Arial" w:cs="Arial"/>
        </w:rPr>
        <w:t>kontrolli</w:t>
      </w:r>
      <w:proofErr w:type="spellEnd"/>
      <w:r>
        <w:rPr>
          <w:rFonts w:eastAsia="Arial" w:cs="Arial"/>
        </w:rPr>
        <w:t xml:space="preserve"> </w:t>
      </w:r>
      <w:proofErr w:type="spellStart"/>
      <w:r>
        <w:rPr>
          <w:rFonts w:eastAsia="Arial" w:cs="Arial"/>
        </w:rPr>
        <w:t>ülevaatuse</w:t>
      </w:r>
      <w:proofErr w:type="spellEnd"/>
      <w:r>
        <w:rPr>
          <w:rFonts w:eastAsia="Arial" w:cs="Arial"/>
        </w:rPr>
        <w:t xml:space="preserve"> </w:t>
      </w:r>
      <w:proofErr w:type="spellStart"/>
      <w:r>
        <w:rPr>
          <w:rFonts w:eastAsia="Arial" w:cs="Arial"/>
        </w:rPr>
        <w:t>seisundi</w:t>
      </w:r>
      <w:proofErr w:type="spellEnd"/>
      <w:r>
        <w:rPr>
          <w:rFonts w:eastAsia="Arial" w:cs="Arial"/>
        </w:rPr>
        <w:t xml:space="preserve"> </w:t>
      </w:r>
      <w:proofErr w:type="spellStart"/>
      <w:r>
        <w:rPr>
          <w:rFonts w:eastAsia="Arial" w:cs="Arial"/>
        </w:rPr>
        <w:t>üle</w:t>
      </w:r>
      <w:proofErr w:type="spellEnd"/>
    </w:p>
    <w:p w14:paraId="4459A70E" w14:textId="799E922F" w:rsidR="00D26601" w:rsidRDefault="000D2625" w:rsidP="00B31F3A">
      <w:pPr>
        <w:numPr>
          <w:ilvl w:val="0"/>
          <w:numId w:val="10"/>
        </w:numPr>
        <w:rPr>
          <w:rFonts w:eastAsia="Arial" w:cs="Arial"/>
        </w:rPr>
      </w:pPr>
      <w:proofErr w:type="spellStart"/>
      <w:r>
        <w:rPr>
          <w:rFonts w:eastAsia="Arial" w:cs="Arial"/>
        </w:rPr>
        <w:lastRenderedPageBreak/>
        <w:t>Rendilepingu</w:t>
      </w:r>
      <w:proofErr w:type="spellEnd"/>
      <w:r>
        <w:rPr>
          <w:rFonts w:eastAsia="Arial" w:cs="Arial"/>
        </w:rPr>
        <w:t xml:space="preserve"> </w:t>
      </w:r>
      <w:proofErr w:type="spellStart"/>
      <w:r>
        <w:rPr>
          <w:rFonts w:eastAsia="Arial" w:cs="Arial"/>
        </w:rPr>
        <w:t>sõlmimise</w:t>
      </w:r>
      <w:proofErr w:type="spellEnd"/>
      <w:r>
        <w:rPr>
          <w:rFonts w:eastAsia="Arial" w:cs="Arial"/>
        </w:rPr>
        <w:t xml:space="preserve"> </w:t>
      </w:r>
      <w:proofErr w:type="spellStart"/>
      <w:r>
        <w:rPr>
          <w:rFonts w:eastAsia="Arial" w:cs="Arial"/>
        </w:rPr>
        <w:t>järel</w:t>
      </w:r>
      <w:proofErr w:type="spellEnd"/>
      <w:r>
        <w:rPr>
          <w:rFonts w:eastAsia="Arial" w:cs="Arial"/>
        </w:rPr>
        <w:t xml:space="preserve"> </w:t>
      </w:r>
      <w:proofErr w:type="spellStart"/>
      <w:r>
        <w:rPr>
          <w:rFonts w:eastAsia="Arial" w:cs="Arial"/>
        </w:rPr>
        <w:t>kliendiga</w:t>
      </w:r>
      <w:proofErr w:type="spellEnd"/>
      <w:r>
        <w:rPr>
          <w:rFonts w:eastAsia="Arial" w:cs="Arial"/>
        </w:rPr>
        <w:t xml:space="preserve"> </w:t>
      </w:r>
      <w:proofErr w:type="spellStart"/>
      <w:r>
        <w:rPr>
          <w:rFonts w:eastAsia="Arial" w:cs="Arial"/>
        </w:rPr>
        <w:t>esitatakse</w:t>
      </w:r>
      <w:proofErr w:type="spellEnd"/>
      <w:r>
        <w:rPr>
          <w:rFonts w:eastAsia="Arial" w:cs="Arial"/>
        </w:rPr>
        <w:t xml:space="preserve"> </w:t>
      </w:r>
      <w:proofErr w:type="spellStart"/>
      <w:r>
        <w:rPr>
          <w:rFonts w:eastAsia="Arial" w:cs="Arial"/>
        </w:rPr>
        <w:t>kliendile</w:t>
      </w:r>
      <w:proofErr w:type="spellEnd"/>
      <w:r>
        <w:rPr>
          <w:rFonts w:eastAsia="Arial" w:cs="Arial"/>
        </w:rPr>
        <w:t xml:space="preserve"> </w:t>
      </w:r>
      <w:proofErr w:type="spellStart"/>
      <w:r>
        <w:rPr>
          <w:rFonts w:eastAsia="Arial" w:cs="Arial"/>
        </w:rPr>
        <w:t>arve</w:t>
      </w:r>
      <w:proofErr w:type="spellEnd"/>
      <w:r>
        <w:rPr>
          <w:rFonts w:eastAsia="Arial" w:cs="Arial"/>
        </w:rPr>
        <w:t xml:space="preserve"> </w:t>
      </w:r>
      <w:proofErr w:type="spellStart"/>
      <w:r>
        <w:rPr>
          <w:rFonts w:eastAsia="Arial" w:cs="Arial"/>
        </w:rPr>
        <w:t>müüdavate</w:t>
      </w:r>
      <w:proofErr w:type="spellEnd"/>
      <w:r>
        <w:rPr>
          <w:rFonts w:eastAsia="Arial" w:cs="Arial"/>
        </w:rPr>
        <w:t xml:space="preserve"> </w:t>
      </w:r>
      <w:proofErr w:type="spellStart"/>
      <w:r>
        <w:rPr>
          <w:rFonts w:eastAsia="Arial" w:cs="Arial"/>
        </w:rPr>
        <w:t>teenuste</w:t>
      </w:r>
      <w:proofErr w:type="spellEnd"/>
      <w:r>
        <w:rPr>
          <w:rFonts w:eastAsia="Arial" w:cs="Arial"/>
        </w:rPr>
        <w:t xml:space="preserve"> </w:t>
      </w:r>
      <w:proofErr w:type="spellStart"/>
      <w:r>
        <w:rPr>
          <w:rFonts w:eastAsia="Arial" w:cs="Arial"/>
        </w:rPr>
        <w:t>eest</w:t>
      </w:r>
      <w:proofErr w:type="spellEnd"/>
    </w:p>
    <w:p w14:paraId="535B1DF8" w14:textId="5701758C" w:rsidR="000D2625" w:rsidRDefault="000D2625" w:rsidP="00B31F3A">
      <w:pPr>
        <w:numPr>
          <w:ilvl w:val="0"/>
          <w:numId w:val="10"/>
        </w:numPr>
        <w:rPr>
          <w:rFonts w:eastAsia="Arial" w:cs="Arial"/>
        </w:rPr>
      </w:pPr>
      <w:proofErr w:type="spellStart"/>
      <w:r>
        <w:rPr>
          <w:rFonts w:eastAsia="Arial" w:cs="Arial"/>
        </w:rPr>
        <w:t>Enne</w:t>
      </w:r>
      <w:proofErr w:type="spellEnd"/>
      <w:r>
        <w:rPr>
          <w:rFonts w:eastAsia="Arial" w:cs="Arial"/>
        </w:rPr>
        <w:t xml:space="preserve"> </w:t>
      </w:r>
      <w:proofErr w:type="spellStart"/>
      <w:r>
        <w:rPr>
          <w:rFonts w:eastAsia="Arial" w:cs="Arial"/>
        </w:rPr>
        <w:t>kliendile</w:t>
      </w:r>
      <w:proofErr w:type="spellEnd"/>
      <w:r>
        <w:rPr>
          <w:rFonts w:eastAsia="Arial" w:cs="Arial"/>
        </w:rPr>
        <w:t xml:space="preserve"> auto </w:t>
      </w:r>
      <w:proofErr w:type="spellStart"/>
      <w:r>
        <w:rPr>
          <w:rFonts w:eastAsia="Arial" w:cs="Arial"/>
        </w:rPr>
        <w:t>üle</w:t>
      </w:r>
      <w:proofErr w:type="spellEnd"/>
      <w:r>
        <w:rPr>
          <w:rFonts w:eastAsia="Arial" w:cs="Arial"/>
        </w:rPr>
        <w:t xml:space="preserve"> </w:t>
      </w:r>
      <w:proofErr w:type="spellStart"/>
      <w:r>
        <w:rPr>
          <w:rFonts w:eastAsia="Arial" w:cs="Arial"/>
        </w:rPr>
        <w:t>andmist</w:t>
      </w:r>
      <w:proofErr w:type="spellEnd"/>
      <w:r>
        <w:rPr>
          <w:rFonts w:eastAsia="Arial" w:cs="Arial"/>
        </w:rPr>
        <w:t xml:space="preserve"> on </w:t>
      </w:r>
      <w:proofErr w:type="spellStart"/>
      <w:r>
        <w:rPr>
          <w:rFonts w:eastAsia="Arial" w:cs="Arial"/>
        </w:rPr>
        <w:t>vaja</w:t>
      </w:r>
      <w:proofErr w:type="spellEnd"/>
      <w:r>
        <w:rPr>
          <w:rFonts w:eastAsia="Arial" w:cs="Arial"/>
        </w:rPr>
        <w:t xml:space="preserve"> </w:t>
      </w:r>
      <w:proofErr w:type="spellStart"/>
      <w:r>
        <w:rPr>
          <w:rFonts w:eastAsia="Arial" w:cs="Arial"/>
        </w:rPr>
        <w:t>veenduda</w:t>
      </w:r>
      <w:proofErr w:type="spellEnd"/>
      <w:r>
        <w:rPr>
          <w:rFonts w:eastAsia="Arial" w:cs="Arial"/>
        </w:rPr>
        <w:t xml:space="preserve">, et </w:t>
      </w:r>
      <w:proofErr w:type="spellStart"/>
      <w:r>
        <w:rPr>
          <w:rFonts w:eastAsia="Arial" w:cs="Arial"/>
        </w:rPr>
        <w:t>klient</w:t>
      </w:r>
      <w:proofErr w:type="spellEnd"/>
      <w:r>
        <w:rPr>
          <w:rFonts w:eastAsia="Arial" w:cs="Arial"/>
        </w:rPr>
        <w:t xml:space="preserve"> on </w:t>
      </w:r>
      <w:proofErr w:type="spellStart"/>
      <w:r>
        <w:rPr>
          <w:rFonts w:eastAsia="Arial" w:cs="Arial"/>
        </w:rPr>
        <w:t>rentimise</w:t>
      </w:r>
      <w:proofErr w:type="spellEnd"/>
      <w:r>
        <w:rPr>
          <w:rFonts w:eastAsia="Arial" w:cs="Arial"/>
        </w:rPr>
        <w:t xml:space="preserve"> </w:t>
      </w:r>
      <w:proofErr w:type="spellStart"/>
      <w:r>
        <w:rPr>
          <w:rFonts w:eastAsia="Arial" w:cs="Arial"/>
        </w:rPr>
        <w:t>eest</w:t>
      </w:r>
      <w:proofErr w:type="spellEnd"/>
      <w:r>
        <w:rPr>
          <w:rFonts w:eastAsia="Arial" w:cs="Arial"/>
        </w:rPr>
        <w:t xml:space="preserve"> </w:t>
      </w:r>
      <w:proofErr w:type="spellStart"/>
      <w:r>
        <w:rPr>
          <w:rFonts w:eastAsia="Arial" w:cs="Arial"/>
        </w:rPr>
        <w:t>arve</w:t>
      </w:r>
      <w:proofErr w:type="spellEnd"/>
      <w:r>
        <w:rPr>
          <w:rFonts w:eastAsia="Arial" w:cs="Arial"/>
        </w:rPr>
        <w:t xml:space="preserve"> </w:t>
      </w:r>
      <w:proofErr w:type="spellStart"/>
      <w:r>
        <w:rPr>
          <w:rFonts w:eastAsia="Arial" w:cs="Arial"/>
        </w:rPr>
        <w:t>tasunud</w:t>
      </w:r>
      <w:proofErr w:type="spellEnd"/>
    </w:p>
    <w:p w14:paraId="6E076D13" w14:textId="665E8882" w:rsidR="000D2625" w:rsidRDefault="000D2625" w:rsidP="00B31F3A">
      <w:pPr>
        <w:numPr>
          <w:ilvl w:val="0"/>
          <w:numId w:val="10"/>
        </w:numPr>
        <w:rPr>
          <w:rFonts w:eastAsia="Arial" w:cs="Arial"/>
        </w:rPr>
      </w:pPr>
      <w:proofErr w:type="spellStart"/>
      <w:r>
        <w:rPr>
          <w:rFonts w:eastAsia="Arial" w:cs="Arial"/>
        </w:rPr>
        <w:t>Klient</w:t>
      </w:r>
      <w:proofErr w:type="spellEnd"/>
      <w:r>
        <w:rPr>
          <w:rFonts w:eastAsia="Arial" w:cs="Arial"/>
        </w:rPr>
        <w:t xml:space="preserve"> on </w:t>
      </w:r>
      <w:proofErr w:type="spellStart"/>
      <w:r>
        <w:rPr>
          <w:rFonts w:eastAsia="Arial" w:cs="Arial"/>
        </w:rPr>
        <w:t>rikkunud</w:t>
      </w:r>
      <w:proofErr w:type="spellEnd"/>
      <w:r>
        <w:rPr>
          <w:rFonts w:eastAsia="Arial" w:cs="Arial"/>
        </w:rPr>
        <w:t xml:space="preserve"> </w:t>
      </w:r>
      <w:proofErr w:type="spellStart"/>
      <w:r>
        <w:rPr>
          <w:rFonts w:eastAsia="Arial" w:cs="Arial"/>
        </w:rPr>
        <w:t>ettevõttele</w:t>
      </w:r>
      <w:proofErr w:type="spellEnd"/>
      <w:r>
        <w:rPr>
          <w:rFonts w:eastAsia="Arial" w:cs="Arial"/>
        </w:rPr>
        <w:t xml:space="preserve"> </w:t>
      </w:r>
      <w:proofErr w:type="spellStart"/>
      <w:r>
        <w:rPr>
          <w:rFonts w:eastAsia="Arial" w:cs="Arial"/>
        </w:rPr>
        <w:t>kuuluvat</w:t>
      </w:r>
      <w:proofErr w:type="spellEnd"/>
      <w:r>
        <w:rPr>
          <w:rFonts w:eastAsia="Arial" w:cs="Arial"/>
        </w:rPr>
        <w:t xml:space="preserve"> </w:t>
      </w:r>
      <w:proofErr w:type="spellStart"/>
      <w:r>
        <w:rPr>
          <w:rFonts w:eastAsia="Arial" w:cs="Arial"/>
        </w:rPr>
        <w:t>vara</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peab</w:t>
      </w:r>
      <w:proofErr w:type="spellEnd"/>
      <w:r>
        <w:rPr>
          <w:rFonts w:eastAsia="Arial" w:cs="Arial"/>
        </w:rPr>
        <w:t xml:space="preserve"> </w:t>
      </w:r>
      <w:proofErr w:type="spellStart"/>
      <w:r>
        <w:rPr>
          <w:rFonts w:eastAsia="Arial" w:cs="Arial"/>
        </w:rPr>
        <w:t>hüvitama</w:t>
      </w:r>
      <w:proofErr w:type="spellEnd"/>
      <w:r>
        <w:rPr>
          <w:rFonts w:eastAsia="Arial" w:cs="Arial"/>
        </w:rPr>
        <w:t xml:space="preserve"> </w:t>
      </w:r>
      <w:proofErr w:type="spellStart"/>
      <w:r>
        <w:rPr>
          <w:rFonts w:eastAsia="Arial" w:cs="Arial"/>
        </w:rPr>
        <w:t>tekitatud</w:t>
      </w:r>
      <w:proofErr w:type="spellEnd"/>
      <w:r>
        <w:rPr>
          <w:rFonts w:eastAsia="Arial" w:cs="Arial"/>
        </w:rPr>
        <w:t xml:space="preserve"> </w:t>
      </w:r>
      <w:proofErr w:type="spellStart"/>
      <w:r>
        <w:rPr>
          <w:rFonts w:eastAsia="Arial" w:cs="Arial"/>
        </w:rPr>
        <w:t>kahjud</w:t>
      </w:r>
      <w:proofErr w:type="spellEnd"/>
    </w:p>
    <w:p w14:paraId="53A7D4F8" w14:textId="1918A32C" w:rsidR="000D2625" w:rsidRDefault="000D2625" w:rsidP="00B31F3A">
      <w:pPr>
        <w:numPr>
          <w:ilvl w:val="0"/>
          <w:numId w:val="10"/>
        </w:numPr>
        <w:rPr>
          <w:rFonts w:eastAsia="Arial" w:cs="Arial"/>
        </w:rPr>
      </w:pPr>
      <w:proofErr w:type="spellStart"/>
      <w:r>
        <w:rPr>
          <w:rFonts w:eastAsia="Arial" w:cs="Arial"/>
        </w:rPr>
        <w:t>Organisatsiooni</w:t>
      </w:r>
      <w:proofErr w:type="spellEnd"/>
      <w:r>
        <w:rPr>
          <w:rFonts w:eastAsia="Arial" w:cs="Arial"/>
        </w:rPr>
        <w:t xml:space="preserve"> </w:t>
      </w:r>
      <w:proofErr w:type="spellStart"/>
      <w:r>
        <w:rPr>
          <w:rFonts w:eastAsia="Arial" w:cs="Arial"/>
        </w:rPr>
        <w:t>varade</w:t>
      </w:r>
      <w:proofErr w:type="spellEnd"/>
      <w:r>
        <w:rPr>
          <w:rFonts w:eastAsia="Arial" w:cs="Arial"/>
        </w:rPr>
        <w:t xml:space="preserve"> </w:t>
      </w:r>
      <w:proofErr w:type="spellStart"/>
      <w:r>
        <w:rPr>
          <w:rFonts w:eastAsia="Arial" w:cs="Arial"/>
        </w:rPr>
        <w:t>üle</w:t>
      </w:r>
      <w:proofErr w:type="spellEnd"/>
      <w:r>
        <w:rPr>
          <w:rFonts w:eastAsia="Arial" w:cs="Arial"/>
        </w:rPr>
        <w:t xml:space="preserve"> </w:t>
      </w:r>
      <w:proofErr w:type="spellStart"/>
      <w:r>
        <w:rPr>
          <w:rFonts w:eastAsia="Arial" w:cs="Arial"/>
        </w:rPr>
        <w:t>arve</w:t>
      </w:r>
      <w:proofErr w:type="spellEnd"/>
      <w:r>
        <w:rPr>
          <w:rFonts w:eastAsia="Arial" w:cs="Arial"/>
        </w:rPr>
        <w:t xml:space="preserve"> </w:t>
      </w:r>
      <w:proofErr w:type="spellStart"/>
      <w:r>
        <w:rPr>
          <w:rFonts w:eastAsia="Arial" w:cs="Arial"/>
        </w:rPr>
        <w:t>pidamiseks</w:t>
      </w:r>
      <w:proofErr w:type="spellEnd"/>
      <w:r>
        <w:rPr>
          <w:rFonts w:eastAsia="Arial" w:cs="Arial"/>
        </w:rPr>
        <w:t xml:space="preserve"> on </w:t>
      </w:r>
      <w:proofErr w:type="spellStart"/>
      <w:r>
        <w:rPr>
          <w:rFonts w:eastAsia="Arial" w:cs="Arial"/>
        </w:rPr>
        <w:t>tarvis</w:t>
      </w:r>
      <w:proofErr w:type="spellEnd"/>
      <w:r>
        <w:rPr>
          <w:rFonts w:eastAsia="Arial" w:cs="Arial"/>
        </w:rPr>
        <w:t xml:space="preserve"> </w:t>
      </w:r>
      <w:proofErr w:type="spellStart"/>
      <w:r>
        <w:rPr>
          <w:rFonts w:eastAsia="Arial" w:cs="Arial"/>
        </w:rPr>
        <w:t>regulaarselt</w:t>
      </w:r>
      <w:proofErr w:type="spellEnd"/>
      <w:r>
        <w:rPr>
          <w:rFonts w:eastAsia="Arial" w:cs="Arial"/>
        </w:rPr>
        <w:t xml:space="preserve"> </w:t>
      </w:r>
      <w:proofErr w:type="spellStart"/>
      <w:r>
        <w:rPr>
          <w:rFonts w:eastAsia="Arial" w:cs="Arial"/>
        </w:rPr>
        <w:t>inventuuri</w:t>
      </w:r>
      <w:proofErr w:type="spellEnd"/>
      <w:r>
        <w:rPr>
          <w:rFonts w:eastAsia="Arial" w:cs="Arial"/>
        </w:rPr>
        <w:t xml:space="preserve"> </w:t>
      </w:r>
      <w:proofErr w:type="spellStart"/>
      <w:r>
        <w:rPr>
          <w:rFonts w:eastAsia="Arial" w:cs="Arial"/>
        </w:rPr>
        <w:t>teostada</w:t>
      </w:r>
      <w:proofErr w:type="spellEnd"/>
    </w:p>
    <w:p w14:paraId="613888C1" w14:textId="4BC96180" w:rsidR="000D2625" w:rsidRDefault="000D2625" w:rsidP="00B31F3A">
      <w:pPr>
        <w:numPr>
          <w:ilvl w:val="0"/>
          <w:numId w:val="10"/>
        </w:numPr>
        <w:rPr>
          <w:rFonts w:eastAsia="Arial" w:cs="Arial"/>
        </w:rPr>
      </w:pPr>
      <w:proofErr w:type="spellStart"/>
      <w:r>
        <w:rPr>
          <w:rFonts w:eastAsia="Arial" w:cs="Arial"/>
        </w:rPr>
        <w:t>Autoga</w:t>
      </w:r>
      <w:proofErr w:type="spellEnd"/>
      <w:r>
        <w:rPr>
          <w:rFonts w:eastAsia="Arial" w:cs="Arial"/>
        </w:rPr>
        <w:t xml:space="preserve"> </w:t>
      </w:r>
      <w:proofErr w:type="spellStart"/>
      <w:r>
        <w:rPr>
          <w:rFonts w:eastAsia="Arial" w:cs="Arial"/>
        </w:rPr>
        <w:t>juhtus</w:t>
      </w:r>
      <w:proofErr w:type="spellEnd"/>
      <w:r>
        <w:rPr>
          <w:rFonts w:eastAsia="Arial" w:cs="Arial"/>
        </w:rPr>
        <w:t xml:space="preserve"> </w:t>
      </w:r>
      <w:proofErr w:type="spellStart"/>
      <w:r>
        <w:rPr>
          <w:rFonts w:eastAsia="Arial" w:cs="Arial"/>
        </w:rPr>
        <w:t>õnnetus</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rike</w:t>
      </w:r>
      <w:proofErr w:type="spellEnd"/>
      <w:r>
        <w:rPr>
          <w:rFonts w:eastAsia="Arial" w:cs="Arial"/>
        </w:rPr>
        <w:t xml:space="preserve"> on </w:t>
      </w:r>
      <w:proofErr w:type="spellStart"/>
      <w:r>
        <w:rPr>
          <w:rFonts w:eastAsia="Arial" w:cs="Arial"/>
        </w:rPr>
        <w:t>vaja</w:t>
      </w:r>
      <w:proofErr w:type="spellEnd"/>
      <w:r>
        <w:rPr>
          <w:rFonts w:eastAsia="Arial" w:cs="Arial"/>
        </w:rPr>
        <w:t xml:space="preserve"> </w:t>
      </w:r>
      <w:proofErr w:type="spellStart"/>
      <w:r>
        <w:rPr>
          <w:rFonts w:eastAsia="Arial" w:cs="Arial"/>
        </w:rPr>
        <w:t>talletada</w:t>
      </w:r>
      <w:proofErr w:type="spellEnd"/>
      <w:r>
        <w:rPr>
          <w:rFonts w:eastAsia="Arial" w:cs="Arial"/>
        </w:rPr>
        <w:t xml:space="preserve"> auto </w:t>
      </w:r>
      <w:proofErr w:type="spellStart"/>
      <w:r>
        <w:rPr>
          <w:rFonts w:eastAsia="Arial" w:cs="Arial"/>
        </w:rPr>
        <w:t>ajalukku</w:t>
      </w:r>
      <w:proofErr w:type="spellEnd"/>
    </w:p>
    <w:p w14:paraId="07AE498A" w14:textId="6A3172F3" w:rsidR="000D2625" w:rsidRDefault="000D2625" w:rsidP="00B31F3A">
      <w:pPr>
        <w:numPr>
          <w:ilvl w:val="0"/>
          <w:numId w:val="10"/>
        </w:numPr>
        <w:rPr>
          <w:rFonts w:eastAsia="Arial" w:cs="Arial"/>
        </w:rPr>
      </w:pPr>
      <w:proofErr w:type="spellStart"/>
      <w:r>
        <w:rPr>
          <w:rFonts w:eastAsia="Arial" w:cs="Arial"/>
        </w:rPr>
        <w:t>Hoidmaks</w:t>
      </w:r>
      <w:proofErr w:type="spellEnd"/>
      <w:r>
        <w:rPr>
          <w:rFonts w:eastAsia="Arial" w:cs="Arial"/>
        </w:rPr>
        <w:t xml:space="preserve"> </w:t>
      </w:r>
      <w:proofErr w:type="spellStart"/>
      <w:r>
        <w:rPr>
          <w:rFonts w:eastAsia="Arial" w:cs="Arial"/>
        </w:rPr>
        <w:t>ettevõtte</w:t>
      </w:r>
      <w:proofErr w:type="spellEnd"/>
      <w:r>
        <w:rPr>
          <w:rFonts w:eastAsia="Arial" w:cs="Arial"/>
        </w:rPr>
        <w:t xml:space="preserve"> </w:t>
      </w:r>
      <w:proofErr w:type="spellStart"/>
      <w:r>
        <w:rPr>
          <w:rFonts w:eastAsia="Arial" w:cs="Arial"/>
        </w:rPr>
        <w:t>pakutavate</w:t>
      </w:r>
      <w:proofErr w:type="spellEnd"/>
      <w:r>
        <w:rPr>
          <w:rFonts w:eastAsia="Arial" w:cs="Arial"/>
        </w:rPr>
        <w:t xml:space="preserve"> </w:t>
      </w:r>
      <w:proofErr w:type="spellStart"/>
      <w:r>
        <w:rPr>
          <w:rFonts w:eastAsia="Arial" w:cs="Arial"/>
        </w:rPr>
        <w:t>teenuste</w:t>
      </w:r>
      <w:proofErr w:type="spellEnd"/>
      <w:r>
        <w:rPr>
          <w:rFonts w:eastAsia="Arial" w:cs="Arial"/>
        </w:rPr>
        <w:t xml:space="preserve"> </w:t>
      </w:r>
      <w:proofErr w:type="spellStart"/>
      <w:r>
        <w:rPr>
          <w:rFonts w:eastAsia="Arial" w:cs="Arial"/>
        </w:rPr>
        <w:t>kvaliteeti</w:t>
      </w:r>
      <w:proofErr w:type="spellEnd"/>
      <w:r>
        <w:rPr>
          <w:rFonts w:eastAsia="Arial" w:cs="Arial"/>
        </w:rPr>
        <w:t xml:space="preserve"> </w:t>
      </w:r>
      <w:proofErr w:type="spellStart"/>
      <w:r>
        <w:rPr>
          <w:rFonts w:eastAsia="Arial" w:cs="Arial"/>
        </w:rPr>
        <w:t>kõrgel</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rutiinselt</w:t>
      </w:r>
      <w:proofErr w:type="spellEnd"/>
      <w:r>
        <w:rPr>
          <w:rFonts w:eastAsia="Arial" w:cs="Arial"/>
        </w:rPr>
        <w:t xml:space="preserve"> </w:t>
      </w:r>
      <w:proofErr w:type="spellStart"/>
      <w:r>
        <w:rPr>
          <w:rFonts w:eastAsia="Arial" w:cs="Arial"/>
        </w:rPr>
        <w:t>autosid</w:t>
      </w:r>
      <w:proofErr w:type="spellEnd"/>
      <w:r>
        <w:rPr>
          <w:rFonts w:eastAsia="Arial" w:cs="Arial"/>
        </w:rPr>
        <w:t xml:space="preserve"> </w:t>
      </w:r>
      <w:proofErr w:type="spellStart"/>
      <w:r>
        <w:rPr>
          <w:rFonts w:eastAsia="Arial" w:cs="Arial"/>
        </w:rPr>
        <w:t>hooldada</w:t>
      </w:r>
      <w:proofErr w:type="spellEnd"/>
    </w:p>
    <w:p w14:paraId="0613C952" w14:textId="6B37AEAA" w:rsidR="000D2625" w:rsidRDefault="000D2625" w:rsidP="00B31F3A">
      <w:pPr>
        <w:numPr>
          <w:ilvl w:val="0"/>
          <w:numId w:val="10"/>
        </w:numPr>
        <w:rPr>
          <w:rFonts w:eastAsia="Arial" w:cs="Arial"/>
        </w:rPr>
      </w:pPr>
      <w:r>
        <w:rPr>
          <w:rFonts w:eastAsia="Arial" w:cs="Arial"/>
        </w:rPr>
        <w:t xml:space="preserve">Auto on </w:t>
      </w:r>
      <w:proofErr w:type="spellStart"/>
      <w:r>
        <w:rPr>
          <w:rFonts w:eastAsia="Arial" w:cs="Arial"/>
        </w:rPr>
        <w:t>läbinud</w:t>
      </w:r>
      <w:proofErr w:type="spellEnd"/>
      <w:r>
        <w:rPr>
          <w:rFonts w:eastAsia="Arial" w:cs="Arial"/>
        </w:rPr>
        <w:t xml:space="preserve"> </w:t>
      </w:r>
      <w:proofErr w:type="spellStart"/>
      <w:r>
        <w:rPr>
          <w:rFonts w:eastAsia="Arial" w:cs="Arial"/>
        </w:rPr>
        <w:t>tehnilise</w:t>
      </w:r>
      <w:proofErr w:type="spellEnd"/>
      <w:r>
        <w:rPr>
          <w:rFonts w:eastAsia="Arial" w:cs="Arial"/>
        </w:rPr>
        <w:t xml:space="preserve"> </w:t>
      </w:r>
      <w:proofErr w:type="spellStart"/>
      <w:r>
        <w:rPr>
          <w:rFonts w:eastAsia="Arial" w:cs="Arial"/>
        </w:rPr>
        <w:t>ülevaatuse</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tohib</w:t>
      </w:r>
      <w:proofErr w:type="spellEnd"/>
      <w:r>
        <w:rPr>
          <w:rFonts w:eastAsia="Arial" w:cs="Arial"/>
        </w:rPr>
        <w:t xml:space="preserve"> </w:t>
      </w:r>
      <w:proofErr w:type="spellStart"/>
      <w:r>
        <w:rPr>
          <w:rFonts w:eastAsia="Arial" w:cs="Arial"/>
        </w:rPr>
        <w:t>taas</w:t>
      </w:r>
      <w:proofErr w:type="spellEnd"/>
      <w:r>
        <w:rPr>
          <w:rFonts w:eastAsia="Arial" w:cs="Arial"/>
        </w:rPr>
        <w:t xml:space="preserve"> </w:t>
      </w:r>
      <w:proofErr w:type="spellStart"/>
      <w:r>
        <w:rPr>
          <w:rFonts w:eastAsia="Arial" w:cs="Arial"/>
        </w:rPr>
        <w:t>teedel</w:t>
      </w:r>
      <w:proofErr w:type="spellEnd"/>
      <w:r>
        <w:rPr>
          <w:rFonts w:eastAsia="Arial" w:cs="Arial"/>
        </w:rPr>
        <w:t xml:space="preserve"> </w:t>
      </w:r>
      <w:proofErr w:type="spellStart"/>
      <w:r>
        <w:rPr>
          <w:rFonts w:eastAsia="Arial" w:cs="Arial"/>
        </w:rPr>
        <w:t>sõita</w:t>
      </w:r>
      <w:proofErr w:type="spellEnd"/>
    </w:p>
    <w:p w14:paraId="5234ABB0" w14:textId="4436845B" w:rsidR="000D2625" w:rsidRDefault="000D2625" w:rsidP="00B31F3A">
      <w:pPr>
        <w:numPr>
          <w:ilvl w:val="0"/>
          <w:numId w:val="10"/>
        </w:numPr>
        <w:rPr>
          <w:rFonts w:eastAsia="Arial" w:cs="Arial"/>
        </w:rPr>
      </w:pPr>
      <w:r>
        <w:rPr>
          <w:rFonts w:eastAsia="Arial" w:cs="Arial"/>
        </w:rPr>
        <w:t xml:space="preserve">Auto </w:t>
      </w:r>
      <w:proofErr w:type="spellStart"/>
      <w:r>
        <w:rPr>
          <w:rFonts w:eastAsia="Arial" w:cs="Arial"/>
        </w:rPr>
        <w:t>tehniline</w:t>
      </w:r>
      <w:proofErr w:type="spellEnd"/>
      <w:r>
        <w:rPr>
          <w:rFonts w:eastAsia="Arial" w:cs="Arial"/>
        </w:rPr>
        <w:t xml:space="preserve"> </w:t>
      </w:r>
      <w:proofErr w:type="spellStart"/>
      <w:r>
        <w:rPr>
          <w:rFonts w:eastAsia="Arial" w:cs="Arial"/>
        </w:rPr>
        <w:t>ülevaatus</w:t>
      </w:r>
      <w:proofErr w:type="spellEnd"/>
      <w:r>
        <w:rPr>
          <w:rFonts w:eastAsia="Arial" w:cs="Arial"/>
        </w:rPr>
        <w:t xml:space="preserve"> on </w:t>
      </w:r>
      <w:proofErr w:type="spellStart"/>
      <w:r>
        <w:rPr>
          <w:rFonts w:eastAsia="Arial" w:cs="Arial"/>
        </w:rPr>
        <w:t>aegumas</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sõidukiga</w:t>
      </w:r>
      <w:proofErr w:type="spellEnd"/>
      <w:r>
        <w:rPr>
          <w:rFonts w:eastAsia="Arial" w:cs="Arial"/>
        </w:rPr>
        <w:t xml:space="preserve"> </w:t>
      </w:r>
      <w:proofErr w:type="spellStart"/>
      <w:r>
        <w:rPr>
          <w:rFonts w:eastAsia="Arial" w:cs="Arial"/>
        </w:rPr>
        <w:t>tehingute</w:t>
      </w:r>
      <w:proofErr w:type="spellEnd"/>
      <w:r>
        <w:rPr>
          <w:rFonts w:eastAsia="Arial" w:cs="Arial"/>
        </w:rPr>
        <w:t xml:space="preserve"> </w:t>
      </w:r>
      <w:proofErr w:type="spellStart"/>
      <w:r>
        <w:rPr>
          <w:rFonts w:eastAsia="Arial" w:cs="Arial"/>
        </w:rPr>
        <w:t>jätkamiseks</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autol</w:t>
      </w:r>
      <w:proofErr w:type="spellEnd"/>
      <w:r>
        <w:rPr>
          <w:rFonts w:eastAsia="Arial" w:cs="Arial"/>
        </w:rPr>
        <w:t xml:space="preserve"> </w:t>
      </w:r>
      <w:proofErr w:type="spellStart"/>
      <w:r>
        <w:rPr>
          <w:rFonts w:eastAsia="Arial" w:cs="Arial"/>
        </w:rPr>
        <w:t>sooritada</w:t>
      </w:r>
      <w:proofErr w:type="spellEnd"/>
      <w:r>
        <w:rPr>
          <w:rFonts w:eastAsia="Arial" w:cs="Arial"/>
        </w:rPr>
        <w:t xml:space="preserve"> </w:t>
      </w:r>
      <w:proofErr w:type="spellStart"/>
      <w:r>
        <w:rPr>
          <w:rFonts w:eastAsia="Arial" w:cs="Arial"/>
        </w:rPr>
        <w:t>tehniline</w:t>
      </w:r>
      <w:proofErr w:type="spellEnd"/>
      <w:r>
        <w:rPr>
          <w:rFonts w:eastAsia="Arial" w:cs="Arial"/>
        </w:rPr>
        <w:t xml:space="preserve"> </w:t>
      </w:r>
      <w:proofErr w:type="spellStart"/>
      <w:r>
        <w:rPr>
          <w:rFonts w:eastAsia="Arial" w:cs="Arial"/>
        </w:rPr>
        <w:t>ülevaatus</w:t>
      </w:r>
      <w:proofErr w:type="spellEnd"/>
    </w:p>
    <w:p w14:paraId="7A806AC0" w14:textId="48BA5DD7" w:rsidR="000D2625" w:rsidRDefault="000D2625" w:rsidP="00B31F3A">
      <w:pPr>
        <w:numPr>
          <w:ilvl w:val="0"/>
          <w:numId w:val="10"/>
        </w:numPr>
        <w:rPr>
          <w:rFonts w:eastAsia="Arial" w:cs="Arial"/>
        </w:rPr>
      </w:pPr>
      <w:proofErr w:type="spellStart"/>
      <w:r>
        <w:rPr>
          <w:rFonts w:eastAsia="Arial" w:cs="Arial"/>
        </w:rPr>
        <w:t>Ettevõtte</w:t>
      </w:r>
      <w:proofErr w:type="spellEnd"/>
      <w:r>
        <w:rPr>
          <w:rFonts w:eastAsia="Arial" w:cs="Arial"/>
        </w:rPr>
        <w:t xml:space="preserve"> on </w:t>
      </w:r>
      <w:proofErr w:type="spellStart"/>
      <w:r>
        <w:rPr>
          <w:rFonts w:eastAsia="Arial" w:cs="Arial"/>
        </w:rPr>
        <w:t>tellinud</w:t>
      </w:r>
      <w:proofErr w:type="spellEnd"/>
      <w:r>
        <w:rPr>
          <w:rFonts w:eastAsia="Arial" w:cs="Arial"/>
        </w:rPr>
        <w:t xml:space="preserve"> </w:t>
      </w:r>
      <w:proofErr w:type="spellStart"/>
      <w:r>
        <w:rPr>
          <w:rFonts w:eastAsia="Arial" w:cs="Arial"/>
        </w:rPr>
        <w:t>uue</w:t>
      </w:r>
      <w:proofErr w:type="spellEnd"/>
      <w:r>
        <w:rPr>
          <w:rFonts w:eastAsia="Arial" w:cs="Arial"/>
        </w:rPr>
        <w:t xml:space="preserve"> </w:t>
      </w:r>
      <w:proofErr w:type="spellStart"/>
      <w:r>
        <w:rPr>
          <w:rFonts w:eastAsia="Arial" w:cs="Arial"/>
        </w:rPr>
        <w:t>sõiduki</w:t>
      </w:r>
      <w:proofErr w:type="spellEnd"/>
      <w:r>
        <w:rPr>
          <w:rFonts w:eastAsia="Arial" w:cs="Arial"/>
        </w:rPr>
        <w:t xml:space="preserve">, </w:t>
      </w:r>
      <w:proofErr w:type="spellStart"/>
      <w:r>
        <w:rPr>
          <w:rFonts w:eastAsia="Arial" w:cs="Arial"/>
        </w:rPr>
        <w:t>millega</w:t>
      </w:r>
      <w:proofErr w:type="spellEnd"/>
      <w:r>
        <w:rPr>
          <w:rFonts w:eastAsia="Arial" w:cs="Arial"/>
        </w:rPr>
        <w:t xml:space="preserve"> </w:t>
      </w:r>
      <w:proofErr w:type="spellStart"/>
      <w:r>
        <w:rPr>
          <w:rFonts w:eastAsia="Arial" w:cs="Arial"/>
        </w:rPr>
        <w:t>tehinguid</w:t>
      </w:r>
      <w:proofErr w:type="spellEnd"/>
      <w:r>
        <w:rPr>
          <w:rFonts w:eastAsia="Arial" w:cs="Arial"/>
        </w:rPr>
        <w:t xml:space="preserve"> </w:t>
      </w:r>
      <w:proofErr w:type="spellStart"/>
      <w:r>
        <w:rPr>
          <w:rFonts w:eastAsia="Arial" w:cs="Arial"/>
        </w:rPr>
        <w:t>teha</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andmed</w:t>
      </w:r>
      <w:proofErr w:type="spellEnd"/>
      <w:r>
        <w:rPr>
          <w:rFonts w:eastAsia="Arial" w:cs="Arial"/>
        </w:rPr>
        <w:t xml:space="preserve"> </w:t>
      </w:r>
      <w:proofErr w:type="spellStart"/>
      <w:r>
        <w:rPr>
          <w:rFonts w:eastAsia="Arial" w:cs="Arial"/>
        </w:rPr>
        <w:t>sõiduki</w:t>
      </w:r>
      <w:proofErr w:type="spellEnd"/>
      <w:r>
        <w:rPr>
          <w:rFonts w:eastAsia="Arial" w:cs="Arial"/>
        </w:rPr>
        <w:t xml:space="preserve"> </w:t>
      </w:r>
      <w:proofErr w:type="spellStart"/>
      <w:r>
        <w:rPr>
          <w:rFonts w:eastAsia="Arial" w:cs="Arial"/>
        </w:rPr>
        <w:t>ostu</w:t>
      </w:r>
      <w:proofErr w:type="spellEnd"/>
      <w:r>
        <w:rPr>
          <w:rFonts w:eastAsia="Arial" w:cs="Arial"/>
        </w:rPr>
        <w:t xml:space="preserve"> </w:t>
      </w:r>
      <w:proofErr w:type="spellStart"/>
      <w:r>
        <w:rPr>
          <w:rFonts w:eastAsia="Arial" w:cs="Arial"/>
        </w:rPr>
        <w:t>kohta</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talletada</w:t>
      </w:r>
      <w:proofErr w:type="spellEnd"/>
      <w:r>
        <w:rPr>
          <w:rFonts w:eastAsia="Arial" w:cs="Arial"/>
        </w:rPr>
        <w:t xml:space="preserve"> </w:t>
      </w:r>
      <w:proofErr w:type="spellStart"/>
      <w:r>
        <w:rPr>
          <w:rFonts w:eastAsia="Arial" w:cs="Arial"/>
        </w:rPr>
        <w:t>süsteemi</w:t>
      </w:r>
      <w:proofErr w:type="spellEnd"/>
    </w:p>
    <w:p w14:paraId="30AEE19D" w14:textId="1E01334B" w:rsidR="000D2625" w:rsidRDefault="000D2625" w:rsidP="00B31F3A">
      <w:pPr>
        <w:numPr>
          <w:ilvl w:val="0"/>
          <w:numId w:val="10"/>
        </w:numPr>
        <w:rPr>
          <w:rFonts w:eastAsia="Arial" w:cs="Arial"/>
        </w:rPr>
      </w:pPr>
      <w:proofErr w:type="spellStart"/>
      <w:r>
        <w:rPr>
          <w:rFonts w:eastAsia="Arial" w:cs="Arial"/>
        </w:rPr>
        <w:t>Ettevõte</w:t>
      </w:r>
      <w:proofErr w:type="spellEnd"/>
      <w:r>
        <w:rPr>
          <w:rFonts w:eastAsia="Arial" w:cs="Arial"/>
        </w:rPr>
        <w:t xml:space="preserve"> on </w:t>
      </w:r>
      <w:proofErr w:type="spellStart"/>
      <w:r>
        <w:rPr>
          <w:rFonts w:eastAsia="Arial" w:cs="Arial"/>
        </w:rPr>
        <w:t>alustanud</w:t>
      </w:r>
      <w:proofErr w:type="spellEnd"/>
      <w:r>
        <w:rPr>
          <w:rFonts w:eastAsia="Arial" w:cs="Arial"/>
        </w:rPr>
        <w:t xml:space="preserve"> </w:t>
      </w:r>
      <w:proofErr w:type="spellStart"/>
      <w:r>
        <w:rPr>
          <w:rFonts w:eastAsia="Arial" w:cs="Arial"/>
        </w:rPr>
        <w:t>koostööd</w:t>
      </w:r>
      <w:proofErr w:type="spellEnd"/>
      <w:r>
        <w:rPr>
          <w:rFonts w:eastAsia="Arial" w:cs="Arial"/>
        </w:rPr>
        <w:t xml:space="preserve"> </w:t>
      </w:r>
      <w:proofErr w:type="spellStart"/>
      <w:r>
        <w:rPr>
          <w:rFonts w:eastAsia="Arial" w:cs="Arial"/>
        </w:rPr>
        <w:t>uue</w:t>
      </w:r>
      <w:proofErr w:type="spellEnd"/>
      <w:r>
        <w:rPr>
          <w:rFonts w:eastAsia="Arial" w:cs="Arial"/>
        </w:rPr>
        <w:t xml:space="preserve"> </w:t>
      </w:r>
      <w:proofErr w:type="spellStart"/>
      <w:r>
        <w:rPr>
          <w:rFonts w:eastAsia="Arial" w:cs="Arial"/>
        </w:rPr>
        <w:t>organisatsiooniga</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andmed</w:t>
      </w:r>
      <w:proofErr w:type="spellEnd"/>
      <w:r>
        <w:rPr>
          <w:rFonts w:eastAsia="Arial" w:cs="Arial"/>
        </w:rPr>
        <w:t xml:space="preserve"> </w:t>
      </w:r>
      <w:proofErr w:type="spellStart"/>
      <w:r>
        <w:rPr>
          <w:rFonts w:eastAsia="Arial" w:cs="Arial"/>
        </w:rPr>
        <w:t>partnerluse</w:t>
      </w:r>
      <w:proofErr w:type="spellEnd"/>
      <w:r>
        <w:rPr>
          <w:rFonts w:eastAsia="Arial" w:cs="Arial"/>
        </w:rPr>
        <w:t xml:space="preserve"> </w:t>
      </w:r>
      <w:proofErr w:type="spellStart"/>
      <w:r>
        <w:rPr>
          <w:rFonts w:eastAsia="Arial" w:cs="Arial"/>
        </w:rPr>
        <w:t>kohta</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talletada</w:t>
      </w:r>
      <w:proofErr w:type="spellEnd"/>
      <w:r>
        <w:rPr>
          <w:rFonts w:eastAsia="Arial" w:cs="Arial"/>
        </w:rPr>
        <w:t xml:space="preserve"> </w:t>
      </w:r>
      <w:proofErr w:type="spellStart"/>
      <w:r>
        <w:rPr>
          <w:rFonts w:eastAsia="Arial" w:cs="Arial"/>
        </w:rPr>
        <w:t>süsteemi</w:t>
      </w:r>
      <w:proofErr w:type="spellEnd"/>
    </w:p>
    <w:p w14:paraId="2F1982BD" w14:textId="1601E0E0" w:rsidR="000D2625" w:rsidRDefault="000D2625" w:rsidP="00B31F3A">
      <w:pPr>
        <w:numPr>
          <w:ilvl w:val="0"/>
          <w:numId w:val="10"/>
        </w:numPr>
        <w:rPr>
          <w:rFonts w:eastAsia="Arial" w:cs="Arial"/>
        </w:rPr>
      </w:pPr>
      <w:proofErr w:type="spellStart"/>
      <w:r>
        <w:rPr>
          <w:rFonts w:eastAsia="Arial" w:cs="Arial"/>
        </w:rPr>
        <w:t>Rentnik</w:t>
      </w:r>
      <w:proofErr w:type="spellEnd"/>
      <w:r>
        <w:rPr>
          <w:rFonts w:eastAsia="Arial" w:cs="Arial"/>
        </w:rPr>
        <w:t xml:space="preserve"> </w:t>
      </w:r>
      <w:proofErr w:type="spellStart"/>
      <w:r>
        <w:rPr>
          <w:rFonts w:eastAsia="Arial" w:cs="Arial"/>
        </w:rPr>
        <w:t>annab</w:t>
      </w:r>
      <w:proofErr w:type="spellEnd"/>
      <w:r>
        <w:rPr>
          <w:rFonts w:eastAsia="Arial" w:cs="Arial"/>
        </w:rPr>
        <w:t xml:space="preserve"> </w:t>
      </w:r>
      <w:proofErr w:type="spellStart"/>
      <w:r>
        <w:rPr>
          <w:rFonts w:eastAsia="Arial" w:cs="Arial"/>
        </w:rPr>
        <w:t>kasutatud</w:t>
      </w:r>
      <w:proofErr w:type="spellEnd"/>
      <w:r>
        <w:rPr>
          <w:rFonts w:eastAsia="Arial" w:cs="Arial"/>
        </w:rPr>
        <w:t xml:space="preserve"> </w:t>
      </w:r>
      <w:proofErr w:type="spellStart"/>
      <w:r>
        <w:rPr>
          <w:rFonts w:eastAsia="Arial" w:cs="Arial"/>
        </w:rPr>
        <w:t>teenuste</w:t>
      </w:r>
      <w:proofErr w:type="spellEnd"/>
      <w:r>
        <w:rPr>
          <w:rFonts w:eastAsia="Arial" w:cs="Arial"/>
        </w:rPr>
        <w:t xml:space="preserve"> </w:t>
      </w:r>
      <w:proofErr w:type="spellStart"/>
      <w:r>
        <w:rPr>
          <w:rFonts w:eastAsia="Arial" w:cs="Arial"/>
        </w:rPr>
        <w:t>kohta</w:t>
      </w:r>
      <w:proofErr w:type="spellEnd"/>
      <w:r>
        <w:rPr>
          <w:rFonts w:eastAsia="Arial" w:cs="Arial"/>
        </w:rPr>
        <w:t xml:space="preserve"> </w:t>
      </w:r>
      <w:proofErr w:type="spellStart"/>
      <w:r>
        <w:rPr>
          <w:rFonts w:eastAsia="Arial" w:cs="Arial"/>
        </w:rPr>
        <w:t>tagasisidet</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seda</w:t>
      </w:r>
      <w:proofErr w:type="spellEnd"/>
      <w:r>
        <w:rPr>
          <w:rFonts w:eastAsia="Arial" w:cs="Arial"/>
        </w:rPr>
        <w:t xml:space="preserve"> </w:t>
      </w:r>
      <w:proofErr w:type="spellStart"/>
      <w:r>
        <w:rPr>
          <w:rFonts w:eastAsia="Arial" w:cs="Arial"/>
        </w:rPr>
        <w:t>tuleb</w:t>
      </w:r>
      <w:proofErr w:type="spellEnd"/>
      <w:r>
        <w:rPr>
          <w:rFonts w:eastAsia="Arial" w:cs="Arial"/>
        </w:rPr>
        <w:t xml:space="preserve"> </w:t>
      </w:r>
      <w:proofErr w:type="spellStart"/>
      <w:r>
        <w:rPr>
          <w:rFonts w:eastAsia="Arial" w:cs="Arial"/>
        </w:rPr>
        <w:t>süsteemis</w:t>
      </w:r>
      <w:proofErr w:type="spellEnd"/>
      <w:r>
        <w:rPr>
          <w:rFonts w:eastAsia="Arial" w:cs="Arial"/>
        </w:rPr>
        <w:t xml:space="preserve"> </w:t>
      </w:r>
      <w:proofErr w:type="spellStart"/>
      <w:r>
        <w:rPr>
          <w:rFonts w:eastAsia="Arial" w:cs="Arial"/>
        </w:rPr>
        <w:t>hoida</w:t>
      </w:r>
      <w:proofErr w:type="spellEnd"/>
      <w:r>
        <w:rPr>
          <w:rFonts w:eastAsia="Arial" w:cs="Arial"/>
        </w:rPr>
        <w:t xml:space="preserve"> </w:t>
      </w:r>
      <w:proofErr w:type="spellStart"/>
      <w:r>
        <w:rPr>
          <w:rFonts w:eastAsia="Arial" w:cs="Arial"/>
        </w:rPr>
        <w:t>edasiselt</w:t>
      </w:r>
      <w:proofErr w:type="spellEnd"/>
      <w:r>
        <w:rPr>
          <w:rFonts w:eastAsia="Arial" w:cs="Arial"/>
        </w:rPr>
        <w:t xml:space="preserve"> </w:t>
      </w:r>
      <w:proofErr w:type="spellStart"/>
      <w:r>
        <w:rPr>
          <w:rFonts w:eastAsia="Arial" w:cs="Arial"/>
        </w:rPr>
        <w:t>paremate</w:t>
      </w:r>
      <w:proofErr w:type="spellEnd"/>
      <w:r>
        <w:rPr>
          <w:rFonts w:eastAsia="Arial" w:cs="Arial"/>
        </w:rPr>
        <w:t xml:space="preserve"> </w:t>
      </w:r>
      <w:proofErr w:type="spellStart"/>
      <w:r>
        <w:rPr>
          <w:rFonts w:eastAsia="Arial" w:cs="Arial"/>
        </w:rPr>
        <w:t>otsuste</w:t>
      </w:r>
      <w:proofErr w:type="spellEnd"/>
      <w:r>
        <w:rPr>
          <w:rFonts w:eastAsia="Arial" w:cs="Arial"/>
        </w:rPr>
        <w:t xml:space="preserve"> </w:t>
      </w:r>
      <w:proofErr w:type="spellStart"/>
      <w:r>
        <w:rPr>
          <w:rFonts w:eastAsia="Arial" w:cs="Arial"/>
        </w:rPr>
        <w:t>langetamiseks</w:t>
      </w:r>
      <w:proofErr w:type="spellEnd"/>
    </w:p>
    <w:p w14:paraId="611CB52F" w14:textId="2C58BDF1" w:rsidR="000D2625" w:rsidRDefault="000D2625" w:rsidP="00B31F3A">
      <w:pPr>
        <w:numPr>
          <w:ilvl w:val="0"/>
          <w:numId w:val="10"/>
        </w:numPr>
        <w:rPr>
          <w:rFonts w:eastAsia="Arial" w:cs="Arial"/>
        </w:rPr>
      </w:pPr>
      <w:proofErr w:type="spellStart"/>
      <w:r>
        <w:rPr>
          <w:rFonts w:eastAsia="Arial" w:cs="Arial"/>
        </w:rPr>
        <w:t>Süsteemi</w:t>
      </w:r>
      <w:proofErr w:type="spellEnd"/>
      <w:r>
        <w:rPr>
          <w:rFonts w:eastAsia="Arial" w:cs="Arial"/>
        </w:rPr>
        <w:t xml:space="preserve"> on </w:t>
      </w:r>
      <w:proofErr w:type="spellStart"/>
      <w:r>
        <w:rPr>
          <w:rFonts w:eastAsia="Arial" w:cs="Arial"/>
        </w:rPr>
        <w:t>talletatud</w:t>
      </w:r>
      <w:proofErr w:type="spellEnd"/>
      <w:r>
        <w:rPr>
          <w:rFonts w:eastAsia="Arial" w:cs="Arial"/>
        </w:rPr>
        <w:t xml:space="preserve"> </w:t>
      </w:r>
      <w:proofErr w:type="spellStart"/>
      <w:r>
        <w:rPr>
          <w:rFonts w:eastAsia="Arial" w:cs="Arial"/>
        </w:rPr>
        <w:t>tagasiside</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selle</w:t>
      </w:r>
      <w:proofErr w:type="spellEnd"/>
      <w:r>
        <w:rPr>
          <w:rFonts w:eastAsia="Arial" w:cs="Arial"/>
        </w:rPr>
        <w:t xml:space="preserve"> </w:t>
      </w:r>
      <w:proofErr w:type="spellStart"/>
      <w:r>
        <w:rPr>
          <w:rFonts w:eastAsia="Arial" w:cs="Arial"/>
        </w:rPr>
        <w:t>põhjal</w:t>
      </w:r>
      <w:proofErr w:type="spellEnd"/>
      <w:r>
        <w:rPr>
          <w:rFonts w:eastAsia="Arial" w:cs="Arial"/>
        </w:rPr>
        <w:t xml:space="preserve"> </w:t>
      </w:r>
      <w:proofErr w:type="spellStart"/>
      <w:r>
        <w:rPr>
          <w:rFonts w:eastAsia="Arial" w:cs="Arial"/>
        </w:rPr>
        <w:t>tehakse</w:t>
      </w:r>
      <w:proofErr w:type="spellEnd"/>
      <w:r>
        <w:rPr>
          <w:rFonts w:eastAsia="Arial" w:cs="Arial"/>
        </w:rPr>
        <w:t xml:space="preserve"> </w:t>
      </w:r>
      <w:proofErr w:type="spellStart"/>
      <w:r>
        <w:rPr>
          <w:rFonts w:eastAsia="Arial" w:cs="Arial"/>
        </w:rPr>
        <w:t>otsus</w:t>
      </w:r>
      <w:proofErr w:type="spellEnd"/>
      <w:r>
        <w:rPr>
          <w:rFonts w:eastAsia="Arial" w:cs="Arial"/>
        </w:rPr>
        <w:t xml:space="preserve"> </w:t>
      </w:r>
      <w:proofErr w:type="spellStart"/>
      <w:r>
        <w:rPr>
          <w:rFonts w:eastAsia="Arial" w:cs="Arial"/>
        </w:rPr>
        <w:t>tulevikus</w:t>
      </w:r>
      <w:proofErr w:type="spellEnd"/>
      <w:r>
        <w:rPr>
          <w:rFonts w:eastAsia="Arial" w:cs="Arial"/>
        </w:rPr>
        <w:t xml:space="preserve"> </w:t>
      </w:r>
      <w:proofErr w:type="spellStart"/>
      <w:r>
        <w:rPr>
          <w:rFonts w:eastAsia="Arial" w:cs="Arial"/>
        </w:rPr>
        <w:t>parema</w:t>
      </w:r>
      <w:proofErr w:type="spellEnd"/>
      <w:r>
        <w:rPr>
          <w:rFonts w:eastAsia="Arial" w:cs="Arial"/>
        </w:rPr>
        <w:t xml:space="preserve"> </w:t>
      </w:r>
      <w:proofErr w:type="spellStart"/>
      <w:r>
        <w:rPr>
          <w:rFonts w:eastAsia="Arial" w:cs="Arial"/>
        </w:rPr>
        <w:t>teenuse</w:t>
      </w:r>
      <w:proofErr w:type="spellEnd"/>
      <w:r>
        <w:rPr>
          <w:rFonts w:eastAsia="Arial" w:cs="Arial"/>
        </w:rPr>
        <w:t xml:space="preserve"> </w:t>
      </w:r>
      <w:proofErr w:type="spellStart"/>
      <w:r>
        <w:rPr>
          <w:rFonts w:eastAsia="Arial" w:cs="Arial"/>
        </w:rPr>
        <w:t>osutamiseks</w:t>
      </w:r>
      <w:proofErr w:type="spellEnd"/>
    </w:p>
    <w:p w14:paraId="637B87E3" w14:textId="7550B7CE" w:rsidR="000D2625" w:rsidRDefault="000D2625" w:rsidP="00B31F3A">
      <w:pPr>
        <w:numPr>
          <w:ilvl w:val="0"/>
          <w:numId w:val="10"/>
        </w:numPr>
        <w:rPr>
          <w:rFonts w:eastAsia="Arial" w:cs="Arial"/>
        </w:rPr>
      </w:pPr>
      <w:proofErr w:type="spellStart"/>
      <w:r>
        <w:rPr>
          <w:rFonts w:eastAsia="Arial" w:cs="Arial"/>
        </w:rPr>
        <w:t>Andmekaitse</w:t>
      </w:r>
      <w:proofErr w:type="spellEnd"/>
      <w:r>
        <w:rPr>
          <w:rFonts w:eastAsia="Arial" w:cs="Arial"/>
        </w:rPr>
        <w:t xml:space="preserve"> </w:t>
      </w:r>
      <w:proofErr w:type="spellStart"/>
      <w:r>
        <w:rPr>
          <w:rFonts w:eastAsia="Arial" w:cs="Arial"/>
        </w:rPr>
        <w:t>inspektsioon</w:t>
      </w:r>
      <w:proofErr w:type="spellEnd"/>
      <w:r>
        <w:rPr>
          <w:rFonts w:eastAsia="Arial" w:cs="Arial"/>
        </w:rPr>
        <w:t xml:space="preserve"> </w:t>
      </w:r>
      <w:proofErr w:type="spellStart"/>
      <w:r>
        <w:rPr>
          <w:rFonts w:eastAsia="Arial" w:cs="Arial"/>
        </w:rPr>
        <w:t>teeb</w:t>
      </w:r>
      <w:proofErr w:type="spellEnd"/>
      <w:r>
        <w:rPr>
          <w:rFonts w:eastAsia="Arial" w:cs="Arial"/>
        </w:rPr>
        <w:t xml:space="preserve"> </w:t>
      </w:r>
      <w:proofErr w:type="spellStart"/>
      <w:r>
        <w:rPr>
          <w:rFonts w:eastAsia="Arial" w:cs="Arial"/>
        </w:rPr>
        <w:t>ettevõttele</w:t>
      </w:r>
      <w:proofErr w:type="spellEnd"/>
      <w:r>
        <w:rPr>
          <w:rFonts w:eastAsia="Arial" w:cs="Arial"/>
        </w:rPr>
        <w:t xml:space="preserve"> </w:t>
      </w:r>
      <w:proofErr w:type="spellStart"/>
      <w:r>
        <w:rPr>
          <w:rFonts w:eastAsia="Arial" w:cs="Arial"/>
        </w:rPr>
        <w:t>ettekirjutuse</w:t>
      </w:r>
      <w:proofErr w:type="spellEnd"/>
      <w:r>
        <w:rPr>
          <w:rFonts w:eastAsia="Arial" w:cs="Arial"/>
        </w:rPr>
        <w:t xml:space="preserve"> </w:t>
      </w:r>
      <w:proofErr w:type="spellStart"/>
      <w:r>
        <w:rPr>
          <w:rFonts w:eastAsia="Arial" w:cs="Arial"/>
        </w:rPr>
        <w:t>ning</w:t>
      </w:r>
      <w:proofErr w:type="spellEnd"/>
      <w:r>
        <w:rPr>
          <w:rFonts w:eastAsia="Arial" w:cs="Arial"/>
        </w:rPr>
        <w:t xml:space="preserve"> </w:t>
      </w:r>
      <w:proofErr w:type="spellStart"/>
      <w:r>
        <w:rPr>
          <w:rFonts w:eastAsia="Arial" w:cs="Arial"/>
        </w:rPr>
        <w:t>sellele</w:t>
      </w:r>
      <w:proofErr w:type="spellEnd"/>
      <w:r>
        <w:rPr>
          <w:rFonts w:eastAsia="Arial" w:cs="Arial"/>
        </w:rPr>
        <w:t xml:space="preserve"> on </w:t>
      </w:r>
      <w:proofErr w:type="spellStart"/>
      <w:r>
        <w:rPr>
          <w:rFonts w:eastAsia="Arial" w:cs="Arial"/>
        </w:rPr>
        <w:t>vaja</w:t>
      </w:r>
      <w:proofErr w:type="spellEnd"/>
      <w:r>
        <w:rPr>
          <w:rFonts w:eastAsia="Arial" w:cs="Arial"/>
        </w:rPr>
        <w:t xml:space="preserve"> </w:t>
      </w:r>
      <w:proofErr w:type="spellStart"/>
      <w:r>
        <w:rPr>
          <w:rFonts w:eastAsia="Arial" w:cs="Arial"/>
        </w:rPr>
        <w:t>reageerida</w:t>
      </w:r>
      <w:proofErr w:type="spellEnd"/>
    </w:p>
    <w:p w14:paraId="3FE81F43" w14:textId="3BA49AE6" w:rsidR="00D34980" w:rsidRPr="009307D1" w:rsidRDefault="00D34980" w:rsidP="00736F9E">
      <w:pPr>
        <w:rPr>
          <w:rFonts w:eastAsia="Arial" w:cs="Arial"/>
        </w:rPr>
      </w:pPr>
    </w:p>
    <w:p w14:paraId="47043245" w14:textId="77777777" w:rsidR="00C12F8B" w:rsidRPr="009307D1" w:rsidRDefault="00C12F8B">
      <w:pPr>
        <w:rPr>
          <w:rFonts w:cs="Arial"/>
        </w:rPr>
      </w:pPr>
    </w:p>
    <w:p w14:paraId="07094E3F" w14:textId="77777777" w:rsidR="000277D6" w:rsidRPr="009307D1" w:rsidRDefault="000277D6" w:rsidP="77931366">
      <w:pPr>
        <w:pStyle w:val="Heading3"/>
        <w:rPr>
          <w:rFonts w:eastAsia="Arial" w:cs="Arial"/>
        </w:rPr>
      </w:pPr>
      <w:bookmarkStart w:id="20" w:name="_Toc50447287"/>
      <w:bookmarkStart w:id="21" w:name="_Toc27293716"/>
      <w:r w:rsidRPr="77931366">
        <w:rPr>
          <w:rFonts w:eastAsia="Arial" w:cs="Arial"/>
        </w:rPr>
        <w:t>Tegutseja</w:t>
      </w:r>
      <w:bookmarkStart w:id="22" w:name="z_Tegutsejad"/>
      <w:bookmarkEnd w:id="22"/>
      <w:r w:rsidRPr="77931366">
        <w:rPr>
          <w:rFonts w:eastAsia="Arial" w:cs="Arial"/>
        </w:rPr>
        <w:t>d</w:t>
      </w:r>
      <w:bookmarkEnd w:id="20"/>
      <w:bookmarkEnd w:id="21"/>
    </w:p>
    <w:p w14:paraId="0B0B7DD0" w14:textId="77777777" w:rsidR="000277D6" w:rsidRPr="009307D1" w:rsidRDefault="77931366" w:rsidP="77931366">
      <w:pPr>
        <w:numPr>
          <w:ilvl w:val="0"/>
          <w:numId w:val="10"/>
        </w:numPr>
        <w:rPr>
          <w:rFonts w:eastAsia="Arial" w:cs="Arial"/>
        </w:rPr>
      </w:pPr>
      <w:proofErr w:type="spellStart"/>
      <w:r w:rsidRPr="77931366">
        <w:rPr>
          <w:rFonts w:eastAsia="Arial" w:cs="Arial"/>
        </w:rPr>
        <w:t>Juhataja</w:t>
      </w:r>
      <w:proofErr w:type="spellEnd"/>
      <w:r w:rsidRPr="77931366">
        <w:rPr>
          <w:rFonts w:eastAsia="Arial" w:cs="Arial"/>
        </w:rPr>
        <w:t xml:space="preserve"> (ka </w:t>
      </w:r>
      <w:proofErr w:type="spellStart"/>
      <w:r w:rsidRPr="77931366">
        <w:rPr>
          <w:rFonts w:eastAsia="Arial" w:cs="Arial"/>
        </w:rPr>
        <w:t>omanik</w:t>
      </w:r>
      <w:proofErr w:type="spellEnd"/>
      <w:r w:rsidRPr="77931366">
        <w:rPr>
          <w:rFonts w:eastAsia="Arial" w:cs="Arial"/>
        </w:rPr>
        <w:t>)</w:t>
      </w:r>
    </w:p>
    <w:p w14:paraId="52E64D82" w14:textId="34D73FA6" w:rsidR="00051C5F" w:rsidRPr="009307D1" w:rsidRDefault="009D5F80" w:rsidP="77931366">
      <w:pPr>
        <w:numPr>
          <w:ilvl w:val="0"/>
          <w:numId w:val="10"/>
        </w:num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haldur</w:t>
      </w:r>
      <w:proofErr w:type="spellEnd"/>
    </w:p>
    <w:p w14:paraId="68384FDD" w14:textId="77777777" w:rsidR="00051C5F" w:rsidRPr="009307D1" w:rsidRDefault="77931366" w:rsidP="77931366">
      <w:pPr>
        <w:numPr>
          <w:ilvl w:val="0"/>
          <w:numId w:val="10"/>
        </w:numPr>
        <w:rPr>
          <w:rFonts w:eastAsia="Arial" w:cs="Arial"/>
        </w:rPr>
      </w:pP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haldur</w:t>
      </w:r>
      <w:proofErr w:type="spellEnd"/>
    </w:p>
    <w:p w14:paraId="535CB0BE" w14:textId="77777777" w:rsidR="00F21AEF" w:rsidRPr="009307D1" w:rsidRDefault="77931366" w:rsidP="77931366">
      <w:pPr>
        <w:numPr>
          <w:ilvl w:val="0"/>
          <w:numId w:val="10"/>
        </w:numPr>
        <w:rPr>
          <w:rFonts w:eastAsia="Arial" w:cs="Arial"/>
        </w:rPr>
      </w:pPr>
      <w:proofErr w:type="spellStart"/>
      <w:r w:rsidRPr="77931366">
        <w:rPr>
          <w:rFonts w:eastAsia="Arial" w:cs="Arial"/>
        </w:rPr>
        <w:t>Klient</w:t>
      </w:r>
      <w:proofErr w:type="spellEnd"/>
    </w:p>
    <w:p w14:paraId="25F55299" w14:textId="77777777" w:rsidR="00F21AEF" w:rsidRDefault="77931366" w:rsidP="77931366">
      <w:pPr>
        <w:numPr>
          <w:ilvl w:val="0"/>
          <w:numId w:val="10"/>
        </w:numPr>
        <w:rPr>
          <w:rFonts w:eastAsia="Arial" w:cs="Arial"/>
        </w:rPr>
      </w:pPr>
      <w:proofErr w:type="spellStart"/>
      <w:r w:rsidRPr="77931366">
        <w:rPr>
          <w:rFonts w:eastAsia="Arial" w:cs="Arial"/>
        </w:rPr>
        <w:t>Uudistaja</w:t>
      </w:r>
      <w:proofErr w:type="spellEnd"/>
    </w:p>
    <w:p w14:paraId="21E8C45F" w14:textId="7A26278A" w:rsidR="009D5F80" w:rsidRDefault="009D5F80" w:rsidP="77931366">
      <w:pPr>
        <w:numPr>
          <w:ilvl w:val="0"/>
          <w:numId w:val="10"/>
        </w:numPr>
        <w:rPr>
          <w:rFonts w:eastAsia="Arial" w:cs="Arial"/>
        </w:rPr>
      </w:pPr>
      <w:proofErr w:type="spellStart"/>
      <w:r>
        <w:rPr>
          <w:rFonts w:eastAsia="Arial" w:cs="Arial"/>
        </w:rPr>
        <w:t>Autojuht</w:t>
      </w:r>
      <w:proofErr w:type="spellEnd"/>
    </w:p>
    <w:p w14:paraId="24C7C3AF" w14:textId="3ADFFAE1" w:rsidR="009D5F80" w:rsidRDefault="009D5F80" w:rsidP="77931366">
      <w:pPr>
        <w:numPr>
          <w:ilvl w:val="0"/>
          <w:numId w:val="10"/>
        </w:numPr>
        <w:rPr>
          <w:rFonts w:eastAsia="Arial" w:cs="Arial"/>
        </w:rPr>
      </w:pPr>
      <w:proofErr w:type="spellStart"/>
      <w:r>
        <w:rPr>
          <w:rFonts w:eastAsia="Arial" w:cs="Arial"/>
        </w:rPr>
        <w:t>Klienditeenindaja</w:t>
      </w:r>
      <w:proofErr w:type="spellEnd"/>
    </w:p>
    <w:p w14:paraId="3DA8539E" w14:textId="14B00D24" w:rsidR="00AA663D" w:rsidRPr="009307D1" w:rsidRDefault="00AA663D" w:rsidP="77931366">
      <w:pPr>
        <w:numPr>
          <w:ilvl w:val="0"/>
          <w:numId w:val="10"/>
        </w:numPr>
        <w:rPr>
          <w:rFonts w:eastAsia="Arial" w:cs="Arial"/>
        </w:rPr>
      </w:pPr>
      <w:proofErr w:type="spellStart"/>
      <w:r>
        <w:rPr>
          <w:rFonts w:eastAsia="Arial" w:cs="Arial"/>
        </w:rPr>
        <w:t>Raamatupidaja</w:t>
      </w:r>
      <w:proofErr w:type="spellEnd"/>
    </w:p>
    <w:p w14:paraId="5F69126E" w14:textId="77777777" w:rsidR="000277D6" w:rsidRPr="009307D1" w:rsidRDefault="000277D6" w:rsidP="77931366">
      <w:pPr>
        <w:pStyle w:val="Heading3"/>
        <w:rPr>
          <w:rFonts w:eastAsia="Arial" w:cs="Arial"/>
        </w:rPr>
      </w:pPr>
      <w:bookmarkStart w:id="23" w:name="_Toc482542986"/>
      <w:bookmarkStart w:id="24" w:name="_Toc482553845"/>
      <w:bookmarkStart w:id="25" w:name="_Toc483154349"/>
      <w:bookmarkStart w:id="26" w:name="_Toc483240929"/>
      <w:bookmarkStart w:id="27" w:name="_Toc50447288"/>
      <w:bookmarkStart w:id="28" w:name="_Toc27293717"/>
      <w:bookmarkEnd w:id="23"/>
      <w:bookmarkEnd w:id="24"/>
      <w:bookmarkEnd w:id="25"/>
      <w:bookmarkEnd w:id="26"/>
      <w:r w:rsidRPr="77931366">
        <w:rPr>
          <w:rFonts w:eastAsia="Arial" w:cs="Arial"/>
        </w:rPr>
        <w:t>Asukohad</w:t>
      </w:r>
      <w:bookmarkEnd w:id="27"/>
      <w:bookmarkEnd w:id="28"/>
    </w:p>
    <w:p w14:paraId="5CF4FC7F" w14:textId="77777777" w:rsidR="000277D6" w:rsidRPr="009307D1" w:rsidRDefault="77931366" w:rsidP="77931366">
      <w:pPr>
        <w:numPr>
          <w:ilvl w:val="0"/>
          <w:numId w:val="9"/>
        </w:numPr>
        <w:rPr>
          <w:rFonts w:eastAsia="Arial" w:cs="Arial"/>
        </w:rPr>
      </w:pPr>
      <w:proofErr w:type="spellStart"/>
      <w:r w:rsidRPr="77931366">
        <w:rPr>
          <w:rFonts w:eastAsia="Arial" w:cs="Arial"/>
        </w:rPr>
        <w:t>Kliendid</w:t>
      </w:r>
      <w:proofErr w:type="spellEnd"/>
      <w:r w:rsidRPr="77931366">
        <w:rPr>
          <w:rFonts w:eastAsia="Arial" w:cs="Arial"/>
        </w:rPr>
        <w:t xml:space="preserve"> (on </w:t>
      </w:r>
      <w:proofErr w:type="spellStart"/>
      <w:r w:rsidRPr="77931366">
        <w:rPr>
          <w:rFonts w:eastAsia="Arial" w:cs="Arial"/>
        </w:rPr>
        <w:t>süsteemis</w:t>
      </w:r>
      <w:proofErr w:type="spellEnd"/>
      <w:r w:rsidRPr="77931366">
        <w:rPr>
          <w:rFonts w:eastAsia="Arial" w:cs="Arial"/>
        </w:rPr>
        <w:t xml:space="preserve"> </w:t>
      </w:r>
      <w:proofErr w:type="spellStart"/>
      <w:r w:rsidRPr="77931366">
        <w:rPr>
          <w:rFonts w:eastAsia="Arial" w:cs="Arial"/>
        </w:rPr>
        <w:t>registreeritud</w:t>
      </w:r>
      <w:proofErr w:type="spellEnd"/>
      <w:r w:rsidRPr="77931366">
        <w:rPr>
          <w:rFonts w:eastAsia="Arial" w:cs="Arial"/>
        </w:rPr>
        <w:t xml:space="preserve">) ja </w:t>
      </w:r>
      <w:proofErr w:type="spellStart"/>
      <w:r w:rsidRPr="77931366">
        <w:rPr>
          <w:rFonts w:eastAsia="Arial" w:cs="Arial"/>
        </w:rPr>
        <w:t>uudistajad</w:t>
      </w:r>
      <w:proofErr w:type="spellEnd"/>
      <w:r w:rsidRPr="77931366">
        <w:rPr>
          <w:rFonts w:eastAsia="Arial" w:cs="Arial"/>
        </w:rPr>
        <w:t xml:space="preserve"> (</w:t>
      </w:r>
      <w:proofErr w:type="spellStart"/>
      <w:r w:rsidRPr="77931366">
        <w:rPr>
          <w:rFonts w:eastAsia="Arial" w:cs="Arial"/>
        </w:rPr>
        <w:t>veebikülalised</w:t>
      </w:r>
      <w:proofErr w:type="spellEnd"/>
      <w:r w:rsidRPr="77931366">
        <w:rPr>
          <w:rFonts w:eastAsia="Arial" w:cs="Arial"/>
        </w:rPr>
        <w:t xml:space="preserve">; </w:t>
      </w:r>
      <w:proofErr w:type="spellStart"/>
      <w:r w:rsidRPr="77931366">
        <w:rPr>
          <w:rFonts w:eastAsia="Arial" w:cs="Arial"/>
        </w:rPr>
        <w:t>tuvastamata</w:t>
      </w:r>
      <w:proofErr w:type="spellEnd"/>
      <w:r w:rsidRPr="77931366">
        <w:rPr>
          <w:rFonts w:eastAsia="Arial" w:cs="Arial"/>
        </w:rPr>
        <w:t xml:space="preserve"> </w:t>
      </w:r>
      <w:proofErr w:type="spellStart"/>
      <w:r w:rsidRPr="77931366">
        <w:rPr>
          <w:rFonts w:eastAsia="Arial" w:cs="Arial"/>
        </w:rPr>
        <w:t>kasutajad</w:t>
      </w:r>
      <w:proofErr w:type="spellEnd"/>
      <w:r w:rsidRPr="77931366">
        <w:rPr>
          <w:rFonts w:eastAsia="Arial" w:cs="Arial"/>
        </w:rPr>
        <w:t xml:space="preserve">) </w:t>
      </w:r>
      <w:proofErr w:type="spellStart"/>
      <w:r w:rsidRPr="77931366">
        <w:rPr>
          <w:rFonts w:eastAsia="Arial" w:cs="Arial"/>
        </w:rPr>
        <w:t>kasutavad</w:t>
      </w:r>
      <w:proofErr w:type="spellEnd"/>
      <w:r w:rsidRPr="77931366">
        <w:rPr>
          <w:rFonts w:eastAsia="Arial" w:cs="Arial"/>
        </w:rPr>
        <w:t xml:space="preserve"> </w:t>
      </w:r>
      <w:proofErr w:type="spellStart"/>
      <w:r w:rsidRPr="77931366">
        <w:rPr>
          <w:rFonts w:eastAsia="Arial" w:cs="Arial"/>
        </w:rPr>
        <w:t>veebirakendust</w:t>
      </w:r>
      <w:proofErr w:type="spellEnd"/>
      <w:r w:rsidRPr="77931366">
        <w:rPr>
          <w:rFonts w:eastAsia="Arial" w:cs="Arial"/>
        </w:rPr>
        <w:t xml:space="preserve">, </w:t>
      </w:r>
      <w:proofErr w:type="spellStart"/>
      <w:r w:rsidRPr="77931366">
        <w:rPr>
          <w:rFonts w:eastAsia="Arial" w:cs="Arial"/>
        </w:rPr>
        <w:t>mille</w:t>
      </w:r>
      <w:proofErr w:type="spellEnd"/>
      <w:r w:rsidRPr="77931366">
        <w:rPr>
          <w:rFonts w:eastAsia="Arial" w:cs="Arial"/>
        </w:rPr>
        <w:t xml:space="preserve"> </w:t>
      </w:r>
      <w:proofErr w:type="spellStart"/>
      <w:r w:rsidRPr="77931366">
        <w:rPr>
          <w:rFonts w:eastAsia="Arial" w:cs="Arial"/>
        </w:rPr>
        <w:t>poole</w:t>
      </w:r>
      <w:proofErr w:type="spellEnd"/>
      <w:r w:rsidRPr="77931366">
        <w:rPr>
          <w:rFonts w:eastAsia="Arial" w:cs="Arial"/>
        </w:rPr>
        <w:t xml:space="preserve"> </w:t>
      </w:r>
      <w:proofErr w:type="spellStart"/>
      <w:r w:rsidRPr="77931366">
        <w:rPr>
          <w:rFonts w:eastAsia="Arial" w:cs="Arial"/>
        </w:rPr>
        <w:t>pöördumiseks</w:t>
      </w:r>
      <w:proofErr w:type="spellEnd"/>
      <w:r w:rsidRPr="77931366">
        <w:rPr>
          <w:rFonts w:eastAsia="Arial" w:cs="Arial"/>
        </w:rPr>
        <w:t xml:space="preserve"> on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arvutit</w:t>
      </w:r>
      <w:proofErr w:type="spellEnd"/>
      <w:r w:rsidRPr="77931366">
        <w:rPr>
          <w:rFonts w:eastAsia="Arial" w:cs="Arial"/>
        </w:rPr>
        <w:t xml:space="preserve">, </w:t>
      </w:r>
      <w:proofErr w:type="spellStart"/>
      <w:r w:rsidRPr="77931366">
        <w:rPr>
          <w:rFonts w:eastAsia="Arial" w:cs="Arial"/>
        </w:rPr>
        <w:t>veebilehitsejat</w:t>
      </w:r>
      <w:proofErr w:type="spellEnd"/>
      <w:r w:rsidRPr="77931366">
        <w:rPr>
          <w:rFonts w:eastAsia="Arial" w:cs="Arial"/>
        </w:rPr>
        <w:t xml:space="preserve"> ja </w:t>
      </w:r>
      <w:proofErr w:type="spellStart"/>
      <w:r w:rsidRPr="77931366">
        <w:rPr>
          <w:rFonts w:eastAsia="Arial" w:cs="Arial"/>
        </w:rPr>
        <w:t>veebiühendust</w:t>
      </w:r>
      <w:proofErr w:type="spellEnd"/>
      <w:r w:rsidRPr="77931366">
        <w:rPr>
          <w:rFonts w:eastAsia="Arial" w:cs="Arial"/>
        </w:rPr>
        <w:t>.</w:t>
      </w:r>
    </w:p>
    <w:p w14:paraId="3D877B9D" w14:textId="77777777" w:rsidR="002A1C9C" w:rsidRDefault="77931366" w:rsidP="77931366">
      <w:pPr>
        <w:numPr>
          <w:ilvl w:val="0"/>
          <w:numId w:val="9"/>
        </w:numPr>
        <w:rPr>
          <w:rFonts w:eastAsia="Arial" w:cs="Arial"/>
        </w:rPr>
      </w:pPr>
      <w:proofErr w:type="spellStart"/>
      <w:r w:rsidRPr="77931366">
        <w:rPr>
          <w:rFonts w:eastAsia="Arial" w:cs="Arial"/>
        </w:rPr>
        <w:t>Töötajad</w:t>
      </w:r>
      <w:proofErr w:type="spellEnd"/>
      <w:r w:rsidRPr="77931366">
        <w:rPr>
          <w:rFonts w:eastAsia="Arial" w:cs="Arial"/>
        </w:rPr>
        <w:t xml:space="preserve"> </w:t>
      </w:r>
      <w:proofErr w:type="spellStart"/>
      <w:r w:rsidRPr="77931366">
        <w:rPr>
          <w:rFonts w:eastAsia="Arial" w:cs="Arial"/>
        </w:rPr>
        <w:t>töötavad</w:t>
      </w:r>
      <w:proofErr w:type="spellEnd"/>
      <w:r w:rsidRPr="77931366">
        <w:rPr>
          <w:rFonts w:eastAsia="Arial" w:cs="Arial"/>
        </w:rPr>
        <w:t xml:space="preserve"> </w:t>
      </w:r>
      <w:proofErr w:type="spellStart"/>
      <w:r w:rsidRPr="77931366">
        <w:rPr>
          <w:rFonts w:eastAsia="Arial" w:cs="Arial"/>
        </w:rPr>
        <w:t>neile</w:t>
      </w:r>
      <w:proofErr w:type="spellEnd"/>
      <w:r w:rsidRPr="77931366">
        <w:rPr>
          <w:rFonts w:eastAsia="Arial" w:cs="Arial"/>
        </w:rPr>
        <w:t xml:space="preserve"> </w:t>
      </w:r>
      <w:proofErr w:type="spellStart"/>
      <w:r w:rsidRPr="77931366">
        <w:rPr>
          <w:rFonts w:eastAsia="Arial" w:cs="Arial"/>
        </w:rPr>
        <w:t>spetsiaalselt</w:t>
      </w:r>
      <w:proofErr w:type="spellEnd"/>
      <w:r w:rsidRPr="77931366">
        <w:rPr>
          <w:rFonts w:eastAsia="Arial" w:cs="Arial"/>
        </w:rPr>
        <w:t xml:space="preserve"> </w:t>
      </w:r>
      <w:proofErr w:type="spellStart"/>
      <w:r w:rsidRPr="77931366">
        <w:rPr>
          <w:rFonts w:eastAsia="Arial" w:cs="Arial"/>
        </w:rPr>
        <w:t>ettenähtud</w:t>
      </w:r>
      <w:proofErr w:type="spellEnd"/>
      <w:r w:rsidRPr="77931366">
        <w:rPr>
          <w:rFonts w:eastAsia="Arial" w:cs="Arial"/>
        </w:rPr>
        <w:t xml:space="preserve"> </w:t>
      </w:r>
      <w:proofErr w:type="spellStart"/>
      <w:r w:rsidRPr="77931366">
        <w:rPr>
          <w:rFonts w:eastAsia="Arial" w:cs="Arial"/>
        </w:rPr>
        <w:t>ruumides</w:t>
      </w:r>
      <w:proofErr w:type="spellEnd"/>
      <w:r w:rsidRPr="77931366">
        <w:rPr>
          <w:rFonts w:eastAsia="Arial" w:cs="Arial"/>
        </w:rPr>
        <w:t xml:space="preserve">. </w:t>
      </w:r>
      <w:proofErr w:type="spellStart"/>
      <w:r w:rsidRPr="77931366">
        <w:rPr>
          <w:rFonts w:eastAsia="Arial" w:cs="Arial"/>
        </w:rPr>
        <w:t>Igale</w:t>
      </w:r>
      <w:proofErr w:type="spellEnd"/>
      <w:r w:rsidRPr="77931366">
        <w:rPr>
          <w:rFonts w:eastAsia="Arial" w:cs="Arial"/>
        </w:rPr>
        <w:t xml:space="preserve"> </w:t>
      </w:r>
      <w:proofErr w:type="spellStart"/>
      <w:r w:rsidRPr="77931366">
        <w:rPr>
          <w:rFonts w:eastAsia="Arial" w:cs="Arial"/>
        </w:rPr>
        <w:t>töötajale</w:t>
      </w:r>
      <w:proofErr w:type="spellEnd"/>
      <w:r w:rsidRPr="77931366">
        <w:rPr>
          <w:rFonts w:eastAsia="Arial" w:cs="Arial"/>
        </w:rPr>
        <w:t xml:space="preserve"> on </w:t>
      </w:r>
      <w:proofErr w:type="spellStart"/>
      <w:r w:rsidRPr="77931366">
        <w:rPr>
          <w:rFonts w:eastAsia="Arial" w:cs="Arial"/>
        </w:rPr>
        <w:t>ettenähtud</w:t>
      </w:r>
      <w:proofErr w:type="spellEnd"/>
      <w:r w:rsidRPr="77931366">
        <w:rPr>
          <w:rFonts w:eastAsia="Arial" w:cs="Arial"/>
        </w:rPr>
        <w:t xml:space="preserve"> </w:t>
      </w:r>
      <w:proofErr w:type="spellStart"/>
      <w:r w:rsidRPr="77931366">
        <w:rPr>
          <w:rFonts w:eastAsia="Arial" w:cs="Arial"/>
        </w:rPr>
        <w:t>oma</w:t>
      </w:r>
      <w:proofErr w:type="spellEnd"/>
      <w:r w:rsidRPr="77931366">
        <w:rPr>
          <w:rFonts w:eastAsia="Arial" w:cs="Arial"/>
        </w:rPr>
        <w:t xml:space="preserve"> </w:t>
      </w:r>
      <w:proofErr w:type="spellStart"/>
      <w:r w:rsidRPr="77931366">
        <w:rPr>
          <w:rFonts w:eastAsia="Arial" w:cs="Arial"/>
        </w:rPr>
        <w:t>arvuti</w:t>
      </w:r>
      <w:proofErr w:type="spellEnd"/>
      <w:r w:rsidRPr="77931366">
        <w:rPr>
          <w:rFonts w:eastAsia="Arial" w:cs="Arial"/>
        </w:rPr>
        <w:t xml:space="preserve">. </w:t>
      </w:r>
    </w:p>
    <w:p w14:paraId="119E09F5" w14:textId="77777777" w:rsidR="00F2624D" w:rsidRPr="009307D1" w:rsidRDefault="00F2624D" w:rsidP="00F2624D">
      <w:pPr>
        <w:rPr>
          <w:rFonts w:cs="Arial"/>
        </w:rPr>
      </w:pPr>
    </w:p>
    <w:p w14:paraId="76F0C043" w14:textId="77777777" w:rsidR="000277D6" w:rsidRPr="009307D1" w:rsidRDefault="000277D6" w:rsidP="77931366">
      <w:pPr>
        <w:pStyle w:val="Heading3"/>
        <w:rPr>
          <w:rFonts w:eastAsia="Arial" w:cs="Arial"/>
        </w:rPr>
      </w:pPr>
      <w:bookmarkStart w:id="29" w:name="_Toc50447289"/>
      <w:bookmarkStart w:id="30" w:name="_Toc27293718"/>
      <w:r w:rsidRPr="77931366">
        <w:rPr>
          <w:rFonts w:eastAsia="Arial" w:cs="Arial"/>
        </w:rPr>
        <w:t>Terviksüsteemi tükeldus allsüsteemideks</w:t>
      </w:r>
      <w:bookmarkEnd w:id="29"/>
      <w:bookmarkEnd w:id="30"/>
    </w:p>
    <w:p w14:paraId="0D0CB664" w14:textId="77777777" w:rsidR="000277D6" w:rsidRDefault="000277D6">
      <w:pPr>
        <w:rPr>
          <w:rFonts w:cs="Arial"/>
        </w:rPr>
      </w:pPr>
      <w:r w:rsidRPr="009307D1">
        <w:rPr>
          <w:rFonts w:cs="Arial"/>
        </w:rPr>
        <w:t xml:space="preserve"> </w:t>
      </w:r>
    </w:p>
    <w:p w14:paraId="3BBDCB1B" w14:textId="77777777" w:rsidR="00382FAF"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infosüsteemi</w:t>
      </w:r>
      <w:proofErr w:type="spellEnd"/>
      <w:r w:rsidRPr="77931366">
        <w:rPr>
          <w:rFonts w:eastAsia="Arial" w:cs="Arial"/>
        </w:rPr>
        <w:t xml:space="preserve"> </w:t>
      </w:r>
      <w:proofErr w:type="spellStart"/>
      <w:r w:rsidRPr="77931366">
        <w:rPr>
          <w:rFonts w:eastAsia="Arial" w:cs="Arial"/>
        </w:rPr>
        <w:t>jaotus</w:t>
      </w:r>
      <w:proofErr w:type="spellEnd"/>
      <w:r w:rsidRPr="77931366">
        <w:rPr>
          <w:rFonts w:eastAsia="Arial" w:cs="Arial"/>
        </w:rPr>
        <w:t xml:space="preserve"> </w:t>
      </w:r>
      <w:proofErr w:type="spellStart"/>
      <w:r w:rsidRPr="77931366">
        <w:rPr>
          <w:rFonts w:eastAsia="Arial" w:cs="Arial"/>
        </w:rPr>
        <w:t>kolme</w:t>
      </w:r>
      <w:proofErr w:type="spellEnd"/>
      <w:r w:rsidRPr="77931366">
        <w:rPr>
          <w:rFonts w:eastAsia="Arial" w:cs="Arial"/>
        </w:rPr>
        <w:t xml:space="preserve"> </w:t>
      </w:r>
      <w:proofErr w:type="spellStart"/>
      <w:r w:rsidRPr="77931366">
        <w:rPr>
          <w:rFonts w:eastAsia="Arial" w:cs="Arial"/>
        </w:rPr>
        <w:t>erinevat</w:t>
      </w:r>
      <w:proofErr w:type="spellEnd"/>
      <w:r w:rsidRPr="77931366">
        <w:rPr>
          <w:rFonts w:eastAsia="Arial" w:cs="Arial"/>
        </w:rPr>
        <w:t xml:space="preserve"> </w:t>
      </w:r>
      <w:proofErr w:type="spellStart"/>
      <w:r w:rsidRPr="77931366">
        <w:rPr>
          <w:rFonts w:eastAsia="Arial" w:cs="Arial"/>
        </w:rPr>
        <w:t>liiki</w:t>
      </w:r>
      <w:proofErr w:type="spellEnd"/>
      <w:r w:rsidRPr="77931366">
        <w:rPr>
          <w:rFonts w:eastAsia="Arial" w:cs="Arial"/>
        </w:rPr>
        <w:t xml:space="preserve"> </w:t>
      </w:r>
      <w:proofErr w:type="spellStart"/>
      <w:r w:rsidRPr="77931366">
        <w:rPr>
          <w:rFonts w:eastAsia="Arial" w:cs="Arial"/>
        </w:rPr>
        <w:t>allsüsteemideks</w:t>
      </w:r>
      <w:proofErr w:type="spellEnd"/>
      <w:r w:rsidRPr="77931366">
        <w:rPr>
          <w:rFonts w:eastAsia="Arial" w:cs="Arial"/>
        </w:rPr>
        <w:t>.</w:t>
      </w:r>
    </w:p>
    <w:p w14:paraId="7B25AE29" w14:textId="77777777" w:rsidR="00CF66A0" w:rsidRDefault="00CF66A0">
      <w:pPr>
        <w:rPr>
          <w:rFonts w:cs="Arial"/>
          <w:lang w:eastAsia="et-EE"/>
        </w:rPr>
      </w:pPr>
    </w:p>
    <w:p w14:paraId="6F97558D" w14:textId="77777777" w:rsidR="00C01DB3" w:rsidRPr="00A8304A" w:rsidRDefault="77931366" w:rsidP="77931366">
      <w:pPr>
        <w:rPr>
          <w:rFonts w:eastAsia="Arial" w:cs="Arial"/>
        </w:rPr>
      </w:pPr>
      <w:proofErr w:type="spellStart"/>
      <w:r w:rsidRPr="77931366">
        <w:rPr>
          <w:rFonts w:eastAsia="Arial" w:cs="Arial"/>
          <w:lang w:eastAsia="et-EE"/>
        </w:rPr>
        <w:t>Organisatsiooni</w:t>
      </w:r>
      <w:proofErr w:type="spellEnd"/>
      <w:r w:rsidRPr="77931366">
        <w:rPr>
          <w:rFonts w:eastAsia="Arial" w:cs="Arial"/>
          <w:lang w:eastAsia="et-EE"/>
        </w:rPr>
        <w:t xml:space="preserve"> </w:t>
      </w:r>
      <w:proofErr w:type="spellStart"/>
      <w:r w:rsidRPr="77931366">
        <w:rPr>
          <w:rFonts w:eastAsia="Arial" w:cs="Arial"/>
          <w:lang w:eastAsia="et-EE"/>
        </w:rPr>
        <w:t>sisesed</w:t>
      </w:r>
      <w:proofErr w:type="spellEnd"/>
      <w:r w:rsidRPr="77931366">
        <w:rPr>
          <w:rFonts w:eastAsia="Arial" w:cs="Arial"/>
          <w:lang w:eastAsia="et-EE"/>
        </w:rPr>
        <w:t xml:space="preserve"> </w:t>
      </w:r>
      <w:proofErr w:type="spellStart"/>
      <w:r w:rsidRPr="77931366">
        <w:rPr>
          <w:rFonts w:eastAsia="Arial" w:cs="Arial"/>
          <w:lang w:eastAsia="et-EE"/>
        </w:rPr>
        <w:t>pädevusalad</w:t>
      </w:r>
      <w:proofErr w:type="spellEnd"/>
      <w:r w:rsidRPr="77931366">
        <w:rPr>
          <w:rFonts w:eastAsia="Arial" w:cs="Arial"/>
          <w:lang w:eastAsia="et-EE"/>
        </w:rPr>
        <w:t>.</w:t>
      </w:r>
    </w:p>
    <w:p w14:paraId="1BB9E967" w14:textId="77777777" w:rsidR="00941E70" w:rsidRPr="009307D1" w:rsidRDefault="77931366" w:rsidP="77931366">
      <w:pPr>
        <w:numPr>
          <w:ilvl w:val="0"/>
          <w:numId w:val="8"/>
        </w:numPr>
        <w:rPr>
          <w:rFonts w:eastAsia="Arial" w:cs="Arial"/>
        </w:rPr>
      </w:pPr>
      <w:proofErr w:type="spellStart"/>
      <w:r w:rsidRPr="77931366">
        <w:rPr>
          <w:rFonts w:eastAsia="Arial" w:cs="Arial"/>
        </w:rPr>
        <w:t>Juhataja</w:t>
      </w:r>
      <w:proofErr w:type="spellEnd"/>
    </w:p>
    <w:p w14:paraId="463BCC8A" w14:textId="4933CB09" w:rsidR="00051C5F" w:rsidRPr="009307D1" w:rsidRDefault="00B2128D" w:rsidP="77931366">
      <w:pPr>
        <w:numPr>
          <w:ilvl w:val="0"/>
          <w:numId w:val="8"/>
        </w:numPr>
        <w:rPr>
          <w:rFonts w:eastAsia="Arial" w:cs="Arial"/>
        </w:rPr>
      </w:pPr>
      <w:proofErr w:type="spellStart"/>
      <w:r>
        <w:rPr>
          <w:rFonts w:eastAsia="Arial" w:cs="Arial"/>
        </w:rPr>
        <w:lastRenderedPageBreak/>
        <w:t>Autode</w:t>
      </w:r>
      <w:proofErr w:type="spellEnd"/>
      <w:r w:rsidR="77931366" w:rsidRPr="77931366">
        <w:rPr>
          <w:rFonts w:eastAsia="Arial" w:cs="Arial"/>
        </w:rPr>
        <w:t xml:space="preserve"> </w:t>
      </w:r>
      <w:proofErr w:type="spellStart"/>
      <w:r w:rsidR="77931366" w:rsidRPr="77931366">
        <w:rPr>
          <w:rFonts w:eastAsia="Arial" w:cs="Arial"/>
        </w:rPr>
        <w:t>haldur</w:t>
      </w:r>
      <w:proofErr w:type="spellEnd"/>
    </w:p>
    <w:p w14:paraId="465922A1" w14:textId="5C78A532" w:rsidR="00D86277" w:rsidRDefault="77931366" w:rsidP="77931366">
      <w:pPr>
        <w:numPr>
          <w:ilvl w:val="0"/>
          <w:numId w:val="8"/>
        </w:numPr>
        <w:rPr>
          <w:rFonts w:eastAsia="Arial" w:cs="Arial"/>
        </w:rPr>
      </w:pP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haldur</w:t>
      </w:r>
      <w:proofErr w:type="spellEnd"/>
    </w:p>
    <w:p w14:paraId="4E5C59EF" w14:textId="237634CE" w:rsidR="00D86277" w:rsidRPr="009307D1" w:rsidRDefault="003945DB" w:rsidP="77931366">
      <w:pPr>
        <w:numPr>
          <w:ilvl w:val="0"/>
          <w:numId w:val="8"/>
        </w:numPr>
        <w:rPr>
          <w:rFonts w:eastAsia="Arial" w:cs="Arial"/>
        </w:rPr>
      </w:pPr>
      <w:proofErr w:type="spellStart"/>
      <w:r>
        <w:rPr>
          <w:rFonts w:eastAsia="Arial" w:cs="Arial"/>
        </w:rPr>
        <w:t>Autojuht</w:t>
      </w:r>
      <w:proofErr w:type="spellEnd"/>
    </w:p>
    <w:p w14:paraId="1E939180" w14:textId="5E2B6654" w:rsidR="00D86277" w:rsidRPr="009307D1" w:rsidRDefault="003945DB" w:rsidP="77931366">
      <w:pPr>
        <w:numPr>
          <w:ilvl w:val="0"/>
          <w:numId w:val="8"/>
        </w:numPr>
        <w:rPr>
          <w:rFonts w:eastAsia="Arial" w:cs="Arial"/>
        </w:rPr>
      </w:pPr>
      <w:proofErr w:type="spellStart"/>
      <w:r>
        <w:rPr>
          <w:rFonts w:eastAsia="Arial" w:cs="Arial"/>
        </w:rPr>
        <w:t>Klienditeenindaja</w:t>
      </w:r>
      <w:proofErr w:type="spellEnd"/>
    </w:p>
    <w:p w14:paraId="33BD77B8" w14:textId="77777777" w:rsidR="00C01DB3" w:rsidRPr="009307D1" w:rsidRDefault="00C01DB3">
      <w:pPr>
        <w:rPr>
          <w:rFonts w:cs="Arial"/>
        </w:rPr>
      </w:pPr>
    </w:p>
    <w:p w14:paraId="06A6AC7B" w14:textId="77777777" w:rsidR="00C01DB3" w:rsidRPr="009307D1" w:rsidRDefault="77931366" w:rsidP="77931366">
      <w:pPr>
        <w:rPr>
          <w:rFonts w:eastAsia="Arial" w:cs="Arial"/>
        </w:rPr>
      </w:pP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välised</w:t>
      </w:r>
      <w:proofErr w:type="spellEnd"/>
      <w:r w:rsidRPr="77931366">
        <w:rPr>
          <w:rFonts w:eastAsia="Arial" w:cs="Arial"/>
        </w:rPr>
        <w:t xml:space="preserve"> </w:t>
      </w:r>
      <w:proofErr w:type="spellStart"/>
      <w:r w:rsidRPr="77931366">
        <w:rPr>
          <w:rFonts w:eastAsia="Arial" w:cs="Arial"/>
        </w:rPr>
        <w:t>pädevusalad</w:t>
      </w:r>
      <w:proofErr w:type="spellEnd"/>
      <w:r w:rsidRPr="77931366">
        <w:rPr>
          <w:rFonts w:eastAsia="Arial" w:cs="Arial"/>
        </w:rPr>
        <w:t>.</w:t>
      </w:r>
    </w:p>
    <w:p w14:paraId="4333ADF8" w14:textId="77777777" w:rsidR="00C01DB3" w:rsidRPr="009307D1" w:rsidRDefault="77931366" w:rsidP="77931366">
      <w:pPr>
        <w:numPr>
          <w:ilvl w:val="0"/>
          <w:numId w:val="7"/>
        </w:numPr>
        <w:rPr>
          <w:rFonts w:eastAsia="Arial" w:cs="Arial"/>
        </w:rPr>
      </w:pPr>
      <w:proofErr w:type="spellStart"/>
      <w:r w:rsidRPr="77931366">
        <w:rPr>
          <w:rFonts w:eastAsia="Arial" w:cs="Arial"/>
        </w:rPr>
        <w:t>Klient</w:t>
      </w:r>
      <w:proofErr w:type="spellEnd"/>
    </w:p>
    <w:p w14:paraId="30A5E148" w14:textId="2DBAA377" w:rsidR="00941E70" w:rsidRPr="009307D1" w:rsidRDefault="77931366" w:rsidP="77931366">
      <w:pPr>
        <w:numPr>
          <w:ilvl w:val="0"/>
          <w:numId w:val="7"/>
        </w:numPr>
        <w:rPr>
          <w:rFonts w:eastAsia="Arial" w:cs="Arial"/>
        </w:rPr>
      </w:pPr>
      <w:proofErr w:type="spellStart"/>
      <w:r w:rsidRPr="77931366">
        <w:rPr>
          <w:rFonts w:eastAsia="Arial" w:cs="Arial"/>
        </w:rPr>
        <w:t>Uudistaja</w:t>
      </w:r>
      <w:proofErr w:type="spellEnd"/>
    </w:p>
    <w:p w14:paraId="6C1DD954" w14:textId="7F84D427" w:rsidR="00E52716" w:rsidRPr="009307D1" w:rsidRDefault="00E52716" w:rsidP="77931366">
      <w:pPr>
        <w:numPr>
          <w:ilvl w:val="0"/>
          <w:numId w:val="7"/>
        </w:numPr>
        <w:rPr>
          <w:rFonts w:eastAsia="Arial" w:cs="Arial"/>
        </w:rPr>
      </w:pPr>
      <w:proofErr w:type="spellStart"/>
      <w:r>
        <w:rPr>
          <w:rFonts w:eastAsia="Arial" w:cs="Arial"/>
        </w:rPr>
        <w:t>Raamatupidaja</w:t>
      </w:r>
      <w:proofErr w:type="spellEnd"/>
    </w:p>
    <w:p w14:paraId="7970752E" w14:textId="77777777" w:rsidR="00211AF8" w:rsidRDefault="00211AF8" w:rsidP="0061557E">
      <w:pPr>
        <w:rPr>
          <w:rFonts w:cs="Arial"/>
        </w:rPr>
      </w:pPr>
    </w:p>
    <w:p w14:paraId="6A4C7007" w14:textId="2E11D90C" w:rsidR="000277D6" w:rsidRDefault="00B8361C" w:rsidP="77931366">
      <w:pPr>
        <w:rPr>
          <w:rFonts w:eastAsia="Arial" w:cs="Arial"/>
        </w:rPr>
      </w:pPr>
      <w:r w:rsidRPr="77931366">
        <w:fldChar w:fldCharType="begin"/>
      </w:r>
      <w:r>
        <w:rPr>
          <w:rFonts w:cs="Arial"/>
        </w:rPr>
        <w:instrText xml:space="preserve"> REF _Ref463174490 \h </w:instrText>
      </w:r>
      <w:r w:rsidRPr="77931366">
        <w:rPr>
          <w:rFonts w:cs="Arial"/>
        </w:rPr>
        <w:fldChar w:fldCharType="separate"/>
      </w:r>
      <w:proofErr w:type="spellStart"/>
      <w:r w:rsidR="00736F9E">
        <w:t>Tabel</w:t>
      </w:r>
      <w:proofErr w:type="spellEnd"/>
      <w:r w:rsidR="00736F9E">
        <w:t xml:space="preserve"> </w:t>
      </w:r>
      <w:r w:rsidR="00736F9E">
        <w:rPr>
          <w:noProof/>
        </w:rPr>
        <w:t>2</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s</w:t>
      </w:r>
      <w:r w:rsidR="00C01DB3" w:rsidRPr="77931366">
        <w:rPr>
          <w:rFonts w:eastAsia="Arial" w:cs="Arial"/>
        </w:rPr>
        <w:t>isulised</w:t>
      </w:r>
      <w:proofErr w:type="spellEnd"/>
      <w:r w:rsidR="00C01DB3" w:rsidRPr="77931366">
        <w:rPr>
          <w:rFonts w:eastAsia="Arial" w:cs="Arial"/>
        </w:rPr>
        <w:t xml:space="preserve"> </w:t>
      </w:r>
      <w:proofErr w:type="spellStart"/>
      <w:r w:rsidR="00CF66A0" w:rsidRPr="77931366">
        <w:rPr>
          <w:rFonts w:eastAsia="Arial" w:cs="Arial"/>
        </w:rPr>
        <w:t>funktsionaalsed</w:t>
      </w:r>
      <w:proofErr w:type="spellEnd"/>
      <w:r w:rsidR="00CF66A0" w:rsidRPr="77931366">
        <w:rPr>
          <w:rFonts w:eastAsia="Arial" w:cs="Arial"/>
        </w:rPr>
        <w:t xml:space="preserve"> </w:t>
      </w:r>
      <w:proofErr w:type="spellStart"/>
      <w:r w:rsidR="00C01DB3" w:rsidRPr="77931366">
        <w:rPr>
          <w:rFonts w:eastAsia="Arial" w:cs="Arial"/>
        </w:rPr>
        <w:t>allsüsteemid</w:t>
      </w:r>
      <w:proofErr w:type="spellEnd"/>
      <w:r w:rsidR="00CF66A0" w:rsidRPr="77931366">
        <w:rPr>
          <w:rFonts w:eastAsia="Arial" w:cs="Arial"/>
        </w:rPr>
        <w:t xml:space="preserve"> ja </w:t>
      </w:r>
      <w:proofErr w:type="spellStart"/>
      <w:r w:rsidR="00CF66A0" w:rsidRPr="77931366">
        <w:rPr>
          <w:rFonts w:eastAsia="Arial" w:cs="Arial"/>
        </w:rPr>
        <w:t>nende</w:t>
      </w:r>
      <w:proofErr w:type="spellEnd"/>
      <w:r w:rsidR="00CF66A0" w:rsidRPr="77931366">
        <w:rPr>
          <w:rFonts w:eastAsia="Arial" w:cs="Arial"/>
        </w:rPr>
        <w:t xml:space="preserve"> </w:t>
      </w:r>
      <w:proofErr w:type="spellStart"/>
      <w:r w:rsidR="00CF66A0" w:rsidRPr="77931366">
        <w:rPr>
          <w:rFonts w:eastAsia="Arial" w:cs="Arial"/>
        </w:rPr>
        <w:t>teenidatavad</w:t>
      </w:r>
      <w:proofErr w:type="spellEnd"/>
      <w:r w:rsidR="00CF66A0" w:rsidRPr="77931366">
        <w:rPr>
          <w:rFonts w:eastAsia="Arial" w:cs="Arial"/>
        </w:rPr>
        <w:t xml:space="preserve"> </w:t>
      </w:r>
      <w:proofErr w:type="spellStart"/>
      <w:r w:rsidR="00CF66A0" w:rsidRPr="77931366">
        <w:rPr>
          <w:rFonts w:eastAsia="Arial" w:cs="Arial"/>
        </w:rPr>
        <w:t>registrid</w:t>
      </w:r>
      <w:proofErr w:type="spellEnd"/>
      <w:r w:rsidR="00C01DB3" w:rsidRPr="77931366">
        <w:rPr>
          <w:rFonts w:eastAsia="Arial" w:cs="Arial"/>
        </w:rPr>
        <w:t xml:space="preserve"> (</w:t>
      </w:r>
      <w:proofErr w:type="spellStart"/>
      <w:r w:rsidR="00C01DB3" w:rsidRPr="77931366">
        <w:rPr>
          <w:rFonts w:eastAsia="Arial" w:cs="Arial"/>
        </w:rPr>
        <w:t>seotud</w:t>
      </w:r>
      <w:proofErr w:type="spellEnd"/>
      <w:r w:rsidR="00C01DB3" w:rsidRPr="77931366">
        <w:rPr>
          <w:rFonts w:eastAsia="Arial" w:cs="Arial"/>
        </w:rPr>
        <w:t xml:space="preserve"> </w:t>
      </w:r>
      <w:proofErr w:type="spellStart"/>
      <w:r w:rsidR="00C01DB3" w:rsidRPr="77931366">
        <w:rPr>
          <w:rFonts w:eastAsia="Arial" w:cs="Arial"/>
        </w:rPr>
        <w:t>organisatsiooni</w:t>
      </w:r>
      <w:proofErr w:type="spellEnd"/>
      <w:r w:rsidR="00C01DB3" w:rsidRPr="77931366">
        <w:rPr>
          <w:rFonts w:eastAsia="Arial" w:cs="Arial"/>
        </w:rPr>
        <w:t xml:space="preserve"> </w:t>
      </w:r>
      <w:proofErr w:type="spellStart"/>
      <w:r w:rsidR="00C01DB3" w:rsidRPr="77931366">
        <w:rPr>
          <w:rFonts w:eastAsia="Arial" w:cs="Arial"/>
        </w:rPr>
        <w:t>põhitegevusega</w:t>
      </w:r>
      <w:proofErr w:type="spellEnd"/>
      <w:r w:rsidR="00C01DB3" w:rsidRPr="77931366">
        <w:rPr>
          <w:rFonts w:eastAsia="Arial" w:cs="Arial"/>
        </w:rPr>
        <w:t>).</w:t>
      </w:r>
    </w:p>
    <w:p w14:paraId="1172A260" w14:textId="77777777" w:rsidR="006E2705" w:rsidRDefault="006E2705">
      <w:pPr>
        <w:rPr>
          <w:rFonts w:cs="Arial"/>
        </w:rPr>
      </w:pPr>
    </w:p>
    <w:p w14:paraId="75CBEA94" w14:textId="3B3B427E" w:rsidR="00B8361C" w:rsidRDefault="00B8361C" w:rsidP="00B8361C">
      <w:pPr>
        <w:pStyle w:val="Caption"/>
        <w:keepNext/>
      </w:pPr>
      <w:bookmarkStart w:id="31" w:name="_Ref463174490"/>
      <w:r>
        <w:t xml:space="preserve">Tabel </w:t>
      </w:r>
      <w:r>
        <w:fldChar w:fldCharType="begin"/>
      </w:r>
      <w:r>
        <w:instrText xml:space="preserve"> SEQ Tabel \* ARABIC </w:instrText>
      </w:r>
      <w:r>
        <w:fldChar w:fldCharType="separate"/>
      </w:r>
      <w:r w:rsidR="00736F9E">
        <w:rPr>
          <w:noProof/>
        </w:rPr>
        <w:t>2</w:t>
      </w:r>
      <w:r>
        <w:fldChar w:fldCharType="end"/>
      </w:r>
      <w:bookmarkEnd w:id="31"/>
      <w:r w:rsidR="001B3E0D">
        <w:t xml:space="preserve"> Sisulised </w:t>
      </w:r>
      <w:r>
        <w:t>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8"/>
        <w:gridCol w:w="3843"/>
      </w:tblGrid>
      <w:tr w:rsidR="006E2705" w:rsidRPr="003E4C39" w14:paraId="4B2BFD9E" w14:textId="77777777" w:rsidTr="00824E93">
        <w:tc>
          <w:tcPr>
            <w:tcW w:w="4978" w:type="dxa"/>
            <w:shd w:val="clear" w:color="auto" w:fill="D9D9D9" w:themeFill="background1" w:themeFillShade="D9"/>
          </w:tcPr>
          <w:p w14:paraId="2AF32854" w14:textId="77777777" w:rsidR="006E2705" w:rsidRPr="003E4C39" w:rsidRDefault="77931366" w:rsidP="00296FBF">
            <w:pPr>
              <w:pStyle w:val="Tabelipis"/>
              <w:snapToGrid w:val="0"/>
            </w:pPr>
            <w:r>
              <w:t>Funktsionaalne allsüsteem</w:t>
            </w:r>
          </w:p>
        </w:tc>
        <w:tc>
          <w:tcPr>
            <w:tcW w:w="3843" w:type="dxa"/>
            <w:shd w:val="clear" w:color="auto" w:fill="D9D9D9" w:themeFill="background1" w:themeFillShade="D9"/>
          </w:tcPr>
          <w:p w14:paraId="4D5EDC08" w14:textId="77777777" w:rsidR="006E2705" w:rsidRPr="003E4C39" w:rsidRDefault="77931366" w:rsidP="00296FBF">
            <w:pPr>
              <w:pStyle w:val="Tabelipis"/>
              <w:snapToGrid w:val="0"/>
            </w:pPr>
            <w:r>
              <w:t>Register, mida see funktsionaalne allsüsteem teenindab</w:t>
            </w:r>
          </w:p>
        </w:tc>
      </w:tr>
      <w:tr w:rsidR="006E2705" w:rsidRPr="00296FBF" w14:paraId="782BACA8" w14:textId="77777777" w:rsidTr="00824E93">
        <w:tc>
          <w:tcPr>
            <w:tcW w:w="4978" w:type="dxa"/>
            <w:shd w:val="clear" w:color="auto" w:fill="auto"/>
          </w:tcPr>
          <w:p w14:paraId="71AD60A6" w14:textId="77777777" w:rsidR="006E2705" w:rsidRPr="00296FBF" w:rsidRDefault="77931366" w:rsidP="77931366">
            <w:pPr>
              <w:rPr>
                <w:rFonts w:eastAsia="Arial" w:cs="Arial"/>
              </w:rPr>
            </w:pPr>
            <w:proofErr w:type="spellStart"/>
            <w:r w:rsidRPr="77931366">
              <w:rPr>
                <w:rFonts w:eastAsia="Arial" w:cs="Arial"/>
              </w:rPr>
              <w:t>Klientide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2361C0BC" w14:textId="77777777" w:rsidR="006E2705" w:rsidRPr="00296FBF" w:rsidRDefault="77931366" w:rsidP="77931366">
            <w:pPr>
              <w:rPr>
                <w:rFonts w:eastAsia="Arial" w:cs="Arial"/>
              </w:rPr>
            </w:pPr>
            <w:proofErr w:type="spellStart"/>
            <w:r w:rsidRPr="77931366">
              <w:rPr>
                <w:rFonts w:eastAsia="Arial" w:cs="Arial"/>
              </w:rPr>
              <w:t>Klientide</w:t>
            </w:r>
            <w:proofErr w:type="spellEnd"/>
            <w:r w:rsidRPr="77931366">
              <w:rPr>
                <w:rFonts w:eastAsia="Arial" w:cs="Arial"/>
              </w:rPr>
              <w:t xml:space="preserve"> register</w:t>
            </w:r>
          </w:p>
        </w:tc>
      </w:tr>
      <w:tr w:rsidR="006E2705" w:rsidRPr="00296FBF" w14:paraId="7357AD15" w14:textId="77777777" w:rsidTr="00824E93">
        <w:tc>
          <w:tcPr>
            <w:tcW w:w="4978" w:type="dxa"/>
            <w:shd w:val="clear" w:color="auto" w:fill="auto"/>
          </w:tcPr>
          <w:p w14:paraId="3E8BAA5C" w14:textId="52E84639" w:rsidR="006E2705" w:rsidRPr="00296FBF" w:rsidRDefault="007D0FD4" w:rsidP="77931366">
            <w:p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funktsionaalne</w:t>
            </w:r>
            <w:proofErr w:type="spellEnd"/>
            <w:r w:rsidR="77931366" w:rsidRPr="77931366">
              <w:rPr>
                <w:rFonts w:eastAsia="Arial" w:cs="Arial"/>
              </w:rPr>
              <w:t xml:space="preserve"> </w:t>
            </w:r>
            <w:proofErr w:type="spellStart"/>
            <w:r w:rsidR="77931366" w:rsidRPr="77931366">
              <w:rPr>
                <w:rFonts w:eastAsia="Arial" w:cs="Arial"/>
              </w:rPr>
              <w:t>allsüsteem</w:t>
            </w:r>
            <w:proofErr w:type="spellEnd"/>
          </w:p>
        </w:tc>
        <w:tc>
          <w:tcPr>
            <w:tcW w:w="3843" w:type="dxa"/>
            <w:shd w:val="clear" w:color="auto" w:fill="auto"/>
          </w:tcPr>
          <w:p w14:paraId="0F1352AF" w14:textId="33DAE0EF" w:rsidR="006E2705" w:rsidRPr="00296FBF" w:rsidRDefault="007D0FD4" w:rsidP="77931366">
            <w:pPr>
              <w:rPr>
                <w:rFonts w:eastAsia="Arial" w:cs="Arial"/>
              </w:rPr>
            </w:pPr>
            <w:proofErr w:type="spellStart"/>
            <w:r>
              <w:rPr>
                <w:rFonts w:eastAsia="Arial" w:cs="Arial"/>
              </w:rPr>
              <w:t>Autode</w:t>
            </w:r>
            <w:proofErr w:type="spellEnd"/>
            <w:r w:rsidRPr="77931366">
              <w:rPr>
                <w:rFonts w:eastAsia="Arial" w:cs="Arial"/>
              </w:rPr>
              <w:t xml:space="preserve"> </w:t>
            </w:r>
            <w:r w:rsidR="77931366" w:rsidRPr="77931366">
              <w:rPr>
                <w:rFonts w:eastAsia="Arial" w:cs="Arial"/>
              </w:rPr>
              <w:t>register</w:t>
            </w:r>
          </w:p>
        </w:tc>
      </w:tr>
      <w:tr w:rsidR="006E2705" w:rsidRPr="00296FBF" w14:paraId="62FA2BC1" w14:textId="77777777" w:rsidTr="00824E93">
        <w:tc>
          <w:tcPr>
            <w:tcW w:w="4978" w:type="dxa"/>
            <w:shd w:val="clear" w:color="auto" w:fill="auto"/>
          </w:tcPr>
          <w:p w14:paraId="0597F099" w14:textId="6EF3FDB3" w:rsidR="006E2705" w:rsidRPr="00296FBF" w:rsidRDefault="00D30303" w:rsidP="77931366">
            <w:pPr>
              <w:rPr>
                <w:rFonts w:eastAsia="Arial" w:cs="Arial"/>
              </w:rPr>
            </w:pPr>
            <w:proofErr w:type="spellStart"/>
            <w:r>
              <w:rPr>
                <w:rFonts w:eastAsia="Arial" w:cs="Arial"/>
              </w:rPr>
              <w:t>Hinnakirja</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r w:rsidRPr="77931366" w:rsidDel="00B92F9A">
              <w:rPr>
                <w:rFonts w:eastAsia="Arial" w:cs="Arial"/>
              </w:rPr>
              <w:t xml:space="preserve"> </w:t>
            </w:r>
          </w:p>
        </w:tc>
        <w:tc>
          <w:tcPr>
            <w:tcW w:w="3843" w:type="dxa"/>
            <w:shd w:val="clear" w:color="auto" w:fill="auto"/>
          </w:tcPr>
          <w:p w14:paraId="30F5DBB3" w14:textId="2158A3CE" w:rsidR="006E2705" w:rsidRPr="00296FBF" w:rsidRDefault="00D30303" w:rsidP="77931366">
            <w:pPr>
              <w:rPr>
                <w:rFonts w:eastAsia="Arial" w:cs="Arial"/>
              </w:rPr>
            </w:pPr>
            <w:proofErr w:type="spellStart"/>
            <w:r>
              <w:rPr>
                <w:rFonts w:eastAsia="Arial" w:cs="Arial"/>
              </w:rPr>
              <w:t>Hinnakirja</w:t>
            </w:r>
            <w:proofErr w:type="spellEnd"/>
            <w:r>
              <w:rPr>
                <w:rFonts w:eastAsia="Arial" w:cs="Arial"/>
              </w:rPr>
              <w:t xml:space="preserve"> register</w:t>
            </w:r>
          </w:p>
        </w:tc>
      </w:tr>
      <w:tr w:rsidR="00F716A9" w:rsidRPr="00296FBF" w14:paraId="0C563BDA" w14:textId="77777777" w:rsidTr="00824E93">
        <w:tc>
          <w:tcPr>
            <w:tcW w:w="4978" w:type="dxa"/>
            <w:shd w:val="clear" w:color="auto" w:fill="auto"/>
          </w:tcPr>
          <w:p w14:paraId="7CABF293" w14:textId="5134A343" w:rsidR="00F716A9" w:rsidRDefault="00D30303" w:rsidP="77931366">
            <w:pPr>
              <w:rPr>
                <w:rFonts w:eastAsia="Arial" w:cs="Arial"/>
              </w:rPr>
            </w:pPr>
            <w:proofErr w:type="spellStart"/>
            <w:r>
              <w:rPr>
                <w:rFonts w:eastAsia="Arial" w:cs="Arial"/>
              </w:rPr>
              <w:t>Lisavarustuse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6B85F007" w14:textId="229DD80D" w:rsidR="00F716A9" w:rsidRDefault="00D30303" w:rsidP="77931366">
            <w:pPr>
              <w:rPr>
                <w:rFonts w:eastAsia="Arial" w:cs="Arial"/>
              </w:rPr>
            </w:pPr>
            <w:proofErr w:type="spellStart"/>
            <w:r>
              <w:rPr>
                <w:rFonts w:eastAsia="Arial" w:cs="Arial"/>
              </w:rPr>
              <w:t>Lisavarustuse</w:t>
            </w:r>
            <w:proofErr w:type="spellEnd"/>
            <w:r>
              <w:rPr>
                <w:rFonts w:eastAsia="Arial" w:cs="Arial"/>
              </w:rPr>
              <w:t xml:space="preserve"> register</w:t>
            </w:r>
          </w:p>
        </w:tc>
      </w:tr>
      <w:tr w:rsidR="00F716A9" w:rsidRPr="00296FBF" w14:paraId="38426807" w14:textId="77777777" w:rsidTr="00824E93">
        <w:tc>
          <w:tcPr>
            <w:tcW w:w="4978" w:type="dxa"/>
            <w:shd w:val="clear" w:color="auto" w:fill="auto"/>
          </w:tcPr>
          <w:p w14:paraId="784EF767" w14:textId="263F2FA6" w:rsidR="00F716A9" w:rsidRDefault="00CE2CDA" w:rsidP="00B174D9">
            <w:pPr>
              <w:rPr>
                <w:rFonts w:eastAsia="Arial" w:cs="Arial"/>
              </w:rPr>
            </w:pPr>
            <w:proofErr w:type="spellStart"/>
            <w:r>
              <w:rPr>
                <w:rFonts w:eastAsia="Arial" w:cs="Arial"/>
              </w:rPr>
              <w:t>Rentimise</w:t>
            </w:r>
            <w:proofErr w:type="spellEnd"/>
            <w:r>
              <w:rPr>
                <w:rFonts w:eastAsia="Arial" w:cs="Arial"/>
              </w:rPr>
              <w:t xml:space="preserve"> </w:t>
            </w:r>
            <w:proofErr w:type="spellStart"/>
            <w:r w:rsidR="009414A8" w:rsidRPr="77931366">
              <w:rPr>
                <w:rFonts w:eastAsia="Arial" w:cs="Arial"/>
              </w:rPr>
              <w:t>funktsionaalne</w:t>
            </w:r>
            <w:proofErr w:type="spellEnd"/>
            <w:r w:rsidR="009414A8" w:rsidRPr="77931366">
              <w:rPr>
                <w:rFonts w:eastAsia="Arial" w:cs="Arial"/>
              </w:rPr>
              <w:t xml:space="preserve"> </w:t>
            </w:r>
            <w:proofErr w:type="spellStart"/>
            <w:r w:rsidR="009414A8" w:rsidRPr="77931366">
              <w:rPr>
                <w:rFonts w:eastAsia="Arial" w:cs="Arial"/>
              </w:rPr>
              <w:t>allsüsteem</w:t>
            </w:r>
            <w:proofErr w:type="spellEnd"/>
          </w:p>
        </w:tc>
        <w:tc>
          <w:tcPr>
            <w:tcW w:w="3843" w:type="dxa"/>
            <w:shd w:val="clear" w:color="auto" w:fill="auto"/>
          </w:tcPr>
          <w:p w14:paraId="08762A53" w14:textId="54D30D6D" w:rsidR="00F716A9" w:rsidRDefault="005B71F6" w:rsidP="77931366">
            <w:pPr>
              <w:rPr>
                <w:rFonts w:eastAsia="Arial" w:cs="Arial"/>
              </w:rPr>
            </w:pPr>
            <w:proofErr w:type="spellStart"/>
            <w:r>
              <w:rPr>
                <w:rFonts w:eastAsia="Arial" w:cs="Arial"/>
              </w:rPr>
              <w:t>Ren</w:t>
            </w:r>
            <w:r w:rsidR="004C4656">
              <w:rPr>
                <w:rFonts w:eastAsia="Arial" w:cs="Arial"/>
              </w:rPr>
              <w:t>timiste</w:t>
            </w:r>
            <w:proofErr w:type="spellEnd"/>
            <w:r w:rsidR="009414A8">
              <w:rPr>
                <w:rFonts w:eastAsia="Arial" w:cs="Arial"/>
              </w:rPr>
              <w:t xml:space="preserve"> register</w:t>
            </w:r>
          </w:p>
        </w:tc>
      </w:tr>
      <w:tr w:rsidR="00F716A9" w:rsidRPr="00296FBF" w14:paraId="081C063D" w14:textId="77777777" w:rsidTr="00824E93">
        <w:tc>
          <w:tcPr>
            <w:tcW w:w="4978" w:type="dxa"/>
            <w:shd w:val="clear" w:color="auto" w:fill="auto"/>
          </w:tcPr>
          <w:p w14:paraId="669D9F05" w14:textId="6864746F" w:rsidR="00F716A9" w:rsidRDefault="00FD3A0E" w:rsidP="77931366">
            <w:pPr>
              <w:rPr>
                <w:rFonts w:eastAsia="Arial" w:cs="Arial"/>
              </w:rPr>
            </w:pPr>
            <w:proofErr w:type="spellStart"/>
            <w:r>
              <w:rPr>
                <w:rFonts w:eastAsia="Arial" w:cs="Arial"/>
              </w:rPr>
              <w:t>Soodustuste</w:t>
            </w:r>
            <w:proofErr w:type="spellEnd"/>
            <w:r>
              <w:rPr>
                <w:rFonts w:eastAsia="Arial" w:cs="Arial"/>
              </w:rPr>
              <w:t xml:space="preserve"> </w:t>
            </w:r>
            <w:proofErr w:type="spellStart"/>
            <w:r>
              <w:rPr>
                <w:rFonts w:eastAsia="Arial" w:cs="Arial"/>
              </w:rPr>
              <w:t>funktsionaalne</w:t>
            </w:r>
            <w:proofErr w:type="spellEnd"/>
            <w:r>
              <w:rPr>
                <w:rFonts w:eastAsia="Arial" w:cs="Arial"/>
              </w:rPr>
              <w:t xml:space="preserve"> </w:t>
            </w:r>
            <w:proofErr w:type="spellStart"/>
            <w:r>
              <w:rPr>
                <w:rFonts w:eastAsia="Arial" w:cs="Arial"/>
              </w:rPr>
              <w:t>allsüsteem</w:t>
            </w:r>
            <w:proofErr w:type="spellEnd"/>
          </w:p>
        </w:tc>
        <w:tc>
          <w:tcPr>
            <w:tcW w:w="3843" w:type="dxa"/>
            <w:shd w:val="clear" w:color="auto" w:fill="auto"/>
          </w:tcPr>
          <w:p w14:paraId="47EA71C9" w14:textId="5BDF32F9" w:rsidR="00F716A9" w:rsidRDefault="00FD3A0E" w:rsidP="77931366">
            <w:pPr>
              <w:rPr>
                <w:rFonts w:eastAsia="Arial" w:cs="Arial"/>
              </w:rPr>
            </w:pPr>
            <w:proofErr w:type="spellStart"/>
            <w:r>
              <w:rPr>
                <w:rFonts w:eastAsia="Arial" w:cs="Arial"/>
              </w:rPr>
              <w:t>Soodustuste</w:t>
            </w:r>
            <w:proofErr w:type="spellEnd"/>
            <w:r>
              <w:rPr>
                <w:rFonts w:eastAsia="Arial" w:cs="Arial"/>
              </w:rPr>
              <w:t xml:space="preserve"> register</w:t>
            </w:r>
          </w:p>
        </w:tc>
      </w:tr>
      <w:tr w:rsidR="00F716A9" w:rsidRPr="00296FBF" w14:paraId="6E09FDFD" w14:textId="77777777" w:rsidTr="00824E93">
        <w:tc>
          <w:tcPr>
            <w:tcW w:w="4978" w:type="dxa"/>
            <w:shd w:val="clear" w:color="auto" w:fill="auto"/>
          </w:tcPr>
          <w:p w14:paraId="47DD2593" w14:textId="268998C5" w:rsidR="00F716A9" w:rsidRDefault="005E5187" w:rsidP="77931366">
            <w:pPr>
              <w:rPr>
                <w:rFonts w:eastAsia="Arial" w:cs="Arial"/>
              </w:rPr>
            </w:pPr>
            <w:proofErr w:type="spellStart"/>
            <w:r>
              <w:rPr>
                <w:rFonts w:eastAsia="Arial" w:cs="Arial"/>
              </w:rPr>
              <w:t>Kahjunõuete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09F74475" w14:textId="5535C2CA" w:rsidR="00F716A9" w:rsidRDefault="005E5187" w:rsidP="77931366">
            <w:pPr>
              <w:rPr>
                <w:rFonts w:eastAsia="Arial" w:cs="Arial"/>
              </w:rPr>
            </w:pPr>
            <w:proofErr w:type="spellStart"/>
            <w:r>
              <w:rPr>
                <w:rFonts w:eastAsia="Arial" w:cs="Arial"/>
              </w:rPr>
              <w:t>Kahjunõuete</w:t>
            </w:r>
            <w:proofErr w:type="spellEnd"/>
            <w:r>
              <w:rPr>
                <w:rFonts w:eastAsia="Arial" w:cs="Arial"/>
              </w:rPr>
              <w:t xml:space="preserve"> register</w:t>
            </w:r>
          </w:p>
        </w:tc>
      </w:tr>
      <w:tr w:rsidR="00F716A9" w:rsidRPr="00296FBF" w14:paraId="387D794B" w14:textId="77777777" w:rsidTr="00824E93">
        <w:tc>
          <w:tcPr>
            <w:tcW w:w="4978" w:type="dxa"/>
            <w:shd w:val="clear" w:color="auto" w:fill="auto"/>
          </w:tcPr>
          <w:p w14:paraId="1061C9AD" w14:textId="72665021" w:rsidR="00F716A9" w:rsidRDefault="005E5187" w:rsidP="77931366">
            <w:pPr>
              <w:rPr>
                <w:rFonts w:eastAsia="Arial" w:cs="Arial"/>
              </w:rPr>
            </w:pPr>
            <w:proofErr w:type="spellStart"/>
            <w:r>
              <w:rPr>
                <w:rFonts w:eastAsia="Arial" w:cs="Arial"/>
              </w:rPr>
              <w:t>Rikete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1282A195" w14:textId="2389103C" w:rsidR="00F716A9" w:rsidRDefault="005E5187" w:rsidP="77931366">
            <w:pPr>
              <w:rPr>
                <w:rFonts w:eastAsia="Arial" w:cs="Arial"/>
              </w:rPr>
            </w:pPr>
            <w:proofErr w:type="spellStart"/>
            <w:r>
              <w:rPr>
                <w:rFonts w:eastAsia="Arial" w:cs="Arial"/>
              </w:rPr>
              <w:t>Rikete</w:t>
            </w:r>
            <w:proofErr w:type="spellEnd"/>
            <w:r>
              <w:rPr>
                <w:rFonts w:eastAsia="Arial" w:cs="Arial"/>
              </w:rPr>
              <w:t xml:space="preserve"> register</w:t>
            </w:r>
          </w:p>
        </w:tc>
      </w:tr>
      <w:tr w:rsidR="00F716A9" w:rsidRPr="00296FBF" w14:paraId="7B1C940E" w14:textId="77777777" w:rsidTr="00824E93">
        <w:tc>
          <w:tcPr>
            <w:tcW w:w="4978" w:type="dxa"/>
            <w:shd w:val="clear" w:color="auto" w:fill="auto"/>
          </w:tcPr>
          <w:p w14:paraId="3F28E586" w14:textId="19BE84C4" w:rsidR="00F716A9" w:rsidRDefault="0027173B" w:rsidP="77931366">
            <w:pPr>
              <w:rPr>
                <w:rFonts w:eastAsia="Arial" w:cs="Arial"/>
              </w:rPr>
            </w:pPr>
            <w:proofErr w:type="spellStart"/>
            <w:r>
              <w:rPr>
                <w:rFonts w:eastAsia="Arial" w:cs="Arial"/>
              </w:rPr>
              <w:t>Tagasiside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43" w:type="dxa"/>
            <w:shd w:val="clear" w:color="auto" w:fill="auto"/>
          </w:tcPr>
          <w:p w14:paraId="1EFA15A1" w14:textId="20BEE271" w:rsidR="00F716A9" w:rsidRDefault="0027173B" w:rsidP="77931366">
            <w:pPr>
              <w:rPr>
                <w:rFonts w:eastAsia="Arial" w:cs="Arial"/>
              </w:rPr>
            </w:pPr>
            <w:proofErr w:type="spellStart"/>
            <w:r>
              <w:rPr>
                <w:rFonts w:eastAsia="Arial" w:cs="Arial"/>
              </w:rPr>
              <w:t>Tagasiside</w:t>
            </w:r>
            <w:proofErr w:type="spellEnd"/>
            <w:r>
              <w:rPr>
                <w:rFonts w:eastAsia="Arial" w:cs="Arial"/>
              </w:rPr>
              <w:t xml:space="preserve"> register</w:t>
            </w:r>
          </w:p>
        </w:tc>
      </w:tr>
    </w:tbl>
    <w:p w14:paraId="326D8120" w14:textId="77777777" w:rsidR="008704FD" w:rsidRPr="009307D1" w:rsidRDefault="008704FD">
      <w:pPr>
        <w:rPr>
          <w:rFonts w:cs="Arial"/>
        </w:rPr>
      </w:pPr>
    </w:p>
    <w:p w14:paraId="2DFF85B0" w14:textId="59E61E63" w:rsidR="00C01DB3" w:rsidRDefault="00892A97" w:rsidP="77931366">
      <w:pPr>
        <w:rPr>
          <w:rFonts w:eastAsia="Arial" w:cs="Arial"/>
        </w:rPr>
      </w:pPr>
      <w:r w:rsidRPr="77931366">
        <w:fldChar w:fldCharType="begin"/>
      </w:r>
      <w:r>
        <w:rPr>
          <w:rFonts w:cs="Arial"/>
        </w:rPr>
        <w:instrText xml:space="preserve"> REF _Ref463174549 \h </w:instrText>
      </w:r>
      <w:r w:rsidRPr="77931366">
        <w:rPr>
          <w:rFonts w:cs="Arial"/>
        </w:rPr>
        <w:fldChar w:fldCharType="separate"/>
      </w:r>
      <w:proofErr w:type="spellStart"/>
      <w:r w:rsidR="00736F9E">
        <w:t>Tabel</w:t>
      </w:r>
      <w:proofErr w:type="spellEnd"/>
      <w:r w:rsidR="00736F9E">
        <w:t xml:space="preserve"> </w:t>
      </w:r>
      <w:r w:rsidR="00736F9E">
        <w:rPr>
          <w:noProof/>
        </w:rPr>
        <w:t>3</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a</w:t>
      </w:r>
      <w:r w:rsidR="00C01DB3" w:rsidRPr="77931366">
        <w:rPr>
          <w:rFonts w:eastAsia="Arial" w:cs="Arial"/>
        </w:rPr>
        <w:t>dministra</w:t>
      </w:r>
      <w:r w:rsidR="004B2CDA" w:rsidRPr="77931366">
        <w:rPr>
          <w:rFonts w:eastAsia="Arial" w:cs="Arial"/>
        </w:rPr>
        <w:t>tiivsed</w:t>
      </w:r>
      <w:proofErr w:type="spellEnd"/>
      <w:r w:rsidR="004B2CDA" w:rsidRPr="77931366">
        <w:rPr>
          <w:rFonts w:eastAsia="Arial" w:cs="Arial"/>
        </w:rPr>
        <w:t xml:space="preserve"> </w:t>
      </w:r>
      <w:proofErr w:type="spellStart"/>
      <w:r w:rsidR="00963C66" w:rsidRPr="77931366">
        <w:rPr>
          <w:rFonts w:eastAsia="Arial" w:cs="Arial"/>
        </w:rPr>
        <w:t>funktsionaalsed</w:t>
      </w:r>
      <w:proofErr w:type="spellEnd"/>
      <w:r w:rsidR="00963C66" w:rsidRPr="77931366">
        <w:rPr>
          <w:rFonts w:eastAsia="Arial" w:cs="Arial"/>
        </w:rPr>
        <w:t xml:space="preserve"> </w:t>
      </w:r>
      <w:proofErr w:type="spellStart"/>
      <w:r w:rsidR="00963C66" w:rsidRPr="77931366">
        <w:rPr>
          <w:rFonts w:eastAsia="Arial" w:cs="Arial"/>
        </w:rPr>
        <w:t>allsüsteemid</w:t>
      </w:r>
      <w:proofErr w:type="spellEnd"/>
      <w:r w:rsidR="00963C66" w:rsidRPr="77931366">
        <w:rPr>
          <w:rFonts w:eastAsia="Arial" w:cs="Arial"/>
        </w:rPr>
        <w:t xml:space="preserve"> ja </w:t>
      </w:r>
      <w:proofErr w:type="spellStart"/>
      <w:r w:rsidR="00963C66" w:rsidRPr="77931366">
        <w:rPr>
          <w:rFonts w:eastAsia="Arial" w:cs="Arial"/>
        </w:rPr>
        <w:t>nende</w:t>
      </w:r>
      <w:proofErr w:type="spellEnd"/>
      <w:r w:rsidR="00963C66" w:rsidRPr="77931366">
        <w:rPr>
          <w:rFonts w:eastAsia="Arial" w:cs="Arial"/>
        </w:rPr>
        <w:t xml:space="preserve"> </w:t>
      </w:r>
      <w:proofErr w:type="spellStart"/>
      <w:r w:rsidR="00963C66" w:rsidRPr="77931366">
        <w:rPr>
          <w:rFonts w:eastAsia="Arial" w:cs="Arial"/>
        </w:rPr>
        <w:t>teenidatavad</w:t>
      </w:r>
      <w:proofErr w:type="spellEnd"/>
      <w:r w:rsidR="00963C66" w:rsidRPr="77931366">
        <w:rPr>
          <w:rFonts w:eastAsia="Arial" w:cs="Arial"/>
        </w:rPr>
        <w:t xml:space="preserve"> </w:t>
      </w:r>
      <w:proofErr w:type="spellStart"/>
      <w:r w:rsidR="00963C66" w:rsidRPr="77931366">
        <w:rPr>
          <w:rFonts w:eastAsia="Arial" w:cs="Arial"/>
        </w:rPr>
        <w:t>registrid</w:t>
      </w:r>
      <w:proofErr w:type="spellEnd"/>
      <w:r w:rsidR="00963C66" w:rsidRPr="77931366">
        <w:rPr>
          <w:rFonts w:eastAsia="Arial" w:cs="Arial"/>
        </w:rPr>
        <w:t xml:space="preserve"> </w:t>
      </w:r>
      <w:r w:rsidR="004B2CDA" w:rsidRPr="77931366">
        <w:rPr>
          <w:rFonts w:eastAsia="Arial" w:cs="Arial"/>
        </w:rPr>
        <w:t>(</w:t>
      </w:r>
      <w:proofErr w:type="spellStart"/>
      <w:r w:rsidR="00737D21" w:rsidRPr="77931366">
        <w:rPr>
          <w:rFonts w:eastAsia="Arial" w:cs="Arial"/>
        </w:rPr>
        <w:t>võivad</w:t>
      </w:r>
      <w:proofErr w:type="spellEnd"/>
      <w:r w:rsidR="00737D21" w:rsidRPr="77931366">
        <w:rPr>
          <w:rFonts w:eastAsia="Arial" w:cs="Arial"/>
        </w:rPr>
        <w:t xml:space="preserve"> olla </w:t>
      </w:r>
      <w:proofErr w:type="spellStart"/>
      <w:r w:rsidR="00737D21" w:rsidRPr="77931366">
        <w:rPr>
          <w:rFonts w:eastAsia="Arial" w:cs="Arial"/>
        </w:rPr>
        <w:t>kasutusel</w:t>
      </w:r>
      <w:proofErr w:type="spellEnd"/>
      <w:r w:rsidR="00737D21" w:rsidRPr="77931366">
        <w:rPr>
          <w:rFonts w:eastAsia="Arial" w:cs="Arial"/>
        </w:rPr>
        <w:t xml:space="preserve"> </w:t>
      </w:r>
      <w:proofErr w:type="spellStart"/>
      <w:r w:rsidR="00737D21" w:rsidRPr="77931366">
        <w:rPr>
          <w:rFonts w:eastAsia="Arial" w:cs="Arial"/>
        </w:rPr>
        <w:t>paljudes</w:t>
      </w:r>
      <w:proofErr w:type="spellEnd"/>
      <w:r w:rsidR="00737D21" w:rsidRPr="77931366">
        <w:rPr>
          <w:rFonts w:eastAsia="Arial" w:cs="Arial"/>
        </w:rPr>
        <w:t xml:space="preserve"> </w:t>
      </w:r>
      <w:proofErr w:type="spellStart"/>
      <w:r w:rsidR="00737D21" w:rsidRPr="77931366">
        <w:rPr>
          <w:rFonts w:eastAsia="Arial" w:cs="Arial"/>
        </w:rPr>
        <w:t>erinevate</w:t>
      </w:r>
      <w:proofErr w:type="spellEnd"/>
      <w:r w:rsidR="00737D21" w:rsidRPr="77931366">
        <w:rPr>
          <w:rFonts w:eastAsia="Arial" w:cs="Arial"/>
        </w:rPr>
        <w:t xml:space="preserve"> </w:t>
      </w:r>
      <w:proofErr w:type="spellStart"/>
      <w:r w:rsidR="00737D21" w:rsidRPr="77931366">
        <w:rPr>
          <w:rFonts w:eastAsia="Arial" w:cs="Arial"/>
        </w:rPr>
        <w:t>eesmärkide</w:t>
      </w:r>
      <w:proofErr w:type="spellEnd"/>
      <w:r w:rsidR="00737D21" w:rsidRPr="77931366">
        <w:rPr>
          <w:rFonts w:eastAsia="Arial" w:cs="Arial"/>
        </w:rPr>
        <w:t xml:space="preserve"> ja </w:t>
      </w:r>
      <w:proofErr w:type="spellStart"/>
      <w:r w:rsidR="00737D21" w:rsidRPr="77931366">
        <w:rPr>
          <w:rFonts w:eastAsia="Arial" w:cs="Arial"/>
        </w:rPr>
        <w:t>tegevusaladega</w:t>
      </w:r>
      <w:proofErr w:type="spellEnd"/>
      <w:r w:rsidR="00737D21" w:rsidRPr="77931366">
        <w:rPr>
          <w:rFonts w:eastAsia="Arial" w:cs="Arial"/>
        </w:rPr>
        <w:t xml:space="preserve"> </w:t>
      </w:r>
      <w:proofErr w:type="spellStart"/>
      <w:r w:rsidR="00737D21" w:rsidRPr="77931366">
        <w:rPr>
          <w:rFonts w:eastAsia="Arial" w:cs="Arial"/>
        </w:rPr>
        <w:t>organisatsioonides</w:t>
      </w:r>
      <w:proofErr w:type="spellEnd"/>
      <w:r w:rsidR="00C01DB3" w:rsidRPr="77931366">
        <w:rPr>
          <w:rFonts w:eastAsia="Arial" w:cs="Arial"/>
        </w:rPr>
        <w:t>).</w:t>
      </w:r>
    </w:p>
    <w:p w14:paraId="3EB87B57" w14:textId="77777777" w:rsidR="00FB68A1" w:rsidRDefault="00FB68A1">
      <w:pPr>
        <w:rPr>
          <w:rFonts w:cs="Arial"/>
        </w:rPr>
      </w:pPr>
    </w:p>
    <w:p w14:paraId="4660A09B" w14:textId="3F2025BC" w:rsidR="00892A97" w:rsidRDefault="00892A97" w:rsidP="00892A97">
      <w:pPr>
        <w:pStyle w:val="Caption"/>
        <w:keepNext/>
      </w:pPr>
      <w:bookmarkStart w:id="32" w:name="_Ref463174549"/>
      <w:r>
        <w:t xml:space="preserve">Tabel </w:t>
      </w:r>
      <w:r>
        <w:fldChar w:fldCharType="begin"/>
      </w:r>
      <w:r>
        <w:instrText xml:space="preserve"> SEQ Tabel \* ARABIC </w:instrText>
      </w:r>
      <w:r>
        <w:fldChar w:fldCharType="separate"/>
      </w:r>
      <w:r w:rsidR="00736F9E">
        <w:rPr>
          <w:noProof/>
        </w:rPr>
        <w:t>3</w:t>
      </w:r>
      <w:r>
        <w:fldChar w:fldCharType="end"/>
      </w:r>
      <w:bookmarkEnd w:id="32"/>
      <w:r>
        <w:t xml:space="preserve"> Administratiivsed allsüsteemid.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71"/>
        <w:gridCol w:w="3850"/>
      </w:tblGrid>
      <w:tr w:rsidR="00FB68A1" w:rsidRPr="003E4C39" w14:paraId="23C65E27" w14:textId="77777777" w:rsidTr="005E5187">
        <w:tc>
          <w:tcPr>
            <w:tcW w:w="4971" w:type="dxa"/>
            <w:shd w:val="clear" w:color="auto" w:fill="D9D9D9" w:themeFill="background1" w:themeFillShade="D9"/>
          </w:tcPr>
          <w:p w14:paraId="03FE38A6" w14:textId="77777777" w:rsidR="00FB68A1" w:rsidRPr="003E4C39" w:rsidRDefault="77931366" w:rsidP="00296FBF">
            <w:pPr>
              <w:pStyle w:val="Tabelipis"/>
              <w:snapToGrid w:val="0"/>
            </w:pPr>
            <w:r>
              <w:t>Funktsionaalne allsüsteem</w:t>
            </w:r>
          </w:p>
        </w:tc>
        <w:tc>
          <w:tcPr>
            <w:tcW w:w="3850" w:type="dxa"/>
            <w:shd w:val="clear" w:color="auto" w:fill="D9D9D9" w:themeFill="background1" w:themeFillShade="D9"/>
          </w:tcPr>
          <w:p w14:paraId="4ACFDFB7" w14:textId="77777777" w:rsidR="00FB68A1" w:rsidRPr="003E4C39" w:rsidRDefault="77931366" w:rsidP="00296FBF">
            <w:pPr>
              <w:pStyle w:val="Tabelipis"/>
              <w:snapToGrid w:val="0"/>
            </w:pPr>
            <w:r>
              <w:t>Register, mida see funktsionaalne allsüsteem teenindab</w:t>
            </w:r>
          </w:p>
        </w:tc>
      </w:tr>
      <w:tr w:rsidR="00FB68A1" w:rsidRPr="00296FBF" w14:paraId="4DC9D292" w14:textId="77777777" w:rsidTr="005E5187">
        <w:tc>
          <w:tcPr>
            <w:tcW w:w="4971" w:type="dxa"/>
            <w:shd w:val="clear" w:color="auto" w:fill="auto"/>
          </w:tcPr>
          <w:p w14:paraId="0C16BC83" w14:textId="77777777" w:rsidR="00FB68A1" w:rsidRPr="00296FBF" w:rsidRDefault="77931366" w:rsidP="77931366">
            <w:pPr>
              <w:rPr>
                <w:rFonts w:eastAsia="Arial" w:cs="Arial"/>
              </w:rPr>
            </w:pPr>
            <w:proofErr w:type="spellStart"/>
            <w:r w:rsidRPr="77931366">
              <w:rPr>
                <w:rFonts w:eastAsia="Arial" w:cs="Arial"/>
              </w:rPr>
              <w:t>Isikute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5F4AA5DC" w14:textId="77777777" w:rsidR="00FB68A1" w:rsidRPr="00296FBF" w:rsidRDefault="77931366" w:rsidP="77931366">
            <w:pPr>
              <w:rPr>
                <w:rFonts w:eastAsia="Arial" w:cs="Arial"/>
              </w:rPr>
            </w:pPr>
            <w:proofErr w:type="spellStart"/>
            <w:r w:rsidRPr="77931366">
              <w:rPr>
                <w:rFonts w:eastAsia="Arial" w:cs="Arial"/>
              </w:rPr>
              <w:t>Isikute</w:t>
            </w:r>
            <w:proofErr w:type="spellEnd"/>
            <w:r w:rsidRPr="77931366">
              <w:rPr>
                <w:rFonts w:eastAsia="Arial" w:cs="Arial"/>
              </w:rPr>
              <w:t xml:space="preserve"> register</w:t>
            </w:r>
          </w:p>
        </w:tc>
      </w:tr>
      <w:tr w:rsidR="00FB68A1" w:rsidRPr="00296FBF" w14:paraId="5DE57C31" w14:textId="77777777" w:rsidTr="005E5187">
        <w:tc>
          <w:tcPr>
            <w:tcW w:w="4971" w:type="dxa"/>
            <w:shd w:val="clear" w:color="auto" w:fill="auto"/>
          </w:tcPr>
          <w:p w14:paraId="52A00939" w14:textId="77777777" w:rsidR="00FB68A1" w:rsidRPr="00296FBF" w:rsidRDefault="77931366" w:rsidP="77931366">
            <w:pPr>
              <w:rPr>
                <w:rFonts w:eastAsia="Arial" w:cs="Arial"/>
              </w:rPr>
            </w:pPr>
            <w:proofErr w:type="spellStart"/>
            <w:r w:rsidRPr="77931366">
              <w:rPr>
                <w:rFonts w:eastAsia="Arial" w:cs="Arial"/>
              </w:rPr>
              <w:t>Töötajate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608EB5E8" w14:textId="77777777" w:rsidR="00FB68A1" w:rsidRPr="00296FBF" w:rsidRDefault="77931366" w:rsidP="77931366">
            <w:pPr>
              <w:rPr>
                <w:rFonts w:eastAsia="Arial" w:cs="Arial"/>
              </w:rPr>
            </w:pPr>
            <w:proofErr w:type="spellStart"/>
            <w:r w:rsidRPr="77931366">
              <w:rPr>
                <w:rFonts w:eastAsia="Arial" w:cs="Arial"/>
              </w:rPr>
              <w:t>Töötajate</w:t>
            </w:r>
            <w:proofErr w:type="spellEnd"/>
            <w:r w:rsidRPr="77931366">
              <w:rPr>
                <w:rFonts w:eastAsia="Arial" w:cs="Arial"/>
              </w:rPr>
              <w:t xml:space="preserve"> register</w:t>
            </w:r>
          </w:p>
        </w:tc>
      </w:tr>
      <w:tr w:rsidR="00FB68A1" w:rsidRPr="00296FBF" w14:paraId="382EDDE1" w14:textId="77777777" w:rsidTr="005E5187">
        <w:tc>
          <w:tcPr>
            <w:tcW w:w="4971" w:type="dxa"/>
            <w:shd w:val="clear" w:color="auto" w:fill="auto"/>
          </w:tcPr>
          <w:p w14:paraId="47DA47C1" w14:textId="77777777" w:rsidR="00FB68A1" w:rsidRPr="00296FBF" w:rsidRDefault="77931366" w:rsidP="77931366">
            <w:pPr>
              <w:rPr>
                <w:rFonts w:eastAsia="Arial" w:cs="Arial"/>
              </w:rPr>
            </w:pPr>
            <w:proofErr w:type="spellStart"/>
            <w:r w:rsidRPr="77931366">
              <w:rPr>
                <w:rFonts w:eastAsia="Arial" w:cs="Arial"/>
              </w:rPr>
              <w:t>Klassifikaatorite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1BFF9CCB" w14:textId="77777777" w:rsidR="00FB68A1" w:rsidRPr="00296FBF" w:rsidRDefault="77931366" w:rsidP="77931366">
            <w:pPr>
              <w:rPr>
                <w:rFonts w:eastAsia="Arial" w:cs="Arial"/>
              </w:rPr>
            </w:pPr>
            <w:proofErr w:type="spellStart"/>
            <w:r w:rsidRPr="77931366">
              <w:rPr>
                <w:rFonts w:eastAsia="Arial" w:cs="Arial"/>
              </w:rPr>
              <w:t>Klassifikaatorite</w:t>
            </w:r>
            <w:proofErr w:type="spellEnd"/>
            <w:r w:rsidRPr="77931366">
              <w:rPr>
                <w:rFonts w:eastAsia="Arial" w:cs="Arial"/>
              </w:rPr>
              <w:t xml:space="preserve"> register</w:t>
            </w:r>
          </w:p>
        </w:tc>
      </w:tr>
      <w:tr w:rsidR="00FB68A1" w:rsidRPr="00296FBF" w14:paraId="5F10BE5A" w14:textId="77777777" w:rsidTr="005E5187">
        <w:tc>
          <w:tcPr>
            <w:tcW w:w="4971" w:type="dxa"/>
            <w:shd w:val="clear" w:color="auto" w:fill="auto"/>
          </w:tcPr>
          <w:p w14:paraId="7902DB2C" w14:textId="77777777" w:rsidR="00FB68A1" w:rsidRPr="00296FBF" w:rsidRDefault="77931366" w:rsidP="77931366">
            <w:pPr>
              <w:rPr>
                <w:rFonts w:eastAsia="Arial" w:cs="Arial"/>
              </w:rPr>
            </w:pPr>
            <w:proofErr w:type="spellStart"/>
            <w:r w:rsidRPr="77931366">
              <w:rPr>
                <w:rFonts w:eastAsia="Arial" w:cs="Arial"/>
              </w:rPr>
              <w:t>Lepingute</w:t>
            </w:r>
            <w:proofErr w:type="spellEnd"/>
            <w:r w:rsidRPr="77931366">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D9F3066" w14:textId="77777777" w:rsidR="00FB68A1" w:rsidRPr="00296FBF" w:rsidRDefault="77931366" w:rsidP="77931366">
            <w:pPr>
              <w:rPr>
                <w:rFonts w:eastAsia="Arial" w:cs="Arial"/>
              </w:rPr>
            </w:pPr>
            <w:proofErr w:type="spellStart"/>
            <w:r w:rsidRPr="77931366">
              <w:rPr>
                <w:rFonts w:eastAsia="Arial" w:cs="Arial"/>
              </w:rPr>
              <w:t>Lepingute</w:t>
            </w:r>
            <w:proofErr w:type="spellEnd"/>
            <w:r w:rsidRPr="77931366">
              <w:rPr>
                <w:rFonts w:eastAsia="Arial" w:cs="Arial"/>
              </w:rPr>
              <w:t xml:space="preserve"> register</w:t>
            </w:r>
          </w:p>
        </w:tc>
      </w:tr>
      <w:tr w:rsidR="00FB68A1" w:rsidRPr="00296FBF" w14:paraId="5A2E2191" w14:textId="77777777" w:rsidTr="005E5187">
        <w:tc>
          <w:tcPr>
            <w:tcW w:w="4971" w:type="dxa"/>
            <w:shd w:val="clear" w:color="auto" w:fill="auto"/>
          </w:tcPr>
          <w:p w14:paraId="206361EE" w14:textId="3CF8191D" w:rsidR="00FB68A1" w:rsidRPr="00296FBF" w:rsidRDefault="00D30303" w:rsidP="77931366">
            <w:pPr>
              <w:rPr>
                <w:rFonts w:eastAsia="Arial" w:cs="Arial"/>
              </w:rPr>
            </w:pPr>
            <w:proofErr w:type="spellStart"/>
            <w:r>
              <w:rPr>
                <w:rFonts w:eastAsia="Arial" w:cs="Arial"/>
              </w:rPr>
              <w:t>Organisatsioonide</w:t>
            </w:r>
            <w:proofErr w:type="spellEnd"/>
            <w:r>
              <w:rPr>
                <w:rFonts w:eastAsia="Arial" w:cs="Arial"/>
              </w:rPr>
              <w:t xml:space="preserve"> </w:t>
            </w:r>
            <w:proofErr w:type="spellStart"/>
            <w:r>
              <w:rPr>
                <w:rFonts w:eastAsia="Arial" w:cs="Arial"/>
              </w:rPr>
              <w:t>funktsionaalne</w:t>
            </w:r>
            <w:proofErr w:type="spellEnd"/>
            <w:r>
              <w:rPr>
                <w:rFonts w:eastAsia="Arial" w:cs="Arial"/>
              </w:rPr>
              <w:t xml:space="preserve"> </w:t>
            </w:r>
            <w:proofErr w:type="spellStart"/>
            <w:r>
              <w:rPr>
                <w:rFonts w:eastAsia="Arial" w:cs="Arial"/>
              </w:rPr>
              <w:t>allsüsteem</w:t>
            </w:r>
            <w:proofErr w:type="spellEnd"/>
          </w:p>
        </w:tc>
        <w:tc>
          <w:tcPr>
            <w:tcW w:w="3850" w:type="dxa"/>
            <w:shd w:val="clear" w:color="auto" w:fill="auto"/>
          </w:tcPr>
          <w:p w14:paraId="1FB0BC22" w14:textId="14E83312" w:rsidR="00FB68A1" w:rsidRPr="00296FBF" w:rsidRDefault="00D30303" w:rsidP="77931366">
            <w:pPr>
              <w:rPr>
                <w:rFonts w:eastAsia="Arial" w:cs="Arial"/>
              </w:rPr>
            </w:pPr>
            <w:proofErr w:type="spellStart"/>
            <w:r>
              <w:rPr>
                <w:rFonts w:eastAsia="Arial" w:cs="Arial"/>
              </w:rPr>
              <w:t>Organisatsioonide</w:t>
            </w:r>
            <w:proofErr w:type="spellEnd"/>
            <w:r>
              <w:rPr>
                <w:rFonts w:eastAsia="Arial" w:cs="Arial"/>
              </w:rPr>
              <w:t xml:space="preserve"> register</w:t>
            </w:r>
          </w:p>
        </w:tc>
      </w:tr>
      <w:tr w:rsidR="00C7029F" w:rsidRPr="00296FBF" w14:paraId="2A3BCB7F" w14:textId="77777777" w:rsidTr="005E5187">
        <w:tc>
          <w:tcPr>
            <w:tcW w:w="4971" w:type="dxa"/>
            <w:shd w:val="clear" w:color="auto" w:fill="auto"/>
          </w:tcPr>
          <w:p w14:paraId="6E749A31" w14:textId="0A9EC493" w:rsidR="00C7029F" w:rsidRPr="77931366" w:rsidRDefault="00D30303" w:rsidP="77931366">
            <w:pPr>
              <w:rPr>
                <w:rFonts w:eastAsia="Arial" w:cs="Arial"/>
              </w:rPr>
            </w:pPr>
            <w:proofErr w:type="spellStart"/>
            <w:r>
              <w:rPr>
                <w:rFonts w:eastAsia="Arial" w:cs="Arial"/>
              </w:rPr>
              <w:t>Töögraafiku</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0A4C3FE4" w14:textId="7B558156" w:rsidR="00C7029F" w:rsidRPr="77931366" w:rsidRDefault="00D30303" w:rsidP="77931366">
            <w:pPr>
              <w:rPr>
                <w:rFonts w:eastAsia="Arial" w:cs="Arial"/>
              </w:rPr>
            </w:pPr>
            <w:proofErr w:type="spellStart"/>
            <w:r>
              <w:rPr>
                <w:rFonts w:eastAsia="Arial" w:cs="Arial"/>
              </w:rPr>
              <w:t>Töögraafiku</w:t>
            </w:r>
            <w:proofErr w:type="spellEnd"/>
            <w:r>
              <w:rPr>
                <w:rFonts w:eastAsia="Arial" w:cs="Arial"/>
              </w:rPr>
              <w:t xml:space="preserve"> register</w:t>
            </w:r>
          </w:p>
        </w:tc>
      </w:tr>
      <w:tr w:rsidR="00C7029F" w:rsidRPr="00296FBF" w14:paraId="14318DB4" w14:textId="77777777" w:rsidTr="005E5187">
        <w:tc>
          <w:tcPr>
            <w:tcW w:w="4971" w:type="dxa"/>
            <w:shd w:val="clear" w:color="auto" w:fill="auto"/>
          </w:tcPr>
          <w:p w14:paraId="52FA8D6B" w14:textId="498485C4" w:rsidR="00C7029F" w:rsidRPr="77931366" w:rsidRDefault="00FD3A0E" w:rsidP="77931366">
            <w:pPr>
              <w:rPr>
                <w:rFonts w:eastAsia="Arial" w:cs="Arial"/>
              </w:rPr>
            </w:pPr>
            <w:proofErr w:type="spellStart"/>
            <w:r>
              <w:rPr>
                <w:rFonts w:eastAsia="Arial" w:cs="Arial"/>
              </w:rPr>
              <w:t>Kindlustuste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1102A3E" w14:textId="66628A74" w:rsidR="00C7029F" w:rsidRPr="77931366" w:rsidRDefault="00FD3A0E" w:rsidP="77931366">
            <w:pPr>
              <w:rPr>
                <w:rFonts w:eastAsia="Arial" w:cs="Arial"/>
              </w:rPr>
            </w:pPr>
            <w:proofErr w:type="spellStart"/>
            <w:r>
              <w:rPr>
                <w:rFonts w:eastAsia="Arial" w:cs="Arial"/>
              </w:rPr>
              <w:t>Kindlustuste</w:t>
            </w:r>
            <w:proofErr w:type="spellEnd"/>
            <w:r>
              <w:rPr>
                <w:rFonts w:eastAsia="Arial" w:cs="Arial"/>
              </w:rPr>
              <w:t xml:space="preserve"> register</w:t>
            </w:r>
          </w:p>
        </w:tc>
      </w:tr>
      <w:tr w:rsidR="00C7029F" w:rsidRPr="00296FBF" w14:paraId="51445DDE" w14:textId="77777777" w:rsidTr="005E5187">
        <w:tc>
          <w:tcPr>
            <w:tcW w:w="4971" w:type="dxa"/>
            <w:shd w:val="clear" w:color="auto" w:fill="auto"/>
          </w:tcPr>
          <w:p w14:paraId="4C15EB8F" w14:textId="08E584F8" w:rsidR="00C7029F" w:rsidRPr="77931366" w:rsidRDefault="00FD3A0E" w:rsidP="77931366">
            <w:pPr>
              <w:rPr>
                <w:rFonts w:eastAsia="Arial" w:cs="Arial"/>
              </w:rPr>
            </w:pPr>
            <w:proofErr w:type="spellStart"/>
            <w:r>
              <w:rPr>
                <w:rFonts w:eastAsia="Arial" w:cs="Arial"/>
              </w:rPr>
              <w:t>Ülevaatuste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FFABD7D" w14:textId="05EE4DCD" w:rsidR="00C7029F" w:rsidRPr="77931366" w:rsidRDefault="00FD3A0E" w:rsidP="77931366">
            <w:pPr>
              <w:rPr>
                <w:rFonts w:eastAsia="Arial" w:cs="Arial"/>
              </w:rPr>
            </w:pPr>
            <w:proofErr w:type="spellStart"/>
            <w:r>
              <w:rPr>
                <w:rFonts w:eastAsia="Arial" w:cs="Arial"/>
              </w:rPr>
              <w:t>Ülevaatuste</w:t>
            </w:r>
            <w:proofErr w:type="spellEnd"/>
            <w:r>
              <w:rPr>
                <w:rFonts w:eastAsia="Arial" w:cs="Arial"/>
              </w:rPr>
              <w:t xml:space="preserve"> register</w:t>
            </w:r>
          </w:p>
        </w:tc>
      </w:tr>
      <w:tr w:rsidR="005E5187" w:rsidRPr="00296FBF" w14:paraId="51FCBF03" w14:textId="77777777" w:rsidTr="005E5187">
        <w:tc>
          <w:tcPr>
            <w:tcW w:w="4971" w:type="dxa"/>
            <w:shd w:val="clear" w:color="auto" w:fill="auto"/>
          </w:tcPr>
          <w:p w14:paraId="71546E30" w14:textId="75B5C6F2" w:rsidR="005E5187" w:rsidRPr="77931366" w:rsidRDefault="005E5187" w:rsidP="005E5187">
            <w:pPr>
              <w:rPr>
                <w:rFonts w:eastAsia="Arial" w:cs="Arial"/>
              </w:rPr>
            </w:pPr>
            <w:proofErr w:type="spellStart"/>
            <w:r>
              <w:rPr>
                <w:rFonts w:eastAsia="Arial" w:cs="Arial"/>
              </w:rPr>
              <w:t>Inventuuri</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4F141F2C" w14:textId="599E2F91" w:rsidR="005E5187" w:rsidRPr="77931366" w:rsidRDefault="005E5187" w:rsidP="005E5187">
            <w:pPr>
              <w:rPr>
                <w:rFonts w:eastAsia="Arial" w:cs="Arial"/>
              </w:rPr>
            </w:pPr>
            <w:proofErr w:type="spellStart"/>
            <w:r>
              <w:rPr>
                <w:rFonts w:eastAsia="Arial" w:cs="Arial"/>
              </w:rPr>
              <w:t>Inventuuri</w:t>
            </w:r>
            <w:proofErr w:type="spellEnd"/>
            <w:r>
              <w:rPr>
                <w:rFonts w:eastAsia="Arial" w:cs="Arial"/>
              </w:rPr>
              <w:t xml:space="preserve"> register</w:t>
            </w:r>
          </w:p>
        </w:tc>
      </w:tr>
      <w:tr w:rsidR="005E5187" w:rsidRPr="00296FBF" w14:paraId="08C06C2B" w14:textId="77777777" w:rsidTr="005E5187">
        <w:tc>
          <w:tcPr>
            <w:tcW w:w="4971" w:type="dxa"/>
            <w:shd w:val="clear" w:color="auto" w:fill="auto"/>
          </w:tcPr>
          <w:p w14:paraId="3CE6FEAB" w14:textId="459BBF54" w:rsidR="005E5187" w:rsidRPr="77931366" w:rsidRDefault="00824E93" w:rsidP="005E5187">
            <w:pPr>
              <w:rPr>
                <w:rFonts w:eastAsia="Arial" w:cs="Arial"/>
              </w:rPr>
            </w:pPr>
            <w:proofErr w:type="spellStart"/>
            <w:r>
              <w:rPr>
                <w:rFonts w:eastAsia="Arial" w:cs="Arial"/>
              </w:rPr>
              <w:t>Hoolduse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04C4B0D4" w14:textId="4754C9C0" w:rsidR="005E5187" w:rsidRPr="77931366" w:rsidRDefault="00824E93" w:rsidP="005E5187">
            <w:pPr>
              <w:rPr>
                <w:rFonts w:eastAsia="Arial" w:cs="Arial"/>
              </w:rPr>
            </w:pPr>
            <w:proofErr w:type="spellStart"/>
            <w:r>
              <w:rPr>
                <w:rFonts w:eastAsia="Arial" w:cs="Arial"/>
              </w:rPr>
              <w:t>Hoolduste</w:t>
            </w:r>
            <w:proofErr w:type="spellEnd"/>
            <w:r>
              <w:rPr>
                <w:rFonts w:eastAsia="Arial" w:cs="Arial"/>
              </w:rPr>
              <w:t xml:space="preserve"> register</w:t>
            </w:r>
          </w:p>
        </w:tc>
      </w:tr>
      <w:tr w:rsidR="00C7029F" w:rsidRPr="00296FBF" w14:paraId="141407C1" w14:textId="77777777" w:rsidTr="005E5187">
        <w:tc>
          <w:tcPr>
            <w:tcW w:w="4971" w:type="dxa"/>
            <w:shd w:val="clear" w:color="auto" w:fill="auto"/>
          </w:tcPr>
          <w:p w14:paraId="468636DE" w14:textId="7D64B90B" w:rsidR="00C7029F" w:rsidRPr="77931366" w:rsidRDefault="00757B9B" w:rsidP="77931366">
            <w:p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25F3C688" w14:textId="25B2F592" w:rsidR="00C7029F" w:rsidRPr="77931366" w:rsidRDefault="00757B9B" w:rsidP="77931366">
            <w:pPr>
              <w:rPr>
                <w:rFonts w:eastAsia="Arial" w:cs="Arial"/>
              </w:rPr>
            </w:pPr>
            <w:proofErr w:type="spellStart"/>
            <w:r>
              <w:rPr>
                <w:rFonts w:eastAsia="Arial" w:cs="Arial"/>
              </w:rPr>
              <w:t>Vara</w:t>
            </w:r>
            <w:proofErr w:type="spellEnd"/>
            <w:r>
              <w:rPr>
                <w:rFonts w:eastAsia="Arial" w:cs="Arial"/>
              </w:rPr>
              <w:t xml:space="preserve"> </w:t>
            </w:r>
            <w:proofErr w:type="spellStart"/>
            <w:r>
              <w:rPr>
                <w:rFonts w:eastAsia="Arial" w:cs="Arial"/>
              </w:rPr>
              <w:t>tarnetellimuste</w:t>
            </w:r>
            <w:proofErr w:type="spellEnd"/>
            <w:r>
              <w:rPr>
                <w:rFonts w:eastAsia="Arial" w:cs="Arial"/>
              </w:rPr>
              <w:t xml:space="preserve"> register</w:t>
            </w:r>
          </w:p>
        </w:tc>
      </w:tr>
      <w:tr w:rsidR="00C7029F" w:rsidRPr="00296FBF" w14:paraId="2B783732" w14:textId="77777777" w:rsidTr="005E5187">
        <w:tc>
          <w:tcPr>
            <w:tcW w:w="4971" w:type="dxa"/>
            <w:shd w:val="clear" w:color="auto" w:fill="auto"/>
          </w:tcPr>
          <w:p w14:paraId="5F7A415E" w14:textId="2BE66F44" w:rsidR="00C7029F" w:rsidRPr="77931366" w:rsidRDefault="0027173B" w:rsidP="77931366">
            <w:pPr>
              <w:rPr>
                <w:rFonts w:eastAsia="Arial" w:cs="Arial"/>
              </w:rPr>
            </w:pPr>
            <w:proofErr w:type="spellStart"/>
            <w:r>
              <w:rPr>
                <w:rFonts w:eastAsia="Arial" w:cs="Arial"/>
              </w:rPr>
              <w:t>Lepingupartnerite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702A8D36" w14:textId="0ACF67E8" w:rsidR="00C7029F" w:rsidRPr="77931366" w:rsidRDefault="0027173B" w:rsidP="77931366">
            <w:pPr>
              <w:rPr>
                <w:rFonts w:eastAsia="Arial" w:cs="Arial"/>
              </w:rPr>
            </w:pPr>
            <w:proofErr w:type="spellStart"/>
            <w:r>
              <w:rPr>
                <w:rFonts w:eastAsia="Arial" w:cs="Arial"/>
              </w:rPr>
              <w:t>Lepingupartnerite</w:t>
            </w:r>
            <w:proofErr w:type="spellEnd"/>
            <w:r>
              <w:rPr>
                <w:rFonts w:eastAsia="Arial" w:cs="Arial"/>
              </w:rPr>
              <w:t xml:space="preserve"> register</w:t>
            </w:r>
          </w:p>
        </w:tc>
      </w:tr>
      <w:tr w:rsidR="002665D3" w:rsidRPr="00296FBF" w14:paraId="4D24C44C" w14:textId="77777777" w:rsidTr="005E5187">
        <w:tc>
          <w:tcPr>
            <w:tcW w:w="4971" w:type="dxa"/>
            <w:shd w:val="clear" w:color="auto" w:fill="auto"/>
          </w:tcPr>
          <w:p w14:paraId="4B789BC9" w14:textId="206D68D7" w:rsidR="002665D3" w:rsidRPr="77931366" w:rsidRDefault="002665D3" w:rsidP="002665D3">
            <w:pPr>
              <w:rPr>
                <w:rFonts w:eastAsia="Arial" w:cs="Arial"/>
              </w:rPr>
            </w:pPr>
            <w:proofErr w:type="spellStart"/>
            <w:r>
              <w:rPr>
                <w:rFonts w:eastAsia="Arial" w:cs="Arial"/>
              </w:rPr>
              <w:t>Arvete</w:t>
            </w:r>
            <w:proofErr w:type="spellEnd"/>
            <w:r>
              <w:rPr>
                <w:rFonts w:eastAsia="Arial" w:cs="Arial"/>
              </w:rPr>
              <w:t xml:space="preserve"> </w:t>
            </w:r>
            <w:proofErr w:type="spellStart"/>
            <w:r w:rsidRPr="77931366">
              <w:rPr>
                <w:rFonts w:eastAsia="Arial" w:cs="Arial"/>
              </w:rPr>
              <w:t>funktsionaalne</w:t>
            </w:r>
            <w:proofErr w:type="spellEnd"/>
            <w:r w:rsidRPr="77931366">
              <w:rPr>
                <w:rFonts w:eastAsia="Arial" w:cs="Arial"/>
              </w:rPr>
              <w:t xml:space="preserve"> </w:t>
            </w:r>
            <w:proofErr w:type="spellStart"/>
            <w:r w:rsidRPr="77931366">
              <w:rPr>
                <w:rFonts w:eastAsia="Arial" w:cs="Arial"/>
              </w:rPr>
              <w:t>allsüsteem</w:t>
            </w:r>
            <w:proofErr w:type="spellEnd"/>
          </w:p>
        </w:tc>
        <w:tc>
          <w:tcPr>
            <w:tcW w:w="3850" w:type="dxa"/>
            <w:shd w:val="clear" w:color="auto" w:fill="auto"/>
          </w:tcPr>
          <w:p w14:paraId="6CFD514C" w14:textId="5095DDDE" w:rsidR="002665D3" w:rsidRPr="77931366" w:rsidRDefault="002665D3" w:rsidP="002665D3">
            <w:pPr>
              <w:rPr>
                <w:rFonts w:eastAsia="Arial" w:cs="Arial"/>
              </w:rPr>
            </w:pPr>
            <w:proofErr w:type="spellStart"/>
            <w:r>
              <w:rPr>
                <w:rFonts w:eastAsia="Arial" w:cs="Arial"/>
              </w:rPr>
              <w:t>Arvete</w:t>
            </w:r>
            <w:proofErr w:type="spellEnd"/>
            <w:r>
              <w:rPr>
                <w:rFonts w:eastAsia="Arial" w:cs="Arial"/>
              </w:rPr>
              <w:t xml:space="preserve"> register</w:t>
            </w:r>
          </w:p>
        </w:tc>
      </w:tr>
      <w:tr w:rsidR="00A81344" w:rsidRPr="00296FBF" w14:paraId="77A15740" w14:textId="77777777" w:rsidTr="005E5187">
        <w:tc>
          <w:tcPr>
            <w:tcW w:w="4971" w:type="dxa"/>
            <w:shd w:val="clear" w:color="auto" w:fill="auto"/>
          </w:tcPr>
          <w:p w14:paraId="34D2E226" w14:textId="796E71C6" w:rsidR="00A81344" w:rsidRDefault="00A81344" w:rsidP="003114F2">
            <w:pPr>
              <w:rPr>
                <w:rFonts w:eastAsia="Arial" w:cs="Arial"/>
              </w:rPr>
            </w:pPr>
            <w:proofErr w:type="spellStart"/>
            <w:r>
              <w:rPr>
                <w:rFonts w:eastAsia="Arial" w:cs="Arial"/>
              </w:rPr>
              <w:t>Ettekirjutuste</w:t>
            </w:r>
            <w:proofErr w:type="spellEnd"/>
            <w:r>
              <w:rPr>
                <w:rFonts w:eastAsia="Arial" w:cs="Arial"/>
              </w:rPr>
              <w:t xml:space="preserve"> </w:t>
            </w:r>
            <w:proofErr w:type="spellStart"/>
            <w:r>
              <w:rPr>
                <w:rFonts w:eastAsia="Arial" w:cs="Arial"/>
              </w:rPr>
              <w:t>funktsionaalne</w:t>
            </w:r>
            <w:proofErr w:type="spellEnd"/>
            <w:r>
              <w:rPr>
                <w:rFonts w:eastAsia="Arial" w:cs="Arial"/>
              </w:rPr>
              <w:t xml:space="preserve"> </w:t>
            </w:r>
            <w:proofErr w:type="spellStart"/>
            <w:r>
              <w:rPr>
                <w:rFonts w:eastAsia="Arial" w:cs="Arial"/>
              </w:rPr>
              <w:t>allsüsteem</w:t>
            </w:r>
            <w:proofErr w:type="spellEnd"/>
          </w:p>
        </w:tc>
        <w:tc>
          <w:tcPr>
            <w:tcW w:w="3850" w:type="dxa"/>
            <w:shd w:val="clear" w:color="auto" w:fill="auto"/>
          </w:tcPr>
          <w:p w14:paraId="193A9636" w14:textId="05DA5B06" w:rsidR="00A81344" w:rsidRDefault="00A81344" w:rsidP="002665D3">
            <w:pPr>
              <w:rPr>
                <w:rFonts w:eastAsia="Arial" w:cs="Arial"/>
              </w:rPr>
            </w:pPr>
            <w:proofErr w:type="spellStart"/>
            <w:r>
              <w:rPr>
                <w:rFonts w:eastAsia="Arial" w:cs="Arial"/>
              </w:rPr>
              <w:t>Ettekirjutuste</w:t>
            </w:r>
            <w:proofErr w:type="spellEnd"/>
            <w:r>
              <w:rPr>
                <w:rFonts w:eastAsia="Arial" w:cs="Arial"/>
              </w:rPr>
              <w:t xml:space="preserve"> register</w:t>
            </w:r>
          </w:p>
        </w:tc>
      </w:tr>
    </w:tbl>
    <w:p w14:paraId="36CAA0E0" w14:textId="77777777" w:rsidR="004B16A2" w:rsidRPr="009307D1" w:rsidRDefault="004B16A2">
      <w:pPr>
        <w:rPr>
          <w:rFonts w:cs="Arial"/>
        </w:rPr>
      </w:pPr>
    </w:p>
    <w:p w14:paraId="168A8C1E" w14:textId="2AFC0299" w:rsidR="000277D6" w:rsidRPr="009307D1" w:rsidRDefault="00B92F9A" w:rsidP="77931366">
      <w:pPr>
        <w:pStyle w:val="Heading2"/>
        <w:ind w:left="528"/>
        <w:rPr>
          <w:rFonts w:eastAsia="Arial" w:cs="Arial"/>
        </w:rPr>
      </w:pPr>
      <w:bookmarkStart w:id="33" w:name="_Toc27293719"/>
      <w:r>
        <w:rPr>
          <w:rFonts w:eastAsia="Arial" w:cs="Arial"/>
        </w:rPr>
        <w:lastRenderedPageBreak/>
        <w:t>Autode</w:t>
      </w:r>
      <w:r w:rsidRPr="77931366">
        <w:rPr>
          <w:rFonts w:eastAsia="Arial" w:cs="Arial"/>
        </w:rPr>
        <w:t xml:space="preserve"> </w:t>
      </w:r>
      <w:r w:rsidR="00923C6F" w:rsidRPr="77931366">
        <w:rPr>
          <w:rFonts w:eastAsia="Arial" w:cs="Arial"/>
        </w:rPr>
        <w:t>f</w:t>
      </w:r>
      <w:r w:rsidR="000277D6" w:rsidRPr="77931366">
        <w:rPr>
          <w:rFonts w:eastAsia="Arial" w:cs="Arial"/>
        </w:rPr>
        <w:t>unktsionaalse allsüsteemi eskiismudelid</w:t>
      </w:r>
      <w:bookmarkEnd w:id="33"/>
    </w:p>
    <w:p w14:paraId="5C2E0D19" w14:textId="77777777" w:rsidR="00831BDB" w:rsidRDefault="00831BDB" w:rsidP="00831BDB">
      <w:pPr>
        <w:rPr>
          <w:rFonts w:cs="Arial"/>
        </w:rPr>
      </w:pPr>
    </w:p>
    <w:p w14:paraId="6DB96CBE" w14:textId="77777777" w:rsidR="007B1F30"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 xml:space="preserve">, </w:t>
      </w:r>
      <w:proofErr w:type="spellStart"/>
      <w:r w:rsidRPr="77931366">
        <w:rPr>
          <w:rFonts w:eastAsia="Arial" w:cs="Arial"/>
        </w:rPr>
        <w:t>mida</w:t>
      </w:r>
      <w:proofErr w:type="spellEnd"/>
      <w:r w:rsidRPr="77931366">
        <w:rPr>
          <w:rFonts w:eastAsia="Arial" w:cs="Arial"/>
        </w:rPr>
        <w:t xml:space="preserve"> </w:t>
      </w:r>
      <w:proofErr w:type="spellStart"/>
      <w:r w:rsidRPr="77931366">
        <w:rPr>
          <w:rFonts w:eastAsia="Arial" w:cs="Arial"/>
        </w:rPr>
        <w:t>detailanalüüsi</w:t>
      </w:r>
      <w:proofErr w:type="spellEnd"/>
      <w:r w:rsidRPr="77931366">
        <w:rPr>
          <w:rFonts w:eastAsia="Arial" w:cs="Arial"/>
        </w:rPr>
        <w:t xml:space="preserve"> </w:t>
      </w:r>
      <w:proofErr w:type="spellStart"/>
      <w:r w:rsidRPr="77931366">
        <w:rPr>
          <w:rFonts w:eastAsia="Arial" w:cs="Arial"/>
        </w:rPr>
        <w:t>käigus</w:t>
      </w:r>
      <w:proofErr w:type="spellEnd"/>
      <w:r w:rsidRPr="77931366">
        <w:rPr>
          <w:rFonts w:eastAsia="Arial" w:cs="Arial"/>
        </w:rPr>
        <w:t xml:space="preserve"> </w:t>
      </w:r>
      <w:proofErr w:type="spellStart"/>
      <w:r w:rsidRPr="77931366">
        <w:rPr>
          <w:rFonts w:eastAsia="Arial" w:cs="Arial"/>
        </w:rPr>
        <w:t>täpsustatakse</w:t>
      </w:r>
      <w:proofErr w:type="spellEnd"/>
      <w:r w:rsidRPr="77931366">
        <w:rPr>
          <w:rFonts w:eastAsia="Arial" w:cs="Arial"/>
        </w:rPr>
        <w:t xml:space="preserve"> ja </w:t>
      </w:r>
      <w:proofErr w:type="spellStart"/>
      <w:r w:rsidRPr="77931366">
        <w:rPr>
          <w:rFonts w:eastAsia="Arial" w:cs="Arial"/>
        </w:rPr>
        <w:t>täiendatakse</w:t>
      </w:r>
      <w:proofErr w:type="spellEnd"/>
      <w:r w:rsidRPr="77931366">
        <w:rPr>
          <w:rFonts w:eastAsia="Arial" w:cs="Arial"/>
        </w:rPr>
        <w:t>.</w:t>
      </w:r>
    </w:p>
    <w:p w14:paraId="7D8DAE1B" w14:textId="77777777" w:rsidR="007B1F30" w:rsidRPr="009307D1" w:rsidRDefault="007B1F30" w:rsidP="00831BDB">
      <w:pPr>
        <w:rPr>
          <w:rFonts w:cs="Arial"/>
        </w:rPr>
      </w:pPr>
    </w:p>
    <w:p w14:paraId="3F5D3007" w14:textId="77777777" w:rsidR="000277D6" w:rsidRPr="009307D1" w:rsidRDefault="000277D6" w:rsidP="77931366">
      <w:pPr>
        <w:pStyle w:val="Heading3"/>
        <w:rPr>
          <w:rFonts w:eastAsia="Arial" w:cs="Arial"/>
        </w:rPr>
      </w:pPr>
      <w:bookmarkStart w:id="34" w:name="_Toc50447294"/>
      <w:bookmarkStart w:id="35" w:name="_Toc27293720"/>
      <w:r w:rsidRPr="77931366">
        <w:rPr>
          <w:rFonts w:eastAsia="Arial" w:cs="Arial"/>
        </w:rPr>
        <w:t>Eesmärgid</w:t>
      </w:r>
      <w:bookmarkEnd w:id="34"/>
      <w:bookmarkEnd w:id="35"/>
    </w:p>
    <w:p w14:paraId="75085DDF" w14:textId="515CB9B7" w:rsidR="00A57F47" w:rsidRDefault="77931366" w:rsidP="77931366">
      <w:pPr>
        <w:numPr>
          <w:ilvl w:val="0"/>
          <w:numId w:val="13"/>
        </w:numPr>
        <w:rPr>
          <w:rFonts w:eastAsia="Arial" w:cs="Arial"/>
        </w:rPr>
      </w:pPr>
      <w:proofErr w:type="spellStart"/>
      <w:r w:rsidRPr="77931366">
        <w:rPr>
          <w:rFonts w:eastAsia="Arial" w:cs="Arial"/>
        </w:rPr>
        <w:t>Muuta</w:t>
      </w:r>
      <w:proofErr w:type="spellEnd"/>
      <w:r w:rsidRPr="77931366">
        <w:rPr>
          <w:rFonts w:eastAsia="Arial" w:cs="Arial"/>
        </w:rPr>
        <w:t xml:space="preserve"> </w:t>
      </w:r>
      <w:proofErr w:type="spellStart"/>
      <w:r w:rsidRPr="77931366">
        <w:rPr>
          <w:rFonts w:eastAsia="Arial" w:cs="Arial"/>
        </w:rPr>
        <w:t>võimalikuks</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kasutamine</w:t>
      </w:r>
      <w:proofErr w:type="spellEnd"/>
      <w:r w:rsidRPr="77931366">
        <w:rPr>
          <w:rFonts w:eastAsia="Arial" w:cs="Arial"/>
        </w:rPr>
        <w:t xml:space="preserve"> </w:t>
      </w:r>
      <w:proofErr w:type="spellStart"/>
      <w:r w:rsidRPr="77931366">
        <w:rPr>
          <w:rFonts w:eastAsia="Arial" w:cs="Arial"/>
        </w:rPr>
        <w:t>erinevates</w:t>
      </w:r>
      <w:proofErr w:type="spellEnd"/>
      <w:r w:rsidRPr="77931366">
        <w:rPr>
          <w:rFonts w:eastAsia="Arial" w:cs="Arial"/>
        </w:rPr>
        <w:t xml:space="preserve"> </w:t>
      </w:r>
      <w:proofErr w:type="spellStart"/>
      <w:r w:rsidRPr="77931366">
        <w:rPr>
          <w:rFonts w:eastAsia="Arial" w:cs="Arial"/>
        </w:rPr>
        <w:t>tehingutes</w:t>
      </w:r>
      <w:proofErr w:type="spellEnd"/>
      <w:r w:rsidRPr="77931366">
        <w:rPr>
          <w:rFonts w:eastAsia="Arial" w:cs="Arial"/>
        </w:rPr>
        <w:t xml:space="preserve"> (</w:t>
      </w:r>
      <w:proofErr w:type="spellStart"/>
      <w:r w:rsidRPr="77931366">
        <w:rPr>
          <w:rFonts w:eastAsia="Arial" w:cs="Arial"/>
        </w:rPr>
        <w:t>transaktsioonides</w:t>
      </w:r>
      <w:proofErr w:type="spellEnd"/>
      <w:r w:rsidRPr="77931366">
        <w:rPr>
          <w:rFonts w:eastAsia="Arial" w:cs="Arial"/>
        </w:rPr>
        <w:t xml:space="preserve">), </w:t>
      </w:r>
      <w:proofErr w:type="spellStart"/>
      <w:r w:rsidRPr="77931366">
        <w:rPr>
          <w:rFonts w:eastAsia="Arial" w:cs="Arial"/>
        </w:rPr>
        <w:t>mille</w:t>
      </w:r>
      <w:proofErr w:type="spellEnd"/>
      <w:r w:rsidRPr="77931366">
        <w:rPr>
          <w:rFonts w:eastAsia="Arial" w:cs="Arial"/>
        </w:rPr>
        <w:t xml:space="preserve"> </w:t>
      </w:r>
      <w:proofErr w:type="spellStart"/>
      <w:r w:rsidRPr="77931366">
        <w:rPr>
          <w:rFonts w:eastAsia="Arial" w:cs="Arial"/>
        </w:rPr>
        <w:t>läbiviimist</w:t>
      </w:r>
      <w:proofErr w:type="spellEnd"/>
      <w:r w:rsidRPr="77931366">
        <w:rPr>
          <w:rFonts w:eastAsia="Arial" w:cs="Arial"/>
        </w:rPr>
        <w:t xml:space="preserve"> </w:t>
      </w:r>
      <w:proofErr w:type="spellStart"/>
      <w:r w:rsidRPr="77931366">
        <w:rPr>
          <w:rFonts w:eastAsia="Arial" w:cs="Arial"/>
        </w:rPr>
        <w:t>infosüsteem</w:t>
      </w:r>
      <w:proofErr w:type="spellEnd"/>
      <w:r w:rsidRPr="77931366">
        <w:rPr>
          <w:rFonts w:eastAsia="Arial" w:cs="Arial"/>
        </w:rPr>
        <w:t xml:space="preserve"> </w:t>
      </w:r>
      <w:proofErr w:type="spellStart"/>
      <w:r w:rsidRPr="77931366">
        <w:rPr>
          <w:rFonts w:eastAsia="Arial" w:cs="Arial"/>
        </w:rPr>
        <w:t>toetab</w:t>
      </w:r>
      <w:proofErr w:type="spellEnd"/>
    </w:p>
    <w:p w14:paraId="5D063257" w14:textId="6D4D788B" w:rsidR="000277D6" w:rsidRPr="009307D1"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elektrooniliselt</w:t>
      </w:r>
      <w:proofErr w:type="spellEnd"/>
      <w:r w:rsidRPr="77931366">
        <w:rPr>
          <w:rFonts w:eastAsia="Arial" w:cs="Arial"/>
        </w:rPr>
        <w:t xml:space="preserve"> </w:t>
      </w:r>
      <w:proofErr w:type="spellStart"/>
      <w:r w:rsidRPr="77931366">
        <w:rPr>
          <w:rFonts w:eastAsia="Arial" w:cs="Arial"/>
        </w:rPr>
        <w:t>registreerida</w:t>
      </w:r>
      <w:proofErr w:type="spellEnd"/>
    </w:p>
    <w:p w14:paraId="51C61709" w14:textId="50166F3F" w:rsidR="00094110"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määrata</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hetkeseisundit</w:t>
      </w:r>
      <w:proofErr w:type="spellEnd"/>
      <w:r w:rsidRPr="77931366">
        <w:rPr>
          <w:rFonts w:eastAsia="Arial" w:cs="Arial"/>
        </w:rPr>
        <w:t xml:space="preserve"> </w:t>
      </w:r>
      <w:proofErr w:type="spellStart"/>
      <w:r w:rsidRPr="77931366">
        <w:rPr>
          <w:rFonts w:eastAsia="Arial" w:cs="Arial"/>
        </w:rPr>
        <w:t>vastavalt</w:t>
      </w:r>
      <w:proofErr w:type="spellEnd"/>
      <w:r w:rsidRPr="77931366">
        <w:rPr>
          <w:rFonts w:eastAsia="Arial" w:cs="Arial"/>
        </w:rPr>
        <w:t xml:space="preserve"> </w:t>
      </w:r>
      <w:proofErr w:type="spellStart"/>
      <w:r w:rsidRPr="77931366">
        <w:rPr>
          <w:rFonts w:eastAsia="Arial" w:cs="Arial"/>
        </w:rPr>
        <w:t>elutsüklile</w:t>
      </w:r>
      <w:proofErr w:type="spellEnd"/>
    </w:p>
    <w:p w14:paraId="376E8F88" w14:textId="07B69C61" w:rsidR="00B51349"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muuta</w:t>
      </w:r>
      <w:proofErr w:type="spellEnd"/>
      <w:r w:rsidRPr="77931366">
        <w:rPr>
          <w:rFonts w:eastAsia="Arial" w:cs="Arial"/>
        </w:rPr>
        <w:t xml:space="preserve"> </w:t>
      </w:r>
      <w:proofErr w:type="spellStart"/>
      <w:r w:rsidRPr="77931366">
        <w:rPr>
          <w:rFonts w:eastAsia="Arial" w:cs="Arial"/>
        </w:rPr>
        <w:t>süsteemile</w:t>
      </w:r>
      <w:proofErr w:type="spellEnd"/>
      <w:r w:rsidRPr="77931366">
        <w:rPr>
          <w:rFonts w:eastAsia="Arial" w:cs="Arial"/>
        </w:rPr>
        <w:t xml:space="preserve"> </w:t>
      </w:r>
      <w:proofErr w:type="spellStart"/>
      <w:r w:rsidRPr="77931366">
        <w:rPr>
          <w:rFonts w:eastAsia="Arial" w:cs="Arial"/>
        </w:rPr>
        <w:t>teadaolevaid</w:t>
      </w:r>
      <w:proofErr w:type="spellEnd"/>
      <w:r w:rsidRPr="77931366">
        <w:rPr>
          <w:rFonts w:eastAsia="Arial" w:cs="Arial"/>
        </w:rPr>
        <w:t xml:space="preserve"> </w:t>
      </w:r>
      <w:proofErr w:type="spellStart"/>
      <w:r w:rsidRPr="77931366">
        <w:rPr>
          <w:rFonts w:eastAsia="Arial" w:cs="Arial"/>
        </w:rPr>
        <w:t>andmeid</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kohta</w:t>
      </w:r>
      <w:proofErr w:type="spellEnd"/>
    </w:p>
    <w:p w14:paraId="27853763" w14:textId="457B43E2" w:rsidR="00B51349" w:rsidRPr="009307D1" w:rsidRDefault="77931366" w:rsidP="77931366">
      <w:pPr>
        <w:numPr>
          <w:ilvl w:val="0"/>
          <w:numId w:val="13"/>
        </w:numPr>
        <w:rPr>
          <w:rFonts w:eastAsia="Arial" w:cs="Arial"/>
        </w:rPr>
      </w:pPr>
      <w:proofErr w:type="spellStart"/>
      <w:r w:rsidRPr="77931366">
        <w:rPr>
          <w:rFonts w:eastAsia="Arial" w:cs="Arial"/>
        </w:rPr>
        <w:t>Võimalik</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andmed</w:t>
      </w:r>
      <w:proofErr w:type="spellEnd"/>
      <w:r w:rsidRPr="77931366">
        <w:rPr>
          <w:rFonts w:eastAsia="Arial" w:cs="Arial"/>
        </w:rPr>
        <w:t xml:space="preserve"> </w:t>
      </w:r>
      <w:proofErr w:type="spellStart"/>
      <w:r w:rsidRPr="77931366">
        <w:rPr>
          <w:rFonts w:eastAsia="Arial" w:cs="Arial"/>
        </w:rPr>
        <w:t>kustutada</w:t>
      </w:r>
      <w:proofErr w:type="spellEnd"/>
      <w:r w:rsidRPr="77931366">
        <w:rPr>
          <w:rFonts w:eastAsia="Arial" w:cs="Arial"/>
        </w:rPr>
        <w:t xml:space="preserve"> e </w:t>
      </w:r>
      <w:proofErr w:type="spellStart"/>
      <w:r w:rsidRPr="77931366">
        <w:rPr>
          <w:rFonts w:eastAsia="Arial" w:cs="Arial"/>
        </w:rPr>
        <w:t>infosüsteemi</w:t>
      </w:r>
      <w:proofErr w:type="spellEnd"/>
      <w:r w:rsidRPr="77931366">
        <w:rPr>
          <w:rFonts w:eastAsia="Arial" w:cs="Arial"/>
        </w:rPr>
        <w:t xml:space="preserve"> </w:t>
      </w:r>
      <w:proofErr w:type="spellStart"/>
      <w:r w:rsidRPr="77931366">
        <w:rPr>
          <w:rFonts w:eastAsia="Arial" w:cs="Arial"/>
        </w:rPr>
        <w:t>mõttes</w:t>
      </w:r>
      <w:proofErr w:type="spellEnd"/>
      <w:r w:rsidRPr="77931366">
        <w:rPr>
          <w:rFonts w:eastAsia="Arial" w:cs="Arial"/>
        </w:rPr>
        <w:t xml:space="preserve"> </w:t>
      </w:r>
      <w:proofErr w:type="spellStart"/>
      <w:r w:rsidRPr="77931366">
        <w:rPr>
          <w:rFonts w:eastAsia="Arial" w:cs="Arial"/>
        </w:rPr>
        <w:t>unustada</w:t>
      </w:r>
      <w:proofErr w:type="spellEnd"/>
      <w:r w:rsidRPr="77931366">
        <w:rPr>
          <w:rFonts w:eastAsia="Arial" w:cs="Arial"/>
        </w:rPr>
        <w:t xml:space="preserve">, </w:t>
      </w:r>
      <w:proofErr w:type="spellStart"/>
      <w:r w:rsidRPr="77931366">
        <w:rPr>
          <w:rFonts w:eastAsia="Arial" w:cs="Arial"/>
        </w:rPr>
        <w:t>kuid</w:t>
      </w:r>
      <w:proofErr w:type="spellEnd"/>
      <w:r w:rsidRPr="77931366">
        <w:rPr>
          <w:rFonts w:eastAsia="Arial" w:cs="Arial"/>
        </w:rPr>
        <w:t xml:space="preserve"> </w:t>
      </w:r>
      <w:proofErr w:type="spellStart"/>
      <w:r w:rsidRPr="77931366">
        <w:rPr>
          <w:rFonts w:eastAsia="Arial" w:cs="Arial"/>
        </w:rPr>
        <w:t>teha</w:t>
      </w:r>
      <w:proofErr w:type="spellEnd"/>
      <w:r w:rsidRPr="77931366">
        <w:rPr>
          <w:rFonts w:eastAsia="Arial" w:cs="Arial"/>
        </w:rPr>
        <w:t xml:space="preserve"> </w:t>
      </w:r>
      <w:proofErr w:type="spellStart"/>
      <w:r w:rsidRPr="77931366">
        <w:rPr>
          <w:rFonts w:eastAsia="Arial" w:cs="Arial"/>
        </w:rPr>
        <w:t>seda</w:t>
      </w:r>
      <w:proofErr w:type="spellEnd"/>
      <w:r w:rsidRPr="77931366">
        <w:rPr>
          <w:rFonts w:eastAsia="Arial" w:cs="Arial"/>
        </w:rPr>
        <w:t xml:space="preserve"> </w:t>
      </w:r>
      <w:proofErr w:type="spellStart"/>
      <w:r w:rsidRPr="77931366">
        <w:rPr>
          <w:rFonts w:eastAsia="Arial" w:cs="Arial"/>
        </w:rPr>
        <w:t>ainult</w:t>
      </w:r>
      <w:proofErr w:type="spellEnd"/>
      <w:r w:rsidRPr="77931366">
        <w:rPr>
          <w:rFonts w:eastAsia="Arial" w:cs="Arial"/>
        </w:rPr>
        <w:t xml:space="preserve"> </w:t>
      </w:r>
      <w:proofErr w:type="spellStart"/>
      <w:r w:rsidRPr="77931366">
        <w:rPr>
          <w:rFonts w:eastAsia="Arial" w:cs="Arial"/>
        </w:rPr>
        <w:t>siis</w:t>
      </w:r>
      <w:proofErr w:type="spellEnd"/>
      <w:r w:rsidRPr="77931366">
        <w:rPr>
          <w:rFonts w:eastAsia="Arial" w:cs="Arial"/>
        </w:rPr>
        <w:t xml:space="preserve">, </w:t>
      </w:r>
      <w:proofErr w:type="spellStart"/>
      <w:r w:rsidRPr="77931366">
        <w:rPr>
          <w:rFonts w:eastAsia="Arial" w:cs="Arial"/>
        </w:rPr>
        <w:t>kui</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r w:rsidRPr="77931366">
        <w:rPr>
          <w:rFonts w:eastAsia="Arial" w:cs="Arial"/>
        </w:rPr>
        <w:t xml:space="preserve">pole </w:t>
      </w:r>
      <w:proofErr w:type="spellStart"/>
      <w:r w:rsidRPr="77931366">
        <w:rPr>
          <w:rFonts w:eastAsia="Arial" w:cs="Arial"/>
        </w:rPr>
        <w:t>veel</w:t>
      </w:r>
      <w:proofErr w:type="spellEnd"/>
      <w:r w:rsidRPr="77931366">
        <w:rPr>
          <w:rFonts w:eastAsia="Arial" w:cs="Arial"/>
        </w:rPr>
        <w:t xml:space="preserve"> </w:t>
      </w:r>
      <w:proofErr w:type="spellStart"/>
      <w:r w:rsidRPr="77931366">
        <w:rPr>
          <w:rFonts w:eastAsia="Arial" w:cs="Arial"/>
        </w:rPr>
        <w:t>kordagi</w:t>
      </w:r>
      <w:proofErr w:type="spellEnd"/>
      <w:r w:rsidRPr="77931366">
        <w:rPr>
          <w:rFonts w:eastAsia="Arial" w:cs="Arial"/>
        </w:rPr>
        <w:t xml:space="preserve"> </w:t>
      </w:r>
      <w:proofErr w:type="spellStart"/>
      <w:r w:rsidRPr="77931366">
        <w:rPr>
          <w:rFonts w:eastAsia="Arial" w:cs="Arial"/>
        </w:rPr>
        <w:t>aktiivsesse</w:t>
      </w:r>
      <w:proofErr w:type="spellEnd"/>
      <w:r w:rsidRPr="77931366">
        <w:rPr>
          <w:rFonts w:eastAsia="Arial" w:cs="Arial"/>
        </w:rPr>
        <w:t xml:space="preserve"> </w:t>
      </w:r>
      <w:proofErr w:type="spellStart"/>
      <w:r w:rsidRPr="77931366">
        <w:rPr>
          <w:rFonts w:eastAsia="Arial" w:cs="Arial"/>
        </w:rPr>
        <w:t>kasutusse</w:t>
      </w:r>
      <w:proofErr w:type="spellEnd"/>
      <w:r w:rsidRPr="77931366">
        <w:rPr>
          <w:rFonts w:eastAsia="Arial" w:cs="Arial"/>
        </w:rPr>
        <w:t xml:space="preserve"> </w:t>
      </w:r>
      <w:proofErr w:type="spellStart"/>
      <w:r w:rsidRPr="77931366">
        <w:rPr>
          <w:rFonts w:eastAsia="Arial" w:cs="Arial"/>
        </w:rPr>
        <w:t>läinud</w:t>
      </w:r>
      <w:proofErr w:type="spellEnd"/>
    </w:p>
    <w:p w14:paraId="3CAAA8C8" w14:textId="24E7FC96" w:rsidR="00094110" w:rsidRDefault="77931366" w:rsidP="77931366">
      <w:pPr>
        <w:numPr>
          <w:ilvl w:val="0"/>
          <w:numId w:val="13"/>
        </w:numPr>
        <w:rPr>
          <w:rFonts w:eastAsia="Arial" w:cs="Arial"/>
        </w:rPr>
      </w:pPr>
      <w:proofErr w:type="spellStart"/>
      <w:r w:rsidRPr="77931366">
        <w:rPr>
          <w:rFonts w:eastAsia="Arial" w:cs="Arial"/>
        </w:rPr>
        <w:t>Võimaldada</w:t>
      </w:r>
      <w:proofErr w:type="spellEnd"/>
      <w:r w:rsidRPr="77931366">
        <w:rPr>
          <w:rFonts w:eastAsia="Arial" w:cs="Arial"/>
        </w:rPr>
        <w:t xml:space="preserve"> </w:t>
      </w:r>
      <w:proofErr w:type="spellStart"/>
      <w:r w:rsidRPr="77931366">
        <w:rPr>
          <w:rFonts w:eastAsia="Arial" w:cs="Arial"/>
        </w:rPr>
        <w:t>vastata</w:t>
      </w:r>
      <w:proofErr w:type="spellEnd"/>
      <w:r w:rsidRPr="77931366">
        <w:rPr>
          <w:rFonts w:eastAsia="Arial" w:cs="Arial"/>
        </w:rPr>
        <w:t xml:space="preserve"> </w:t>
      </w:r>
      <w:proofErr w:type="spellStart"/>
      <w:r w:rsidRPr="77931366">
        <w:rPr>
          <w:rFonts w:eastAsia="Arial" w:cs="Arial"/>
        </w:rPr>
        <w:t>fikseeritud</w:t>
      </w:r>
      <w:proofErr w:type="spellEnd"/>
      <w:r w:rsidRPr="77931366">
        <w:rPr>
          <w:rFonts w:eastAsia="Arial" w:cs="Arial"/>
        </w:rPr>
        <w:t xml:space="preserve"> </w:t>
      </w:r>
      <w:proofErr w:type="spellStart"/>
      <w:r w:rsidRPr="77931366">
        <w:rPr>
          <w:rFonts w:eastAsia="Arial" w:cs="Arial"/>
        </w:rPr>
        <w:t>päringutele</w:t>
      </w:r>
      <w:proofErr w:type="spellEnd"/>
      <w:r w:rsidRPr="77931366">
        <w:rPr>
          <w:rFonts w:eastAsia="Arial" w:cs="Arial"/>
        </w:rPr>
        <w:t xml:space="preserve"> </w:t>
      </w:r>
      <w:r w:rsidR="002A2DE8">
        <w:rPr>
          <w:rFonts w:eastAsia="Arial" w:cs="Arial"/>
        </w:rPr>
        <w:t>auto</w:t>
      </w:r>
      <w:r w:rsidR="002A2DE8" w:rsidRPr="77931366">
        <w:rPr>
          <w:rFonts w:eastAsia="Arial" w:cs="Arial"/>
        </w:rPr>
        <w:t xml:space="preserve"> </w:t>
      </w:r>
      <w:proofErr w:type="spellStart"/>
      <w:r w:rsidRPr="77931366">
        <w:rPr>
          <w:rFonts w:eastAsia="Arial" w:cs="Arial"/>
        </w:rPr>
        <w:t>kohta</w:t>
      </w:r>
      <w:proofErr w:type="spellEnd"/>
    </w:p>
    <w:p w14:paraId="7A19D5FF" w14:textId="72D1C4E8" w:rsidR="00482C6B" w:rsidRDefault="00035D83" w:rsidP="77931366">
      <w:pPr>
        <w:numPr>
          <w:ilvl w:val="0"/>
          <w:numId w:val="13"/>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vaadata</w:t>
      </w:r>
      <w:proofErr w:type="spellEnd"/>
      <w:r>
        <w:rPr>
          <w:rFonts w:eastAsia="Arial" w:cs="Arial"/>
        </w:rPr>
        <w:t xml:space="preserve"> </w:t>
      </w:r>
      <w:proofErr w:type="spellStart"/>
      <w:r w:rsidR="00D17483">
        <w:rPr>
          <w:rFonts w:eastAsia="Arial" w:cs="Arial"/>
        </w:rPr>
        <w:t>määratud</w:t>
      </w:r>
      <w:proofErr w:type="spellEnd"/>
      <w:r>
        <w:rPr>
          <w:rFonts w:eastAsia="Arial" w:cs="Arial"/>
        </w:rPr>
        <w:t xml:space="preserve"> </w:t>
      </w:r>
      <w:proofErr w:type="spellStart"/>
      <w:r>
        <w:rPr>
          <w:rFonts w:eastAsia="Arial" w:cs="Arial"/>
        </w:rPr>
        <w:t>elutsüklis</w:t>
      </w:r>
      <w:proofErr w:type="spellEnd"/>
      <w:r>
        <w:rPr>
          <w:rFonts w:eastAsia="Arial" w:cs="Arial"/>
        </w:rPr>
        <w:t xml:space="preserve"> </w:t>
      </w:r>
      <w:proofErr w:type="spellStart"/>
      <w:r>
        <w:rPr>
          <w:rFonts w:eastAsia="Arial" w:cs="Arial"/>
        </w:rPr>
        <w:t>olevate</w:t>
      </w:r>
      <w:proofErr w:type="spellEnd"/>
      <w:r>
        <w:rPr>
          <w:rFonts w:eastAsia="Arial" w:cs="Arial"/>
        </w:rPr>
        <w:t xml:space="preserve"> </w:t>
      </w:r>
      <w:proofErr w:type="spellStart"/>
      <w:r>
        <w:rPr>
          <w:rFonts w:eastAsia="Arial" w:cs="Arial"/>
        </w:rPr>
        <w:t>autode</w:t>
      </w:r>
      <w:proofErr w:type="spellEnd"/>
      <w:r>
        <w:rPr>
          <w:rFonts w:eastAsia="Arial" w:cs="Arial"/>
        </w:rPr>
        <w:t xml:space="preserve"> </w:t>
      </w:r>
      <w:proofErr w:type="spellStart"/>
      <w:r>
        <w:rPr>
          <w:rFonts w:eastAsia="Arial" w:cs="Arial"/>
        </w:rPr>
        <w:t>andmeid</w:t>
      </w:r>
      <w:proofErr w:type="spellEnd"/>
    </w:p>
    <w:p w14:paraId="11DFB680" w14:textId="08AADDC0" w:rsidR="00DB7D3C" w:rsidRDefault="00035D83">
      <w:pPr>
        <w:numPr>
          <w:ilvl w:val="0"/>
          <w:numId w:val="13"/>
        </w:numPr>
        <w:rPr>
          <w:rFonts w:eastAsia="Arial" w:cs="Arial"/>
        </w:rPr>
      </w:pPr>
      <w:proofErr w:type="spellStart"/>
      <w:r>
        <w:rPr>
          <w:rFonts w:eastAsia="Arial" w:cs="Arial"/>
        </w:rPr>
        <w:t>Võimaldada</w:t>
      </w:r>
      <w:proofErr w:type="spellEnd"/>
      <w:r>
        <w:rPr>
          <w:rFonts w:eastAsia="Arial" w:cs="Arial"/>
        </w:rPr>
        <w:t xml:space="preserve"> auto </w:t>
      </w:r>
      <w:proofErr w:type="spellStart"/>
      <w:r>
        <w:rPr>
          <w:rFonts w:eastAsia="Arial" w:cs="Arial"/>
        </w:rPr>
        <w:t>kategoriseerimist</w:t>
      </w:r>
      <w:proofErr w:type="spellEnd"/>
      <w:r>
        <w:rPr>
          <w:rFonts w:eastAsia="Arial" w:cs="Arial"/>
        </w:rPr>
        <w:t xml:space="preserve"> </w:t>
      </w:r>
      <w:proofErr w:type="spellStart"/>
      <w:r>
        <w:rPr>
          <w:rFonts w:eastAsia="Arial" w:cs="Arial"/>
        </w:rPr>
        <w:t>klassifikaatorite</w:t>
      </w:r>
      <w:proofErr w:type="spellEnd"/>
      <w:r>
        <w:rPr>
          <w:rFonts w:eastAsia="Arial" w:cs="Arial"/>
        </w:rPr>
        <w:t xml:space="preserve"> </w:t>
      </w:r>
      <w:proofErr w:type="spellStart"/>
      <w:r>
        <w:rPr>
          <w:rFonts w:eastAsia="Arial" w:cs="Arial"/>
        </w:rPr>
        <w:t>abiga</w:t>
      </w:r>
      <w:proofErr w:type="spellEnd"/>
    </w:p>
    <w:p w14:paraId="17B5282C" w14:textId="43DB059C" w:rsidR="00483846" w:rsidRPr="00483846" w:rsidRDefault="00483846">
      <w:pPr>
        <w:numPr>
          <w:ilvl w:val="0"/>
          <w:numId w:val="13"/>
        </w:numPr>
        <w:rPr>
          <w:rFonts w:eastAsia="Arial" w:cs="Arial"/>
        </w:rPr>
      </w:pPr>
      <w:proofErr w:type="spellStart"/>
      <w:r>
        <w:rPr>
          <w:rFonts w:eastAsia="Arial" w:cs="Arial"/>
        </w:rPr>
        <w:t>Võimaldada</w:t>
      </w:r>
      <w:proofErr w:type="spellEnd"/>
      <w:r>
        <w:rPr>
          <w:rFonts w:eastAsia="Arial" w:cs="Arial"/>
        </w:rPr>
        <w:t xml:space="preserve"> </w:t>
      </w:r>
      <w:proofErr w:type="spellStart"/>
      <w:r>
        <w:rPr>
          <w:rFonts w:eastAsia="Arial" w:cs="Arial"/>
        </w:rPr>
        <w:t>saada</w:t>
      </w:r>
      <w:proofErr w:type="spellEnd"/>
      <w:r>
        <w:rPr>
          <w:rFonts w:eastAsia="Arial" w:cs="Arial"/>
        </w:rPr>
        <w:t xml:space="preserve"> </w:t>
      </w:r>
      <w:proofErr w:type="spellStart"/>
      <w:r>
        <w:rPr>
          <w:rFonts w:eastAsia="Arial" w:cs="Arial"/>
        </w:rPr>
        <w:t>ülevaade</w:t>
      </w:r>
      <w:proofErr w:type="spellEnd"/>
      <w:r>
        <w:rPr>
          <w:rFonts w:eastAsia="Arial" w:cs="Arial"/>
        </w:rPr>
        <w:t xml:space="preserve"> </w:t>
      </w:r>
      <w:proofErr w:type="spellStart"/>
      <w:r>
        <w:rPr>
          <w:rFonts w:eastAsia="Arial" w:cs="Arial"/>
        </w:rPr>
        <w:t>kogu</w:t>
      </w:r>
      <w:proofErr w:type="spellEnd"/>
      <w:r>
        <w:rPr>
          <w:rFonts w:eastAsia="Arial" w:cs="Arial"/>
        </w:rPr>
        <w:t xml:space="preserve"> </w:t>
      </w:r>
      <w:proofErr w:type="spellStart"/>
      <w:r>
        <w:rPr>
          <w:rFonts w:eastAsia="Arial" w:cs="Arial"/>
        </w:rPr>
        <w:t>autopargi</w:t>
      </w:r>
      <w:proofErr w:type="spellEnd"/>
      <w:r>
        <w:rPr>
          <w:rFonts w:eastAsia="Arial" w:cs="Arial"/>
        </w:rPr>
        <w:t xml:space="preserve"> </w:t>
      </w:r>
      <w:proofErr w:type="spellStart"/>
      <w:r>
        <w:rPr>
          <w:rFonts w:eastAsia="Arial" w:cs="Arial"/>
        </w:rPr>
        <w:t>kohta</w:t>
      </w:r>
      <w:proofErr w:type="spellEnd"/>
    </w:p>
    <w:p w14:paraId="4C339391" w14:textId="77777777" w:rsidR="00832803" w:rsidRPr="009307D1" w:rsidRDefault="00832803" w:rsidP="00832803">
      <w:pPr>
        <w:rPr>
          <w:rFonts w:cs="Arial"/>
        </w:rPr>
      </w:pPr>
    </w:p>
    <w:p w14:paraId="71B10C4C" w14:textId="77777777" w:rsidR="000277D6" w:rsidRPr="009307D1" w:rsidRDefault="000277D6" w:rsidP="77931366">
      <w:pPr>
        <w:pStyle w:val="Heading3"/>
        <w:rPr>
          <w:rFonts w:eastAsia="Arial" w:cs="Arial"/>
        </w:rPr>
      </w:pPr>
      <w:bookmarkStart w:id="36" w:name="_Toc50447295"/>
      <w:bookmarkStart w:id="37" w:name="_Toc27293721"/>
      <w:r w:rsidRPr="77931366">
        <w:rPr>
          <w:rFonts w:eastAsia="Arial" w:cs="Arial"/>
        </w:rPr>
        <w:t>Allsüsteemi kasutavad pädevusalad</w:t>
      </w:r>
      <w:bookmarkEnd w:id="36"/>
      <w:bookmarkEnd w:id="37"/>
    </w:p>
    <w:p w14:paraId="3031ABA8" w14:textId="77777777" w:rsidR="000277D6" w:rsidRPr="009307D1" w:rsidRDefault="77931366" w:rsidP="77931366">
      <w:pPr>
        <w:numPr>
          <w:ilvl w:val="0"/>
          <w:numId w:val="11"/>
        </w:numPr>
        <w:rPr>
          <w:rFonts w:eastAsia="Arial" w:cs="Arial"/>
        </w:rPr>
      </w:pPr>
      <w:proofErr w:type="spellStart"/>
      <w:r w:rsidRPr="77931366">
        <w:rPr>
          <w:rFonts w:eastAsia="Arial" w:cs="Arial"/>
        </w:rPr>
        <w:t>Juhataja</w:t>
      </w:r>
      <w:proofErr w:type="spellEnd"/>
    </w:p>
    <w:p w14:paraId="7C93232B" w14:textId="747BDDE2" w:rsidR="00CF7014" w:rsidRPr="009307D1" w:rsidRDefault="00DE071C" w:rsidP="77931366">
      <w:pPr>
        <w:numPr>
          <w:ilvl w:val="0"/>
          <w:numId w:val="11"/>
        </w:num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haldur</w:t>
      </w:r>
      <w:proofErr w:type="spellEnd"/>
    </w:p>
    <w:p w14:paraId="33B93257" w14:textId="77777777" w:rsidR="003A76B8" w:rsidRDefault="77931366" w:rsidP="77931366">
      <w:pPr>
        <w:numPr>
          <w:ilvl w:val="0"/>
          <w:numId w:val="11"/>
        </w:numPr>
        <w:rPr>
          <w:rFonts w:eastAsia="Arial" w:cs="Arial"/>
        </w:rPr>
      </w:pPr>
      <w:proofErr w:type="spellStart"/>
      <w:r w:rsidRPr="77931366">
        <w:rPr>
          <w:rFonts w:eastAsia="Arial" w:cs="Arial"/>
        </w:rPr>
        <w:t>Uudistaja</w:t>
      </w:r>
      <w:proofErr w:type="spellEnd"/>
    </w:p>
    <w:p w14:paraId="62CD080C" w14:textId="05E3D73D" w:rsidR="00445AD8" w:rsidRDefault="77931366" w:rsidP="77931366">
      <w:pPr>
        <w:numPr>
          <w:ilvl w:val="0"/>
          <w:numId w:val="11"/>
        </w:numPr>
        <w:rPr>
          <w:rFonts w:eastAsia="Arial" w:cs="Arial"/>
        </w:rPr>
      </w:pPr>
      <w:proofErr w:type="spellStart"/>
      <w:r w:rsidRPr="77931366">
        <w:rPr>
          <w:rFonts w:eastAsia="Arial" w:cs="Arial"/>
        </w:rPr>
        <w:t>Klient</w:t>
      </w:r>
      <w:proofErr w:type="spellEnd"/>
    </w:p>
    <w:p w14:paraId="10C4F317" w14:textId="67EF9486" w:rsidR="00D314FE" w:rsidRDefault="00D314FE" w:rsidP="77931366">
      <w:pPr>
        <w:numPr>
          <w:ilvl w:val="0"/>
          <w:numId w:val="11"/>
        </w:numPr>
        <w:rPr>
          <w:rFonts w:eastAsia="Arial" w:cs="Arial"/>
        </w:rPr>
      </w:pPr>
      <w:proofErr w:type="spellStart"/>
      <w:r>
        <w:rPr>
          <w:rFonts w:eastAsia="Arial" w:cs="Arial"/>
        </w:rPr>
        <w:t>Klassifikaatorite</w:t>
      </w:r>
      <w:proofErr w:type="spellEnd"/>
      <w:r>
        <w:rPr>
          <w:rFonts w:eastAsia="Arial" w:cs="Arial"/>
        </w:rPr>
        <w:t xml:space="preserve"> </w:t>
      </w:r>
      <w:proofErr w:type="spellStart"/>
      <w:r>
        <w:rPr>
          <w:rFonts w:eastAsia="Arial" w:cs="Arial"/>
        </w:rPr>
        <w:t>haldur</w:t>
      </w:r>
      <w:proofErr w:type="spellEnd"/>
    </w:p>
    <w:p w14:paraId="6EBAA965" w14:textId="4EFC0CA1" w:rsidR="00331026" w:rsidRDefault="00A47527" w:rsidP="77931366">
      <w:pPr>
        <w:numPr>
          <w:ilvl w:val="0"/>
          <w:numId w:val="11"/>
        </w:numPr>
        <w:rPr>
          <w:rFonts w:eastAsia="Arial" w:cs="Arial"/>
        </w:rPr>
      </w:pPr>
      <w:proofErr w:type="spellStart"/>
      <w:r>
        <w:rPr>
          <w:rFonts w:eastAsia="Arial" w:cs="Arial"/>
        </w:rPr>
        <w:t>Autojuht</w:t>
      </w:r>
      <w:proofErr w:type="spellEnd"/>
    </w:p>
    <w:p w14:paraId="6A5FB3A4" w14:textId="4943925C" w:rsidR="008C19D6" w:rsidRPr="009307D1" w:rsidRDefault="008C19D6" w:rsidP="77931366">
      <w:pPr>
        <w:numPr>
          <w:ilvl w:val="0"/>
          <w:numId w:val="11"/>
        </w:numPr>
        <w:rPr>
          <w:rFonts w:eastAsia="Arial" w:cs="Arial"/>
        </w:rPr>
      </w:pPr>
      <w:proofErr w:type="spellStart"/>
      <w:r>
        <w:rPr>
          <w:rFonts w:eastAsia="Arial" w:cs="Arial"/>
        </w:rPr>
        <w:t>Klienditeenindaja</w:t>
      </w:r>
      <w:proofErr w:type="spellEnd"/>
    </w:p>
    <w:p w14:paraId="0A017D42" w14:textId="77777777" w:rsidR="000277D6" w:rsidRPr="009307D1" w:rsidRDefault="000277D6" w:rsidP="77931366">
      <w:pPr>
        <w:pStyle w:val="Heading3"/>
        <w:rPr>
          <w:rFonts w:eastAsia="Arial" w:cs="Arial"/>
        </w:rPr>
      </w:pPr>
      <w:bookmarkStart w:id="38" w:name="_Toc50447296"/>
      <w:bookmarkStart w:id="39" w:name="_Toc27293722"/>
      <w:r w:rsidRPr="77931366">
        <w:rPr>
          <w:rFonts w:eastAsia="Arial" w:cs="Arial"/>
        </w:rPr>
        <w:t xml:space="preserve">Allsüsteemi poolt </w:t>
      </w:r>
      <w:r w:rsidR="00694067" w:rsidRPr="77931366">
        <w:rPr>
          <w:rFonts w:eastAsia="Arial" w:cs="Arial"/>
        </w:rPr>
        <w:t>vajatavad</w:t>
      </w:r>
      <w:r w:rsidRPr="77931366">
        <w:rPr>
          <w:rFonts w:eastAsia="Arial" w:cs="Arial"/>
        </w:rPr>
        <w:t xml:space="preserve"> registrid</w:t>
      </w:r>
      <w:bookmarkEnd w:id="38"/>
      <w:bookmarkEnd w:id="39"/>
    </w:p>
    <w:p w14:paraId="762F004D" w14:textId="77777777" w:rsidR="00074822" w:rsidRPr="009307D1" w:rsidRDefault="00074822">
      <w:pPr>
        <w:rPr>
          <w:rFonts w:cs="Arial"/>
        </w:rPr>
      </w:pPr>
    </w:p>
    <w:p w14:paraId="042B7413" w14:textId="367D5B20" w:rsidR="00074822" w:rsidRPr="009307D1" w:rsidRDefault="77931366" w:rsidP="77931366">
      <w:pPr>
        <w:rPr>
          <w:rFonts w:eastAsia="Arial" w:cs="Arial"/>
        </w:rPr>
      </w:pPr>
      <w:proofErr w:type="spellStart"/>
      <w:r w:rsidRPr="77931366">
        <w:rPr>
          <w:rFonts w:eastAsia="Arial" w:cs="Arial"/>
        </w:rPr>
        <w:t>Allsüsteem</w:t>
      </w:r>
      <w:proofErr w:type="spellEnd"/>
      <w:r w:rsidRPr="77931366">
        <w:rPr>
          <w:rFonts w:eastAsia="Arial" w:cs="Arial"/>
        </w:rPr>
        <w:t xml:space="preserve"> </w:t>
      </w:r>
      <w:proofErr w:type="spellStart"/>
      <w:r w:rsidRPr="77931366">
        <w:rPr>
          <w:rFonts w:eastAsia="Arial" w:cs="Arial"/>
        </w:rPr>
        <w:t>teenindab</w:t>
      </w:r>
      <w:proofErr w:type="spellEnd"/>
      <w:r w:rsidRPr="77931366">
        <w:rPr>
          <w:rFonts w:eastAsia="Arial" w:cs="Arial"/>
        </w:rPr>
        <w:t xml:space="preserve"> </w:t>
      </w:r>
      <w:proofErr w:type="spellStart"/>
      <w:r w:rsidR="00181C4F">
        <w:rPr>
          <w:rFonts w:eastAsia="Arial" w:cs="Arial"/>
        </w:rPr>
        <w:t>autode</w:t>
      </w:r>
      <w:proofErr w:type="spellEnd"/>
      <w:r w:rsidR="00181C4F" w:rsidRPr="77931366">
        <w:rPr>
          <w:rFonts w:eastAsia="Arial" w:cs="Arial"/>
        </w:rPr>
        <w:t xml:space="preserve"> </w:t>
      </w:r>
      <w:proofErr w:type="spellStart"/>
      <w:r w:rsidRPr="77931366">
        <w:rPr>
          <w:rFonts w:eastAsia="Arial" w:cs="Arial"/>
        </w:rPr>
        <w:t>registrit</w:t>
      </w:r>
      <w:proofErr w:type="spellEnd"/>
      <w:r w:rsidRPr="77931366">
        <w:rPr>
          <w:rFonts w:eastAsia="Arial" w:cs="Arial"/>
        </w:rPr>
        <w:t>.</w:t>
      </w:r>
    </w:p>
    <w:p w14:paraId="1210B82C" w14:textId="77777777" w:rsidR="00074822" w:rsidRPr="009307D1" w:rsidRDefault="00074822">
      <w:pPr>
        <w:rPr>
          <w:rFonts w:cs="Arial"/>
        </w:rPr>
      </w:pPr>
    </w:p>
    <w:p w14:paraId="26763D76" w14:textId="77777777" w:rsidR="000277D6" w:rsidRPr="009307D1" w:rsidRDefault="77931366" w:rsidP="77931366">
      <w:pPr>
        <w:rPr>
          <w:rFonts w:eastAsia="Arial" w:cs="Arial"/>
        </w:rPr>
      </w:pPr>
      <w:proofErr w:type="spellStart"/>
      <w:r w:rsidRPr="77931366">
        <w:rPr>
          <w:rFonts w:eastAsia="Arial" w:cs="Arial"/>
        </w:rPr>
        <w:t>Allsüsteem</w:t>
      </w:r>
      <w:proofErr w:type="spellEnd"/>
      <w:r w:rsidRPr="77931366">
        <w:rPr>
          <w:rFonts w:eastAsia="Arial" w:cs="Arial"/>
        </w:rPr>
        <w:t xml:space="preserve"> </w:t>
      </w:r>
      <w:proofErr w:type="spellStart"/>
      <w:r w:rsidRPr="77931366">
        <w:rPr>
          <w:rFonts w:eastAsia="Arial" w:cs="Arial"/>
        </w:rPr>
        <w:t>loeb</w:t>
      </w:r>
      <w:proofErr w:type="spellEnd"/>
      <w:r w:rsidRPr="77931366">
        <w:rPr>
          <w:rFonts w:eastAsia="Arial" w:cs="Arial"/>
        </w:rPr>
        <w:t>.</w:t>
      </w:r>
    </w:p>
    <w:p w14:paraId="2120AAAA" w14:textId="77777777" w:rsidR="00BF0187" w:rsidRPr="009307D1" w:rsidRDefault="77931366" w:rsidP="77931366">
      <w:pPr>
        <w:numPr>
          <w:ilvl w:val="0"/>
          <w:numId w:val="12"/>
        </w:numPr>
        <w:rPr>
          <w:rFonts w:eastAsia="Arial" w:cs="Arial"/>
        </w:rPr>
      </w:pPr>
      <w:proofErr w:type="spellStart"/>
      <w:r w:rsidRPr="77931366">
        <w:rPr>
          <w:rFonts w:eastAsia="Arial" w:cs="Arial"/>
        </w:rPr>
        <w:t>Isikute</w:t>
      </w:r>
      <w:proofErr w:type="spellEnd"/>
      <w:r w:rsidRPr="77931366">
        <w:rPr>
          <w:rFonts w:eastAsia="Arial" w:cs="Arial"/>
        </w:rPr>
        <w:t xml:space="preserve"> register</w:t>
      </w:r>
    </w:p>
    <w:p w14:paraId="7D400A94" w14:textId="77777777" w:rsidR="00BF0187" w:rsidRPr="009307D1" w:rsidRDefault="77931366" w:rsidP="77931366">
      <w:pPr>
        <w:numPr>
          <w:ilvl w:val="0"/>
          <w:numId w:val="12"/>
        </w:numPr>
        <w:rPr>
          <w:rFonts w:eastAsia="Arial" w:cs="Arial"/>
        </w:rPr>
      </w:pPr>
      <w:proofErr w:type="spellStart"/>
      <w:r w:rsidRPr="77931366">
        <w:rPr>
          <w:rFonts w:eastAsia="Arial" w:cs="Arial"/>
        </w:rPr>
        <w:t>Töötajate</w:t>
      </w:r>
      <w:proofErr w:type="spellEnd"/>
      <w:r w:rsidRPr="77931366">
        <w:rPr>
          <w:rFonts w:eastAsia="Arial" w:cs="Arial"/>
        </w:rPr>
        <w:t xml:space="preserve"> register</w:t>
      </w:r>
    </w:p>
    <w:p w14:paraId="56876539" w14:textId="4ED87FB4" w:rsidR="00E46FB6" w:rsidRDefault="77931366">
      <w:pPr>
        <w:numPr>
          <w:ilvl w:val="0"/>
          <w:numId w:val="12"/>
        </w:numPr>
        <w:rPr>
          <w:rFonts w:eastAsia="Arial" w:cs="Arial"/>
        </w:rPr>
      </w:pPr>
      <w:proofErr w:type="spellStart"/>
      <w:r w:rsidRPr="007A66B1">
        <w:rPr>
          <w:rFonts w:eastAsia="Arial" w:cs="Arial"/>
        </w:rPr>
        <w:t>Klassifikaatorite</w:t>
      </w:r>
      <w:proofErr w:type="spellEnd"/>
      <w:r w:rsidRPr="007A66B1">
        <w:rPr>
          <w:rFonts w:eastAsia="Arial" w:cs="Arial"/>
        </w:rPr>
        <w:t xml:space="preserve"> register</w:t>
      </w:r>
    </w:p>
    <w:p w14:paraId="62A7EE36" w14:textId="6D3E2327" w:rsidR="0057578D" w:rsidRPr="007A66B1" w:rsidRDefault="0057578D">
      <w:pPr>
        <w:numPr>
          <w:ilvl w:val="0"/>
          <w:numId w:val="12"/>
        </w:numPr>
        <w:rPr>
          <w:rFonts w:eastAsia="Arial" w:cs="Arial"/>
        </w:rPr>
      </w:pPr>
      <w:proofErr w:type="spellStart"/>
      <w:r>
        <w:rPr>
          <w:rFonts w:eastAsia="Arial" w:cs="Arial"/>
        </w:rPr>
        <w:t>Klientide</w:t>
      </w:r>
      <w:proofErr w:type="spellEnd"/>
      <w:r>
        <w:rPr>
          <w:rFonts w:eastAsia="Arial" w:cs="Arial"/>
        </w:rPr>
        <w:t xml:space="preserve"> register</w:t>
      </w:r>
    </w:p>
    <w:p w14:paraId="3ADBD51A" w14:textId="77777777" w:rsidR="00E46FB6" w:rsidRPr="009307D1" w:rsidRDefault="00E46FB6" w:rsidP="00736F9E">
      <w:pPr>
        <w:ind w:left="360"/>
        <w:rPr>
          <w:rFonts w:eastAsia="Arial" w:cs="Arial"/>
        </w:rPr>
      </w:pPr>
    </w:p>
    <w:p w14:paraId="6D9901A6" w14:textId="77777777" w:rsidR="00074822" w:rsidRPr="009307D1" w:rsidRDefault="00392DCF" w:rsidP="00074822">
      <w:pPr>
        <w:ind w:left="360"/>
        <w:rPr>
          <w:rFonts w:cs="Arial"/>
        </w:rPr>
      </w:pPr>
      <w:r>
        <w:rPr>
          <w:rFonts w:cs="Arial"/>
        </w:rPr>
        <w:br w:type="page"/>
      </w:r>
    </w:p>
    <w:p w14:paraId="21E13E42" w14:textId="77777777" w:rsidR="000277D6" w:rsidRPr="009307D1" w:rsidRDefault="000277D6" w:rsidP="77931366">
      <w:pPr>
        <w:pStyle w:val="Heading3"/>
        <w:rPr>
          <w:rFonts w:eastAsia="Arial" w:cs="Arial"/>
        </w:rPr>
      </w:pPr>
      <w:bookmarkStart w:id="40" w:name="_Toc50447297"/>
      <w:bookmarkStart w:id="41" w:name="_Toc27293723"/>
      <w:r w:rsidRPr="77931366">
        <w:rPr>
          <w:rFonts w:eastAsia="Arial" w:cs="Arial"/>
        </w:rPr>
        <w:lastRenderedPageBreak/>
        <w:t>Allsüsteemi ühe põhiprotsessi tegevusdiagramm</w:t>
      </w:r>
      <w:bookmarkEnd w:id="40"/>
      <w:bookmarkEnd w:id="41"/>
    </w:p>
    <w:p w14:paraId="591E34AE" w14:textId="77777777" w:rsidR="000277D6" w:rsidRDefault="000277D6">
      <w:pPr>
        <w:rPr>
          <w:rFonts w:cs="Arial"/>
        </w:rPr>
      </w:pPr>
    </w:p>
    <w:p w14:paraId="570994C1" w14:textId="3C619838" w:rsidR="00734E7B" w:rsidRDefault="001B3E0D" w:rsidP="00A43B59">
      <w:pPr>
        <w:keepNext/>
        <w:rPr>
          <w:rFonts w:eastAsia="Arial" w:cs="Arial"/>
        </w:rPr>
      </w:pPr>
      <w:r w:rsidRPr="77931366">
        <w:rPr>
          <w:rFonts w:eastAsia="Arial" w:cs="Arial"/>
        </w:rPr>
        <w:t xml:space="preserve"> </w:t>
      </w:r>
      <w:r w:rsidRPr="77931366">
        <w:fldChar w:fldCharType="begin"/>
      </w:r>
      <w:r>
        <w:rPr>
          <w:rFonts w:cs="Arial"/>
        </w:rPr>
        <w:instrText xml:space="preserve"> REF _Ref463174684 \h </w:instrText>
      </w:r>
      <w:r w:rsidR="00A43B59">
        <w:rPr>
          <w:rFonts w:cs="Arial"/>
        </w:rPr>
        <w:instrText xml:space="preserve"> \* MERGEFORMAT </w:instrText>
      </w:r>
      <w:r w:rsidRPr="77931366">
        <w:rPr>
          <w:rFonts w:cs="Arial"/>
        </w:rPr>
        <w:fldChar w:fldCharType="separate"/>
      </w:r>
      <w:proofErr w:type="spellStart"/>
      <w:r w:rsidR="00736F9E">
        <w:t>Joonis</w:t>
      </w:r>
      <w:proofErr w:type="spellEnd"/>
      <w:r w:rsidR="00736F9E">
        <w:t xml:space="preserve"> </w:t>
      </w:r>
      <w:r w:rsidR="00736F9E">
        <w:rPr>
          <w:noProof/>
        </w:rPr>
        <w:t>1</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r w:rsidR="00B77291">
        <w:rPr>
          <w:rFonts w:eastAsia="Arial" w:cs="Arial"/>
        </w:rPr>
        <w:t>auto</w:t>
      </w:r>
      <w:r w:rsidR="00B77291" w:rsidRPr="77931366">
        <w:rPr>
          <w:rFonts w:eastAsia="Arial" w:cs="Arial"/>
        </w:rPr>
        <w:t xml:space="preserve"> </w:t>
      </w:r>
      <w:proofErr w:type="spellStart"/>
      <w:r w:rsidRPr="77931366">
        <w:rPr>
          <w:rFonts w:eastAsia="Arial" w:cs="Arial"/>
        </w:rPr>
        <w:t>lõpetamise</w:t>
      </w:r>
      <w:proofErr w:type="spellEnd"/>
      <w:r w:rsidRPr="77931366">
        <w:rPr>
          <w:rFonts w:eastAsia="Arial" w:cs="Arial"/>
        </w:rPr>
        <w:t xml:space="preserve"> </w:t>
      </w:r>
      <w:proofErr w:type="spellStart"/>
      <w:r w:rsidRPr="77931366">
        <w:rPr>
          <w:rFonts w:eastAsia="Arial" w:cs="Arial"/>
        </w:rPr>
        <w:t>protsessi</w:t>
      </w:r>
      <w:proofErr w:type="spellEnd"/>
      <w:r w:rsidRPr="77931366">
        <w:rPr>
          <w:rFonts w:eastAsia="Arial" w:cs="Arial"/>
        </w:rPr>
        <w:t xml:space="preserve"> </w:t>
      </w:r>
      <w:proofErr w:type="spellStart"/>
      <w:r w:rsidR="00A43B59" w:rsidRPr="77931366">
        <w:rPr>
          <w:rFonts w:eastAsia="Arial" w:cs="Arial"/>
        </w:rPr>
        <w:t>kirjelduse</w:t>
      </w:r>
      <w:proofErr w:type="spellEnd"/>
      <w:r w:rsidR="00A43B59" w:rsidRPr="77931366">
        <w:rPr>
          <w:rFonts w:eastAsia="Arial" w:cs="Arial"/>
        </w:rPr>
        <w:t xml:space="preserve"> </w:t>
      </w:r>
      <w:proofErr w:type="spellStart"/>
      <w:r w:rsidRPr="77931366">
        <w:rPr>
          <w:rFonts w:eastAsia="Arial" w:cs="Arial"/>
        </w:rPr>
        <w:t>tegevusdiagrammina</w:t>
      </w:r>
      <w:proofErr w:type="spellEnd"/>
      <w:r w:rsidRPr="77931366">
        <w:rPr>
          <w:rFonts w:eastAsia="Arial" w:cs="Arial"/>
        </w:rPr>
        <w:t>.</w:t>
      </w:r>
      <w:r w:rsidR="00486938" w:rsidRPr="77931366">
        <w:rPr>
          <w:rFonts w:eastAsia="Arial" w:cs="Arial"/>
        </w:rPr>
        <w:t xml:space="preserve"> </w:t>
      </w:r>
    </w:p>
    <w:p w14:paraId="76D7D4B8" w14:textId="1133FD31" w:rsidR="001B3E0D" w:rsidRDefault="0019132A" w:rsidP="00A43B59">
      <w:pPr>
        <w:keepNext/>
      </w:pPr>
      <w:r>
        <w:rPr>
          <w:noProof/>
          <w:lang w:eastAsia="et-EE"/>
        </w:rPr>
        <w:drawing>
          <wp:inline distT="0" distB="0" distL="0" distR="0" wp14:anchorId="5D67DFDC" wp14:editId="3A77C4A0">
            <wp:extent cx="5607685" cy="700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07685" cy="7002145"/>
                    </a:xfrm>
                    <a:prstGeom prst="rect">
                      <a:avLst/>
                    </a:prstGeom>
                  </pic:spPr>
                </pic:pic>
              </a:graphicData>
            </a:graphic>
          </wp:inline>
        </w:drawing>
      </w:r>
    </w:p>
    <w:p w14:paraId="51088B0F" w14:textId="65E641AE" w:rsidR="006200AD" w:rsidRPr="009307D1" w:rsidRDefault="001B3E0D" w:rsidP="77931366">
      <w:pPr>
        <w:pStyle w:val="Caption"/>
        <w:rPr>
          <w:rFonts w:eastAsia="Arial" w:cs="Arial"/>
        </w:rPr>
      </w:pPr>
      <w:bookmarkStart w:id="42" w:name="_Ref463174684"/>
      <w:bookmarkStart w:id="43" w:name="_Ref463174679"/>
      <w:r>
        <w:t xml:space="preserve">Joonis </w:t>
      </w:r>
      <w:r>
        <w:fldChar w:fldCharType="begin"/>
      </w:r>
      <w:r>
        <w:instrText xml:space="preserve"> SEQ Joonis \* ARABIC </w:instrText>
      </w:r>
      <w:r>
        <w:fldChar w:fldCharType="separate"/>
      </w:r>
      <w:r w:rsidR="00412021">
        <w:rPr>
          <w:noProof/>
        </w:rPr>
        <w:t>1</w:t>
      </w:r>
      <w:r>
        <w:fldChar w:fldCharType="end"/>
      </w:r>
      <w:bookmarkEnd w:id="42"/>
      <w:r>
        <w:t xml:space="preserve"> </w:t>
      </w:r>
      <w:r w:rsidR="0071633F">
        <w:t>Auto</w:t>
      </w:r>
      <w:r w:rsidR="0071633F" w:rsidRPr="00CD2E84">
        <w:t xml:space="preserve"> </w:t>
      </w:r>
      <w:r w:rsidRPr="00CD2E84">
        <w:t>lõpetamise tegevusdiagramm.</w:t>
      </w:r>
      <w:bookmarkEnd w:id="43"/>
    </w:p>
    <w:p w14:paraId="4FCB8DCC" w14:textId="77777777" w:rsidR="00074822" w:rsidRPr="009307D1" w:rsidRDefault="00074822">
      <w:pPr>
        <w:rPr>
          <w:rFonts w:cs="Arial"/>
        </w:rPr>
      </w:pPr>
    </w:p>
    <w:p w14:paraId="4F0BB2A9" w14:textId="77777777" w:rsidR="000277D6" w:rsidRPr="009307D1" w:rsidRDefault="000277D6" w:rsidP="77931366">
      <w:pPr>
        <w:pStyle w:val="Heading3"/>
        <w:rPr>
          <w:rFonts w:eastAsia="Arial" w:cs="Arial"/>
        </w:rPr>
      </w:pPr>
      <w:bookmarkStart w:id="44" w:name="_Toc27293724"/>
      <w:bookmarkStart w:id="45" w:name="_Toc50447298"/>
      <w:r w:rsidRPr="77931366">
        <w:rPr>
          <w:rFonts w:eastAsia="Arial" w:cs="Arial"/>
        </w:rPr>
        <w:t>Allsüsteemi kasutusjuhtude eskiismudel</w:t>
      </w:r>
      <w:bookmarkEnd w:id="44"/>
    </w:p>
    <w:p w14:paraId="0ED1D849" w14:textId="77777777" w:rsidR="00935249" w:rsidRPr="009307D1" w:rsidRDefault="00935249"/>
    <w:p w14:paraId="236328A9" w14:textId="61969940" w:rsidR="003D5EF8" w:rsidRDefault="00935249" w:rsidP="00A43B59">
      <w:r w:rsidRPr="77931366">
        <w:lastRenderedPageBreak/>
        <w:fldChar w:fldCharType="begin"/>
      </w:r>
      <w:r>
        <w:rPr>
          <w:highlight w:val="yellow"/>
        </w:rPr>
        <w:instrText xml:space="preserve"> REF _Ref463174772 \h </w:instrText>
      </w:r>
      <w:r w:rsidR="00A43B59">
        <w:rPr>
          <w:highlight w:val="yellow"/>
        </w:rPr>
        <w:instrText xml:space="preserve"> \* MERGEFORMAT </w:instrText>
      </w:r>
      <w:r w:rsidRPr="77931366">
        <w:fldChar w:fldCharType="end"/>
      </w:r>
      <w:r w:rsidRPr="00935249">
        <w:t xml:space="preserve"> </w:t>
      </w:r>
      <w:proofErr w:type="spellStart"/>
      <w:r w:rsidRPr="00935249">
        <w:t>esitatud</w:t>
      </w:r>
      <w:proofErr w:type="spellEnd"/>
      <w:r w:rsidRPr="00935249">
        <w:t xml:space="preserve"> </w:t>
      </w:r>
      <w:proofErr w:type="spellStart"/>
      <w:r w:rsidRPr="00935249">
        <w:t>kasutusjuhtude</w:t>
      </w:r>
      <w:proofErr w:type="spellEnd"/>
      <w:r w:rsidRPr="00935249">
        <w:t xml:space="preserve"> </w:t>
      </w:r>
      <w:proofErr w:type="spellStart"/>
      <w:r w:rsidRPr="00935249">
        <w:t>diagrammi</w:t>
      </w:r>
      <w:r>
        <w:t>l</w:t>
      </w:r>
      <w:proofErr w:type="spellEnd"/>
      <w:r>
        <w:t xml:space="preserve"> on </w:t>
      </w:r>
      <w:proofErr w:type="spellStart"/>
      <w:r>
        <w:t>värvidel</w:t>
      </w:r>
      <w:proofErr w:type="spellEnd"/>
      <w:r>
        <w:t xml:space="preserve"> </w:t>
      </w:r>
      <w:proofErr w:type="spellStart"/>
      <w:r>
        <w:t>järgmine</w:t>
      </w:r>
      <w:proofErr w:type="spellEnd"/>
      <w:r>
        <w:t xml:space="preserve"> </w:t>
      </w:r>
      <w:proofErr w:type="spellStart"/>
      <w:r>
        <w:t>tähendus</w:t>
      </w:r>
      <w:proofErr w:type="spellEnd"/>
      <w:r>
        <w:t>.</w:t>
      </w:r>
    </w:p>
    <w:p w14:paraId="2E1BA174" w14:textId="0D0E0060" w:rsidR="00D87138" w:rsidRPr="009307D1" w:rsidRDefault="0041002C" w:rsidP="00E04026">
      <w:pPr>
        <w:numPr>
          <w:ilvl w:val="0"/>
          <w:numId w:val="40"/>
        </w:numPr>
      </w:pPr>
      <w:proofErr w:type="spellStart"/>
      <w:r w:rsidRPr="0041002C">
        <w:rPr>
          <w:highlight w:val="cyan"/>
        </w:rPr>
        <w:t>Sinisega</w:t>
      </w:r>
      <w:proofErr w:type="spellEnd"/>
      <w:r w:rsidR="77931366">
        <w:t xml:space="preserve"> on </w:t>
      </w:r>
      <w:proofErr w:type="spellStart"/>
      <w:r w:rsidR="77931366">
        <w:t>tähistatud</w:t>
      </w:r>
      <w:proofErr w:type="spellEnd"/>
      <w:r w:rsidR="77931366">
        <w:t xml:space="preserve"> </w:t>
      </w:r>
      <w:proofErr w:type="spellStart"/>
      <w:r w:rsidR="77931366">
        <w:t>põhikasutusjuhud</w:t>
      </w:r>
      <w:proofErr w:type="spellEnd"/>
      <w:r w:rsidR="77931366">
        <w:t>.</w:t>
      </w:r>
    </w:p>
    <w:p w14:paraId="750DB29C" w14:textId="77777777" w:rsidR="00BE29AD" w:rsidRDefault="77931366" w:rsidP="00E04026">
      <w:pPr>
        <w:numPr>
          <w:ilvl w:val="0"/>
          <w:numId w:val="40"/>
        </w:numPr>
      </w:pPr>
      <w:proofErr w:type="spellStart"/>
      <w:r w:rsidRPr="77931366">
        <w:rPr>
          <w:b/>
          <w:bCs/>
          <w:color w:val="FFC000" w:themeColor="accent4"/>
        </w:rPr>
        <w:t>Oranžiga</w:t>
      </w:r>
      <w:proofErr w:type="spellEnd"/>
      <w:r>
        <w:t xml:space="preserve"> on </w:t>
      </w:r>
      <w:proofErr w:type="spellStart"/>
      <w:r>
        <w:t>tähistatud</w:t>
      </w:r>
      <w:proofErr w:type="spellEnd"/>
      <w:r>
        <w:t xml:space="preserve"> </w:t>
      </w:r>
      <w:proofErr w:type="spellStart"/>
      <w:r>
        <w:t>abistavad</w:t>
      </w:r>
      <w:proofErr w:type="spellEnd"/>
      <w:r>
        <w:t xml:space="preserve"> </w:t>
      </w:r>
      <w:proofErr w:type="spellStart"/>
      <w:r>
        <w:t>kasutusjuhud</w:t>
      </w:r>
      <w:proofErr w:type="spellEnd"/>
      <w:r>
        <w:t xml:space="preserve"> (</w:t>
      </w:r>
      <w:proofErr w:type="spellStart"/>
      <w:r>
        <w:t>sisuliselt</w:t>
      </w:r>
      <w:proofErr w:type="spellEnd"/>
      <w:r>
        <w:t xml:space="preserve"> </w:t>
      </w:r>
      <w:proofErr w:type="spellStart"/>
      <w:r>
        <w:t>kasutusjuhu</w:t>
      </w:r>
      <w:proofErr w:type="spellEnd"/>
      <w:r>
        <w:t xml:space="preserve"> </w:t>
      </w:r>
      <w:proofErr w:type="spellStart"/>
      <w:r>
        <w:t>fragmendid</w:t>
      </w:r>
      <w:proofErr w:type="spellEnd"/>
      <w:r>
        <w:t xml:space="preserve">), mis on </w:t>
      </w:r>
      <w:proofErr w:type="spellStart"/>
      <w:r>
        <w:t>kirja</w:t>
      </w:r>
      <w:proofErr w:type="spellEnd"/>
      <w:r>
        <w:t xml:space="preserve"> </w:t>
      </w:r>
      <w:proofErr w:type="spellStart"/>
      <w:r>
        <w:t>pandud</w:t>
      </w:r>
      <w:proofErr w:type="spellEnd"/>
      <w:r>
        <w:t xml:space="preserve"> </w:t>
      </w:r>
      <w:proofErr w:type="spellStart"/>
      <w:r>
        <w:t>selleks</w:t>
      </w:r>
      <w:proofErr w:type="spellEnd"/>
      <w:r>
        <w:t xml:space="preserve">, et </w:t>
      </w:r>
      <w:proofErr w:type="spellStart"/>
      <w:r>
        <w:t>mitte</w:t>
      </w:r>
      <w:proofErr w:type="spellEnd"/>
      <w:r>
        <w:t xml:space="preserve"> </w:t>
      </w:r>
      <w:proofErr w:type="spellStart"/>
      <w:r>
        <w:t>kirjeldada</w:t>
      </w:r>
      <w:proofErr w:type="spellEnd"/>
      <w:r>
        <w:t xml:space="preserve"> </w:t>
      </w:r>
      <w:proofErr w:type="spellStart"/>
      <w:r>
        <w:t>mitmekordselt</w:t>
      </w:r>
      <w:proofErr w:type="spellEnd"/>
      <w:r>
        <w:t xml:space="preserve"> </w:t>
      </w:r>
      <w:proofErr w:type="spellStart"/>
      <w:r>
        <w:t>erinevates</w:t>
      </w:r>
      <w:proofErr w:type="spellEnd"/>
      <w:r>
        <w:t xml:space="preserve"> </w:t>
      </w:r>
      <w:proofErr w:type="spellStart"/>
      <w:r>
        <w:t>kasutusjuhtudes</w:t>
      </w:r>
      <w:proofErr w:type="spellEnd"/>
      <w:r>
        <w:t xml:space="preserve"> </w:t>
      </w:r>
      <w:proofErr w:type="spellStart"/>
      <w:r>
        <w:t>esinevat</w:t>
      </w:r>
      <w:proofErr w:type="spellEnd"/>
      <w:r>
        <w:t xml:space="preserve"> </w:t>
      </w:r>
      <w:proofErr w:type="spellStart"/>
      <w:r>
        <w:t>ühesugust</w:t>
      </w:r>
      <w:proofErr w:type="spellEnd"/>
      <w:r>
        <w:t xml:space="preserve"> </w:t>
      </w:r>
      <w:proofErr w:type="spellStart"/>
      <w:r>
        <w:t>funktsionaalsust</w:t>
      </w:r>
      <w:proofErr w:type="spellEnd"/>
      <w:r>
        <w:t>.</w:t>
      </w:r>
    </w:p>
    <w:p w14:paraId="2989F1DA" w14:textId="77777777" w:rsidR="00C622E2" w:rsidRPr="009307D1" w:rsidRDefault="77931366" w:rsidP="00E04026">
      <w:pPr>
        <w:numPr>
          <w:ilvl w:val="0"/>
          <w:numId w:val="40"/>
        </w:numPr>
      </w:pPr>
      <w:proofErr w:type="spellStart"/>
      <w:r w:rsidRPr="77931366">
        <w:rPr>
          <w:b/>
          <w:bCs/>
          <w:highlight w:val="lightGray"/>
        </w:rPr>
        <w:t>Halliga</w:t>
      </w:r>
      <w:proofErr w:type="spellEnd"/>
      <w:r>
        <w:t xml:space="preserve"> on </w:t>
      </w:r>
      <w:proofErr w:type="spellStart"/>
      <w:r>
        <w:t>tähistatudkasutusjuhud</w:t>
      </w:r>
      <w:proofErr w:type="spellEnd"/>
      <w:r>
        <w:t xml:space="preserve">, mis </w:t>
      </w:r>
      <w:proofErr w:type="spellStart"/>
      <w:r>
        <w:t>esitavad</w:t>
      </w:r>
      <w:proofErr w:type="spellEnd"/>
      <w:r>
        <w:t xml:space="preserve"> </w:t>
      </w:r>
      <w:proofErr w:type="spellStart"/>
      <w:r>
        <w:t>läbivaid</w:t>
      </w:r>
      <w:proofErr w:type="spellEnd"/>
      <w:r>
        <w:t xml:space="preserve"> </w:t>
      </w:r>
      <w:proofErr w:type="spellStart"/>
      <w:r>
        <w:t>huvisid</w:t>
      </w:r>
      <w:proofErr w:type="spellEnd"/>
      <w:r>
        <w:t xml:space="preserve"> </w:t>
      </w:r>
      <w:proofErr w:type="spellStart"/>
      <w:r>
        <w:t>ning</w:t>
      </w:r>
      <w:proofErr w:type="spellEnd"/>
      <w:r>
        <w:t xml:space="preserve"> on </w:t>
      </w:r>
      <w:proofErr w:type="spellStart"/>
      <w:r>
        <w:t>seotud</w:t>
      </w:r>
      <w:proofErr w:type="spellEnd"/>
      <w:r>
        <w:t xml:space="preserve"> </w:t>
      </w:r>
      <w:proofErr w:type="spellStart"/>
      <w:r>
        <w:t>rohkem</w:t>
      </w:r>
      <w:proofErr w:type="spellEnd"/>
      <w:r>
        <w:t xml:space="preserve"> </w:t>
      </w:r>
      <w:proofErr w:type="spellStart"/>
      <w:r>
        <w:t>kui</w:t>
      </w:r>
      <w:proofErr w:type="spellEnd"/>
      <w:r>
        <w:t xml:space="preserve"> </w:t>
      </w:r>
      <w:proofErr w:type="spellStart"/>
      <w:r>
        <w:t>ühe</w:t>
      </w:r>
      <w:proofErr w:type="spellEnd"/>
      <w:r>
        <w:t xml:space="preserve"> </w:t>
      </w:r>
      <w:proofErr w:type="spellStart"/>
      <w:r>
        <w:t>funktsionaalse</w:t>
      </w:r>
      <w:proofErr w:type="spellEnd"/>
      <w:r>
        <w:t xml:space="preserve"> </w:t>
      </w:r>
      <w:proofErr w:type="spellStart"/>
      <w:r>
        <w:t>allsüsteemiga</w:t>
      </w:r>
      <w:proofErr w:type="spellEnd"/>
      <w:r>
        <w:t>.</w:t>
      </w:r>
    </w:p>
    <w:p w14:paraId="2C0FF051" w14:textId="77777777" w:rsidR="0088038C" w:rsidRDefault="0088038C" w:rsidP="00BE29AD"/>
    <w:p w14:paraId="374583D7" w14:textId="623A893F" w:rsidR="00F87198" w:rsidRDefault="006117CF" w:rsidP="00E5642F">
      <w:pPr>
        <w:pStyle w:val="Joonis"/>
        <w:keepNext/>
      </w:pPr>
      <w:r w:rsidRPr="006117CF">
        <w:rPr>
          <w:noProof/>
          <w:lang w:eastAsia="et-EE"/>
        </w:rPr>
        <w:drawing>
          <wp:inline distT="0" distB="0" distL="0" distR="0" wp14:anchorId="77DED3DA" wp14:editId="2C3817EF">
            <wp:extent cx="5607685" cy="6502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685" cy="6502264"/>
                    </a:xfrm>
                    <a:prstGeom prst="rect">
                      <a:avLst/>
                    </a:prstGeom>
                    <a:noFill/>
                    <a:ln>
                      <a:noFill/>
                    </a:ln>
                  </pic:spPr>
                </pic:pic>
              </a:graphicData>
            </a:graphic>
          </wp:inline>
        </w:drawing>
      </w:r>
    </w:p>
    <w:p w14:paraId="5CCB3E93" w14:textId="6F605101" w:rsidR="00F87198" w:rsidRDefault="00F87198" w:rsidP="00E5642F">
      <w:pPr>
        <w:pStyle w:val="Caption"/>
      </w:pPr>
      <w:bookmarkStart w:id="46" w:name="_Ref27073817"/>
      <w:r>
        <w:t xml:space="preserve">Joonis </w:t>
      </w:r>
      <w:r>
        <w:fldChar w:fldCharType="begin"/>
      </w:r>
      <w:r>
        <w:instrText xml:space="preserve"> SEQ Joonis \* ARABIC </w:instrText>
      </w:r>
      <w:r>
        <w:fldChar w:fldCharType="separate"/>
      </w:r>
      <w:r w:rsidR="00412021">
        <w:rPr>
          <w:noProof/>
        </w:rPr>
        <w:t>2</w:t>
      </w:r>
      <w:r>
        <w:fldChar w:fldCharType="end"/>
      </w:r>
      <w:bookmarkEnd w:id="46"/>
      <w:r>
        <w:t xml:space="preserve"> </w:t>
      </w:r>
      <w:r w:rsidRPr="00D343D4">
        <w:t>Auto funktsionaalse allsüsteemi kasutusjuhtude diagramm.</w:t>
      </w:r>
    </w:p>
    <w:p w14:paraId="3DDAA29B" w14:textId="609D9FBC" w:rsidR="00BE7EEA" w:rsidRDefault="00BE7EEA" w:rsidP="00D7452C"/>
    <w:p w14:paraId="1A05DCD8" w14:textId="77777777" w:rsidR="00F87198" w:rsidRPr="009307D1" w:rsidRDefault="00F87198" w:rsidP="00D7452C"/>
    <w:p w14:paraId="079CF2DF" w14:textId="77777777" w:rsidR="00D7452C"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Tuvasta</w:t>
      </w:r>
      <w:proofErr w:type="spellEnd"/>
      <w:r w:rsidRPr="77931366">
        <w:rPr>
          <w:u w:val="single"/>
        </w:rPr>
        <w:t xml:space="preserve"> </w:t>
      </w:r>
      <w:proofErr w:type="spellStart"/>
      <w:r w:rsidRPr="77931366">
        <w:rPr>
          <w:u w:val="single"/>
        </w:rPr>
        <w:t>kasutaja</w:t>
      </w:r>
      <w:proofErr w:type="spellEnd"/>
    </w:p>
    <w:p w14:paraId="2B1E1155" w14:textId="59DA8A0A" w:rsidR="00D7452C" w:rsidRPr="009307D1" w:rsidRDefault="77931366" w:rsidP="00D7452C">
      <w:proofErr w:type="spellStart"/>
      <w:r w:rsidRPr="77931366">
        <w:rPr>
          <w:b/>
          <w:bCs/>
        </w:rPr>
        <w:lastRenderedPageBreak/>
        <w:t>Tegutsejad</w:t>
      </w:r>
      <w:proofErr w:type="spellEnd"/>
      <w:r>
        <w:t xml:space="preserve">: </w:t>
      </w:r>
      <w:proofErr w:type="spellStart"/>
      <w:r w:rsidR="00B638C7">
        <w:t>Autode</w:t>
      </w:r>
      <w:proofErr w:type="spellEnd"/>
      <w:r w:rsidR="00B638C7">
        <w:t xml:space="preserve"> </w:t>
      </w:r>
      <w:proofErr w:type="spellStart"/>
      <w:r>
        <w:t>haldur</w:t>
      </w:r>
      <w:proofErr w:type="spellEnd"/>
      <w:r>
        <w:t xml:space="preserve">, </w:t>
      </w:r>
      <w:proofErr w:type="spellStart"/>
      <w:r w:rsidR="00822D7E">
        <w:t>Klienditeenindaja</w:t>
      </w:r>
      <w:proofErr w:type="spellEnd"/>
      <w:r w:rsidR="00822D7E">
        <w:t xml:space="preserve">, </w:t>
      </w:r>
      <w:proofErr w:type="spellStart"/>
      <w:r>
        <w:t>Juhataja</w:t>
      </w:r>
      <w:proofErr w:type="spellEnd"/>
      <w:r>
        <w:t xml:space="preserve">, </w:t>
      </w:r>
      <w:proofErr w:type="spellStart"/>
      <w:r>
        <w:t>Klient</w:t>
      </w:r>
      <w:proofErr w:type="spellEnd"/>
      <w:r>
        <w:t xml:space="preserve"> – (</w:t>
      </w:r>
      <w:proofErr w:type="spellStart"/>
      <w:r>
        <w:t>edaspidi</w:t>
      </w:r>
      <w:proofErr w:type="spellEnd"/>
      <w:r>
        <w:t xml:space="preserve"> </w:t>
      </w:r>
      <w:proofErr w:type="spellStart"/>
      <w:r>
        <w:t>Subjekt</w:t>
      </w:r>
      <w:proofErr w:type="spellEnd"/>
      <w:r>
        <w:t>)</w:t>
      </w:r>
    </w:p>
    <w:p w14:paraId="3B8BA5D2" w14:textId="77777777" w:rsidR="00D7452C" w:rsidRPr="009307D1" w:rsidRDefault="77931366" w:rsidP="00D7452C">
      <w:proofErr w:type="spellStart"/>
      <w:r w:rsidRPr="77931366">
        <w:rPr>
          <w:b/>
          <w:bCs/>
        </w:rPr>
        <w:t>Kirjeldus</w:t>
      </w:r>
      <w:proofErr w:type="spellEnd"/>
      <w:r>
        <w:t xml:space="preserve">: </w:t>
      </w:r>
      <w:proofErr w:type="spellStart"/>
      <w:r>
        <w:t>Subjekt</w:t>
      </w:r>
      <w:proofErr w:type="spellEnd"/>
      <w:r>
        <w:t xml:space="preserve"> </w:t>
      </w:r>
      <w:proofErr w:type="spellStart"/>
      <w:r>
        <w:t>identifitseerib</w:t>
      </w:r>
      <w:proofErr w:type="spellEnd"/>
      <w:r>
        <w:t xml:space="preserve"> </w:t>
      </w:r>
      <w:proofErr w:type="spellStart"/>
      <w:r>
        <w:t>ennast</w:t>
      </w:r>
      <w:proofErr w:type="spellEnd"/>
      <w:r>
        <w:t xml:space="preserve">. </w:t>
      </w:r>
      <w:proofErr w:type="spellStart"/>
      <w:r>
        <w:t>Selleks</w:t>
      </w:r>
      <w:proofErr w:type="spellEnd"/>
      <w:r>
        <w:t xml:space="preserve"> </w:t>
      </w:r>
      <w:proofErr w:type="spellStart"/>
      <w:r>
        <w:t>sisestab</w:t>
      </w:r>
      <w:proofErr w:type="spellEnd"/>
      <w:r>
        <w:t xml:space="preserve"> ta </w:t>
      </w:r>
      <w:proofErr w:type="spellStart"/>
      <w:r>
        <w:t>kasutajanime</w:t>
      </w:r>
      <w:proofErr w:type="spellEnd"/>
      <w:r>
        <w:t xml:space="preserve">, </w:t>
      </w:r>
      <w:proofErr w:type="spellStart"/>
      <w:r>
        <w:t>parooli</w:t>
      </w:r>
      <w:proofErr w:type="spellEnd"/>
      <w:r>
        <w:t xml:space="preserve"> ja </w:t>
      </w:r>
      <w:proofErr w:type="spellStart"/>
      <w:r>
        <w:t>oma</w:t>
      </w:r>
      <w:proofErr w:type="spellEnd"/>
      <w:r>
        <w:t xml:space="preserve"> </w:t>
      </w:r>
      <w:proofErr w:type="spellStart"/>
      <w:r>
        <w:t>rolli</w:t>
      </w:r>
      <w:proofErr w:type="spellEnd"/>
      <w:r>
        <w:t xml:space="preserve"> </w:t>
      </w:r>
      <w:proofErr w:type="spellStart"/>
      <w:r>
        <w:t>süsteemis</w:t>
      </w:r>
      <w:proofErr w:type="spellEnd"/>
      <w:r>
        <w:t xml:space="preserve">. </w:t>
      </w:r>
      <w:proofErr w:type="spellStart"/>
      <w:r>
        <w:t>Süsteem</w:t>
      </w:r>
      <w:proofErr w:type="spellEnd"/>
      <w:r>
        <w:t xml:space="preserve"> </w:t>
      </w:r>
      <w:proofErr w:type="spellStart"/>
      <w:r>
        <w:t>autendib</w:t>
      </w:r>
      <w:proofErr w:type="spellEnd"/>
      <w:r>
        <w:t xml:space="preserve"> </w:t>
      </w:r>
      <w:proofErr w:type="spellStart"/>
      <w:r>
        <w:t>subjekti</w:t>
      </w:r>
      <w:proofErr w:type="spellEnd"/>
      <w:r>
        <w:t xml:space="preserve">, </w:t>
      </w:r>
      <w:proofErr w:type="spellStart"/>
      <w:r>
        <w:t>st</w:t>
      </w:r>
      <w:proofErr w:type="spellEnd"/>
      <w:r>
        <w:t xml:space="preserve"> </w:t>
      </w:r>
      <w:proofErr w:type="spellStart"/>
      <w:r>
        <w:t>kontrollib</w:t>
      </w:r>
      <w:proofErr w:type="spellEnd"/>
      <w:r>
        <w:t xml:space="preserve"> </w:t>
      </w:r>
      <w:proofErr w:type="spellStart"/>
      <w:r>
        <w:t>subjekti</w:t>
      </w:r>
      <w:proofErr w:type="spellEnd"/>
      <w:r>
        <w:t xml:space="preserve"> </w:t>
      </w:r>
      <w:proofErr w:type="spellStart"/>
      <w:r>
        <w:t>väidetavat</w:t>
      </w:r>
      <w:proofErr w:type="spellEnd"/>
      <w:r>
        <w:t xml:space="preserve"> </w:t>
      </w:r>
      <w:proofErr w:type="spellStart"/>
      <w:r>
        <w:t>identiteeti</w:t>
      </w:r>
      <w:proofErr w:type="spellEnd"/>
      <w:r>
        <w:t xml:space="preserve">. </w:t>
      </w:r>
      <w:proofErr w:type="spellStart"/>
      <w:r>
        <w:t>Süsteemi</w:t>
      </w:r>
      <w:proofErr w:type="spellEnd"/>
      <w:r>
        <w:t xml:space="preserve"> </w:t>
      </w:r>
      <w:proofErr w:type="spellStart"/>
      <w:r>
        <w:t>sisenemiseks</w:t>
      </w:r>
      <w:proofErr w:type="spellEnd"/>
      <w:r>
        <w:t xml:space="preserve"> </w:t>
      </w:r>
      <w:proofErr w:type="spellStart"/>
      <w:r>
        <w:t>peab</w:t>
      </w:r>
      <w:proofErr w:type="spellEnd"/>
      <w:r>
        <w:t xml:space="preserve"> </w:t>
      </w:r>
      <w:proofErr w:type="spellStart"/>
      <w:r>
        <w:t>subjekt</w:t>
      </w:r>
      <w:proofErr w:type="spellEnd"/>
      <w:r>
        <w:t xml:space="preserve"> </w:t>
      </w:r>
      <w:proofErr w:type="spellStart"/>
      <w:r>
        <w:t>olema</w:t>
      </w:r>
      <w:proofErr w:type="spellEnd"/>
      <w:r>
        <w:t xml:space="preserve"> ka </w:t>
      </w:r>
      <w:proofErr w:type="spellStart"/>
      <w:r>
        <w:t>sobivas</w:t>
      </w:r>
      <w:proofErr w:type="spellEnd"/>
      <w:r>
        <w:t xml:space="preserve"> </w:t>
      </w:r>
      <w:proofErr w:type="spellStart"/>
      <w:r>
        <w:t>seisundis</w:t>
      </w:r>
      <w:proofErr w:type="spellEnd"/>
      <w:r>
        <w:t xml:space="preserve">. </w:t>
      </w:r>
      <w:proofErr w:type="spellStart"/>
      <w:r>
        <w:t>Kui</w:t>
      </w:r>
      <w:proofErr w:type="spellEnd"/>
      <w:r>
        <w:t xml:space="preserve"> </w:t>
      </w:r>
      <w:proofErr w:type="spellStart"/>
      <w:r>
        <w:t>subjekt</w:t>
      </w:r>
      <w:proofErr w:type="spellEnd"/>
      <w:r>
        <w:t xml:space="preserve"> on </w:t>
      </w:r>
      <w:proofErr w:type="spellStart"/>
      <w:r>
        <w:t>autenditud</w:t>
      </w:r>
      <w:proofErr w:type="spellEnd"/>
      <w:r>
        <w:t xml:space="preserve"> (</w:t>
      </w:r>
      <w:proofErr w:type="spellStart"/>
      <w:r>
        <w:t>isik</w:t>
      </w:r>
      <w:proofErr w:type="spellEnd"/>
      <w:r>
        <w:t xml:space="preserve"> on </w:t>
      </w:r>
      <w:proofErr w:type="spellStart"/>
      <w:r>
        <w:t>tuvastatud</w:t>
      </w:r>
      <w:proofErr w:type="spellEnd"/>
      <w:r>
        <w:t xml:space="preserve"> ja </w:t>
      </w:r>
      <w:proofErr w:type="spellStart"/>
      <w:r>
        <w:t>identiteet</w:t>
      </w:r>
      <w:proofErr w:type="spellEnd"/>
      <w:r>
        <w:t xml:space="preserve"> </w:t>
      </w:r>
      <w:proofErr w:type="spellStart"/>
      <w:r>
        <w:t>kontrollitud</w:t>
      </w:r>
      <w:proofErr w:type="spellEnd"/>
      <w:r>
        <w:t xml:space="preserve">), </w:t>
      </w:r>
      <w:proofErr w:type="spellStart"/>
      <w:r>
        <w:t>siis</w:t>
      </w:r>
      <w:proofErr w:type="spellEnd"/>
      <w:r>
        <w:t xml:space="preserve"> </w:t>
      </w:r>
      <w:proofErr w:type="spellStart"/>
      <w:r>
        <w:t>lubatakse</w:t>
      </w:r>
      <w:proofErr w:type="spellEnd"/>
      <w:r>
        <w:t xml:space="preserve"> </w:t>
      </w:r>
      <w:proofErr w:type="spellStart"/>
      <w:r>
        <w:t>subjekt</w:t>
      </w:r>
      <w:proofErr w:type="spellEnd"/>
      <w:r>
        <w:t xml:space="preserve"> </w:t>
      </w:r>
      <w:proofErr w:type="spellStart"/>
      <w:r>
        <w:t>süsteemi</w:t>
      </w:r>
      <w:proofErr w:type="spellEnd"/>
      <w:r>
        <w:t xml:space="preserve"> </w:t>
      </w:r>
      <w:proofErr w:type="spellStart"/>
      <w:r>
        <w:t>siseneda</w:t>
      </w:r>
      <w:proofErr w:type="spellEnd"/>
      <w:r>
        <w:t xml:space="preserve">, </w:t>
      </w:r>
      <w:proofErr w:type="spellStart"/>
      <w:r>
        <w:t>vastasel</w:t>
      </w:r>
      <w:proofErr w:type="spellEnd"/>
      <w:r>
        <w:t xml:space="preserve"> </w:t>
      </w:r>
      <w:proofErr w:type="spellStart"/>
      <w:r>
        <w:t>juhul</w:t>
      </w:r>
      <w:proofErr w:type="spellEnd"/>
      <w:r>
        <w:t xml:space="preserve"> </w:t>
      </w:r>
      <w:proofErr w:type="spellStart"/>
      <w:r>
        <w:t>mitte</w:t>
      </w:r>
      <w:proofErr w:type="spellEnd"/>
      <w:r>
        <w:t xml:space="preserve">. </w:t>
      </w:r>
      <w:proofErr w:type="spellStart"/>
      <w:r>
        <w:t>Lisaks</w:t>
      </w:r>
      <w:proofErr w:type="spellEnd"/>
      <w:r>
        <w:t xml:space="preserve"> </w:t>
      </w:r>
      <w:proofErr w:type="spellStart"/>
      <w:r>
        <w:t>autoriseeritakse</w:t>
      </w:r>
      <w:proofErr w:type="spellEnd"/>
      <w:r>
        <w:t xml:space="preserve"> </w:t>
      </w:r>
      <w:proofErr w:type="spellStart"/>
      <w:r>
        <w:t>subjekt</w:t>
      </w:r>
      <w:proofErr w:type="spellEnd"/>
      <w:r>
        <w:t xml:space="preserve">, </w:t>
      </w:r>
      <w:proofErr w:type="spellStart"/>
      <w:r>
        <w:t>andes</w:t>
      </w:r>
      <w:proofErr w:type="spellEnd"/>
      <w:r>
        <w:t xml:space="preserve"> </w:t>
      </w:r>
      <w:proofErr w:type="spellStart"/>
      <w:r>
        <w:t>talle</w:t>
      </w:r>
      <w:proofErr w:type="spellEnd"/>
      <w:r>
        <w:t xml:space="preserve"> </w:t>
      </w:r>
      <w:proofErr w:type="spellStart"/>
      <w:r>
        <w:t>juurdepääsu</w:t>
      </w:r>
      <w:proofErr w:type="spellEnd"/>
      <w:r>
        <w:t xml:space="preserve"> </w:t>
      </w:r>
      <w:proofErr w:type="spellStart"/>
      <w:r>
        <w:t>infosüsteemi</w:t>
      </w:r>
      <w:proofErr w:type="spellEnd"/>
      <w:r>
        <w:t xml:space="preserve"> </w:t>
      </w:r>
      <w:proofErr w:type="spellStart"/>
      <w:r>
        <w:t>objektidele</w:t>
      </w:r>
      <w:proofErr w:type="spellEnd"/>
      <w:r>
        <w:t>.</w:t>
      </w:r>
    </w:p>
    <w:p w14:paraId="77654F1D" w14:textId="77777777" w:rsidR="00D1143A" w:rsidRPr="009307D1" w:rsidRDefault="00D1143A" w:rsidP="00D7452C"/>
    <w:p w14:paraId="049905F9" w14:textId="2FEE8896" w:rsidR="00D7452C"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Registreeri</w:t>
      </w:r>
      <w:proofErr w:type="spellEnd"/>
      <w:r w:rsidRPr="77931366">
        <w:rPr>
          <w:u w:val="single"/>
        </w:rPr>
        <w:t xml:space="preserve"> </w:t>
      </w:r>
      <w:r w:rsidR="00903CFF">
        <w:rPr>
          <w:u w:val="single"/>
        </w:rPr>
        <w:t>auto</w:t>
      </w:r>
    </w:p>
    <w:p w14:paraId="7D86CD70" w14:textId="6CFAABFF" w:rsidR="00D7452C" w:rsidRPr="009307D1" w:rsidRDefault="77931366" w:rsidP="00D7452C">
      <w:proofErr w:type="spellStart"/>
      <w:r w:rsidRPr="77931366">
        <w:rPr>
          <w:b/>
          <w:bCs/>
        </w:rPr>
        <w:t>Tegutsejad</w:t>
      </w:r>
      <w:proofErr w:type="spellEnd"/>
      <w:r>
        <w:t xml:space="preserve">: </w:t>
      </w:r>
      <w:proofErr w:type="spellStart"/>
      <w:r w:rsidR="00903CFF">
        <w:t>Autode</w:t>
      </w:r>
      <w:proofErr w:type="spellEnd"/>
      <w:r w:rsidR="00903CFF">
        <w:t xml:space="preserve"> </w:t>
      </w:r>
      <w:proofErr w:type="spellStart"/>
      <w:r>
        <w:t>haldur</w:t>
      </w:r>
      <w:proofErr w:type="spellEnd"/>
    </w:p>
    <w:p w14:paraId="3784336E" w14:textId="48320073" w:rsidR="005D2D66" w:rsidRPr="009307D1" w:rsidRDefault="77931366">
      <w:proofErr w:type="spellStart"/>
      <w:r w:rsidRPr="77931366">
        <w:rPr>
          <w:b/>
          <w:bCs/>
        </w:rPr>
        <w:t>Kirjeldus</w:t>
      </w:r>
      <w:proofErr w:type="spellEnd"/>
      <w:r>
        <w:t xml:space="preserve">: </w:t>
      </w:r>
      <w:proofErr w:type="spellStart"/>
      <w:r w:rsidR="00903CFF">
        <w:t>Autode</w:t>
      </w:r>
      <w:proofErr w:type="spellEnd"/>
      <w:r w:rsidR="00903CFF">
        <w:t xml:space="preserve"> </w:t>
      </w:r>
      <w:proofErr w:type="spellStart"/>
      <w:r>
        <w:t>haldur</w:t>
      </w:r>
      <w:proofErr w:type="spellEnd"/>
      <w:r>
        <w:t xml:space="preserve"> </w:t>
      </w:r>
      <w:proofErr w:type="spellStart"/>
      <w:r>
        <w:t>registreerib</w:t>
      </w:r>
      <w:proofErr w:type="spellEnd"/>
      <w:r>
        <w:t xml:space="preserve"> </w:t>
      </w:r>
      <w:proofErr w:type="spellStart"/>
      <w:r>
        <w:t>uue</w:t>
      </w:r>
      <w:proofErr w:type="spellEnd"/>
      <w:r>
        <w:t xml:space="preserve"> </w:t>
      </w:r>
      <w:r w:rsidR="00903CFF">
        <w:t>auto</w:t>
      </w:r>
      <w:r>
        <w:t>.</w:t>
      </w:r>
    </w:p>
    <w:p w14:paraId="65B5D29C" w14:textId="77777777" w:rsidR="005C7084" w:rsidRDefault="005C7084" w:rsidP="005C7084"/>
    <w:p w14:paraId="0B5D87BD" w14:textId="4148050F" w:rsidR="005C7084"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Unusta</w:t>
      </w:r>
      <w:proofErr w:type="spellEnd"/>
      <w:r w:rsidRPr="77931366">
        <w:rPr>
          <w:u w:val="single"/>
        </w:rPr>
        <w:t xml:space="preserve"> </w:t>
      </w:r>
      <w:r w:rsidR="00903CFF">
        <w:rPr>
          <w:u w:val="single"/>
        </w:rPr>
        <w:t>auto</w:t>
      </w:r>
    </w:p>
    <w:p w14:paraId="1E2D01B4" w14:textId="02F6DCA8" w:rsidR="005C7084" w:rsidRPr="009307D1" w:rsidRDefault="77931366" w:rsidP="005C7084">
      <w:proofErr w:type="spellStart"/>
      <w:r w:rsidRPr="77931366">
        <w:rPr>
          <w:b/>
          <w:bCs/>
        </w:rPr>
        <w:t>Tegutsejad</w:t>
      </w:r>
      <w:proofErr w:type="spellEnd"/>
      <w:r>
        <w:t xml:space="preserve">: </w:t>
      </w:r>
      <w:proofErr w:type="spellStart"/>
      <w:r w:rsidR="00903CFF">
        <w:t>Autode</w:t>
      </w:r>
      <w:proofErr w:type="spellEnd"/>
      <w:r w:rsidR="00903CFF">
        <w:t xml:space="preserve"> </w:t>
      </w:r>
      <w:proofErr w:type="spellStart"/>
      <w:r>
        <w:t>haldur</w:t>
      </w:r>
      <w:proofErr w:type="spellEnd"/>
    </w:p>
    <w:p w14:paraId="3FA71807" w14:textId="06C6B126" w:rsidR="005C7084" w:rsidRPr="009307D1" w:rsidRDefault="77931366" w:rsidP="005C7084">
      <w:proofErr w:type="spellStart"/>
      <w:r w:rsidRPr="77931366">
        <w:rPr>
          <w:b/>
          <w:bCs/>
        </w:rPr>
        <w:t>Kirjeldus</w:t>
      </w:r>
      <w:proofErr w:type="spellEnd"/>
      <w:r>
        <w:t xml:space="preserve">: </w:t>
      </w:r>
      <w:proofErr w:type="spellStart"/>
      <w:r w:rsidR="00903CFF">
        <w:t>Autode</w:t>
      </w:r>
      <w:proofErr w:type="spellEnd"/>
      <w:r w:rsidR="00903CFF">
        <w:t xml:space="preserve"> </w:t>
      </w:r>
      <w:proofErr w:type="spellStart"/>
      <w:r>
        <w:t>haldur</w:t>
      </w:r>
      <w:proofErr w:type="spellEnd"/>
      <w:r>
        <w:t xml:space="preserve"> </w:t>
      </w:r>
      <w:proofErr w:type="spellStart"/>
      <w:r>
        <w:t>vaatab</w:t>
      </w:r>
      <w:proofErr w:type="spellEnd"/>
      <w:r>
        <w:t xml:space="preserve"> </w:t>
      </w:r>
      <w:proofErr w:type="spellStart"/>
      <w:r>
        <w:t>ootel</w:t>
      </w:r>
      <w:proofErr w:type="spellEnd"/>
      <w:r>
        <w:t xml:space="preserve"> </w:t>
      </w:r>
      <w:proofErr w:type="spellStart"/>
      <w:r w:rsidR="00903CFF">
        <w:t>autode</w:t>
      </w:r>
      <w:proofErr w:type="spellEnd"/>
      <w:r w:rsidR="00903CFF">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903CFF">
        <w:t xml:space="preserve">auto </w:t>
      </w:r>
      <w:r>
        <w:t xml:space="preserve">ja </w:t>
      </w:r>
      <w:proofErr w:type="spellStart"/>
      <w:r>
        <w:t>kustutab</w:t>
      </w:r>
      <w:proofErr w:type="spellEnd"/>
      <w:r>
        <w:t xml:space="preserve"> </w:t>
      </w:r>
      <w:proofErr w:type="spellStart"/>
      <w:r>
        <w:t>selle</w:t>
      </w:r>
      <w:proofErr w:type="spellEnd"/>
      <w:r>
        <w:t xml:space="preserve"> </w:t>
      </w:r>
      <w:proofErr w:type="spellStart"/>
      <w:r>
        <w:t>andmebaasist</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0851A2E2" w14:textId="77777777" w:rsidR="00D7452C" w:rsidRPr="009307D1" w:rsidRDefault="00D7452C"/>
    <w:p w14:paraId="3EE25F84" w14:textId="0F86B641" w:rsidR="00D7452C"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Muuda</w:t>
      </w:r>
      <w:proofErr w:type="spellEnd"/>
      <w:r w:rsidRPr="77931366">
        <w:rPr>
          <w:u w:val="single"/>
        </w:rPr>
        <w:t xml:space="preserve"> </w:t>
      </w:r>
      <w:r w:rsidR="00903CFF">
        <w:rPr>
          <w:u w:val="single"/>
        </w:rPr>
        <w:t>auto</w:t>
      </w:r>
      <w:r w:rsidR="00903CFF" w:rsidRPr="77931366">
        <w:rPr>
          <w:u w:val="single"/>
        </w:rPr>
        <w:t xml:space="preserve"> </w:t>
      </w:r>
      <w:proofErr w:type="spellStart"/>
      <w:r w:rsidRPr="77931366">
        <w:rPr>
          <w:u w:val="single"/>
        </w:rPr>
        <w:t>andmeid</w:t>
      </w:r>
      <w:proofErr w:type="spellEnd"/>
    </w:p>
    <w:p w14:paraId="0D771343" w14:textId="3E0A9EF9" w:rsidR="00D7452C" w:rsidRPr="009307D1" w:rsidRDefault="77931366" w:rsidP="00D7452C">
      <w:proofErr w:type="spellStart"/>
      <w:r w:rsidRPr="77931366">
        <w:rPr>
          <w:b/>
          <w:bCs/>
        </w:rPr>
        <w:t>Tegutsejad</w:t>
      </w:r>
      <w:proofErr w:type="spellEnd"/>
      <w:r>
        <w:t xml:space="preserve">: </w:t>
      </w:r>
      <w:proofErr w:type="spellStart"/>
      <w:r w:rsidR="00903CFF">
        <w:t>Autode</w:t>
      </w:r>
      <w:proofErr w:type="spellEnd"/>
      <w:r w:rsidR="00903CFF">
        <w:t xml:space="preserve"> </w:t>
      </w:r>
      <w:proofErr w:type="spellStart"/>
      <w:r>
        <w:t>haldur</w:t>
      </w:r>
      <w:proofErr w:type="spellEnd"/>
    </w:p>
    <w:p w14:paraId="2C2AAFAF" w14:textId="167136FE" w:rsidR="00D7452C" w:rsidRPr="009307D1" w:rsidRDefault="77931366">
      <w:proofErr w:type="spellStart"/>
      <w:r w:rsidRPr="77931366">
        <w:rPr>
          <w:b/>
          <w:bCs/>
        </w:rPr>
        <w:t>Kirjeldus</w:t>
      </w:r>
      <w:proofErr w:type="spellEnd"/>
      <w:r>
        <w:t xml:space="preserve">: </w:t>
      </w:r>
      <w:proofErr w:type="spellStart"/>
      <w:r w:rsidR="00B52A9D">
        <w:t>Autode</w:t>
      </w:r>
      <w:proofErr w:type="spellEnd"/>
      <w:r w:rsidR="00B52A9D">
        <w:t xml:space="preserve"> </w:t>
      </w:r>
      <w:proofErr w:type="spellStart"/>
      <w:r>
        <w:t>haldur</w:t>
      </w:r>
      <w:proofErr w:type="spellEnd"/>
      <w:r>
        <w:t xml:space="preserve"> </w:t>
      </w:r>
      <w:proofErr w:type="spellStart"/>
      <w:r>
        <w:t>vaatab</w:t>
      </w:r>
      <w:proofErr w:type="spellEnd"/>
      <w:r>
        <w:t xml:space="preserve"> </w:t>
      </w:r>
      <w:proofErr w:type="spellStart"/>
      <w:proofErr w:type="gramStart"/>
      <w:r>
        <w:t>ootel</w:t>
      </w:r>
      <w:proofErr w:type="spellEnd"/>
      <w:r>
        <w:t xml:space="preserve">  </w:t>
      </w:r>
      <w:proofErr w:type="spellStart"/>
      <w:r>
        <w:t>või</w:t>
      </w:r>
      <w:proofErr w:type="spellEnd"/>
      <w:proofErr w:type="gramEnd"/>
      <w:r>
        <w:t xml:space="preserve"> </w:t>
      </w:r>
      <w:proofErr w:type="spellStart"/>
      <w:r>
        <w:t>mitteaktiivsete</w:t>
      </w:r>
      <w:proofErr w:type="spellEnd"/>
      <w:r>
        <w:t xml:space="preserve"> </w:t>
      </w:r>
      <w:proofErr w:type="spellStart"/>
      <w:r w:rsidR="00B71512">
        <w:t>autode</w:t>
      </w:r>
      <w:proofErr w:type="spellEnd"/>
      <w:r w:rsidR="00B71512">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B71512">
        <w:t xml:space="preserve">auto </w:t>
      </w:r>
      <w:r>
        <w:t xml:space="preserve">ja </w:t>
      </w:r>
      <w:proofErr w:type="spellStart"/>
      <w:r>
        <w:t>muudab</w:t>
      </w:r>
      <w:proofErr w:type="spellEnd"/>
      <w:r>
        <w:t xml:space="preserve"> </w:t>
      </w:r>
      <w:proofErr w:type="spellStart"/>
      <w:r>
        <w:t>selle</w:t>
      </w:r>
      <w:proofErr w:type="spellEnd"/>
      <w:r>
        <w:t xml:space="preserve"> </w:t>
      </w:r>
      <w:proofErr w:type="spellStart"/>
      <w:r>
        <w:t>andmeid</w:t>
      </w:r>
      <w:proofErr w:type="spellEnd"/>
      <w:r>
        <w:t xml:space="preserve">. </w:t>
      </w:r>
      <w:proofErr w:type="spellStart"/>
      <w:r>
        <w:t>Ei</w:t>
      </w:r>
      <w:proofErr w:type="spellEnd"/>
      <w:r>
        <w:t xml:space="preserve"> ole </w:t>
      </w:r>
      <w:proofErr w:type="spellStart"/>
      <w:r>
        <w:t>võimalik</w:t>
      </w:r>
      <w:proofErr w:type="spellEnd"/>
      <w:r>
        <w:t xml:space="preserve"> </w:t>
      </w:r>
      <w:proofErr w:type="spellStart"/>
      <w:r>
        <w:t>muuta</w:t>
      </w:r>
      <w:proofErr w:type="spellEnd"/>
      <w:r>
        <w:t xml:space="preserve"> </w:t>
      </w:r>
      <w:r w:rsidR="002D08EC">
        <w:t xml:space="preserve">auto </w:t>
      </w:r>
      <w:proofErr w:type="spellStart"/>
      <w:r>
        <w:t>registreerimise</w:t>
      </w:r>
      <w:proofErr w:type="spellEnd"/>
      <w:r>
        <w:t xml:space="preserve"> </w:t>
      </w:r>
      <w:proofErr w:type="spellStart"/>
      <w:r>
        <w:t>aega</w:t>
      </w:r>
      <w:proofErr w:type="spellEnd"/>
      <w:r>
        <w:t xml:space="preserve"> ja </w:t>
      </w:r>
      <w:proofErr w:type="spellStart"/>
      <w:r>
        <w:t>infot</w:t>
      </w:r>
      <w:proofErr w:type="spellEnd"/>
      <w:r>
        <w:t xml:space="preserve"> </w:t>
      </w:r>
      <w:proofErr w:type="spellStart"/>
      <w:r>
        <w:t>selle</w:t>
      </w:r>
      <w:proofErr w:type="spellEnd"/>
      <w:r>
        <w:t xml:space="preserve"> </w:t>
      </w:r>
      <w:proofErr w:type="spellStart"/>
      <w:r>
        <w:t>kohta</w:t>
      </w:r>
      <w:proofErr w:type="spellEnd"/>
      <w:r>
        <w:t xml:space="preserve">, </w:t>
      </w:r>
      <w:proofErr w:type="spellStart"/>
      <w:r>
        <w:t>kes</w:t>
      </w:r>
      <w:proofErr w:type="spellEnd"/>
      <w:r>
        <w:t xml:space="preserve"> </w:t>
      </w:r>
      <w:r w:rsidR="002D08EC">
        <w:t xml:space="preserve">auto </w:t>
      </w:r>
      <w:proofErr w:type="spellStart"/>
      <w:r>
        <w:t>registreeris</w:t>
      </w:r>
      <w:proofErr w:type="spellEnd"/>
      <w:r>
        <w:t xml:space="preserve">. </w:t>
      </w:r>
      <w:proofErr w:type="spellStart"/>
      <w:r>
        <w:t>Samuti</w:t>
      </w:r>
      <w:proofErr w:type="spellEnd"/>
      <w:r>
        <w:t xml:space="preserve"> </w:t>
      </w:r>
      <w:proofErr w:type="spellStart"/>
      <w:r>
        <w:t>ei</w:t>
      </w:r>
      <w:proofErr w:type="spellEnd"/>
      <w:r>
        <w:t xml:space="preserve"> </w:t>
      </w:r>
      <w:proofErr w:type="spellStart"/>
      <w:r>
        <w:t>kuulu</w:t>
      </w:r>
      <w:proofErr w:type="spellEnd"/>
      <w:r>
        <w:t xml:space="preserve"> </w:t>
      </w:r>
      <w:proofErr w:type="spellStart"/>
      <w:r>
        <w:t>muudatuste</w:t>
      </w:r>
      <w:proofErr w:type="spellEnd"/>
      <w:r>
        <w:t xml:space="preserve"> </w:t>
      </w:r>
      <w:proofErr w:type="spellStart"/>
      <w:r>
        <w:t>hulka</w:t>
      </w:r>
      <w:proofErr w:type="spellEnd"/>
      <w:r>
        <w:t xml:space="preserve"> </w:t>
      </w:r>
      <w:r w:rsidR="002D08EC">
        <w:t xml:space="preserve">auto </w:t>
      </w:r>
      <w:proofErr w:type="spellStart"/>
      <w:r>
        <w:t>seisundi</w:t>
      </w:r>
      <w:proofErr w:type="spellEnd"/>
      <w:r>
        <w:t xml:space="preserve"> </w:t>
      </w:r>
      <w:proofErr w:type="spellStart"/>
      <w:r>
        <w:t>muutmine</w:t>
      </w:r>
      <w:proofErr w:type="spellEnd"/>
      <w:r>
        <w:t xml:space="preserve"> (</w:t>
      </w:r>
      <w:proofErr w:type="spellStart"/>
      <w:r>
        <w:t>selleks</w:t>
      </w:r>
      <w:proofErr w:type="spellEnd"/>
      <w:r>
        <w:t xml:space="preserve"> on </w:t>
      </w:r>
      <w:proofErr w:type="spellStart"/>
      <w:r>
        <w:t>eraldi</w:t>
      </w:r>
      <w:proofErr w:type="spellEnd"/>
      <w:r>
        <w:t xml:space="preserve"> </w:t>
      </w:r>
      <w:proofErr w:type="spellStart"/>
      <w:r>
        <w:t>kasutusjuhud</w:t>
      </w:r>
      <w:proofErr w:type="spellEnd"/>
      <w:r>
        <w:t xml:space="preserve">). </w:t>
      </w:r>
      <w:proofErr w:type="spellStart"/>
      <w:r>
        <w:t>Samas</w:t>
      </w:r>
      <w:proofErr w:type="spellEnd"/>
      <w:r>
        <w:t xml:space="preserve"> </w:t>
      </w:r>
      <w:proofErr w:type="spellStart"/>
      <w:r>
        <w:t>saab</w:t>
      </w:r>
      <w:proofErr w:type="spellEnd"/>
      <w:r>
        <w:t xml:space="preserve"> </w:t>
      </w:r>
      <w:proofErr w:type="spellStart"/>
      <w:r>
        <w:t>muuta</w:t>
      </w:r>
      <w:proofErr w:type="spellEnd"/>
      <w:r>
        <w:t xml:space="preserve"> </w:t>
      </w:r>
      <w:r w:rsidR="002D08EC">
        <w:t xml:space="preserve">auto </w:t>
      </w:r>
      <w:proofErr w:type="spellStart"/>
      <w:r>
        <w:t>kategooriatesse</w:t>
      </w:r>
      <w:proofErr w:type="spellEnd"/>
      <w:r>
        <w:t xml:space="preserve"> </w:t>
      </w:r>
      <w:proofErr w:type="spellStart"/>
      <w:r>
        <w:t>kuuluvust</w:t>
      </w:r>
      <w:proofErr w:type="spellEnd"/>
      <w:r>
        <w:t>.</w:t>
      </w:r>
    </w:p>
    <w:p w14:paraId="7CA284D8" w14:textId="77777777" w:rsidR="00D7452C" w:rsidRPr="009307D1" w:rsidRDefault="00D7452C"/>
    <w:p w14:paraId="01CF3C1F" w14:textId="10577708" w:rsidR="00301F8E"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Aktiveeri</w:t>
      </w:r>
      <w:proofErr w:type="spellEnd"/>
      <w:r w:rsidRPr="77931366">
        <w:rPr>
          <w:u w:val="single"/>
        </w:rPr>
        <w:t xml:space="preserve"> </w:t>
      </w:r>
      <w:r w:rsidR="00B52A9D">
        <w:rPr>
          <w:u w:val="single"/>
        </w:rPr>
        <w:t>auto</w:t>
      </w:r>
    </w:p>
    <w:p w14:paraId="0642293D" w14:textId="067E2FB2" w:rsidR="00301F8E" w:rsidRPr="009307D1" w:rsidRDefault="77931366" w:rsidP="00301F8E">
      <w:proofErr w:type="spellStart"/>
      <w:r w:rsidRPr="77931366">
        <w:rPr>
          <w:b/>
          <w:bCs/>
        </w:rPr>
        <w:t>Tegutsejad</w:t>
      </w:r>
      <w:proofErr w:type="spellEnd"/>
      <w:r>
        <w:t xml:space="preserve">: </w:t>
      </w:r>
      <w:proofErr w:type="spellStart"/>
      <w:r w:rsidR="002D08EC">
        <w:t>Autode</w:t>
      </w:r>
      <w:proofErr w:type="spellEnd"/>
      <w:r w:rsidR="002D08EC">
        <w:t xml:space="preserve"> </w:t>
      </w:r>
      <w:proofErr w:type="spellStart"/>
      <w:r>
        <w:t>haldur</w:t>
      </w:r>
      <w:proofErr w:type="spellEnd"/>
    </w:p>
    <w:p w14:paraId="3334B093" w14:textId="2BFCAD2F" w:rsidR="000A2EA9" w:rsidRDefault="77931366" w:rsidP="00301F8E">
      <w:proofErr w:type="spellStart"/>
      <w:r w:rsidRPr="77931366">
        <w:rPr>
          <w:b/>
          <w:bCs/>
        </w:rPr>
        <w:t>Kirjeldus</w:t>
      </w:r>
      <w:proofErr w:type="spellEnd"/>
      <w:r>
        <w:t xml:space="preserve">: </w:t>
      </w:r>
      <w:proofErr w:type="spellStart"/>
      <w:r w:rsidR="002D08EC">
        <w:t>Autode</w:t>
      </w:r>
      <w:proofErr w:type="spellEnd"/>
      <w:r w:rsidR="002D08EC">
        <w:t xml:space="preserve"> </w:t>
      </w:r>
      <w:proofErr w:type="spellStart"/>
      <w:r>
        <w:t>haldur</w:t>
      </w:r>
      <w:proofErr w:type="spellEnd"/>
      <w:r>
        <w:t xml:space="preserve"> </w:t>
      </w:r>
      <w:proofErr w:type="spellStart"/>
      <w:r>
        <w:t>vaatab</w:t>
      </w:r>
      <w:proofErr w:type="spellEnd"/>
      <w:r>
        <w:t xml:space="preserve"> </w:t>
      </w:r>
      <w:proofErr w:type="spellStart"/>
      <w:r>
        <w:t>ootel</w:t>
      </w:r>
      <w:proofErr w:type="spellEnd"/>
      <w:r>
        <w:t xml:space="preserve"> </w:t>
      </w:r>
      <w:proofErr w:type="spellStart"/>
      <w:r>
        <w:t>või</w:t>
      </w:r>
      <w:proofErr w:type="spellEnd"/>
      <w:r>
        <w:t xml:space="preserve"> </w:t>
      </w:r>
      <w:proofErr w:type="spellStart"/>
      <w:r>
        <w:t>mitteaktiivsete</w:t>
      </w:r>
      <w:proofErr w:type="spellEnd"/>
      <w:r>
        <w:t xml:space="preserve"> </w:t>
      </w:r>
      <w:proofErr w:type="spellStart"/>
      <w:r w:rsidR="002D08EC">
        <w:t>autode</w:t>
      </w:r>
      <w:proofErr w:type="spellEnd"/>
      <w:r w:rsidR="002D08EC">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2D08EC">
        <w:t xml:space="preserve">auto </w:t>
      </w:r>
      <w:r>
        <w:t xml:space="preserve">ja </w:t>
      </w:r>
      <w:proofErr w:type="spellStart"/>
      <w:r>
        <w:t>muudab</w:t>
      </w:r>
      <w:proofErr w:type="spellEnd"/>
      <w:r>
        <w:t xml:space="preserve"> </w:t>
      </w:r>
      <w:proofErr w:type="spellStart"/>
      <w:r>
        <w:t>selle</w:t>
      </w:r>
      <w:proofErr w:type="spellEnd"/>
      <w:r>
        <w:t xml:space="preserve"> </w:t>
      </w:r>
      <w:proofErr w:type="spellStart"/>
      <w:r>
        <w:t>aktiivseks</w:t>
      </w:r>
      <w:proofErr w:type="spellEnd"/>
      <w:r>
        <w:t xml:space="preserve">. </w:t>
      </w:r>
    </w:p>
    <w:p w14:paraId="0766D6B5" w14:textId="77777777" w:rsidR="00921F63" w:rsidRPr="009307D1" w:rsidRDefault="00921F63" w:rsidP="00301F8E"/>
    <w:p w14:paraId="0F4783C9" w14:textId="178CBFDD" w:rsidR="00301F8E"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Muuda</w:t>
      </w:r>
      <w:proofErr w:type="spellEnd"/>
      <w:r w:rsidRPr="77931366">
        <w:rPr>
          <w:u w:val="single"/>
        </w:rPr>
        <w:t xml:space="preserve"> </w:t>
      </w:r>
      <w:r w:rsidR="002D08EC">
        <w:rPr>
          <w:u w:val="single"/>
        </w:rPr>
        <w:t>auto</w:t>
      </w:r>
      <w:r w:rsidR="002D08EC" w:rsidRPr="77931366">
        <w:rPr>
          <w:u w:val="single"/>
        </w:rPr>
        <w:t xml:space="preserve"> </w:t>
      </w:r>
      <w:proofErr w:type="spellStart"/>
      <w:r w:rsidRPr="77931366">
        <w:rPr>
          <w:u w:val="single"/>
        </w:rPr>
        <w:t>mitteaktiivseks</w:t>
      </w:r>
      <w:proofErr w:type="spellEnd"/>
    </w:p>
    <w:p w14:paraId="45975D52" w14:textId="0DA94852" w:rsidR="00301F8E" w:rsidRPr="009307D1" w:rsidRDefault="77931366" w:rsidP="00301F8E">
      <w:proofErr w:type="spellStart"/>
      <w:r w:rsidRPr="77931366">
        <w:rPr>
          <w:b/>
          <w:bCs/>
        </w:rPr>
        <w:t>Tegutsejad</w:t>
      </w:r>
      <w:proofErr w:type="spellEnd"/>
      <w:r>
        <w:t xml:space="preserve">: </w:t>
      </w:r>
      <w:proofErr w:type="spellStart"/>
      <w:r w:rsidR="002D08EC">
        <w:t>Autode</w:t>
      </w:r>
      <w:proofErr w:type="spellEnd"/>
      <w:r w:rsidR="002D08EC">
        <w:t xml:space="preserve"> </w:t>
      </w:r>
      <w:proofErr w:type="spellStart"/>
      <w:r>
        <w:t>haldur</w:t>
      </w:r>
      <w:proofErr w:type="spellEnd"/>
    </w:p>
    <w:p w14:paraId="5AE3E3D3" w14:textId="493A6055" w:rsidR="00301F8E" w:rsidRPr="009307D1" w:rsidRDefault="77931366" w:rsidP="00301F8E">
      <w:proofErr w:type="spellStart"/>
      <w:r w:rsidRPr="77931366">
        <w:rPr>
          <w:b/>
          <w:bCs/>
        </w:rPr>
        <w:t>Kirjeldus</w:t>
      </w:r>
      <w:proofErr w:type="spellEnd"/>
      <w:r>
        <w:t xml:space="preserve">: </w:t>
      </w:r>
      <w:proofErr w:type="spellStart"/>
      <w:r w:rsidR="002D08EC">
        <w:t>Autode</w:t>
      </w:r>
      <w:proofErr w:type="spellEnd"/>
      <w:r w:rsidR="002D08EC">
        <w:t xml:space="preserve"> </w:t>
      </w:r>
      <w:proofErr w:type="spellStart"/>
      <w:r>
        <w:t>haldur</w:t>
      </w:r>
      <w:proofErr w:type="spellEnd"/>
      <w:r>
        <w:t xml:space="preserve"> </w:t>
      </w:r>
      <w:proofErr w:type="spellStart"/>
      <w:r>
        <w:t>vaatab</w:t>
      </w:r>
      <w:proofErr w:type="spellEnd"/>
      <w:r>
        <w:t xml:space="preserve"> </w:t>
      </w:r>
      <w:proofErr w:type="spellStart"/>
      <w:r>
        <w:t>aktiivsete</w:t>
      </w:r>
      <w:proofErr w:type="spellEnd"/>
      <w:r>
        <w:t xml:space="preserve"> </w:t>
      </w:r>
      <w:proofErr w:type="spellStart"/>
      <w:r w:rsidR="002D08EC">
        <w:t>autode</w:t>
      </w:r>
      <w:proofErr w:type="spellEnd"/>
      <w:r w:rsidR="002D08EC">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2D08EC">
        <w:t xml:space="preserve">auto </w:t>
      </w:r>
      <w:r>
        <w:t xml:space="preserve">ja </w:t>
      </w:r>
      <w:proofErr w:type="spellStart"/>
      <w:r>
        <w:t>muudab</w:t>
      </w:r>
      <w:proofErr w:type="spellEnd"/>
      <w:r>
        <w:t xml:space="preserve"> </w:t>
      </w:r>
      <w:proofErr w:type="spellStart"/>
      <w:r>
        <w:t>selle</w:t>
      </w:r>
      <w:proofErr w:type="spellEnd"/>
      <w:r>
        <w:t xml:space="preserve"> </w:t>
      </w:r>
      <w:proofErr w:type="spellStart"/>
      <w:r>
        <w:t>mitteaktiivseks</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73A7ED51" w14:textId="77777777" w:rsidR="009620C1" w:rsidRPr="009307D1" w:rsidRDefault="009620C1" w:rsidP="00301F8E"/>
    <w:p w14:paraId="0C482A33" w14:textId="5F8E6A34" w:rsidR="00DC7CD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Pr="77931366">
        <w:rPr>
          <w:u w:val="single"/>
        </w:rPr>
        <w:t>kõiki</w:t>
      </w:r>
      <w:proofErr w:type="spellEnd"/>
      <w:r w:rsidRPr="77931366">
        <w:rPr>
          <w:u w:val="single"/>
        </w:rPr>
        <w:t xml:space="preserve"> </w:t>
      </w:r>
      <w:proofErr w:type="spellStart"/>
      <w:r w:rsidRPr="77931366">
        <w:rPr>
          <w:u w:val="single"/>
        </w:rPr>
        <w:t>ootel</w:t>
      </w:r>
      <w:proofErr w:type="spellEnd"/>
      <w:r w:rsidRPr="77931366">
        <w:rPr>
          <w:u w:val="single"/>
        </w:rPr>
        <w:t xml:space="preserve"> </w:t>
      </w:r>
      <w:proofErr w:type="spellStart"/>
      <w:r w:rsidRPr="77931366">
        <w:rPr>
          <w:u w:val="single"/>
        </w:rPr>
        <w:t>või</w:t>
      </w:r>
      <w:proofErr w:type="spellEnd"/>
      <w:r w:rsidRPr="77931366">
        <w:rPr>
          <w:u w:val="single"/>
        </w:rPr>
        <w:t xml:space="preserve"> </w:t>
      </w:r>
      <w:proofErr w:type="spellStart"/>
      <w:r w:rsidRPr="77931366">
        <w:rPr>
          <w:u w:val="single"/>
        </w:rPr>
        <w:t>mitteaktiivseid</w:t>
      </w:r>
      <w:proofErr w:type="spellEnd"/>
      <w:r w:rsidRPr="77931366">
        <w:rPr>
          <w:u w:val="single"/>
        </w:rPr>
        <w:t xml:space="preserve"> </w:t>
      </w:r>
      <w:proofErr w:type="spellStart"/>
      <w:r w:rsidR="001147B1">
        <w:rPr>
          <w:u w:val="single"/>
        </w:rPr>
        <w:t>autosid</w:t>
      </w:r>
      <w:proofErr w:type="spellEnd"/>
    </w:p>
    <w:p w14:paraId="47879E0D" w14:textId="758D381C" w:rsidR="00DC7CD7" w:rsidRPr="009307D1" w:rsidRDefault="77931366" w:rsidP="00DC7CD7">
      <w:proofErr w:type="spellStart"/>
      <w:r w:rsidRPr="77931366">
        <w:rPr>
          <w:b/>
          <w:bCs/>
        </w:rPr>
        <w:t>Tegutsejad</w:t>
      </w:r>
      <w:proofErr w:type="spellEnd"/>
      <w:r>
        <w:t xml:space="preserve">: </w:t>
      </w:r>
      <w:proofErr w:type="spellStart"/>
      <w:r w:rsidR="001147B1">
        <w:t>Autode</w:t>
      </w:r>
      <w:proofErr w:type="spellEnd"/>
      <w:r w:rsidR="001147B1">
        <w:t xml:space="preserve"> </w:t>
      </w:r>
      <w:proofErr w:type="spellStart"/>
      <w:r>
        <w:t>haldur</w:t>
      </w:r>
      <w:proofErr w:type="spellEnd"/>
    </w:p>
    <w:p w14:paraId="38C7230D" w14:textId="5394FB7B" w:rsidR="00921F63" w:rsidRPr="009307D1" w:rsidRDefault="77931366" w:rsidP="00921F63">
      <w:proofErr w:type="spellStart"/>
      <w:r w:rsidRPr="77931366">
        <w:rPr>
          <w:b/>
          <w:bCs/>
        </w:rPr>
        <w:t>Kirjeldus</w:t>
      </w:r>
      <w:proofErr w:type="spellEnd"/>
      <w:r>
        <w:t xml:space="preserve">: </w:t>
      </w:r>
      <w:proofErr w:type="spellStart"/>
      <w:r w:rsidR="00A679F3">
        <w:t>Autode</w:t>
      </w:r>
      <w:proofErr w:type="spellEnd"/>
      <w:r w:rsidR="00A679F3">
        <w:t xml:space="preserve"> </w:t>
      </w:r>
      <w:proofErr w:type="spellStart"/>
      <w:r>
        <w:t>haldur</w:t>
      </w:r>
      <w:proofErr w:type="spellEnd"/>
      <w:r>
        <w:t xml:space="preserve"> </w:t>
      </w:r>
      <w:proofErr w:type="spellStart"/>
      <w:r>
        <w:t>saab</w:t>
      </w:r>
      <w:proofErr w:type="spellEnd"/>
      <w:r>
        <w:t xml:space="preserve"> </w:t>
      </w:r>
      <w:proofErr w:type="spellStart"/>
      <w:r>
        <w:t>vaadata</w:t>
      </w:r>
      <w:proofErr w:type="spellEnd"/>
      <w:r>
        <w:t xml:space="preserve"> </w:t>
      </w:r>
      <w:proofErr w:type="spellStart"/>
      <w:r>
        <w:t>nimekirja</w:t>
      </w:r>
      <w:proofErr w:type="spellEnd"/>
      <w:r>
        <w:t xml:space="preserve"> </w:t>
      </w:r>
      <w:proofErr w:type="spellStart"/>
      <w:r>
        <w:t>ootel</w:t>
      </w:r>
      <w:proofErr w:type="spellEnd"/>
      <w:r>
        <w:t xml:space="preserve"> </w:t>
      </w:r>
      <w:proofErr w:type="spellStart"/>
      <w:r>
        <w:t>või</w:t>
      </w:r>
      <w:proofErr w:type="spellEnd"/>
      <w:r>
        <w:t xml:space="preserve"> </w:t>
      </w:r>
      <w:proofErr w:type="spellStart"/>
      <w:r>
        <w:t>mitteaktiivses</w:t>
      </w:r>
      <w:proofErr w:type="spellEnd"/>
      <w:r>
        <w:t xml:space="preserve"> </w:t>
      </w:r>
      <w:proofErr w:type="spellStart"/>
      <w:r>
        <w:t>seisundis</w:t>
      </w:r>
      <w:proofErr w:type="spellEnd"/>
      <w:r>
        <w:t xml:space="preserve"> </w:t>
      </w:r>
      <w:proofErr w:type="spellStart"/>
      <w:r>
        <w:t>olevatest</w:t>
      </w:r>
      <w:proofErr w:type="spellEnd"/>
      <w:r>
        <w:t xml:space="preserve"> </w:t>
      </w:r>
      <w:proofErr w:type="spellStart"/>
      <w:r w:rsidR="00A679F3">
        <w:t>autodest</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4A988AC1" w14:textId="77777777" w:rsidR="00DC7CD7" w:rsidRPr="009307D1" w:rsidRDefault="00DC7CD7" w:rsidP="00301F8E"/>
    <w:p w14:paraId="590FF091" w14:textId="1580840A" w:rsidR="004517A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Pr="77931366">
        <w:rPr>
          <w:u w:val="single"/>
        </w:rPr>
        <w:t>kõiki</w:t>
      </w:r>
      <w:proofErr w:type="spellEnd"/>
      <w:r w:rsidRPr="77931366">
        <w:rPr>
          <w:u w:val="single"/>
        </w:rPr>
        <w:t xml:space="preserve"> </w:t>
      </w:r>
      <w:proofErr w:type="spellStart"/>
      <w:r w:rsidR="00A679F3">
        <w:rPr>
          <w:u w:val="single"/>
        </w:rPr>
        <w:t>autosid</w:t>
      </w:r>
      <w:proofErr w:type="spellEnd"/>
    </w:p>
    <w:p w14:paraId="538CDE70" w14:textId="7E562BC0" w:rsidR="004517A7" w:rsidRPr="009307D1" w:rsidRDefault="77931366" w:rsidP="004517A7">
      <w:proofErr w:type="spellStart"/>
      <w:r w:rsidRPr="77931366">
        <w:rPr>
          <w:b/>
          <w:bCs/>
        </w:rPr>
        <w:t>Tegutsejad</w:t>
      </w:r>
      <w:proofErr w:type="spellEnd"/>
      <w:r>
        <w:t xml:space="preserve">: </w:t>
      </w:r>
      <w:proofErr w:type="spellStart"/>
      <w:r w:rsidR="001147B1">
        <w:t>Autode</w:t>
      </w:r>
      <w:proofErr w:type="spellEnd"/>
      <w:r w:rsidR="001147B1">
        <w:t xml:space="preserve"> </w:t>
      </w:r>
      <w:proofErr w:type="spellStart"/>
      <w:r>
        <w:t>haldur</w:t>
      </w:r>
      <w:proofErr w:type="spellEnd"/>
      <w:r>
        <w:t xml:space="preserve">, </w:t>
      </w:r>
      <w:proofErr w:type="spellStart"/>
      <w:r>
        <w:t>Juhataja</w:t>
      </w:r>
      <w:proofErr w:type="spellEnd"/>
      <w:r>
        <w:t xml:space="preserve"> – (</w:t>
      </w:r>
      <w:proofErr w:type="spellStart"/>
      <w:r>
        <w:t>edaspidi</w:t>
      </w:r>
      <w:proofErr w:type="spellEnd"/>
      <w:r>
        <w:t xml:space="preserve"> </w:t>
      </w:r>
      <w:proofErr w:type="spellStart"/>
      <w:r>
        <w:t>Subjekt</w:t>
      </w:r>
      <w:proofErr w:type="spellEnd"/>
      <w:r>
        <w:t>)</w:t>
      </w:r>
    </w:p>
    <w:p w14:paraId="5E3E60E0" w14:textId="114A9315" w:rsidR="004517A7" w:rsidRPr="009307D1" w:rsidRDefault="77931366" w:rsidP="004517A7">
      <w:proofErr w:type="spellStart"/>
      <w:r w:rsidRPr="77931366">
        <w:rPr>
          <w:b/>
          <w:bCs/>
        </w:rPr>
        <w:t>Kirjeldus</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vaadata</w:t>
      </w:r>
      <w:proofErr w:type="spellEnd"/>
      <w:r>
        <w:t xml:space="preserve"> </w:t>
      </w:r>
      <w:proofErr w:type="spellStart"/>
      <w:r w:rsidR="00A679F3">
        <w:t>autode</w:t>
      </w:r>
      <w:proofErr w:type="spellEnd"/>
      <w:r w:rsidR="00A679F3">
        <w:t xml:space="preserve"> </w:t>
      </w:r>
      <w:proofErr w:type="spellStart"/>
      <w:r>
        <w:t>nimekirja</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 xml:space="preserve">. </w:t>
      </w:r>
      <w:proofErr w:type="spellStart"/>
      <w:r>
        <w:t>Samuti</w:t>
      </w:r>
      <w:proofErr w:type="spellEnd"/>
      <w:r>
        <w:t xml:space="preserve"> </w:t>
      </w:r>
      <w:proofErr w:type="spellStart"/>
      <w:r>
        <w:t>saab</w:t>
      </w:r>
      <w:proofErr w:type="spellEnd"/>
      <w:r>
        <w:t xml:space="preserve"> ta </w:t>
      </w:r>
      <w:proofErr w:type="spellStart"/>
      <w:r>
        <w:t>iga</w:t>
      </w:r>
      <w:proofErr w:type="spellEnd"/>
      <w:r>
        <w:t xml:space="preserve"> </w:t>
      </w:r>
      <w:r w:rsidR="00C72905">
        <w:t xml:space="preserve">auto </w:t>
      </w:r>
      <w:proofErr w:type="spellStart"/>
      <w:r>
        <w:t>korral</w:t>
      </w:r>
      <w:proofErr w:type="spellEnd"/>
      <w:r>
        <w:t xml:space="preserve"> </w:t>
      </w:r>
      <w:proofErr w:type="spellStart"/>
      <w:r>
        <w:t>vaadata</w:t>
      </w:r>
      <w:proofErr w:type="spellEnd"/>
      <w:r>
        <w:t xml:space="preserve"> </w:t>
      </w:r>
      <w:proofErr w:type="spellStart"/>
      <w:r>
        <w:t>selle</w:t>
      </w:r>
      <w:proofErr w:type="spellEnd"/>
      <w:r>
        <w:t xml:space="preserve"> </w:t>
      </w:r>
      <w:proofErr w:type="spellStart"/>
      <w:r>
        <w:t>detailseid</w:t>
      </w:r>
      <w:proofErr w:type="spellEnd"/>
      <w:r>
        <w:t xml:space="preserve"> </w:t>
      </w:r>
      <w:proofErr w:type="spellStart"/>
      <w:r>
        <w:t>andmeid</w:t>
      </w:r>
      <w:proofErr w:type="spellEnd"/>
      <w:r>
        <w:t>.</w:t>
      </w:r>
    </w:p>
    <w:p w14:paraId="1A176AB0" w14:textId="77777777" w:rsidR="00CF5C77" w:rsidRPr="009307D1" w:rsidRDefault="00CF5C77" w:rsidP="00301F8E"/>
    <w:p w14:paraId="0F649857" w14:textId="74F94BB7" w:rsidR="00301F8E"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Lõpeta</w:t>
      </w:r>
      <w:proofErr w:type="spellEnd"/>
      <w:r w:rsidRPr="77931366">
        <w:rPr>
          <w:u w:val="single"/>
        </w:rPr>
        <w:t xml:space="preserve"> </w:t>
      </w:r>
      <w:r w:rsidR="00B71512">
        <w:rPr>
          <w:u w:val="single"/>
        </w:rPr>
        <w:t>auto</w:t>
      </w:r>
    </w:p>
    <w:p w14:paraId="2134F023" w14:textId="77777777" w:rsidR="00301F8E" w:rsidRPr="009307D1" w:rsidRDefault="77931366" w:rsidP="00301F8E">
      <w:proofErr w:type="spellStart"/>
      <w:r w:rsidRPr="77931366">
        <w:rPr>
          <w:b/>
          <w:bCs/>
        </w:rPr>
        <w:t>Tegutsejad</w:t>
      </w:r>
      <w:proofErr w:type="spellEnd"/>
      <w:r>
        <w:t xml:space="preserve">: </w:t>
      </w:r>
      <w:proofErr w:type="spellStart"/>
      <w:r>
        <w:t>Juhataja</w:t>
      </w:r>
      <w:proofErr w:type="spellEnd"/>
    </w:p>
    <w:p w14:paraId="06ED40D7" w14:textId="51A2EE33" w:rsidR="00301F8E" w:rsidRDefault="77931366" w:rsidP="00301F8E">
      <w:proofErr w:type="spellStart"/>
      <w:r w:rsidRPr="77931366">
        <w:rPr>
          <w:b/>
          <w:bCs/>
        </w:rPr>
        <w:t>Kirjeldus</w:t>
      </w:r>
      <w:proofErr w:type="spellEnd"/>
      <w:r>
        <w:t xml:space="preserve">: </w:t>
      </w:r>
      <w:proofErr w:type="spellStart"/>
      <w:r>
        <w:t>Juhataja</w:t>
      </w:r>
      <w:proofErr w:type="spellEnd"/>
      <w:r>
        <w:t xml:space="preserve"> </w:t>
      </w:r>
      <w:proofErr w:type="spellStart"/>
      <w:r>
        <w:t>vaatab</w:t>
      </w:r>
      <w:proofErr w:type="spellEnd"/>
      <w:r>
        <w:t xml:space="preserve"> </w:t>
      </w:r>
      <w:proofErr w:type="spellStart"/>
      <w:r>
        <w:t>aktiivsete</w:t>
      </w:r>
      <w:proofErr w:type="spellEnd"/>
      <w:r>
        <w:t xml:space="preserve"> </w:t>
      </w:r>
      <w:proofErr w:type="spellStart"/>
      <w:r>
        <w:t>või</w:t>
      </w:r>
      <w:proofErr w:type="spellEnd"/>
      <w:r>
        <w:t xml:space="preserve"> </w:t>
      </w:r>
      <w:proofErr w:type="spellStart"/>
      <w:r>
        <w:t>mitteaktiivsete</w:t>
      </w:r>
      <w:proofErr w:type="spellEnd"/>
      <w:r>
        <w:t xml:space="preserve"> </w:t>
      </w:r>
      <w:proofErr w:type="spellStart"/>
      <w:r w:rsidR="00C72905">
        <w:t>autode</w:t>
      </w:r>
      <w:proofErr w:type="spellEnd"/>
      <w:r w:rsidR="00C72905">
        <w:t xml:space="preserve"> </w:t>
      </w:r>
      <w:proofErr w:type="spellStart"/>
      <w:r>
        <w:t>nimekirja</w:t>
      </w:r>
      <w:proofErr w:type="spellEnd"/>
      <w:r>
        <w:t xml:space="preserve">, </w:t>
      </w:r>
      <w:proofErr w:type="spellStart"/>
      <w:r>
        <w:t>valib</w:t>
      </w:r>
      <w:proofErr w:type="spellEnd"/>
      <w:r>
        <w:t xml:space="preserve"> </w:t>
      </w:r>
      <w:proofErr w:type="spellStart"/>
      <w:r>
        <w:t>sealt</w:t>
      </w:r>
      <w:proofErr w:type="spellEnd"/>
      <w:r>
        <w:t xml:space="preserve"> </w:t>
      </w:r>
      <w:r w:rsidR="00C72905">
        <w:t xml:space="preserve">auto </w:t>
      </w:r>
      <w:r>
        <w:t xml:space="preserve">ja </w:t>
      </w:r>
      <w:proofErr w:type="spellStart"/>
      <w:r>
        <w:t>lõpetab</w:t>
      </w:r>
      <w:proofErr w:type="spellEnd"/>
      <w:r>
        <w:t xml:space="preserve"> </w:t>
      </w:r>
      <w:proofErr w:type="spellStart"/>
      <w:r>
        <w:t>selle</w:t>
      </w:r>
      <w:proofErr w:type="spellEnd"/>
      <w:r>
        <w:t xml:space="preserve">. </w:t>
      </w:r>
      <w:proofErr w:type="spellStart"/>
      <w:r>
        <w:t>Subjekt</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sorteerida</w:t>
      </w:r>
      <w:proofErr w:type="spellEnd"/>
      <w:r>
        <w:t xml:space="preserve"> ja </w:t>
      </w:r>
      <w:proofErr w:type="spellStart"/>
      <w:r>
        <w:t>filtreerida</w:t>
      </w:r>
      <w:proofErr w:type="spellEnd"/>
      <w:r>
        <w:t>.</w:t>
      </w:r>
    </w:p>
    <w:p w14:paraId="56DD2E94" w14:textId="77777777" w:rsidR="00DB4D22" w:rsidRPr="009307D1" w:rsidRDefault="00DB4D22" w:rsidP="00301F8E"/>
    <w:p w14:paraId="7E50BFA0" w14:textId="7299036D" w:rsidR="004517A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00D93EB5">
        <w:rPr>
          <w:u w:val="single"/>
        </w:rPr>
        <w:t>autode</w:t>
      </w:r>
      <w:proofErr w:type="spellEnd"/>
      <w:r w:rsidR="00D93EB5" w:rsidRPr="77931366">
        <w:rPr>
          <w:u w:val="single"/>
        </w:rPr>
        <w:t xml:space="preserve"> </w:t>
      </w:r>
      <w:proofErr w:type="spellStart"/>
      <w:r w:rsidRPr="77931366">
        <w:rPr>
          <w:u w:val="single"/>
        </w:rPr>
        <w:t>koondaruannet</w:t>
      </w:r>
      <w:proofErr w:type="spellEnd"/>
    </w:p>
    <w:p w14:paraId="7AD4517C" w14:textId="77777777" w:rsidR="004517A7" w:rsidRPr="009307D1" w:rsidRDefault="77931366" w:rsidP="004517A7">
      <w:proofErr w:type="spellStart"/>
      <w:r w:rsidRPr="77931366">
        <w:rPr>
          <w:b/>
          <w:bCs/>
        </w:rPr>
        <w:lastRenderedPageBreak/>
        <w:t>Tegutsejad</w:t>
      </w:r>
      <w:proofErr w:type="spellEnd"/>
      <w:r>
        <w:t xml:space="preserve">: </w:t>
      </w:r>
      <w:proofErr w:type="spellStart"/>
      <w:r>
        <w:t>Juhataja</w:t>
      </w:r>
      <w:proofErr w:type="spellEnd"/>
    </w:p>
    <w:p w14:paraId="3E4705B2" w14:textId="7A7B4A22" w:rsidR="004517A7" w:rsidRPr="009307D1" w:rsidRDefault="77931366" w:rsidP="004517A7">
      <w:proofErr w:type="spellStart"/>
      <w:r w:rsidRPr="77931366">
        <w:rPr>
          <w:b/>
          <w:bCs/>
        </w:rPr>
        <w:t>Kirjeldus</w:t>
      </w:r>
      <w:proofErr w:type="spellEnd"/>
      <w:r>
        <w:t xml:space="preserve">: </w:t>
      </w:r>
      <w:proofErr w:type="spellStart"/>
      <w:r>
        <w:t>Juhata</w:t>
      </w:r>
      <w:proofErr w:type="spellEnd"/>
      <w:r>
        <w:t xml:space="preserve"> </w:t>
      </w:r>
      <w:proofErr w:type="spellStart"/>
      <w:r>
        <w:t>näeb</w:t>
      </w:r>
      <w:proofErr w:type="spellEnd"/>
      <w:r>
        <w:t xml:space="preserve"> </w:t>
      </w:r>
      <w:proofErr w:type="spellStart"/>
      <w:r>
        <w:t>iga</w:t>
      </w:r>
      <w:proofErr w:type="spellEnd"/>
      <w:r>
        <w:t xml:space="preserve"> </w:t>
      </w:r>
      <w:r w:rsidR="00D93EB5">
        <w:t xml:space="preserve">auto </w:t>
      </w:r>
      <w:proofErr w:type="spellStart"/>
      <w:r>
        <w:t>seisundi</w:t>
      </w:r>
      <w:proofErr w:type="spellEnd"/>
      <w:r>
        <w:t xml:space="preserve"> </w:t>
      </w:r>
      <w:proofErr w:type="spellStart"/>
      <w:r>
        <w:t>kohta</w:t>
      </w:r>
      <w:proofErr w:type="spellEnd"/>
      <w:r>
        <w:t xml:space="preserve"> </w:t>
      </w:r>
      <w:proofErr w:type="spellStart"/>
      <w:r>
        <w:t>selle</w:t>
      </w:r>
      <w:proofErr w:type="spellEnd"/>
      <w:r>
        <w:t xml:space="preserve"> </w:t>
      </w:r>
      <w:proofErr w:type="spellStart"/>
      <w:r>
        <w:t>koodi</w:t>
      </w:r>
      <w:proofErr w:type="spellEnd"/>
      <w:r>
        <w:t xml:space="preserve">, </w:t>
      </w:r>
      <w:proofErr w:type="spellStart"/>
      <w:r>
        <w:t>nimetust</w:t>
      </w:r>
      <w:proofErr w:type="spellEnd"/>
      <w:r>
        <w:t xml:space="preserve"> ja </w:t>
      </w:r>
      <w:proofErr w:type="spellStart"/>
      <w:r>
        <w:t>selles</w:t>
      </w:r>
      <w:proofErr w:type="spellEnd"/>
      <w:r>
        <w:t xml:space="preserve"> </w:t>
      </w:r>
      <w:proofErr w:type="spellStart"/>
      <w:r>
        <w:t>seisundis</w:t>
      </w:r>
      <w:proofErr w:type="spellEnd"/>
      <w:r>
        <w:t xml:space="preserve"> </w:t>
      </w:r>
      <w:proofErr w:type="spellStart"/>
      <w:r>
        <w:t>olevate</w:t>
      </w:r>
      <w:proofErr w:type="spellEnd"/>
      <w:r>
        <w:t xml:space="preserve"> </w:t>
      </w:r>
      <w:proofErr w:type="spellStart"/>
      <w:r w:rsidR="00D93EB5">
        <w:t>autode</w:t>
      </w:r>
      <w:proofErr w:type="spellEnd"/>
      <w:r w:rsidR="00D93EB5">
        <w:t xml:space="preserve"> </w:t>
      </w:r>
      <w:proofErr w:type="spellStart"/>
      <w:r>
        <w:t>arvu</w:t>
      </w:r>
      <w:proofErr w:type="spellEnd"/>
      <w:r>
        <w:t xml:space="preserve">. </w:t>
      </w:r>
      <w:proofErr w:type="spellStart"/>
      <w:r>
        <w:t>Kui</w:t>
      </w:r>
      <w:proofErr w:type="spellEnd"/>
      <w:r>
        <w:t xml:space="preserve"> </w:t>
      </w:r>
      <w:proofErr w:type="spellStart"/>
      <w:r>
        <w:t>seisundiga</w:t>
      </w:r>
      <w:proofErr w:type="spellEnd"/>
      <w:r>
        <w:t xml:space="preserve"> pole </w:t>
      </w:r>
      <w:proofErr w:type="spellStart"/>
      <w:r>
        <w:t>seotud</w:t>
      </w:r>
      <w:proofErr w:type="spellEnd"/>
      <w:r>
        <w:t xml:space="preserve"> </w:t>
      </w:r>
      <w:proofErr w:type="spellStart"/>
      <w:r>
        <w:t>ühtegi</w:t>
      </w:r>
      <w:proofErr w:type="spellEnd"/>
      <w:r>
        <w:t xml:space="preserve"> </w:t>
      </w:r>
      <w:proofErr w:type="spellStart"/>
      <w:r w:rsidR="00D93EB5">
        <w:t>autot</w:t>
      </w:r>
      <w:proofErr w:type="spellEnd"/>
      <w:r>
        <w:t xml:space="preserve">, </w:t>
      </w:r>
      <w:proofErr w:type="spellStart"/>
      <w:r>
        <w:t>siis</w:t>
      </w:r>
      <w:proofErr w:type="spellEnd"/>
      <w:r>
        <w:t xml:space="preserve"> on see </w:t>
      </w:r>
      <w:proofErr w:type="spellStart"/>
      <w:r>
        <w:t>arv</w:t>
      </w:r>
      <w:proofErr w:type="spellEnd"/>
      <w:r>
        <w:t xml:space="preserve"> 0.</w:t>
      </w:r>
    </w:p>
    <w:p w14:paraId="45B25D0C" w14:textId="77777777" w:rsidR="004517A7" w:rsidRPr="009307D1" w:rsidRDefault="004517A7" w:rsidP="004517A7"/>
    <w:p w14:paraId="66A877F7" w14:textId="66D80471" w:rsidR="004517A7" w:rsidRPr="00E74EF2" w:rsidRDefault="77931366" w:rsidP="77931366">
      <w:pPr>
        <w:rPr>
          <w:u w:val="single"/>
        </w:rPr>
      </w:pPr>
      <w:proofErr w:type="spellStart"/>
      <w:r w:rsidRPr="77931366">
        <w:rPr>
          <w:b/>
          <w:bCs/>
          <w:u w:val="single"/>
        </w:rPr>
        <w:t>Kasutusjuht</w:t>
      </w:r>
      <w:proofErr w:type="spellEnd"/>
      <w:r w:rsidRPr="77931366">
        <w:rPr>
          <w:u w:val="single"/>
        </w:rPr>
        <w:t xml:space="preserve">: </w:t>
      </w:r>
      <w:proofErr w:type="spellStart"/>
      <w:r w:rsidRPr="77931366">
        <w:rPr>
          <w:u w:val="single"/>
        </w:rPr>
        <w:t>Vaata</w:t>
      </w:r>
      <w:proofErr w:type="spellEnd"/>
      <w:r w:rsidRPr="77931366">
        <w:rPr>
          <w:u w:val="single"/>
        </w:rPr>
        <w:t xml:space="preserve"> </w:t>
      </w:r>
      <w:proofErr w:type="spellStart"/>
      <w:r w:rsidRPr="77931366">
        <w:rPr>
          <w:u w:val="single"/>
        </w:rPr>
        <w:t>aktiivseid</w:t>
      </w:r>
      <w:proofErr w:type="spellEnd"/>
      <w:r w:rsidRPr="77931366">
        <w:rPr>
          <w:u w:val="single"/>
        </w:rPr>
        <w:t xml:space="preserve"> </w:t>
      </w:r>
      <w:proofErr w:type="spellStart"/>
      <w:r w:rsidR="00D93EB5">
        <w:rPr>
          <w:u w:val="single"/>
        </w:rPr>
        <w:t>autosid</w:t>
      </w:r>
      <w:proofErr w:type="spellEnd"/>
    </w:p>
    <w:p w14:paraId="680F1A11" w14:textId="394F869E" w:rsidR="004517A7" w:rsidRPr="009307D1" w:rsidRDefault="77931366" w:rsidP="004517A7">
      <w:proofErr w:type="spellStart"/>
      <w:r w:rsidRPr="77931366">
        <w:rPr>
          <w:b/>
          <w:bCs/>
        </w:rPr>
        <w:t>Tegutsejad</w:t>
      </w:r>
      <w:proofErr w:type="spellEnd"/>
      <w:r>
        <w:t xml:space="preserve">: </w:t>
      </w:r>
      <w:proofErr w:type="spellStart"/>
      <w:r>
        <w:t>Uudistaja</w:t>
      </w:r>
      <w:proofErr w:type="spellEnd"/>
      <w:r>
        <w:t xml:space="preserve">, </w:t>
      </w:r>
      <w:proofErr w:type="spellStart"/>
      <w:r>
        <w:t>Klient</w:t>
      </w:r>
      <w:proofErr w:type="spellEnd"/>
      <w:r w:rsidR="000A4E12">
        <w:t xml:space="preserve">, </w:t>
      </w:r>
      <w:proofErr w:type="spellStart"/>
      <w:r w:rsidR="000A4E12">
        <w:t>Klienditeenindaja</w:t>
      </w:r>
      <w:proofErr w:type="spellEnd"/>
      <w:r>
        <w:t xml:space="preserve"> – (</w:t>
      </w:r>
      <w:proofErr w:type="spellStart"/>
      <w:r>
        <w:t>edaspidi</w:t>
      </w:r>
      <w:proofErr w:type="spellEnd"/>
      <w:r>
        <w:t xml:space="preserve"> </w:t>
      </w:r>
      <w:proofErr w:type="spellStart"/>
      <w:r>
        <w:t>Subjekt</w:t>
      </w:r>
      <w:proofErr w:type="spellEnd"/>
      <w:r>
        <w:t>)</w:t>
      </w:r>
    </w:p>
    <w:p w14:paraId="2667E820" w14:textId="082F5A44" w:rsidR="004517A7" w:rsidRPr="009307D1" w:rsidRDefault="77931366" w:rsidP="004517A7">
      <w:proofErr w:type="spellStart"/>
      <w:r w:rsidRPr="77931366">
        <w:rPr>
          <w:b/>
          <w:bCs/>
        </w:rPr>
        <w:t>Kirjeldus</w:t>
      </w:r>
      <w:proofErr w:type="spellEnd"/>
      <w:r>
        <w:t xml:space="preserve">: </w:t>
      </w:r>
      <w:proofErr w:type="spellStart"/>
      <w:r>
        <w:t>Subjekt</w:t>
      </w:r>
      <w:proofErr w:type="spellEnd"/>
      <w:r>
        <w:t xml:space="preserve"> </w:t>
      </w:r>
      <w:proofErr w:type="spellStart"/>
      <w:r>
        <w:t>valib</w:t>
      </w:r>
      <w:proofErr w:type="spellEnd"/>
      <w:r>
        <w:t xml:space="preserve"> </w:t>
      </w:r>
      <w:proofErr w:type="spellStart"/>
      <w:r>
        <w:t>kategooria</w:t>
      </w:r>
      <w:proofErr w:type="spellEnd"/>
      <w:r>
        <w:t xml:space="preserve"> ja </w:t>
      </w:r>
      <w:proofErr w:type="spellStart"/>
      <w:r>
        <w:t>näeb</w:t>
      </w:r>
      <w:proofErr w:type="spellEnd"/>
      <w:r>
        <w:t xml:space="preserve"> </w:t>
      </w:r>
      <w:proofErr w:type="spellStart"/>
      <w:r>
        <w:t>kõigi</w:t>
      </w:r>
      <w:proofErr w:type="spellEnd"/>
      <w:r>
        <w:t xml:space="preserve"> </w:t>
      </w:r>
      <w:proofErr w:type="spellStart"/>
      <w:r>
        <w:t>sellesse</w:t>
      </w:r>
      <w:proofErr w:type="spellEnd"/>
      <w:r>
        <w:t xml:space="preserve"> </w:t>
      </w:r>
      <w:proofErr w:type="spellStart"/>
      <w:r>
        <w:t>kuuluvate</w:t>
      </w:r>
      <w:proofErr w:type="spellEnd"/>
      <w:r>
        <w:t xml:space="preserve"> </w:t>
      </w:r>
      <w:proofErr w:type="spellStart"/>
      <w:r>
        <w:t>aktiivses</w:t>
      </w:r>
      <w:proofErr w:type="spellEnd"/>
      <w:r>
        <w:t xml:space="preserve"> </w:t>
      </w:r>
      <w:proofErr w:type="spellStart"/>
      <w:r>
        <w:t>seisundis</w:t>
      </w:r>
      <w:proofErr w:type="spellEnd"/>
      <w:r>
        <w:t xml:space="preserve"> </w:t>
      </w:r>
      <w:proofErr w:type="spellStart"/>
      <w:r>
        <w:t>olevate</w:t>
      </w:r>
      <w:proofErr w:type="spellEnd"/>
      <w:r>
        <w:t xml:space="preserve"> </w:t>
      </w:r>
      <w:proofErr w:type="spellStart"/>
      <w:r w:rsidR="00BA3458">
        <w:t>autode</w:t>
      </w:r>
      <w:proofErr w:type="spellEnd"/>
      <w:r w:rsidR="00BA3458">
        <w:t xml:space="preserve"> </w:t>
      </w:r>
      <w:proofErr w:type="spellStart"/>
      <w:r>
        <w:t>kõiki</w:t>
      </w:r>
      <w:proofErr w:type="spellEnd"/>
      <w:r>
        <w:t xml:space="preserve"> </w:t>
      </w:r>
      <w:proofErr w:type="spellStart"/>
      <w:r>
        <w:t>andmeid</w:t>
      </w:r>
      <w:proofErr w:type="spellEnd"/>
      <w:r>
        <w:t xml:space="preserve">, </w:t>
      </w:r>
      <w:proofErr w:type="spellStart"/>
      <w:r>
        <w:t>v.a</w:t>
      </w:r>
      <w:proofErr w:type="spellEnd"/>
      <w:r>
        <w:t xml:space="preserve"> </w:t>
      </w:r>
      <w:proofErr w:type="spellStart"/>
      <w:r>
        <w:t>registreerimise</w:t>
      </w:r>
      <w:proofErr w:type="spellEnd"/>
      <w:r>
        <w:t xml:space="preserve"> </w:t>
      </w:r>
      <w:proofErr w:type="spellStart"/>
      <w:r>
        <w:t>aeg</w:t>
      </w:r>
      <w:proofErr w:type="spellEnd"/>
      <w:r>
        <w:t xml:space="preserve"> ja </w:t>
      </w:r>
      <w:proofErr w:type="spellStart"/>
      <w:r>
        <w:t>registreerinud</w:t>
      </w:r>
      <w:proofErr w:type="spellEnd"/>
      <w:r>
        <w:t xml:space="preserve"> </w:t>
      </w:r>
      <w:proofErr w:type="spellStart"/>
      <w:r>
        <w:t>töötaja</w:t>
      </w:r>
      <w:proofErr w:type="spellEnd"/>
      <w:r>
        <w:t>.</w:t>
      </w:r>
    </w:p>
    <w:p w14:paraId="7B40E751" w14:textId="77777777" w:rsidR="00301F8E" w:rsidRPr="009307D1" w:rsidRDefault="00301F8E"/>
    <w:p w14:paraId="03F70A83" w14:textId="77777777" w:rsidR="000277D6" w:rsidRPr="009307D1" w:rsidRDefault="000277D6" w:rsidP="77931366">
      <w:pPr>
        <w:pStyle w:val="Heading3"/>
        <w:rPr>
          <w:rFonts w:eastAsia="Arial" w:cs="Arial"/>
        </w:rPr>
      </w:pPr>
      <w:bookmarkStart w:id="47" w:name="_Toc27293725"/>
      <w:bookmarkEnd w:id="45"/>
      <w:r w:rsidRPr="77931366">
        <w:rPr>
          <w:rFonts w:eastAsia="Arial" w:cs="Arial"/>
        </w:rPr>
        <w:t>Mittefunktsionaalsed nõuded</w:t>
      </w:r>
      <w:bookmarkEnd w:id="47"/>
    </w:p>
    <w:p w14:paraId="375AEF46" w14:textId="77777777" w:rsidR="000277D6" w:rsidRDefault="000277D6">
      <w:pPr>
        <w:rPr>
          <w:rFonts w:cs="Arial"/>
        </w:rPr>
      </w:pPr>
    </w:p>
    <w:p w14:paraId="369A264C" w14:textId="7AE6740A" w:rsidR="00F87394" w:rsidRDefault="00F87394" w:rsidP="77931366">
      <w:pPr>
        <w:rPr>
          <w:rFonts w:eastAsia="Arial" w:cs="Arial"/>
        </w:rPr>
      </w:pPr>
      <w:r w:rsidRPr="77931366">
        <w:fldChar w:fldCharType="begin"/>
      </w:r>
      <w:r>
        <w:rPr>
          <w:rFonts w:cs="Arial"/>
        </w:rPr>
        <w:instrText xml:space="preserve"> REF _Ref463174922 \h </w:instrText>
      </w:r>
      <w:r w:rsidR="00A43B59">
        <w:rPr>
          <w:rFonts w:cs="Arial"/>
        </w:rPr>
        <w:instrText xml:space="preserve"> \* MERGEFORMAT </w:instrText>
      </w:r>
      <w:r w:rsidRPr="77931366">
        <w:rPr>
          <w:rFonts w:cs="Arial"/>
        </w:rPr>
        <w:fldChar w:fldCharType="separate"/>
      </w:r>
      <w:proofErr w:type="spellStart"/>
      <w:r w:rsidR="00736F9E">
        <w:t>Tabel</w:t>
      </w:r>
      <w:proofErr w:type="spellEnd"/>
      <w:r w:rsidR="00736F9E">
        <w:t xml:space="preserve"> </w:t>
      </w:r>
      <w:r w:rsidR="00736F9E">
        <w:rPr>
          <w:noProof/>
        </w:rPr>
        <w:t>4</w:t>
      </w:r>
      <w:r w:rsidRPr="77931366">
        <w:fldChar w:fldCharType="end"/>
      </w:r>
      <w:r w:rsidRPr="77931366">
        <w:rPr>
          <w:rFonts w:eastAsia="Arial" w:cs="Arial"/>
        </w:rPr>
        <w:t xml:space="preserve"> </w:t>
      </w:r>
      <w:proofErr w:type="spellStart"/>
      <w:r w:rsidRPr="77931366">
        <w:rPr>
          <w:rFonts w:eastAsia="Arial" w:cs="Arial"/>
        </w:rPr>
        <w:t>esitab</w:t>
      </w:r>
      <w:proofErr w:type="spellEnd"/>
      <w:r w:rsidRPr="77931366">
        <w:rPr>
          <w:rFonts w:eastAsia="Arial" w:cs="Arial"/>
        </w:rPr>
        <w:t xml:space="preserve"> </w:t>
      </w:r>
      <w:proofErr w:type="spellStart"/>
      <w:r w:rsidRPr="77931366">
        <w:rPr>
          <w:rFonts w:eastAsia="Arial" w:cs="Arial"/>
        </w:rPr>
        <w:t>vaadeldava</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w:t>
      </w:r>
      <w:proofErr w:type="spellStart"/>
      <w:r w:rsidRPr="77931366">
        <w:rPr>
          <w:rFonts w:eastAsia="Arial" w:cs="Arial"/>
        </w:rPr>
        <w:t>mittefunktsionaalsed</w:t>
      </w:r>
      <w:proofErr w:type="spellEnd"/>
      <w:r w:rsidRPr="77931366">
        <w:rPr>
          <w:rFonts w:eastAsia="Arial" w:cs="Arial"/>
        </w:rPr>
        <w:t xml:space="preserve"> </w:t>
      </w:r>
      <w:proofErr w:type="spellStart"/>
      <w:r w:rsidRPr="77931366">
        <w:rPr>
          <w:rFonts w:eastAsia="Arial" w:cs="Arial"/>
        </w:rPr>
        <w:t>nõuded</w:t>
      </w:r>
      <w:proofErr w:type="spellEnd"/>
      <w:r w:rsidRPr="77931366">
        <w:rPr>
          <w:rFonts w:eastAsia="Arial" w:cs="Arial"/>
        </w:rPr>
        <w:t>.</w:t>
      </w:r>
    </w:p>
    <w:p w14:paraId="52BC1197" w14:textId="77777777" w:rsidR="00F87394" w:rsidRPr="009307D1" w:rsidRDefault="00F87394">
      <w:pPr>
        <w:rPr>
          <w:rFonts w:cs="Arial"/>
        </w:rPr>
      </w:pPr>
    </w:p>
    <w:p w14:paraId="13FBC1D9" w14:textId="6B84364C" w:rsidR="00F87394" w:rsidRDefault="00F87394" w:rsidP="00F87394">
      <w:pPr>
        <w:pStyle w:val="Caption"/>
        <w:keepNext/>
      </w:pPr>
      <w:bookmarkStart w:id="48" w:name="_Ref463174922"/>
      <w:r>
        <w:t xml:space="preserve">Tabel </w:t>
      </w:r>
      <w:r>
        <w:fldChar w:fldCharType="begin"/>
      </w:r>
      <w:r>
        <w:instrText xml:space="preserve"> SEQ Tabel \* ARABIC </w:instrText>
      </w:r>
      <w:r>
        <w:fldChar w:fldCharType="separate"/>
      </w:r>
      <w:r w:rsidR="00736F9E">
        <w:rPr>
          <w:noProof/>
        </w:rPr>
        <w:t>4</w:t>
      </w:r>
      <w:r>
        <w:fldChar w:fldCharType="end"/>
      </w:r>
      <w:bookmarkEnd w:id="48"/>
      <w:r w:rsidR="00AB1D38">
        <w:t xml:space="preserve"> Alls</w:t>
      </w:r>
      <w:r>
        <w:t>üsteemi mittefunktsionaalsed nõuded.</w:t>
      </w:r>
    </w:p>
    <w:tbl>
      <w:tblPr>
        <w:tblW w:w="8961" w:type="dxa"/>
        <w:tblInd w:w="55" w:type="dxa"/>
        <w:tblLayout w:type="fixed"/>
        <w:tblCellMar>
          <w:top w:w="55" w:type="dxa"/>
          <w:left w:w="55" w:type="dxa"/>
          <w:bottom w:w="55" w:type="dxa"/>
          <w:right w:w="55" w:type="dxa"/>
        </w:tblCellMar>
        <w:tblLook w:val="0000" w:firstRow="0" w:lastRow="0" w:firstColumn="0" w:lastColumn="0" w:noHBand="0" w:noVBand="0"/>
      </w:tblPr>
      <w:tblGrid>
        <w:gridCol w:w="2024"/>
        <w:gridCol w:w="6937"/>
      </w:tblGrid>
      <w:tr w:rsidR="007B2941" w:rsidRPr="009307D1" w14:paraId="63D9E8D7" w14:textId="77777777" w:rsidTr="77931366">
        <w:trPr>
          <w:tblHeader/>
        </w:trPr>
        <w:tc>
          <w:tcPr>
            <w:tcW w:w="2024" w:type="dxa"/>
            <w:tcBorders>
              <w:top w:val="single" w:sz="1" w:space="0" w:color="000000" w:themeColor="text1"/>
              <w:left w:val="single" w:sz="1" w:space="0" w:color="000000" w:themeColor="text1"/>
              <w:bottom w:val="single" w:sz="1" w:space="0" w:color="000000" w:themeColor="text1"/>
            </w:tcBorders>
            <w:shd w:val="clear" w:color="auto" w:fill="E6E6E6"/>
          </w:tcPr>
          <w:p w14:paraId="3C485C34" w14:textId="77777777" w:rsidR="007B2941" w:rsidRPr="009307D1" w:rsidRDefault="77931366" w:rsidP="000277D6">
            <w:pPr>
              <w:pStyle w:val="Tabelipis"/>
              <w:snapToGrid w:val="0"/>
            </w:pPr>
            <w:r>
              <w:t>Tüüp</w:t>
            </w:r>
          </w:p>
        </w:tc>
        <w:tc>
          <w:tcPr>
            <w:tcW w:w="6937"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E6E6E6"/>
          </w:tcPr>
          <w:p w14:paraId="3F05FD79" w14:textId="77777777" w:rsidR="007B2941" w:rsidRPr="009307D1" w:rsidRDefault="77931366" w:rsidP="000277D6">
            <w:pPr>
              <w:pStyle w:val="Tabelipis"/>
              <w:snapToGrid w:val="0"/>
            </w:pPr>
            <w:r>
              <w:t>Nõude kirjeldus</w:t>
            </w:r>
          </w:p>
        </w:tc>
      </w:tr>
      <w:tr w:rsidR="00F95DBD" w:rsidRPr="009307D1" w14:paraId="6654B2CF" w14:textId="77777777" w:rsidTr="77931366">
        <w:tc>
          <w:tcPr>
            <w:tcW w:w="2024" w:type="dxa"/>
            <w:tcBorders>
              <w:left w:val="single" w:sz="1" w:space="0" w:color="000000" w:themeColor="text1"/>
              <w:bottom w:val="single" w:sz="1" w:space="0" w:color="000000" w:themeColor="text1"/>
            </w:tcBorders>
            <w:shd w:val="clear" w:color="auto" w:fill="auto"/>
          </w:tcPr>
          <w:p w14:paraId="39C670CC" w14:textId="77777777" w:rsidR="00F95DBD" w:rsidRPr="009307D1" w:rsidRDefault="77931366" w:rsidP="77931366">
            <w:pPr>
              <w:pStyle w:val="Tabelisisu"/>
              <w:snapToGrid w:val="0"/>
              <w:rPr>
                <w:sz w:val="24"/>
              </w:rPr>
            </w:pPr>
            <w:r w:rsidRPr="77931366">
              <w:rPr>
                <w:sz w:val="24"/>
              </w:rPr>
              <w:t>andmebaasi-süsteem</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0CE22325" w14:textId="04A45091" w:rsidR="00296342" w:rsidRDefault="77931366" w:rsidP="77931366">
            <w:pPr>
              <w:pStyle w:val="Tabelisisu"/>
              <w:snapToGrid w:val="0"/>
              <w:rPr>
                <w:sz w:val="24"/>
              </w:rPr>
            </w:pPr>
            <w:r w:rsidRPr="77931366">
              <w:rPr>
                <w:sz w:val="24"/>
              </w:rPr>
              <w:t xml:space="preserve">Süsteem peab andmete hoidmiseks kasutama SQLandmebaasisüsteemi abil loodud andmebaasi. Tegemist on äritarkvaraga, mis kasutab tööks struktureeritud andmeid ning neid andmeid ei hakka olema väga palju (räägime maksimaalselt mõnest tuhandest reast). </w:t>
            </w:r>
            <w:r w:rsidR="00A27F3E">
              <w:rPr>
                <w:sz w:val="24"/>
              </w:rPr>
              <w:t>Autodega</w:t>
            </w:r>
            <w:r w:rsidRPr="77931366">
              <w:rPr>
                <w:sz w:val="24"/>
              </w:rPr>
              <w:t xml:space="preserve"> seotud transaktsioonilisi (tehingute) andmeid on rohkem (kümneid kuni sadu tuhandeid kirjeid), kuid ka nende haldamisega tulevad tänapäeva SQL süsteemid toime.</w:t>
            </w:r>
          </w:p>
          <w:p w14:paraId="5A6AFE88" w14:textId="77777777" w:rsidR="00296342" w:rsidRDefault="00296342" w:rsidP="00416F9D">
            <w:pPr>
              <w:pStyle w:val="Tabelisisu"/>
              <w:snapToGrid w:val="0"/>
              <w:rPr>
                <w:sz w:val="24"/>
              </w:rPr>
            </w:pPr>
          </w:p>
          <w:p w14:paraId="55B39B2B" w14:textId="77777777" w:rsidR="00F95DBD" w:rsidRPr="009307D1" w:rsidRDefault="77931366" w:rsidP="77931366">
            <w:pPr>
              <w:pStyle w:val="Tabelisisu"/>
              <w:snapToGrid w:val="0"/>
              <w:rPr>
                <w:sz w:val="24"/>
              </w:rPr>
            </w:pPr>
            <w:r w:rsidRPr="77931366">
              <w:rPr>
                <w:sz w:val="24"/>
              </w:rPr>
              <w:t>Seega puudub vajadus mõne NoSQL süsteemi kasutamise järele. Serverite operatsioonisüsteemiks peaks olema Linux, et vähendada süsteemi maksumust. Andmebaasisüsteemina on soovitav kasutada PostgreSQLi, kuna see on avatud lähtekoodiga, seda pakutakse tasuta, see jälgib küllaltki hästi SQL standardit, see pakub häid võimalusi andmebaasi programmeerijale ning sellele on suur kasutajate kogukond (st abi ja tuge pole keeruline leida).</w:t>
            </w:r>
          </w:p>
        </w:tc>
      </w:tr>
      <w:tr w:rsidR="00F95DBD" w:rsidRPr="009307D1" w14:paraId="75A441CD" w14:textId="77777777" w:rsidTr="77931366">
        <w:tc>
          <w:tcPr>
            <w:tcW w:w="2024" w:type="dxa"/>
            <w:tcBorders>
              <w:left w:val="single" w:sz="1" w:space="0" w:color="000000" w:themeColor="text1"/>
              <w:bottom w:val="single" w:sz="1" w:space="0" w:color="000000" w:themeColor="text1"/>
            </w:tcBorders>
            <w:shd w:val="clear" w:color="auto" w:fill="auto"/>
          </w:tcPr>
          <w:p w14:paraId="5A5CA882" w14:textId="77777777" w:rsidR="00F95DBD" w:rsidRPr="009307D1" w:rsidRDefault="77931366" w:rsidP="77931366">
            <w:pPr>
              <w:pStyle w:val="Tabelisisu"/>
              <w:snapToGrid w:val="0"/>
              <w:rPr>
                <w:sz w:val="24"/>
              </w:rPr>
            </w:pPr>
            <w:r w:rsidRPr="77931366">
              <w:rPr>
                <w:sz w:val="24"/>
              </w:rPr>
              <w:t>arendusvahendid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AF96C4B" w14:textId="1FBE67E3" w:rsidR="00F95DBD" w:rsidRDefault="77931366" w:rsidP="77931366">
            <w:pPr>
              <w:pStyle w:val="Tabelisisu"/>
              <w:snapToGrid w:val="0"/>
              <w:rPr>
                <w:sz w:val="24"/>
              </w:rPr>
            </w:pPr>
            <w:r w:rsidRPr="77931366">
              <w:rPr>
                <w:sz w:val="24"/>
              </w:rPr>
              <w:t xml:space="preserve">Arendusvahendina tuleks kasutada organisatsioonile hangitud CASE tarkvara Rational Rose või Enterprise Architect. Alternatiivina võib kasutada tasuta pakutavat andmete modelleerimise vahendit DB MAIN </w:t>
            </w:r>
            <w:r w:rsidR="00F95DBD">
              <w:br/>
            </w:r>
            <w:r w:rsidRPr="77931366">
              <w:rPr>
                <w:sz w:val="24"/>
              </w:rPr>
              <w:t>(</w:t>
            </w:r>
            <w:hyperlink r:id="rId29" w:history="1">
              <w:r w:rsidR="00B54F13" w:rsidRPr="00E835D8">
                <w:rPr>
                  <w:rStyle w:val="Hyperlink"/>
                  <w:sz w:val="24"/>
                </w:rPr>
                <w:t>https://www.rever.eu/en/db-main/</w:t>
              </w:r>
            </w:hyperlink>
            <w:r w:rsidR="00B54F13">
              <w:rPr>
                <w:sz w:val="24"/>
              </w:rPr>
              <w:t>)</w:t>
            </w:r>
            <w:r w:rsidRPr="77931366">
              <w:rPr>
                <w:sz w:val="24"/>
              </w:rPr>
              <w:t xml:space="preserve">. Prototüübi koostamiseks kasutatakse töölaua andmebaasisüsteemi MS Access või LibreOffice Base, kuhu on integreeritud kasutajaliidese ehitamise vahendid. </w:t>
            </w:r>
          </w:p>
          <w:p w14:paraId="4D478E31" w14:textId="77777777" w:rsidR="009340CE" w:rsidRDefault="009340CE" w:rsidP="77931366">
            <w:pPr>
              <w:pStyle w:val="Tabelisisu"/>
              <w:snapToGrid w:val="0"/>
              <w:rPr>
                <w:sz w:val="24"/>
              </w:rPr>
            </w:pPr>
          </w:p>
          <w:p w14:paraId="2FB95FFD" w14:textId="2E813C38" w:rsidR="009340CE" w:rsidRPr="009340CE" w:rsidRDefault="009340CE" w:rsidP="007C0E3D">
            <w:pPr>
              <w:pStyle w:val="Tabelisisu"/>
              <w:snapToGrid w:val="0"/>
              <w:rPr>
                <w:sz w:val="24"/>
                <w:lang w:val="en-US"/>
              </w:rPr>
            </w:pPr>
            <w:r w:rsidRPr="77931366">
              <w:rPr>
                <w:sz w:val="24"/>
              </w:rPr>
              <w:t xml:space="preserve">Töötavas süsteemis peab klientidele ja uudistajatele mõeldud </w:t>
            </w:r>
            <w:r w:rsidR="007C0E3D">
              <w:rPr>
                <w:sz w:val="24"/>
              </w:rPr>
              <w:t>rakendus</w:t>
            </w:r>
            <w:r w:rsidRPr="77931366">
              <w:rPr>
                <w:sz w:val="24"/>
              </w:rPr>
              <w:t xml:space="preserve"> olema kindlasti veebipõhine. Töötajatele mõeldud rakendus võib olla kahekihiline, kus kasutaja arvutis on rakendus ning see suhtleb üle arvutivõrgu serveril paikneva andmebaasisüsteemiga. Soovi korral on võimalik selle jaoks </w:t>
            </w:r>
            <w:r w:rsidRPr="77931366">
              <w:rPr>
                <w:sz w:val="24"/>
              </w:rPr>
              <w:lastRenderedPageBreak/>
              <w:t>MS</w:t>
            </w:r>
            <w:r w:rsidR="00B45CED">
              <w:rPr>
                <w:sz w:val="24"/>
              </w:rPr>
              <w:t> </w:t>
            </w:r>
            <w:r w:rsidRPr="77931366">
              <w:rPr>
                <w:sz w:val="24"/>
              </w:rPr>
              <w:t>Accessis või LibreOffice Base abil tehtud prototüüpi evolutsioneerida nii, et kasutatakse nendes loodud kasutajaliidest, kuid andmebaas on serveril.</w:t>
            </w:r>
          </w:p>
        </w:tc>
      </w:tr>
      <w:tr w:rsidR="00F95DBD" w:rsidRPr="009307D1" w14:paraId="703BEFF7" w14:textId="77777777" w:rsidTr="77931366">
        <w:tc>
          <w:tcPr>
            <w:tcW w:w="2024" w:type="dxa"/>
            <w:tcBorders>
              <w:left w:val="single" w:sz="1" w:space="0" w:color="000000" w:themeColor="text1"/>
              <w:bottom w:val="single" w:sz="1" w:space="0" w:color="000000" w:themeColor="text1"/>
            </w:tcBorders>
            <w:shd w:val="clear" w:color="auto" w:fill="auto"/>
          </w:tcPr>
          <w:p w14:paraId="397D4DF5" w14:textId="77777777" w:rsidR="00F95DBD" w:rsidRPr="009307D1" w:rsidRDefault="77931366" w:rsidP="77931366">
            <w:pPr>
              <w:pStyle w:val="Tabelisisu"/>
              <w:snapToGrid w:val="0"/>
              <w:rPr>
                <w:sz w:val="24"/>
              </w:rPr>
            </w:pPr>
            <w:r w:rsidRPr="77931366">
              <w:rPr>
                <w:sz w:val="24"/>
              </w:rPr>
              <w:lastRenderedPageBreak/>
              <w:t>keel</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17248CD8" w14:textId="77777777" w:rsidR="00F95DBD" w:rsidRPr="009307D1" w:rsidRDefault="77931366" w:rsidP="77931366">
            <w:pPr>
              <w:pStyle w:val="Tabelisisu"/>
              <w:snapToGrid w:val="0"/>
              <w:rPr>
                <w:sz w:val="24"/>
              </w:rPr>
            </w:pPr>
            <w:r w:rsidRPr="77931366">
              <w:rPr>
                <w:sz w:val="24"/>
              </w:rPr>
              <w:t>Süsteemi kasutajaliides ja dokumentatsioon peavad olema eesti keeles. Süsteem tuleks üles ehitada nii, et ei oleks väga raske lisada kasutajaliidesesse uusi keeli (inglise keel).</w:t>
            </w:r>
          </w:p>
        </w:tc>
      </w:tr>
      <w:tr w:rsidR="00F95DBD" w:rsidRPr="009307D1" w14:paraId="6EEA3C70" w14:textId="77777777" w:rsidTr="77931366">
        <w:tc>
          <w:tcPr>
            <w:tcW w:w="2024" w:type="dxa"/>
            <w:tcBorders>
              <w:left w:val="single" w:sz="1" w:space="0" w:color="000000" w:themeColor="text1"/>
              <w:bottom w:val="single" w:sz="1" w:space="0" w:color="000000" w:themeColor="text1"/>
            </w:tcBorders>
            <w:shd w:val="clear" w:color="auto" w:fill="auto"/>
          </w:tcPr>
          <w:p w14:paraId="4671CB18" w14:textId="77777777" w:rsidR="00F95DBD" w:rsidRPr="009307D1" w:rsidRDefault="77931366" w:rsidP="77931366">
            <w:pPr>
              <w:pStyle w:val="Tabelisisu"/>
              <w:snapToGrid w:val="0"/>
              <w:rPr>
                <w:sz w:val="24"/>
              </w:rPr>
            </w:pPr>
            <w:r w:rsidRPr="77931366">
              <w:rPr>
                <w:sz w:val="24"/>
              </w:rPr>
              <w:t>kasutajaliides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67B101F" w14:textId="77777777" w:rsidR="00B86550" w:rsidRPr="009307D1" w:rsidRDefault="77931366" w:rsidP="77931366">
            <w:pPr>
              <w:pStyle w:val="Tabelisisu"/>
              <w:snapToGrid w:val="0"/>
              <w:rPr>
                <w:sz w:val="24"/>
              </w:rPr>
            </w:pPr>
            <w:r w:rsidRPr="77931366">
              <w:rPr>
                <w:sz w:val="24"/>
              </w:rPr>
              <w:t>Nõuded kasutajaliidese ülesehitusele.</w:t>
            </w:r>
          </w:p>
          <w:p w14:paraId="1A2654B9" w14:textId="77777777" w:rsidR="00202946" w:rsidRDefault="77931366" w:rsidP="77931366">
            <w:pPr>
              <w:pStyle w:val="Tabelisisu"/>
              <w:numPr>
                <w:ilvl w:val="0"/>
                <w:numId w:val="15"/>
              </w:numPr>
              <w:snapToGrid w:val="0"/>
              <w:rPr>
                <w:sz w:val="24"/>
              </w:rPr>
            </w:pPr>
            <w:r w:rsidRPr="77931366">
              <w:rPr>
                <w:sz w:val="24"/>
              </w:rPr>
              <w:t>Ülesehituse põhimõtteid tuleb järjekindlalt järgida.</w:t>
            </w:r>
          </w:p>
          <w:p w14:paraId="4B8D006B" w14:textId="77777777" w:rsidR="00F95DBD" w:rsidRPr="009307D1" w:rsidRDefault="77931366" w:rsidP="77931366">
            <w:pPr>
              <w:pStyle w:val="Tabelisisu"/>
              <w:numPr>
                <w:ilvl w:val="0"/>
                <w:numId w:val="15"/>
              </w:numPr>
              <w:snapToGrid w:val="0"/>
              <w:rPr>
                <w:sz w:val="24"/>
              </w:rPr>
            </w:pPr>
            <w:r w:rsidRPr="77931366">
              <w:rPr>
                <w:sz w:val="24"/>
              </w:rPr>
              <w:t>Rakenduses peab olema peavorm või pealehekülg, kust saab töökohaga seotud tegevuste juurde edasi liikuda.</w:t>
            </w:r>
          </w:p>
          <w:p w14:paraId="7B55E016" w14:textId="77777777" w:rsidR="00F95DBD" w:rsidRPr="009307D1" w:rsidRDefault="77931366" w:rsidP="77931366">
            <w:pPr>
              <w:pStyle w:val="Tabelisisu"/>
              <w:numPr>
                <w:ilvl w:val="0"/>
                <w:numId w:val="15"/>
              </w:numPr>
              <w:snapToGrid w:val="0"/>
              <w:rPr>
                <w:sz w:val="24"/>
              </w:rPr>
            </w:pPr>
            <w:r w:rsidRPr="77931366">
              <w:rPr>
                <w:sz w:val="24"/>
              </w:rPr>
              <w:t>Välisvõtme väärtuste registreerimiseks tuleb kasutada liitbokse või hüpikaknaid.</w:t>
            </w:r>
          </w:p>
          <w:p w14:paraId="28829651" w14:textId="77777777" w:rsidR="00F95DBD" w:rsidRPr="009307D1" w:rsidRDefault="77931366" w:rsidP="77931366">
            <w:pPr>
              <w:pStyle w:val="Tabelisisu"/>
              <w:numPr>
                <w:ilvl w:val="0"/>
                <w:numId w:val="15"/>
              </w:numPr>
              <w:snapToGrid w:val="0"/>
              <w:rPr>
                <w:sz w:val="24"/>
              </w:rPr>
            </w:pPr>
            <w:r w:rsidRPr="77931366">
              <w:rPr>
                <w:sz w:val="24"/>
              </w:rPr>
              <w:t>Kohustuslikud sisestusväljad tuleb tähistada (nt lisades lipikule *).</w:t>
            </w:r>
          </w:p>
          <w:p w14:paraId="34CD71AD" w14:textId="77777777" w:rsidR="00F95DBD" w:rsidRPr="009307D1" w:rsidRDefault="77931366" w:rsidP="77931366">
            <w:pPr>
              <w:pStyle w:val="Tabelisisu"/>
              <w:numPr>
                <w:ilvl w:val="0"/>
                <w:numId w:val="15"/>
              </w:numPr>
              <w:snapToGrid w:val="0"/>
              <w:rPr>
                <w:sz w:val="24"/>
              </w:rPr>
            </w:pPr>
            <w:r w:rsidRPr="77931366">
              <w:rPr>
                <w:sz w:val="24"/>
              </w:rPr>
              <w:t>Andmete lisamiseks ning andmete muutmiseks mõeldud väljad peavad erinevalt välja nägema (nt olema erineva taustavärviga).</w:t>
            </w:r>
          </w:p>
          <w:p w14:paraId="68619A17" w14:textId="77777777" w:rsidR="00AF0411" w:rsidRPr="009307D1" w:rsidRDefault="00AF0411" w:rsidP="00AF0411">
            <w:pPr>
              <w:pStyle w:val="Tabelisisu"/>
              <w:numPr>
                <w:ilvl w:val="0"/>
                <w:numId w:val="15"/>
              </w:numPr>
              <w:snapToGrid w:val="0"/>
              <w:rPr>
                <w:sz w:val="24"/>
              </w:rPr>
            </w:pPr>
            <w:r w:rsidRPr="009307D1">
              <w:rPr>
                <w:sz w:val="24"/>
              </w:rPr>
              <w:t>Kuupäevad tuleb esitada formaadis DD.MM.YYYY</w:t>
            </w:r>
          </w:p>
          <w:p w14:paraId="036144B8" w14:textId="77777777" w:rsidR="00AF0411" w:rsidRDefault="00AF0411" w:rsidP="00AF0411">
            <w:pPr>
              <w:pStyle w:val="Tabelisisu"/>
              <w:numPr>
                <w:ilvl w:val="0"/>
                <w:numId w:val="15"/>
              </w:numPr>
              <w:snapToGrid w:val="0"/>
              <w:rPr>
                <w:sz w:val="24"/>
              </w:rPr>
            </w:pPr>
            <w:r w:rsidRPr="009307D1">
              <w:rPr>
                <w:sz w:val="24"/>
              </w:rPr>
              <w:t>Kellaajad tuleb esitada formaadis HH24:MI</w:t>
            </w:r>
            <w:r>
              <w:rPr>
                <w:sz w:val="24"/>
              </w:rPr>
              <w:t>:SS</w:t>
            </w:r>
          </w:p>
          <w:p w14:paraId="1AA6C0C1" w14:textId="6B539C74" w:rsidR="00AF0411" w:rsidRPr="00AF0411" w:rsidRDefault="00AF0411" w:rsidP="00AF0411">
            <w:pPr>
              <w:pStyle w:val="Tabelisisu"/>
              <w:numPr>
                <w:ilvl w:val="0"/>
                <w:numId w:val="15"/>
              </w:numPr>
              <w:snapToGrid w:val="0"/>
              <w:rPr>
                <w:sz w:val="24"/>
              </w:rPr>
            </w:pPr>
            <w:r>
              <w:rPr>
                <w:sz w:val="24"/>
              </w:rPr>
              <w:t xml:space="preserve">Ajatemplid tuleb esitada formaadis </w:t>
            </w:r>
            <w:r w:rsidRPr="009307D1">
              <w:rPr>
                <w:sz w:val="24"/>
              </w:rPr>
              <w:t>DD.MM.YYYY</w:t>
            </w:r>
            <w:r>
              <w:rPr>
                <w:sz w:val="24"/>
              </w:rPr>
              <w:t xml:space="preserve"> HH24:MI:SS</w:t>
            </w:r>
          </w:p>
          <w:p w14:paraId="02C29DFC" w14:textId="45B3B800" w:rsidR="00E3078E" w:rsidRPr="009307D1" w:rsidRDefault="77931366" w:rsidP="77931366">
            <w:pPr>
              <w:pStyle w:val="Tabelisisu"/>
              <w:numPr>
                <w:ilvl w:val="0"/>
                <w:numId w:val="15"/>
              </w:numPr>
              <w:snapToGrid w:val="0"/>
              <w:rPr>
                <w:sz w:val="24"/>
              </w:rPr>
            </w:pPr>
            <w:r w:rsidRPr="77931366">
              <w:rPr>
                <w:sz w:val="24"/>
              </w:rPr>
              <w:t>Tegevused, mida süsteem saab ise teha (nt kindlaks tegema, kes andmed registreeris) peab tegema süsteem ilma kasutajalt tagasiside küsimisega tülitamata.</w:t>
            </w:r>
          </w:p>
          <w:p w14:paraId="7F338EEE" w14:textId="77777777" w:rsidR="007B60E9" w:rsidRDefault="77931366" w:rsidP="77931366">
            <w:pPr>
              <w:pStyle w:val="Tabelisisu"/>
              <w:numPr>
                <w:ilvl w:val="0"/>
                <w:numId w:val="15"/>
              </w:numPr>
              <w:snapToGrid w:val="0"/>
              <w:rPr>
                <w:sz w:val="24"/>
              </w:rPr>
            </w:pPr>
            <w:r w:rsidRPr="77931366">
              <w:rPr>
                <w:sz w:val="24"/>
              </w:rPr>
              <w:t>Kasutajaliideses ei tohi kuvada surrogaatvõtmete väärtuseid.</w:t>
            </w:r>
          </w:p>
          <w:p w14:paraId="77FF3E1D" w14:textId="77777777" w:rsidR="002C71DA" w:rsidRDefault="77931366" w:rsidP="77931366">
            <w:pPr>
              <w:pStyle w:val="Tabelisisu"/>
              <w:numPr>
                <w:ilvl w:val="0"/>
                <w:numId w:val="15"/>
              </w:numPr>
              <w:snapToGrid w:val="0"/>
              <w:rPr>
                <w:sz w:val="24"/>
              </w:rPr>
            </w:pPr>
            <w:r w:rsidRPr="77931366">
              <w:rPr>
                <w:sz w:val="24"/>
              </w:rPr>
              <w:t>Kõikides olemite nimekirjades tuleb esitada selline hulk andmeid, et nende andmete alusel oleks võimalik olemeid üksteisest üheselt eristada ning et need andmed oleksid konkreetse kasutaja jaoks mõistetavad ja sisukad.</w:t>
            </w:r>
          </w:p>
          <w:p w14:paraId="15FEE6D5" w14:textId="77777777" w:rsidR="00202946" w:rsidRPr="009307D1" w:rsidRDefault="77931366" w:rsidP="77931366">
            <w:pPr>
              <w:pStyle w:val="Tabelisisu"/>
              <w:numPr>
                <w:ilvl w:val="0"/>
                <w:numId w:val="15"/>
              </w:numPr>
              <w:snapToGrid w:val="0"/>
              <w:rPr>
                <w:sz w:val="24"/>
              </w:rPr>
            </w:pPr>
            <w:r w:rsidRPr="77931366">
              <w:rPr>
                <w:sz w:val="24"/>
              </w:rPr>
              <w:t>Mõõtmistulemusi või rahasummasid esitavate atribuutide väärtuste juures tuleb esitada ühik – rahasummade puhul valuuta tähis ning mõõtmistulemuste korral mõõtühik.</w:t>
            </w:r>
          </w:p>
        </w:tc>
      </w:tr>
      <w:tr w:rsidR="00F95DBD" w:rsidRPr="009307D1" w14:paraId="5E531DCB" w14:textId="77777777" w:rsidTr="77931366">
        <w:tc>
          <w:tcPr>
            <w:tcW w:w="2024" w:type="dxa"/>
            <w:tcBorders>
              <w:left w:val="single" w:sz="1" w:space="0" w:color="000000" w:themeColor="text1"/>
              <w:bottom w:val="single" w:sz="1" w:space="0" w:color="000000" w:themeColor="text1"/>
            </w:tcBorders>
            <w:shd w:val="clear" w:color="auto" w:fill="auto"/>
          </w:tcPr>
          <w:p w14:paraId="2B1D8455" w14:textId="77777777" w:rsidR="00F95DBD" w:rsidRPr="009307D1" w:rsidRDefault="77931366" w:rsidP="77931366">
            <w:pPr>
              <w:pStyle w:val="Tabelisisu"/>
              <w:snapToGrid w:val="0"/>
              <w:rPr>
                <w:sz w:val="24"/>
              </w:rPr>
            </w:pPr>
            <w:r w:rsidRPr="77931366">
              <w:rPr>
                <w:sz w:val="24"/>
              </w:rPr>
              <w:t>töökiirus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266A7D3C" w14:textId="77777777" w:rsidR="00F95DBD" w:rsidRPr="009307D1" w:rsidRDefault="77931366" w:rsidP="77931366">
            <w:pPr>
              <w:pStyle w:val="Tabelisisu"/>
              <w:snapToGrid w:val="0"/>
              <w:rPr>
                <w:sz w:val="24"/>
              </w:rPr>
            </w:pPr>
            <w:r w:rsidRPr="77931366">
              <w:rPr>
                <w:sz w:val="24"/>
              </w:rPr>
              <w:t>Päringu tegemisel ei tohi vastuse kuvamine võtta aega rohkem kui 5 sekundit. Andmete muudatuse salvestamine süsteemi poolt ei tohi võtta aega rohkem kui 5 sekundit.</w:t>
            </w:r>
          </w:p>
        </w:tc>
      </w:tr>
      <w:tr w:rsidR="00F95DBD" w:rsidRPr="009307D1" w14:paraId="23F3D849" w14:textId="77777777" w:rsidTr="77931366">
        <w:tc>
          <w:tcPr>
            <w:tcW w:w="2024" w:type="dxa"/>
            <w:tcBorders>
              <w:left w:val="single" w:sz="1" w:space="0" w:color="000000" w:themeColor="text1"/>
              <w:bottom w:val="single" w:sz="1" w:space="0" w:color="000000" w:themeColor="text1"/>
            </w:tcBorders>
            <w:shd w:val="clear" w:color="auto" w:fill="auto"/>
          </w:tcPr>
          <w:p w14:paraId="35AADB06" w14:textId="77777777" w:rsidR="00F95DBD" w:rsidRPr="009307D1" w:rsidRDefault="77931366" w:rsidP="77931366">
            <w:pPr>
              <w:pStyle w:val="Tabelisisu"/>
              <w:snapToGrid w:val="0"/>
              <w:rPr>
                <w:sz w:val="24"/>
              </w:rPr>
            </w:pPr>
            <w:r w:rsidRPr="77931366">
              <w:rPr>
                <w:sz w:val="24"/>
              </w:rPr>
              <w:t>töökindlus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76A14CB1" w14:textId="77777777" w:rsidR="00F95DBD" w:rsidRPr="009307D1" w:rsidRDefault="77931366" w:rsidP="77931366">
            <w:pPr>
              <w:pStyle w:val="Tabelisisu"/>
              <w:snapToGrid w:val="0"/>
              <w:rPr>
                <w:sz w:val="24"/>
              </w:rPr>
            </w:pPr>
            <w:r w:rsidRPr="77931366">
              <w:rPr>
                <w:sz w:val="24"/>
              </w:rPr>
              <w:t>Allsüsteemi tõrgeteta töö on hädavajalik organisatsiooni tõrgeteta töötamiseks. Tõrked tekitaksid suurt praktilist kahju ja ka moraalset kahju. Kuna allsüsteem haldab põhiandmeid, mis loovad konteksti transaktsioonlistele (tehingute) andmetele, siis põhjustaks allsüsteemi töö tõrge ka tõrkeid vastavate transaktsiooniliste andmete kogumisel ja töötlemisel.</w:t>
            </w:r>
          </w:p>
          <w:p w14:paraId="25082880" w14:textId="77777777" w:rsidR="00F95DBD" w:rsidRPr="009307D1" w:rsidRDefault="77931366" w:rsidP="00F95DBD">
            <w:pPr>
              <w:pStyle w:val="tabeli-sisu-western"/>
            </w:pPr>
            <w:r w:rsidRPr="77931366">
              <w:rPr>
                <w:sz w:val="24"/>
                <w:szCs w:val="24"/>
              </w:rPr>
              <w:t>Taasteaja siht (</w:t>
            </w:r>
            <w:r w:rsidRPr="77931366">
              <w:rPr>
                <w:i/>
                <w:iCs/>
                <w:sz w:val="24"/>
                <w:szCs w:val="24"/>
              </w:rPr>
              <w:t>recovery time objective</w:t>
            </w:r>
            <w:r w:rsidRPr="77931366">
              <w:rPr>
                <w:sz w:val="24"/>
                <w:szCs w:val="24"/>
              </w:rPr>
              <w:t>)(</w:t>
            </w:r>
            <w:r w:rsidRPr="77931366">
              <w:rPr>
                <w:sz w:val="20"/>
                <w:szCs w:val="20"/>
              </w:rPr>
              <w:t>"maksimaalne talutav süsteemi käideldamatuse kestus pärast intsidenti" (AKIT)</w:t>
            </w:r>
            <w:r w:rsidRPr="77931366">
              <w:rPr>
                <w:sz w:val="24"/>
                <w:szCs w:val="24"/>
              </w:rPr>
              <w:t xml:space="preserve">): Juhul kui tekib veaolukord ja andmebaas või rakendus kahjustub, siis tuleb need </w:t>
            </w:r>
            <w:r w:rsidRPr="77931366">
              <w:rPr>
                <w:sz w:val="24"/>
                <w:szCs w:val="24"/>
              </w:rPr>
              <w:lastRenderedPageBreak/>
              <w:t>taastada viimase tehtud varukoopia põhjal. Seda tuleb teha tunni jooksul peale rikke põhjuse kõrvaldamist ja serveri töökorda saamist.</w:t>
            </w:r>
          </w:p>
          <w:p w14:paraId="45067644" w14:textId="77777777" w:rsidR="00F95DBD" w:rsidRPr="009307D1" w:rsidRDefault="77931366" w:rsidP="00B546F3">
            <w:pPr>
              <w:pStyle w:val="tabeli-sisu-western"/>
            </w:pPr>
            <w:r w:rsidRPr="77931366">
              <w:rPr>
                <w:sz w:val="24"/>
                <w:szCs w:val="24"/>
              </w:rPr>
              <w:t>Taasteseisu siht (</w:t>
            </w:r>
            <w:r w:rsidRPr="77931366">
              <w:rPr>
                <w:i/>
                <w:iCs/>
                <w:sz w:val="24"/>
                <w:szCs w:val="24"/>
              </w:rPr>
              <w:t>recovery point objective</w:t>
            </w:r>
            <w:r w:rsidRPr="77931366">
              <w:rPr>
                <w:sz w:val="24"/>
                <w:szCs w:val="24"/>
              </w:rPr>
              <w:t>)(</w:t>
            </w:r>
            <w:r w:rsidRPr="77931366">
              <w:rPr>
                <w:sz w:val="20"/>
                <w:szCs w:val="20"/>
              </w:rPr>
              <w:t>"intsidendijärgsele taastele seatud eesmärk ajahetkena, millele eelnevad andmed peavad olema täielikult taastatud (näiteks eelmine tund, eelmine tööpäev, eelmine nädal)"(AKIT)</w:t>
            </w:r>
            <w:r w:rsidRPr="77931366">
              <w:rPr>
                <w:sz w:val="24"/>
                <w:szCs w:val="24"/>
              </w:rPr>
              <w:t>): Maksimaalselt võivad kaotsi minna viimase 24 tunni andmed, st et sellele eelnevad andmed peavad olema täielikult taastatud.</w:t>
            </w:r>
          </w:p>
        </w:tc>
      </w:tr>
      <w:tr w:rsidR="00F95DBD" w:rsidRPr="009307D1" w14:paraId="7A7E6250" w14:textId="77777777" w:rsidTr="77931366">
        <w:tc>
          <w:tcPr>
            <w:tcW w:w="2024" w:type="dxa"/>
            <w:tcBorders>
              <w:left w:val="single" w:sz="1" w:space="0" w:color="000000" w:themeColor="text1"/>
              <w:bottom w:val="single" w:sz="1" w:space="0" w:color="000000" w:themeColor="text1"/>
            </w:tcBorders>
            <w:shd w:val="clear" w:color="auto" w:fill="auto"/>
          </w:tcPr>
          <w:p w14:paraId="5CBD2A3B" w14:textId="77777777" w:rsidR="00F95DBD" w:rsidRPr="009307D1" w:rsidRDefault="77931366" w:rsidP="77931366">
            <w:pPr>
              <w:pStyle w:val="Tabelisisu"/>
              <w:snapToGrid w:val="0"/>
              <w:rPr>
                <w:sz w:val="24"/>
              </w:rPr>
            </w:pPr>
            <w:r w:rsidRPr="77931366">
              <w:rPr>
                <w:sz w:val="24"/>
              </w:rPr>
              <w:lastRenderedPageBreak/>
              <w:t>varukoopiad</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6009FEBC" w14:textId="77777777" w:rsidR="00F95DBD" w:rsidRPr="009307D1" w:rsidRDefault="77931366" w:rsidP="77931366">
            <w:pPr>
              <w:pStyle w:val="Tabelisisu"/>
              <w:snapToGrid w:val="0"/>
              <w:rPr>
                <w:sz w:val="24"/>
              </w:rPr>
            </w:pPr>
            <w:r w:rsidRPr="77931366">
              <w:rPr>
                <w:sz w:val="24"/>
              </w:rPr>
              <w:t>Kuna hallatavad andmed on organisatsiooni jaoks väga olulised, siis tuleb vähemalt kord päevas teha andmetest varukoopia ja säilitada koopiaid mitmes erinevas asukohas.</w:t>
            </w:r>
          </w:p>
        </w:tc>
      </w:tr>
      <w:tr w:rsidR="00F95DBD" w:rsidRPr="009307D1" w14:paraId="5F82E662" w14:textId="77777777" w:rsidTr="77931366">
        <w:tc>
          <w:tcPr>
            <w:tcW w:w="2024" w:type="dxa"/>
            <w:tcBorders>
              <w:left w:val="single" w:sz="1" w:space="0" w:color="000000" w:themeColor="text1"/>
              <w:bottom w:val="single" w:sz="1" w:space="0" w:color="000000" w:themeColor="text1"/>
            </w:tcBorders>
            <w:shd w:val="clear" w:color="auto" w:fill="auto"/>
          </w:tcPr>
          <w:p w14:paraId="5D8E861B" w14:textId="77777777" w:rsidR="00F95DBD" w:rsidRPr="009307D1" w:rsidRDefault="77931366" w:rsidP="77931366">
            <w:pPr>
              <w:pStyle w:val="Tabelisisu"/>
              <w:snapToGrid w:val="0"/>
              <w:rPr>
                <w:sz w:val="24"/>
              </w:rPr>
            </w:pPr>
            <w:r w:rsidRPr="77931366">
              <w:rPr>
                <w:sz w:val="24"/>
              </w:rPr>
              <w:t>turvalisus</w:t>
            </w:r>
          </w:p>
        </w:tc>
        <w:tc>
          <w:tcPr>
            <w:tcW w:w="6937" w:type="dxa"/>
            <w:tcBorders>
              <w:left w:val="single" w:sz="1" w:space="0" w:color="000000" w:themeColor="text1"/>
              <w:bottom w:val="single" w:sz="1" w:space="0" w:color="000000" w:themeColor="text1"/>
              <w:right w:val="single" w:sz="1" w:space="0" w:color="000000" w:themeColor="text1"/>
            </w:tcBorders>
            <w:shd w:val="clear" w:color="auto" w:fill="auto"/>
          </w:tcPr>
          <w:p w14:paraId="3FBB9B24" w14:textId="77777777" w:rsidR="00F95DBD" w:rsidRPr="009307D1" w:rsidRDefault="77931366" w:rsidP="00F95DBD">
            <w:proofErr w:type="spellStart"/>
            <w:r>
              <w:t>Kui</w:t>
            </w:r>
            <w:proofErr w:type="spellEnd"/>
            <w:r>
              <w:t xml:space="preserve"> </w:t>
            </w:r>
            <w:proofErr w:type="spellStart"/>
            <w:r>
              <w:t>parooli</w:t>
            </w:r>
            <w:proofErr w:type="spellEnd"/>
            <w:r>
              <w:t xml:space="preserve"> </w:t>
            </w:r>
            <w:proofErr w:type="spellStart"/>
            <w:r>
              <w:t>hoitakse</w:t>
            </w:r>
            <w:proofErr w:type="spellEnd"/>
            <w:r>
              <w:t xml:space="preserve"> </w:t>
            </w:r>
            <w:proofErr w:type="spellStart"/>
            <w:r>
              <w:t>andmebaasis</w:t>
            </w:r>
            <w:proofErr w:type="spellEnd"/>
            <w:r>
              <w:t xml:space="preserve">, </w:t>
            </w:r>
            <w:proofErr w:type="spellStart"/>
            <w:r>
              <w:t>siis</w:t>
            </w:r>
            <w:proofErr w:type="spellEnd"/>
            <w:r>
              <w:t xml:space="preserve"> </w:t>
            </w:r>
            <w:proofErr w:type="spellStart"/>
            <w:r>
              <w:t>ei</w:t>
            </w:r>
            <w:proofErr w:type="spellEnd"/>
            <w:r>
              <w:t xml:space="preserve"> </w:t>
            </w:r>
            <w:proofErr w:type="spellStart"/>
            <w:r>
              <w:t>tohi</w:t>
            </w:r>
            <w:proofErr w:type="spellEnd"/>
            <w:r>
              <w:t xml:space="preserve"> see olla </w:t>
            </w:r>
            <w:proofErr w:type="spellStart"/>
            <w:r>
              <w:t>avatekst</w:t>
            </w:r>
            <w:proofErr w:type="spellEnd"/>
            <w:r>
              <w:t xml:space="preserve">, </w:t>
            </w:r>
            <w:proofErr w:type="spellStart"/>
            <w:r>
              <w:t>vaid</w:t>
            </w:r>
            <w:proofErr w:type="spellEnd"/>
            <w:r>
              <w:t xml:space="preserve"> </w:t>
            </w:r>
            <w:proofErr w:type="spellStart"/>
            <w:r>
              <w:t>peab</w:t>
            </w:r>
            <w:proofErr w:type="spellEnd"/>
            <w:r>
              <w:t xml:space="preserve"> </w:t>
            </w:r>
            <w:proofErr w:type="spellStart"/>
            <w:r>
              <w:t>olema</w:t>
            </w:r>
            <w:proofErr w:type="spellEnd"/>
            <w:r>
              <w:t xml:space="preserve"> </w:t>
            </w:r>
            <w:proofErr w:type="spellStart"/>
            <w:r>
              <w:t>parooli</w:t>
            </w:r>
            <w:proofErr w:type="spellEnd"/>
            <w:r>
              <w:t xml:space="preserve"> </w:t>
            </w:r>
            <w:proofErr w:type="spellStart"/>
            <w:r>
              <w:t>räsiväärtus</w:t>
            </w:r>
            <w:proofErr w:type="spellEnd"/>
            <w:r>
              <w:t xml:space="preserve">, mis on </w:t>
            </w:r>
            <w:proofErr w:type="spellStart"/>
            <w:r>
              <w:t>leitud</w:t>
            </w:r>
            <w:proofErr w:type="spellEnd"/>
            <w:r>
              <w:t xml:space="preserve"> </w:t>
            </w:r>
            <w:proofErr w:type="spellStart"/>
            <w:r>
              <w:t>selle</w:t>
            </w:r>
            <w:proofErr w:type="spellEnd"/>
            <w:r>
              <w:t xml:space="preserve"> </w:t>
            </w:r>
            <w:proofErr w:type="spellStart"/>
            <w:r>
              <w:t>parooli</w:t>
            </w:r>
            <w:proofErr w:type="spellEnd"/>
            <w:r>
              <w:t xml:space="preserve"> </w:t>
            </w:r>
            <w:proofErr w:type="spellStart"/>
            <w:r>
              <w:t>jaoks</w:t>
            </w:r>
            <w:proofErr w:type="spellEnd"/>
            <w:r>
              <w:t xml:space="preserve"> </w:t>
            </w:r>
            <w:proofErr w:type="spellStart"/>
            <w:r>
              <w:t>genereeritud</w:t>
            </w:r>
            <w:proofErr w:type="spellEnd"/>
            <w:r>
              <w:t xml:space="preserve"> </w:t>
            </w:r>
            <w:proofErr w:type="spellStart"/>
            <w:r>
              <w:t>soola</w:t>
            </w:r>
            <w:proofErr w:type="spellEnd"/>
            <w:r>
              <w:t xml:space="preserve"> </w:t>
            </w:r>
            <w:proofErr w:type="spellStart"/>
            <w:r>
              <w:t>kasutades</w:t>
            </w:r>
            <w:proofErr w:type="spellEnd"/>
            <w:r>
              <w:t xml:space="preserve">. </w:t>
            </w:r>
            <w:proofErr w:type="spellStart"/>
            <w:r>
              <w:t>Igal</w:t>
            </w:r>
            <w:proofErr w:type="spellEnd"/>
            <w:r>
              <w:t xml:space="preserve"> </w:t>
            </w:r>
            <w:proofErr w:type="spellStart"/>
            <w:r>
              <w:t>parooli</w:t>
            </w:r>
            <w:proofErr w:type="spellEnd"/>
            <w:r>
              <w:t xml:space="preserve"> </w:t>
            </w:r>
            <w:proofErr w:type="spellStart"/>
            <w:r>
              <w:t>jaoks</w:t>
            </w:r>
            <w:proofErr w:type="spellEnd"/>
            <w:r>
              <w:t xml:space="preserve"> </w:t>
            </w:r>
            <w:proofErr w:type="spellStart"/>
            <w:r>
              <w:t>tuleb</w:t>
            </w:r>
            <w:proofErr w:type="spellEnd"/>
            <w:r>
              <w:t xml:space="preserve"> </w:t>
            </w:r>
            <w:proofErr w:type="spellStart"/>
            <w:r>
              <w:t>genereerida</w:t>
            </w:r>
            <w:proofErr w:type="spellEnd"/>
            <w:r>
              <w:t xml:space="preserve"> </w:t>
            </w:r>
            <w:proofErr w:type="spellStart"/>
            <w:r>
              <w:t>uus</w:t>
            </w:r>
            <w:proofErr w:type="spellEnd"/>
            <w:r>
              <w:t xml:space="preserve"> </w:t>
            </w:r>
            <w:proofErr w:type="spellStart"/>
            <w:r>
              <w:t>sool</w:t>
            </w:r>
            <w:proofErr w:type="spellEnd"/>
            <w:r>
              <w:t xml:space="preserve">. </w:t>
            </w:r>
            <w:proofErr w:type="spellStart"/>
            <w:r>
              <w:t>Räsiväärtuse</w:t>
            </w:r>
            <w:proofErr w:type="spellEnd"/>
            <w:r>
              <w:t xml:space="preserve"> </w:t>
            </w:r>
            <w:proofErr w:type="spellStart"/>
            <w:r>
              <w:t>leidmiseks</w:t>
            </w:r>
            <w:proofErr w:type="spellEnd"/>
            <w:r>
              <w:t xml:space="preserve"> </w:t>
            </w:r>
            <w:proofErr w:type="spellStart"/>
            <w:r>
              <w:t>ei</w:t>
            </w:r>
            <w:proofErr w:type="spellEnd"/>
            <w:r>
              <w:t xml:space="preserve"> </w:t>
            </w:r>
            <w:proofErr w:type="spellStart"/>
            <w:r>
              <w:t>tohi</w:t>
            </w:r>
            <w:proofErr w:type="spellEnd"/>
            <w:r>
              <w:t xml:space="preserve"> </w:t>
            </w:r>
            <w:proofErr w:type="spellStart"/>
            <w:r>
              <w:t>kasutada</w:t>
            </w:r>
            <w:proofErr w:type="spellEnd"/>
            <w:r>
              <w:t xml:space="preserve"> MD5 </w:t>
            </w:r>
            <w:proofErr w:type="spellStart"/>
            <w:r>
              <w:t>või</w:t>
            </w:r>
            <w:proofErr w:type="spellEnd"/>
            <w:r>
              <w:t xml:space="preserve"> SHA-1 </w:t>
            </w:r>
            <w:proofErr w:type="spellStart"/>
            <w:r>
              <w:t>räsifunktsioone</w:t>
            </w:r>
            <w:proofErr w:type="spellEnd"/>
            <w:r>
              <w:t xml:space="preserve">, </w:t>
            </w:r>
            <w:proofErr w:type="spellStart"/>
            <w:r>
              <w:t>sest</w:t>
            </w:r>
            <w:proofErr w:type="spellEnd"/>
            <w:r>
              <w:t xml:space="preserve"> need on juba </w:t>
            </w:r>
            <w:proofErr w:type="spellStart"/>
            <w:r>
              <w:t>liiga</w:t>
            </w:r>
            <w:proofErr w:type="spellEnd"/>
            <w:r>
              <w:t xml:space="preserve"> </w:t>
            </w:r>
            <w:proofErr w:type="spellStart"/>
            <w:r>
              <w:t>ebaturvalised</w:t>
            </w:r>
            <w:proofErr w:type="spellEnd"/>
            <w:r>
              <w:t xml:space="preserve"> ja </w:t>
            </w:r>
            <w:proofErr w:type="spellStart"/>
            <w:r>
              <w:t>võimaldavad</w:t>
            </w:r>
            <w:proofErr w:type="spellEnd"/>
            <w:r>
              <w:t xml:space="preserve"> </w:t>
            </w:r>
            <w:proofErr w:type="spellStart"/>
            <w:r>
              <w:t>liiga</w:t>
            </w:r>
            <w:proofErr w:type="spellEnd"/>
            <w:r>
              <w:t xml:space="preserve"> </w:t>
            </w:r>
            <w:proofErr w:type="spellStart"/>
            <w:r>
              <w:t>lihtsalt</w:t>
            </w:r>
            <w:proofErr w:type="spellEnd"/>
            <w:r>
              <w:t xml:space="preserve"> </w:t>
            </w:r>
            <w:proofErr w:type="spellStart"/>
            <w:r>
              <w:t>algset</w:t>
            </w:r>
            <w:proofErr w:type="spellEnd"/>
            <w:r>
              <w:t xml:space="preserve"> </w:t>
            </w:r>
            <w:proofErr w:type="spellStart"/>
            <w:r>
              <w:t>parooli</w:t>
            </w:r>
            <w:proofErr w:type="spellEnd"/>
            <w:r>
              <w:t xml:space="preserve"> </w:t>
            </w:r>
            <w:proofErr w:type="spellStart"/>
            <w:r>
              <w:t>teada</w:t>
            </w:r>
            <w:proofErr w:type="spellEnd"/>
            <w:r>
              <w:t xml:space="preserve"> </w:t>
            </w:r>
            <w:proofErr w:type="spellStart"/>
            <w:r>
              <w:t>saada</w:t>
            </w:r>
            <w:proofErr w:type="spellEnd"/>
            <w:r>
              <w:t xml:space="preserve"> </w:t>
            </w:r>
            <w:proofErr w:type="spellStart"/>
            <w:r>
              <w:t>ning</w:t>
            </w:r>
            <w:proofErr w:type="spellEnd"/>
            <w:r>
              <w:t xml:space="preserve"> </w:t>
            </w:r>
            <w:proofErr w:type="spellStart"/>
            <w:r>
              <w:t>selle</w:t>
            </w:r>
            <w:proofErr w:type="spellEnd"/>
            <w:r>
              <w:t xml:space="preserve"> </w:t>
            </w:r>
            <w:proofErr w:type="spellStart"/>
            <w:r>
              <w:t>kaudu</w:t>
            </w:r>
            <w:proofErr w:type="spellEnd"/>
            <w:r>
              <w:t xml:space="preserve"> </w:t>
            </w:r>
            <w:proofErr w:type="spellStart"/>
            <w:r>
              <w:t>kasutaja</w:t>
            </w:r>
            <w:proofErr w:type="spellEnd"/>
            <w:r>
              <w:t xml:space="preserve"> </w:t>
            </w:r>
            <w:proofErr w:type="spellStart"/>
            <w:r>
              <w:t>identiteet</w:t>
            </w:r>
            <w:proofErr w:type="spellEnd"/>
            <w:r>
              <w:t xml:space="preserve"> </w:t>
            </w:r>
            <w:proofErr w:type="spellStart"/>
            <w:r>
              <w:t>varastada</w:t>
            </w:r>
            <w:proofErr w:type="spellEnd"/>
            <w:r>
              <w:t>.</w:t>
            </w:r>
          </w:p>
          <w:p w14:paraId="1B3B8C0C" w14:textId="77777777" w:rsidR="00461698" w:rsidRDefault="00461698" w:rsidP="00461698">
            <w:pPr>
              <w:snapToGrid w:val="0"/>
            </w:pPr>
          </w:p>
          <w:p w14:paraId="56786546" w14:textId="77777777" w:rsidR="00965C1D" w:rsidRDefault="77931366" w:rsidP="77931366">
            <w:pPr>
              <w:rPr>
                <w:rFonts w:eastAsia="Arial" w:cs="Arial"/>
              </w:rPr>
            </w:pPr>
            <w:proofErr w:type="spellStart"/>
            <w:r w:rsidRPr="77931366">
              <w:rPr>
                <w:rFonts w:eastAsia="Arial" w:cs="Arial"/>
              </w:rPr>
              <w:t>Kasutajanimed</w:t>
            </w:r>
            <w:proofErr w:type="spellEnd"/>
            <w:r w:rsidRPr="77931366">
              <w:rPr>
                <w:rFonts w:eastAsia="Arial" w:cs="Arial"/>
              </w:rPr>
              <w:t xml:space="preserve"> </w:t>
            </w:r>
            <w:proofErr w:type="spellStart"/>
            <w:r w:rsidRPr="77931366">
              <w:rPr>
                <w:rFonts w:eastAsia="Arial" w:cs="Arial"/>
              </w:rPr>
              <w:t>peavad</w:t>
            </w:r>
            <w:proofErr w:type="spellEnd"/>
            <w:r w:rsidRPr="77931366">
              <w:rPr>
                <w:rFonts w:eastAsia="Arial" w:cs="Arial"/>
              </w:rPr>
              <w:t xml:space="preserve"> </w:t>
            </w:r>
            <w:proofErr w:type="spellStart"/>
            <w:r w:rsidRPr="77931366">
              <w:rPr>
                <w:rFonts w:eastAsia="Arial" w:cs="Arial"/>
              </w:rPr>
              <w:t>olema</w:t>
            </w:r>
            <w:proofErr w:type="spellEnd"/>
            <w:r w:rsidRPr="77931366">
              <w:rPr>
                <w:rFonts w:eastAsia="Arial" w:cs="Arial"/>
              </w:rPr>
              <w:t xml:space="preserve"> </w:t>
            </w:r>
            <w:proofErr w:type="spellStart"/>
            <w:r w:rsidRPr="77931366">
              <w:rPr>
                <w:rFonts w:eastAsia="Arial" w:cs="Arial"/>
              </w:rPr>
              <w:t>tõstutundetud</w:t>
            </w:r>
            <w:proofErr w:type="spellEnd"/>
            <w:r w:rsidRPr="77931366">
              <w:rPr>
                <w:rFonts w:eastAsia="Arial" w:cs="Arial"/>
              </w:rPr>
              <w:t xml:space="preserve">. </w:t>
            </w:r>
            <w:proofErr w:type="spellStart"/>
            <w:r w:rsidRPr="77931366">
              <w:rPr>
                <w:rFonts w:eastAsia="Arial" w:cs="Arial"/>
              </w:rPr>
              <w:t>Seega</w:t>
            </w:r>
            <w:proofErr w:type="spellEnd"/>
            <w:r w:rsidRPr="77931366">
              <w:rPr>
                <w:rFonts w:eastAsia="Arial" w:cs="Arial"/>
              </w:rPr>
              <w:t xml:space="preserve">, </w:t>
            </w:r>
            <w:proofErr w:type="spellStart"/>
            <w:r w:rsidRPr="77931366">
              <w:rPr>
                <w:rFonts w:eastAsia="Arial" w:cs="Arial"/>
              </w:rPr>
              <w:t>näiteks</w:t>
            </w:r>
            <w:proofErr w:type="spellEnd"/>
            <w:r w:rsidRPr="77931366">
              <w:rPr>
                <w:rFonts w:eastAsia="Arial" w:cs="Arial"/>
              </w:rPr>
              <w:t>:</w:t>
            </w:r>
          </w:p>
          <w:p w14:paraId="63D2221E" w14:textId="77777777" w:rsidR="00984FA2" w:rsidRDefault="77931366" w:rsidP="77931366">
            <w:pPr>
              <w:numPr>
                <w:ilvl w:val="0"/>
                <w:numId w:val="41"/>
              </w:numPr>
              <w:rPr>
                <w:rFonts w:eastAsia="Arial" w:cs="Arial"/>
              </w:rPr>
            </w:pPr>
            <w:proofErr w:type="spellStart"/>
            <w:r w:rsidRPr="77931366">
              <w:rPr>
                <w:rFonts w:eastAsia="Arial" w:cs="Arial"/>
              </w:rPr>
              <w:t>kui</w:t>
            </w:r>
            <w:proofErr w:type="spellEnd"/>
            <w:r w:rsidRPr="77931366">
              <w:rPr>
                <w:rFonts w:eastAsia="Arial" w:cs="Arial"/>
              </w:rPr>
              <w:t xml:space="preserve"> </w:t>
            </w:r>
            <w:proofErr w:type="spellStart"/>
            <w:r w:rsidRPr="77931366">
              <w:rPr>
                <w:rFonts w:eastAsia="Arial" w:cs="Arial"/>
              </w:rPr>
              <w:t>süsteemis</w:t>
            </w:r>
            <w:proofErr w:type="spellEnd"/>
            <w:r w:rsidRPr="77931366">
              <w:rPr>
                <w:rFonts w:eastAsia="Arial" w:cs="Arial"/>
              </w:rPr>
              <w:t xml:space="preserve"> on </w:t>
            </w:r>
            <w:proofErr w:type="spellStart"/>
            <w:r w:rsidRPr="77931366">
              <w:rPr>
                <w:rFonts w:eastAsia="Arial" w:cs="Arial"/>
              </w:rPr>
              <w:t>registreeritud</w:t>
            </w:r>
            <w:proofErr w:type="spellEnd"/>
            <w:r w:rsidRPr="77931366">
              <w:rPr>
                <w:rFonts w:eastAsia="Arial" w:cs="Arial"/>
              </w:rPr>
              <w:t xml:space="preserve"> </w:t>
            </w:r>
            <w:proofErr w:type="spellStart"/>
            <w:r w:rsidRPr="77931366">
              <w:rPr>
                <w:rFonts w:eastAsia="Arial" w:cs="Arial"/>
              </w:rPr>
              <w:t>kasutajanimi</w:t>
            </w:r>
            <w:proofErr w:type="spellEnd"/>
            <w:r w:rsidRPr="77931366">
              <w:rPr>
                <w:rFonts w:eastAsia="Arial" w:cs="Arial"/>
              </w:rPr>
              <w:t xml:space="preserve"> </w:t>
            </w:r>
            <w:r w:rsidRPr="77931366">
              <w:rPr>
                <w:rFonts w:eastAsia="Arial" w:cs="Arial"/>
                <w:i/>
                <w:iCs/>
              </w:rPr>
              <w:t>Kasutaja1</w:t>
            </w:r>
            <w:r w:rsidRPr="77931366">
              <w:rPr>
                <w:rFonts w:eastAsia="Arial" w:cs="Arial"/>
              </w:rPr>
              <w:t xml:space="preserve">, </w:t>
            </w:r>
            <w:proofErr w:type="spellStart"/>
            <w:r w:rsidRPr="77931366">
              <w:rPr>
                <w:rFonts w:eastAsia="Arial" w:cs="Arial"/>
              </w:rPr>
              <w:t>siis</w:t>
            </w:r>
            <w:proofErr w:type="spellEnd"/>
            <w:r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w:t>
            </w:r>
            <w:proofErr w:type="spellStart"/>
            <w:r w:rsidRPr="77931366">
              <w:rPr>
                <w:rFonts w:eastAsia="Arial" w:cs="Arial"/>
              </w:rPr>
              <w:t>saa</w:t>
            </w:r>
            <w:proofErr w:type="spellEnd"/>
            <w:r w:rsidRPr="77931366">
              <w:rPr>
                <w:rFonts w:eastAsia="Arial" w:cs="Arial"/>
              </w:rPr>
              <w:t xml:space="preserve"> </w:t>
            </w:r>
            <w:proofErr w:type="spellStart"/>
            <w:r w:rsidRPr="77931366">
              <w:rPr>
                <w:rFonts w:eastAsia="Arial" w:cs="Arial"/>
              </w:rPr>
              <w:t>registreerida</w:t>
            </w:r>
            <w:proofErr w:type="spellEnd"/>
            <w:r w:rsidRPr="77931366">
              <w:rPr>
                <w:rFonts w:eastAsia="Arial" w:cs="Arial"/>
              </w:rPr>
              <w:t xml:space="preserve"> </w:t>
            </w:r>
            <w:proofErr w:type="spellStart"/>
            <w:r w:rsidRPr="77931366">
              <w:rPr>
                <w:rFonts w:eastAsia="Arial" w:cs="Arial"/>
              </w:rPr>
              <w:t>kasutajanime</w:t>
            </w:r>
            <w:proofErr w:type="spellEnd"/>
            <w:r w:rsidRPr="77931366">
              <w:rPr>
                <w:rFonts w:eastAsia="Arial" w:cs="Arial"/>
              </w:rPr>
              <w:t xml:space="preserve"> </w:t>
            </w:r>
            <w:r w:rsidRPr="77931366">
              <w:rPr>
                <w:rFonts w:eastAsia="Arial" w:cs="Arial"/>
                <w:i/>
                <w:iCs/>
              </w:rPr>
              <w:t>kasutaja1,</w:t>
            </w:r>
          </w:p>
          <w:p w14:paraId="0F73C420" w14:textId="77777777" w:rsidR="00965C1D" w:rsidRPr="00984FA2" w:rsidRDefault="77931366" w:rsidP="77931366">
            <w:pPr>
              <w:numPr>
                <w:ilvl w:val="0"/>
                <w:numId w:val="41"/>
              </w:numPr>
              <w:rPr>
                <w:rFonts w:eastAsia="Arial" w:cs="Arial"/>
              </w:rPr>
            </w:pPr>
            <w:proofErr w:type="spellStart"/>
            <w:r w:rsidRPr="77931366">
              <w:rPr>
                <w:rFonts w:eastAsia="Arial" w:cs="Arial"/>
              </w:rPr>
              <w:t>kui</w:t>
            </w:r>
            <w:proofErr w:type="spellEnd"/>
            <w:r w:rsidRPr="77931366">
              <w:rPr>
                <w:rFonts w:eastAsia="Arial" w:cs="Arial"/>
              </w:rPr>
              <w:t xml:space="preserve"> </w:t>
            </w:r>
            <w:proofErr w:type="spellStart"/>
            <w:r w:rsidRPr="77931366">
              <w:rPr>
                <w:rFonts w:eastAsia="Arial" w:cs="Arial"/>
              </w:rPr>
              <w:t>süsteemis</w:t>
            </w:r>
            <w:proofErr w:type="spellEnd"/>
            <w:r w:rsidRPr="77931366">
              <w:rPr>
                <w:rFonts w:eastAsia="Arial" w:cs="Arial"/>
              </w:rPr>
              <w:t xml:space="preserve"> on </w:t>
            </w:r>
            <w:proofErr w:type="spellStart"/>
            <w:r w:rsidRPr="77931366">
              <w:rPr>
                <w:rFonts w:eastAsia="Arial" w:cs="Arial"/>
              </w:rPr>
              <w:t>registreeritud</w:t>
            </w:r>
            <w:proofErr w:type="spellEnd"/>
            <w:r w:rsidRPr="77931366">
              <w:rPr>
                <w:rFonts w:eastAsia="Arial" w:cs="Arial"/>
              </w:rPr>
              <w:t xml:space="preserve"> </w:t>
            </w:r>
            <w:proofErr w:type="spellStart"/>
            <w:r w:rsidRPr="77931366">
              <w:rPr>
                <w:rFonts w:eastAsia="Arial" w:cs="Arial"/>
              </w:rPr>
              <w:t>kasutajanimi</w:t>
            </w:r>
            <w:proofErr w:type="spellEnd"/>
            <w:r w:rsidRPr="77931366">
              <w:rPr>
                <w:rFonts w:eastAsia="Arial" w:cs="Arial"/>
              </w:rPr>
              <w:t xml:space="preserve"> </w:t>
            </w:r>
            <w:r w:rsidRPr="77931366">
              <w:rPr>
                <w:rFonts w:eastAsia="Arial" w:cs="Arial"/>
                <w:i/>
                <w:iCs/>
              </w:rPr>
              <w:t>Kasutaja1</w:t>
            </w:r>
            <w:r w:rsidRPr="77931366">
              <w:rPr>
                <w:rFonts w:eastAsia="Arial" w:cs="Arial"/>
              </w:rPr>
              <w:t xml:space="preserve">, </w:t>
            </w:r>
            <w:proofErr w:type="spellStart"/>
            <w:r w:rsidRPr="77931366">
              <w:rPr>
                <w:rFonts w:eastAsia="Arial" w:cs="Arial"/>
              </w:rPr>
              <w:t>siis</w:t>
            </w:r>
            <w:proofErr w:type="spellEnd"/>
            <w:r w:rsidRPr="77931366">
              <w:rPr>
                <w:rFonts w:eastAsia="Arial" w:cs="Arial"/>
              </w:rPr>
              <w:t xml:space="preserve"> </w:t>
            </w:r>
            <w:proofErr w:type="spellStart"/>
            <w:r w:rsidRPr="77931366">
              <w:rPr>
                <w:rFonts w:eastAsia="Arial" w:cs="Arial"/>
              </w:rPr>
              <w:t>kasutaja</w:t>
            </w:r>
            <w:proofErr w:type="spellEnd"/>
            <w:r w:rsidRPr="77931366">
              <w:rPr>
                <w:rFonts w:eastAsia="Arial" w:cs="Arial"/>
              </w:rPr>
              <w:t xml:space="preserve"> </w:t>
            </w:r>
            <w:proofErr w:type="spellStart"/>
            <w:r w:rsidRPr="77931366">
              <w:rPr>
                <w:rFonts w:eastAsia="Arial" w:cs="Arial"/>
              </w:rPr>
              <w:t>tuvastamisel</w:t>
            </w:r>
            <w:proofErr w:type="spellEnd"/>
            <w:r w:rsidRPr="77931366">
              <w:rPr>
                <w:rFonts w:eastAsia="Arial" w:cs="Arial"/>
              </w:rPr>
              <w:t xml:space="preserve"> </w:t>
            </w:r>
            <w:proofErr w:type="spellStart"/>
            <w:r w:rsidRPr="77931366">
              <w:rPr>
                <w:rFonts w:eastAsia="Arial" w:cs="Arial"/>
              </w:rPr>
              <w:t>loetakse</w:t>
            </w:r>
            <w:proofErr w:type="spellEnd"/>
            <w:r w:rsidRPr="77931366">
              <w:rPr>
                <w:rFonts w:eastAsia="Arial" w:cs="Arial"/>
              </w:rPr>
              <w:t xml:space="preserve"> see </w:t>
            </w:r>
            <w:proofErr w:type="spellStart"/>
            <w:r w:rsidRPr="77931366">
              <w:rPr>
                <w:rFonts w:eastAsia="Arial" w:cs="Arial"/>
              </w:rPr>
              <w:t>samaväärseks</w:t>
            </w:r>
            <w:proofErr w:type="spellEnd"/>
            <w:r w:rsidRPr="77931366">
              <w:rPr>
                <w:rFonts w:eastAsia="Arial" w:cs="Arial"/>
              </w:rPr>
              <w:t xml:space="preserve"> </w:t>
            </w:r>
            <w:proofErr w:type="spellStart"/>
            <w:r w:rsidRPr="77931366">
              <w:rPr>
                <w:rFonts w:eastAsia="Arial" w:cs="Arial"/>
              </w:rPr>
              <w:t>sisestatud</w:t>
            </w:r>
            <w:proofErr w:type="spellEnd"/>
            <w:r w:rsidRPr="77931366">
              <w:rPr>
                <w:rFonts w:eastAsia="Arial" w:cs="Arial"/>
              </w:rPr>
              <w:t xml:space="preserve"> </w:t>
            </w:r>
            <w:proofErr w:type="spellStart"/>
            <w:r w:rsidRPr="77931366">
              <w:rPr>
                <w:rFonts w:eastAsia="Arial" w:cs="Arial"/>
              </w:rPr>
              <w:t>kasutajanimega</w:t>
            </w:r>
            <w:proofErr w:type="spellEnd"/>
            <w:r w:rsidRPr="77931366">
              <w:rPr>
                <w:rFonts w:eastAsia="Arial" w:cs="Arial"/>
              </w:rPr>
              <w:t xml:space="preserve"> </w:t>
            </w:r>
            <w:r w:rsidRPr="77931366">
              <w:rPr>
                <w:rFonts w:eastAsia="Arial" w:cs="Arial"/>
                <w:i/>
                <w:iCs/>
              </w:rPr>
              <w:t>kasutaja1</w:t>
            </w:r>
            <w:r w:rsidRPr="77931366">
              <w:rPr>
                <w:rFonts w:eastAsia="Arial" w:cs="Arial"/>
              </w:rPr>
              <w:t>.</w:t>
            </w:r>
          </w:p>
          <w:p w14:paraId="6737B054" w14:textId="77777777" w:rsidR="00965C1D" w:rsidRPr="009307D1" w:rsidRDefault="00965C1D" w:rsidP="00461698">
            <w:pPr>
              <w:snapToGrid w:val="0"/>
            </w:pPr>
          </w:p>
          <w:p w14:paraId="5E7462E7" w14:textId="38D2DAA2" w:rsidR="00461698" w:rsidRPr="009307D1" w:rsidRDefault="00D762EF" w:rsidP="00461698">
            <w:proofErr w:type="spellStart"/>
            <w:r>
              <w:t>Autode</w:t>
            </w:r>
            <w:proofErr w:type="spellEnd"/>
            <w:r w:rsidR="77931366">
              <w:t xml:space="preserve"> </w:t>
            </w:r>
            <w:proofErr w:type="spellStart"/>
            <w:r w:rsidR="77931366">
              <w:t>funktsionaalne</w:t>
            </w:r>
            <w:proofErr w:type="spellEnd"/>
            <w:r w:rsidR="77931366">
              <w:t xml:space="preserve"> </w:t>
            </w:r>
            <w:proofErr w:type="spellStart"/>
            <w:r w:rsidR="77931366">
              <w:t>allsüsteem</w:t>
            </w:r>
            <w:proofErr w:type="spellEnd"/>
            <w:r w:rsidR="77931366">
              <w:t xml:space="preserve"> </w:t>
            </w:r>
            <w:proofErr w:type="spellStart"/>
            <w:r w:rsidR="77931366">
              <w:t>teenindab</w:t>
            </w:r>
            <w:proofErr w:type="spellEnd"/>
            <w:r w:rsidR="77931366">
              <w:t xml:space="preserve"> </w:t>
            </w:r>
            <w:r>
              <w:t>auto</w:t>
            </w:r>
            <w:r w:rsidR="77931366">
              <w:t xml:space="preserve"> </w:t>
            </w:r>
            <w:proofErr w:type="spellStart"/>
            <w:r w:rsidR="77931366">
              <w:t>registrit</w:t>
            </w:r>
            <w:proofErr w:type="spellEnd"/>
            <w:r w:rsidR="77931366">
              <w:t xml:space="preserve">, </w:t>
            </w:r>
            <w:proofErr w:type="spellStart"/>
            <w:r w:rsidR="77931366">
              <w:t>mille</w:t>
            </w:r>
            <w:proofErr w:type="spellEnd"/>
            <w:r w:rsidR="77931366">
              <w:t xml:space="preserve"> </w:t>
            </w:r>
            <w:proofErr w:type="spellStart"/>
            <w:r w:rsidR="77931366">
              <w:t>turvaklass</w:t>
            </w:r>
            <w:proofErr w:type="spellEnd"/>
            <w:r w:rsidR="77931366">
              <w:t xml:space="preserve"> on (</w:t>
            </w:r>
            <w:hyperlink r:id="rId30">
              <w:r w:rsidR="77931366" w:rsidRPr="77931366">
                <w:rPr>
                  <w:rStyle w:val="Hyperlink"/>
                  <w:color w:val="auto"/>
                </w:rPr>
                <w:t>https://www.riigiteataja.ee/akt/13125331?leiaKehtiv</w:t>
              </w:r>
            </w:hyperlink>
            <w:r w:rsidR="77931366">
              <w:t>):</w:t>
            </w:r>
          </w:p>
          <w:p w14:paraId="6DB27C14" w14:textId="77777777" w:rsidR="00E32EFD" w:rsidRPr="009307D1" w:rsidRDefault="00E32EFD" w:rsidP="00E32EFD">
            <w:pPr>
              <w:shd w:val="clear" w:color="auto" w:fill="E6E6E6"/>
            </w:pPr>
            <w:r w:rsidRPr="009307D1">
              <w:t>K</w:t>
            </w:r>
            <w:r>
              <w:t>3T1S1</w:t>
            </w:r>
          </w:p>
          <w:p w14:paraId="734F03AC" w14:textId="77777777" w:rsidR="00E32EFD" w:rsidRPr="009307D1" w:rsidRDefault="00E32EFD" w:rsidP="00E32EFD"/>
          <w:p w14:paraId="394CD9CB" w14:textId="77777777" w:rsidR="00E32EFD" w:rsidRPr="009307D1" w:rsidRDefault="00E32EFD" w:rsidP="00E32EFD">
            <w:r w:rsidRPr="00795925">
              <w:rPr>
                <w:b/>
              </w:rPr>
              <w:t>K3</w:t>
            </w:r>
            <w:r>
              <w:t xml:space="preserve"> – </w:t>
            </w:r>
            <w:proofErr w:type="spellStart"/>
            <w:r>
              <w:t>töökindlus</w:t>
            </w:r>
            <w:proofErr w:type="spellEnd"/>
            <w:r>
              <w:t xml:space="preserve"> – 99,9% (</w:t>
            </w:r>
            <w:proofErr w:type="spellStart"/>
            <w:r>
              <w:t>lubatud</w:t>
            </w:r>
            <w:proofErr w:type="spellEnd"/>
            <w:r>
              <w:t xml:space="preserve"> </w:t>
            </w:r>
            <w:proofErr w:type="spellStart"/>
            <w:r>
              <w:t>summaarne</w:t>
            </w:r>
            <w:proofErr w:type="spellEnd"/>
            <w:r>
              <w:t xml:space="preserve"> </w:t>
            </w:r>
            <w:proofErr w:type="spellStart"/>
            <w:r>
              <w:t>seisak</w:t>
            </w:r>
            <w:proofErr w:type="spellEnd"/>
            <w:r>
              <w:t xml:space="preserve"> </w:t>
            </w:r>
            <w:proofErr w:type="spellStart"/>
            <w:r>
              <w:t>nädalas</w:t>
            </w:r>
            <w:proofErr w:type="spellEnd"/>
            <w:r>
              <w:t xml:space="preserve"> ~ 10 </w:t>
            </w:r>
            <w:proofErr w:type="spellStart"/>
            <w:r>
              <w:t>minutit</w:t>
            </w:r>
            <w:proofErr w:type="spellEnd"/>
            <w:r>
              <w:t xml:space="preserve">); </w:t>
            </w:r>
            <w:proofErr w:type="spellStart"/>
            <w:r>
              <w:t>lubatav</w:t>
            </w:r>
            <w:proofErr w:type="spellEnd"/>
            <w:r>
              <w:t xml:space="preserve"> </w:t>
            </w:r>
            <w:proofErr w:type="spellStart"/>
            <w:r>
              <w:t>nõutava</w:t>
            </w:r>
            <w:proofErr w:type="spellEnd"/>
            <w:r>
              <w:t xml:space="preserve"> </w:t>
            </w:r>
            <w:proofErr w:type="spellStart"/>
            <w:r>
              <w:t>reaktsiooniaja</w:t>
            </w:r>
            <w:proofErr w:type="spellEnd"/>
            <w:r>
              <w:t xml:space="preserve"> </w:t>
            </w:r>
            <w:proofErr w:type="spellStart"/>
            <w:r>
              <w:t>kasv</w:t>
            </w:r>
            <w:proofErr w:type="spellEnd"/>
            <w:r>
              <w:t xml:space="preserve"> </w:t>
            </w:r>
            <w:proofErr w:type="spellStart"/>
            <w:r>
              <w:t>tippkoormusel</w:t>
            </w:r>
            <w:proofErr w:type="spellEnd"/>
            <w:r>
              <w:t xml:space="preserve"> – </w:t>
            </w:r>
            <w:proofErr w:type="spellStart"/>
            <w:r>
              <w:t>sekundid</w:t>
            </w:r>
            <w:proofErr w:type="spellEnd"/>
            <w:r>
              <w:t xml:space="preserve"> (1÷10)</w:t>
            </w:r>
            <w:r w:rsidRPr="009307D1">
              <w:rPr>
                <w:bCs/>
              </w:rPr>
              <w:t>;</w:t>
            </w:r>
          </w:p>
          <w:p w14:paraId="544C0169" w14:textId="77777777" w:rsidR="00E32EFD" w:rsidRPr="009307D1" w:rsidRDefault="00E32EFD" w:rsidP="00E32EFD">
            <w:r w:rsidRPr="009307D1">
              <w:rPr>
                <w:b/>
                <w:bCs/>
              </w:rPr>
              <w:t>T1</w:t>
            </w:r>
            <w:r w:rsidRPr="009307D1">
              <w:t xml:space="preserve"> – info </w:t>
            </w:r>
            <w:proofErr w:type="spellStart"/>
            <w:r w:rsidRPr="009307D1">
              <w:t>allikas</w:t>
            </w:r>
            <w:proofErr w:type="spellEnd"/>
            <w:r w:rsidRPr="009307D1">
              <w:t xml:space="preserve">, </w:t>
            </w:r>
            <w:proofErr w:type="spellStart"/>
            <w:r w:rsidRPr="009307D1">
              <w:t>selle</w:t>
            </w:r>
            <w:proofErr w:type="spellEnd"/>
            <w:r w:rsidRPr="009307D1">
              <w:t xml:space="preserve"> </w:t>
            </w:r>
            <w:proofErr w:type="spellStart"/>
            <w:r w:rsidRPr="009307D1">
              <w:t>muutmise</w:t>
            </w:r>
            <w:proofErr w:type="spellEnd"/>
            <w:r w:rsidRPr="009307D1">
              <w:t xml:space="preserve"> ja </w:t>
            </w:r>
            <w:proofErr w:type="spellStart"/>
            <w:r w:rsidRPr="009307D1">
              <w:t>hävitamise</w:t>
            </w:r>
            <w:proofErr w:type="spellEnd"/>
            <w:r w:rsidRPr="009307D1">
              <w:t xml:space="preserve"> </w:t>
            </w:r>
            <w:proofErr w:type="spellStart"/>
            <w:r w:rsidRPr="009307D1">
              <w:t>fakt</w:t>
            </w:r>
            <w:proofErr w:type="spellEnd"/>
            <w:r w:rsidRPr="009307D1">
              <w:t xml:space="preserve"> </w:t>
            </w:r>
            <w:proofErr w:type="spellStart"/>
            <w:r w:rsidRPr="009307D1">
              <w:t>peavad</w:t>
            </w:r>
            <w:proofErr w:type="spellEnd"/>
            <w:r w:rsidRPr="009307D1">
              <w:t xml:space="preserve"> </w:t>
            </w:r>
            <w:proofErr w:type="spellStart"/>
            <w:r w:rsidRPr="009307D1">
              <w:t>olema</w:t>
            </w:r>
            <w:proofErr w:type="spellEnd"/>
            <w:r w:rsidRPr="009307D1">
              <w:t xml:space="preserve"> </w:t>
            </w:r>
            <w:proofErr w:type="spellStart"/>
            <w:r w:rsidRPr="009307D1">
              <w:t>tuvastatavad</w:t>
            </w:r>
            <w:proofErr w:type="spellEnd"/>
            <w:r w:rsidRPr="009307D1">
              <w:t xml:space="preserve">; info </w:t>
            </w:r>
            <w:proofErr w:type="spellStart"/>
            <w:r w:rsidRPr="009307D1">
              <w:t>õigsuse</w:t>
            </w:r>
            <w:proofErr w:type="spellEnd"/>
            <w:r w:rsidRPr="009307D1">
              <w:t xml:space="preserve">, </w:t>
            </w:r>
            <w:proofErr w:type="spellStart"/>
            <w:r w:rsidRPr="009307D1">
              <w:t>täielikkuse</w:t>
            </w:r>
            <w:proofErr w:type="spellEnd"/>
            <w:r w:rsidRPr="009307D1">
              <w:t xml:space="preserve"> ja </w:t>
            </w:r>
            <w:proofErr w:type="spellStart"/>
            <w:r w:rsidRPr="009307D1">
              <w:t>ajakohasuse</w:t>
            </w:r>
            <w:proofErr w:type="spellEnd"/>
            <w:r w:rsidRPr="009307D1">
              <w:t xml:space="preserve"> </w:t>
            </w:r>
            <w:proofErr w:type="spellStart"/>
            <w:r w:rsidRPr="009307D1">
              <w:t>kontroll</w:t>
            </w:r>
            <w:proofErr w:type="spellEnd"/>
            <w:r w:rsidRPr="009307D1">
              <w:t xml:space="preserve"> </w:t>
            </w:r>
            <w:proofErr w:type="spellStart"/>
            <w:r w:rsidRPr="009307D1">
              <w:t>erijuhtudel</w:t>
            </w:r>
            <w:proofErr w:type="spellEnd"/>
            <w:r w:rsidRPr="009307D1">
              <w:t xml:space="preserve"> ja </w:t>
            </w:r>
            <w:proofErr w:type="spellStart"/>
            <w:r w:rsidRPr="009307D1">
              <w:t>vastavalt</w:t>
            </w:r>
            <w:proofErr w:type="spellEnd"/>
            <w:r w:rsidRPr="009307D1">
              <w:t xml:space="preserve"> </w:t>
            </w:r>
            <w:proofErr w:type="spellStart"/>
            <w:r w:rsidRPr="009307D1">
              <w:t>vajadusele</w:t>
            </w:r>
            <w:proofErr w:type="spellEnd"/>
            <w:r w:rsidRPr="009307D1">
              <w:t>;</w:t>
            </w:r>
          </w:p>
          <w:p w14:paraId="7C4AE011" w14:textId="02DEE99F" w:rsidR="00461698" w:rsidRPr="009307D1" w:rsidRDefault="00E32EFD" w:rsidP="00E32EFD">
            <w:r w:rsidRPr="009307D1">
              <w:rPr>
                <w:b/>
                <w:bCs/>
              </w:rPr>
              <w:t>S</w:t>
            </w:r>
            <w:r>
              <w:rPr>
                <w:b/>
                <w:bCs/>
              </w:rPr>
              <w:t>1</w:t>
            </w:r>
            <w:r w:rsidRPr="009307D1">
              <w:t xml:space="preserve"> – </w:t>
            </w:r>
            <w:r w:rsidRPr="00661D93">
              <w:t xml:space="preserve">info </w:t>
            </w:r>
            <w:proofErr w:type="spellStart"/>
            <w:r w:rsidRPr="00661D93">
              <w:t>asutusesiseseks</w:t>
            </w:r>
            <w:proofErr w:type="spellEnd"/>
            <w:r w:rsidRPr="00661D93">
              <w:t xml:space="preserve"> </w:t>
            </w:r>
            <w:proofErr w:type="spellStart"/>
            <w:r w:rsidRPr="00661D93">
              <w:t>kasutamiseks</w:t>
            </w:r>
            <w:proofErr w:type="spellEnd"/>
            <w:r w:rsidRPr="00661D93">
              <w:t xml:space="preserve">: </w:t>
            </w:r>
            <w:proofErr w:type="spellStart"/>
            <w:r w:rsidRPr="00661D93">
              <w:t>juurdepääs</w:t>
            </w:r>
            <w:proofErr w:type="spellEnd"/>
            <w:r w:rsidRPr="00661D93">
              <w:t xml:space="preserve"> </w:t>
            </w:r>
            <w:proofErr w:type="spellStart"/>
            <w:r w:rsidRPr="00661D93">
              <w:t>teabele</w:t>
            </w:r>
            <w:proofErr w:type="spellEnd"/>
            <w:r w:rsidRPr="00661D93">
              <w:t xml:space="preserve"> on </w:t>
            </w:r>
            <w:proofErr w:type="spellStart"/>
            <w:r w:rsidRPr="00661D93">
              <w:t>lubatav</w:t>
            </w:r>
            <w:proofErr w:type="spellEnd"/>
            <w:r w:rsidRPr="00661D93">
              <w:t xml:space="preserve"> </w:t>
            </w:r>
            <w:proofErr w:type="spellStart"/>
            <w:r w:rsidRPr="00661D93">
              <w:t>juurdepääsu</w:t>
            </w:r>
            <w:proofErr w:type="spellEnd"/>
            <w:r w:rsidRPr="00661D93">
              <w:t xml:space="preserve"> </w:t>
            </w:r>
            <w:proofErr w:type="spellStart"/>
            <w:r w:rsidRPr="00661D93">
              <w:t>taotleva</w:t>
            </w:r>
            <w:proofErr w:type="spellEnd"/>
            <w:r w:rsidRPr="00661D93">
              <w:t xml:space="preserve"> </w:t>
            </w:r>
            <w:proofErr w:type="spellStart"/>
            <w:r w:rsidRPr="00661D93">
              <w:t>isiku</w:t>
            </w:r>
            <w:proofErr w:type="spellEnd"/>
            <w:r w:rsidRPr="00661D93">
              <w:t xml:space="preserve"> </w:t>
            </w:r>
            <w:proofErr w:type="spellStart"/>
            <w:r w:rsidRPr="00661D93">
              <w:t>õigustatud</w:t>
            </w:r>
            <w:proofErr w:type="spellEnd"/>
            <w:r w:rsidRPr="00661D93">
              <w:t xml:space="preserve"> </w:t>
            </w:r>
            <w:proofErr w:type="spellStart"/>
            <w:r w:rsidRPr="00661D93">
              <w:t>huvi</w:t>
            </w:r>
            <w:proofErr w:type="spellEnd"/>
            <w:r w:rsidRPr="00661D93">
              <w:t xml:space="preserve"> </w:t>
            </w:r>
            <w:proofErr w:type="spellStart"/>
            <w:r w:rsidRPr="00661D93">
              <w:t>korral</w:t>
            </w:r>
            <w:proofErr w:type="spellEnd"/>
            <w:r w:rsidRPr="00661D93">
              <w:t>;</w:t>
            </w:r>
          </w:p>
        </w:tc>
      </w:tr>
    </w:tbl>
    <w:p w14:paraId="3BCD2155" w14:textId="77777777" w:rsidR="007B2941" w:rsidRPr="009307D1" w:rsidRDefault="007B2941">
      <w:pPr>
        <w:rPr>
          <w:rFonts w:cs="Arial"/>
        </w:rPr>
      </w:pPr>
    </w:p>
    <w:p w14:paraId="47848AA7" w14:textId="0C1A3A91" w:rsidR="000277D6" w:rsidRPr="009307D1" w:rsidRDefault="00F60EB5" w:rsidP="77931366">
      <w:pPr>
        <w:pStyle w:val="Heading2"/>
        <w:ind w:left="528"/>
        <w:rPr>
          <w:rFonts w:eastAsia="Arial" w:cs="Arial"/>
        </w:rPr>
      </w:pPr>
      <w:bookmarkStart w:id="49" w:name="_Toc27293726"/>
      <w:r>
        <w:rPr>
          <w:rFonts w:eastAsia="Arial" w:cs="Arial"/>
        </w:rPr>
        <w:t>Autode</w:t>
      </w:r>
      <w:r w:rsidRPr="77931366">
        <w:rPr>
          <w:rFonts w:eastAsia="Arial" w:cs="Arial"/>
        </w:rPr>
        <w:t xml:space="preserve"> </w:t>
      </w:r>
      <w:r w:rsidR="000277D6" w:rsidRPr="77931366">
        <w:rPr>
          <w:rFonts w:eastAsia="Arial" w:cs="Arial"/>
        </w:rPr>
        <w:t>registri eskiismudelid</w:t>
      </w:r>
      <w:bookmarkEnd w:id="49"/>
      <w:r w:rsidR="000277D6" w:rsidRPr="77931366">
        <w:rPr>
          <w:rFonts w:eastAsia="Arial" w:cs="Arial"/>
        </w:rPr>
        <w:t xml:space="preserve"> </w:t>
      </w:r>
    </w:p>
    <w:p w14:paraId="42C7FB2A" w14:textId="77777777" w:rsidR="000277D6" w:rsidRDefault="000277D6">
      <w:pPr>
        <w:rPr>
          <w:rFonts w:cs="Arial"/>
        </w:rPr>
      </w:pPr>
    </w:p>
    <w:p w14:paraId="0CFB5393" w14:textId="77777777" w:rsidR="0021521A" w:rsidRPr="00C55606"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esitatakse</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 xml:space="preserve">, </w:t>
      </w:r>
      <w:proofErr w:type="spellStart"/>
      <w:r w:rsidRPr="77931366">
        <w:rPr>
          <w:rFonts w:eastAsia="Arial" w:cs="Arial"/>
        </w:rPr>
        <w:t>mida</w:t>
      </w:r>
      <w:proofErr w:type="spellEnd"/>
      <w:r w:rsidRPr="77931366">
        <w:rPr>
          <w:rFonts w:eastAsia="Arial" w:cs="Arial"/>
        </w:rPr>
        <w:t xml:space="preserve"> </w:t>
      </w:r>
      <w:proofErr w:type="spellStart"/>
      <w:r w:rsidRPr="77931366">
        <w:rPr>
          <w:rFonts w:eastAsia="Arial" w:cs="Arial"/>
        </w:rPr>
        <w:t>detailanalüüsi</w:t>
      </w:r>
      <w:proofErr w:type="spellEnd"/>
      <w:r w:rsidRPr="77931366">
        <w:rPr>
          <w:rFonts w:eastAsia="Arial" w:cs="Arial"/>
        </w:rPr>
        <w:t xml:space="preserve"> </w:t>
      </w:r>
      <w:proofErr w:type="spellStart"/>
      <w:r w:rsidRPr="77931366">
        <w:rPr>
          <w:rFonts w:eastAsia="Arial" w:cs="Arial"/>
        </w:rPr>
        <w:t>käigus</w:t>
      </w:r>
      <w:proofErr w:type="spellEnd"/>
      <w:r w:rsidRPr="77931366">
        <w:rPr>
          <w:rFonts w:eastAsia="Arial" w:cs="Arial"/>
        </w:rPr>
        <w:t xml:space="preserve"> </w:t>
      </w:r>
      <w:proofErr w:type="spellStart"/>
      <w:r w:rsidRPr="77931366">
        <w:rPr>
          <w:rFonts w:eastAsia="Arial" w:cs="Arial"/>
        </w:rPr>
        <w:t>täpsustatakse</w:t>
      </w:r>
      <w:proofErr w:type="spellEnd"/>
      <w:r w:rsidRPr="77931366">
        <w:rPr>
          <w:rFonts w:eastAsia="Arial" w:cs="Arial"/>
        </w:rPr>
        <w:t xml:space="preserve"> ja </w:t>
      </w:r>
      <w:proofErr w:type="spellStart"/>
      <w:r w:rsidRPr="77931366">
        <w:rPr>
          <w:rFonts w:eastAsia="Arial" w:cs="Arial"/>
        </w:rPr>
        <w:t>täiendatakse</w:t>
      </w:r>
      <w:proofErr w:type="spellEnd"/>
      <w:r w:rsidRPr="77931366">
        <w:rPr>
          <w:rFonts w:eastAsia="Arial" w:cs="Arial"/>
        </w:rPr>
        <w:t>.</w:t>
      </w:r>
    </w:p>
    <w:p w14:paraId="20C1F5A9" w14:textId="77777777" w:rsidR="00524E62" w:rsidRPr="009307D1" w:rsidRDefault="00524E62">
      <w:pPr>
        <w:rPr>
          <w:rFonts w:cs="Arial"/>
        </w:rPr>
      </w:pPr>
    </w:p>
    <w:p w14:paraId="4BFA2445" w14:textId="77777777" w:rsidR="000277D6" w:rsidRPr="009307D1" w:rsidRDefault="000277D6" w:rsidP="77931366">
      <w:pPr>
        <w:pStyle w:val="Heading3"/>
        <w:rPr>
          <w:rFonts w:eastAsia="Arial" w:cs="Arial"/>
        </w:rPr>
      </w:pPr>
      <w:bookmarkStart w:id="50" w:name="_Toc50447300"/>
      <w:bookmarkStart w:id="51" w:name="_Toc27293727"/>
      <w:r w:rsidRPr="77931366">
        <w:rPr>
          <w:rFonts w:eastAsia="Arial" w:cs="Arial"/>
        </w:rPr>
        <w:lastRenderedPageBreak/>
        <w:t>Eesmärgid</w:t>
      </w:r>
      <w:bookmarkEnd w:id="50"/>
      <w:bookmarkEnd w:id="51"/>
    </w:p>
    <w:p w14:paraId="564E36AB" w14:textId="77777777" w:rsidR="009E2570" w:rsidRPr="009307D1" w:rsidRDefault="009E2570" w:rsidP="009E2570"/>
    <w:p w14:paraId="11942287" w14:textId="1F995343" w:rsidR="009E2570" w:rsidRPr="009307D1" w:rsidRDefault="77931366" w:rsidP="009E2570">
      <w:proofErr w:type="spellStart"/>
      <w:r>
        <w:t>Säilitada</w:t>
      </w:r>
      <w:proofErr w:type="spellEnd"/>
      <w:r>
        <w:t xml:space="preserve"> </w:t>
      </w:r>
      <w:proofErr w:type="spellStart"/>
      <w:r>
        <w:t>informatsiooni</w:t>
      </w:r>
      <w:proofErr w:type="spellEnd"/>
      <w:r>
        <w:t xml:space="preserve"> </w:t>
      </w:r>
      <w:proofErr w:type="spellStart"/>
      <w:r w:rsidR="00AF4CB3">
        <w:t>autode</w:t>
      </w:r>
      <w:proofErr w:type="spellEnd"/>
      <w:r w:rsidR="00AF4CB3">
        <w:t xml:space="preserve"> </w:t>
      </w:r>
      <w:proofErr w:type="spellStart"/>
      <w:r>
        <w:t>kohta</w:t>
      </w:r>
      <w:proofErr w:type="spellEnd"/>
      <w:r>
        <w:t xml:space="preserve"> </w:t>
      </w:r>
      <w:proofErr w:type="spellStart"/>
      <w:r>
        <w:t>sellises</w:t>
      </w:r>
      <w:proofErr w:type="spellEnd"/>
      <w:r>
        <w:t xml:space="preserve"> </w:t>
      </w:r>
      <w:proofErr w:type="spellStart"/>
      <w:r>
        <w:t>mahus</w:t>
      </w:r>
      <w:proofErr w:type="spellEnd"/>
      <w:r>
        <w:t xml:space="preserve">, et </w:t>
      </w:r>
      <w:proofErr w:type="spellStart"/>
      <w:r>
        <w:t>oleks</w:t>
      </w:r>
      <w:proofErr w:type="spellEnd"/>
      <w:r>
        <w:t xml:space="preserve"> </w:t>
      </w:r>
      <w:proofErr w:type="spellStart"/>
      <w:r>
        <w:t>tagatud</w:t>
      </w:r>
      <w:proofErr w:type="spellEnd"/>
      <w:r>
        <w:t xml:space="preserve"> </w:t>
      </w:r>
      <w:proofErr w:type="spellStart"/>
      <w:r w:rsidR="00762A3F">
        <w:t>autode</w:t>
      </w:r>
      <w:proofErr w:type="spellEnd"/>
      <w:r w:rsidR="00762A3F">
        <w:t xml:space="preserve"> </w:t>
      </w:r>
      <w:proofErr w:type="spellStart"/>
      <w:r>
        <w:t>funktsionaalses</w:t>
      </w:r>
      <w:proofErr w:type="spellEnd"/>
      <w:r>
        <w:t xml:space="preserve"> </w:t>
      </w:r>
      <w:proofErr w:type="spellStart"/>
      <w:r>
        <w:t>allsüsteemis</w:t>
      </w:r>
      <w:proofErr w:type="spellEnd"/>
      <w:r>
        <w:t xml:space="preserve"> </w:t>
      </w:r>
      <w:proofErr w:type="spellStart"/>
      <w:r>
        <w:t>defineeritud</w:t>
      </w:r>
      <w:proofErr w:type="spellEnd"/>
      <w:r>
        <w:t xml:space="preserve"> </w:t>
      </w:r>
      <w:proofErr w:type="spellStart"/>
      <w:r>
        <w:t>eesmärkide</w:t>
      </w:r>
      <w:proofErr w:type="spellEnd"/>
      <w:r>
        <w:t xml:space="preserve"> </w:t>
      </w:r>
      <w:proofErr w:type="spellStart"/>
      <w:r>
        <w:t>täitmine</w:t>
      </w:r>
      <w:proofErr w:type="spellEnd"/>
      <w:r>
        <w:t>.</w:t>
      </w:r>
    </w:p>
    <w:p w14:paraId="7AFD57CD" w14:textId="77777777" w:rsidR="009E2570" w:rsidRPr="009307D1" w:rsidRDefault="009E2570">
      <w:pPr>
        <w:rPr>
          <w:rFonts w:cs="Arial"/>
        </w:rPr>
      </w:pPr>
    </w:p>
    <w:p w14:paraId="641E4D9B" w14:textId="77777777" w:rsidR="000277D6" w:rsidRPr="009307D1" w:rsidRDefault="000277D6" w:rsidP="77931366">
      <w:pPr>
        <w:pStyle w:val="Heading3"/>
        <w:rPr>
          <w:rFonts w:eastAsia="Arial" w:cs="Arial"/>
        </w:rPr>
      </w:pPr>
      <w:bookmarkStart w:id="52" w:name="_Toc50447301"/>
      <w:bookmarkStart w:id="53" w:name="_Toc27293728"/>
      <w:r w:rsidRPr="77931366">
        <w:rPr>
          <w:rFonts w:eastAsia="Arial" w:cs="Arial"/>
        </w:rPr>
        <w:t>Registrit kasutavad pädevusalad</w:t>
      </w:r>
      <w:bookmarkEnd w:id="52"/>
      <w:bookmarkEnd w:id="53"/>
    </w:p>
    <w:p w14:paraId="79941024" w14:textId="77777777" w:rsidR="000277D6" w:rsidRDefault="77931366" w:rsidP="77931366">
      <w:pPr>
        <w:numPr>
          <w:ilvl w:val="0"/>
          <w:numId w:val="16"/>
        </w:numPr>
        <w:rPr>
          <w:rFonts w:eastAsia="Arial" w:cs="Arial"/>
        </w:rPr>
      </w:pPr>
      <w:proofErr w:type="spellStart"/>
      <w:r w:rsidRPr="77931366">
        <w:rPr>
          <w:rFonts w:eastAsia="Arial" w:cs="Arial"/>
        </w:rPr>
        <w:t>Juhataja</w:t>
      </w:r>
      <w:proofErr w:type="spellEnd"/>
    </w:p>
    <w:p w14:paraId="403C374E" w14:textId="581BF141" w:rsidR="005272DD" w:rsidRPr="009307D1" w:rsidRDefault="00726261" w:rsidP="77931366">
      <w:pPr>
        <w:numPr>
          <w:ilvl w:val="0"/>
          <w:numId w:val="16"/>
        </w:numPr>
        <w:rPr>
          <w:rFonts w:eastAsia="Arial" w:cs="Arial"/>
        </w:rPr>
      </w:pPr>
      <w:proofErr w:type="spellStart"/>
      <w:r>
        <w:rPr>
          <w:rFonts w:eastAsia="Arial" w:cs="Arial"/>
        </w:rPr>
        <w:t>Autode</w:t>
      </w:r>
      <w:proofErr w:type="spellEnd"/>
      <w:r w:rsidRPr="77931366">
        <w:rPr>
          <w:rFonts w:eastAsia="Arial" w:cs="Arial"/>
        </w:rPr>
        <w:t xml:space="preserve"> </w:t>
      </w:r>
      <w:proofErr w:type="spellStart"/>
      <w:r w:rsidR="77931366" w:rsidRPr="77931366">
        <w:rPr>
          <w:rFonts w:eastAsia="Arial" w:cs="Arial"/>
        </w:rPr>
        <w:t>haldur</w:t>
      </w:r>
      <w:proofErr w:type="spellEnd"/>
    </w:p>
    <w:p w14:paraId="6122797C" w14:textId="77777777" w:rsidR="009E2570" w:rsidRPr="009307D1" w:rsidRDefault="77931366" w:rsidP="77931366">
      <w:pPr>
        <w:numPr>
          <w:ilvl w:val="0"/>
          <w:numId w:val="16"/>
        </w:numPr>
        <w:rPr>
          <w:rFonts w:eastAsia="Arial" w:cs="Arial"/>
        </w:rPr>
      </w:pPr>
      <w:proofErr w:type="spellStart"/>
      <w:r w:rsidRPr="77931366">
        <w:rPr>
          <w:rFonts w:eastAsia="Arial" w:cs="Arial"/>
        </w:rPr>
        <w:t>Klient</w:t>
      </w:r>
      <w:proofErr w:type="spellEnd"/>
    </w:p>
    <w:p w14:paraId="029B7533" w14:textId="77777777" w:rsidR="009E2570" w:rsidRPr="009307D1" w:rsidRDefault="77931366" w:rsidP="77931366">
      <w:pPr>
        <w:numPr>
          <w:ilvl w:val="0"/>
          <w:numId w:val="16"/>
        </w:numPr>
        <w:rPr>
          <w:rFonts w:eastAsia="Arial" w:cs="Arial"/>
        </w:rPr>
      </w:pPr>
      <w:proofErr w:type="spellStart"/>
      <w:r w:rsidRPr="77931366">
        <w:rPr>
          <w:rFonts w:eastAsia="Arial" w:cs="Arial"/>
        </w:rPr>
        <w:t>Uudistaja</w:t>
      </w:r>
      <w:proofErr w:type="spellEnd"/>
    </w:p>
    <w:p w14:paraId="20EBCF44" w14:textId="43032221" w:rsidR="009E5419" w:rsidRDefault="00730E7D" w:rsidP="77931366">
      <w:pPr>
        <w:numPr>
          <w:ilvl w:val="0"/>
          <w:numId w:val="16"/>
        </w:numPr>
        <w:rPr>
          <w:rFonts w:eastAsia="Arial" w:cs="Arial"/>
        </w:rPr>
      </w:pPr>
      <w:proofErr w:type="spellStart"/>
      <w:r>
        <w:rPr>
          <w:rFonts w:eastAsia="Arial" w:cs="Arial"/>
        </w:rPr>
        <w:t>Klienditeenindaja</w:t>
      </w:r>
      <w:proofErr w:type="spellEnd"/>
    </w:p>
    <w:p w14:paraId="4153C511" w14:textId="5E317819" w:rsidR="001170B8" w:rsidRPr="009307D1" w:rsidRDefault="001170B8" w:rsidP="77931366">
      <w:pPr>
        <w:numPr>
          <w:ilvl w:val="0"/>
          <w:numId w:val="16"/>
        </w:numPr>
        <w:rPr>
          <w:rFonts w:eastAsia="Arial" w:cs="Arial"/>
        </w:rPr>
      </w:pPr>
      <w:proofErr w:type="spellStart"/>
      <w:r>
        <w:rPr>
          <w:rFonts w:eastAsia="Arial" w:cs="Arial"/>
        </w:rPr>
        <w:t>Klassifikaatorite</w:t>
      </w:r>
      <w:proofErr w:type="spellEnd"/>
      <w:r>
        <w:rPr>
          <w:rFonts w:eastAsia="Arial" w:cs="Arial"/>
        </w:rPr>
        <w:t xml:space="preserve"> </w:t>
      </w:r>
      <w:proofErr w:type="spellStart"/>
      <w:r>
        <w:rPr>
          <w:rFonts w:eastAsia="Arial" w:cs="Arial"/>
        </w:rPr>
        <w:t>haldur</w:t>
      </w:r>
      <w:proofErr w:type="spellEnd"/>
    </w:p>
    <w:p w14:paraId="117B1DDA" w14:textId="77777777" w:rsidR="009E2570" w:rsidRPr="009307D1" w:rsidRDefault="009E2570" w:rsidP="009E2570">
      <w:pPr>
        <w:ind w:left="360"/>
        <w:rPr>
          <w:rFonts w:cs="Arial"/>
        </w:rPr>
      </w:pPr>
    </w:p>
    <w:p w14:paraId="3B34FCE0" w14:textId="77777777" w:rsidR="000277D6" w:rsidRPr="009307D1" w:rsidRDefault="000277D6" w:rsidP="77931366">
      <w:pPr>
        <w:pStyle w:val="Heading3"/>
        <w:rPr>
          <w:rFonts w:eastAsia="Arial" w:cs="Arial"/>
        </w:rPr>
      </w:pPr>
      <w:bookmarkStart w:id="54" w:name="_Toc50447302"/>
      <w:bookmarkStart w:id="55" w:name="_Toc27293729"/>
      <w:r w:rsidRPr="77931366">
        <w:rPr>
          <w:rFonts w:eastAsia="Arial" w:cs="Arial"/>
        </w:rPr>
        <w:t>Registrit teenindavad funktsionaalsed allsüsteemid</w:t>
      </w:r>
      <w:bookmarkEnd w:id="54"/>
      <w:bookmarkEnd w:id="55"/>
    </w:p>
    <w:p w14:paraId="7AD5FE8E" w14:textId="77777777" w:rsidR="000277D6" w:rsidRPr="009307D1" w:rsidRDefault="000277D6">
      <w:pPr>
        <w:rPr>
          <w:rFonts w:cs="Arial"/>
        </w:rPr>
      </w:pPr>
    </w:p>
    <w:p w14:paraId="7E937DFA" w14:textId="613AFD57" w:rsidR="009E2570" w:rsidRPr="009307D1" w:rsidRDefault="0044416F" w:rsidP="009E2570">
      <w:proofErr w:type="spellStart"/>
      <w:r>
        <w:t>Autode</w:t>
      </w:r>
      <w:proofErr w:type="spellEnd"/>
      <w:r>
        <w:t xml:space="preserve"> </w:t>
      </w:r>
      <w:proofErr w:type="spellStart"/>
      <w:r w:rsidR="77931366">
        <w:t>registrit</w:t>
      </w:r>
      <w:proofErr w:type="spellEnd"/>
      <w:r w:rsidR="77931366">
        <w:t xml:space="preserve"> </w:t>
      </w:r>
      <w:proofErr w:type="spellStart"/>
      <w:r w:rsidR="77931366">
        <w:t>teenindab</w:t>
      </w:r>
      <w:proofErr w:type="spellEnd"/>
      <w:r w:rsidR="77931366">
        <w:t xml:space="preserve"> (</w:t>
      </w:r>
      <w:proofErr w:type="spellStart"/>
      <w:r w:rsidR="77931366">
        <w:t>loeb</w:t>
      </w:r>
      <w:proofErr w:type="spellEnd"/>
      <w:r w:rsidR="77931366">
        <w:t xml:space="preserve"> ja </w:t>
      </w:r>
      <w:proofErr w:type="spellStart"/>
      <w:r w:rsidR="77931366">
        <w:t>muudab</w:t>
      </w:r>
      <w:proofErr w:type="spellEnd"/>
      <w:r w:rsidR="77931366">
        <w:t xml:space="preserve">) </w:t>
      </w:r>
      <w:proofErr w:type="spellStart"/>
      <w:r w:rsidR="00686260">
        <w:t>autode</w:t>
      </w:r>
      <w:proofErr w:type="spellEnd"/>
      <w:r w:rsidR="00686260">
        <w:t xml:space="preserve"> </w:t>
      </w:r>
      <w:proofErr w:type="spellStart"/>
      <w:r w:rsidR="77931366">
        <w:t>funktsionaalne</w:t>
      </w:r>
      <w:proofErr w:type="spellEnd"/>
      <w:r w:rsidR="77931366">
        <w:t xml:space="preserve"> </w:t>
      </w:r>
      <w:proofErr w:type="spellStart"/>
      <w:r w:rsidR="77931366">
        <w:t>allsüsteem</w:t>
      </w:r>
      <w:proofErr w:type="spellEnd"/>
      <w:r w:rsidR="77931366">
        <w:t>.</w:t>
      </w:r>
    </w:p>
    <w:p w14:paraId="7B54CB57" w14:textId="77777777" w:rsidR="009E2570" w:rsidRPr="009307D1" w:rsidRDefault="009E2570">
      <w:pPr>
        <w:rPr>
          <w:rFonts w:cs="Arial"/>
        </w:rPr>
      </w:pPr>
    </w:p>
    <w:p w14:paraId="7F09BB9E" w14:textId="77777777" w:rsidR="000277D6" w:rsidRPr="009307D1" w:rsidRDefault="000277D6" w:rsidP="77931366">
      <w:pPr>
        <w:pStyle w:val="Heading3"/>
        <w:rPr>
          <w:rFonts w:eastAsia="Arial" w:cs="Arial"/>
        </w:rPr>
      </w:pPr>
      <w:bookmarkStart w:id="56" w:name="_Toc50447303"/>
      <w:bookmarkStart w:id="57" w:name="_Toc27293730"/>
      <w:r w:rsidRPr="77931366">
        <w:rPr>
          <w:rFonts w:eastAsia="Arial" w:cs="Arial"/>
        </w:rPr>
        <w:t>Infovajadused</w:t>
      </w:r>
      <w:bookmarkEnd w:id="56"/>
      <w:r w:rsidR="00D9657C" w:rsidRPr="77931366">
        <w:rPr>
          <w:rFonts w:eastAsia="Arial" w:cs="Arial"/>
        </w:rPr>
        <w:t>, mida register aitab rahuldada</w:t>
      </w:r>
      <w:bookmarkEnd w:id="57"/>
    </w:p>
    <w:p w14:paraId="336F95B5" w14:textId="77777777" w:rsidR="000277D6" w:rsidRPr="009307D1" w:rsidRDefault="000277D6">
      <w:pPr>
        <w:rPr>
          <w:rFonts w:cs="Arial"/>
        </w:rPr>
      </w:pPr>
    </w:p>
    <w:p w14:paraId="5ACF1D97" w14:textId="7495A8F6" w:rsidR="00847D17" w:rsidRDefault="77931366" w:rsidP="77931366">
      <w:pPr>
        <w:numPr>
          <w:ilvl w:val="0"/>
          <w:numId w:val="17"/>
        </w:numPr>
        <w:rPr>
          <w:rFonts w:eastAsia="Arial" w:cs="Arial"/>
        </w:rPr>
      </w:pPr>
      <w:proofErr w:type="spellStart"/>
      <w:r w:rsidRPr="77931366">
        <w:rPr>
          <w:rFonts w:eastAsia="Arial" w:cs="Arial"/>
        </w:rPr>
        <w:t>Ootel</w:t>
      </w:r>
      <w:proofErr w:type="spellEnd"/>
      <w:r w:rsidRPr="77931366">
        <w:rPr>
          <w:rFonts w:eastAsia="Arial" w:cs="Arial"/>
        </w:rPr>
        <w:t xml:space="preserve"> </w:t>
      </w:r>
      <w:proofErr w:type="spellStart"/>
      <w:r w:rsidR="009A7B44">
        <w:rPr>
          <w:rFonts w:eastAsia="Arial" w:cs="Arial"/>
        </w:rPr>
        <w:t>au</w:t>
      </w:r>
      <w:r w:rsidR="008D2472">
        <w:rPr>
          <w:rFonts w:eastAsia="Arial" w:cs="Arial"/>
        </w:rPr>
        <w:t>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ja </w:t>
      </w:r>
      <w:proofErr w:type="spellStart"/>
      <w:r w:rsidRPr="77931366">
        <w:rPr>
          <w:rFonts w:eastAsia="Arial" w:cs="Arial"/>
        </w:rPr>
        <w:t>nimetus</w:t>
      </w:r>
      <w:proofErr w:type="spellEnd"/>
      <w:r w:rsidRPr="77931366">
        <w:rPr>
          <w:rFonts w:eastAsia="Arial" w:cs="Arial"/>
        </w:rPr>
        <w:t>.</w:t>
      </w:r>
    </w:p>
    <w:p w14:paraId="56AF05B7" w14:textId="3D8092DC" w:rsidR="00B4673C" w:rsidRDefault="77931366" w:rsidP="77931366">
      <w:pPr>
        <w:numPr>
          <w:ilvl w:val="0"/>
          <w:numId w:val="17"/>
        </w:numPr>
        <w:rPr>
          <w:rFonts w:eastAsia="Arial" w:cs="Arial"/>
        </w:rPr>
      </w:pPr>
      <w:proofErr w:type="spellStart"/>
      <w:r w:rsidRPr="77931366">
        <w:rPr>
          <w:rFonts w:eastAsia="Arial" w:cs="Arial"/>
        </w:rPr>
        <w:t>Aktiivsete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ja </w:t>
      </w:r>
      <w:proofErr w:type="spellStart"/>
      <w:r w:rsidRPr="77931366">
        <w:rPr>
          <w:rFonts w:eastAsia="Arial" w:cs="Arial"/>
        </w:rPr>
        <w:t>nimetus</w:t>
      </w:r>
      <w:proofErr w:type="spellEnd"/>
      <w:r w:rsidRPr="77931366">
        <w:rPr>
          <w:rFonts w:eastAsia="Arial" w:cs="Arial"/>
        </w:rPr>
        <w:t>.</w:t>
      </w:r>
    </w:p>
    <w:p w14:paraId="137B31D9" w14:textId="6D212788" w:rsidR="005E7552" w:rsidRDefault="77931366" w:rsidP="77931366">
      <w:pPr>
        <w:numPr>
          <w:ilvl w:val="0"/>
          <w:numId w:val="17"/>
        </w:numPr>
        <w:rPr>
          <w:rFonts w:eastAsia="Arial" w:cs="Arial"/>
        </w:rPr>
      </w:pPr>
      <w:proofErr w:type="spellStart"/>
      <w:r w:rsidRPr="77931366">
        <w:rPr>
          <w:rFonts w:eastAsia="Arial" w:cs="Arial"/>
        </w:rPr>
        <w:t>Ootel</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mitteaktiivsete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 xml:space="preserve"> ja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w:t>
      </w:r>
    </w:p>
    <w:p w14:paraId="783408AD" w14:textId="2CD06A98" w:rsidR="00847D17" w:rsidRDefault="77931366" w:rsidP="77931366">
      <w:pPr>
        <w:numPr>
          <w:ilvl w:val="0"/>
          <w:numId w:val="17"/>
        </w:numPr>
        <w:rPr>
          <w:rFonts w:eastAsia="Arial" w:cs="Arial"/>
        </w:rPr>
      </w:pPr>
      <w:proofErr w:type="spellStart"/>
      <w:r w:rsidRPr="77931366">
        <w:rPr>
          <w:rFonts w:eastAsia="Arial" w:cs="Arial"/>
        </w:rPr>
        <w:t>Aktiivsete</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mitteaktiivsete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 xml:space="preserve"> ja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w:t>
      </w:r>
    </w:p>
    <w:p w14:paraId="7F3DD38C" w14:textId="6410F086" w:rsidR="00054459" w:rsidRPr="009307D1" w:rsidRDefault="77931366" w:rsidP="77931366">
      <w:pPr>
        <w:numPr>
          <w:ilvl w:val="0"/>
          <w:numId w:val="17"/>
        </w:numPr>
        <w:rPr>
          <w:rFonts w:eastAsia="Arial" w:cs="Arial"/>
        </w:rPr>
      </w:pPr>
      <w:proofErr w:type="spellStart"/>
      <w:r w:rsidRPr="77931366">
        <w:rPr>
          <w:rFonts w:eastAsia="Arial" w:cs="Arial"/>
        </w:rPr>
        <w:t>Kõikide</w:t>
      </w:r>
      <w:proofErr w:type="spellEnd"/>
      <w:r w:rsidRPr="77931366">
        <w:rPr>
          <w:rFonts w:eastAsia="Arial" w:cs="Arial"/>
        </w:rPr>
        <w:t xml:space="preserve"> </w:t>
      </w:r>
      <w:proofErr w:type="spellStart"/>
      <w:r w:rsidR="008D2472">
        <w:rPr>
          <w:rFonts w:eastAsia="Arial" w:cs="Arial"/>
        </w:rPr>
        <w:t>autode</w:t>
      </w:r>
      <w:proofErr w:type="spellEnd"/>
      <w:r w:rsidRPr="77931366">
        <w:rPr>
          <w:rFonts w:eastAsia="Arial" w:cs="Arial"/>
        </w:rPr>
        <w:t xml:space="preserve"> </w:t>
      </w:r>
      <w:proofErr w:type="spellStart"/>
      <w:r w:rsidRPr="77931366">
        <w:rPr>
          <w:rFonts w:eastAsia="Arial" w:cs="Arial"/>
        </w:rPr>
        <w:t>nimekiri</w:t>
      </w:r>
      <w:proofErr w:type="spellEnd"/>
      <w:r w:rsidRPr="77931366">
        <w:rPr>
          <w:rFonts w:eastAsia="Arial" w:cs="Arial"/>
        </w:rPr>
        <w:t xml:space="preserve">, </w:t>
      </w:r>
      <w:proofErr w:type="spellStart"/>
      <w:r w:rsidRPr="77931366">
        <w:rPr>
          <w:rFonts w:eastAsia="Arial" w:cs="Arial"/>
        </w:rPr>
        <w:t>kus</w:t>
      </w:r>
      <w:proofErr w:type="spellEnd"/>
      <w:r w:rsidRPr="77931366">
        <w:rPr>
          <w:rFonts w:eastAsia="Arial" w:cs="Arial"/>
        </w:rPr>
        <w:t xml:space="preserve"> on </w:t>
      </w:r>
      <w:proofErr w:type="spellStart"/>
      <w:r w:rsidRPr="77931366">
        <w:rPr>
          <w:rFonts w:eastAsia="Arial" w:cs="Arial"/>
        </w:rPr>
        <w:t>vähemalt</w:t>
      </w:r>
      <w:proofErr w:type="spellEnd"/>
      <w:r w:rsidRPr="77931366">
        <w:rPr>
          <w:rFonts w:eastAsia="Arial" w:cs="Arial"/>
        </w:rPr>
        <w:t xml:space="preserve"> </w:t>
      </w:r>
      <w:r w:rsidR="008D2472">
        <w:rPr>
          <w:rFonts w:eastAsia="Arial" w:cs="Arial"/>
        </w:rPr>
        <w:t>auto</w:t>
      </w:r>
      <w:r w:rsidRPr="77931366">
        <w:rPr>
          <w:rFonts w:eastAsia="Arial" w:cs="Arial"/>
        </w:rPr>
        <w:t xml:space="preserve"> </w:t>
      </w:r>
      <w:proofErr w:type="spellStart"/>
      <w:r w:rsidRPr="77931366">
        <w:rPr>
          <w:rFonts w:eastAsia="Arial" w:cs="Arial"/>
        </w:rPr>
        <w:t>kood</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 xml:space="preserve"> ja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nimetus</w:t>
      </w:r>
      <w:proofErr w:type="spellEnd"/>
      <w:r w:rsidRPr="77931366">
        <w:rPr>
          <w:rFonts w:eastAsia="Arial" w:cs="Arial"/>
        </w:rPr>
        <w:t>.</w:t>
      </w:r>
    </w:p>
    <w:p w14:paraId="01E9A80F" w14:textId="017C45B8" w:rsidR="006E6304" w:rsidRDefault="008D2472" w:rsidP="77931366">
      <w:pPr>
        <w:numPr>
          <w:ilvl w:val="0"/>
          <w:numId w:val="17"/>
        </w:numPr>
        <w:rPr>
          <w:rFonts w:eastAsia="Arial" w:cs="Arial"/>
        </w:rPr>
      </w:pPr>
      <w:r>
        <w:rPr>
          <w:rFonts w:eastAsia="Arial" w:cs="Arial"/>
        </w:rPr>
        <w:t>Aut</w:t>
      </w:r>
      <w:r w:rsidR="004F365A">
        <w:rPr>
          <w:rFonts w:eastAsia="Arial" w:cs="Arial"/>
        </w:rPr>
        <w:t>o</w:t>
      </w:r>
      <w:r w:rsidR="77931366" w:rsidRPr="77931366">
        <w:rPr>
          <w:rFonts w:eastAsia="Arial" w:cs="Arial"/>
        </w:rPr>
        <w:t xml:space="preserve"> </w:t>
      </w:r>
      <w:proofErr w:type="spellStart"/>
      <w:r w:rsidR="77931366" w:rsidRPr="77931366">
        <w:rPr>
          <w:rFonts w:eastAsia="Arial" w:cs="Arial"/>
        </w:rPr>
        <w:t>detailandmed</w:t>
      </w:r>
      <w:proofErr w:type="spellEnd"/>
      <w:r w:rsidR="77931366" w:rsidRPr="77931366">
        <w:rPr>
          <w:rFonts w:eastAsia="Arial" w:cs="Arial"/>
        </w:rPr>
        <w:t xml:space="preserve">, </w:t>
      </w:r>
      <w:proofErr w:type="spellStart"/>
      <w:r w:rsidR="77931366" w:rsidRPr="77931366">
        <w:rPr>
          <w:rFonts w:eastAsia="Arial" w:cs="Arial"/>
        </w:rPr>
        <w:t>kus</w:t>
      </w:r>
      <w:proofErr w:type="spellEnd"/>
      <w:r w:rsidR="77931366" w:rsidRPr="77931366">
        <w:rPr>
          <w:rFonts w:eastAsia="Arial" w:cs="Arial"/>
        </w:rPr>
        <w:t xml:space="preserve"> </w:t>
      </w:r>
      <w:proofErr w:type="spellStart"/>
      <w:r w:rsidR="77931366" w:rsidRPr="77931366">
        <w:rPr>
          <w:rFonts w:eastAsia="Arial" w:cs="Arial"/>
        </w:rPr>
        <w:t>seotud</w:t>
      </w:r>
      <w:proofErr w:type="spellEnd"/>
      <w:r w:rsidR="77931366" w:rsidRPr="77931366">
        <w:rPr>
          <w:rFonts w:eastAsia="Arial" w:cs="Arial"/>
        </w:rPr>
        <w:t xml:space="preserve"> </w:t>
      </w:r>
      <w:proofErr w:type="spellStart"/>
      <w:r w:rsidR="77931366" w:rsidRPr="77931366">
        <w:rPr>
          <w:rFonts w:eastAsia="Arial" w:cs="Arial"/>
        </w:rPr>
        <w:t>klassifikaatorite</w:t>
      </w:r>
      <w:proofErr w:type="spellEnd"/>
      <w:r w:rsidR="77931366" w:rsidRPr="77931366">
        <w:rPr>
          <w:rFonts w:eastAsia="Arial" w:cs="Arial"/>
        </w:rPr>
        <w:t xml:space="preserve"> </w:t>
      </w:r>
      <w:proofErr w:type="spellStart"/>
      <w:r w:rsidR="77931366" w:rsidRPr="77931366">
        <w:rPr>
          <w:rFonts w:eastAsia="Arial" w:cs="Arial"/>
        </w:rPr>
        <w:t>väärtuste</w:t>
      </w:r>
      <w:proofErr w:type="spellEnd"/>
      <w:r w:rsidR="77931366" w:rsidRPr="77931366">
        <w:rPr>
          <w:rFonts w:eastAsia="Arial" w:cs="Arial"/>
        </w:rPr>
        <w:t xml:space="preserve"> </w:t>
      </w:r>
      <w:proofErr w:type="spellStart"/>
      <w:r w:rsidR="77931366" w:rsidRPr="77931366">
        <w:rPr>
          <w:rFonts w:eastAsia="Arial" w:cs="Arial"/>
        </w:rPr>
        <w:t>koodide</w:t>
      </w:r>
      <w:proofErr w:type="spellEnd"/>
      <w:r w:rsidR="77931366" w:rsidRPr="77931366">
        <w:rPr>
          <w:rFonts w:eastAsia="Arial" w:cs="Arial"/>
        </w:rPr>
        <w:t xml:space="preserve"> </w:t>
      </w:r>
      <w:proofErr w:type="spellStart"/>
      <w:r w:rsidR="77931366" w:rsidRPr="77931366">
        <w:rPr>
          <w:rFonts w:eastAsia="Arial" w:cs="Arial"/>
        </w:rPr>
        <w:t>asemel</w:t>
      </w:r>
      <w:proofErr w:type="spellEnd"/>
      <w:r w:rsidR="77931366" w:rsidRPr="77931366">
        <w:rPr>
          <w:rFonts w:eastAsia="Arial" w:cs="Arial"/>
        </w:rPr>
        <w:t xml:space="preserve"> on </w:t>
      </w:r>
      <w:proofErr w:type="spellStart"/>
      <w:r w:rsidR="77931366" w:rsidRPr="77931366">
        <w:rPr>
          <w:rFonts w:eastAsia="Arial" w:cs="Arial"/>
        </w:rPr>
        <w:t>nimetused</w:t>
      </w:r>
      <w:proofErr w:type="spellEnd"/>
      <w:r w:rsidR="77931366" w:rsidRPr="77931366">
        <w:rPr>
          <w:rFonts w:eastAsia="Arial" w:cs="Arial"/>
        </w:rPr>
        <w:t xml:space="preserve"> </w:t>
      </w:r>
      <w:proofErr w:type="spellStart"/>
      <w:r w:rsidR="77931366" w:rsidRPr="77931366">
        <w:rPr>
          <w:rFonts w:eastAsia="Arial" w:cs="Arial"/>
        </w:rPr>
        <w:t>ning</w:t>
      </w:r>
      <w:proofErr w:type="spellEnd"/>
      <w:r w:rsidR="77931366" w:rsidRPr="77931366">
        <w:rPr>
          <w:rFonts w:eastAsia="Arial" w:cs="Arial"/>
        </w:rPr>
        <w:t xml:space="preserve"> </w:t>
      </w:r>
      <w:proofErr w:type="spellStart"/>
      <w:r w:rsidR="77931366" w:rsidRPr="77931366">
        <w:rPr>
          <w:rFonts w:eastAsia="Arial" w:cs="Arial"/>
        </w:rPr>
        <w:t>esitatakse</w:t>
      </w:r>
      <w:proofErr w:type="spellEnd"/>
      <w:r w:rsidR="77931366" w:rsidRPr="77931366">
        <w:rPr>
          <w:rFonts w:eastAsia="Arial" w:cs="Arial"/>
        </w:rPr>
        <w:t xml:space="preserve"> info ka </w:t>
      </w:r>
      <w:r w:rsidR="004F365A">
        <w:rPr>
          <w:rFonts w:eastAsia="Arial" w:cs="Arial"/>
        </w:rPr>
        <w:t>auto</w:t>
      </w:r>
      <w:r w:rsidR="77931366" w:rsidRPr="77931366">
        <w:rPr>
          <w:rFonts w:eastAsia="Arial" w:cs="Arial"/>
        </w:rPr>
        <w:t xml:space="preserve"> </w:t>
      </w:r>
      <w:proofErr w:type="spellStart"/>
      <w:r w:rsidR="77931366" w:rsidRPr="77931366">
        <w:rPr>
          <w:rFonts w:eastAsia="Arial" w:cs="Arial"/>
        </w:rPr>
        <w:t>registreerinud</w:t>
      </w:r>
      <w:proofErr w:type="spellEnd"/>
      <w:r w:rsidR="77931366" w:rsidRPr="77931366">
        <w:rPr>
          <w:rFonts w:eastAsia="Arial" w:cs="Arial"/>
        </w:rPr>
        <w:t xml:space="preserve"> </w:t>
      </w:r>
      <w:proofErr w:type="spellStart"/>
      <w:r w:rsidR="77931366" w:rsidRPr="77931366">
        <w:rPr>
          <w:rFonts w:eastAsia="Arial" w:cs="Arial"/>
        </w:rPr>
        <w:t>töötaja</w:t>
      </w:r>
      <w:proofErr w:type="spellEnd"/>
      <w:r w:rsidR="77931366" w:rsidRPr="77931366">
        <w:rPr>
          <w:rFonts w:eastAsia="Arial" w:cs="Arial"/>
        </w:rPr>
        <w:t xml:space="preserve"> </w:t>
      </w:r>
      <w:proofErr w:type="spellStart"/>
      <w:r w:rsidR="77931366" w:rsidRPr="77931366">
        <w:rPr>
          <w:rFonts w:eastAsia="Arial" w:cs="Arial"/>
        </w:rPr>
        <w:t>kohta</w:t>
      </w:r>
      <w:proofErr w:type="spellEnd"/>
      <w:r w:rsidR="77931366" w:rsidRPr="77931366">
        <w:rPr>
          <w:rFonts w:eastAsia="Arial" w:cs="Arial"/>
        </w:rPr>
        <w:t xml:space="preserve"> (</w:t>
      </w:r>
      <w:proofErr w:type="spellStart"/>
      <w:r w:rsidR="77931366" w:rsidRPr="77931366">
        <w:rPr>
          <w:rFonts w:eastAsia="Arial" w:cs="Arial"/>
        </w:rPr>
        <w:t>eesnimi</w:t>
      </w:r>
      <w:proofErr w:type="spellEnd"/>
      <w:r w:rsidR="77931366" w:rsidRPr="77931366">
        <w:rPr>
          <w:rFonts w:eastAsia="Arial" w:cs="Arial"/>
        </w:rPr>
        <w:t xml:space="preserve">, </w:t>
      </w:r>
      <w:proofErr w:type="spellStart"/>
      <w:r w:rsidR="77931366" w:rsidRPr="77931366">
        <w:rPr>
          <w:rFonts w:eastAsia="Arial" w:cs="Arial"/>
        </w:rPr>
        <w:t>perenimi</w:t>
      </w:r>
      <w:proofErr w:type="spellEnd"/>
      <w:r w:rsidR="77931366" w:rsidRPr="77931366">
        <w:rPr>
          <w:rFonts w:eastAsia="Arial" w:cs="Arial"/>
        </w:rPr>
        <w:t>, e-</w:t>
      </w:r>
      <w:proofErr w:type="spellStart"/>
      <w:r w:rsidR="77931366" w:rsidRPr="77931366">
        <w:rPr>
          <w:rFonts w:eastAsia="Arial" w:cs="Arial"/>
        </w:rPr>
        <w:t>meili</w:t>
      </w:r>
      <w:proofErr w:type="spellEnd"/>
      <w:r w:rsidR="77931366" w:rsidRPr="77931366">
        <w:rPr>
          <w:rFonts w:eastAsia="Arial" w:cs="Arial"/>
        </w:rPr>
        <w:t xml:space="preserve"> </w:t>
      </w:r>
      <w:proofErr w:type="spellStart"/>
      <w:r w:rsidR="77931366" w:rsidRPr="77931366">
        <w:rPr>
          <w:rFonts w:eastAsia="Arial" w:cs="Arial"/>
        </w:rPr>
        <w:t>aadress</w:t>
      </w:r>
      <w:proofErr w:type="spellEnd"/>
      <w:r w:rsidR="77931366" w:rsidRPr="77931366">
        <w:rPr>
          <w:rFonts w:eastAsia="Arial" w:cs="Arial"/>
        </w:rPr>
        <w:t>).</w:t>
      </w:r>
    </w:p>
    <w:p w14:paraId="7BE10736" w14:textId="555750D8" w:rsidR="009E77B1" w:rsidRPr="009E77B1" w:rsidRDefault="77931366" w:rsidP="77931366">
      <w:pPr>
        <w:numPr>
          <w:ilvl w:val="0"/>
          <w:numId w:val="17"/>
        </w:numPr>
        <w:rPr>
          <w:rFonts w:eastAsia="Arial" w:cs="Arial"/>
        </w:rPr>
      </w:pPr>
      <w:proofErr w:type="spellStart"/>
      <w:r w:rsidRPr="77931366">
        <w:rPr>
          <w:rFonts w:eastAsia="Arial" w:cs="Arial"/>
        </w:rPr>
        <w:t>Iga</w:t>
      </w:r>
      <w:proofErr w:type="spellEnd"/>
      <w:r w:rsidRPr="77931366">
        <w:rPr>
          <w:rFonts w:eastAsia="Arial" w:cs="Arial"/>
        </w:rPr>
        <w:t xml:space="preserve"> </w:t>
      </w:r>
      <w:r w:rsidR="004F365A">
        <w:rPr>
          <w:rFonts w:eastAsia="Arial" w:cs="Arial"/>
        </w:rPr>
        <w:t>Auto</w:t>
      </w:r>
      <w:r w:rsidRPr="77931366">
        <w:rPr>
          <w:rFonts w:eastAsia="Arial" w:cs="Arial"/>
        </w:rPr>
        <w:t xml:space="preserve"> </w:t>
      </w:r>
      <w:proofErr w:type="spellStart"/>
      <w:r w:rsidRPr="77931366">
        <w:rPr>
          <w:rFonts w:eastAsia="Arial" w:cs="Arial"/>
        </w:rPr>
        <w:t>seisundi</w:t>
      </w:r>
      <w:proofErr w:type="spellEnd"/>
      <w:r w:rsidRPr="77931366">
        <w:rPr>
          <w:rFonts w:eastAsia="Arial" w:cs="Arial"/>
        </w:rPr>
        <w:t xml:space="preserve"> </w:t>
      </w:r>
      <w:proofErr w:type="spellStart"/>
      <w:r w:rsidRPr="77931366">
        <w:rPr>
          <w:rFonts w:eastAsia="Arial" w:cs="Arial"/>
        </w:rPr>
        <w:t>kohta</w:t>
      </w:r>
      <w:proofErr w:type="spellEnd"/>
      <w:r w:rsidRPr="77931366">
        <w:rPr>
          <w:rFonts w:eastAsia="Arial" w:cs="Arial"/>
        </w:rPr>
        <w:t xml:space="preserve"> </w:t>
      </w:r>
      <w:proofErr w:type="spellStart"/>
      <w:r w:rsidRPr="77931366">
        <w:rPr>
          <w:rFonts w:eastAsia="Arial" w:cs="Arial"/>
        </w:rPr>
        <w:t>kõigi</w:t>
      </w:r>
      <w:proofErr w:type="spellEnd"/>
      <w:r w:rsidRPr="77931366">
        <w:rPr>
          <w:rFonts w:eastAsia="Arial" w:cs="Arial"/>
        </w:rPr>
        <w:t xml:space="preserve"> </w:t>
      </w:r>
      <w:proofErr w:type="spellStart"/>
      <w:r w:rsidRPr="77931366">
        <w:rPr>
          <w:rFonts w:eastAsia="Arial" w:cs="Arial"/>
        </w:rPr>
        <w:t>selles</w:t>
      </w:r>
      <w:proofErr w:type="spellEnd"/>
      <w:r w:rsidRPr="77931366">
        <w:rPr>
          <w:rFonts w:eastAsia="Arial" w:cs="Arial"/>
        </w:rPr>
        <w:t xml:space="preserve"> </w:t>
      </w:r>
      <w:proofErr w:type="spellStart"/>
      <w:r w:rsidRPr="77931366">
        <w:rPr>
          <w:rFonts w:eastAsia="Arial" w:cs="Arial"/>
        </w:rPr>
        <w:t>seisundis</w:t>
      </w:r>
      <w:proofErr w:type="spellEnd"/>
      <w:r w:rsidRPr="77931366">
        <w:rPr>
          <w:rFonts w:eastAsia="Arial" w:cs="Arial"/>
        </w:rPr>
        <w:t xml:space="preserve"> </w:t>
      </w:r>
      <w:proofErr w:type="spellStart"/>
      <w:r w:rsidRPr="77931366">
        <w:rPr>
          <w:rFonts w:eastAsia="Arial" w:cs="Arial"/>
        </w:rPr>
        <w:t>olevate</w:t>
      </w:r>
      <w:proofErr w:type="spellEnd"/>
      <w:r w:rsidRPr="77931366">
        <w:rPr>
          <w:rFonts w:eastAsia="Arial" w:cs="Arial"/>
        </w:rPr>
        <w:t xml:space="preserve"> </w:t>
      </w:r>
      <w:proofErr w:type="spellStart"/>
      <w:r w:rsidR="0071422F">
        <w:rPr>
          <w:rFonts w:eastAsia="Arial" w:cs="Arial"/>
        </w:rPr>
        <w:t>autode</w:t>
      </w:r>
      <w:proofErr w:type="spellEnd"/>
      <w:r w:rsidRPr="77931366">
        <w:rPr>
          <w:rFonts w:eastAsia="Arial" w:cs="Arial"/>
        </w:rPr>
        <w:t xml:space="preserve"> </w:t>
      </w:r>
      <w:proofErr w:type="spellStart"/>
      <w:r w:rsidRPr="77931366">
        <w:rPr>
          <w:rFonts w:eastAsia="Arial" w:cs="Arial"/>
        </w:rPr>
        <w:t>arv</w:t>
      </w:r>
      <w:proofErr w:type="spellEnd"/>
      <w:r w:rsidRPr="77931366">
        <w:rPr>
          <w:rFonts w:eastAsia="Arial" w:cs="Arial"/>
        </w:rPr>
        <w:t>.</w:t>
      </w:r>
    </w:p>
    <w:p w14:paraId="02DE9291" w14:textId="77777777" w:rsidR="000A14BD" w:rsidRPr="009307D1" w:rsidRDefault="000A14BD" w:rsidP="000A14BD">
      <w:pPr>
        <w:ind w:left="360"/>
        <w:rPr>
          <w:rFonts w:cs="Arial"/>
        </w:rPr>
      </w:pPr>
    </w:p>
    <w:p w14:paraId="2FA9771B" w14:textId="77777777" w:rsidR="000277D6" w:rsidRPr="009307D1" w:rsidRDefault="000277D6" w:rsidP="77931366">
      <w:pPr>
        <w:pStyle w:val="Heading3"/>
        <w:rPr>
          <w:rFonts w:eastAsia="Arial" w:cs="Arial"/>
        </w:rPr>
      </w:pPr>
      <w:bookmarkStart w:id="58" w:name="_Toc50447304"/>
      <w:bookmarkStart w:id="59" w:name="_Toc27293731"/>
      <w:r w:rsidRPr="77931366">
        <w:rPr>
          <w:rFonts w:eastAsia="Arial" w:cs="Arial"/>
        </w:rPr>
        <w:t>Seosed teiste registritega</w:t>
      </w:r>
      <w:bookmarkEnd w:id="58"/>
      <w:bookmarkEnd w:id="59"/>
    </w:p>
    <w:p w14:paraId="134B03A8" w14:textId="77777777" w:rsidR="000277D6" w:rsidRPr="009307D1" w:rsidRDefault="000277D6">
      <w:pPr>
        <w:rPr>
          <w:rFonts w:cs="Arial"/>
        </w:rPr>
      </w:pPr>
    </w:p>
    <w:p w14:paraId="3FD7FB07" w14:textId="599D5306" w:rsidR="000A14BD" w:rsidRPr="009307D1" w:rsidRDefault="77931366" w:rsidP="000A14BD">
      <w:proofErr w:type="spellStart"/>
      <w:r w:rsidRPr="77931366">
        <w:rPr>
          <w:b/>
          <w:bCs/>
        </w:rPr>
        <w:t>Töötajate</w:t>
      </w:r>
      <w:proofErr w:type="spellEnd"/>
      <w:r w:rsidRPr="77931366">
        <w:rPr>
          <w:b/>
          <w:bCs/>
        </w:rPr>
        <w:t xml:space="preserve"> register</w:t>
      </w:r>
      <w:r>
        <w:t xml:space="preserve"> – </w:t>
      </w:r>
      <w:proofErr w:type="spellStart"/>
      <w:r>
        <w:t>Töötajate</w:t>
      </w:r>
      <w:proofErr w:type="spellEnd"/>
      <w:r>
        <w:t xml:space="preserve"> </w:t>
      </w:r>
      <w:proofErr w:type="spellStart"/>
      <w:r>
        <w:t>registriga</w:t>
      </w:r>
      <w:proofErr w:type="spellEnd"/>
      <w:r>
        <w:t xml:space="preserve"> on </w:t>
      </w:r>
      <w:r w:rsidR="004A484C">
        <w:t xml:space="preserve">auto </w:t>
      </w:r>
      <w:proofErr w:type="spellStart"/>
      <w:r>
        <w:t>seotud</w:t>
      </w:r>
      <w:proofErr w:type="spellEnd"/>
      <w:r>
        <w:t xml:space="preserve"> </w:t>
      </w:r>
      <w:proofErr w:type="spellStart"/>
      <w:r>
        <w:t>olemitüübi</w:t>
      </w:r>
      <w:proofErr w:type="spellEnd"/>
      <w:r>
        <w:t xml:space="preserve"> </w:t>
      </w:r>
      <w:proofErr w:type="spellStart"/>
      <w:r w:rsidRPr="77931366">
        <w:rPr>
          <w:b/>
          <w:bCs/>
        </w:rPr>
        <w:t>Töötaja</w:t>
      </w:r>
      <w:proofErr w:type="spellEnd"/>
      <w:r w:rsidRPr="77931366">
        <w:rPr>
          <w:b/>
          <w:bCs/>
        </w:rPr>
        <w:t xml:space="preserve"> </w:t>
      </w:r>
      <w:proofErr w:type="spellStart"/>
      <w:r>
        <w:t>kaudu</w:t>
      </w:r>
      <w:proofErr w:type="spellEnd"/>
      <w:r>
        <w:t xml:space="preserve">. </w:t>
      </w:r>
      <w:proofErr w:type="spellStart"/>
      <w:r>
        <w:t>Töötaja</w:t>
      </w:r>
      <w:proofErr w:type="spellEnd"/>
      <w:r>
        <w:t xml:space="preserve"> </w:t>
      </w:r>
      <w:proofErr w:type="spellStart"/>
      <w:r>
        <w:t>registreerib</w:t>
      </w:r>
      <w:proofErr w:type="spellEnd"/>
      <w:r>
        <w:t xml:space="preserve"> </w:t>
      </w:r>
      <w:r w:rsidR="004A484C">
        <w:t xml:space="preserve">auto </w:t>
      </w:r>
      <w:proofErr w:type="spellStart"/>
      <w:r>
        <w:t>andmed</w:t>
      </w:r>
      <w:proofErr w:type="spellEnd"/>
      <w:r>
        <w:t xml:space="preserve"> </w:t>
      </w:r>
      <w:proofErr w:type="spellStart"/>
      <w:r>
        <w:t>ning</w:t>
      </w:r>
      <w:proofErr w:type="spellEnd"/>
      <w:r>
        <w:t xml:space="preserve"> </w:t>
      </w:r>
      <w:proofErr w:type="spellStart"/>
      <w:r>
        <w:t>süsteemis</w:t>
      </w:r>
      <w:proofErr w:type="spellEnd"/>
      <w:r>
        <w:t xml:space="preserve"> </w:t>
      </w:r>
      <w:proofErr w:type="spellStart"/>
      <w:r>
        <w:t>säilitatakse</w:t>
      </w:r>
      <w:proofErr w:type="spellEnd"/>
      <w:r>
        <w:t xml:space="preserve"> info </w:t>
      </w:r>
      <w:proofErr w:type="spellStart"/>
      <w:r>
        <w:t>selle</w:t>
      </w:r>
      <w:proofErr w:type="spellEnd"/>
      <w:r>
        <w:t xml:space="preserve"> </w:t>
      </w:r>
      <w:proofErr w:type="spellStart"/>
      <w:r>
        <w:t>kohta</w:t>
      </w:r>
      <w:proofErr w:type="spellEnd"/>
      <w:r>
        <w:t xml:space="preserve">, </w:t>
      </w:r>
      <w:proofErr w:type="spellStart"/>
      <w:r>
        <w:t>milline</w:t>
      </w:r>
      <w:proofErr w:type="spellEnd"/>
      <w:r>
        <w:t xml:space="preserve"> </w:t>
      </w:r>
      <w:proofErr w:type="spellStart"/>
      <w:r>
        <w:t>töötaja</w:t>
      </w:r>
      <w:proofErr w:type="spellEnd"/>
      <w:r>
        <w:t xml:space="preserve"> need </w:t>
      </w:r>
      <w:proofErr w:type="spellStart"/>
      <w:r>
        <w:t>andmed</w:t>
      </w:r>
      <w:proofErr w:type="spellEnd"/>
      <w:r>
        <w:t xml:space="preserve"> </w:t>
      </w:r>
      <w:proofErr w:type="spellStart"/>
      <w:r>
        <w:t>registreeris</w:t>
      </w:r>
      <w:proofErr w:type="spellEnd"/>
      <w:r>
        <w:t>.</w:t>
      </w:r>
    </w:p>
    <w:p w14:paraId="5BC621D2" w14:textId="77777777" w:rsidR="000A14BD" w:rsidRPr="009307D1" w:rsidRDefault="000A14BD" w:rsidP="000A14BD"/>
    <w:p w14:paraId="5B0C4CCE" w14:textId="1EF91967" w:rsidR="000A14BD" w:rsidRDefault="77931366" w:rsidP="000A14BD">
      <w:proofErr w:type="spellStart"/>
      <w:r w:rsidRPr="77931366">
        <w:rPr>
          <w:b/>
          <w:bCs/>
        </w:rPr>
        <w:t>Klassifikaatorite</w:t>
      </w:r>
      <w:proofErr w:type="spellEnd"/>
      <w:r w:rsidRPr="77931366">
        <w:rPr>
          <w:b/>
          <w:bCs/>
        </w:rPr>
        <w:t xml:space="preserve"> register</w:t>
      </w:r>
      <w:r>
        <w:t xml:space="preserve"> – </w:t>
      </w:r>
      <w:proofErr w:type="spellStart"/>
      <w:r>
        <w:t>Klassifikaatorite</w:t>
      </w:r>
      <w:proofErr w:type="spellEnd"/>
      <w:r>
        <w:t xml:space="preserve"> </w:t>
      </w:r>
      <w:proofErr w:type="spellStart"/>
      <w:r>
        <w:t>registriga</w:t>
      </w:r>
      <w:proofErr w:type="spellEnd"/>
      <w:r>
        <w:t xml:space="preserve"> on </w:t>
      </w:r>
      <w:r w:rsidR="008F0908">
        <w:t>auto</w:t>
      </w:r>
      <w:r>
        <w:t xml:space="preserve"> </w:t>
      </w:r>
      <w:proofErr w:type="spellStart"/>
      <w:r>
        <w:t>seotud</w:t>
      </w:r>
      <w:proofErr w:type="spellEnd"/>
      <w:r>
        <w:t xml:space="preserve"> </w:t>
      </w:r>
      <w:proofErr w:type="spellStart"/>
      <w:r>
        <w:t>olemitüübi</w:t>
      </w:r>
      <w:proofErr w:type="spellEnd"/>
      <w:r>
        <w:t xml:space="preserve"> </w:t>
      </w:r>
      <w:proofErr w:type="spellStart"/>
      <w:r w:rsidR="008F0908">
        <w:t>auto</w:t>
      </w:r>
      <w:r>
        <w:t>_seisundi_liik</w:t>
      </w:r>
      <w:proofErr w:type="spellEnd"/>
      <w:r>
        <w:t xml:space="preserve"> </w:t>
      </w:r>
      <w:proofErr w:type="spellStart"/>
      <w:r>
        <w:t>kaudu</w:t>
      </w:r>
      <w:proofErr w:type="spellEnd"/>
      <w:r>
        <w:t xml:space="preserve">. </w:t>
      </w:r>
      <w:proofErr w:type="spellStart"/>
      <w:r>
        <w:t>Selle</w:t>
      </w:r>
      <w:proofErr w:type="spellEnd"/>
      <w:r>
        <w:t xml:space="preserve"> </w:t>
      </w:r>
      <w:proofErr w:type="spellStart"/>
      <w:r>
        <w:t>abil</w:t>
      </w:r>
      <w:proofErr w:type="spellEnd"/>
      <w:r>
        <w:t xml:space="preserve"> </w:t>
      </w:r>
      <w:proofErr w:type="spellStart"/>
      <w:r>
        <w:t>registreeritakse</w:t>
      </w:r>
      <w:proofErr w:type="spellEnd"/>
      <w:r>
        <w:t xml:space="preserve"> </w:t>
      </w:r>
      <w:r w:rsidR="008F0908">
        <w:t>auto</w:t>
      </w:r>
      <w:r>
        <w:t xml:space="preserve"> </w:t>
      </w:r>
      <w:proofErr w:type="spellStart"/>
      <w:r>
        <w:t>hetkeseisund</w:t>
      </w:r>
      <w:proofErr w:type="spellEnd"/>
      <w:r>
        <w:t xml:space="preserve">. </w:t>
      </w:r>
      <w:proofErr w:type="spellStart"/>
      <w:r>
        <w:t>Samuti</w:t>
      </w:r>
      <w:proofErr w:type="spellEnd"/>
      <w:r>
        <w:t xml:space="preserve"> on </w:t>
      </w:r>
      <w:proofErr w:type="spellStart"/>
      <w:r>
        <w:t>iga</w:t>
      </w:r>
      <w:proofErr w:type="spellEnd"/>
      <w:r>
        <w:t xml:space="preserve"> </w:t>
      </w:r>
      <w:r w:rsidR="00FC7359">
        <w:t>auto</w:t>
      </w:r>
      <w:r>
        <w:t xml:space="preserve"> </w:t>
      </w:r>
      <w:proofErr w:type="spellStart"/>
      <w:r>
        <w:t>seotud</w:t>
      </w:r>
      <w:proofErr w:type="spellEnd"/>
      <w:r>
        <w:t xml:space="preserve"> null </w:t>
      </w:r>
      <w:proofErr w:type="spellStart"/>
      <w:r>
        <w:t>või</w:t>
      </w:r>
      <w:proofErr w:type="spellEnd"/>
      <w:r>
        <w:t xml:space="preserve"> </w:t>
      </w:r>
      <w:proofErr w:type="spellStart"/>
      <w:r>
        <w:t>rohkema</w:t>
      </w:r>
      <w:proofErr w:type="spellEnd"/>
      <w:r>
        <w:t xml:space="preserve"> </w:t>
      </w:r>
      <w:r w:rsidR="00FC7359">
        <w:t>auto</w:t>
      </w:r>
      <w:r>
        <w:t xml:space="preserve"> </w:t>
      </w:r>
      <w:proofErr w:type="spellStart"/>
      <w:r>
        <w:t>kategooriaga</w:t>
      </w:r>
      <w:proofErr w:type="spellEnd"/>
      <w:r>
        <w:t xml:space="preserve">, mis on </w:t>
      </w:r>
      <w:proofErr w:type="spellStart"/>
      <w:r>
        <w:t>samuti</w:t>
      </w:r>
      <w:proofErr w:type="spellEnd"/>
      <w:r>
        <w:t xml:space="preserve"> </w:t>
      </w:r>
      <w:proofErr w:type="spellStart"/>
      <w:r>
        <w:t>klassifikaator</w:t>
      </w:r>
      <w:proofErr w:type="spellEnd"/>
      <w:r>
        <w:t>.</w:t>
      </w:r>
    </w:p>
    <w:p w14:paraId="01EB5AAC" w14:textId="77777777" w:rsidR="00324C47" w:rsidRDefault="00324C47" w:rsidP="000A14BD"/>
    <w:p w14:paraId="3D02382D" w14:textId="3792295B" w:rsidR="00324C47" w:rsidRPr="00A3212A" w:rsidRDefault="77931366" w:rsidP="00324C47">
      <w:proofErr w:type="spellStart"/>
      <w:r>
        <w:t>Selleks</w:t>
      </w:r>
      <w:proofErr w:type="spellEnd"/>
      <w:r>
        <w:t xml:space="preserve">, et </w:t>
      </w:r>
      <w:proofErr w:type="spellStart"/>
      <w:r>
        <w:t>saaks</w:t>
      </w:r>
      <w:proofErr w:type="spellEnd"/>
      <w:r>
        <w:t xml:space="preserve"> </w:t>
      </w:r>
      <w:proofErr w:type="spellStart"/>
      <w:r>
        <w:t>registreerida</w:t>
      </w:r>
      <w:proofErr w:type="spellEnd"/>
      <w:r>
        <w:t xml:space="preserve"> </w:t>
      </w:r>
      <w:proofErr w:type="spellStart"/>
      <w:r>
        <w:t>andmeid</w:t>
      </w:r>
      <w:proofErr w:type="spellEnd"/>
      <w:r>
        <w:t xml:space="preserve"> </w:t>
      </w:r>
      <w:proofErr w:type="spellStart"/>
      <w:r w:rsidR="00FB4760">
        <w:t>hinnakirja</w:t>
      </w:r>
      <w:proofErr w:type="spellEnd"/>
      <w:r w:rsidR="00FB4760">
        <w:t xml:space="preserve">, </w:t>
      </w:r>
      <w:proofErr w:type="spellStart"/>
      <w:r w:rsidR="00FB4760">
        <w:t>rentimise</w:t>
      </w:r>
      <w:proofErr w:type="spellEnd"/>
      <w:r w:rsidR="00FB4760">
        <w:t xml:space="preserve">, </w:t>
      </w:r>
      <w:proofErr w:type="spellStart"/>
      <w:r w:rsidR="00FB4760">
        <w:t>kahjunõuete</w:t>
      </w:r>
      <w:proofErr w:type="spellEnd"/>
      <w:r w:rsidR="00FB4760">
        <w:t xml:space="preserve">, </w:t>
      </w:r>
      <w:proofErr w:type="spellStart"/>
      <w:r w:rsidR="00FB4760">
        <w:t>kindlustuse</w:t>
      </w:r>
      <w:proofErr w:type="spellEnd"/>
      <w:r w:rsidR="00FB4760">
        <w:t xml:space="preserve">, </w:t>
      </w:r>
      <w:proofErr w:type="spellStart"/>
      <w:r w:rsidR="00FB4760">
        <w:t>ülevaatuste</w:t>
      </w:r>
      <w:proofErr w:type="spellEnd"/>
      <w:r w:rsidR="00FB4760">
        <w:t xml:space="preserve">, </w:t>
      </w:r>
      <w:proofErr w:type="spellStart"/>
      <w:r w:rsidR="00FB4760">
        <w:t>hoolduste</w:t>
      </w:r>
      <w:proofErr w:type="spellEnd"/>
      <w:r w:rsidR="00FB4760">
        <w:t xml:space="preserve">, </w:t>
      </w:r>
      <w:proofErr w:type="spellStart"/>
      <w:r w:rsidR="00FB4760">
        <w:t>rikete</w:t>
      </w:r>
      <w:proofErr w:type="spellEnd"/>
      <w:r w:rsidR="00FB4760">
        <w:t xml:space="preserve"> </w:t>
      </w:r>
      <w:proofErr w:type="spellStart"/>
      <w:r>
        <w:t>registrites</w:t>
      </w:r>
      <w:proofErr w:type="spellEnd"/>
      <w:r>
        <w:t xml:space="preserve">, </w:t>
      </w:r>
      <w:proofErr w:type="spellStart"/>
      <w:r>
        <w:t>peavad</w:t>
      </w:r>
      <w:proofErr w:type="spellEnd"/>
      <w:r>
        <w:t xml:space="preserve"> </w:t>
      </w:r>
      <w:proofErr w:type="spellStart"/>
      <w:r>
        <w:t>olema</w:t>
      </w:r>
      <w:proofErr w:type="spellEnd"/>
      <w:r>
        <w:t xml:space="preserve"> </w:t>
      </w:r>
      <w:proofErr w:type="spellStart"/>
      <w:r>
        <w:t>registreeritud</w:t>
      </w:r>
      <w:proofErr w:type="spellEnd"/>
      <w:r>
        <w:t xml:space="preserve"> </w:t>
      </w:r>
      <w:r w:rsidR="00FC7359">
        <w:t>auto</w:t>
      </w:r>
      <w:r>
        <w:t xml:space="preserve"> </w:t>
      </w:r>
      <w:proofErr w:type="spellStart"/>
      <w:r>
        <w:t>andmed</w:t>
      </w:r>
      <w:proofErr w:type="spellEnd"/>
      <w:r>
        <w:t xml:space="preserve"> ja </w:t>
      </w:r>
      <w:proofErr w:type="spellStart"/>
      <w:r>
        <w:t>seega</w:t>
      </w:r>
      <w:proofErr w:type="spellEnd"/>
      <w:r>
        <w:t xml:space="preserve"> </w:t>
      </w:r>
      <w:proofErr w:type="spellStart"/>
      <w:r>
        <w:t>peab</w:t>
      </w:r>
      <w:proofErr w:type="spellEnd"/>
      <w:r>
        <w:t xml:space="preserve"> </w:t>
      </w:r>
      <w:proofErr w:type="spellStart"/>
      <w:r>
        <w:t>olema</w:t>
      </w:r>
      <w:proofErr w:type="spellEnd"/>
      <w:r>
        <w:t xml:space="preserve"> </w:t>
      </w:r>
      <w:proofErr w:type="spellStart"/>
      <w:r>
        <w:t>realiseeritud</w:t>
      </w:r>
      <w:proofErr w:type="spellEnd"/>
      <w:r>
        <w:t xml:space="preserve"> </w:t>
      </w:r>
      <w:proofErr w:type="spellStart"/>
      <w:r w:rsidR="00FC7359">
        <w:t>autode</w:t>
      </w:r>
      <w:proofErr w:type="spellEnd"/>
      <w:r>
        <w:t xml:space="preserve"> register.</w:t>
      </w:r>
    </w:p>
    <w:p w14:paraId="1931D8F7" w14:textId="77777777" w:rsidR="000A14BD" w:rsidRPr="009307D1" w:rsidRDefault="000A14BD">
      <w:pPr>
        <w:rPr>
          <w:rFonts w:cs="Arial"/>
        </w:rPr>
      </w:pPr>
    </w:p>
    <w:p w14:paraId="285D3235" w14:textId="77777777" w:rsidR="000277D6" w:rsidRPr="009307D1" w:rsidRDefault="000277D6" w:rsidP="77931366">
      <w:pPr>
        <w:pStyle w:val="Heading3"/>
        <w:rPr>
          <w:rFonts w:eastAsia="Arial" w:cs="Arial"/>
        </w:rPr>
      </w:pPr>
      <w:bookmarkStart w:id="60" w:name="_Toc50447305"/>
      <w:bookmarkStart w:id="61" w:name="_Toc27293732"/>
      <w:r w:rsidRPr="77931366">
        <w:rPr>
          <w:rFonts w:eastAsia="Arial" w:cs="Arial"/>
        </w:rPr>
        <w:t>Är</w:t>
      </w:r>
      <w:bookmarkStart w:id="62" w:name="z_Ärireeglid"/>
      <w:bookmarkEnd w:id="62"/>
      <w:r w:rsidRPr="77931366">
        <w:rPr>
          <w:rFonts w:eastAsia="Arial" w:cs="Arial"/>
        </w:rPr>
        <w:t>ireeglid</w:t>
      </w:r>
      <w:bookmarkEnd w:id="60"/>
      <w:bookmarkEnd w:id="61"/>
    </w:p>
    <w:p w14:paraId="1A5BD0C1" w14:textId="7D49529C" w:rsidR="008525C5" w:rsidRDefault="77931366" w:rsidP="77931366">
      <w:pPr>
        <w:rPr>
          <w:rFonts w:eastAsia="Arial" w:cs="Arial"/>
        </w:rPr>
      </w:pPr>
      <w:proofErr w:type="spellStart"/>
      <w:r w:rsidRPr="77931366">
        <w:rPr>
          <w:rFonts w:eastAsia="Arial" w:cs="Arial"/>
        </w:rPr>
        <w:t>Jõustatavad</w:t>
      </w:r>
      <w:proofErr w:type="spellEnd"/>
      <w:r w:rsidRPr="77931366">
        <w:rPr>
          <w:rFonts w:eastAsia="Arial" w:cs="Arial"/>
        </w:rPr>
        <w:t xml:space="preserve"> </w:t>
      </w:r>
      <w:proofErr w:type="spellStart"/>
      <w:r w:rsidR="006A7A24">
        <w:rPr>
          <w:rFonts w:eastAsia="Arial" w:cs="Arial"/>
        </w:rPr>
        <w:t>autode</w:t>
      </w:r>
      <w:proofErr w:type="spellEnd"/>
      <w:r w:rsidR="006A7A24" w:rsidRPr="77931366">
        <w:rPr>
          <w:rFonts w:eastAsia="Arial" w:cs="Arial"/>
        </w:rPr>
        <w:t xml:space="preserve"> </w:t>
      </w:r>
      <w:proofErr w:type="spellStart"/>
      <w:r w:rsidRPr="77931366">
        <w:rPr>
          <w:rFonts w:eastAsia="Arial" w:cs="Arial"/>
        </w:rPr>
        <w:t>registri</w:t>
      </w:r>
      <w:proofErr w:type="spellEnd"/>
      <w:r w:rsidRPr="77931366">
        <w:rPr>
          <w:rFonts w:eastAsia="Arial" w:cs="Arial"/>
        </w:rPr>
        <w:t xml:space="preserve"> </w:t>
      </w:r>
      <w:proofErr w:type="spellStart"/>
      <w:r w:rsidRPr="77931366">
        <w:rPr>
          <w:rFonts w:eastAsia="Arial" w:cs="Arial"/>
        </w:rPr>
        <w:t>põhjal</w:t>
      </w:r>
      <w:proofErr w:type="spellEnd"/>
    </w:p>
    <w:p w14:paraId="4F644A1D" w14:textId="00F3209D" w:rsidR="000277D6" w:rsidRPr="009307D1" w:rsidRDefault="77931366" w:rsidP="77931366">
      <w:pPr>
        <w:numPr>
          <w:ilvl w:val="0"/>
          <w:numId w:val="18"/>
        </w:numPr>
        <w:rPr>
          <w:rFonts w:eastAsia="Arial" w:cs="Arial"/>
        </w:rPr>
      </w:pPr>
      <w:proofErr w:type="spellStart"/>
      <w:r w:rsidRPr="77931366">
        <w:rPr>
          <w:rFonts w:eastAsia="Arial" w:cs="Arial"/>
        </w:rPr>
        <w:t>Igal</w:t>
      </w:r>
      <w:proofErr w:type="spellEnd"/>
      <w:r w:rsidRPr="77931366">
        <w:rPr>
          <w:rFonts w:eastAsia="Arial" w:cs="Arial"/>
        </w:rPr>
        <w:t xml:space="preserve"> </w:t>
      </w:r>
      <w:proofErr w:type="spellStart"/>
      <w:r w:rsidR="006A7A24">
        <w:rPr>
          <w:rFonts w:eastAsia="Arial" w:cs="Arial"/>
        </w:rPr>
        <w:t>autol</w:t>
      </w:r>
      <w:proofErr w:type="spellEnd"/>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unikaalne</w:t>
      </w:r>
      <w:proofErr w:type="spellEnd"/>
      <w:r w:rsidRPr="77931366">
        <w:rPr>
          <w:rFonts w:eastAsia="Arial" w:cs="Arial"/>
        </w:rPr>
        <w:t xml:space="preserve"> </w:t>
      </w:r>
      <w:proofErr w:type="spellStart"/>
      <w:r w:rsidRPr="77931366">
        <w:rPr>
          <w:rFonts w:eastAsia="Arial" w:cs="Arial"/>
        </w:rPr>
        <w:t>kood</w:t>
      </w:r>
      <w:proofErr w:type="spellEnd"/>
    </w:p>
    <w:p w14:paraId="557C17BF" w14:textId="0A36D6EB" w:rsidR="006D28FE" w:rsidRPr="009307D1" w:rsidRDefault="77931366" w:rsidP="77931366">
      <w:pPr>
        <w:numPr>
          <w:ilvl w:val="0"/>
          <w:numId w:val="18"/>
        </w:numPr>
        <w:rPr>
          <w:rFonts w:eastAsia="Arial" w:cs="Arial"/>
        </w:rPr>
      </w:pPr>
      <w:proofErr w:type="spellStart"/>
      <w:r w:rsidRPr="77931366">
        <w:rPr>
          <w:rFonts w:eastAsia="Arial" w:cs="Arial"/>
        </w:rPr>
        <w:t>Igal</w:t>
      </w:r>
      <w:proofErr w:type="spellEnd"/>
      <w:r w:rsidRPr="77931366">
        <w:rPr>
          <w:rFonts w:eastAsia="Arial" w:cs="Arial"/>
        </w:rPr>
        <w:t xml:space="preserve"> </w:t>
      </w:r>
      <w:proofErr w:type="spellStart"/>
      <w:r w:rsidR="006A7A24">
        <w:rPr>
          <w:rFonts w:eastAsia="Arial" w:cs="Arial"/>
        </w:rPr>
        <w:t>autol</w:t>
      </w:r>
      <w:proofErr w:type="spellEnd"/>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unikaalne</w:t>
      </w:r>
      <w:proofErr w:type="spellEnd"/>
      <w:r w:rsidRPr="77931366">
        <w:rPr>
          <w:rFonts w:eastAsia="Arial" w:cs="Arial"/>
        </w:rPr>
        <w:t xml:space="preserve"> </w:t>
      </w:r>
      <w:proofErr w:type="spellStart"/>
      <w:r w:rsidRPr="77931366">
        <w:rPr>
          <w:rFonts w:eastAsia="Arial" w:cs="Arial"/>
        </w:rPr>
        <w:t>nimetus</w:t>
      </w:r>
      <w:proofErr w:type="spellEnd"/>
    </w:p>
    <w:p w14:paraId="14A7D2BB" w14:textId="74DFAB78"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käesoleval</w:t>
      </w:r>
      <w:proofErr w:type="spellEnd"/>
      <w:r w:rsidRPr="77931366">
        <w:rPr>
          <w:rFonts w:eastAsia="Arial" w:cs="Arial"/>
        </w:rPr>
        <w:t xml:space="preserve"> </w:t>
      </w:r>
      <w:proofErr w:type="spellStart"/>
      <w:r w:rsidRPr="77931366">
        <w:rPr>
          <w:rFonts w:eastAsia="Arial" w:cs="Arial"/>
        </w:rPr>
        <w:t>ajahetkel</w:t>
      </w:r>
      <w:proofErr w:type="spellEnd"/>
      <w:r w:rsidRPr="77931366">
        <w:rPr>
          <w:rFonts w:eastAsia="Arial" w:cs="Arial"/>
        </w:rPr>
        <w:t xml:space="preserve"> </w:t>
      </w:r>
      <w:proofErr w:type="spellStart"/>
      <w:r w:rsidRPr="77931366">
        <w:rPr>
          <w:rFonts w:eastAsia="Arial" w:cs="Arial"/>
        </w:rPr>
        <w:t>täpselt</w:t>
      </w:r>
      <w:proofErr w:type="spellEnd"/>
      <w:r w:rsidRPr="77931366">
        <w:rPr>
          <w:rFonts w:eastAsia="Arial" w:cs="Arial"/>
        </w:rPr>
        <w:t xml:space="preserve"> </w:t>
      </w:r>
      <w:proofErr w:type="spellStart"/>
      <w:r w:rsidRPr="77931366">
        <w:rPr>
          <w:rFonts w:eastAsia="Arial" w:cs="Arial"/>
        </w:rPr>
        <w:t>ühes</w:t>
      </w:r>
      <w:proofErr w:type="spellEnd"/>
      <w:r w:rsidRPr="77931366">
        <w:rPr>
          <w:rFonts w:eastAsia="Arial" w:cs="Arial"/>
        </w:rPr>
        <w:t xml:space="preserve"> </w:t>
      </w:r>
      <w:proofErr w:type="spellStart"/>
      <w:r w:rsidRPr="77931366">
        <w:rPr>
          <w:rFonts w:eastAsia="Arial" w:cs="Arial"/>
        </w:rPr>
        <w:t>seisundis</w:t>
      </w:r>
      <w:proofErr w:type="spellEnd"/>
      <w:r w:rsidRPr="77931366">
        <w:rPr>
          <w:rFonts w:eastAsia="Arial" w:cs="Arial"/>
        </w:rPr>
        <w:t xml:space="preserve"> </w:t>
      </w:r>
      <w:proofErr w:type="spellStart"/>
      <w:r w:rsidRPr="77931366">
        <w:rPr>
          <w:rFonts w:eastAsia="Arial" w:cs="Arial"/>
        </w:rPr>
        <w:t>vastavalt</w:t>
      </w:r>
      <w:proofErr w:type="spellEnd"/>
      <w:r w:rsidRPr="77931366">
        <w:rPr>
          <w:rFonts w:eastAsia="Arial" w:cs="Arial"/>
        </w:rPr>
        <w:t xml:space="preserve"> </w:t>
      </w:r>
      <w:proofErr w:type="spellStart"/>
      <w:r w:rsidRPr="77931366">
        <w:rPr>
          <w:rFonts w:eastAsia="Arial" w:cs="Arial"/>
        </w:rPr>
        <w:t>oma</w:t>
      </w:r>
      <w:proofErr w:type="spellEnd"/>
      <w:r w:rsidRPr="77931366">
        <w:rPr>
          <w:rFonts w:eastAsia="Arial" w:cs="Arial"/>
        </w:rPr>
        <w:t xml:space="preserve"> </w:t>
      </w:r>
      <w:proofErr w:type="spellStart"/>
      <w:r w:rsidRPr="77931366">
        <w:rPr>
          <w:rFonts w:eastAsia="Arial" w:cs="Arial"/>
        </w:rPr>
        <w:t>elutsüklile</w:t>
      </w:r>
      <w:proofErr w:type="spellEnd"/>
      <w:r w:rsidRPr="77931366">
        <w:rPr>
          <w:rFonts w:eastAsia="Arial" w:cs="Arial"/>
        </w:rPr>
        <w:t>.</w:t>
      </w:r>
    </w:p>
    <w:p w14:paraId="054C0955" w14:textId="43C2057B"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r w:rsidRPr="77931366">
        <w:rPr>
          <w:rFonts w:eastAsia="Arial" w:cs="Arial"/>
        </w:rPr>
        <w:t xml:space="preserve">on </w:t>
      </w:r>
      <w:proofErr w:type="spellStart"/>
      <w:r w:rsidRPr="77931366">
        <w:rPr>
          <w:rFonts w:eastAsia="Arial" w:cs="Arial"/>
        </w:rPr>
        <w:t>seotud</w:t>
      </w:r>
      <w:proofErr w:type="spellEnd"/>
      <w:r w:rsidRPr="77931366">
        <w:rPr>
          <w:rFonts w:eastAsia="Arial" w:cs="Arial"/>
        </w:rPr>
        <w:t xml:space="preserve"> null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rohkema</w:t>
      </w:r>
      <w:proofErr w:type="spellEnd"/>
      <w:r w:rsidRPr="77931366">
        <w:rPr>
          <w:rFonts w:eastAsia="Arial" w:cs="Arial"/>
        </w:rPr>
        <w:t xml:space="preserve"> </w:t>
      </w:r>
      <w:proofErr w:type="spellStart"/>
      <w:r w:rsidRPr="77931366">
        <w:rPr>
          <w:rFonts w:eastAsia="Arial" w:cs="Arial"/>
        </w:rPr>
        <w:t>kategooriaga</w:t>
      </w:r>
      <w:proofErr w:type="spellEnd"/>
    </w:p>
    <w:p w14:paraId="510EBA99" w14:textId="05590AB1"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r w:rsidRPr="77931366">
        <w:rPr>
          <w:rFonts w:eastAsia="Arial" w:cs="Arial"/>
        </w:rPr>
        <w:t xml:space="preserve">ja </w:t>
      </w: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kategooria</w:t>
      </w:r>
      <w:proofErr w:type="spellEnd"/>
      <w:r w:rsidRPr="77931366">
        <w:rPr>
          <w:rFonts w:eastAsia="Arial" w:cs="Arial"/>
        </w:rPr>
        <w:t xml:space="preserve"> </w:t>
      </w:r>
      <w:proofErr w:type="spellStart"/>
      <w:r w:rsidRPr="77931366">
        <w:rPr>
          <w:rFonts w:eastAsia="Arial" w:cs="Arial"/>
        </w:rPr>
        <w:t>vahel</w:t>
      </w:r>
      <w:proofErr w:type="spellEnd"/>
      <w:r w:rsidRPr="77931366">
        <w:rPr>
          <w:rFonts w:eastAsia="Arial" w:cs="Arial"/>
        </w:rPr>
        <w:t xml:space="preserve"> </w:t>
      </w:r>
      <w:proofErr w:type="spellStart"/>
      <w:r w:rsidRPr="77931366">
        <w:rPr>
          <w:rFonts w:eastAsia="Arial" w:cs="Arial"/>
        </w:rPr>
        <w:t>saab</w:t>
      </w:r>
      <w:proofErr w:type="spellEnd"/>
      <w:r w:rsidRPr="77931366">
        <w:rPr>
          <w:rFonts w:eastAsia="Arial" w:cs="Arial"/>
        </w:rPr>
        <w:t xml:space="preserve"> olla </w:t>
      </w:r>
      <w:proofErr w:type="spellStart"/>
      <w:r w:rsidRPr="77931366">
        <w:rPr>
          <w:rFonts w:eastAsia="Arial" w:cs="Arial"/>
        </w:rPr>
        <w:t>maksimaalselt</w:t>
      </w:r>
      <w:proofErr w:type="spellEnd"/>
      <w:r w:rsidRPr="77931366">
        <w:rPr>
          <w:rFonts w:eastAsia="Arial" w:cs="Arial"/>
        </w:rPr>
        <w:t xml:space="preserve"> </w:t>
      </w:r>
      <w:proofErr w:type="spellStart"/>
      <w:r w:rsidRPr="77931366">
        <w:rPr>
          <w:rFonts w:eastAsia="Arial" w:cs="Arial"/>
        </w:rPr>
        <w:t>üks</w:t>
      </w:r>
      <w:proofErr w:type="spellEnd"/>
      <w:r w:rsidRPr="77931366">
        <w:rPr>
          <w:rFonts w:eastAsia="Arial" w:cs="Arial"/>
        </w:rPr>
        <w:t xml:space="preserve"> </w:t>
      </w:r>
      <w:proofErr w:type="spellStart"/>
      <w:r w:rsidRPr="77931366">
        <w:rPr>
          <w:rFonts w:eastAsia="Arial" w:cs="Arial"/>
        </w:rPr>
        <w:t>seos</w:t>
      </w:r>
      <w:proofErr w:type="spellEnd"/>
    </w:p>
    <w:p w14:paraId="3D196CAE" w14:textId="51476312" w:rsidR="006D28FE"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proofErr w:type="spellStart"/>
      <w:r w:rsidRPr="77931366">
        <w:rPr>
          <w:rFonts w:eastAsia="Arial" w:cs="Arial"/>
        </w:rPr>
        <w:t>puhul</w:t>
      </w:r>
      <w:proofErr w:type="spellEnd"/>
      <w:r w:rsidRPr="77931366">
        <w:rPr>
          <w:rFonts w:eastAsia="Arial" w:cs="Arial"/>
        </w:rPr>
        <w:t xml:space="preserve"> on </w:t>
      </w:r>
      <w:proofErr w:type="spellStart"/>
      <w:r w:rsidRPr="77931366">
        <w:rPr>
          <w:rFonts w:eastAsia="Arial" w:cs="Arial"/>
        </w:rPr>
        <w:t>vaja</w:t>
      </w:r>
      <w:proofErr w:type="spellEnd"/>
      <w:r w:rsidRPr="77931366">
        <w:rPr>
          <w:rFonts w:eastAsia="Arial" w:cs="Arial"/>
        </w:rPr>
        <w:t xml:space="preserve"> </w:t>
      </w:r>
      <w:proofErr w:type="spellStart"/>
      <w:r w:rsidRPr="77931366">
        <w:rPr>
          <w:rFonts w:eastAsia="Arial" w:cs="Arial"/>
        </w:rPr>
        <w:t>registreerida</w:t>
      </w:r>
      <w:proofErr w:type="spellEnd"/>
      <w:r w:rsidRPr="77931366">
        <w:rPr>
          <w:rFonts w:eastAsia="Arial" w:cs="Arial"/>
        </w:rPr>
        <w:t xml:space="preserve"> </w:t>
      </w:r>
      <w:proofErr w:type="spellStart"/>
      <w:r w:rsidRPr="77931366">
        <w:rPr>
          <w:rFonts w:eastAsia="Arial" w:cs="Arial"/>
        </w:rPr>
        <w:t>töötaja</w:t>
      </w:r>
      <w:proofErr w:type="spellEnd"/>
      <w:r w:rsidRPr="77931366">
        <w:rPr>
          <w:rFonts w:eastAsia="Arial" w:cs="Arial"/>
        </w:rPr>
        <w:t xml:space="preserve">, </w:t>
      </w:r>
      <w:proofErr w:type="spellStart"/>
      <w:r w:rsidRPr="77931366">
        <w:rPr>
          <w:rFonts w:eastAsia="Arial" w:cs="Arial"/>
        </w:rPr>
        <w:t>kes</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proofErr w:type="spellStart"/>
      <w:r w:rsidRPr="77931366">
        <w:rPr>
          <w:rFonts w:eastAsia="Arial" w:cs="Arial"/>
        </w:rPr>
        <w:t>andmed</w:t>
      </w:r>
      <w:proofErr w:type="spellEnd"/>
      <w:r w:rsidRPr="77931366">
        <w:rPr>
          <w:rFonts w:eastAsia="Arial" w:cs="Arial"/>
        </w:rPr>
        <w:t xml:space="preserve"> </w:t>
      </w:r>
      <w:proofErr w:type="spellStart"/>
      <w:r w:rsidRPr="77931366">
        <w:rPr>
          <w:rFonts w:eastAsia="Arial" w:cs="Arial"/>
        </w:rPr>
        <w:t>registreeris</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r w:rsidR="006A7A24">
        <w:rPr>
          <w:rFonts w:eastAsia="Arial" w:cs="Arial"/>
        </w:rPr>
        <w:t>auto</w:t>
      </w:r>
      <w:r w:rsidR="006A7A24" w:rsidRPr="77931366">
        <w:rPr>
          <w:rFonts w:eastAsia="Arial" w:cs="Arial"/>
        </w:rPr>
        <w:t xml:space="preserve"> </w:t>
      </w:r>
      <w:proofErr w:type="spellStart"/>
      <w:r w:rsidRPr="77931366">
        <w:rPr>
          <w:rFonts w:eastAsia="Arial" w:cs="Arial"/>
        </w:rPr>
        <w:t>registreerimise</w:t>
      </w:r>
      <w:proofErr w:type="spellEnd"/>
      <w:r w:rsidRPr="77931366">
        <w:rPr>
          <w:rFonts w:eastAsia="Arial" w:cs="Arial"/>
        </w:rPr>
        <w:t xml:space="preserve"> </w:t>
      </w:r>
      <w:proofErr w:type="spellStart"/>
      <w:r w:rsidRPr="77931366">
        <w:rPr>
          <w:rFonts w:eastAsia="Arial" w:cs="Arial"/>
        </w:rPr>
        <w:t>aeg</w:t>
      </w:r>
      <w:proofErr w:type="spellEnd"/>
    </w:p>
    <w:p w14:paraId="136B14AC" w14:textId="1F933E96"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andmeid</w:t>
      </w:r>
      <w:proofErr w:type="spellEnd"/>
      <w:r w:rsidR="77931366" w:rsidRPr="77931366">
        <w:rPr>
          <w:rFonts w:eastAsia="Arial" w:cs="Arial"/>
        </w:rPr>
        <w:t xml:space="preserve"> (</w:t>
      </w:r>
      <w:proofErr w:type="spellStart"/>
      <w:r w:rsidR="77931366" w:rsidRPr="77931366">
        <w:rPr>
          <w:rFonts w:eastAsia="Arial" w:cs="Arial"/>
        </w:rPr>
        <w:t>sh</w:t>
      </w:r>
      <w:proofErr w:type="spellEnd"/>
      <w:r w:rsidR="77931366" w:rsidRPr="77931366">
        <w:rPr>
          <w:rFonts w:eastAsia="Arial" w:cs="Arial"/>
        </w:rPr>
        <w:t xml:space="preserve"> </w:t>
      </w:r>
      <w:r>
        <w:rPr>
          <w:rFonts w:eastAsia="Arial" w:cs="Arial"/>
        </w:rPr>
        <w:t>auto</w:t>
      </w:r>
      <w:r w:rsidRPr="77931366">
        <w:rPr>
          <w:rFonts w:eastAsia="Arial" w:cs="Arial"/>
        </w:rPr>
        <w:t xml:space="preserve"> </w:t>
      </w:r>
      <w:proofErr w:type="spellStart"/>
      <w:r w:rsidR="77931366" w:rsidRPr="77931366">
        <w:rPr>
          <w:rFonts w:eastAsia="Arial" w:cs="Arial"/>
        </w:rPr>
        <w:t>kategooriasse</w:t>
      </w:r>
      <w:proofErr w:type="spellEnd"/>
      <w:r w:rsidR="77931366" w:rsidRPr="77931366">
        <w:rPr>
          <w:rFonts w:eastAsia="Arial" w:cs="Arial"/>
        </w:rPr>
        <w:t xml:space="preserve"> </w:t>
      </w:r>
      <w:proofErr w:type="spellStart"/>
      <w:r w:rsidR="77931366" w:rsidRPr="77931366">
        <w:rPr>
          <w:rFonts w:eastAsia="Arial" w:cs="Arial"/>
        </w:rPr>
        <w:t>kuulumine</w:t>
      </w:r>
      <w:proofErr w:type="spellEnd"/>
      <w:r w:rsidR="77931366" w:rsidRPr="77931366">
        <w:rPr>
          <w:rFonts w:eastAsia="Arial" w:cs="Arial"/>
        </w:rPr>
        <w:t>) (</w:t>
      </w:r>
      <w:proofErr w:type="spellStart"/>
      <w:r w:rsidR="77931366" w:rsidRPr="77931366">
        <w:rPr>
          <w:rFonts w:eastAsia="Arial" w:cs="Arial"/>
        </w:rPr>
        <w:t>v.a</w:t>
      </w:r>
      <w:proofErr w:type="spellEnd"/>
      <w:r w:rsidR="77931366" w:rsidRPr="77931366">
        <w:rPr>
          <w:rFonts w:eastAsia="Arial" w:cs="Arial"/>
        </w:rPr>
        <w:t xml:space="preserve"> </w:t>
      </w:r>
      <w:proofErr w:type="spellStart"/>
      <w:r w:rsidR="77931366" w:rsidRPr="77931366">
        <w:rPr>
          <w:rFonts w:eastAsia="Arial" w:cs="Arial"/>
        </w:rPr>
        <w:t>seisund</w:t>
      </w:r>
      <w:proofErr w:type="spellEnd"/>
      <w:r w:rsidR="77931366" w:rsidRPr="77931366">
        <w:rPr>
          <w:rFonts w:eastAsia="Arial" w:cs="Arial"/>
        </w:rPr>
        <w:t xml:space="preserve">) </w:t>
      </w:r>
      <w:proofErr w:type="spellStart"/>
      <w:r w:rsidR="77931366" w:rsidRPr="77931366">
        <w:rPr>
          <w:rFonts w:eastAsia="Arial" w:cs="Arial"/>
        </w:rPr>
        <w:t>saab</w:t>
      </w:r>
      <w:proofErr w:type="spellEnd"/>
      <w:r w:rsidR="77931366" w:rsidRPr="77931366">
        <w:rPr>
          <w:rFonts w:eastAsia="Arial" w:cs="Arial"/>
        </w:rPr>
        <w:t xml:space="preserve"> </w:t>
      </w:r>
      <w:proofErr w:type="spellStart"/>
      <w:r w:rsidR="77931366" w:rsidRPr="77931366">
        <w:rPr>
          <w:rFonts w:eastAsia="Arial" w:cs="Arial"/>
        </w:rPr>
        <w:t>muuta</w:t>
      </w:r>
      <w:proofErr w:type="spellEnd"/>
      <w:r w:rsidR="77931366" w:rsidRPr="77931366">
        <w:rPr>
          <w:rFonts w:eastAsia="Arial" w:cs="Arial"/>
        </w:rPr>
        <w:t xml:space="preserve"> </w:t>
      </w:r>
      <w:proofErr w:type="spellStart"/>
      <w:r w:rsidR="77931366" w:rsidRPr="77931366">
        <w:rPr>
          <w:rFonts w:eastAsia="Arial" w:cs="Arial"/>
        </w:rPr>
        <w:t>vaid</w:t>
      </w:r>
      <w:proofErr w:type="spellEnd"/>
      <w:r w:rsidR="77931366" w:rsidRPr="77931366">
        <w:rPr>
          <w:rFonts w:eastAsia="Arial" w:cs="Arial"/>
        </w:rPr>
        <w:t xml:space="preserve"> </w:t>
      </w:r>
      <w:proofErr w:type="spellStart"/>
      <w:r w:rsidR="77931366" w:rsidRPr="77931366">
        <w:rPr>
          <w:rFonts w:eastAsia="Arial" w:cs="Arial"/>
        </w:rPr>
        <w:t>siis</w:t>
      </w:r>
      <w:proofErr w:type="spellEnd"/>
      <w:r w:rsidR="77931366" w:rsidRPr="77931366">
        <w:rPr>
          <w:rFonts w:eastAsia="Arial" w:cs="Arial"/>
        </w:rPr>
        <w:t xml:space="preserve">, </w:t>
      </w:r>
      <w:proofErr w:type="spellStart"/>
      <w:r w:rsidR="77931366" w:rsidRPr="77931366">
        <w:rPr>
          <w:rFonts w:eastAsia="Arial" w:cs="Arial"/>
        </w:rPr>
        <w:t>kui</w:t>
      </w:r>
      <w:proofErr w:type="spellEnd"/>
      <w:r w:rsidR="77931366" w:rsidRPr="77931366">
        <w:rPr>
          <w:rFonts w:eastAsia="Arial" w:cs="Arial"/>
        </w:rPr>
        <w:t xml:space="preserve"> see on </w:t>
      </w:r>
      <w:proofErr w:type="spellStart"/>
      <w:r w:rsidR="77931366" w:rsidRPr="77931366">
        <w:rPr>
          <w:rFonts w:eastAsia="Arial" w:cs="Arial"/>
        </w:rPr>
        <w:t>ootel</w:t>
      </w:r>
      <w:proofErr w:type="spellEnd"/>
      <w:r w:rsidR="77931366" w:rsidRPr="77931366">
        <w:rPr>
          <w:rFonts w:eastAsia="Arial" w:cs="Arial"/>
        </w:rPr>
        <w:t xml:space="preserve"> </w:t>
      </w:r>
      <w:proofErr w:type="spellStart"/>
      <w:r w:rsidR="77931366" w:rsidRPr="77931366">
        <w:rPr>
          <w:rFonts w:eastAsia="Arial" w:cs="Arial"/>
        </w:rPr>
        <w:t>või</w:t>
      </w:r>
      <w:proofErr w:type="spellEnd"/>
      <w:r w:rsidR="77931366" w:rsidRPr="77931366">
        <w:rPr>
          <w:rFonts w:eastAsia="Arial" w:cs="Arial"/>
        </w:rPr>
        <w:t xml:space="preserve"> </w:t>
      </w:r>
      <w:proofErr w:type="spellStart"/>
      <w:r w:rsidR="77931366" w:rsidRPr="77931366">
        <w:rPr>
          <w:rFonts w:eastAsia="Arial" w:cs="Arial"/>
        </w:rPr>
        <w:t>mitteaktiivses</w:t>
      </w:r>
      <w:proofErr w:type="spellEnd"/>
      <w:r w:rsidR="77931366" w:rsidRPr="77931366">
        <w:rPr>
          <w:rFonts w:eastAsia="Arial" w:cs="Arial"/>
        </w:rPr>
        <w:t xml:space="preserve"> </w:t>
      </w:r>
      <w:proofErr w:type="spellStart"/>
      <w:r w:rsidR="77931366" w:rsidRPr="77931366">
        <w:rPr>
          <w:rFonts w:eastAsia="Arial" w:cs="Arial"/>
        </w:rPr>
        <w:t>seisundis</w:t>
      </w:r>
      <w:proofErr w:type="spellEnd"/>
      <w:r w:rsidR="77931366" w:rsidRPr="77931366">
        <w:rPr>
          <w:rFonts w:eastAsia="Arial" w:cs="Arial"/>
        </w:rPr>
        <w:t xml:space="preserve">. </w:t>
      </w:r>
    </w:p>
    <w:p w14:paraId="0E04CC93" w14:textId="6ED4C7BF" w:rsidR="009F0B40" w:rsidRPr="009307D1"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andmete</w:t>
      </w:r>
      <w:proofErr w:type="spellEnd"/>
      <w:r w:rsidR="77931366" w:rsidRPr="77931366">
        <w:rPr>
          <w:rFonts w:eastAsia="Arial" w:cs="Arial"/>
        </w:rPr>
        <w:t xml:space="preserve"> </w:t>
      </w:r>
      <w:proofErr w:type="spellStart"/>
      <w:r w:rsidR="77931366" w:rsidRPr="77931366">
        <w:rPr>
          <w:rFonts w:eastAsia="Arial" w:cs="Arial"/>
        </w:rPr>
        <w:t>muutmisel</w:t>
      </w:r>
      <w:proofErr w:type="spellEnd"/>
      <w:r w:rsidR="77931366" w:rsidRPr="77931366">
        <w:rPr>
          <w:rFonts w:eastAsia="Arial" w:cs="Arial"/>
        </w:rPr>
        <w:t xml:space="preserve"> </w:t>
      </w:r>
      <w:proofErr w:type="spellStart"/>
      <w:r w:rsidR="77931366" w:rsidRPr="77931366">
        <w:rPr>
          <w:rFonts w:eastAsia="Arial" w:cs="Arial"/>
        </w:rPr>
        <w:t>ei</w:t>
      </w:r>
      <w:proofErr w:type="spellEnd"/>
      <w:r w:rsidR="77931366" w:rsidRPr="77931366">
        <w:rPr>
          <w:rFonts w:eastAsia="Arial" w:cs="Arial"/>
        </w:rPr>
        <w:t xml:space="preserve"> </w:t>
      </w:r>
      <w:proofErr w:type="spellStart"/>
      <w:r w:rsidR="77931366" w:rsidRPr="77931366">
        <w:rPr>
          <w:rFonts w:eastAsia="Arial" w:cs="Arial"/>
        </w:rPr>
        <w:t>saa</w:t>
      </w:r>
      <w:proofErr w:type="spellEnd"/>
      <w:r w:rsidR="77931366" w:rsidRPr="77931366">
        <w:rPr>
          <w:rFonts w:eastAsia="Arial" w:cs="Arial"/>
        </w:rPr>
        <w:t xml:space="preserve"> </w:t>
      </w:r>
      <w:proofErr w:type="spellStart"/>
      <w:r w:rsidR="77931366" w:rsidRPr="77931366">
        <w:rPr>
          <w:rFonts w:eastAsia="Arial" w:cs="Arial"/>
        </w:rPr>
        <w:t>muuta</w:t>
      </w:r>
      <w:proofErr w:type="spellEnd"/>
      <w:r w:rsidR="77931366" w:rsidRPr="77931366">
        <w:rPr>
          <w:rFonts w:eastAsia="Arial" w:cs="Arial"/>
        </w:rPr>
        <w:t xml:space="preserve"> </w:t>
      </w:r>
      <w:proofErr w:type="spellStart"/>
      <w:r w:rsidR="77931366" w:rsidRPr="77931366">
        <w:rPr>
          <w:rFonts w:eastAsia="Arial" w:cs="Arial"/>
        </w:rPr>
        <w:t>seda</w:t>
      </w:r>
      <w:proofErr w:type="spellEnd"/>
      <w:r w:rsidR="77931366" w:rsidRPr="77931366">
        <w:rPr>
          <w:rFonts w:eastAsia="Arial" w:cs="Arial"/>
        </w:rPr>
        <w:t xml:space="preserve"> </w:t>
      </w:r>
      <w:proofErr w:type="spellStart"/>
      <w:r w:rsidR="77931366" w:rsidRPr="77931366">
        <w:rPr>
          <w:rFonts w:eastAsia="Arial" w:cs="Arial"/>
        </w:rPr>
        <w:t>registreerinud</w:t>
      </w:r>
      <w:proofErr w:type="spellEnd"/>
      <w:r w:rsidR="77931366" w:rsidRPr="77931366">
        <w:rPr>
          <w:rFonts w:eastAsia="Arial" w:cs="Arial"/>
        </w:rPr>
        <w:t xml:space="preserve"> </w:t>
      </w:r>
      <w:proofErr w:type="spellStart"/>
      <w:r w:rsidR="77931366" w:rsidRPr="77931366">
        <w:rPr>
          <w:rFonts w:eastAsia="Arial" w:cs="Arial"/>
        </w:rPr>
        <w:t>töötajat</w:t>
      </w:r>
      <w:proofErr w:type="spellEnd"/>
      <w:r w:rsidR="77931366" w:rsidRPr="77931366">
        <w:rPr>
          <w:rFonts w:eastAsia="Arial" w:cs="Arial"/>
        </w:rPr>
        <w:t xml:space="preserve"> ja </w:t>
      </w:r>
      <w:proofErr w:type="spellStart"/>
      <w:r w:rsidR="77931366" w:rsidRPr="77931366">
        <w:rPr>
          <w:rFonts w:eastAsia="Arial" w:cs="Arial"/>
        </w:rPr>
        <w:t>registreerimise</w:t>
      </w:r>
      <w:proofErr w:type="spellEnd"/>
      <w:r w:rsidR="77931366" w:rsidRPr="77931366">
        <w:rPr>
          <w:rFonts w:eastAsia="Arial" w:cs="Arial"/>
        </w:rPr>
        <w:t xml:space="preserve"> </w:t>
      </w:r>
      <w:proofErr w:type="spellStart"/>
      <w:r w:rsidR="77931366" w:rsidRPr="77931366">
        <w:rPr>
          <w:rFonts w:eastAsia="Arial" w:cs="Arial"/>
        </w:rPr>
        <w:t>aega</w:t>
      </w:r>
      <w:proofErr w:type="spellEnd"/>
    </w:p>
    <w:p w14:paraId="6928DED1" w14:textId="73FFE09F" w:rsidR="009F0B40"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andmeid</w:t>
      </w:r>
      <w:proofErr w:type="spellEnd"/>
      <w:r w:rsidR="77931366" w:rsidRPr="77931366">
        <w:rPr>
          <w:rFonts w:eastAsia="Arial" w:cs="Arial"/>
        </w:rPr>
        <w:t xml:space="preserve"> </w:t>
      </w:r>
      <w:proofErr w:type="spellStart"/>
      <w:r w:rsidR="77931366" w:rsidRPr="77931366">
        <w:rPr>
          <w:rFonts w:eastAsia="Arial" w:cs="Arial"/>
        </w:rPr>
        <w:t>saab</w:t>
      </w:r>
      <w:proofErr w:type="spellEnd"/>
      <w:r w:rsidR="77931366" w:rsidRPr="77931366">
        <w:rPr>
          <w:rFonts w:eastAsia="Arial" w:cs="Arial"/>
        </w:rPr>
        <w:t xml:space="preserve"> </w:t>
      </w:r>
      <w:proofErr w:type="spellStart"/>
      <w:r w:rsidR="77931366" w:rsidRPr="77931366">
        <w:rPr>
          <w:rFonts w:eastAsia="Arial" w:cs="Arial"/>
        </w:rPr>
        <w:t>andmebaasist</w:t>
      </w:r>
      <w:proofErr w:type="spellEnd"/>
      <w:r w:rsidR="77931366" w:rsidRPr="77931366">
        <w:rPr>
          <w:rFonts w:eastAsia="Arial" w:cs="Arial"/>
        </w:rPr>
        <w:t xml:space="preserve"> </w:t>
      </w:r>
      <w:proofErr w:type="spellStart"/>
      <w:r w:rsidR="77931366" w:rsidRPr="77931366">
        <w:rPr>
          <w:rFonts w:eastAsia="Arial" w:cs="Arial"/>
        </w:rPr>
        <w:t>kustutada</w:t>
      </w:r>
      <w:proofErr w:type="spellEnd"/>
      <w:r w:rsidR="77931366" w:rsidRPr="77931366">
        <w:rPr>
          <w:rFonts w:eastAsia="Arial" w:cs="Arial"/>
        </w:rPr>
        <w:t xml:space="preserve"> </w:t>
      </w:r>
      <w:proofErr w:type="spellStart"/>
      <w:r w:rsidR="77931366" w:rsidRPr="77931366">
        <w:rPr>
          <w:rFonts w:eastAsia="Arial" w:cs="Arial"/>
        </w:rPr>
        <w:t>vaid</w:t>
      </w:r>
      <w:proofErr w:type="spellEnd"/>
      <w:r w:rsidR="77931366" w:rsidRPr="77931366">
        <w:rPr>
          <w:rFonts w:eastAsia="Arial" w:cs="Arial"/>
        </w:rPr>
        <w:t xml:space="preserve"> </w:t>
      </w:r>
      <w:proofErr w:type="spellStart"/>
      <w:r w:rsidR="77931366" w:rsidRPr="77931366">
        <w:rPr>
          <w:rFonts w:eastAsia="Arial" w:cs="Arial"/>
        </w:rPr>
        <w:t>siis</w:t>
      </w:r>
      <w:proofErr w:type="spellEnd"/>
      <w:r w:rsidR="77931366" w:rsidRPr="77931366">
        <w:rPr>
          <w:rFonts w:eastAsia="Arial" w:cs="Arial"/>
        </w:rPr>
        <w:t xml:space="preserve">, </w:t>
      </w:r>
      <w:proofErr w:type="spellStart"/>
      <w:r w:rsidR="77931366" w:rsidRPr="77931366">
        <w:rPr>
          <w:rFonts w:eastAsia="Arial" w:cs="Arial"/>
        </w:rPr>
        <w:t>kui</w:t>
      </w:r>
      <w:proofErr w:type="spellEnd"/>
      <w:r w:rsidR="77931366" w:rsidRPr="77931366">
        <w:rPr>
          <w:rFonts w:eastAsia="Arial" w:cs="Arial"/>
        </w:rPr>
        <w:t xml:space="preserve"> see on </w:t>
      </w:r>
      <w:proofErr w:type="spellStart"/>
      <w:r w:rsidR="77931366" w:rsidRPr="77931366">
        <w:rPr>
          <w:rFonts w:eastAsia="Arial" w:cs="Arial"/>
        </w:rPr>
        <w:t>ootel</w:t>
      </w:r>
      <w:proofErr w:type="spellEnd"/>
      <w:r w:rsidR="77931366" w:rsidRPr="77931366">
        <w:rPr>
          <w:rFonts w:eastAsia="Arial" w:cs="Arial"/>
        </w:rPr>
        <w:t xml:space="preserve"> </w:t>
      </w:r>
      <w:proofErr w:type="spellStart"/>
      <w:r w:rsidR="77931366" w:rsidRPr="77931366">
        <w:rPr>
          <w:rFonts w:eastAsia="Arial" w:cs="Arial"/>
        </w:rPr>
        <w:t>seisundis</w:t>
      </w:r>
      <w:proofErr w:type="spellEnd"/>
    </w:p>
    <w:p w14:paraId="5FF8F9B3" w14:textId="090EF4CB" w:rsidR="00105D27" w:rsidRDefault="006A7A24" w:rsidP="77931366">
      <w:pPr>
        <w:numPr>
          <w:ilvl w:val="0"/>
          <w:numId w:val="18"/>
        </w:numPr>
        <w:rPr>
          <w:rFonts w:eastAsia="Arial" w:cs="Arial"/>
        </w:rPr>
      </w:pPr>
      <w:r>
        <w:rPr>
          <w:rFonts w:eastAsia="Arial" w:cs="Arial"/>
        </w:rPr>
        <w:t>Auto</w:t>
      </w:r>
      <w:r w:rsidRPr="77931366">
        <w:rPr>
          <w:rFonts w:eastAsia="Arial" w:cs="Arial"/>
        </w:rPr>
        <w:t xml:space="preserve"> </w:t>
      </w:r>
      <w:proofErr w:type="spellStart"/>
      <w:r w:rsidR="77931366" w:rsidRPr="77931366">
        <w:rPr>
          <w:rFonts w:eastAsia="Arial" w:cs="Arial"/>
        </w:rPr>
        <w:t>saab</w:t>
      </w:r>
      <w:proofErr w:type="spellEnd"/>
      <w:r w:rsidR="77931366" w:rsidRPr="77931366">
        <w:rPr>
          <w:rFonts w:eastAsia="Arial" w:cs="Arial"/>
        </w:rPr>
        <w:t xml:space="preserve"> </w:t>
      </w:r>
      <w:proofErr w:type="spellStart"/>
      <w:r w:rsidR="77931366" w:rsidRPr="77931366">
        <w:rPr>
          <w:rFonts w:eastAsia="Arial" w:cs="Arial"/>
        </w:rPr>
        <w:t>aktiveerida</w:t>
      </w:r>
      <w:proofErr w:type="spellEnd"/>
      <w:r w:rsidR="77931366" w:rsidRPr="77931366">
        <w:rPr>
          <w:rFonts w:eastAsia="Arial" w:cs="Arial"/>
        </w:rPr>
        <w:t xml:space="preserve"> </w:t>
      </w:r>
      <w:proofErr w:type="spellStart"/>
      <w:r w:rsidR="77931366" w:rsidRPr="77931366">
        <w:rPr>
          <w:rFonts w:eastAsia="Arial" w:cs="Arial"/>
        </w:rPr>
        <w:t>vaid</w:t>
      </w:r>
      <w:proofErr w:type="spellEnd"/>
      <w:r w:rsidR="77931366" w:rsidRPr="77931366">
        <w:rPr>
          <w:rFonts w:eastAsia="Arial" w:cs="Arial"/>
        </w:rPr>
        <w:t xml:space="preserve"> </w:t>
      </w:r>
      <w:proofErr w:type="spellStart"/>
      <w:r w:rsidR="77931366" w:rsidRPr="77931366">
        <w:rPr>
          <w:rFonts w:eastAsia="Arial" w:cs="Arial"/>
        </w:rPr>
        <w:t>siis</w:t>
      </w:r>
      <w:proofErr w:type="spellEnd"/>
      <w:r w:rsidR="77931366" w:rsidRPr="77931366">
        <w:rPr>
          <w:rFonts w:eastAsia="Arial" w:cs="Arial"/>
        </w:rPr>
        <w:t xml:space="preserve">, </w:t>
      </w:r>
      <w:proofErr w:type="spellStart"/>
      <w:r w:rsidR="77931366" w:rsidRPr="77931366">
        <w:rPr>
          <w:rFonts w:eastAsia="Arial" w:cs="Arial"/>
        </w:rPr>
        <w:t>kui</w:t>
      </w:r>
      <w:proofErr w:type="spellEnd"/>
      <w:r w:rsidR="77931366" w:rsidRPr="77931366">
        <w:rPr>
          <w:rFonts w:eastAsia="Arial" w:cs="Arial"/>
        </w:rPr>
        <w:t xml:space="preserve"> see on </w:t>
      </w:r>
      <w:proofErr w:type="spellStart"/>
      <w:r w:rsidR="77931366" w:rsidRPr="77931366">
        <w:rPr>
          <w:rFonts w:eastAsia="Arial" w:cs="Arial"/>
        </w:rPr>
        <w:t>seotud</w:t>
      </w:r>
      <w:proofErr w:type="spellEnd"/>
      <w:r w:rsidR="77931366" w:rsidRPr="77931366">
        <w:rPr>
          <w:rFonts w:eastAsia="Arial" w:cs="Arial"/>
        </w:rPr>
        <w:t xml:space="preserve"> </w:t>
      </w:r>
      <w:proofErr w:type="spellStart"/>
      <w:r w:rsidR="77931366" w:rsidRPr="77931366">
        <w:rPr>
          <w:rFonts w:eastAsia="Arial" w:cs="Arial"/>
        </w:rPr>
        <w:t>vähemalt</w:t>
      </w:r>
      <w:proofErr w:type="spellEnd"/>
      <w:r w:rsidR="77931366" w:rsidRPr="77931366">
        <w:rPr>
          <w:rFonts w:eastAsia="Arial" w:cs="Arial"/>
        </w:rPr>
        <w:t xml:space="preserve"> </w:t>
      </w:r>
      <w:proofErr w:type="spellStart"/>
      <w:r w:rsidR="77931366" w:rsidRPr="77931366">
        <w:rPr>
          <w:rFonts w:eastAsia="Arial" w:cs="Arial"/>
        </w:rPr>
        <w:t>ühe</w:t>
      </w:r>
      <w:proofErr w:type="spellEnd"/>
      <w:r w:rsidR="77931366" w:rsidRPr="77931366">
        <w:rPr>
          <w:rFonts w:eastAsia="Arial" w:cs="Arial"/>
        </w:rPr>
        <w:t xml:space="preserve"> </w:t>
      </w:r>
      <w:r>
        <w:rPr>
          <w:rFonts w:eastAsia="Arial" w:cs="Arial"/>
        </w:rPr>
        <w:t>auto</w:t>
      </w:r>
      <w:r w:rsidRPr="77931366">
        <w:rPr>
          <w:rFonts w:eastAsia="Arial" w:cs="Arial"/>
        </w:rPr>
        <w:t xml:space="preserve"> </w:t>
      </w:r>
      <w:proofErr w:type="spellStart"/>
      <w:r w:rsidR="77931366" w:rsidRPr="77931366">
        <w:rPr>
          <w:rFonts w:eastAsia="Arial" w:cs="Arial"/>
        </w:rPr>
        <w:t>kategooriaga</w:t>
      </w:r>
      <w:proofErr w:type="spellEnd"/>
    </w:p>
    <w:p w14:paraId="6D9038F1" w14:textId="4AB4B240" w:rsidR="000B0A44" w:rsidRDefault="008366B1" w:rsidP="77931366">
      <w:pPr>
        <w:numPr>
          <w:ilvl w:val="0"/>
          <w:numId w:val="18"/>
        </w:numPr>
        <w:rPr>
          <w:rFonts w:eastAsia="Arial" w:cs="Arial"/>
        </w:rPr>
      </w:pPr>
      <w:proofErr w:type="spellStart"/>
      <w:r>
        <w:rPr>
          <w:rFonts w:eastAsia="Arial" w:cs="Arial"/>
        </w:rPr>
        <w:t>Igal</w:t>
      </w:r>
      <w:proofErr w:type="spellEnd"/>
      <w:r>
        <w:rPr>
          <w:rFonts w:eastAsia="Arial" w:cs="Arial"/>
        </w:rPr>
        <w:t xml:space="preserve"> </w:t>
      </w:r>
      <w:proofErr w:type="spellStart"/>
      <w:r>
        <w:rPr>
          <w:rFonts w:eastAsia="Arial" w:cs="Arial"/>
        </w:rPr>
        <w:t>autol</w:t>
      </w:r>
      <w:proofErr w:type="spellEnd"/>
      <w:r>
        <w:rPr>
          <w:rFonts w:eastAsia="Arial" w:cs="Arial"/>
        </w:rPr>
        <w:t xml:space="preserve"> on </w:t>
      </w:r>
      <w:proofErr w:type="spellStart"/>
      <w:r>
        <w:rPr>
          <w:rFonts w:eastAsia="Arial" w:cs="Arial"/>
        </w:rPr>
        <w:t>määratud</w:t>
      </w:r>
      <w:proofErr w:type="spellEnd"/>
      <w:r>
        <w:rPr>
          <w:rFonts w:eastAsia="Arial" w:cs="Arial"/>
        </w:rPr>
        <w:t xml:space="preserve"> </w:t>
      </w:r>
      <w:proofErr w:type="spellStart"/>
      <w:r>
        <w:rPr>
          <w:rFonts w:eastAsia="Arial" w:cs="Arial"/>
        </w:rPr>
        <w:t>kütuse</w:t>
      </w:r>
      <w:proofErr w:type="spellEnd"/>
      <w:r>
        <w:rPr>
          <w:rFonts w:eastAsia="Arial" w:cs="Arial"/>
        </w:rPr>
        <w:t xml:space="preserve"> </w:t>
      </w:r>
      <w:proofErr w:type="spellStart"/>
      <w:r>
        <w:rPr>
          <w:rFonts w:eastAsia="Arial" w:cs="Arial"/>
        </w:rPr>
        <w:t>liik</w:t>
      </w:r>
      <w:proofErr w:type="spellEnd"/>
    </w:p>
    <w:p w14:paraId="11270C08" w14:textId="4C572CB4" w:rsidR="008E1AEF" w:rsidRDefault="008E1AEF" w:rsidP="77931366">
      <w:pPr>
        <w:numPr>
          <w:ilvl w:val="0"/>
          <w:numId w:val="18"/>
        </w:numPr>
        <w:rPr>
          <w:rFonts w:eastAsia="Arial" w:cs="Arial"/>
        </w:rPr>
      </w:pPr>
      <w:proofErr w:type="spellStart"/>
      <w:r>
        <w:rPr>
          <w:rFonts w:eastAsia="Arial" w:cs="Arial"/>
        </w:rPr>
        <w:t>Organisatsioon</w:t>
      </w:r>
      <w:proofErr w:type="spellEnd"/>
      <w:r>
        <w:rPr>
          <w:rFonts w:eastAsia="Arial" w:cs="Arial"/>
        </w:rPr>
        <w:t xml:space="preserve"> </w:t>
      </w:r>
      <w:proofErr w:type="spellStart"/>
      <w:r>
        <w:rPr>
          <w:rFonts w:eastAsia="Arial" w:cs="Arial"/>
        </w:rPr>
        <w:t>töötab</w:t>
      </w:r>
      <w:proofErr w:type="spellEnd"/>
      <w:r>
        <w:rPr>
          <w:rFonts w:eastAsia="Arial" w:cs="Arial"/>
        </w:rPr>
        <w:t xml:space="preserve"> </w:t>
      </w:r>
      <w:proofErr w:type="spellStart"/>
      <w:r>
        <w:rPr>
          <w:rFonts w:eastAsia="Arial" w:cs="Arial"/>
        </w:rPr>
        <w:t>kindla</w:t>
      </w:r>
      <w:proofErr w:type="spellEnd"/>
      <w:r>
        <w:rPr>
          <w:rFonts w:eastAsia="Arial" w:cs="Arial"/>
        </w:rPr>
        <w:t xml:space="preserve"> </w:t>
      </w:r>
      <w:proofErr w:type="spellStart"/>
      <w:r>
        <w:rPr>
          <w:rFonts w:eastAsia="Arial" w:cs="Arial"/>
        </w:rPr>
        <w:t>riigi</w:t>
      </w:r>
      <w:proofErr w:type="spellEnd"/>
      <w:r>
        <w:rPr>
          <w:rFonts w:eastAsia="Arial" w:cs="Arial"/>
        </w:rPr>
        <w:t xml:space="preserve"> </w:t>
      </w:r>
      <w:proofErr w:type="spellStart"/>
      <w:r>
        <w:rPr>
          <w:rFonts w:eastAsia="Arial" w:cs="Arial"/>
        </w:rPr>
        <w:t>territooriumil</w:t>
      </w:r>
      <w:proofErr w:type="spellEnd"/>
      <w:r>
        <w:rPr>
          <w:rFonts w:eastAsia="Arial" w:cs="Arial"/>
        </w:rPr>
        <w:t xml:space="preserve">, </w:t>
      </w:r>
      <w:proofErr w:type="spellStart"/>
      <w:r>
        <w:rPr>
          <w:rFonts w:eastAsia="Arial" w:cs="Arial"/>
        </w:rPr>
        <w:t>organisatsiooni</w:t>
      </w:r>
      <w:proofErr w:type="spellEnd"/>
      <w:r>
        <w:rPr>
          <w:rFonts w:eastAsia="Arial" w:cs="Arial"/>
        </w:rPr>
        <w:t xml:space="preserve"> </w:t>
      </w:r>
      <w:proofErr w:type="spellStart"/>
      <w:r>
        <w:rPr>
          <w:rFonts w:eastAsia="Arial" w:cs="Arial"/>
        </w:rPr>
        <w:t>autode</w:t>
      </w:r>
      <w:proofErr w:type="spellEnd"/>
      <w:r>
        <w:rPr>
          <w:rFonts w:eastAsia="Arial" w:cs="Arial"/>
        </w:rPr>
        <w:t xml:space="preserve"> </w:t>
      </w:r>
      <w:proofErr w:type="spellStart"/>
      <w:r>
        <w:rPr>
          <w:rFonts w:eastAsia="Arial" w:cs="Arial"/>
        </w:rPr>
        <w:t>registreerimisnumbrid</w:t>
      </w:r>
      <w:proofErr w:type="spellEnd"/>
      <w:r>
        <w:rPr>
          <w:rFonts w:eastAsia="Arial" w:cs="Arial"/>
        </w:rPr>
        <w:t xml:space="preserve"> on </w:t>
      </w:r>
      <w:proofErr w:type="spellStart"/>
      <w:r>
        <w:rPr>
          <w:rFonts w:eastAsia="Arial" w:cs="Arial"/>
        </w:rPr>
        <w:t>unikaalsed</w:t>
      </w:r>
      <w:proofErr w:type="spellEnd"/>
      <w:r>
        <w:rPr>
          <w:rFonts w:eastAsia="Arial" w:cs="Arial"/>
        </w:rPr>
        <w:t xml:space="preserve"> ja </w:t>
      </w:r>
      <w:proofErr w:type="spellStart"/>
      <w:r>
        <w:rPr>
          <w:rFonts w:eastAsia="Arial" w:cs="Arial"/>
        </w:rPr>
        <w:t>ei</w:t>
      </w:r>
      <w:proofErr w:type="spellEnd"/>
      <w:r>
        <w:rPr>
          <w:rFonts w:eastAsia="Arial" w:cs="Arial"/>
        </w:rPr>
        <w:t xml:space="preserve"> </w:t>
      </w:r>
      <w:proofErr w:type="spellStart"/>
      <w:r>
        <w:rPr>
          <w:rFonts w:eastAsia="Arial" w:cs="Arial"/>
        </w:rPr>
        <w:t>kandu</w:t>
      </w:r>
      <w:proofErr w:type="spellEnd"/>
      <w:r>
        <w:rPr>
          <w:rFonts w:eastAsia="Arial" w:cs="Arial"/>
        </w:rPr>
        <w:t xml:space="preserve"> </w:t>
      </w:r>
      <w:proofErr w:type="spellStart"/>
      <w:r>
        <w:rPr>
          <w:rFonts w:eastAsia="Arial" w:cs="Arial"/>
        </w:rPr>
        <w:t>edasi</w:t>
      </w:r>
      <w:proofErr w:type="spellEnd"/>
      <w:r>
        <w:rPr>
          <w:rFonts w:eastAsia="Arial" w:cs="Arial"/>
        </w:rPr>
        <w:t xml:space="preserve"> </w:t>
      </w:r>
      <w:proofErr w:type="spellStart"/>
      <w:r>
        <w:rPr>
          <w:rFonts w:eastAsia="Arial" w:cs="Arial"/>
        </w:rPr>
        <w:t>teistele</w:t>
      </w:r>
      <w:proofErr w:type="spellEnd"/>
      <w:r>
        <w:rPr>
          <w:rFonts w:eastAsia="Arial" w:cs="Arial"/>
        </w:rPr>
        <w:t xml:space="preserve"> </w:t>
      </w:r>
      <w:proofErr w:type="spellStart"/>
      <w:r>
        <w:rPr>
          <w:rFonts w:eastAsia="Arial" w:cs="Arial"/>
        </w:rPr>
        <w:t>sõidukitele</w:t>
      </w:r>
      <w:proofErr w:type="spellEnd"/>
      <w:r>
        <w:rPr>
          <w:rFonts w:eastAsia="Arial" w:cs="Arial"/>
        </w:rPr>
        <w:t>.</w:t>
      </w:r>
    </w:p>
    <w:p w14:paraId="50E56B7D" w14:textId="77777777" w:rsidR="008525C5" w:rsidRDefault="008525C5" w:rsidP="008525C5">
      <w:pPr>
        <w:rPr>
          <w:rFonts w:cs="Arial"/>
        </w:rPr>
      </w:pPr>
    </w:p>
    <w:p w14:paraId="0C5970A8" w14:textId="1554BB33" w:rsidR="008525C5" w:rsidRDefault="77931366" w:rsidP="77931366">
      <w:pPr>
        <w:rPr>
          <w:rFonts w:eastAsia="Arial" w:cs="Arial"/>
        </w:rPr>
      </w:pPr>
      <w:proofErr w:type="spellStart"/>
      <w:r w:rsidRPr="77931366">
        <w:rPr>
          <w:rFonts w:eastAsia="Arial" w:cs="Arial"/>
        </w:rPr>
        <w:t>Jõustatavad</w:t>
      </w:r>
      <w:proofErr w:type="spellEnd"/>
      <w:r w:rsidRPr="77931366">
        <w:rPr>
          <w:rFonts w:eastAsia="Arial" w:cs="Arial"/>
        </w:rPr>
        <w:t xml:space="preserve"> </w:t>
      </w:r>
      <w:proofErr w:type="spellStart"/>
      <w:r w:rsidRPr="77931366">
        <w:rPr>
          <w:rFonts w:eastAsia="Arial" w:cs="Arial"/>
        </w:rPr>
        <w:t>teiste</w:t>
      </w:r>
      <w:proofErr w:type="spellEnd"/>
      <w:r w:rsidRPr="77931366">
        <w:rPr>
          <w:rFonts w:eastAsia="Arial" w:cs="Arial"/>
        </w:rPr>
        <w:t xml:space="preserve"> </w:t>
      </w:r>
      <w:proofErr w:type="spellStart"/>
      <w:r w:rsidRPr="77931366">
        <w:rPr>
          <w:rFonts w:eastAsia="Arial" w:cs="Arial"/>
        </w:rPr>
        <w:t>registrite</w:t>
      </w:r>
      <w:proofErr w:type="spellEnd"/>
      <w:r w:rsidRPr="77931366">
        <w:rPr>
          <w:rFonts w:eastAsia="Arial" w:cs="Arial"/>
        </w:rPr>
        <w:t xml:space="preserve"> </w:t>
      </w:r>
      <w:proofErr w:type="spellStart"/>
      <w:r w:rsidRPr="77931366">
        <w:rPr>
          <w:rFonts w:eastAsia="Arial" w:cs="Arial"/>
        </w:rPr>
        <w:t>põhjal</w:t>
      </w:r>
      <w:proofErr w:type="spellEnd"/>
      <w:r w:rsidRPr="77931366">
        <w:rPr>
          <w:rFonts w:eastAsia="Arial" w:cs="Arial"/>
        </w:rPr>
        <w:t xml:space="preserve">, </w:t>
      </w:r>
      <w:proofErr w:type="spellStart"/>
      <w:r w:rsidRPr="77931366">
        <w:rPr>
          <w:rFonts w:eastAsia="Arial" w:cs="Arial"/>
        </w:rPr>
        <w:t>kuid</w:t>
      </w:r>
      <w:proofErr w:type="spellEnd"/>
      <w:r w:rsidRPr="77931366">
        <w:rPr>
          <w:rFonts w:eastAsia="Arial" w:cs="Arial"/>
        </w:rPr>
        <w:t xml:space="preserve"> </w:t>
      </w:r>
      <w:proofErr w:type="spellStart"/>
      <w:r w:rsidRPr="77931366">
        <w:rPr>
          <w:rFonts w:eastAsia="Arial" w:cs="Arial"/>
        </w:rPr>
        <w:t>vajalikud</w:t>
      </w:r>
      <w:proofErr w:type="spellEnd"/>
      <w:r w:rsidRPr="77931366">
        <w:rPr>
          <w:rFonts w:eastAsia="Arial" w:cs="Arial"/>
        </w:rPr>
        <w:t xml:space="preserve"> </w:t>
      </w:r>
      <w:proofErr w:type="spellStart"/>
      <w:r w:rsidR="00A048AC">
        <w:rPr>
          <w:rFonts w:eastAsia="Arial" w:cs="Arial"/>
        </w:rPr>
        <w:t>autode</w:t>
      </w:r>
      <w:proofErr w:type="spellEnd"/>
      <w:r w:rsidR="00A048AC"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w:t>
      </w:r>
      <w:proofErr w:type="spellStart"/>
      <w:r w:rsidRPr="77931366">
        <w:rPr>
          <w:rFonts w:eastAsia="Arial" w:cs="Arial"/>
        </w:rPr>
        <w:t>toimimiseks</w:t>
      </w:r>
      <w:proofErr w:type="spellEnd"/>
    </w:p>
    <w:p w14:paraId="5E439321" w14:textId="77777777" w:rsidR="006D28FE" w:rsidRPr="009307D1"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kasutajanimena</w:t>
      </w:r>
      <w:proofErr w:type="spellEnd"/>
      <w:r w:rsidRPr="77931366">
        <w:rPr>
          <w:rFonts w:eastAsia="Arial" w:cs="Arial"/>
        </w:rPr>
        <w:t xml:space="preserve"> </w:t>
      </w:r>
      <w:proofErr w:type="spellStart"/>
      <w:r w:rsidRPr="77931366">
        <w:rPr>
          <w:rFonts w:eastAsia="Arial" w:cs="Arial"/>
        </w:rPr>
        <w:t>kasutatakse</w:t>
      </w:r>
      <w:proofErr w:type="spellEnd"/>
      <w:r w:rsidRPr="77931366">
        <w:rPr>
          <w:rFonts w:eastAsia="Arial" w:cs="Arial"/>
        </w:rPr>
        <w:t xml:space="preserve"> </w:t>
      </w:r>
      <w:proofErr w:type="spellStart"/>
      <w:r w:rsidRPr="77931366">
        <w:rPr>
          <w:rFonts w:eastAsia="Arial" w:cs="Arial"/>
        </w:rPr>
        <w:t>tema</w:t>
      </w:r>
      <w:proofErr w:type="spellEnd"/>
      <w:r w:rsidRPr="77931366">
        <w:rPr>
          <w:rFonts w:eastAsia="Arial" w:cs="Arial"/>
        </w:rPr>
        <w:t xml:space="preserve"> </w:t>
      </w:r>
      <w:proofErr w:type="spellStart"/>
      <w:r w:rsidRPr="77931366">
        <w:rPr>
          <w:rFonts w:eastAsia="Arial" w:cs="Arial"/>
        </w:rPr>
        <w:t>unikaalset</w:t>
      </w:r>
      <w:proofErr w:type="spellEnd"/>
      <w:r w:rsidRPr="77931366">
        <w:rPr>
          <w:rFonts w:eastAsia="Arial" w:cs="Arial"/>
        </w:rPr>
        <w:t xml:space="preserve"> e-</w:t>
      </w:r>
      <w:proofErr w:type="spellStart"/>
      <w:r w:rsidRPr="77931366">
        <w:rPr>
          <w:rFonts w:eastAsia="Arial" w:cs="Arial"/>
        </w:rPr>
        <w:t>meili</w:t>
      </w:r>
      <w:proofErr w:type="spellEnd"/>
      <w:r w:rsidRPr="77931366">
        <w:rPr>
          <w:rFonts w:eastAsia="Arial" w:cs="Arial"/>
        </w:rPr>
        <w:t xml:space="preserve"> </w:t>
      </w:r>
      <w:proofErr w:type="spellStart"/>
      <w:r w:rsidRPr="77931366">
        <w:rPr>
          <w:rFonts w:eastAsia="Arial" w:cs="Arial"/>
        </w:rPr>
        <w:t>aadressi</w:t>
      </w:r>
      <w:proofErr w:type="spellEnd"/>
    </w:p>
    <w:p w14:paraId="6170385F" w14:textId="77777777" w:rsidR="006D28FE" w:rsidRDefault="77931366" w:rsidP="77931366">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isiku</w:t>
      </w:r>
      <w:proofErr w:type="spellEnd"/>
      <w:r w:rsidRPr="77931366">
        <w:rPr>
          <w:rFonts w:eastAsia="Arial" w:cs="Arial"/>
        </w:rPr>
        <w:t xml:space="preserve"> </w:t>
      </w:r>
      <w:proofErr w:type="spellStart"/>
      <w:r w:rsidRPr="77931366">
        <w:rPr>
          <w:rFonts w:eastAsia="Arial" w:cs="Arial"/>
        </w:rPr>
        <w:t>unikaalseks</w:t>
      </w:r>
      <w:proofErr w:type="spellEnd"/>
      <w:r w:rsidRPr="77931366">
        <w:rPr>
          <w:rFonts w:eastAsia="Arial" w:cs="Arial"/>
        </w:rPr>
        <w:t xml:space="preserve"> </w:t>
      </w:r>
      <w:proofErr w:type="spellStart"/>
      <w:r w:rsidRPr="77931366">
        <w:rPr>
          <w:rFonts w:eastAsia="Arial" w:cs="Arial"/>
        </w:rPr>
        <w:t>identifikaatoriks</w:t>
      </w:r>
      <w:proofErr w:type="spellEnd"/>
      <w:r w:rsidRPr="77931366">
        <w:rPr>
          <w:rFonts w:eastAsia="Arial" w:cs="Arial"/>
        </w:rPr>
        <w:t xml:space="preserve"> on </w:t>
      </w:r>
      <w:proofErr w:type="spellStart"/>
      <w:r w:rsidRPr="77931366">
        <w:rPr>
          <w:rFonts w:eastAsia="Arial" w:cs="Arial"/>
        </w:rPr>
        <w:t>kombinatsioon</w:t>
      </w:r>
      <w:proofErr w:type="spellEnd"/>
      <w:r w:rsidRPr="77931366">
        <w:rPr>
          <w:rFonts w:eastAsia="Arial" w:cs="Arial"/>
        </w:rPr>
        <w:t xml:space="preserve"> </w:t>
      </w:r>
      <w:proofErr w:type="spellStart"/>
      <w:r w:rsidRPr="77931366">
        <w:rPr>
          <w:rFonts w:eastAsia="Arial" w:cs="Arial"/>
        </w:rPr>
        <w:t>isikukoodist</w:t>
      </w:r>
      <w:proofErr w:type="spellEnd"/>
      <w:r w:rsidRPr="77931366">
        <w:rPr>
          <w:rFonts w:eastAsia="Arial" w:cs="Arial"/>
        </w:rPr>
        <w:t xml:space="preserve"> ja </w:t>
      </w:r>
      <w:proofErr w:type="spellStart"/>
      <w:r w:rsidRPr="77931366">
        <w:rPr>
          <w:rFonts w:eastAsia="Arial" w:cs="Arial"/>
        </w:rPr>
        <w:t>selle</w:t>
      </w:r>
      <w:proofErr w:type="spellEnd"/>
      <w:r w:rsidRPr="77931366">
        <w:rPr>
          <w:rFonts w:eastAsia="Arial" w:cs="Arial"/>
        </w:rPr>
        <w:t xml:space="preserve"> </w:t>
      </w:r>
      <w:proofErr w:type="spellStart"/>
      <w:r w:rsidRPr="77931366">
        <w:rPr>
          <w:rFonts w:eastAsia="Arial" w:cs="Arial"/>
        </w:rPr>
        <w:t>väljastanud</w:t>
      </w:r>
      <w:proofErr w:type="spellEnd"/>
      <w:r w:rsidRPr="77931366">
        <w:rPr>
          <w:rFonts w:eastAsia="Arial" w:cs="Arial"/>
        </w:rPr>
        <w:t xml:space="preserve"> </w:t>
      </w:r>
      <w:proofErr w:type="spellStart"/>
      <w:r w:rsidRPr="77931366">
        <w:rPr>
          <w:rFonts w:eastAsia="Arial" w:cs="Arial"/>
        </w:rPr>
        <w:t>riigi</w:t>
      </w:r>
      <w:proofErr w:type="spellEnd"/>
      <w:r w:rsidRPr="77931366">
        <w:rPr>
          <w:rFonts w:eastAsia="Arial" w:cs="Arial"/>
        </w:rPr>
        <w:t xml:space="preserve"> </w:t>
      </w:r>
      <w:proofErr w:type="spellStart"/>
      <w:r w:rsidRPr="77931366">
        <w:rPr>
          <w:rFonts w:eastAsia="Arial" w:cs="Arial"/>
        </w:rPr>
        <w:t>koodist</w:t>
      </w:r>
      <w:proofErr w:type="spellEnd"/>
    </w:p>
    <w:p w14:paraId="1CF9953D" w14:textId="488429A1" w:rsidR="00D34980" w:rsidRPr="008366B1" w:rsidRDefault="77931366" w:rsidP="00D26601">
      <w:pPr>
        <w:numPr>
          <w:ilvl w:val="0"/>
          <w:numId w:val="18"/>
        </w:numPr>
        <w:rPr>
          <w:rFonts w:eastAsia="Arial" w:cs="Arial"/>
        </w:rPr>
      </w:pPr>
      <w:proofErr w:type="spellStart"/>
      <w:r w:rsidRPr="77931366">
        <w:rPr>
          <w:rFonts w:eastAsia="Arial" w:cs="Arial"/>
        </w:rPr>
        <w:t>Iga</w:t>
      </w:r>
      <w:proofErr w:type="spellEnd"/>
      <w:r w:rsidRPr="77931366">
        <w:rPr>
          <w:rFonts w:eastAsia="Arial" w:cs="Arial"/>
        </w:rPr>
        <w:t xml:space="preserve"> </w:t>
      </w:r>
      <w:proofErr w:type="spellStart"/>
      <w:r w:rsidRPr="77931366">
        <w:rPr>
          <w:rFonts w:eastAsia="Arial" w:cs="Arial"/>
        </w:rPr>
        <w:t>kliendi</w:t>
      </w:r>
      <w:proofErr w:type="spellEnd"/>
      <w:r w:rsidRPr="77931366">
        <w:rPr>
          <w:rFonts w:eastAsia="Arial" w:cs="Arial"/>
        </w:rPr>
        <w:t xml:space="preserve"> </w:t>
      </w:r>
      <w:proofErr w:type="spellStart"/>
      <w:r w:rsidRPr="77931366">
        <w:rPr>
          <w:rFonts w:eastAsia="Arial" w:cs="Arial"/>
        </w:rPr>
        <w:t>korral</w:t>
      </w:r>
      <w:proofErr w:type="spellEnd"/>
      <w:r w:rsidRPr="77931366">
        <w:rPr>
          <w:rFonts w:eastAsia="Arial" w:cs="Arial"/>
        </w:rPr>
        <w:t xml:space="preserve"> </w:t>
      </w:r>
      <w:proofErr w:type="spellStart"/>
      <w:r w:rsidRPr="77931366">
        <w:rPr>
          <w:rFonts w:eastAsia="Arial" w:cs="Arial"/>
        </w:rPr>
        <w:t>tuleb</w:t>
      </w:r>
      <w:proofErr w:type="spellEnd"/>
      <w:r w:rsidRPr="77931366">
        <w:rPr>
          <w:rFonts w:eastAsia="Arial" w:cs="Arial"/>
        </w:rPr>
        <w:t xml:space="preserve"> </w:t>
      </w:r>
      <w:proofErr w:type="spellStart"/>
      <w:r w:rsidRPr="77931366">
        <w:rPr>
          <w:rFonts w:eastAsia="Arial" w:cs="Arial"/>
        </w:rPr>
        <w:t>lähtuvalt</w:t>
      </w:r>
      <w:proofErr w:type="spellEnd"/>
      <w:r w:rsidRPr="77931366">
        <w:rPr>
          <w:rFonts w:eastAsia="Arial" w:cs="Arial"/>
        </w:rPr>
        <w:t xml:space="preserve"> </w:t>
      </w:r>
      <w:proofErr w:type="spellStart"/>
      <w:r w:rsidRPr="77931366">
        <w:rPr>
          <w:rFonts w:eastAsia="Arial" w:cs="Arial"/>
        </w:rPr>
        <w:t>isikuandmete</w:t>
      </w:r>
      <w:proofErr w:type="spellEnd"/>
      <w:r w:rsidRPr="77931366">
        <w:rPr>
          <w:rFonts w:eastAsia="Arial" w:cs="Arial"/>
        </w:rPr>
        <w:t xml:space="preserve"> </w:t>
      </w:r>
      <w:proofErr w:type="spellStart"/>
      <w:r w:rsidRPr="77931366">
        <w:rPr>
          <w:rFonts w:eastAsia="Arial" w:cs="Arial"/>
        </w:rPr>
        <w:t>kaitse</w:t>
      </w:r>
      <w:proofErr w:type="spellEnd"/>
      <w:r w:rsidRPr="77931366">
        <w:rPr>
          <w:rFonts w:eastAsia="Arial" w:cs="Arial"/>
        </w:rPr>
        <w:t xml:space="preserve"> </w:t>
      </w:r>
      <w:proofErr w:type="spellStart"/>
      <w:r w:rsidRPr="77931366">
        <w:rPr>
          <w:rFonts w:eastAsia="Arial" w:cs="Arial"/>
        </w:rPr>
        <w:t>seadusest</w:t>
      </w:r>
      <w:proofErr w:type="spellEnd"/>
      <w:r w:rsidRPr="77931366">
        <w:rPr>
          <w:rFonts w:eastAsia="Arial" w:cs="Arial"/>
        </w:rPr>
        <w:t xml:space="preserve"> </w:t>
      </w:r>
      <w:proofErr w:type="spellStart"/>
      <w:r w:rsidRPr="77931366">
        <w:rPr>
          <w:rFonts w:eastAsia="Arial" w:cs="Arial"/>
        </w:rPr>
        <w:t>registreerida</w:t>
      </w:r>
      <w:proofErr w:type="spellEnd"/>
      <w:r w:rsidRPr="77931366">
        <w:rPr>
          <w:rFonts w:eastAsia="Arial" w:cs="Arial"/>
        </w:rPr>
        <w:t xml:space="preserve">, kas ta on </w:t>
      </w:r>
      <w:proofErr w:type="spellStart"/>
      <w:r w:rsidRPr="77931366">
        <w:rPr>
          <w:rFonts w:eastAsia="Arial" w:cs="Arial"/>
        </w:rPr>
        <w:t>nõus</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mitte</w:t>
      </w:r>
      <w:proofErr w:type="spellEnd"/>
      <w:r w:rsidRPr="77931366">
        <w:rPr>
          <w:rFonts w:eastAsia="Arial" w:cs="Arial"/>
        </w:rPr>
        <w:t xml:space="preserve"> </w:t>
      </w:r>
      <w:proofErr w:type="spellStart"/>
      <w:r w:rsidRPr="77931366">
        <w:rPr>
          <w:rFonts w:eastAsia="Arial" w:cs="Arial"/>
        </w:rPr>
        <w:t>teda</w:t>
      </w:r>
      <w:proofErr w:type="spellEnd"/>
      <w:r w:rsidRPr="77931366">
        <w:rPr>
          <w:rFonts w:eastAsia="Arial" w:cs="Arial"/>
        </w:rPr>
        <w:t xml:space="preserve"> </w:t>
      </w:r>
      <w:proofErr w:type="spellStart"/>
      <w:r w:rsidRPr="77931366">
        <w:rPr>
          <w:rFonts w:eastAsia="Arial" w:cs="Arial"/>
        </w:rPr>
        <w:t>käsitlevate</w:t>
      </w:r>
      <w:proofErr w:type="spellEnd"/>
      <w:r w:rsidRPr="77931366">
        <w:rPr>
          <w:rFonts w:eastAsia="Arial" w:cs="Arial"/>
        </w:rPr>
        <w:t xml:space="preserve">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töötlemisega</w:t>
      </w:r>
      <w:proofErr w:type="spellEnd"/>
      <w:r w:rsidRPr="77931366">
        <w:rPr>
          <w:rFonts w:eastAsia="Arial" w:cs="Arial"/>
        </w:rPr>
        <w:t xml:space="preserve"> </w:t>
      </w:r>
      <w:proofErr w:type="spellStart"/>
      <w:r w:rsidRPr="77931366">
        <w:rPr>
          <w:rFonts w:eastAsia="Arial" w:cs="Arial"/>
        </w:rPr>
        <w:t>tarbijaharjumuste</w:t>
      </w:r>
      <w:proofErr w:type="spellEnd"/>
      <w:r w:rsidRPr="77931366">
        <w:rPr>
          <w:rFonts w:eastAsia="Arial" w:cs="Arial"/>
        </w:rPr>
        <w:t xml:space="preserve"> </w:t>
      </w:r>
      <w:proofErr w:type="spellStart"/>
      <w:r w:rsidRPr="77931366">
        <w:rPr>
          <w:rFonts w:eastAsia="Arial" w:cs="Arial"/>
        </w:rPr>
        <w:t>uurimiseks</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otseturustuseks</w:t>
      </w:r>
      <w:proofErr w:type="spellEnd"/>
      <w:r w:rsidRPr="77931366">
        <w:rPr>
          <w:rFonts w:eastAsia="Arial" w:cs="Arial"/>
        </w:rPr>
        <w:t xml:space="preserve"> ja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üleandmisega</w:t>
      </w:r>
      <w:proofErr w:type="spellEnd"/>
      <w:r w:rsidRPr="77931366">
        <w:rPr>
          <w:rFonts w:eastAsia="Arial" w:cs="Arial"/>
        </w:rPr>
        <w:t xml:space="preserve"> </w:t>
      </w:r>
      <w:proofErr w:type="spellStart"/>
      <w:r w:rsidRPr="77931366">
        <w:rPr>
          <w:rFonts w:eastAsia="Arial" w:cs="Arial"/>
        </w:rPr>
        <w:t>kolmandatele</w:t>
      </w:r>
      <w:proofErr w:type="spellEnd"/>
      <w:r w:rsidRPr="77931366">
        <w:rPr>
          <w:rFonts w:eastAsia="Arial" w:cs="Arial"/>
        </w:rPr>
        <w:t xml:space="preserve"> </w:t>
      </w:r>
      <w:proofErr w:type="spellStart"/>
      <w:r w:rsidRPr="77931366">
        <w:rPr>
          <w:rFonts w:eastAsia="Arial" w:cs="Arial"/>
        </w:rPr>
        <w:t>isikutele</w:t>
      </w:r>
      <w:proofErr w:type="spellEnd"/>
      <w:r w:rsidRPr="77931366">
        <w:rPr>
          <w:rFonts w:eastAsia="Arial" w:cs="Arial"/>
        </w:rPr>
        <w:t xml:space="preserve">, </w:t>
      </w:r>
      <w:proofErr w:type="spellStart"/>
      <w:r w:rsidRPr="77931366">
        <w:rPr>
          <w:rFonts w:eastAsia="Arial" w:cs="Arial"/>
        </w:rPr>
        <w:t>kes</w:t>
      </w:r>
      <w:proofErr w:type="spellEnd"/>
      <w:r w:rsidRPr="77931366">
        <w:rPr>
          <w:rFonts w:eastAsia="Arial" w:cs="Arial"/>
        </w:rPr>
        <w:t xml:space="preserve"> </w:t>
      </w:r>
      <w:proofErr w:type="spellStart"/>
      <w:r w:rsidRPr="77931366">
        <w:rPr>
          <w:rFonts w:eastAsia="Arial" w:cs="Arial"/>
        </w:rPr>
        <w:t>soovivad</w:t>
      </w:r>
      <w:proofErr w:type="spellEnd"/>
      <w:r w:rsidRPr="77931366">
        <w:rPr>
          <w:rFonts w:eastAsia="Arial" w:cs="Arial"/>
        </w:rPr>
        <w:t xml:space="preserve"> </w:t>
      </w:r>
      <w:proofErr w:type="spellStart"/>
      <w:r w:rsidRPr="77931366">
        <w:rPr>
          <w:rFonts w:eastAsia="Arial" w:cs="Arial"/>
        </w:rPr>
        <w:t>neid</w:t>
      </w:r>
      <w:proofErr w:type="spellEnd"/>
      <w:r w:rsidRPr="77931366">
        <w:rPr>
          <w:rFonts w:eastAsia="Arial" w:cs="Arial"/>
        </w:rPr>
        <w:t xml:space="preserve"> </w:t>
      </w:r>
      <w:proofErr w:type="spellStart"/>
      <w:r w:rsidRPr="77931366">
        <w:rPr>
          <w:rFonts w:eastAsia="Arial" w:cs="Arial"/>
        </w:rPr>
        <w:t>kasutada</w:t>
      </w:r>
      <w:proofErr w:type="spellEnd"/>
      <w:r w:rsidRPr="77931366">
        <w:rPr>
          <w:rFonts w:eastAsia="Arial" w:cs="Arial"/>
        </w:rPr>
        <w:t xml:space="preserve"> </w:t>
      </w:r>
      <w:proofErr w:type="spellStart"/>
      <w:r w:rsidRPr="77931366">
        <w:rPr>
          <w:rFonts w:eastAsia="Arial" w:cs="Arial"/>
        </w:rPr>
        <w:t>tarbijaharjumuste</w:t>
      </w:r>
      <w:proofErr w:type="spellEnd"/>
      <w:r w:rsidRPr="77931366">
        <w:rPr>
          <w:rFonts w:eastAsia="Arial" w:cs="Arial"/>
        </w:rPr>
        <w:t xml:space="preserve"> </w:t>
      </w:r>
      <w:proofErr w:type="spellStart"/>
      <w:r w:rsidRPr="77931366">
        <w:rPr>
          <w:rFonts w:eastAsia="Arial" w:cs="Arial"/>
        </w:rPr>
        <w:t>uurimiseks</w:t>
      </w:r>
      <w:proofErr w:type="spellEnd"/>
      <w:r w:rsidRPr="77931366">
        <w:rPr>
          <w:rFonts w:eastAsia="Arial" w:cs="Arial"/>
        </w:rPr>
        <w:t xml:space="preserve"> </w:t>
      </w:r>
      <w:proofErr w:type="spellStart"/>
      <w:r w:rsidRPr="77931366">
        <w:rPr>
          <w:rFonts w:eastAsia="Arial" w:cs="Arial"/>
        </w:rPr>
        <w:t>või</w:t>
      </w:r>
      <w:proofErr w:type="spellEnd"/>
      <w:r w:rsidRPr="77931366">
        <w:rPr>
          <w:rFonts w:eastAsia="Arial" w:cs="Arial"/>
        </w:rPr>
        <w:t xml:space="preserve"> </w:t>
      </w:r>
      <w:proofErr w:type="spellStart"/>
      <w:r w:rsidRPr="77931366">
        <w:rPr>
          <w:rFonts w:eastAsia="Arial" w:cs="Arial"/>
        </w:rPr>
        <w:t>otseturustuseks</w:t>
      </w:r>
      <w:proofErr w:type="spellEnd"/>
      <w:r w:rsidRPr="77931366">
        <w:rPr>
          <w:rFonts w:eastAsia="Arial" w:cs="Arial"/>
        </w:rPr>
        <w:t xml:space="preserve">. </w:t>
      </w:r>
      <w:proofErr w:type="spellStart"/>
      <w:r w:rsidRPr="77931366">
        <w:rPr>
          <w:rFonts w:eastAsia="Arial" w:cs="Arial"/>
        </w:rPr>
        <w:t>Kliendil</w:t>
      </w:r>
      <w:proofErr w:type="spellEnd"/>
      <w:r w:rsidRPr="77931366">
        <w:rPr>
          <w:rFonts w:eastAsia="Arial" w:cs="Arial"/>
        </w:rPr>
        <w:t xml:space="preserve"> on </w:t>
      </w:r>
      <w:proofErr w:type="spellStart"/>
      <w:r w:rsidRPr="77931366">
        <w:rPr>
          <w:rFonts w:eastAsia="Arial" w:cs="Arial"/>
        </w:rPr>
        <w:t>enda</w:t>
      </w:r>
      <w:proofErr w:type="spellEnd"/>
      <w:r w:rsidRPr="77931366">
        <w:rPr>
          <w:rFonts w:eastAsia="Arial" w:cs="Arial"/>
        </w:rPr>
        <w:t xml:space="preserve"> </w:t>
      </w:r>
      <w:proofErr w:type="spellStart"/>
      <w:r w:rsidRPr="77931366">
        <w:rPr>
          <w:rFonts w:eastAsia="Arial" w:cs="Arial"/>
        </w:rPr>
        <w:t>andmete</w:t>
      </w:r>
      <w:proofErr w:type="spellEnd"/>
      <w:r w:rsidRPr="77931366">
        <w:rPr>
          <w:rFonts w:eastAsia="Arial" w:cs="Arial"/>
        </w:rPr>
        <w:t xml:space="preserve"> </w:t>
      </w:r>
      <w:proofErr w:type="spellStart"/>
      <w:r w:rsidRPr="77931366">
        <w:rPr>
          <w:rFonts w:eastAsia="Arial" w:cs="Arial"/>
        </w:rPr>
        <w:t>selline</w:t>
      </w:r>
      <w:proofErr w:type="spellEnd"/>
      <w:r w:rsidRPr="77931366">
        <w:rPr>
          <w:rFonts w:eastAsia="Arial" w:cs="Arial"/>
        </w:rPr>
        <w:t xml:space="preserve"> </w:t>
      </w:r>
      <w:proofErr w:type="spellStart"/>
      <w:r w:rsidRPr="77931366">
        <w:rPr>
          <w:rFonts w:eastAsia="Arial" w:cs="Arial"/>
        </w:rPr>
        <w:t>töötlemine</w:t>
      </w:r>
      <w:proofErr w:type="spellEnd"/>
      <w:r w:rsidRPr="77931366">
        <w:rPr>
          <w:rFonts w:eastAsia="Arial" w:cs="Arial"/>
        </w:rPr>
        <w:t xml:space="preserve"> </w:t>
      </w:r>
      <w:proofErr w:type="spellStart"/>
      <w:r w:rsidRPr="77931366">
        <w:rPr>
          <w:rFonts w:eastAsia="Arial" w:cs="Arial"/>
        </w:rPr>
        <w:t>õigus</w:t>
      </w:r>
      <w:proofErr w:type="spellEnd"/>
      <w:r w:rsidRPr="77931366">
        <w:rPr>
          <w:rFonts w:eastAsia="Arial" w:cs="Arial"/>
        </w:rPr>
        <w:t xml:space="preserve"> </w:t>
      </w:r>
      <w:proofErr w:type="spellStart"/>
      <w:r w:rsidRPr="77931366">
        <w:rPr>
          <w:rFonts w:eastAsia="Arial" w:cs="Arial"/>
        </w:rPr>
        <w:t>igal</w:t>
      </w:r>
      <w:proofErr w:type="spellEnd"/>
      <w:r w:rsidRPr="77931366">
        <w:rPr>
          <w:rFonts w:eastAsia="Arial" w:cs="Arial"/>
        </w:rPr>
        <w:t xml:space="preserve"> </w:t>
      </w:r>
      <w:proofErr w:type="spellStart"/>
      <w:r w:rsidRPr="77931366">
        <w:rPr>
          <w:rFonts w:eastAsia="Arial" w:cs="Arial"/>
        </w:rPr>
        <w:t>ajal</w:t>
      </w:r>
      <w:proofErr w:type="spellEnd"/>
      <w:r w:rsidRPr="77931366">
        <w:rPr>
          <w:rFonts w:eastAsia="Arial" w:cs="Arial"/>
        </w:rPr>
        <w:t xml:space="preserve"> </w:t>
      </w:r>
      <w:proofErr w:type="spellStart"/>
      <w:r w:rsidRPr="77931366">
        <w:rPr>
          <w:rFonts w:eastAsia="Arial" w:cs="Arial"/>
        </w:rPr>
        <w:t>keelata</w:t>
      </w:r>
      <w:proofErr w:type="spellEnd"/>
      <w:r w:rsidRPr="77931366">
        <w:rPr>
          <w:rFonts w:eastAsia="Arial" w:cs="Arial"/>
        </w:rPr>
        <w:t>.</w:t>
      </w:r>
    </w:p>
    <w:p w14:paraId="2DDF08BF" w14:textId="77777777" w:rsidR="00A47A47" w:rsidRPr="009307D1" w:rsidRDefault="00A47A47" w:rsidP="00A47A47">
      <w:pPr>
        <w:rPr>
          <w:rFonts w:cs="Arial"/>
        </w:rPr>
      </w:pPr>
    </w:p>
    <w:p w14:paraId="605F5B14" w14:textId="77777777" w:rsidR="000277D6" w:rsidRPr="009307D1" w:rsidRDefault="000277D6" w:rsidP="77931366">
      <w:pPr>
        <w:pStyle w:val="Heading3"/>
        <w:rPr>
          <w:rFonts w:eastAsia="Arial" w:cs="Arial"/>
        </w:rPr>
      </w:pPr>
      <w:bookmarkStart w:id="63" w:name="_Toc50447306"/>
      <w:bookmarkStart w:id="64" w:name="_Toc27293733"/>
      <w:r w:rsidRPr="77931366">
        <w:rPr>
          <w:rFonts w:eastAsia="Arial" w:cs="Arial"/>
        </w:rPr>
        <w:t xml:space="preserve">Registri kontseptuaalne </w:t>
      </w:r>
      <w:bookmarkStart w:id="65" w:name="z_Kontseptuaalmudel"/>
      <w:bookmarkEnd w:id="65"/>
      <w:r w:rsidRPr="77931366">
        <w:rPr>
          <w:rFonts w:eastAsia="Arial" w:cs="Arial"/>
        </w:rPr>
        <w:t>eskiismudel</w:t>
      </w:r>
      <w:bookmarkEnd w:id="63"/>
      <w:bookmarkEnd w:id="64"/>
    </w:p>
    <w:p w14:paraId="45360A59" w14:textId="77777777" w:rsidR="0057257E" w:rsidRDefault="0057257E" w:rsidP="0057257E"/>
    <w:p w14:paraId="4537CA61" w14:textId="5AABD03D" w:rsidR="00B4513F" w:rsidRDefault="00942DD2" w:rsidP="00A43B59">
      <w:r>
        <w:fldChar w:fldCharType="begin"/>
      </w:r>
      <w:r>
        <w:instrText xml:space="preserve"> REF _Ref27073620 \h </w:instrText>
      </w:r>
      <w:r>
        <w:fldChar w:fldCharType="separate"/>
      </w:r>
      <w:proofErr w:type="spellStart"/>
      <w:r>
        <w:t>Joonis</w:t>
      </w:r>
      <w:proofErr w:type="spellEnd"/>
      <w:r>
        <w:t xml:space="preserve"> </w:t>
      </w:r>
      <w:r>
        <w:rPr>
          <w:noProof/>
        </w:rPr>
        <w:t>3</w:t>
      </w:r>
      <w:r>
        <w:fldChar w:fldCharType="end"/>
      </w:r>
      <w:r>
        <w:t xml:space="preserve"> </w:t>
      </w:r>
      <w:proofErr w:type="spellStart"/>
      <w:r w:rsidR="00B4513F">
        <w:t>esitab</w:t>
      </w:r>
      <w:proofErr w:type="spellEnd"/>
      <w:r w:rsidR="00B4513F">
        <w:t xml:space="preserve"> </w:t>
      </w:r>
      <w:proofErr w:type="spellStart"/>
      <w:r w:rsidR="00B4513F">
        <w:t>esimese</w:t>
      </w:r>
      <w:proofErr w:type="spellEnd"/>
      <w:r w:rsidR="00B4513F">
        <w:t xml:space="preserve"> </w:t>
      </w:r>
      <w:proofErr w:type="spellStart"/>
      <w:r w:rsidR="00B4513F">
        <w:t>versiooni</w:t>
      </w:r>
      <w:proofErr w:type="spellEnd"/>
      <w:r w:rsidR="00B4513F">
        <w:t xml:space="preserve"> </w:t>
      </w:r>
      <w:proofErr w:type="spellStart"/>
      <w:r w:rsidR="00A541F8">
        <w:t>autode</w:t>
      </w:r>
      <w:proofErr w:type="spellEnd"/>
      <w:r w:rsidR="00B4513F">
        <w:t xml:space="preserve"> </w:t>
      </w:r>
      <w:proofErr w:type="spellStart"/>
      <w:r w:rsidR="00B4513F">
        <w:t>registri</w:t>
      </w:r>
      <w:proofErr w:type="spellEnd"/>
      <w:r w:rsidR="00B4513F">
        <w:t xml:space="preserve"> </w:t>
      </w:r>
      <w:proofErr w:type="spellStart"/>
      <w:r w:rsidR="00B4513F">
        <w:t>kontseptuaalse</w:t>
      </w:r>
      <w:proofErr w:type="spellEnd"/>
      <w:r w:rsidR="00B4513F">
        <w:t xml:space="preserve"> </w:t>
      </w:r>
      <w:proofErr w:type="spellStart"/>
      <w:r w:rsidR="00B4513F">
        <w:t>andmemudeli</w:t>
      </w:r>
      <w:proofErr w:type="spellEnd"/>
      <w:r w:rsidR="00B4513F">
        <w:t xml:space="preserve"> </w:t>
      </w:r>
      <w:proofErr w:type="spellStart"/>
      <w:r w:rsidR="00B4513F">
        <w:t>olemi</w:t>
      </w:r>
      <w:r w:rsidR="00B4513F">
        <w:noBreakHyphen/>
        <w:t>suhte</w:t>
      </w:r>
      <w:proofErr w:type="spellEnd"/>
      <w:r w:rsidR="00B4513F">
        <w:t xml:space="preserve"> </w:t>
      </w:r>
      <w:proofErr w:type="spellStart"/>
      <w:r w:rsidR="00B4513F">
        <w:t>diagrammist</w:t>
      </w:r>
      <w:proofErr w:type="spellEnd"/>
      <w:r w:rsidR="00B4513F">
        <w:t>.</w:t>
      </w:r>
    </w:p>
    <w:p w14:paraId="085BC11C" w14:textId="77777777" w:rsidR="00A43B59" w:rsidRPr="009307D1" w:rsidRDefault="00A43B59" w:rsidP="0057257E"/>
    <w:p w14:paraId="4110EAB3" w14:textId="77777777" w:rsidR="00942DD2" w:rsidRDefault="001434BC" w:rsidP="00942DD2">
      <w:pPr>
        <w:keepNext/>
      </w:pPr>
      <w:r>
        <w:rPr>
          <w:noProof/>
          <w:lang w:eastAsia="et-EE"/>
        </w:rPr>
        <w:lastRenderedPageBreak/>
        <w:drawing>
          <wp:inline distT="0" distB="0" distL="0" distR="0" wp14:anchorId="475BFCDE" wp14:editId="4A451F52">
            <wp:extent cx="3758025" cy="281841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64749" cy="2823455"/>
                    </a:xfrm>
                    <a:prstGeom prst="rect">
                      <a:avLst/>
                    </a:prstGeom>
                  </pic:spPr>
                </pic:pic>
              </a:graphicData>
            </a:graphic>
          </wp:inline>
        </w:drawing>
      </w:r>
    </w:p>
    <w:p w14:paraId="629F1A3E" w14:textId="255A7E07" w:rsidR="0057257E" w:rsidRPr="009307D1" w:rsidRDefault="00942DD2" w:rsidP="00942DD2">
      <w:pPr>
        <w:pStyle w:val="Caption"/>
      </w:pPr>
      <w:bookmarkStart w:id="66" w:name="_Ref27073620"/>
      <w:r>
        <w:t xml:space="preserve">Joonis </w:t>
      </w:r>
      <w:r>
        <w:fldChar w:fldCharType="begin"/>
      </w:r>
      <w:r>
        <w:instrText xml:space="preserve"> SEQ Joonis \* ARABIC </w:instrText>
      </w:r>
      <w:r>
        <w:fldChar w:fldCharType="separate"/>
      </w:r>
      <w:r w:rsidR="00412021">
        <w:rPr>
          <w:noProof/>
        </w:rPr>
        <w:t>3</w:t>
      </w:r>
      <w:r>
        <w:fldChar w:fldCharType="end"/>
      </w:r>
      <w:bookmarkEnd w:id="66"/>
      <w:r>
        <w:t xml:space="preserve"> Autode registri kontseptuaalne eskiismudel</w:t>
      </w:r>
      <w:r w:rsidR="00AD6C72">
        <w:t>.</w:t>
      </w:r>
    </w:p>
    <w:p w14:paraId="0CBEA979" w14:textId="77777777" w:rsidR="000C532C" w:rsidRPr="009307D1" w:rsidRDefault="00A43607" w:rsidP="0057257E">
      <w:r>
        <w:br w:type="page"/>
      </w:r>
    </w:p>
    <w:p w14:paraId="09783E7C" w14:textId="77777777" w:rsidR="000277D6" w:rsidRPr="009307D1" w:rsidRDefault="000277D6" w:rsidP="77931366">
      <w:pPr>
        <w:pStyle w:val="Heading1"/>
        <w:ind w:left="396"/>
        <w:rPr>
          <w:rFonts w:eastAsia="Arial" w:cs="Arial"/>
        </w:rPr>
      </w:pPr>
      <w:bookmarkStart w:id="67" w:name="_Toc50447307"/>
      <w:bookmarkStart w:id="68" w:name="_Toc27293734"/>
      <w:r w:rsidRPr="77931366">
        <w:rPr>
          <w:rFonts w:eastAsia="Arial" w:cs="Arial"/>
        </w:rPr>
        <w:lastRenderedPageBreak/>
        <w:t>Detailanalüüs</w:t>
      </w:r>
      <w:bookmarkEnd w:id="67"/>
      <w:bookmarkEnd w:id="68"/>
    </w:p>
    <w:p w14:paraId="6501BF03" w14:textId="77777777" w:rsidR="000277D6" w:rsidRDefault="000277D6">
      <w:pPr>
        <w:rPr>
          <w:rFonts w:cs="Arial"/>
        </w:rPr>
      </w:pPr>
    </w:p>
    <w:p w14:paraId="0F09B720" w14:textId="77777777" w:rsidR="0084750F" w:rsidRPr="00151FDD" w:rsidRDefault="77931366" w:rsidP="77931366">
      <w:pPr>
        <w:rPr>
          <w:rFonts w:eastAsia="Arial" w:cs="Arial"/>
        </w:rPr>
      </w:pPr>
      <w:proofErr w:type="spellStart"/>
      <w:r w:rsidRPr="77931366">
        <w:rPr>
          <w:rFonts w:eastAsia="Arial" w:cs="Arial"/>
        </w:rPr>
        <w:t>Selles</w:t>
      </w:r>
      <w:proofErr w:type="spellEnd"/>
      <w:r w:rsidRPr="77931366">
        <w:rPr>
          <w:rFonts w:eastAsia="Arial" w:cs="Arial"/>
        </w:rPr>
        <w:t xml:space="preserve"> </w:t>
      </w:r>
      <w:proofErr w:type="spellStart"/>
      <w:r w:rsidRPr="77931366">
        <w:rPr>
          <w:rFonts w:eastAsia="Arial" w:cs="Arial"/>
        </w:rPr>
        <w:t>peatükis</w:t>
      </w:r>
      <w:proofErr w:type="spellEnd"/>
      <w:r w:rsidRPr="77931366">
        <w:rPr>
          <w:rFonts w:eastAsia="Arial" w:cs="Arial"/>
        </w:rPr>
        <w:t xml:space="preserve"> </w:t>
      </w:r>
      <w:proofErr w:type="spellStart"/>
      <w:r w:rsidRPr="77931366">
        <w:rPr>
          <w:rFonts w:eastAsia="Arial" w:cs="Arial"/>
        </w:rPr>
        <w:t>kirjeldatakse</w:t>
      </w:r>
      <w:proofErr w:type="spellEnd"/>
      <w:r w:rsidRPr="77931366">
        <w:rPr>
          <w:rFonts w:eastAsia="Arial" w:cs="Arial"/>
        </w:rPr>
        <w:t xml:space="preserve"> </w:t>
      </w:r>
      <w:proofErr w:type="spellStart"/>
      <w:r w:rsidRPr="77931366">
        <w:rPr>
          <w:rFonts w:eastAsia="Arial" w:cs="Arial"/>
        </w:rPr>
        <w:t>detailselt</w:t>
      </w:r>
      <w:proofErr w:type="spellEnd"/>
      <w:r w:rsidRPr="77931366">
        <w:rPr>
          <w:rFonts w:eastAsia="Arial" w:cs="Arial"/>
        </w:rPr>
        <w:t xml:space="preserve"> ja </w:t>
      </w:r>
      <w:proofErr w:type="spellStart"/>
      <w:r w:rsidRPr="77931366">
        <w:rPr>
          <w:rFonts w:eastAsia="Arial" w:cs="Arial"/>
        </w:rPr>
        <w:t>mittetehniliselt</w:t>
      </w:r>
      <w:proofErr w:type="spellEnd"/>
      <w:r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w:t>
      </w:r>
      <w:proofErr w:type="spellStart"/>
      <w:r w:rsidRPr="77931366">
        <w:rPr>
          <w:rFonts w:eastAsia="Arial" w:cs="Arial"/>
        </w:rPr>
        <w:t>registri</w:t>
      </w:r>
      <w:proofErr w:type="spellEnd"/>
      <w:r w:rsidRPr="77931366">
        <w:rPr>
          <w:rFonts w:eastAsia="Arial" w:cs="Arial"/>
        </w:rPr>
        <w:t xml:space="preserve"> </w:t>
      </w:r>
      <w:proofErr w:type="spellStart"/>
      <w:r w:rsidRPr="77931366">
        <w:rPr>
          <w:rFonts w:eastAsia="Arial" w:cs="Arial"/>
        </w:rPr>
        <w:t>paari</w:t>
      </w:r>
      <w:proofErr w:type="spellEnd"/>
      <w:r w:rsidRPr="77931366">
        <w:rPr>
          <w:rFonts w:eastAsia="Arial" w:cs="Arial"/>
        </w:rPr>
        <w:t xml:space="preserve">, </w:t>
      </w:r>
      <w:proofErr w:type="spellStart"/>
      <w:r w:rsidRPr="77931366">
        <w:rPr>
          <w:rFonts w:eastAsia="Arial" w:cs="Arial"/>
        </w:rPr>
        <w:t>mille</w:t>
      </w:r>
      <w:proofErr w:type="spellEnd"/>
      <w:r w:rsidRPr="77931366">
        <w:rPr>
          <w:rFonts w:eastAsia="Arial" w:cs="Arial"/>
        </w:rPr>
        <w:t xml:space="preserve"> </w:t>
      </w:r>
      <w:proofErr w:type="spellStart"/>
      <w:r w:rsidRPr="77931366">
        <w:rPr>
          <w:rFonts w:eastAsia="Arial" w:cs="Arial"/>
        </w:rPr>
        <w:t>eskiismudelid</w:t>
      </w:r>
      <w:proofErr w:type="spellEnd"/>
      <w:r w:rsidRPr="77931366">
        <w:rPr>
          <w:rFonts w:eastAsia="Arial" w:cs="Arial"/>
        </w:rPr>
        <w:t xml:space="preserve"> </w:t>
      </w:r>
      <w:proofErr w:type="spellStart"/>
      <w:r w:rsidRPr="77931366">
        <w:rPr>
          <w:rFonts w:eastAsia="Arial" w:cs="Arial"/>
        </w:rPr>
        <w:t>esitati</w:t>
      </w:r>
      <w:proofErr w:type="spellEnd"/>
      <w:r w:rsidRPr="77931366">
        <w:rPr>
          <w:rFonts w:eastAsia="Arial" w:cs="Arial"/>
        </w:rPr>
        <w:t xml:space="preserve"> </w:t>
      </w:r>
      <w:proofErr w:type="spellStart"/>
      <w:r w:rsidRPr="77931366">
        <w:rPr>
          <w:rFonts w:eastAsia="Arial" w:cs="Arial"/>
        </w:rPr>
        <w:t>strateegilise</w:t>
      </w:r>
      <w:proofErr w:type="spellEnd"/>
      <w:r w:rsidRPr="77931366">
        <w:rPr>
          <w:rFonts w:eastAsia="Arial" w:cs="Arial"/>
        </w:rPr>
        <w:t xml:space="preserve"> </w:t>
      </w:r>
      <w:proofErr w:type="spellStart"/>
      <w:r w:rsidRPr="77931366">
        <w:rPr>
          <w:rFonts w:eastAsia="Arial" w:cs="Arial"/>
        </w:rPr>
        <w:t>analüüsi</w:t>
      </w:r>
      <w:proofErr w:type="spellEnd"/>
      <w:r w:rsidRPr="77931366">
        <w:rPr>
          <w:rFonts w:eastAsia="Arial" w:cs="Arial"/>
        </w:rPr>
        <w:t xml:space="preserve"> </w:t>
      </w:r>
      <w:proofErr w:type="spellStart"/>
      <w:r w:rsidRPr="77931366">
        <w:rPr>
          <w:rFonts w:eastAsia="Arial" w:cs="Arial"/>
        </w:rPr>
        <w:t>dokumendis</w:t>
      </w:r>
      <w:proofErr w:type="spellEnd"/>
      <w:r w:rsidRPr="77931366">
        <w:rPr>
          <w:rFonts w:eastAsia="Arial" w:cs="Arial"/>
        </w:rPr>
        <w:t>.</w:t>
      </w:r>
    </w:p>
    <w:p w14:paraId="02C302B9" w14:textId="77777777" w:rsidR="00E81BC0" w:rsidRPr="009307D1" w:rsidRDefault="00E81BC0" w:rsidP="001670BA">
      <w:pPr>
        <w:rPr>
          <w:rFonts w:cs="Arial"/>
        </w:rPr>
      </w:pPr>
    </w:p>
    <w:p w14:paraId="0E4C1A3F" w14:textId="0B6CA8D5" w:rsidR="000277D6" w:rsidRPr="009307D1" w:rsidRDefault="00312FAF" w:rsidP="77931366">
      <w:pPr>
        <w:pStyle w:val="Heading2"/>
        <w:ind w:left="528"/>
        <w:rPr>
          <w:rFonts w:eastAsia="Arial" w:cs="Arial"/>
        </w:rPr>
      </w:pPr>
      <w:bookmarkStart w:id="69" w:name="_Toc27293735"/>
      <w:r>
        <w:rPr>
          <w:rFonts w:eastAsia="Arial" w:cs="Arial"/>
        </w:rPr>
        <w:t>Autode</w:t>
      </w:r>
      <w:r w:rsidRPr="77931366">
        <w:rPr>
          <w:rFonts w:eastAsia="Arial" w:cs="Arial"/>
        </w:rPr>
        <w:t xml:space="preserve"> </w:t>
      </w:r>
      <w:r w:rsidR="00133504" w:rsidRPr="77931366">
        <w:rPr>
          <w:rFonts w:eastAsia="Arial" w:cs="Arial"/>
        </w:rPr>
        <w:t>f</w:t>
      </w:r>
      <w:r w:rsidR="000277D6" w:rsidRPr="77931366">
        <w:rPr>
          <w:rFonts w:eastAsia="Arial" w:cs="Arial"/>
        </w:rPr>
        <w:t>unktsionaalse allsüsteemi detailanalüüs</w:t>
      </w:r>
      <w:bookmarkEnd w:id="69"/>
    </w:p>
    <w:p w14:paraId="1897AEB8" w14:textId="77777777" w:rsidR="000277D6" w:rsidRDefault="000277D6">
      <w:pPr>
        <w:rPr>
          <w:rFonts w:cs="Arial"/>
        </w:rPr>
      </w:pPr>
    </w:p>
    <w:p w14:paraId="0E168C6F" w14:textId="6C9DA36B" w:rsidR="00731450" w:rsidRDefault="77931366" w:rsidP="77931366">
      <w:pPr>
        <w:rPr>
          <w:rFonts w:eastAsia="Arial" w:cs="Arial"/>
        </w:rPr>
      </w:pPr>
      <w:proofErr w:type="spellStart"/>
      <w:r w:rsidRPr="77931366">
        <w:rPr>
          <w:rFonts w:eastAsia="Arial" w:cs="Arial"/>
        </w:rPr>
        <w:t>Järgnevalt</w:t>
      </w:r>
      <w:proofErr w:type="spellEnd"/>
      <w:r w:rsidRPr="77931366">
        <w:rPr>
          <w:rFonts w:eastAsia="Arial" w:cs="Arial"/>
        </w:rPr>
        <w:t xml:space="preserve"> </w:t>
      </w:r>
      <w:proofErr w:type="spellStart"/>
      <w:r w:rsidRPr="77931366">
        <w:rPr>
          <w:rFonts w:eastAsia="Arial" w:cs="Arial"/>
        </w:rPr>
        <w:t>kirjeldatakse</w:t>
      </w:r>
      <w:proofErr w:type="spellEnd"/>
      <w:r w:rsidRPr="77931366">
        <w:rPr>
          <w:rFonts w:eastAsia="Arial" w:cs="Arial"/>
        </w:rPr>
        <w:t xml:space="preserve"> </w:t>
      </w:r>
      <w:proofErr w:type="spellStart"/>
      <w:r w:rsidRPr="77931366">
        <w:rPr>
          <w:rFonts w:eastAsia="Arial" w:cs="Arial"/>
        </w:rPr>
        <w:t>detailselt</w:t>
      </w:r>
      <w:proofErr w:type="spellEnd"/>
      <w:r w:rsidRPr="77931366">
        <w:rPr>
          <w:rFonts w:eastAsia="Arial" w:cs="Arial"/>
        </w:rPr>
        <w:t xml:space="preserve"> ja </w:t>
      </w:r>
      <w:proofErr w:type="spellStart"/>
      <w:r w:rsidRPr="77931366">
        <w:rPr>
          <w:rFonts w:eastAsia="Arial" w:cs="Arial"/>
        </w:rPr>
        <w:t>mittetehniliselt</w:t>
      </w:r>
      <w:proofErr w:type="spellEnd"/>
      <w:r w:rsidRPr="77931366">
        <w:rPr>
          <w:rFonts w:eastAsia="Arial" w:cs="Arial"/>
        </w:rPr>
        <w:t xml:space="preserve"> </w:t>
      </w:r>
      <w:proofErr w:type="spellStart"/>
      <w:r w:rsidR="00B16952">
        <w:rPr>
          <w:rFonts w:eastAsia="Arial" w:cs="Arial"/>
        </w:rPr>
        <w:t>autode</w:t>
      </w:r>
      <w:proofErr w:type="spellEnd"/>
      <w:r w:rsidR="00B16952" w:rsidRPr="77931366">
        <w:rPr>
          <w:rFonts w:eastAsia="Arial" w:cs="Arial"/>
        </w:rPr>
        <w:t xml:space="preserve"> </w:t>
      </w:r>
      <w:proofErr w:type="spellStart"/>
      <w:r w:rsidRPr="77931366">
        <w:rPr>
          <w:rFonts w:eastAsia="Arial" w:cs="Arial"/>
        </w:rPr>
        <w:t>funktsionaalse</w:t>
      </w:r>
      <w:proofErr w:type="spellEnd"/>
      <w:r w:rsidRPr="77931366">
        <w:rPr>
          <w:rFonts w:eastAsia="Arial" w:cs="Arial"/>
        </w:rPr>
        <w:t xml:space="preserve"> </w:t>
      </w:r>
      <w:proofErr w:type="spellStart"/>
      <w:r w:rsidRPr="77931366">
        <w:rPr>
          <w:rFonts w:eastAsia="Arial" w:cs="Arial"/>
        </w:rPr>
        <w:t>allsüsteemi</w:t>
      </w:r>
      <w:proofErr w:type="spellEnd"/>
      <w:r w:rsidRPr="77931366">
        <w:rPr>
          <w:rFonts w:eastAsia="Arial" w:cs="Arial"/>
        </w:rPr>
        <w:t xml:space="preserve"> </w:t>
      </w:r>
      <w:proofErr w:type="spellStart"/>
      <w:r w:rsidRPr="77931366">
        <w:rPr>
          <w:rFonts w:eastAsia="Arial" w:cs="Arial"/>
        </w:rPr>
        <w:t>toimimist</w:t>
      </w:r>
      <w:proofErr w:type="spellEnd"/>
      <w:r w:rsidRPr="77931366">
        <w:rPr>
          <w:rFonts w:eastAsia="Arial" w:cs="Arial"/>
        </w:rPr>
        <w:t>.</w:t>
      </w:r>
    </w:p>
    <w:p w14:paraId="12162BA9" w14:textId="77777777" w:rsidR="00731450" w:rsidRPr="009307D1" w:rsidRDefault="00731450">
      <w:pPr>
        <w:rPr>
          <w:rFonts w:cs="Arial"/>
        </w:rPr>
      </w:pPr>
    </w:p>
    <w:p w14:paraId="7795A1BF" w14:textId="77777777" w:rsidR="00D86E49" w:rsidRDefault="00D86E49" w:rsidP="00D86E49">
      <w:pPr>
        <w:pStyle w:val="Heading3"/>
        <w:tabs>
          <w:tab w:val="left" w:pos="0"/>
        </w:tabs>
      </w:pPr>
      <w:bookmarkStart w:id="70" w:name="_Toc411181547"/>
      <w:bookmarkStart w:id="71" w:name="_Toc27293736"/>
      <w:r>
        <w:t>Kasutusjuhtude mudel</w:t>
      </w:r>
      <w:bookmarkEnd w:id="70"/>
      <w:bookmarkEnd w:id="71"/>
    </w:p>
    <w:p w14:paraId="426B14CC" w14:textId="77777777" w:rsidR="00D86E49" w:rsidRDefault="00D86E49" w:rsidP="00D86E49"/>
    <w:p w14:paraId="2109AC0E" w14:textId="669A7993" w:rsidR="00D86E49" w:rsidRDefault="00B16952" w:rsidP="00D86E49">
      <w:proofErr w:type="spellStart"/>
      <w:r>
        <w:t>Autode</w:t>
      </w:r>
      <w:proofErr w:type="spellEnd"/>
      <w:r>
        <w:t xml:space="preserve"> </w:t>
      </w:r>
      <w:proofErr w:type="spellStart"/>
      <w:r w:rsidR="77931366">
        <w:t>funktsionaalse</w:t>
      </w:r>
      <w:proofErr w:type="spellEnd"/>
      <w:r w:rsidR="77931366">
        <w:t xml:space="preserve"> </w:t>
      </w:r>
      <w:proofErr w:type="spellStart"/>
      <w:r w:rsidR="77931366">
        <w:t>allsüsteemi</w:t>
      </w:r>
      <w:proofErr w:type="spellEnd"/>
      <w:r w:rsidR="77931366">
        <w:t xml:space="preserve"> </w:t>
      </w:r>
      <w:proofErr w:type="spellStart"/>
      <w:r w:rsidR="77931366">
        <w:t>kasutusjuhtude</w:t>
      </w:r>
      <w:proofErr w:type="spellEnd"/>
      <w:r w:rsidR="77931366">
        <w:t xml:space="preserve"> </w:t>
      </w:r>
      <w:proofErr w:type="spellStart"/>
      <w:r w:rsidR="77931366">
        <w:t>diagramm</w:t>
      </w:r>
      <w:proofErr w:type="spellEnd"/>
      <w:r w:rsidR="77931366">
        <w:t xml:space="preserve"> (</w:t>
      </w:r>
      <w:proofErr w:type="spellStart"/>
      <w:r w:rsidR="77931366">
        <w:t>vt</w:t>
      </w:r>
      <w:proofErr w:type="spellEnd"/>
      <w:r w:rsidR="77931366">
        <w:t> </w:t>
      </w:r>
      <w:proofErr w:type="spellStart"/>
      <w:r w:rsidR="00AD6C72">
        <w:fldChar w:fldCharType="begin"/>
      </w:r>
      <w:r w:rsidR="00AD6C72">
        <w:instrText xml:space="preserve"> REF _Ref27073817 \h </w:instrText>
      </w:r>
      <w:r w:rsidR="00AD6C72">
        <w:fldChar w:fldCharType="separate"/>
      </w:r>
      <w:r w:rsidR="00AD6C72">
        <w:t>Joonis</w:t>
      </w:r>
      <w:proofErr w:type="spellEnd"/>
      <w:r w:rsidR="00AD6C72">
        <w:t xml:space="preserve"> </w:t>
      </w:r>
      <w:r w:rsidR="00AD6C72">
        <w:rPr>
          <w:noProof/>
        </w:rPr>
        <w:t>2</w:t>
      </w:r>
      <w:r w:rsidR="00AD6C72">
        <w:fldChar w:fldCharType="end"/>
      </w:r>
      <w:r w:rsidR="77931366">
        <w:t xml:space="preserve">). </w:t>
      </w:r>
    </w:p>
    <w:p w14:paraId="0B1A55AD" w14:textId="77777777" w:rsidR="00D86E49" w:rsidRDefault="00D86E49" w:rsidP="00D86E49"/>
    <w:p w14:paraId="0C55975B" w14:textId="77777777" w:rsidR="00D86E49" w:rsidRDefault="77931366" w:rsidP="00D86E49">
      <w:proofErr w:type="spellStart"/>
      <w:r w:rsidRPr="77931366">
        <w:rPr>
          <w:b/>
          <w:bCs/>
          <w:color w:val="FF0000"/>
        </w:rPr>
        <w:t>Punasega</w:t>
      </w:r>
      <w:proofErr w:type="spellEnd"/>
      <w:r>
        <w:t xml:space="preserve"> </w:t>
      </w:r>
      <w:proofErr w:type="spellStart"/>
      <w:r>
        <w:t>viidatakse</w:t>
      </w:r>
      <w:proofErr w:type="spellEnd"/>
      <w:r>
        <w:t xml:space="preserve"> </w:t>
      </w:r>
      <w:proofErr w:type="spellStart"/>
      <w:r>
        <w:t>andmebaasioperatsioonidele</w:t>
      </w:r>
      <w:proofErr w:type="spellEnd"/>
      <w:r>
        <w:t xml:space="preserve">, mis </w:t>
      </w:r>
      <w:proofErr w:type="spellStart"/>
      <w:r>
        <w:t>seisnevad</w:t>
      </w:r>
      <w:proofErr w:type="spellEnd"/>
      <w:r>
        <w:t xml:space="preserve"> </w:t>
      </w:r>
      <w:proofErr w:type="spellStart"/>
      <w:r>
        <w:t>ainult</w:t>
      </w:r>
      <w:proofErr w:type="spellEnd"/>
      <w:r>
        <w:t xml:space="preserve"> </w:t>
      </w:r>
      <w:proofErr w:type="spellStart"/>
      <w:r>
        <w:t>andmete</w:t>
      </w:r>
      <w:proofErr w:type="spellEnd"/>
      <w:r>
        <w:t xml:space="preserve"> </w:t>
      </w:r>
      <w:proofErr w:type="spellStart"/>
      <w:r>
        <w:t>lugemises</w:t>
      </w:r>
      <w:proofErr w:type="spellEnd"/>
      <w:r>
        <w:t xml:space="preserve">. </w:t>
      </w:r>
      <w:proofErr w:type="spellStart"/>
      <w:r w:rsidRPr="77931366">
        <w:rPr>
          <w:b/>
          <w:bCs/>
          <w:color w:val="0000FF"/>
        </w:rPr>
        <w:t>Sinisega</w:t>
      </w:r>
      <w:proofErr w:type="spellEnd"/>
      <w:r>
        <w:t xml:space="preserve"> </w:t>
      </w:r>
      <w:proofErr w:type="spellStart"/>
      <w:r>
        <w:t>viidatakse</w:t>
      </w:r>
      <w:proofErr w:type="spellEnd"/>
      <w:r>
        <w:t xml:space="preserve"> </w:t>
      </w:r>
      <w:proofErr w:type="spellStart"/>
      <w:r>
        <w:t>andmebaasioperatsioonidele</w:t>
      </w:r>
      <w:proofErr w:type="spellEnd"/>
      <w:r>
        <w:t xml:space="preserve">, mis </w:t>
      </w:r>
      <w:proofErr w:type="spellStart"/>
      <w:r>
        <w:t>tegelevad</w:t>
      </w:r>
      <w:proofErr w:type="spellEnd"/>
      <w:r>
        <w:t xml:space="preserve"> </w:t>
      </w:r>
      <w:proofErr w:type="spellStart"/>
      <w:r>
        <w:t>andmebaasis</w:t>
      </w:r>
      <w:proofErr w:type="spellEnd"/>
      <w:r>
        <w:t xml:space="preserve"> </w:t>
      </w:r>
      <w:proofErr w:type="spellStart"/>
      <w:r>
        <w:t>andmete</w:t>
      </w:r>
      <w:proofErr w:type="spellEnd"/>
      <w:r>
        <w:t xml:space="preserve"> </w:t>
      </w:r>
      <w:proofErr w:type="spellStart"/>
      <w:r>
        <w:t>muutmisega</w:t>
      </w:r>
      <w:proofErr w:type="spellEnd"/>
      <w:r>
        <w:t>.</w:t>
      </w:r>
    </w:p>
    <w:p w14:paraId="4A9C38CD" w14:textId="77777777" w:rsidR="009A4F32" w:rsidRDefault="009A4F32" w:rsidP="00D86E49"/>
    <w:p w14:paraId="663BF9E5" w14:textId="77777777" w:rsidR="00F87DDA" w:rsidRDefault="77931366" w:rsidP="77931366">
      <w:pPr>
        <w:shd w:val="clear" w:color="auto" w:fill="E6E6E6"/>
        <w:rPr>
          <w:sz w:val="28"/>
          <w:szCs w:val="28"/>
          <w:u w:val="single"/>
        </w:rPr>
      </w:pPr>
      <w:proofErr w:type="spellStart"/>
      <w:r w:rsidRPr="77931366">
        <w:rPr>
          <w:b/>
          <w:bCs/>
          <w:sz w:val="28"/>
          <w:szCs w:val="28"/>
          <w:u w:val="single"/>
        </w:rPr>
        <w:t>Kasutusjuht</w:t>
      </w:r>
      <w:proofErr w:type="spellEnd"/>
      <w:r w:rsidRPr="77931366">
        <w:rPr>
          <w:sz w:val="28"/>
          <w:szCs w:val="28"/>
          <w:u w:val="single"/>
        </w:rPr>
        <w:t xml:space="preserve">: </w:t>
      </w:r>
      <w:proofErr w:type="spellStart"/>
      <w:r w:rsidRPr="77931366">
        <w:rPr>
          <w:sz w:val="28"/>
          <w:szCs w:val="28"/>
          <w:u w:val="single"/>
        </w:rPr>
        <w:t>Tuvasta</w:t>
      </w:r>
      <w:proofErr w:type="spellEnd"/>
      <w:r w:rsidRPr="77931366">
        <w:rPr>
          <w:sz w:val="28"/>
          <w:szCs w:val="28"/>
          <w:u w:val="single"/>
        </w:rPr>
        <w:t xml:space="preserve"> </w:t>
      </w:r>
      <w:proofErr w:type="spellStart"/>
      <w:r w:rsidRPr="77931366">
        <w:rPr>
          <w:sz w:val="28"/>
          <w:szCs w:val="28"/>
          <w:u w:val="single"/>
        </w:rPr>
        <w:t>kasutaja</w:t>
      </w:r>
      <w:proofErr w:type="spellEnd"/>
    </w:p>
    <w:p w14:paraId="25EEB5D6" w14:textId="075929E5" w:rsidR="00F87DDA" w:rsidRDefault="77931366" w:rsidP="00F87DDA">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E5642F">
        <w:t>Autode</w:t>
      </w:r>
      <w:proofErr w:type="spellEnd"/>
      <w:r w:rsidR="00E5642F">
        <w:t xml:space="preserve"> </w:t>
      </w:r>
      <w:proofErr w:type="spellStart"/>
      <w:r>
        <w:t>haldur</w:t>
      </w:r>
      <w:proofErr w:type="spellEnd"/>
      <w:r>
        <w:t xml:space="preserve">, </w:t>
      </w:r>
      <w:proofErr w:type="spellStart"/>
      <w:r>
        <w:t>Juhataja</w:t>
      </w:r>
      <w:proofErr w:type="spellEnd"/>
      <w:r>
        <w:t xml:space="preserve">, </w:t>
      </w:r>
      <w:proofErr w:type="spellStart"/>
      <w:r w:rsidR="002E466E">
        <w:t>Klienditeenindaja</w:t>
      </w:r>
      <w:proofErr w:type="spellEnd"/>
      <w:r w:rsidR="002E466E">
        <w:t xml:space="preserve">, </w:t>
      </w:r>
      <w:proofErr w:type="spellStart"/>
      <w:r>
        <w:t>Klient</w:t>
      </w:r>
      <w:proofErr w:type="spellEnd"/>
      <w:r>
        <w:t xml:space="preserve"> – (</w:t>
      </w:r>
      <w:proofErr w:type="spellStart"/>
      <w:r>
        <w:t>edaspidi</w:t>
      </w:r>
      <w:proofErr w:type="spellEnd"/>
      <w:r>
        <w:t xml:space="preserve"> </w:t>
      </w:r>
      <w:proofErr w:type="spellStart"/>
      <w:r>
        <w:t>Subjekt</w:t>
      </w:r>
      <w:proofErr w:type="spellEnd"/>
      <w:r>
        <w:t>).</w:t>
      </w:r>
    </w:p>
    <w:p w14:paraId="51C29EF2" w14:textId="77777777" w:rsidR="00F87DDA" w:rsidRDefault="77931366" w:rsidP="00F87DDA">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32587957" w14:textId="02A8F2F6" w:rsidR="00F87DDA"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rsidRPr="77931366">
        <w:rPr>
          <w:u w:val="single"/>
        </w:rPr>
        <w:t xml:space="preserve">, </w:t>
      </w:r>
      <w:proofErr w:type="spellStart"/>
      <w:r w:rsidR="77931366" w:rsidRPr="77931366">
        <w:rPr>
          <w:u w:val="single"/>
        </w:rPr>
        <w:t>Juhataja</w:t>
      </w:r>
      <w:proofErr w:type="spellEnd"/>
      <w:r w:rsidR="77931366" w:rsidRPr="77931366">
        <w:rPr>
          <w:u w:val="single"/>
        </w:rPr>
        <w:t xml:space="preserve">, </w:t>
      </w:r>
      <w:proofErr w:type="spellStart"/>
      <w:r w:rsidR="002E466E">
        <w:rPr>
          <w:u w:val="single"/>
        </w:rPr>
        <w:t>Klienditeenindaja</w:t>
      </w:r>
      <w:proofErr w:type="spellEnd"/>
      <w:r w:rsidR="002E466E">
        <w:rPr>
          <w:u w:val="single"/>
        </w:rPr>
        <w:t xml:space="preserve">, </w:t>
      </w:r>
      <w:proofErr w:type="spellStart"/>
      <w:r w:rsidR="77931366" w:rsidRPr="77931366">
        <w:rPr>
          <w:u w:val="single"/>
        </w:rPr>
        <w:t>Klient</w:t>
      </w:r>
      <w:proofErr w:type="spellEnd"/>
      <w:r w:rsidR="77931366">
        <w:t xml:space="preserve">: </w:t>
      </w:r>
      <w:proofErr w:type="spellStart"/>
      <w:r w:rsidR="77931366">
        <w:t>Soovivad</w:t>
      </w:r>
      <w:proofErr w:type="spellEnd"/>
      <w:r w:rsidR="77931366">
        <w:t xml:space="preserve"> </w:t>
      </w:r>
      <w:proofErr w:type="spellStart"/>
      <w:r w:rsidR="77931366">
        <w:t>siseneda</w:t>
      </w:r>
      <w:proofErr w:type="spellEnd"/>
      <w:r w:rsidR="77931366">
        <w:t xml:space="preserve"> </w:t>
      </w:r>
      <w:proofErr w:type="spellStart"/>
      <w:r w:rsidR="77931366">
        <w:t>süsteemi</w:t>
      </w:r>
      <w:proofErr w:type="spellEnd"/>
      <w:r w:rsidR="77931366">
        <w:t xml:space="preserve"> ja </w:t>
      </w:r>
      <w:proofErr w:type="spellStart"/>
      <w:r w:rsidR="77931366">
        <w:t>teha</w:t>
      </w:r>
      <w:proofErr w:type="spellEnd"/>
      <w:r w:rsidR="77931366">
        <w:t xml:space="preserve"> </w:t>
      </w:r>
      <w:proofErr w:type="spellStart"/>
      <w:r w:rsidR="77931366">
        <w:t>tegevusi</w:t>
      </w:r>
      <w:proofErr w:type="spellEnd"/>
      <w:r w:rsidR="77931366">
        <w:t xml:space="preserve"> </w:t>
      </w:r>
      <w:proofErr w:type="spellStart"/>
      <w:r w:rsidR="77931366">
        <w:t>neile</w:t>
      </w:r>
      <w:proofErr w:type="spellEnd"/>
      <w:r w:rsidR="77931366">
        <w:t xml:space="preserve"> </w:t>
      </w:r>
      <w:proofErr w:type="spellStart"/>
      <w:r w:rsidR="77931366">
        <w:t>antud</w:t>
      </w:r>
      <w:proofErr w:type="spellEnd"/>
      <w:r w:rsidR="77931366">
        <w:t xml:space="preserve"> </w:t>
      </w:r>
      <w:proofErr w:type="spellStart"/>
      <w:r w:rsidR="77931366">
        <w:t>volituste</w:t>
      </w:r>
      <w:proofErr w:type="spellEnd"/>
      <w:r w:rsidR="77931366">
        <w:t xml:space="preserve"> </w:t>
      </w:r>
      <w:proofErr w:type="spellStart"/>
      <w:r w:rsidR="77931366">
        <w:t>piires</w:t>
      </w:r>
      <w:proofErr w:type="spellEnd"/>
      <w:r w:rsidR="77931366">
        <w:t>.</w:t>
      </w:r>
    </w:p>
    <w:p w14:paraId="0733C6C4" w14:textId="77777777" w:rsidR="00F87DDA" w:rsidRDefault="77931366" w:rsidP="00F87DDA">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t>Subjekt</w:t>
      </w:r>
      <w:proofErr w:type="spellEnd"/>
      <w:r>
        <w:t xml:space="preserve"> </w:t>
      </w:r>
      <w:proofErr w:type="spellStart"/>
      <w:r>
        <w:t>soovib</w:t>
      </w:r>
      <w:proofErr w:type="spellEnd"/>
      <w:r>
        <w:t xml:space="preserve"> </w:t>
      </w:r>
      <w:proofErr w:type="spellStart"/>
      <w:r>
        <w:t>süsteemi</w:t>
      </w:r>
      <w:proofErr w:type="spellEnd"/>
      <w:r>
        <w:t xml:space="preserve"> </w:t>
      </w:r>
      <w:proofErr w:type="spellStart"/>
      <w:r>
        <w:t>siseneda</w:t>
      </w:r>
      <w:proofErr w:type="spellEnd"/>
      <w:r>
        <w:t>.</w:t>
      </w:r>
    </w:p>
    <w:p w14:paraId="685CFD9B" w14:textId="25518D26" w:rsidR="00F87DDA" w:rsidRDefault="77931366" w:rsidP="00F87DDA">
      <w:pPr>
        <w:shd w:val="clear" w:color="auto" w:fill="E6E6E6"/>
      </w:pPr>
      <w:proofErr w:type="spellStart"/>
      <w:r w:rsidRPr="77931366">
        <w:rPr>
          <w:b/>
          <w:bCs/>
        </w:rPr>
        <w:t>Eeltingimused</w:t>
      </w:r>
      <w:proofErr w:type="spellEnd"/>
      <w:r>
        <w:t xml:space="preserve">: </w:t>
      </w:r>
      <w:proofErr w:type="spellStart"/>
      <w:r>
        <w:t>Subjekt</w:t>
      </w:r>
      <w:proofErr w:type="spellEnd"/>
      <w:r>
        <w:t xml:space="preserve"> on </w:t>
      </w:r>
      <w:proofErr w:type="spellStart"/>
      <w:r>
        <w:t>süsteemis</w:t>
      </w:r>
      <w:proofErr w:type="spellEnd"/>
      <w:r>
        <w:t xml:space="preserve"> </w:t>
      </w:r>
      <w:proofErr w:type="spellStart"/>
      <w:r>
        <w:t>kasutajaks</w:t>
      </w:r>
      <w:proofErr w:type="spellEnd"/>
      <w:r>
        <w:t xml:space="preserve"> </w:t>
      </w:r>
      <w:proofErr w:type="spellStart"/>
      <w:r>
        <w:t>registreeritud</w:t>
      </w:r>
      <w:proofErr w:type="spellEnd"/>
      <w:r>
        <w:t xml:space="preserve"> </w:t>
      </w:r>
      <w:proofErr w:type="spellStart"/>
      <w:r>
        <w:t>ning</w:t>
      </w:r>
      <w:proofErr w:type="spellEnd"/>
      <w:r>
        <w:t xml:space="preserve"> ta on </w:t>
      </w:r>
      <w:proofErr w:type="spellStart"/>
      <w:r>
        <w:t>sobivas</w:t>
      </w:r>
      <w:proofErr w:type="spellEnd"/>
      <w:r>
        <w:t xml:space="preserve"> </w:t>
      </w:r>
      <w:proofErr w:type="spellStart"/>
      <w:r>
        <w:t>rollis</w:t>
      </w:r>
      <w:proofErr w:type="spellEnd"/>
      <w:r>
        <w:t xml:space="preserve"> ja </w:t>
      </w:r>
      <w:proofErr w:type="spellStart"/>
      <w:r>
        <w:t>seisundis</w:t>
      </w:r>
      <w:proofErr w:type="spellEnd"/>
      <w:r>
        <w:t>.</w:t>
      </w:r>
      <w:r w:rsidR="008A77F5">
        <w:t xml:space="preserve"> </w:t>
      </w:r>
      <w:proofErr w:type="spellStart"/>
      <w:r w:rsidR="008A77F5" w:rsidRPr="008A77F5">
        <w:t>Süsteemi</w:t>
      </w:r>
      <w:proofErr w:type="spellEnd"/>
      <w:r w:rsidR="008A77F5" w:rsidRPr="008A77F5">
        <w:t xml:space="preserve"> </w:t>
      </w:r>
      <w:proofErr w:type="spellStart"/>
      <w:r w:rsidR="008A77F5" w:rsidRPr="008A77F5">
        <w:t>sisenemiseks</w:t>
      </w:r>
      <w:proofErr w:type="spellEnd"/>
      <w:r w:rsidR="008A77F5" w:rsidRPr="008A77F5">
        <w:t xml:space="preserve"> ja </w:t>
      </w:r>
      <w:proofErr w:type="spellStart"/>
      <w:r w:rsidR="008A77F5" w:rsidRPr="008A77F5">
        <w:t>selle</w:t>
      </w:r>
      <w:proofErr w:type="spellEnd"/>
      <w:r w:rsidR="008A77F5" w:rsidRPr="008A77F5">
        <w:t xml:space="preserve"> </w:t>
      </w:r>
      <w:proofErr w:type="spellStart"/>
      <w:r w:rsidR="008A77F5" w:rsidRPr="008A77F5">
        <w:t>kasutamiseks</w:t>
      </w:r>
      <w:proofErr w:type="spellEnd"/>
      <w:r w:rsidR="008A77F5" w:rsidRPr="008A77F5">
        <w:t xml:space="preserve"> </w:t>
      </w:r>
      <w:proofErr w:type="spellStart"/>
      <w:r w:rsidR="008A77F5" w:rsidRPr="008A77F5">
        <w:t>ei</w:t>
      </w:r>
      <w:proofErr w:type="spellEnd"/>
      <w:r w:rsidR="008A77F5" w:rsidRPr="008A77F5">
        <w:t xml:space="preserve"> </w:t>
      </w:r>
      <w:proofErr w:type="spellStart"/>
      <w:r w:rsidR="008A77F5" w:rsidRPr="008A77F5">
        <w:t>tohi</w:t>
      </w:r>
      <w:proofErr w:type="spellEnd"/>
      <w:r w:rsidR="008A77F5" w:rsidRPr="008A77F5">
        <w:t xml:space="preserve"> </w:t>
      </w:r>
      <w:proofErr w:type="spellStart"/>
      <w:r w:rsidR="008A77F5" w:rsidRPr="008A77F5">
        <w:t>isik</w:t>
      </w:r>
      <w:proofErr w:type="spellEnd"/>
      <w:r w:rsidR="008A77F5" w:rsidRPr="008A77F5">
        <w:t xml:space="preserve"> olla </w:t>
      </w:r>
      <w:proofErr w:type="spellStart"/>
      <w:r w:rsidR="008A77F5" w:rsidRPr="008A77F5">
        <w:t>seisundis</w:t>
      </w:r>
      <w:proofErr w:type="spellEnd"/>
      <w:r w:rsidR="008A77F5" w:rsidRPr="008A77F5">
        <w:t xml:space="preserve"> "</w:t>
      </w:r>
      <w:proofErr w:type="spellStart"/>
      <w:r w:rsidR="008A77F5" w:rsidRPr="008A77F5">
        <w:t>surnud</w:t>
      </w:r>
      <w:proofErr w:type="spellEnd"/>
      <w:r w:rsidR="008A77F5" w:rsidRPr="008A77F5">
        <w:t xml:space="preserve">" </w:t>
      </w:r>
      <w:proofErr w:type="spellStart"/>
      <w:r w:rsidR="008A77F5" w:rsidRPr="008A77F5">
        <w:t>ning</w:t>
      </w:r>
      <w:proofErr w:type="spellEnd"/>
      <w:r w:rsidR="008A77F5" w:rsidRPr="008A77F5">
        <w:t xml:space="preserve"> </w:t>
      </w:r>
      <w:proofErr w:type="spellStart"/>
      <w:r w:rsidR="008A77F5" w:rsidRPr="008A77F5">
        <w:t>tema</w:t>
      </w:r>
      <w:proofErr w:type="spellEnd"/>
      <w:r w:rsidR="008A77F5" w:rsidRPr="008A77F5">
        <w:t xml:space="preserve"> roll (</w:t>
      </w:r>
      <w:proofErr w:type="spellStart"/>
      <w:r w:rsidR="008A77F5" w:rsidRPr="008A77F5">
        <w:t>klient</w:t>
      </w:r>
      <w:proofErr w:type="spellEnd"/>
      <w:r w:rsidR="008A77F5" w:rsidRPr="008A77F5">
        <w:t xml:space="preserve"> </w:t>
      </w:r>
      <w:proofErr w:type="spellStart"/>
      <w:r w:rsidR="008A77F5" w:rsidRPr="008A77F5">
        <w:t>või</w:t>
      </w:r>
      <w:proofErr w:type="spellEnd"/>
      <w:r w:rsidR="008A77F5" w:rsidRPr="008A77F5">
        <w:t xml:space="preserve"> </w:t>
      </w:r>
      <w:proofErr w:type="spellStart"/>
      <w:r w:rsidR="008A77F5" w:rsidRPr="008A77F5">
        <w:t>töötaja</w:t>
      </w:r>
      <w:proofErr w:type="spellEnd"/>
      <w:r w:rsidR="008A77F5" w:rsidRPr="008A77F5">
        <w:t xml:space="preserve">) </w:t>
      </w:r>
      <w:proofErr w:type="spellStart"/>
      <w:r w:rsidR="001E07A3">
        <w:t>ei</w:t>
      </w:r>
      <w:proofErr w:type="spellEnd"/>
      <w:r w:rsidR="001E07A3">
        <w:t xml:space="preserve"> </w:t>
      </w:r>
      <w:proofErr w:type="spellStart"/>
      <w:r w:rsidR="001E07A3">
        <w:t>tohi</w:t>
      </w:r>
      <w:proofErr w:type="spellEnd"/>
      <w:r w:rsidR="001E07A3">
        <w:t xml:space="preserve"> olla </w:t>
      </w:r>
      <w:proofErr w:type="spellStart"/>
      <w:r w:rsidR="008A77F5" w:rsidRPr="008A77F5">
        <w:t>seisundites</w:t>
      </w:r>
      <w:proofErr w:type="spellEnd"/>
      <w:r w:rsidR="008A77F5" w:rsidRPr="008A77F5">
        <w:t xml:space="preserve">, mis </w:t>
      </w:r>
      <w:proofErr w:type="spellStart"/>
      <w:r w:rsidR="008A77F5" w:rsidRPr="008A77F5">
        <w:t>tähistavad</w:t>
      </w:r>
      <w:proofErr w:type="spellEnd"/>
      <w:r w:rsidR="008A77F5" w:rsidRPr="008A77F5">
        <w:t xml:space="preserve"> </w:t>
      </w:r>
      <w:proofErr w:type="spellStart"/>
      <w:r w:rsidR="008A77F5" w:rsidRPr="008A77F5">
        <w:t>organisatsiooniga</w:t>
      </w:r>
      <w:proofErr w:type="spellEnd"/>
      <w:r w:rsidR="008A77F5" w:rsidRPr="008A77F5">
        <w:t xml:space="preserve"> </w:t>
      </w:r>
      <w:proofErr w:type="spellStart"/>
      <w:r w:rsidR="008A77F5" w:rsidRPr="008A77F5">
        <w:t>sõlmitud</w:t>
      </w:r>
      <w:proofErr w:type="spellEnd"/>
      <w:r w:rsidR="008A77F5" w:rsidRPr="008A77F5">
        <w:t xml:space="preserve"> </w:t>
      </w:r>
      <w:proofErr w:type="spellStart"/>
      <w:r w:rsidR="008A77F5" w:rsidRPr="008A77F5">
        <w:t>suhte</w:t>
      </w:r>
      <w:proofErr w:type="spellEnd"/>
      <w:r w:rsidR="008A77F5" w:rsidRPr="008A77F5">
        <w:t xml:space="preserve"> </w:t>
      </w:r>
      <w:proofErr w:type="spellStart"/>
      <w:r w:rsidR="008A77F5" w:rsidRPr="008A77F5">
        <w:t>peatamist</w:t>
      </w:r>
      <w:proofErr w:type="spellEnd"/>
      <w:r w:rsidR="008A77F5" w:rsidRPr="008A77F5">
        <w:t xml:space="preserve"> </w:t>
      </w:r>
      <w:proofErr w:type="spellStart"/>
      <w:r w:rsidR="008A77F5" w:rsidRPr="008A77F5">
        <w:t>või</w:t>
      </w:r>
      <w:proofErr w:type="spellEnd"/>
      <w:r w:rsidR="008A77F5" w:rsidRPr="008A77F5">
        <w:t xml:space="preserve"> </w:t>
      </w:r>
      <w:proofErr w:type="spellStart"/>
      <w:r w:rsidR="008A77F5" w:rsidRPr="008A77F5">
        <w:t>lõppemist</w:t>
      </w:r>
      <w:proofErr w:type="spellEnd"/>
      <w:r w:rsidR="008A77F5" w:rsidRPr="008A77F5">
        <w:t>.</w:t>
      </w:r>
    </w:p>
    <w:p w14:paraId="527A0A2F" w14:textId="77777777" w:rsidR="00F87DDA" w:rsidRDefault="77931366" w:rsidP="00F87DDA">
      <w:pPr>
        <w:shd w:val="clear" w:color="auto" w:fill="E6E6E6"/>
      </w:pPr>
      <w:proofErr w:type="spellStart"/>
      <w:r w:rsidRPr="77931366">
        <w:rPr>
          <w:b/>
          <w:bCs/>
        </w:rPr>
        <w:t>Järeltingimused</w:t>
      </w:r>
      <w:proofErr w:type="spellEnd"/>
      <w:r>
        <w:t xml:space="preserve">: On </w:t>
      </w:r>
      <w:proofErr w:type="spellStart"/>
      <w:r>
        <w:t>tehtud</w:t>
      </w:r>
      <w:proofErr w:type="spellEnd"/>
      <w:r>
        <w:t xml:space="preserve"> </w:t>
      </w:r>
      <w:proofErr w:type="spellStart"/>
      <w:r>
        <w:t>kindlaks</w:t>
      </w:r>
      <w:proofErr w:type="spellEnd"/>
      <w:r>
        <w:t xml:space="preserve">, kas </w:t>
      </w:r>
      <w:proofErr w:type="spellStart"/>
      <w:r>
        <w:t>subjektil</w:t>
      </w:r>
      <w:proofErr w:type="spellEnd"/>
      <w:r>
        <w:t xml:space="preserve"> on </w:t>
      </w:r>
      <w:proofErr w:type="spellStart"/>
      <w:r>
        <w:t>õigus</w:t>
      </w:r>
      <w:proofErr w:type="spellEnd"/>
      <w:r>
        <w:t xml:space="preserve"> </w:t>
      </w:r>
      <w:proofErr w:type="spellStart"/>
      <w:r>
        <w:t>süsteemi</w:t>
      </w:r>
      <w:proofErr w:type="spellEnd"/>
      <w:r>
        <w:t xml:space="preserve"> </w:t>
      </w:r>
      <w:proofErr w:type="spellStart"/>
      <w:r>
        <w:t>siseneda</w:t>
      </w:r>
      <w:proofErr w:type="spellEnd"/>
      <w:r>
        <w:t xml:space="preserve"> </w:t>
      </w:r>
      <w:proofErr w:type="spellStart"/>
      <w:r>
        <w:t>või</w:t>
      </w:r>
      <w:proofErr w:type="spellEnd"/>
      <w:r>
        <w:t xml:space="preserve"> </w:t>
      </w:r>
      <w:proofErr w:type="spellStart"/>
      <w:r>
        <w:t>mitte</w:t>
      </w:r>
      <w:proofErr w:type="spellEnd"/>
      <w:r>
        <w:t xml:space="preserve">. </w:t>
      </w:r>
      <w:proofErr w:type="spellStart"/>
      <w:r>
        <w:t>Subjekt</w:t>
      </w:r>
      <w:proofErr w:type="spellEnd"/>
      <w:r>
        <w:t xml:space="preserve"> on </w:t>
      </w:r>
      <w:proofErr w:type="spellStart"/>
      <w:r>
        <w:t>autenditud</w:t>
      </w:r>
      <w:proofErr w:type="spellEnd"/>
      <w:r>
        <w:t xml:space="preserve"> ja </w:t>
      </w:r>
      <w:proofErr w:type="spellStart"/>
      <w:r>
        <w:t>talle</w:t>
      </w:r>
      <w:proofErr w:type="spellEnd"/>
      <w:r>
        <w:t xml:space="preserve"> on </w:t>
      </w:r>
      <w:proofErr w:type="spellStart"/>
      <w:r>
        <w:t>antud</w:t>
      </w:r>
      <w:proofErr w:type="spellEnd"/>
      <w:r>
        <w:t xml:space="preserve"> </w:t>
      </w:r>
      <w:proofErr w:type="spellStart"/>
      <w:r>
        <w:t>võimalus</w:t>
      </w:r>
      <w:proofErr w:type="spellEnd"/>
      <w:r>
        <w:t xml:space="preserve"> </w:t>
      </w:r>
      <w:proofErr w:type="spellStart"/>
      <w:r>
        <w:t>kasutada</w:t>
      </w:r>
      <w:proofErr w:type="spellEnd"/>
      <w:r>
        <w:t xml:space="preserve"> </w:t>
      </w:r>
      <w:proofErr w:type="spellStart"/>
      <w:r>
        <w:t>süsteemi</w:t>
      </w:r>
      <w:proofErr w:type="spellEnd"/>
      <w:r>
        <w:t xml:space="preserve"> </w:t>
      </w:r>
      <w:proofErr w:type="spellStart"/>
      <w:r>
        <w:t>talle</w:t>
      </w:r>
      <w:proofErr w:type="spellEnd"/>
      <w:r>
        <w:t xml:space="preserve"> </w:t>
      </w:r>
      <w:proofErr w:type="spellStart"/>
      <w:r>
        <w:t>antud</w:t>
      </w:r>
      <w:proofErr w:type="spellEnd"/>
      <w:r>
        <w:t xml:space="preserve"> </w:t>
      </w:r>
      <w:proofErr w:type="spellStart"/>
      <w:r>
        <w:t>volituste</w:t>
      </w:r>
      <w:proofErr w:type="spellEnd"/>
      <w:r>
        <w:t xml:space="preserve"> </w:t>
      </w:r>
      <w:proofErr w:type="spellStart"/>
      <w:r>
        <w:t>piires</w:t>
      </w:r>
      <w:proofErr w:type="spellEnd"/>
      <w:r>
        <w:t xml:space="preserve"> (</w:t>
      </w:r>
      <w:proofErr w:type="spellStart"/>
      <w:r>
        <w:t>subjekt</w:t>
      </w:r>
      <w:proofErr w:type="spellEnd"/>
      <w:r>
        <w:t xml:space="preserve"> on </w:t>
      </w:r>
      <w:proofErr w:type="spellStart"/>
      <w:r>
        <w:t>autoriseeritud</w:t>
      </w:r>
      <w:proofErr w:type="spellEnd"/>
      <w:r>
        <w:t>).</w:t>
      </w:r>
    </w:p>
    <w:p w14:paraId="2EE595FA" w14:textId="77777777" w:rsidR="00F87DDA" w:rsidRDefault="77931366" w:rsidP="00F87DDA">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38B756B0"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u w:val="single"/>
        </w:rPr>
        <w:t>Subjekt</w:t>
      </w:r>
      <w:proofErr w:type="spellEnd"/>
      <w:r>
        <w:t xml:space="preserve"> </w:t>
      </w:r>
      <w:proofErr w:type="spellStart"/>
      <w:r>
        <w:t>soovib</w:t>
      </w:r>
      <w:proofErr w:type="spellEnd"/>
      <w:r>
        <w:t xml:space="preserve"> </w:t>
      </w:r>
      <w:proofErr w:type="spellStart"/>
      <w:r>
        <w:t>siseneda</w:t>
      </w:r>
      <w:proofErr w:type="spellEnd"/>
      <w:r>
        <w:t xml:space="preserve"> </w:t>
      </w:r>
      <w:proofErr w:type="spellStart"/>
      <w:r>
        <w:t>süsteemi</w:t>
      </w:r>
      <w:proofErr w:type="spellEnd"/>
      <w:r>
        <w:t>.</w:t>
      </w:r>
    </w:p>
    <w:p w14:paraId="6C85609F"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palub</w:t>
      </w:r>
      <w:proofErr w:type="spellEnd"/>
      <w:r>
        <w:t xml:space="preserve"> </w:t>
      </w:r>
      <w:proofErr w:type="spellStart"/>
      <w:r>
        <w:t>subjektil</w:t>
      </w:r>
      <w:proofErr w:type="spellEnd"/>
      <w:r>
        <w:t xml:space="preserve"> </w:t>
      </w:r>
      <w:proofErr w:type="spellStart"/>
      <w:r>
        <w:t>ennast</w:t>
      </w:r>
      <w:proofErr w:type="spellEnd"/>
      <w:r>
        <w:t xml:space="preserve"> </w:t>
      </w:r>
      <w:proofErr w:type="spellStart"/>
      <w:r>
        <w:t>identifitseerida</w:t>
      </w:r>
      <w:proofErr w:type="spellEnd"/>
      <w:r>
        <w:t>.</w:t>
      </w:r>
    </w:p>
    <w:p w14:paraId="53D8A6ED"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u w:val="single"/>
        </w:rPr>
        <w:t>Subjekt</w:t>
      </w:r>
      <w:proofErr w:type="spellEnd"/>
      <w:r>
        <w:t xml:space="preserve"> </w:t>
      </w:r>
      <w:proofErr w:type="spellStart"/>
      <w:r>
        <w:t>identifitseerib</w:t>
      </w:r>
      <w:proofErr w:type="spellEnd"/>
      <w:r>
        <w:t xml:space="preserve"> </w:t>
      </w:r>
      <w:proofErr w:type="spellStart"/>
      <w:r>
        <w:t>ennast</w:t>
      </w:r>
      <w:proofErr w:type="spellEnd"/>
      <w:r>
        <w:t xml:space="preserve"> (</w:t>
      </w:r>
      <w:proofErr w:type="spellStart"/>
      <w:r>
        <w:t>sisestades</w:t>
      </w:r>
      <w:proofErr w:type="spellEnd"/>
      <w:r>
        <w:t xml:space="preserve"> </w:t>
      </w:r>
      <w:proofErr w:type="spellStart"/>
      <w:r>
        <w:t>kasutajanime</w:t>
      </w:r>
      <w:proofErr w:type="spellEnd"/>
      <w:r>
        <w:t xml:space="preserve">, </w:t>
      </w:r>
      <w:proofErr w:type="spellStart"/>
      <w:r>
        <w:t>parooli</w:t>
      </w:r>
      <w:proofErr w:type="spellEnd"/>
      <w:r>
        <w:t>).</w:t>
      </w:r>
    </w:p>
    <w:p w14:paraId="3988B2FB"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kontrollib</w:t>
      </w:r>
      <w:proofErr w:type="spellEnd"/>
      <w:r>
        <w:t xml:space="preserve">, kas </w:t>
      </w:r>
      <w:proofErr w:type="spellStart"/>
      <w:r>
        <w:t>esitatud</w:t>
      </w:r>
      <w:proofErr w:type="spellEnd"/>
      <w:r>
        <w:t xml:space="preserve"> </w:t>
      </w:r>
      <w:proofErr w:type="spellStart"/>
      <w:r>
        <w:t>volitustõendiga</w:t>
      </w:r>
      <w:proofErr w:type="spellEnd"/>
      <w:r>
        <w:t xml:space="preserve"> (</w:t>
      </w:r>
      <w:proofErr w:type="spellStart"/>
      <w:r>
        <w:t>antud</w:t>
      </w:r>
      <w:proofErr w:type="spellEnd"/>
      <w:r>
        <w:t xml:space="preserve"> </w:t>
      </w:r>
      <w:proofErr w:type="spellStart"/>
      <w:r>
        <w:t>juhul</w:t>
      </w:r>
      <w:proofErr w:type="spellEnd"/>
      <w:r>
        <w:t xml:space="preserve"> </w:t>
      </w:r>
      <w:proofErr w:type="spellStart"/>
      <w:r>
        <w:t>parooliga</w:t>
      </w:r>
      <w:proofErr w:type="spellEnd"/>
      <w:r>
        <w:t xml:space="preserve">) </w:t>
      </w:r>
      <w:proofErr w:type="spellStart"/>
      <w:r>
        <w:t>subjekti</w:t>
      </w:r>
      <w:proofErr w:type="spellEnd"/>
      <w:r>
        <w:t xml:space="preserve"> </w:t>
      </w:r>
      <w:proofErr w:type="spellStart"/>
      <w:r>
        <w:t>andmed</w:t>
      </w:r>
      <w:proofErr w:type="spellEnd"/>
      <w:r>
        <w:t xml:space="preserve"> on </w:t>
      </w:r>
      <w:proofErr w:type="spellStart"/>
      <w:r>
        <w:t>süsteemis</w:t>
      </w:r>
      <w:proofErr w:type="spellEnd"/>
      <w:r>
        <w:t xml:space="preserve"> </w:t>
      </w:r>
      <w:proofErr w:type="spellStart"/>
      <w:r>
        <w:t>olemas</w:t>
      </w:r>
      <w:proofErr w:type="spellEnd"/>
      <w:r>
        <w:t xml:space="preserve"> </w:t>
      </w:r>
      <w:proofErr w:type="spellStart"/>
      <w:r>
        <w:t>või</w:t>
      </w:r>
      <w:proofErr w:type="spellEnd"/>
      <w:r>
        <w:t xml:space="preserve"> </w:t>
      </w:r>
      <w:proofErr w:type="spellStart"/>
      <w:r>
        <w:t>mitte</w:t>
      </w:r>
      <w:proofErr w:type="spellEnd"/>
      <w:r>
        <w:t xml:space="preserve"> </w:t>
      </w:r>
      <w:proofErr w:type="spellStart"/>
      <w:r>
        <w:t>ning</w:t>
      </w:r>
      <w:proofErr w:type="spellEnd"/>
      <w:r>
        <w:t xml:space="preserve"> </w:t>
      </w:r>
      <w:proofErr w:type="spellStart"/>
      <w:r>
        <w:t>milline</w:t>
      </w:r>
      <w:proofErr w:type="spellEnd"/>
      <w:r>
        <w:t xml:space="preserve"> on </w:t>
      </w:r>
      <w:proofErr w:type="spellStart"/>
      <w:r>
        <w:t>tema</w:t>
      </w:r>
      <w:proofErr w:type="spellEnd"/>
      <w:r>
        <w:t xml:space="preserve"> roll ja </w:t>
      </w:r>
      <w:proofErr w:type="spellStart"/>
      <w:r>
        <w:t>seisund</w:t>
      </w:r>
      <w:proofErr w:type="spellEnd"/>
      <w:r>
        <w:t xml:space="preserve"> </w:t>
      </w:r>
      <w:proofErr w:type="spellStart"/>
      <w:r>
        <w:t>süsteemis</w:t>
      </w:r>
      <w:proofErr w:type="spellEnd"/>
      <w:r>
        <w:t xml:space="preserve"> </w:t>
      </w:r>
      <w:r w:rsidRPr="77931366">
        <w:rPr>
          <w:b/>
          <w:bCs/>
          <w:color w:val="FF0000"/>
        </w:rPr>
        <w:t>(OP1.1)</w:t>
      </w:r>
      <w:r>
        <w:t>.</w:t>
      </w:r>
    </w:p>
    <w:p w14:paraId="4C471BB4" w14:textId="77777777" w:rsidR="00F87DDA" w:rsidRDefault="77931366" w:rsidP="00E04026">
      <w:pPr>
        <w:numPr>
          <w:ilvl w:val="0"/>
          <w:numId w:val="2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annab</w:t>
      </w:r>
      <w:proofErr w:type="spellEnd"/>
      <w:r>
        <w:t xml:space="preserve"> </w:t>
      </w:r>
      <w:proofErr w:type="spellStart"/>
      <w:r>
        <w:t>subjektile</w:t>
      </w:r>
      <w:proofErr w:type="spellEnd"/>
      <w:r>
        <w:t xml:space="preserve"> </w:t>
      </w:r>
      <w:proofErr w:type="spellStart"/>
      <w:r>
        <w:t>volituse</w:t>
      </w:r>
      <w:proofErr w:type="spellEnd"/>
      <w:r>
        <w:t xml:space="preserve"> </w:t>
      </w:r>
      <w:proofErr w:type="spellStart"/>
      <w:r>
        <w:t>süsteemi</w:t>
      </w:r>
      <w:proofErr w:type="spellEnd"/>
      <w:r>
        <w:t xml:space="preserve"> </w:t>
      </w:r>
      <w:proofErr w:type="spellStart"/>
      <w:r>
        <w:t>kasutada</w:t>
      </w:r>
      <w:proofErr w:type="spellEnd"/>
      <w:r>
        <w:t xml:space="preserve"> ja </w:t>
      </w:r>
      <w:proofErr w:type="spellStart"/>
      <w:r>
        <w:t>annab</w:t>
      </w:r>
      <w:proofErr w:type="spellEnd"/>
      <w:r>
        <w:t xml:space="preserve"> </w:t>
      </w:r>
      <w:proofErr w:type="spellStart"/>
      <w:r>
        <w:t>talle</w:t>
      </w:r>
      <w:proofErr w:type="spellEnd"/>
      <w:r>
        <w:t xml:space="preserve"> </w:t>
      </w:r>
      <w:proofErr w:type="spellStart"/>
      <w:r>
        <w:t>juurdepääsu</w:t>
      </w:r>
      <w:proofErr w:type="spellEnd"/>
      <w:r>
        <w:t xml:space="preserve"> </w:t>
      </w:r>
      <w:proofErr w:type="spellStart"/>
      <w:r>
        <w:t>infosüsteemi</w:t>
      </w:r>
      <w:proofErr w:type="spellEnd"/>
      <w:r>
        <w:t xml:space="preserve"> </w:t>
      </w:r>
      <w:proofErr w:type="spellStart"/>
      <w:r>
        <w:t>objektidele</w:t>
      </w:r>
      <w:proofErr w:type="spellEnd"/>
      <w:r>
        <w:t>.</w:t>
      </w:r>
    </w:p>
    <w:p w14:paraId="5EFE9E08" w14:textId="77777777" w:rsidR="00F87DDA" w:rsidRDefault="77931366" w:rsidP="77931366">
      <w:pPr>
        <w:shd w:val="clear" w:color="auto" w:fill="E6E6E6"/>
        <w:rPr>
          <w:i/>
          <w:iCs/>
        </w:rPr>
      </w:pPr>
      <w:proofErr w:type="spellStart"/>
      <w:r w:rsidRPr="77931366">
        <w:rPr>
          <w:i/>
          <w:iCs/>
        </w:rPr>
        <w:t>Subjekt</w:t>
      </w:r>
      <w:proofErr w:type="spellEnd"/>
      <w:r w:rsidRPr="77931366">
        <w:rPr>
          <w:i/>
          <w:iCs/>
        </w:rPr>
        <w:t xml:space="preserve"> </w:t>
      </w:r>
      <w:proofErr w:type="spellStart"/>
      <w:r w:rsidRPr="77931366">
        <w:rPr>
          <w:i/>
          <w:iCs/>
        </w:rPr>
        <w:t>võib</w:t>
      </w:r>
      <w:proofErr w:type="spellEnd"/>
      <w:r w:rsidRPr="77931366">
        <w:rPr>
          <w:i/>
          <w:iCs/>
        </w:rPr>
        <w:t xml:space="preserve"> </w:t>
      </w:r>
      <w:proofErr w:type="spellStart"/>
      <w:r w:rsidRPr="77931366">
        <w:rPr>
          <w:i/>
          <w:iCs/>
        </w:rPr>
        <w:t>üritada</w:t>
      </w:r>
      <w:proofErr w:type="spellEnd"/>
      <w:r w:rsidRPr="77931366">
        <w:rPr>
          <w:i/>
          <w:iCs/>
        </w:rPr>
        <w:t xml:space="preserve"> </w:t>
      </w:r>
      <w:proofErr w:type="spellStart"/>
      <w:r w:rsidRPr="77931366">
        <w:rPr>
          <w:i/>
          <w:iCs/>
        </w:rPr>
        <w:t>süsteemi</w:t>
      </w:r>
      <w:proofErr w:type="spellEnd"/>
      <w:r w:rsidRPr="77931366">
        <w:rPr>
          <w:i/>
          <w:iCs/>
        </w:rPr>
        <w:t xml:space="preserve"> </w:t>
      </w:r>
      <w:proofErr w:type="spellStart"/>
      <w:r w:rsidRPr="77931366">
        <w:rPr>
          <w:i/>
          <w:iCs/>
        </w:rPr>
        <w:t>siseneda</w:t>
      </w:r>
      <w:proofErr w:type="spellEnd"/>
      <w:r w:rsidRPr="77931366">
        <w:rPr>
          <w:i/>
          <w:iCs/>
        </w:rPr>
        <w:t xml:space="preserve"> </w:t>
      </w:r>
      <w:proofErr w:type="spellStart"/>
      <w:r w:rsidRPr="77931366">
        <w:rPr>
          <w:i/>
          <w:iCs/>
        </w:rPr>
        <w:t>kuni</w:t>
      </w:r>
      <w:proofErr w:type="spellEnd"/>
      <w:r w:rsidRPr="77931366">
        <w:rPr>
          <w:i/>
          <w:iCs/>
        </w:rPr>
        <w:t xml:space="preserve"> </w:t>
      </w:r>
      <w:proofErr w:type="spellStart"/>
      <w:r w:rsidRPr="77931366">
        <w:rPr>
          <w:i/>
          <w:iCs/>
        </w:rPr>
        <w:t>kolm</w:t>
      </w:r>
      <w:proofErr w:type="spellEnd"/>
      <w:r w:rsidRPr="77931366">
        <w:rPr>
          <w:i/>
          <w:iCs/>
        </w:rPr>
        <w:t xml:space="preserve"> </w:t>
      </w:r>
      <w:proofErr w:type="spellStart"/>
      <w:r w:rsidRPr="77931366">
        <w:rPr>
          <w:i/>
          <w:iCs/>
        </w:rPr>
        <w:t>korda</w:t>
      </w:r>
      <w:proofErr w:type="spellEnd"/>
      <w:r w:rsidRPr="77931366">
        <w:rPr>
          <w:i/>
          <w:iCs/>
        </w:rPr>
        <w:t>.</w:t>
      </w:r>
    </w:p>
    <w:p w14:paraId="69018A58" w14:textId="77777777" w:rsidR="00F87DDA" w:rsidRDefault="77931366" w:rsidP="00F87DDA">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7B255251" w14:textId="77777777" w:rsidR="00F87DDA" w:rsidRDefault="77931366" w:rsidP="00F87DDA">
      <w:pPr>
        <w:shd w:val="clear" w:color="auto" w:fill="E6E6E6"/>
      </w:pPr>
      <w:r>
        <w:t xml:space="preserve">5a. </w:t>
      </w:r>
      <w:proofErr w:type="spellStart"/>
      <w:r>
        <w:t>Kui</w:t>
      </w:r>
      <w:proofErr w:type="spellEnd"/>
      <w:r>
        <w:t xml:space="preserve"> </w:t>
      </w:r>
      <w:proofErr w:type="spellStart"/>
      <w:r>
        <w:t>süsteem</w:t>
      </w:r>
      <w:proofErr w:type="spellEnd"/>
      <w:r>
        <w:t xml:space="preserve"> </w:t>
      </w:r>
      <w:proofErr w:type="spellStart"/>
      <w:r>
        <w:t>ei</w:t>
      </w:r>
      <w:proofErr w:type="spellEnd"/>
      <w:r>
        <w:t xml:space="preserve"> </w:t>
      </w:r>
      <w:proofErr w:type="spellStart"/>
      <w:r>
        <w:t>leia</w:t>
      </w:r>
      <w:proofErr w:type="spellEnd"/>
      <w:r>
        <w:t xml:space="preserve"> </w:t>
      </w:r>
      <w:proofErr w:type="spellStart"/>
      <w:r>
        <w:t>esitatud</w:t>
      </w:r>
      <w:proofErr w:type="spellEnd"/>
      <w:r>
        <w:t xml:space="preserve"> </w:t>
      </w:r>
      <w:proofErr w:type="spellStart"/>
      <w:r>
        <w:t>volitustõendiga</w:t>
      </w:r>
      <w:proofErr w:type="spellEnd"/>
      <w:r>
        <w:t xml:space="preserve"> </w:t>
      </w:r>
      <w:proofErr w:type="spellStart"/>
      <w:r>
        <w:t>subjekti</w:t>
      </w:r>
      <w:proofErr w:type="spellEnd"/>
      <w:r>
        <w:t xml:space="preserve"> </w:t>
      </w:r>
      <w:proofErr w:type="spellStart"/>
      <w:r>
        <w:t>või</w:t>
      </w:r>
      <w:proofErr w:type="spellEnd"/>
      <w:r>
        <w:t xml:space="preserve"> pole </w:t>
      </w:r>
      <w:proofErr w:type="spellStart"/>
      <w:r>
        <w:t>subjekt</w:t>
      </w:r>
      <w:proofErr w:type="spellEnd"/>
      <w:r>
        <w:t xml:space="preserve"> </w:t>
      </w:r>
      <w:proofErr w:type="spellStart"/>
      <w:r>
        <w:t>sobivas</w:t>
      </w:r>
      <w:proofErr w:type="spellEnd"/>
      <w:r>
        <w:t xml:space="preserve"> </w:t>
      </w:r>
      <w:proofErr w:type="spellStart"/>
      <w:r>
        <w:t>rollis</w:t>
      </w:r>
      <w:proofErr w:type="spellEnd"/>
      <w:r>
        <w:t xml:space="preserve"> ja </w:t>
      </w:r>
      <w:proofErr w:type="spellStart"/>
      <w:r>
        <w:t>seisundis</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t>subjekt</w:t>
      </w:r>
      <w:proofErr w:type="spellEnd"/>
      <w:r>
        <w:t xml:space="preserve"> </w:t>
      </w:r>
      <w:proofErr w:type="spellStart"/>
      <w:r>
        <w:t>õigust</w:t>
      </w:r>
      <w:proofErr w:type="spellEnd"/>
      <w:r>
        <w:t xml:space="preserve"> </w:t>
      </w:r>
      <w:proofErr w:type="spellStart"/>
      <w:r>
        <w:t>süsteemi</w:t>
      </w:r>
      <w:proofErr w:type="spellEnd"/>
      <w:r>
        <w:t xml:space="preserve"> </w:t>
      </w:r>
      <w:proofErr w:type="spellStart"/>
      <w:r>
        <w:t>kasutada</w:t>
      </w:r>
      <w:proofErr w:type="spellEnd"/>
      <w:r>
        <w:t>.</w:t>
      </w:r>
    </w:p>
    <w:p w14:paraId="61D3F365" w14:textId="77777777" w:rsidR="0060615C" w:rsidRDefault="77931366" w:rsidP="00E04026">
      <w:pPr>
        <w:numPr>
          <w:ilvl w:val="0"/>
          <w:numId w:val="2"/>
        </w:numPr>
        <w:shd w:val="clear" w:color="auto" w:fill="E6E6E6"/>
        <w:tabs>
          <w:tab w:val="clear" w:pos="360"/>
          <w:tab w:val="left" w:pos="-29896"/>
          <w:tab w:val="left" w:pos="-26656"/>
          <w:tab w:val="left" w:pos="-24496"/>
          <w:tab w:val="left" w:pos="-14776"/>
          <w:tab w:val="num" w:pos="1080"/>
          <w:tab w:val="left" w:pos="25920"/>
          <w:tab w:val="left" w:pos="31680"/>
        </w:tabs>
        <w:ind w:left="1080"/>
      </w:pPr>
      <w:proofErr w:type="spellStart"/>
      <w:r w:rsidRPr="77931366">
        <w:rPr>
          <w:b/>
          <w:bCs/>
        </w:rPr>
        <w:lastRenderedPageBreak/>
        <w:t>Süsteem</w:t>
      </w:r>
      <w:proofErr w:type="spellEnd"/>
      <w:r>
        <w:t xml:space="preserve"> </w:t>
      </w:r>
      <w:proofErr w:type="spellStart"/>
      <w:r>
        <w:t>kuvab</w:t>
      </w:r>
      <w:proofErr w:type="spellEnd"/>
      <w:r>
        <w:t xml:space="preserve"> </w:t>
      </w:r>
      <w:proofErr w:type="spellStart"/>
      <w:r>
        <w:t>subjektile</w:t>
      </w:r>
      <w:proofErr w:type="spellEnd"/>
      <w:r>
        <w:t xml:space="preserve"> </w:t>
      </w:r>
      <w:proofErr w:type="spellStart"/>
      <w:r>
        <w:t>teate</w:t>
      </w:r>
      <w:proofErr w:type="spellEnd"/>
      <w:r>
        <w:t xml:space="preserve">, et </w:t>
      </w:r>
      <w:proofErr w:type="spellStart"/>
      <w:r>
        <w:t>sisselogimine</w:t>
      </w:r>
      <w:proofErr w:type="spellEnd"/>
      <w:r>
        <w:t xml:space="preserve"> </w:t>
      </w:r>
      <w:proofErr w:type="spellStart"/>
      <w:r>
        <w:t>ebaõnnestus</w:t>
      </w:r>
      <w:proofErr w:type="spellEnd"/>
      <w:r>
        <w:t xml:space="preserve">. </w:t>
      </w:r>
      <w:proofErr w:type="spellStart"/>
      <w:r>
        <w:t>Selleks</w:t>
      </w:r>
      <w:proofErr w:type="spellEnd"/>
      <w:r>
        <w:t xml:space="preserve">, et </w:t>
      </w:r>
      <w:proofErr w:type="spellStart"/>
      <w:r>
        <w:t>süsteemi</w:t>
      </w:r>
      <w:proofErr w:type="spellEnd"/>
      <w:r>
        <w:t xml:space="preserve"> </w:t>
      </w:r>
      <w:proofErr w:type="spellStart"/>
      <w:r>
        <w:t>toimimist</w:t>
      </w:r>
      <w:proofErr w:type="spellEnd"/>
      <w:r>
        <w:t xml:space="preserve"> </w:t>
      </w:r>
      <w:proofErr w:type="spellStart"/>
      <w:r>
        <w:t>võimalikule</w:t>
      </w:r>
      <w:proofErr w:type="spellEnd"/>
      <w:r>
        <w:t xml:space="preserve"> </w:t>
      </w:r>
      <w:proofErr w:type="spellStart"/>
      <w:r>
        <w:t>ründajale</w:t>
      </w:r>
      <w:proofErr w:type="spellEnd"/>
      <w:r>
        <w:t xml:space="preserve"> </w:t>
      </w:r>
      <w:proofErr w:type="spellStart"/>
      <w:r>
        <w:t>mitte</w:t>
      </w:r>
      <w:proofErr w:type="spellEnd"/>
      <w:r>
        <w:t xml:space="preserve"> </w:t>
      </w:r>
      <w:proofErr w:type="spellStart"/>
      <w:r>
        <w:t>reeta</w:t>
      </w:r>
      <w:proofErr w:type="spellEnd"/>
      <w:r>
        <w:t xml:space="preserve">, </w:t>
      </w:r>
      <w:proofErr w:type="spellStart"/>
      <w:r>
        <w:t>ei</w:t>
      </w:r>
      <w:proofErr w:type="spellEnd"/>
      <w:r>
        <w:t xml:space="preserve"> </w:t>
      </w:r>
      <w:proofErr w:type="spellStart"/>
      <w:r>
        <w:t>ütle</w:t>
      </w:r>
      <w:proofErr w:type="spellEnd"/>
      <w:r>
        <w:t xml:space="preserve"> </w:t>
      </w:r>
      <w:proofErr w:type="spellStart"/>
      <w:r>
        <w:t>süsteem</w:t>
      </w:r>
      <w:proofErr w:type="spellEnd"/>
      <w:r>
        <w:t xml:space="preserve"> </w:t>
      </w:r>
      <w:proofErr w:type="spellStart"/>
      <w:r>
        <w:t>täpset</w:t>
      </w:r>
      <w:proofErr w:type="spellEnd"/>
      <w:r>
        <w:t xml:space="preserve"> </w:t>
      </w:r>
      <w:proofErr w:type="spellStart"/>
      <w:r>
        <w:t>põhjust</w:t>
      </w:r>
      <w:proofErr w:type="spellEnd"/>
      <w:r>
        <w:t>.</w:t>
      </w:r>
    </w:p>
    <w:p w14:paraId="1B2D6134" w14:textId="77777777" w:rsidR="004E7C70" w:rsidRDefault="004E7C70" w:rsidP="004E7C70">
      <w:pPr>
        <w:tabs>
          <w:tab w:val="left" w:pos="-29896"/>
          <w:tab w:val="left" w:pos="-26656"/>
          <w:tab w:val="left" w:pos="-24496"/>
          <w:tab w:val="left" w:pos="-14776"/>
          <w:tab w:val="left" w:pos="25920"/>
          <w:tab w:val="left" w:pos="31680"/>
        </w:tabs>
      </w:pPr>
    </w:p>
    <w:p w14:paraId="36F6D6DE" w14:textId="77777777" w:rsidR="004E7C70" w:rsidRDefault="004E7C70" w:rsidP="004E7C70">
      <w:pPr>
        <w:tabs>
          <w:tab w:val="left" w:pos="-29896"/>
          <w:tab w:val="left" w:pos="-26656"/>
          <w:tab w:val="left" w:pos="-24496"/>
          <w:tab w:val="left" w:pos="-14776"/>
          <w:tab w:val="left" w:pos="25920"/>
          <w:tab w:val="left" w:pos="31680"/>
        </w:tabs>
      </w:pPr>
    </w:p>
    <w:p w14:paraId="369DC75C" w14:textId="267D86C2" w:rsidR="00F87DDA" w:rsidRPr="004E7C70" w:rsidRDefault="77931366" w:rsidP="77931366">
      <w:pPr>
        <w:shd w:val="clear" w:color="auto" w:fill="E6E6E6"/>
        <w:rPr>
          <w:b/>
          <w:bCs/>
          <w:sz w:val="28"/>
          <w:szCs w:val="28"/>
          <w:u w:val="single"/>
        </w:rPr>
      </w:pPr>
      <w:proofErr w:type="spellStart"/>
      <w:r w:rsidRPr="77931366">
        <w:rPr>
          <w:b/>
          <w:bCs/>
          <w:sz w:val="28"/>
          <w:szCs w:val="28"/>
          <w:u w:val="single"/>
        </w:rPr>
        <w:t>Kasutusjuht</w:t>
      </w:r>
      <w:proofErr w:type="spellEnd"/>
      <w:r w:rsidRPr="77931366">
        <w:rPr>
          <w:b/>
          <w:bCs/>
          <w:sz w:val="28"/>
          <w:szCs w:val="28"/>
          <w:u w:val="single"/>
        </w:rPr>
        <w:t>:</w:t>
      </w:r>
      <w:r w:rsidRPr="77931366">
        <w:rPr>
          <w:sz w:val="28"/>
          <w:szCs w:val="28"/>
          <w:u w:val="single"/>
        </w:rPr>
        <w:t xml:space="preserve"> </w:t>
      </w:r>
      <w:proofErr w:type="spellStart"/>
      <w:r w:rsidRPr="77931366">
        <w:rPr>
          <w:sz w:val="28"/>
          <w:szCs w:val="28"/>
          <w:u w:val="single"/>
        </w:rPr>
        <w:t>Registreeri</w:t>
      </w:r>
      <w:proofErr w:type="spellEnd"/>
      <w:r w:rsidRPr="77931366">
        <w:rPr>
          <w:sz w:val="28"/>
          <w:szCs w:val="28"/>
          <w:u w:val="single"/>
        </w:rPr>
        <w:t xml:space="preserve"> </w:t>
      </w:r>
      <w:r w:rsidR="003E578F">
        <w:rPr>
          <w:sz w:val="28"/>
          <w:szCs w:val="28"/>
          <w:u w:val="single"/>
        </w:rPr>
        <w:t>auto</w:t>
      </w:r>
    </w:p>
    <w:p w14:paraId="5DF5DD8D" w14:textId="38A78D95" w:rsidR="00F87DDA" w:rsidRDefault="77931366" w:rsidP="00F87DDA">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3E578F">
        <w:t>Autode</w:t>
      </w:r>
      <w:proofErr w:type="spellEnd"/>
      <w:r w:rsidR="003E578F">
        <w:t xml:space="preserve"> </w:t>
      </w:r>
      <w:proofErr w:type="spellStart"/>
      <w:r>
        <w:t>haldur</w:t>
      </w:r>
      <w:proofErr w:type="spellEnd"/>
    </w:p>
    <w:p w14:paraId="3C414EDA" w14:textId="77777777" w:rsidR="00F87DDA" w:rsidRDefault="77931366" w:rsidP="00F87DDA">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307AD8DD" w14:textId="0E79AA5C" w:rsidR="00A30CF3" w:rsidRPr="00A30CF3" w:rsidRDefault="003E578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rsidRPr="77931366">
        <w:rPr>
          <w:u w:val="single"/>
        </w:rPr>
        <w:t>:</w:t>
      </w:r>
      <w:r w:rsidR="77931366">
        <w:t xml:space="preserve"> </w:t>
      </w:r>
      <w:proofErr w:type="spellStart"/>
      <w:r w:rsidR="77931366">
        <w:t>Soovib</w:t>
      </w:r>
      <w:proofErr w:type="spellEnd"/>
      <w:r w:rsidR="77931366">
        <w:t xml:space="preserve">, et </w:t>
      </w:r>
      <w:proofErr w:type="spellStart"/>
      <w:r w:rsidR="77931366">
        <w:t>süsteemis</w:t>
      </w:r>
      <w:proofErr w:type="spellEnd"/>
      <w:r w:rsidR="77931366">
        <w:t xml:space="preserve"> </w:t>
      </w:r>
      <w:proofErr w:type="spellStart"/>
      <w:r w:rsidR="77931366">
        <w:t>oleks</w:t>
      </w:r>
      <w:proofErr w:type="spellEnd"/>
      <w:r w:rsidR="77931366">
        <w:t xml:space="preserve"> </w:t>
      </w:r>
      <w:proofErr w:type="spellStart"/>
      <w:r w:rsidR="77931366">
        <w:t>kõikide</w:t>
      </w:r>
      <w:proofErr w:type="spellEnd"/>
      <w:r w:rsidR="77931366">
        <w:t xml:space="preserve"> </w:t>
      </w:r>
      <w:proofErr w:type="spellStart"/>
      <w:r w:rsidR="77931366">
        <w:t>organisatsioonile</w:t>
      </w:r>
      <w:proofErr w:type="spellEnd"/>
      <w:r w:rsidR="77931366">
        <w:t xml:space="preserve"> </w:t>
      </w:r>
      <w:proofErr w:type="spellStart"/>
      <w:r w:rsidR="77931366">
        <w:t>teadaolevate</w:t>
      </w:r>
      <w:proofErr w:type="spellEnd"/>
      <w:r w:rsidR="77931366">
        <w:t xml:space="preserve"> </w:t>
      </w:r>
      <w:proofErr w:type="spellStart"/>
      <w:r>
        <w:t>autode</w:t>
      </w:r>
      <w:proofErr w:type="spellEnd"/>
      <w:r>
        <w:t xml:space="preserve"> </w:t>
      </w:r>
      <w:proofErr w:type="spellStart"/>
      <w:r w:rsidR="77931366">
        <w:t>andmed</w:t>
      </w:r>
      <w:proofErr w:type="spellEnd"/>
      <w:r w:rsidR="77931366">
        <w:t xml:space="preserve"> ja et need </w:t>
      </w:r>
      <w:proofErr w:type="spellStart"/>
      <w:r w:rsidR="77931366">
        <w:t>andmed</w:t>
      </w:r>
      <w:proofErr w:type="spellEnd"/>
      <w:r w:rsidR="77931366">
        <w:t xml:space="preserve"> </w:t>
      </w:r>
      <w:proofErr w:type="spellStart"/>
      <w:r w:rsidR="77931366">
        <w:t>oleksid</w:t>
      </w:r>
      <w:proofErr w:type="spellEnd"/>
      <w:r w:rsidR="77931366">
        <w:t xml:space="preserve"> </w:t>
      </w:r>
      <w:proofErr w:type="spellStart"/>
      <w:r w:rsidR="77931366">
        <w:t>võimalikult</w:t>
      </w:r>
      <w:proofErr w:type="spellEnd"/>
      <w:r w:rsidR="77931366">
        <w:t xml:space="preserve"> </w:t>
      </w:r>
      <w:proofErr w:type="spellStart"/>
      <w:r w:rsidR="77931366">
        <w:t>täpsed</w:t>
      </w:r>
      <w:proofErr w:type="spellEnd"/>
      <w:r w:rsidR="77931366">
        <w:t>.</w:t>
      </w:r>
    </w:p>
    <w:p w14:paraId="73DE5DB0" w14:textId="68950B58" w:rsidR="00A30CF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Juhataja</w:t>
      </w:r>
      <w:proofErr w:type="spellEnd"/>
      <w:r>
        <w:t xml:space="preserve">: </w:t>
      </w:r>
      <w:proofErr w:type="spellStart"/>
      <w:r>
        <w:t>Soovib</w:t>
      </w:r>
      <w:proofErr w:type="spellEnd"/>
      <w:r>
        <w:t xml:space="preserve">, et </w:t>
      </w:r>
      <w:proofErr w:type="spellStart"/>
      <w:r>
        <w:t>organisatsiooni</w:t>
      </w:r>
      <w:proofErr w:type="spellEnd"/>
      <w:r>
        <w:t xml:space="preserve"> </w:t>
      </w:r>
      <w:proofErr w:type="spellStart"/>
      <w:r>
        <w:t>kasum</w:t>
      </w:r>
      <w:proofErr w:type="spellEnd"/>
      <w:r>
        <w:t xml:space="preserve"> ja </w:t>
      </w:r>
      <w:proofErr w:type="spellStart"/>
      <w:r>
        <w:t>klientide</w:t>
      </w:r>
      <w:proofErr w:type="spellEnd"/>
      <w:r>
        <w:t xml:space="preserve"> </w:t>
      </w:r>
      <w:proofErr w:type="spellStart"/>
      <w:r>
        <w:t>rahulolu</w:t>
      </w:r>
      <w:proofErr w:type="spellEnd"/>
      <w:r>
        <w:t xml:space="preserve"> </w:t>
      </w:r>
      <w:proofErr w:type="spellStart"/>
      <w:r>
        <w:t>oleks</w:t>
      </w:r>
      <w:proofErr w:type="spellEnd"/>
      <w:r>
        <w:t xml:space="preserve"> </w:t>
      </w:r>
      <w:proofErr w:type="spellStart"/>
      <w:r>
        <w:t>võimalikult</w:t>
      </w:r>
      <w:proofErr w:type="spellEnd"/>
      <w:r>
        <w:t xml:space="preserve"> </w:t>
      </w:r>
      <w:proofErr w:type="spellStart"/>
      <w:r>
        <w:t>suur</w:t>
      </w:r>
      <w:proofErr w:type="spellEnd"/>
      <w:r>
        <w:t xml:space="preserve"> ja </w:t>
      </w:r>
      <w:proofErr w:type="spellStart"/>
      <w:r>
        <w:t>selleks</w:t>
      </w:r>
      <w:proofErr w:type="spellEnd"/>
      <w:r>
        <w:t xml:space="preserve"> </w:t>
      </w:r>
      <w:proofErr w:type="spellStart"/>
      <w:r>
        <w:t>peab</w:t>
      </w:r>
      <w:proofErr w:type="spellEnd"/>
      <w:r>
        <w:t xml:space="preserve"> </w:t>
      </w:r>
      <w:proofErr w:type="spellStart"/>
      <w:r>
        <w:t>juhatajal</w:t>
      </w:r>
      <w:proofErr w:type="spellEnd"/>
      <w:r>
        <w:t xml:space="preserve"> </w:t>
      </w:r>
      <w:proofErr w:type="spellStart"/>
      <w:r>
        <w:t>olema</w:t>
      </w:r>
      <w:proofErr w:type="spellEnd"/>
      <w:r>
        <w:t xml:space="preserve"> </w:t>
      </w:r>
      <w:proofErr w:type="spellStart"/>
      <w:r>
        <w:t>ülevaade</w:t>
      </w:r>
      <w:proofErr w:type="spellEnd"/>
      <w:r>
        <w:t xml:space="preserve"> </w:t>
      </w:r>
      <w:proofErr w:type="spellStart"/>
      <w:r>
        <w:t>kõigist</w:t>
      </w:r>
      <w:proofErr w:type="spellEnd"/>
      <w:r>
        <w:t xml:space="preserve"> </w:t>
      </w:r>
      <w:proofErr w:type="spellStart"/>
      <w:r w:rsidR="003E578F">
        <w:t>autodest</w:t>
      </w:r>
      <w:proofErr w:type="spellEnd"/>
      <w:r w:rsidR="003E578F">
        <w:t xml:space="preserve"> </w:t>
      </w:r>
      <w:proofErr w:type="spellStart"/>
      <w:r>
        <w:t>ning</w:t>
      </w:r>
      <w:proofErr w:type="spellEnd"/>
      <w:r>
        <w:t xml:space="preserve"> </w:t>
      </w:r>
      <w:proofErr w:type="spellStart"/>
      <w:r>
        <w:t>uue</w:t>
      </w:r>
      <w:proofErr w:type="spellEnd"/>
      <w:r>
        <w:t xml:space="preserve"> </w:t>
      </w:r>
      <w:r w:rsidR="003E578F">
        <w:t xml:space="preserve">auto </w:t>
      </w:r>
      <w:proofErr w:type="spellStart"/>
      <w:r>
        <w:t>tekkimisel</w:t>
      </w:r>
      <w:proofErr w:type="spellEnd"/>
      <w:r>
        <w:t xml:space="preserve"> </w:t>
      </w:r>
      <w:proofErr w:type="spellStart"/>
      <w:r>
        <w:t>ei</w:t>
      </w:r>
      <w:proofErr w:type="spellEnd"/>
      <w:r>
        <w:t xml:space="preserve"> </w:t>
      </w:r>
      <w:proofErr w:type="spellStart"/>
      <w:r>
        <w:t>tohi</w:t>
      </w:r>
      <w:proofErr w:type="spellEnd"/>
      <w:r>
        <w:t xml:space="preserve"> </w:t>
      </w:r>
      <w:proofErr w:type="spellStart"/>
      <w:r>
        <w:t>selle</w:t>
      </w:r>
      <w:proofErr w:type="spellEnd"/>
      <w:r>
        <w:t xml:space="preserve"> </w:t>
      </w:r>
      <w:proofErr w:type="spellStart"/>
      <w:r>
        <w:t>registreerimisega</w:t>
      </w:r>
      <w:proofErr w:type="spellEnd"/>
      <w:r>
        <w:t xml:space="preserve"> </w:t>
      </w:r>
      <w:proofErr w:type="spellStart"/>
      <w:r>
        <w:t>viivitada</w:t>
      </w:r>
      <w:proofErr w:type="spellEnd"/>
      <w:r>
        <w:t>.</w:t>
      </w:r>
    </w:p>
    <w:p w14:paraId="34BD2D1D" w14:textId="30828C2D" w:rsidR="00F87DDA"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Klient</w:t>
      </w:r>
      <w:proofErr w:type="spellEnd"/>
      <w:r w:rsidRPr="77931366">
        <w:rPr>
          <w:u w:val="single"/>
        </w:rPr>
        <w:t xml:space="preserve">, </w:t>
      </w:r>
      <w:proofErr w:type="spellStart"/>
      <w:r w:rsidRPr="77931366">
        <w:rPr>
          <w:u w:val="single"/>
        </w:rPr>
        <w:t>Uudistaja</w:t>
      </w:r>
      <w:proofErr w:type="spellEnd"/>
      <w:r>
        <w:t xml:space="preserve">: </w:t>
      </w:r>
      <w:proofErr w:type="spellStart"/>
      <w:r>
        <w:t>Soovivad</w:t>
      </w:r>
      <w:proofErr w:type="spellEnd"/>
      <w:r>
        <w:t xml:space="preserve"> </w:t>
      </w:r>
      <w:proofErr w:type="spellStart"/>
      <w:r>
        <w:t>võimalikult</w:t>
      </w:r>
      <w:proofErr w:type="spellEnd"/>
      <w:r>
        <w:t xml:space="preserve"> </w:t>
      </w:r>
      <w:proofErr w:type="spellStart"/>
      <w:r>
        <w:t>täpset</w:t>
      </w:r>
      <w:proofErr w:type="spellEnd"/>
      <w:r>
        <w:t xml:space="preserve"> </w:t>
      </w:r>
      <w:proofErr w:type="spellStart"/>
      <w:r>
        <w:t>infot</w:t>
      </w:r>
      <w:proofErr w:type="spellEnd"/>
      <w:r>
        <w:t xml:space="preserve"> </w:t>
      </w:r>
      <w:r w:rsidR="003E578F">
        <w:t xml:space="preserve">auto </w:t>
      </w:r>
      <w:proofErr w:type="spellStart"/>
      <w:r>
        <w:t>kohta</w:t>
      </w:r>
      <w:proofErr w:type="spellEnd"/>
      <w:r>
        <w:t xml:space="preserve">, </w:t>
      </w:r>
      <w:proofErr w:type="spellStart"/>
      <w:r>
        <w:t>mida</w:t>
      </w:r>
      <w:proofErr w:type="spellEnd"/>
      <w:r>
        <w:t xml:space="preserve"> </w:t>
      </w:r>
      <w:proofErr w:type="spellStart"/>
      <w:r>
        <w:t>organisatsioon</w:t>
      </w:r>
      <w:proofErr w:type="spellEnd"/>
      <w:r>
        <w:t xml:space="preserve"> </w:t>
      </w:r>
      <w:proofErr w:type="spellStart"/>
      <w:r>
        <w:t>pakub</w:t>
      </w:r>
      <w:proofErr w:type="spellEnd"/>
      <w:r>
        <w:t xml:space="preserve">, et </w:t>
      </w:r>
      <w:proofErr w:type="spellStart"/>
      <w:r>
        <w:t>otsustada</w:t>
      </w:r>
      <w:proofErr w:type="spellEnd"/>
      <w:r>
        <w:t xml:space="preserve">, kas </w:t>
      </w:r>
      <w:proofErr w:type="spellStart"/>
      <w:r>
        <w:t>siduda</w:t>
      </w:r>
      <w:proofErr w:type="spellEnd"/>
      <w:r>
        <w:t xml:space="preserve"> </w:t>
      </w:r>
      <w:proofErr w:type="spellStart"/>
      <w:r>
        <w:t>ennast</w:t>
      </w:r>
      <w:proofErr w:type="spellEnd"/>
      <w:r>
        <w:t xml:space="preserve"> </w:t>
      </w:r>
      <w:proofErr w:type="spellStart"/>
      <w:r>
        <w:t>selle</w:t>
      </w:r>
      <w:proofErr w:type="spellEnd"/>
      <w:r>
        <w:t xml:space="preserve"> </w:t>
      </w:r>
      <w:proofErr w:type="spellStart"/>
      <w:r>
        <w:t>organisatsiooniga</w:t>
      </w:r>
      <w:proofErr w:type="spellEnd"/>
      <w:r>
        <w:t xml:space="preserve"> </w:t>
      </w:r>
      <w:proofErr w:type="spellStart"/>
      <w:r w:rsidR="003E578F">
        <w:t>autot</w:t>
      </w:r>
      <w:proofErr w:type="spellEnd"/>
      <w:r w:rsidR="003E578F">
        <w:t xml:space="preserve"> </w:t>
      </w:r>
      <w:proofErr w:type="spellStart"/>
      <w:r>
        <w:t>kasutava</w:t>
      </w:r>
      <w:proofErr w:type="spellEnd"/>
      <w:r>
        <w:t xml:space="preserve"> </w:t>
      </w:r>
      <w:proofErr w:type="spellStart"/>
      <w:r>
        <w:t>kliendi</w:t>
      </w:r>
      <w:proofErr w:type="spellEnd"/>
      <w:r>
        <w:t xml:space="preserve"> </w:t>
      </w:r>
      <w:proofErr w:type="spellStart"/>
      <w:r>
        <w:t>rollis</w:t>
      </w:r>
      <w:proofErr w:type="spellEnd"/>
      <w:r>
        <w:t>.</w:t>
      </w:r>
    </w:p>
    <w:p w14:paraId="587874E5" w14:textId="1B486F8B" w:rsidR="00F87DDA" w:rsidRDefault="77931366" w:rsidP="00F87DDA">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jõuab</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w:t>
      </w:r>
      <w:proofErr w:type="spellStart"/>
      <w:r w:rsidRPr="77931366">
        <w:rPr>
          <w:rFonts w:eastAsia="Arial" w:cs="Arial"/>
        </w:rPr>
        <w:t>uue</w:t>
      </w:r>
      <w:proofErr w:type="spellEnd"/>
      <w:r w:rsidRPr="77931366">
        <w:rPr>
          <w:rFonts w:eastAsia="Arial" w:cs="Arial"/>
        </w:rPr>
        <w:t xml:space="preserve"> </w:t>
      </w:r>
      <w:r w:rsidR="003E578F">
        <w:rPr>
          <w:rFonts w:eastAsia="Arial" w:cs="Arial"/>
        </w:rPr>
        <w:t>auto</w:t>
      </w:r>
      <w:r w:rsidR="003E578F" w:rsidRPr="77931366">
        <w:rPr>
          <w:rFonts w:eastAsia="Arial" w:cs="Arial"/>
        </w:rPr>
        <w:t xml:space="preserve"> </w:t>
      </w:r>
      <w:proofErr w:type="spellStart"/>
      <w:r w:rsidRPr="77931366">
        <w:rPr>
          <w:rFonts w:eastAsia="Arial" w:cs="Arial"/>
        </w:rPr>
        <w:t>kohta</w:t>
      </w:r>
      <w:proofErr w:type="spellEnd"/>
      <w:r w:rsidRPr="77931366">
        <w:rPr>
          <w:rFonts w:eastAsia="Arial" w:cs="Arial"/>
        </w:rPr>
        <w:t xml:space="preserve">, </w:t>
      </w:r>
      <w:proofErr w:type="spellStart"/>
      <w:r w:rsidRPr="77931366">
        <w:rPr>
          <w:rFonts w:eastAsia="Arial" w:cs="Arial"/>
        </w:rPr>
        <w:t>millega</w:t>
      </w:r>
      <w:proofErr w:type="spellEnd"/>
      <w:r w:rsidRPr="77931366">
        <w:rPr>
          <w:rFonts w:eastAsia="Arial" w:cs="Arial"/>
        </w:rPr>
        <w:t xml:space="preserve"> </w:t>
      </w:r>
      <w:proofErr w:type="spellStart"/>
      <w:r w:rsidRPr="77931366">
        <w:rPr>
          <w:rFonts w:eastAsia="Arial" w:cs="Arial"/>
        </w:rPr>
        <w:t>kliendid</w:t>
      </w:r>
      <w:proofErr w:type="spellEnd"/>
      <w:r w:rsidRPr="77931366">
        <w:rPr>
          <w:rFonts w:eastAsia="Arial" w:cs="Arial"/>
        </w:rPr>
        <w:t xml:space="preserve"> </w:t>
      </w:r>
      <w:proofErr w:type="spellStart"/>
      <w:r w:rsidRPr="77931366">
        <w:rPr>
          <w:rFonts w:eastAsia="Arial" w:cs="Arial"/>
        </w:rPr>
        <w:t>saavad</w:t>
      </w:r>
      <w:proofErr w:type="spellEnd"/>
      <w:r w:rsidRPr="77931366">
        <w:rPr>
          <w:rFonts w:eastAsia="Arial" w:cs="Arial"/>
        </w:rPr>
        <w:t xml:space="preserve"> </w:t>
      </w:r>
      <w:proofErr w:type="spellStart"/>
      <w:r w:rsidRPr="77931366">
        <w:rPr>
          <w:rFonts w:eastAsia="Arial" w:cs="Arial"/>
        </w:rPr>
        <w:t>hakata</w:t>
      </w:r>
      <w:proofErr w:type="spellEnd"/>
      <w:r w:rsidRPr="77931366">
        <w:rPr>
          <w:rFonts w:eastAsia="Arial" w:cs="Arial"/>
        </w:rPr>
        <w:t xml:space="preserve"> </w:t>
      </w:r>
      <w:proofErr w:type="spellStart"/>
      <w:r w:rsidRPr="77931366">
        <w:rPr>
          <w:rFonts w:eastAsia="Arial" w:cs="Arial"/>
        </w:rPr>
        <w:t>tulevikus</w:t>
      </w:r>
      <w:proofErr w:type="spellEnd"/>
      <w:r w:rsidRPr="77931366">
        <w:rPr>
          <w:rFonts w:eastAsia="Arial" w:cs="Arial"/>
        </w:rPr>
        <w:t xml:space="preserve"> </w:t>
      </w:r>
      <w:proofErr w:type="spellStart"/>
      <w:r w:rsidRPr="77931366">
        <w:rPr>
          <w:rFonts w:eastAsia="Arial" w:cs="Arial"/>
        </w:rPr>
        <w:t>tehinguid</w:t>
      </w:r>
      <w:proofErr w:type="spellEnd"/>
      <w:r w:rsidRPr="77931366">
        <w:rPr>
          <w:rFonts w:eastAsia="Arial" w:cs="Arial"/>
        </w:rPr>
        <w:t xml:space="preserve"> </w:t>
      </w:r>
      <w:proofErr w:type="spellStart"/>
      <w:r w:rsidRPr="77931366">
        <w:rPr>
          <w:rFonts w:eastAsia="Arial" w:cs="Arial"/>
        </w:rPr>
        <w:t>tegema</w:t>
      </w:r>
      <w:proofErr w:type="spellEnd"/>
      <w:r w:rsidRPr="77931366">
        <w:rPr>
          <w:rFonts w:eastAsia="Arial" w:cs="Arial"/>
        </w:rPr>
        <w:t>.</w:t>
      </w:r>
    </w:p>
    <w:p w14:paraId="20295A59" w14:textId="44EBEF21" w:rsidR="00F87DDA" w:rsidRDefault="77931366" w:rsidP="00F87DDA">
      <w:pPr>
        <w:shd w:val="clear" w:color="auto" w:fill="E6E6E6"/>
      </w:pPr>
      <w:proofErr w:type="spellStart"/>
      <w:r w:rsidRPr="77931366">
        <w:rPr>
          <w:b/>
          <w:bCs/>
        </w:rPr>
        <w:t>Eeltingimused</w:t>
      </w:r>
      <w:proofErr w:type="spellEnd"/>
      <w:r>
        <w:t xml:space="preserve">: </w:t>
      </w:r>
      <w:proofErr w:type="spellStart"/>
      <w:r w:rsidR="003E578F">
        <w:t>Autode</w:t>
      </w:r>
      <w:proofErr w:type="spellEnd"/>
      <w:r w:rsidR="003E578F">
        <w:t xml:space="preserve"> </w:t>
      </w:r>
      <w:proofErr w:type="spellStart"/>
      <w:r>
        <w:t>haldur</w:t>
      </w:r>
      <w:proofErr w:type="spellEnd"/>
      <w:r>
        <w:t xml:space="preserve"> on </w:t>
      </w:r>
      <w:proofErr w:type="spellStart"/>
      <w:r>
        <w:t>autenditud</w:t>
      </w:r>
      <w:proofErr w:type="spellEnd"/>
      <w:r>
        <w:t xml:space="preserve"> ja </w:t>
      </w:r>
      <w:proofErr w:type="spellStart"/>
      <w:r>
        <w:t>autoriseeritud</w:t>
      </w:r>
      <w:proofErr w:type="spellEnd"/>
      <w:r>
        <w:t>.</w:t>
      </w:r>
    </w:p>
    <w:p w14:paraId="6D7BC40C" w14:textId="307193F8" w:rsidR="00F87DDA" w:rsidRDefault="77931366" w:rsidP="00F87DDA">
      <w:pPr>
        <w:shd w:val="clear" w:color="auto" w:fill="E6E6E6"/>
      </w:pPr>
      <w:proofErr w:type="spellStart"/>
      <w:r w:rsidRPr="77931366">
        <w:rPr>
          <w:b/>
          <w:bCs/>
        </w:rPr>
        <w:t>Järeltingimused</w:t>
      </w:r>
      <w:proofErr w:type="spellEnd"/>
      <w:r>
        <w:t xml:space="preserve">: </w:t>
      </w:r>
      <w:r w:rsidR="003E578F">
        <w:t xml:space="preserve">Auto </w:t>
      </w:r>
      <w:r>
        <w:t xml:space="preserve">on </w:t>
      </w:r>
      <w:proofErr w:type="spellStart"/>
      <w:r>
        <w:t>registreeritud</w:t>
      </w:r>
      <w:proofErr w:type="spellEnd"/>
      <w:r>
        <w:t xml:space="preserve"> ja </w:t>
      </w:r>
      <w:r w:rsidR="003E578F">
        <w:t xml:space="preserve">auto </w:t>
      </w:r>
      <w:r>
        <w:t xml:space="preserve">on </w:t>
      </w:r>
      <w:proofErr w:type="spellStart"/>
      <w:r>
        <w:t>seisundis</w:t>
      </w:r>
      <w:proofErr w:type="spellEnd"/>
      <w:r>
        <w:t xml:space="preserve"> „</w:t>
      </w:r>
      <w:proofErr w:type="spellStart"/>
      <w:proofErr w:type="gramStart"/>
      <w:r>
        <w:t>Ootel</w:t>
      </w:r>
      <w:proofErr w:type="spellEnd"/>
      <w:r>
        <w:t>“</w:t>
      </w:r>
      <w:proofErr w:type="gramEnd"/>
      <w:r>
        <w:t>.</w:t>
      </w:r>
    </w:p>
    <w:p w14:paraId="401CF7A5" w14:textId="77777777" w:rsidR="00F87DDA" w:rsidRDefault="77931366" w:rsidP="00F87DDA">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32555560" w14:textId="749E913D" w:rsidR="00F87DDA"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avaldab</w:t>
      </w:r>
      <w:proofErr w:type="spellEnd"/>
      <w:r w:rsidR="77931366">
        <w:t xml:space="preserve"> </w:t>
      </w:r>
      <w:proofErr w:type="spellStart"/>
      <w:r w:rsidR="77931366">
        <w:t>soovi</w:t>
      </w:r>
      <w:proofErr w:type="spellEnd"/>
      <w:r w:rsidR="77931366">
        <w:t xml:space="preserve"> </w:t>
      </w:r>
      <w:proofErr w:type="spellStart"/>
      <w:r w:rsidR="77931366">
        <w:t>uus</w:t>
      </w:r>
      <w:proofErr w:type="spellEnd"/>
      <w:r w:rsidR="77931366">
        <w:t xml:space="preserve"> </w:t>
      </w:r>
      <w:r>
        <w:t xml:space="preserve">auto </w:t>
      </w:r>
      <w:proofErr w:type="spellStart"/>
      <w:r w:rsidR="77931366">
        <w:t>registreerida</w:t>
      </w:r>
      <w:proofErr w:type="spellEnd"/>
      <w:r w:rsidR="77931366">
        <w:t>.</w:t>
      </w:r>
    </w:p>
    <w:p w14:paraId="0EB914F3" w14:textId="0CF0A430" w:rsidR="00F87DDA"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avab</w:t>
      </w:r>
      <w:proofErr w:type="spellEnd"/>
      <w:r>
        <w:t xml:space="preserve"> </w:t>
      </w:r>
      <w:proofErr w:type="spellStart"/>
      <w:r>
        <w:t>vormi</w:t>
      </w:r>
      <w:proofErr w:type="spellEnd"/>
      <w:r>
        <w:t xml:space="preserve">, </w:t>
      </w:r>
      <w:proofErr w:type="spellStart"/>
      <w:r>
        <w:t>kus</w:t>
      </w:r>
      <w:proofErr w:type="spellEnd"/>
      <w:r>
        <w:t xml:space="preserve"> </w:t>
      </w:r>
      <w:proofErr w:type="spellStart"/>
      <w:r>
        <w:t>saab</w:t>
      </w:r>
      <w:proofErr w:type="spellEnd"/>
      <w:r>
        <w:t xml:space="preserve"> </w:t>
      </w:r>
      <w:proofErr w:type="spellStart"/>
      <w:r>
        <w:t>uue</w:t>
      </w:r>
      <w:proofErr w:type="spellEnd"/>
      <w:r>
        <w:t xml:space="preserve"> </w:t>
      </w:r>
      <w:r w:rsidR="003E578F">
        <w:t xml:space="preserve">auto </w:t>
      </w:r>
      <w:proofErr w:type="spellStart"/>
      <w:r>
        <w:t>registreerida</w:t>
      </w:r>
      <w:proofErr w:type="spellEnd"/>
      <w:r>
        <w:t xml:space="preserve">. Seal on </w:t>
      </w:r>
      <w:proofErr w:type="spellStart"/>
      <w:r>
        <w:t>muuhulgas</w:t>
      </w:r>
      <w:proofErr w:type="spellEnd"/>
      <w:r>
        <w:t xml:space="preserve"> </w:t>
      </w:r>
      <w:proofErr w:type="spellStart"/>
      <w:r>
        <w:t>võimalik</w:t>
      </w:r>
      <w:proofErr w:type="spellEnd"/>
      <w:r>
        <w:t xml:space="preserve"> </w:t>
      </w:r>
      <w:proofErr w:type="spellStart"/>
      <w:r>
        <w:t>määrata</w:t>
      </w:r>
      <w:proofErr w:type="spellEnd"/>
      <w:r>
        <w:t xml:space="preserve">, </w:t>
      </w:r>
      <w:proofErr w:type="spellStart"/>
      <w:r>
        <w:t>millistesse</w:t>
      </w:r>
      <w:proofErr w:type="spellEnd"/>
      <w:r>
        <w:t xml:space="preserve"> </w:t>
      </w:r>
      <w:proofErr w:type="spellStart"/>
      <w:r>
        <w:t>kategooriatesse</w:t>
      </w:r>
      <w:proofErr w:type="spellEnd"/>
      <w:r>
        <w:t xml:space="preserve"> </w:t>
      </w:r>
      <w:r w:rsidR="003E578F">
        <w:t xml:space="preserve">auto </w:t>
      </w:r>
      <w:proofErr w:type="spellStart"/>
      <w:r>
        <w:t>kuulub</w:t>
      </w:r>
      <w:proofErr w:type="spellEnd"/>
      <w:r>
        <w:t xml:space="preserve">, </w:t>
      </w:r>
      <w:proofErr w:type="spellStart"/>
      <w:r>
        <w:t>sest</w:t>
      </w:r>
      <w:proofErr w:type="spellEnd"/>
      <w:r>
        <w:t xml:space="preserve"> </w:t>
      </w:r>
      <w:proofErr w:type="spellStart"/>
      <w:r>
        <w:t>süsteem</w:t>
      </w:r>
      <w:proofErr w:type="spellEnd"/>
      <w:r>
        <w:t xml:space="preserve"> </w:t>
      </w:r>
      <w:proofErr w:type="spellStart"/>
      <w:r>
        <w:t>pakub</w:t>
      </w:r>
      <w:proofErr w:type="spellEnd"/>
      <w:r>
        <w:t xml:space="preserve"> </w:t>
      </w:r>
      <w:proofErr w:type="spellStart"/>
      <w:r>
        <w:t>kategooriate</w:t>
      </w:r>
      <w:proofErr w:type="spellEnd"/>
      <w:r>
        <w:t xml:space="preserve"> </w:t>
      </w:r>
      <w:proofErr w:type="spellStart"/>
      <w:r>
        <w:t>valiku</w:t>
      </w:r>
      <w:proofErr w:type="spellEnd"/>
      <w:r>
        <w:t xml:space="preserve"> (</w:t>
      </w:r>
      <w:r w:rsidRPr="77931366">
        <w:rPr>
          <w:b/>
          <w:bCs/>
          <w:color w:val="FF0000"/>
        </w:rPr>
        <w:t>OP2.1</w:t>
      </w:r>
      <w:r>
        <w:t>).</w:t>
      </w:r>
    </w:p>
    <w:p w14:paraId="6D657648" w14:textId="319759CD" w:rsidR="00145F76" w:rsidRDefault="003E578F"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sisestab</w:t>
      </w:r>
      <w:proofErr w:type="spellEnd"/>
      <w:r w:rsidR="77931366">
        <w:t xml:space="preserve"> </w:t>
      </w:r>
      <w:r>
        <w:t xml:space="preserve">auto </w:t>
      </w:r>
      <w:proofErr w:type="spellStart"/>
      <w:r w:rsidR="77931366">
        <w:t>andmed</w:t>
      </w:r>
      <w:proofErr w:type="spellEnd"/>
      <w:r w:rsidR="77931366">
        <w:t xml:space="preserve"> ja </w:t>
      </w:r>
      <w:proofErr w:type="spellStart"/>
      <w:r w:rsidR="77931366">
        <w:t>valib</w:t>
      </w:r>
      <w:proofErr w:type="spellEnd"/>
      <w:r w:rsidR="77931366">
        <w:t xml:space="preserve"> </w:t>
      </w:r>
      <w:proofErr w:type="spellStart"/>
      <w:r w:rsidR="77931366">
        <w:t>kategooriad</w:t>
      </w:r>
      <w:proofErr w:type="spellEnd"/>
      <w:r w:rsidR="77931366">
        <w:t xml:space="preserve">, </w:t>
      </w:r>
      <w:proofErr w:type="spellStart"/>
      <w:r w:rsidR="77931366">
        <w:t>millesse</w:t>
      </w:r>
      <w:proofErr w:type="spellEnd"/>
      <w:r w:rsidR="77931366">
        <w:t xml:space="preserve"> </w:t>
      </w:r>
      <w:r>
        <w:t xml:space="preserve">auto </w:t>
      </w:r>
      <w:proofErr w:type="spellStart"/>
      <w:r w:rsidR="77931366">
        <w:t>kuulub</w:t>
      </w:r>
      <w:proofErr w:type="spellEnd"/>
      <w:r w:rsidR="77931366">
        <w:t xml:space="preserve">. </w:t>
      </w:r>
      <w:proofErr w:type="spellStart"/>
      <w:r w:rsidR="0096668A">
        <w:t>Autode</w:t>
      </w:r>
      <w:proofErr w:type="spellEnd"/>
      <w:r w:rsidR="0096668A">
        <w:t xml:space="preserve"> </w:t>
      </w:r>
      <w:proofErr w:type="spellStart"/>
      <w:r w:rsidR="77931366">
        <w:t>haldur</w:t>
      </w:r>
      <w:proofErr w:type="spellEnd"/>
      <w:r w:rsidR="77931366">
        <w:t xml:space="preserve"> </w:t>
      </w:r>
      <w:proofErr w:type="spellStart"/>
      <w:r w:rsidR="77931366">
        <w:t>ei</w:t>
      </w:r>
      <w:proofErr w:type="spellEnd"/>
      <w:r w:rsidR="77931366">
        <w:t xml:space="preserve"> </w:t>
      </w:r>
      <w:proofErr w:type="spellStart"/>
      <w:r w:rsidR="77931366">
        <w:t>saa</w:t>
      </w:r>
      <w:proofErr w:type="spellEnd"/>
      <w:r w:rsidR="77931366">
        <w:t xml:space="preserve"> </w:t>
      </w:r>
      <w:proofErr w:type="spellStart"/>
      <w:r w:rsidR="77931366">
        <w:t>registreerida</w:t>
      </w:r>
      <w:proofErr w:type="spellEnd"/>
      <w:r w:rsidR="77931366">
        <w:t xml:space="preserve"> </w:t>
      </w:r>
      <w:r w:rsidR="0096668A">
        <w:t xml:space="preserve">auto </w:t>
      </w:r>
      <w:proofErr w:type="spellStart"/>
      <w:r w:rsidR="77931366">
        <w:t>algseisundit</w:t>
      </w:r>
      <w:proofErr w:type="spellEnd"/>
      <w:r w:rsidR="77931366">
        <w:t xml:space="preserve">, </w:t>
      </w:r>
      <w:proofErr w:type="spellStart"/>
      <w:r w:rsidR="77931366">
        <w:t>registreerimise</w:t>
      </w:r>
      <w:proofErr w:type="spellEnd"/>
      <w:r w:rsidR="77931366">
        <w:t xml:space="preserve"> </w:t>
      </w:r>
      <w:proofErr w:type="spellStart"/>
      <w:r w:rsidR="77931366">
        <w:t>aega</w:t>
      </w:r>
      <w:proofErr w:type="spellEnd"/>
      <w:r w:rsidR="77931366">
        <w:t xml:space="preserve"> </w:t>
      </w:r>
      <w:proofErr w:type="spellStart"/>
      <w:r w:rsidR="77931366">
        <w:t>ning</w:t>
      </w:r>
      <w:proofErr w:type="spellEnd"/>
      <w:r w:rsidR="77931366">
        <w:t xml:space="preserve"> </w:t>
      </w:r>
      <w:proofErr w:type="spellStart"/>
      <w:r w:rsidR="77931366">
        <w:t>viidet</w:t>
      </w:r>
      <w:proofErr w:type="spellEnd"/>
      <w:r w:rsidR="77931366">
        <w:t xml:space="preserve"> </w:t>
      </w:r>
      <w:proofErr w:type="spellStart"/>
      <w:r w:rsidR="77931366">
        <w:t>registreerimise</w:t>
      </w:r>
      <w:proofErr w:type="spellEnd"/>
      <w:r w:rsidR="77931366">
        <w:t xml:space="preserve"> </w:t>
      </w:r>
      <w:proofErr w:type="spellStart"/>
      <w:r w:rsidR="77931366">
        <w:t>läbiviinud</w:t>
      </w:r>
      <w:proofErr w:type="spellEnd"/>
      <w:r w:rsidR="77931366">
        <w:t xml:space="preserve"> </w:t>
      </w:r>
      <w:proofErr w:type="spellStart"/>
      <w:r w:rsidR="77931366">
        <w:t>töötajale</w:t>
      </w:r>
      <w:proofErr w:type="spellEnd"/>
      <w:r w:rsidR="77931366">
        <w:t xml:space="preserve"> – </w:t>
      </w:r>
      <w:proofErr w:type="spellStart"/>
      <w:r w:rsidR="77931366">
        <w:t>seda</w:t>
      </w:r>
      <w:proofErr w:type="spellEnd"/>
      <w:r w:rsidR="77931366">
        <w:t xml:space="preserve"> </w:t>
      </w:r>
      <w:proofErr w:type="spellStart"/>
      <w:r w:rsidR="77931366">
        <w:t>teeb</w:t>
      </w:r>
      <w:proofErr w:type="spellEnd"/>
      <w:r w:rsidR="77931366">
        <w:t xml:space="preserve"> </w:t>
      </w:r>
      <w:proofErr w:type="spellStart"/>
      <w:r w:rsidR="77931366">
        <w:t>süsteem</w:t>
      </w:r>
      <w:proofErr w:type="spellEnd"/>
      <w:r w:rsidR="77931366">
        <w:t xml:space="preserve"> </w:t>
      </w:r>
      <w:proofErr w:type="spellStart"/>
      <w:r w:rsidR="77931366">
        <w:t>automaatselt</w:t>
      </w:r>
      <w:proofErr w:type="spellEnd"/>
      <w:r w:rsidR="77931366">
        <w:t xml:space="preserve">. Ta </w:t>
      </w:r>
      <w:proofErr w:type="spellStart"/>
      <w:r w:rsidR="77931366">
        <w:t>annab</w:t>
      </w:r>
      <w:proofErr w:type="spellEnd"/>
      <w:r w:rsidR="77931366">
        <w:t xml:space="preserve"> </w:t>
      </w:r>
      <w:proofErr w:type="spellStart"/>
      <w:r w:rsidR="77931366">
        <w:t>korralduse</w:t>
      </w:r>
      <w:proofErr w:type="spellEnd"/>
      <w:r w:rsidR="77931366">
        <w:t xml:space="preserve"> </w:t>
      </w:r>
      <w:proofErr w:type="spellStart"/>
      <w:r w:rsidR="77931366">
        <w:t>salvestada</w:t>
      </w:r>
      <w:proofErr w:type="spellEnd"/>
      <w:r w:rsidR="77931366">
        <w:t>.</w:t>
      </w:r>
    </w:p>
    <w:p w14:paraId="68779759" w14:textId="165CCFA3" w:rsidR="00145F76" w:rsidRDefault="77931366" w:rsidP="00E04026">
      <w:pPr>
        <w:numPr>
          <w:ilvl w:val="0"/>
          <w:numId w:val="28"/>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rsidRPr="77931366">
        <w:rPr>
          <w:b/>
          <w:bCs/>
        </w:rPr>
        <w:t xml:space="preserve"> </w:t>
      </w:r>
      <w:proofErr w:type="spellStart"/>
      <w:r>
        <w:t>salvestab</w:t>
      </w:r>
      <w:proofErr w:type="spellEnd"/>
      <w:r>
        <w:t xml:space="preserve"> </w:t>
      </w:r>
      <w:r w:rsidR="0096668A">
        <w:t xml:space="preserve">auto </w:t>
      </w:r>
      <w:proofErr w:type="spellStart"/>
      <w:r>
        <w:t>andmed</w:t>
      </w:r>
      <w:proofErr w:type="spellEnd"/>
      <w:r>
        <w:t xml:space="preserve"> (</w:t>
      </w:r>
      <w:r w:rsidRPr="77931366">
        <w:rPr>
          <w:b/>
          <w:bCs/>
          <w:color w:val="0070C0"/>
        </w:rPr>
        <w:t>OP1</w:t>
      </w:r>
      <w:r>
        <w:t xml:space="preserve">) </w:t>
      </w:r>
      <w:proofErr w:type="spellStart"/>
      <w:r>
        <w:t>ning</w:t>
      </w:r>
      <w:proofErr w:type="spellEnd"/>
      <w:r>
        <w:t xml:space="preserve"> </w:t>
      </w:r>
      <w:proofErr w:type="spellStart"/>
      <w:r>
        <w:t>ükshaaval</w:t>
      </w:r>
      <w:proofErr w:type="spellEnd"/>
      <w:r>
        <w:t xml:space="preserve"> </w:t>
      </w:r>
      <w:proofErr w:type="spellStart"/>
      <w:r>
        <w:t>kõikide</w:t>
      </w:r>
      <w:proofErr w:type="spellEnd"/>
      <w:r>
        <w:t xml:space="preserve"> </w:t>
      </w:r>
      <w:proofErr w:type="spellStart"/>
      <w:r>
        <w:t>kategooriasse</w:t>
      </w:r>
      <w:proofErr w:type="spellEnd"/>
      <w:r>
        <w:t xml:space="preserve"> </w:t>
      </w:r>
      <w:proofErr w:type="spellStart"/>
      <w:r>
        <w:t>kuulumiste</w:t>
      </w:r>
      <w:proofErr w:type="spellEnd"/>
      <w:r>
        <w:t xml:space="preserve"> </w:t>
      </w:r>
      <w:proofErr w:type="spellStart"/>
      <w:r>
        <w:t>andmed</w:t>
      </w:r>
      <w:proofErr w:type="spellEnd"/>
      <w:r>
        <w:t xml:space="preserve"> (</w:t>
      </w:r>
      <w:r w:rsidRPr="77931366">
        <w:rPr>
          <w:b/>
          <w:bCs/>
          <w:color w:val="0070C0"/>
        </w:rPr>
        <w:t>OP7</w:t>
      </w:r>
      <w:r>
        <w:t>).</w:t>
      </w:r>
    </w:p>
    <w:p w14:paraId="4EF62073" w14:textId="0196629B" w:rsidR="00B54E53" w:rsidRPr="00B54E53" w:rsidRDefault="0096668A" w:rsidP="77931366">
      <w:pPr>
        <w:shd w:val="clear" w:color="auto" w:fill="E6E6E6"/>
        <w:tabs>
          <w:tab w:val="left" w:pos="8640"/>
          <w:tab w:val="left" w:pos="10800"/>
          <w:tab w:val="left" w:pos="11880"/>
          <w:tab w:val="left" w:pos="12960"/>
          <w:tab w:val="left" w:pos="13680"/>
          <w:tab w:val="left" w:pos="16920"/>
        </w:tabs>
        <w:rPr>
          <w:i/>
          <w:iCs/>
        </w:rPr>
      </w:pPr>
      <w:proofErr w:type="spellStart"/>
      <w:r>
        <w:rPr>
          <w:i/>
          <w:iCs/>
        </w:rPr>
        <w:t>Autode</w:t>
      </w:r>
      <w:proofErr w:type="spellEnd"/>
      <w:r w:rsidRPr="77931366">
        <w:rPr>
          <w:i/>
          <w:iCs/>
        </w:rPr>
        <w:t xml:space="preserve"> </w:t>
      </w:r>
      <w:proofErr w:type="spellStart"/>
      <w:r w:rsidR="77931366" w:rsidRPr="77931366">
        <w:rPr>
          <w:i/>
          <w:iCs/>
        </w:rPr>
        <w:t>haldur</w:t>
      </w:r>
      <w:proofErr w:type="spellEnd"/>
      <w:r w:rsidR="77931366" w:rsidRPr="77931366">
        <w:rPr>
          <w:i/>
          <w:iCs/>
        </w:rPr>
        <w:t xml:space="preserve"> </w:t>
      </w:r>
      <w:proofErr w:type="spellStart"/>
      <w:r w:rsidR="77931366" w:rsidRPr="77931366">
        <w:rPr>
          <w:i/>
          <w:iCs/>
        </w:rPr>
        <w:t>võib</w:t>
      </w:r>
      <w:proofErr w:type="spellEnd"/>
      <w:r w:rsidR="77931366" w:rsidRPr="77931366">
        <w:rPr>
          <w:i/>
          <w:iCs/>
        </w:rPr>
        <w:t xml:space="preserve"> </w:t>
      </w:r>
      <w:proofErr w:type="spellStart"/>
      <w:r w:rsidR="77931366" w:rsidRPr="77931366">
        <w:rPr>
          <w:i/>
          <w:iCs/>
        </w:rPr>
        <w:t>samme</w:t>
      </w:r>
      <w:proofErr w:type="spellEnd"/>
      <w:r w:rsidR="77931366" w:rsidRPr="77931366">
        <w:rPr>
          <w:i/>
          <w:iCs/>
        </w:rPr>
        <w:t xml:space="preserve"> 1-4 </w:t>
      </w:r>
      <w:proofErr w:type="spellStart"/>
      <w:r w:rsidR="77931366" w:rsidRPr="77931366">
        <w:rPr>
          <w:i/>
          <w:iCs/>
        </w:rPr>
        <w:t>läbida</w:t>
      </w:r>
      <w:proofErr w:type="spellEnd"/>
      <w:r w:rsidR="77931366" w:rsidRPr="77931366">
        <w:rPr>
          <w:i/>
          <w:iCs/>
        </w:rPr>
        <w:t xml:space="preserve"> </w:t>
      </w:r>
      <w:proofErr w:type="spellStart"/>
      <w:r w:rsidR="77931366" w:rsidRPr="77931366">
        <w:rPr>
          <w:i/>
          <w:iCs/>
        </w:rPr>
        <w:t>nii</w:t>
      </w:r>
      <w:proofErr w:type="spellEnd"/>
      <w:r w:rsidR="77931366" w:rsidRPr="77931366">
        <w:rPr>
          <w:i/>
          <w:iCs/>
        </w:rPr>
        <w:t xml:space="preserve"> </w:t>
      </w:r>
      <w:proofErr w:type="spellStart"/>
      <w:r w:rsidR="77931366" w:rsidRPr="77931366">
        <w:rPr>
          <w:i/>
          <w:iCs/>
        </w:rPr>
        <w:t>mitu</w:t>
      </w:r>
      <w:proofErr w:type="spellEnd"/>
      <w:r w:rsidR="77931366" w:rsidRPr="77931366">
        <w:rPr>
          <w:i/>
          <w:iCs/>
        </w:rPr>
        <w:t xml:space="preserve"> </w:t>
      </w:r>
      <w:proofErr w:type="spellStart"/>
      <w:r w:rsidR="77931366" w:rsidRPr="77931366">
        <w:rPr>
          <w:i/>
          <w:iCs/>
        </w:rPr>
        <w:t>korda</w:t>
      </w:r>
      <w:proofErr w:type="spellEnd"/>
      <w:r w:rsidR="77931366" w:rsidRPr="77931366">
        <w:rPr>
          <w:i/>
          <w:iCs/>
        </w:rPr>
        <w:t xml:space="preserve"> </w:t>
      </w:r>
      <w:proofErr w:type="spellStart"/>
      <w:r w:rsidR="77931366" w:rsidRPr="77931366">
        <w:rPr>
          <w:i/>
          <w:iCs/>
        </w:rPr>
        <w:t>kui</w:t>
      </w:r>
      <w:proofErr w:type="spellEnd"/>
      <w:r w:rsidR="77931366" w:rsidRPr="77931366">
        <w:rPr>
          <w:i/>
          <w:iCs/>
        </w:rPr>
        <w:t xml:space="preserve"> </w:t>
      </w:r>
      <w:proofErr w:type="spellStart"/>
      <w:r w:rsidR="77931366" w:rsidRPr="77931366">
        <w:rPr>
          <w:i/>
          <w:iCs/>
        </w:rPr>
        <w:t>soovib</w:t>
      </w:r>
      <w:proofErr w:type="spellEnd"/>
      <w:r w:rsidR="77931366" w:rsidRPr="77931366">
        <w:rPr>
          <w:i/>
          <w:iCs/>
        </w:rPr>
        <w:t>.</w:t>
      </w:r>
    </w:p>
    <w:p w14:paraId="5347C3ED" w14:textId="77777777" w:rsidR="00F87DDA" w:rsidRDefault="77931366" w:rsidP="00F87DDA">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03344760" w14:textId="2F714017" w:rsidR="00F87DDA" w:rsidRDefault="77931366" w:rsidP="00F87DDA">
      <w:pPr>
        <w:shd w:val="clear" w:color="auto" w:fill="E6E6E6"/>
      </w:pPr>
      <w:r>
        <w:t xml:space="preserve">2a. </w:t>
      </w:r>
      <w:proofErr w:type="spellStart"/>
      <w:r>
        <w:t>Kui</w:t>
      </w:r>
      <w:proofErr w:type="spellEnd"/>
      <w:r>
        <w:t xml:space="preserve"> </w:t>
      </w:r>
      <w:proofErr w:type="spellStart"/>
      <w:r>
        <w:t>ühtegi</w:t>
      </w:r>
      <w:proofErr w:type="spellEnd"/>
      <w:r>
        <w:t xml:space="preserve"> </w:t>
      </w:r>
      <w:r w:rsidR="0096668A">
        <w:t xml:space="preserve">auto </w:t>
      </w:r>
      <w:proofErr w:type="spellStart"/>
      <w:r>
        <w:t>kategooriat</w:t>
      </w:r>
      <w:proofErr w:type="spellEnd"/>
      <w:r>
        <w:t xml:space="preserve"> pole </w:t>
      </w:r>
      <w:proofErr w:type="spellStart"/>
      <w:r>
        <w:t>registreeritud</w:t>
      </w:r>
      <w:proofErr w:type="spellEnd"/>
      <w:r>
        <w:t xml:space="preserve">, </w:t>
      </w:r>
      <w:proofErr w:type="spellStart"/>
      <w:r>
        <w:t>siis</w:t>
      </w:r>
      <w:proofErr w:type="spellEnd"/>
      <w:r>
        <w:t xml:space="preserve"> </w:t>
      </w:r>
      <w:proofErr w:type="spellStart"/>
      <w:r>
        <w:t>kategooriate</w:t>
      </w:r>
      <w:proofErr w:type="spellEnd"/>
      <w:r>
        <w:t xml:space="preserve"> </w:t>
      </w:r>
      <w:proofErr w:type="spellStart"/>
      <w:r>
        <w:t>valikut</w:t>
      </w:r>
      <w:proofErr w:type="spellEnd"/>
      <w:r>
        <w:t xml:space="preserve"> </w:t>
      </w:r>
      <w:proofErr w:type="spellStart"/>
      <w:r>
        <w:t>ei</w:t>
      </w:r>
      <w:proofErr w:type="spellEnd"/>
      <w:r>
        <w:t xml:space="preserve"> </w:t>
      </w:r>
      <w:proofErr w:type="spellStart"/>
      <w:r>
        <w:t>pakuta</w:t>
      </w:r>
      <w:proofErr w:type="spellEnd"/>
      <w:r>
        <w:t xml:space="preserve"> </w:t>
      </w:r>
      <w:proofErr w:type="spellStart"/>
      <w:r>
        <w:t>ning</w:t>
      </w:r>
      <w:proofErr w:type="spellEnd"/>
      <w:r>
        <w:t xml:space="preserve"> </w:t>
      </w:r>
      <w:r w:rsidR="0096668A">
        <w:t xml:space="preserve">auto </w:t>
      </w:r>
      <w:proofErr w:type="spellStart"/>
      <w:r>
        <w:t>kategooriasse</w:t>
      </w:r>
      <w:proofErr w:type="spellEnd"/>
      <w:r>
        <w:t xml:space="preserve"> </w:t>
      </w:r>
      <w:proofErr w:type="spellStart"/>
      <w:r>
        <w:t>kuulumist</w:t>
      </w:r>
      <w:proofErr w:type="spellEnd"/>
      <w:r>
        <w:t xml:space="preserve"> </w:t>
      </w:r>
      <w:proofErr w:type="spellStart"/>
      <w:r>
        <w:t>ei</w:t>
      </w:r>
      <w:proofErr w:type="spellEnd"/>
      <w:r>
        <w:t xml:space="preserve"> </w:t>
      </w:r>
      <w:proofErr w:type="spellStart"/>
      <w:r>
        <w:t>saa</w:t>
      </w:r>
      <w:proofErr w:type="spellEnd"/>
      <w:r>
        <w:t xml:space="preserve"> </w:t>
      </w:r>
      <w:proofErr w:type="spellStart"/>
      <w:r>
        <w:t>registreerida</w:t>
      </w:r>
      <w:proofErr w:type="spellEnd"/>
      <w:r>
        <w:t>.</w:t>
      </w:r>
    </w:p>
    <w:p w14:paraId="07A2CD0D" w14:textId="771B68C6" w:rsidR="00F0502E" w:rsidRDefault="77931366" w:rsidP="00F87DDA">
      <w:pPr>
        <w:shd w:val="clear" w:color="auto" w:fill="E6E6E6"/>
      </w:pPr>
      <w:r>
        <w:t xml:space="preserve">3a </w:t>
      </w:r>
      <w:proofErr w:type="spellStart"/>
      <w:r w:rsidR="0096668A">
        <w:rPr>
          <w:u w:val="single"/>
        </w:rPr>
        <w:t>Autode</w:t>
      </w:r>
      <w:proofErr w:type="spellEnd"/>
      <w:r w:rsidR="0096668A" w:rsidRPr="77931366">
        <w:rPr>
          <w:u w:val="single"/>
        </w:rPr>
        <w:t xml:space="preserve"> </w:t>
      </w:r>
      <w:proofErr w:type="spellStart"/>
      <w:r w:rsidRPr="77931366">
        <w:rPr>
          <w:u w:val="single"/>
        </w:rPr>
        <w:t>haldur</w:t>
      </w:r>
      <w:proofErr w:type="spellEnd"/>
      <w:r>
        <w:t xml:space="preserve"> </w:t>
      </w:r>
      <w:proofErr w:type="spellStart"/>
      <w:r>
        <w:t>soovib</w:t>
      </w:r>
      <w:proofErr w:type="spellEnd"/>
      <w:r>
        <w:t xml:space="preserve"> </w:t>
      </w:r>
      <w:r w:rsidR="0096668A">
        <w:t xml:space="preserve">auto </w:t>
      </w:r>
      <w:proofErr w:type="spellStart"/>
      <w:r>
        <w:t>mõnest</w:t>
      </w:r>
      <w:proofErr w:type="spellEnd"/>
      <w:r>
        <w:t xml:space="preserve"> </w:t>
      </w:r>
      <w:proofErr w:type="spellStart"/>
      <w:r>
        <w:t>määratud</w:t>
      </w:r>
      <w:proofErr w:type="spellEnd"/>
      <w:r>
        <w:t xml:space="preserve"> </w:t>
      </w:r>
      <w:proofErr w:type="spellStart"/>
      <w:r>
        <w:t>kategooriast</w:t>
      </w:r>
      <w:proofErr w:type="spellEnd"/>
      <w:r>
        <w:t xml:space="preserve"> </w:t>
      </w:r>
      <w:proofErr w:type="spellStart"/>
      <w:r>
        <w:t>kohe</w:t>
      </w:r>
      <w:proofErr w:type="spellEnd"/>
      <w:r>
        <w:t xml:space="preserve"> </w:t>
      </w:r>
      <w:proofErr w:type="spellStart"/>
      <w:r>
        <w:t>eemaldada</w:t>
      </w:r>
      <w:proofErr w:type="spellEnd"/>
      <w:r>
        <w:t>.</w:t>
      </w:r>
    </w:p>
    <w:p w14:paraId="0BA10E6C" w14:textId="718F742B" w:rsidR="00B35B4F" w:rsidRDefault="77931366" w:rsidP="00F87DDA">
      <w:pPr>
        <w:shd w:val="clear" w:color="auto" w:fill="E6E6E6"/>
      </w:pPr>
      <w:r>
        <w:t xml:space="preserve">3b </w:t>
      </w:r>
      <w:proofErr w:type="spellStart"/>
      <w:r w:rsidRPr="77931366">
        <w:rPr>
          <w:b/>
          <w:bCs/>
        </w:rPr>
        <w:t>Süsteem</w:t>
      </w:r>
      <w:proofErr w:type="spellEnd"/>
      <w:r>
        <w:t xml:space="preserve"> </w:t>
      </w:r>
      <w:proofErr w:type="spellStart"/>
      <w:r>
        <w:t>kuvab</w:t>
      </w:r>
      <w:proofErr w:type="spellEnd"/>
      <w:r>
        <w:t xml:space="preserve"> </w:t>
      </w:r>
      <w:proofErr w:type="spellStart"/>
      <w:r>
        <w:t>nimekirja</w:t>
      </w:r>
      <w:proofErr w:type="spellEnd"/>
      <w:r>
        <w:t xml:space="preserve"> </w:t>
      </w:r>
      <w:proofErr w:type="spellStart"/>
      <w:r>
        <w:t>kategooriatest</w:t>
      </w:r>
      <w:proofErr w:type="spellEnd"/>
      <w:r>
        <w:t xml:space="preserve">, </w:t>
      </w:r>
      <w:proofErr w:type="spellStart"/>
      <w:r>
        <w:t>kuhu</w:t>
      </w:r>
      <w:proofErr w:type="spellEnd"/>
      <w:r>
        <w:t xml:space="preserve"> </w:t>
      </w:r>
      <w:r w:rsidR="0096668A">
        <w:t>auto</w:t>
      </w:r>
      <w:r>
        <w:t xml:space="preserve"> juba </w:t>
      </w:r>
      <w:proofErr w:type="spellStart"/>
      <w:r>
        <w:t>kuulub</w:t>
      </w:r>
      <w:proofErr w:type="spellEnd"/>
      <w:r>
        <w:t xml:space="preserve">. </w:t>
      </w:r>
      <w:proofErr w:type="spellStart"/>
      <w:r>
        <w:t>Iga</w:t>
      </w:r>
      <w:proofErr w:type="spellEnd"/>
      <w:r>
        <w:t xml:space="preserve"> </w:t>
      </w:r>
      <w:proofErr w:type="spellStart"/>
      <w:r>
        <w:t>kategooria</w:t>
      </w:r>
      <w:proofErr w:type="spellEnd"/>
      <w:r>
        <w:t xml:space="preserve"> </w:t>
      </w:r>
      <w:proofErr w:type="spellStart"/>
      <w:r>
        <w:t>juures</w:t>
      </w:r>
      <w:proofErr w:type="spellEnd"/>
      <w:r>
        <w:t xml:space="preserve"> on ka </w:t>
      </w:r>
      <w:proofErr w:type="spellStart"/>
      <w:r>
        <w:t>selle</w:t>
      </w:r>
      <w:proofErr w:type="spellEnd"/>
      <w:r>
        <w:t xml:space="preserve"> </w:t>
      </w:r>
      <w:proofErr w:type="spellStart"/>
      <w:r>
        <w:t>kategooria</w:t>
      </w:r>
      <w:proofErr w:type="spellEnd"/>
      <w:r>
        <w:t xml:space="preserve"> </w:t>
      </w:r>
      <w:proofErr w:type="spellStart"/>
      <w:r>
        <w:t>tüübi</w:t>
      </w:r>
      <w:proofErr w:type="spellEnd"/>
      <w:r>
        <w:t xml:space="preserve"> </w:t>
      </w:r>
      <w:proofErr w:type="spellStart"/>
      <w:r>
        <w:t>nimetus</w:t>
      </w:r>
      <w:proofErr w:type="spellEnd"/>
      <w:r>
        <w:t>. (</w:t>
      </w:r>
      <w:r w:rsidRPr="77931366">
        <w:rPr>
          <w:b/>
          <w:bCs/>
          <w:color w:val="FF0000"/>
        </w:rPr>
        <w:t>OP2.2</w:t>
      </w:r>
      <w:r>
        <w:t>)</w:t>
      </w:r>
    </w:p>
    <w:p w14:paraId="3CB2ED2A" w14:textId="77777777" w:rsidR="00F0502E" w:rsidRDefault="77931366" w:rsidP="00F87DDA">
      <w:pPr>
        <w:shd w:val="clear" w:color="auto" w:fill="E6E6E6"/>
      </w:pPr>
      <w:r>
        <w:t xml:space="preserve">3c </w:t>
      </w:r>
      <w:proofErr w:type="spellStart"/>
      <w:r w:rsidRPr="77931366">
        <w:rPr>
          <w:b/>
          <w:bCs/>
        </w:rPr>
        <w:t>Süsteem</w:t>
      </w:r>
      <w:proofErr w:type="spellEnd"/>
      <w:r>
        <w:t xml:space="preserve"> </w:t>
      </w:r>
      <w:proofErr w:type="spellStart"/>
      <w:r>
        <w:t>salvestab</w:t>
      </w:r>
      <w:proofErr w:type="spellEnd"/>
      <w:r>
        <w:t xml:space="preserve"> </w:t>
      </w:r>
      <w:proofErr w:type="spellStart"/>
      <w:r>
        <w:t>kategooriast</w:t>
      </w:r>
      <w:proofErr w:type="spellEnd"/>
      <w:r>
        <w:t xml:space="preserve"> </w:t>
      </w:r>
      <w:proofErr w:type="spellStart"/>
      <w:r>
        <w:t>eemaldamise</w:t>
      </w:r>
      <w:proofErr w:type="spellEnd"/>
      <w:r>
        <w:t xml:space="preserve"> (</w:t>
      </w:r>
      <w:r w:rsidRPr="77931366">
        <w:rPr>
          <w:b/>
          <w:bCs/>
          <w:color w:val="0070C0"/>
        </w:rPr>
        <w:t>OP8</w:t>
      </w:r>
      <w:r>
        <w:t>).</w:t>
      </w:r>
    </w:p>
    <w:p w14:paraId="374127B9" w14:textId="77777777" w:rsidR="009A4F32" w:rsidRDefault="009A4F32" w:rsidP="009A4F32"/>
    <w:p w14:paraId="599DB162" w14:textId="77777777" w:rsidR="004E7C70" w:rsidRDefault="004E7C70" w:rsidP="009A4F32"/>
    <w:p w14:paraId="11AAD9E4" w14:textId="27687DFF" w:rsidR="00746CF1" w:rsidRPr="004E7C70" w:rsidRDefault="77931366" w:rsidP="77931366">
      <w:pPr>
        <w:shd w:val="clear" w:color="auto" w:fill="E6E6E6"/>
        <w:rPr>
          <w:sz w:val="28"/>
          <w:szCs w:val="28"/>
          <w:u w:val="single"/>
        </w:rPr>
      </w:pPr>
      <w:proofErr w:type="spellStart"/>
      <w:r w:rsidRPr="77931366">
        <w:rPr>
          <w:b/>
          <w:bCs/>
          <w:sz w:val="28"/>
          <w:szCs w:val="28"/>
          <w:u w:val="single"/>
        </w:rPr>
        <w:t>Kasutusjuht</w:t>
      </w:r>
      <w:proofErr w:type="spellEnd"/>
      <w:r w:rsidRPr="77931366">
        <w:rPr>
          <w:b/>
          <w:bCs/>
          <w:sz w:val="28"/>
          <w:szCs w:val="28"/>
          <w:u w:val="single"/>
        </w:rPr>
        <w:t>:</w:t>
      </w:r>
      <w:r w:rsidRPr="77931366">
        <w:rPr>
          <w:sz w:val="28"/>
          <w:szCs w:val="28"/>
          <w:u w:val="single"/>
        </w:rPr>
        <w:t xml:space="preserve"> </w:t>
      </w:r>
      <w:proofErr w:type="spellStart"/>
      <w:r w:rsidRPr="77931366">
        <w:rPr>
          <w:sz w:val="28"/>
          <w:szCs w:val="28"/>
          <w:u w:val="single"/>
        </w:rPr>
        <w:t>Unusta</w:t>
      </w:r>
      <w:proofErr w:type="spellEnd"/>
      <w:r w:rsidRPr="77931366">
        <w:rPr>
          <w:sz w:val="28"/>
          <w:szCs w:val="28"/>
          <w:u w:val="single"/>
        </w:rPr>
        <w:t xml:space="preserve"> </w:t>
      </w:r>
      <w:r w:rsidR="00E5642F">
        <w:rPr>
          <w:sz w:val="28"/>
          <w:szCs w:val="28"/>
          <w:u w:val="single"/>
        </w:rPr>
        <w:t>auto</w:t>
      </w:r>
    </w:p>
    <w:p w14:paraId="6275B8C6" w14:textId="6EB67A86" w:rsidR="00175C9B" w:rsidRDefault="77931366" w:rsidP="00175C9B">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E5642F">
        <w:t>Autode</w:t>
      </w:r>
      <w:proofErr w:type="spellEnd"/>
      <w:r w:rsidR="00E5642F">
        <w:t xml:space="preserve"> </w:t>
      </w:r>
      <w:proofErr w:type="spellStart"/>
      <w:r>
        <w:t>haldur</w:t>
      </w:r>
      <w:proofErr w:type="spellEnd"/>
    </w:p>
    <w:p w14:paraId="593E5F91" w14:textId="77777777" w:rsidR="00175C9B" w:rsidRDefault="77931366" w:rsidP="00175C9B">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48E51D22" w14:textId="145F4DD3" w:rsidR="00175C9B" w:rsidRPr="00A30CF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rsidRPr="77931366">
        <w:rPr>
          <w:u w:val="single"/>
        </w:rPr>
        <w:t>:</w:t>
      </w:r>
      <w:r w:rsidR="77931366">
        <w:t xml:space="preserve"> </w:t>
      </w:r>
      <w:proofErr w:type="spellStart"/>
      <w:r w:rsidR="77931366">
        <w:t>Soovib</w:t>
      </w:r>
      <w:proofErr w:type="spellEnd"/>
      <w:r w:rsidR="77931366">
        <w:t xml:space="preserve">, et </w:t>
      </w:r>
      <w:proofErr w:type="spellStart"/>
      <w:r w:rsidR="77931366">
        <w:t>süsteemis</w:t>
      </w:r>
      <w:proofErr w:type="spellEnd"/>
      <w:r w:rsidR="77931366">
        <w:t xml:space="preserve"> </w:t>
      </w:r>
      <w:proofErr w:type="spellStart"/>
      <w:r w:rsidR="77931366">
        <w:t>oleks</w:t>
      </w:r>
      <w:proofErr w:type="spellEnd"/>
      <w:r w:rsidR="77931366">
        <w:t xml:space="preserve"> </w:t>
      </w:r>
      <w:proofErr w:type="spellStart"/>
      <w:r w:rsidR="77931366">
        <w:t>kõikide</w:t>
      </w:r>
      <w:proofErr w:type="spellEnd"/>
      <w:r w:rsidR="77931366">
        <w:t xml:space="preserve"> </w:t>
      </w:r>
      <w:proofErr w:type="spellStart"/>
      <w:r w:rsidR="77931366">
        <w:t>organisatsioonile</w:t>
      </w:r>
      <w:proofErr w:type="spellEnd"/>
      <w:r w:rsidR="77931366">
        <w:t xml:space="preserve"> </w:t>
      </w:r>
      <w:proofErr w:type="spellStart"/>
      <w:r w:rsidR="77931366">
        <w:t>teadaolevate</w:t>
      </w:r>
      <w:proofErr w:type="spellEnd"/>
      <w:r w:rsidR="77931366">
        <w:t xml:space="preserve"> </w:t>
      </w:r>
      <w:proofErr w:type="spellStart"/>
      <w:r>
        <w:t>autode</w:t>
      </w:r>
      <w:proofErr w:type="spellEnd"/>
      <w:r>
        <w:t xml:space="preserve"> </w:t>
      </w:r>
      <w:proofErr w:type="spellStart"/>
      <w:r w:rsidR="77931366">
        <w:t>andmed</w:t>
      </w:r>
      <w:proofErr w:type="spellEnd"/>
      <w:r w:rsidR="77931366">
        <w:t xml:space="preserve"> ja et need </w:t>
      </w:r>
      <w:proofErr w:type="spellStart"/>
      <w:r w:rsidR="77931366">
        <w:t>andmed</w:t>
      </w:r>
      <w:proofErr w:type="spellEnd"/>
      <w:r w:rsidR="77931366">
        <w:t xml:space="preserve"> </w:t>
      </w:r>
      <w:proofErr w:type="spellStart"/>
      <w:r w:rsidR="77931366">
        <w:t>oleksid</w:t>
      </w:r>
      <w:proofErr w:type="spellEnd"/>
      <w:r w:rsidR="77931366">
        <w:t xml:space="preserve"> </w:t>
      </w:r>
      <w:proofErr w:type="spellStart"/>
      <w:r w:rsidR="77931366">
        <w:t>võimalikult</w:t>
      </w:r>
      <w:proofErr w:type="spellEnd"/>
      <w:r w:rsidR="77931366">
        <w:t xml:space="preserve"> </w:t>
      </w:r>
      <w:proofErr w:type="spellStart"/>
      <w:r w:rsidR="77931366">
        <w:t>täpsed</w:t>
      </w:r>
      <w:proofErr w:type="spellEnd"/>
      <w:r w:rsidR="77931366">
        <w:t xml:space="preserve">. </w:t>
      </w:r>
      <w:proofErr w:type="spellStart"/>
      <w:r w:rsidR="77931366">
        <w:t>Kui</w:t>
      </w:r>
      <w:proofErr w:type="spellEnd"/>
      <w:r w:rsidR="77931366">
        <w:t xml:space="preserve"> on </w:t>
      </w:r>
      <w:proofErr w:type="spellStart"/>
      <w:r w:rsidR="77931366">
        <w:t>selge</w:t>
      </w:r>
      <w:proofErr w:type="spellEnd"/>
      <w:r w:rsidR="77931366">
        <w:t xml:space="preserve">, et </w:t>
      </w:r>
      <w:proofErr w:type="spellStart"/>
      <w:r>
        <w:t>autot</w:t>
      </w:r>
      <w:proofErr w:type="spellEnd"/>
      <w:r>
        <w:t xml:space="preserve"> </w:t>
      </w:r>
      <w:proofErr w:type="spellStart"/>
      <w:r w:rsidR="77931366">
        <w:t>sellisel</w:t>
      </w:r>
      <w:proofErr w:type="spellEnd"/>
      <w:r w:rsidR="77931366">
        <w:t xml:space="preserve"> </w:t>
      </w:r>
      <w:proofErr w:type="spellStart"/>
      <w:r w:rsidR="77931366">
        <w:t>kujul</w:t>
      </w:r>
      <w:proofErr w:type="spellEnd"/>
      <w:r w:rsidR="77931366">
        <w:t xml:space="preserve"> </w:t>
      </w:r>
      <w:proofErr w:type="spellStart"/>
      <w:r w:rsidR="77931366">
        <w:t>ei</w:t>
      </w:r>
      <w:proofErr w:type="spellEnd"/>
      <w:r w:rsidR="77931366">
        <w:t xml:space="preserve"> </w:t>
      </w:r>
      <w:proofErr w:type="spellStart"/>
      <w:r w:rsidR="77931366">
        <w:t>teki</w:t>
      </w:r>
      <w:proofErr w:type="spellEnd"/>
      <w:r w:rsidR="77931366">
        <w:t xml:space="preserve">, </w:t>
      </w:r>
      <w:proofErr w:type="spellStart"/>
      <w:r w:rsidR="77931366">
        <w:t>siis</w:t>
      </w:r>
      <w:proofErr w:type="spellEnd"/>
      <w:r w:rsidR="77931366">
        <w:t xml:space="preserve"> </w:t>
      </w:r>
      <w:proofErr w:type="spellStart"/>
      <w:r w:rsidR="77931366">
        <w:t>soovib</w:t>
      </w:r>
      <w:proofErr w:type="spellEnd"/>
      <w:r w:rsidR="77931366">
        <w:t xml:space="preserve"> </w:t>
      </w:r>
      <w:proofErr w:type="spellStart"/>
      <w:r w:rsidR="77931366">
        <w:t>selle</w:t>
      </w:r>
      <w:proofErr w:type="spellEnd"/>
      <w:r w:rsidR="77931366">
        <w:t xml:space="preserve"> </w:t>
      </w:r>
      <w:proofErr w:type="spellStart"/>
      <w:r w:rsidR="77931366">
        <w:t>andmed</w:t>
      </w:r>
      <w:proofErr w:type="spellEnd"/>
      <w:r w:rsidR="77931366">
        <w:t xml:space="preserve"> </w:t>
      </w:r>
      <w:proofErr w:type="spellStart"/>
      <w:r w:rsidR="77931366">
        <w:t>segaduste</w:t>
      </w:r>
      <w:proofErr w:type="spellEnd"/>
      <w:r w:rsidR="77931366">
        <w:t xml:space="preserve"> </w:t>
      </w:r>
      <w:proofErr w:type="spellStart"/>
      <w:r w:rsidR="77931366">
        <w:t>vältimiseks</w:t>
      </w:r>
      <w:proofErr w:type="spellEnd"/>
      <w:r w:rsidR="77931366">
        <w:t xml:space="preserve"> </w:t>
      </w:r>
      <w:proofErr w:type="spellStart"/>
      <w:r w:rsidR="77931366">
        <w:t>süsteemist</w:t>
      </w:r>
      <w:proofErr w:type="spellEnd"/>
      <w:r w:rsidR="77931366">
        <w:t xml:space="preserve"> </w:t>
      </w:r>
      <w:proofErr w:type="spellStart"/>
      <w:r w:rsidR="77931366">
        <w:t>eemaldada</w:t>
      </w:r>
      <w:proofErr w:type="spellEnd"/>
      <w:r w:rsidR="77931366">
        <w:t>.</w:t>
      </w:r>
    </w:p>
    <w:p w14:paraId="189B8AEE" w14:textId="4DDC87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lastRenderedPageBreak/>
        <w:t>Juhataja</w:t>
      </w:r>
      <w:proofErr w:type="spellEnd"/>
      <w:r>
        <w:t xml:space="preserve">: </w:t>
      </w:r>
      <w:proofErr w:type="spellStart"/>
      <w:r>
        <w:t>Soovib</w:t>
      </w:r>
      <w:proofErr w:type="spellEnd"/>
      <w:r>
        <w:t xml:space="preserve">, et </w:t>
      </w:r>
      <w:proofErr w:type="spellStart"/>
      <w:r>
        <w:t>organisatsiooni</w:t>
      </w:r>
      <w:proofErr w:type="spellEnd"/>
      <w:r>
        <w:t xml:space="preserve"> </w:t>
      </w:r>
      <w:proofErr w:type="spellStart"/>
      <w:r>
        <w:t>kasum</w:t>
      </w:r>
      <w:proofErr w:type="spellEnd"/>
      <w:r>
        <w:t xml:space="preserve"> ja </w:t>
      </w:r>
      <w:proofErr w:type="spellStart"/>
      <w:r>
        <w:t>klientide</w:t>
      </w:r>
      <w:proofErr w:type="spellEnd"/>
      <w:r>
        <w:t xml:space="preserve"> </w:t>
      </w:r>
      <w:proofErr w:type="spellStart"/>
      <w:r>
        <w:t>rahulolu</w:t>
      </w:r>
      <w:proofErr w:type="spellEnd"/>
      <w:r>
        <w:t xml:space="preserve"> </w:t>
      </w:r>
      <w:proofErr w:type="spellStart"/>
      <w:r>
        <w:t>oleks</w:t>
      </w:r>
      <w:proofErr w:type="spellEnd"/>
      <w:r>
        <w:t xml:space="preserve"> </w:t>
      </w:r>
      <w:proofErr w:type="spellStart"/>
      <w:r>
        <w:t>võimalikult</w:t>
      </w:r>
      <w:proofErr w:type="spellEnd"/>
      <w:r>
        <w:t xml:space="preserve"> </w:t>
      </w:r>
      <w:proofErr w:type="spellStart"/>
      <w:r>
        <w:t>suur</w:t>
      </w:r>
      <w:proofErr w:type="spellEnd"/>
      <w:r>
        <w:t xml:space="preserve"> ja </w:t>
      </w:r>
      <w:proofErr w:type="spellStart"/>
      <w:r>
        <w:t>selleks</w:t>
      </w:r>
      <w:proofErr w:type="spellEnd"/>
      <w:r>
        <w:t xml:space="preserve"> </w:t>
      </w:r>
      <w:proofErr w:type="spellStart"/>
      <w:r>
        <w:t>peab</w:t>
      </w:r>
      <w:proofErr w:type="spellEnd"/>
      <w:r>
        <w:t xml:space="preserve"> </w:t>
      </w:r>
      <w:proofErr w:type="spellStart"/>
      <w:r>
        <w:t>juhatajal</w:t>
      </w:r>
      <w:proofErr w:type="spellEnd"/>
      <w:r>
        <w:t xml:space="preserve"> </w:t>
      </w:r>
      <w:proofErr w:type="spellStart"/>
      <w:r>
        <w:t>olema</w:t>
      </w:r>
      <w:proofErr w:type="spellEnd"/>
      <w:r>
        <w:t xml:space="preserve"> </w:t>
      </w:r>
      <w:proofErr w:type="spellStart"/>
      <w:r>
        <w:t>ülevaade</w:t>
      </w:r>
      <w:proofErr w:type="spellEnd"/>
      <w:r>
        <w:t xml:space="preserve"> </w:t>
      </w:r>
      <w:proofErr w:type="spellStart"/>
      <w:r>
        <w:t>kõigist</w:t>
      </w:r>
      <w:proofErr w:type="spellEnd"/>
      <w:r>
        <w:t xml:space="preserve"> </w:t>
      </w:r>
      <w:proofErr w:type="spellStart"/>
      <w:r w:rsidR="00E5642F">
        <w:t>autodest</w:t>
      </w:r>
      <w:proofErr w:type="spellEnd"/>
      <w:r w:rsidR="00E5642F">
        <w:t xml:space="preserve"> </w:t>
      </w:r>
      <w:proofErr w:type="spellStart"/>
      <w:r>
        <w:t>ning</w:t>
      </w:r>
      <w:proofErr w:type="spellEnd"/>
      <w:r>
        <w:t xml:space="preserve"> </w:t>
      </w:r>
      <w:proofErr w:type="spellStart"/>
      <w:r>
        <w:t>uue</w:t>
      </w:r>
      <w:proofErr w:type="spellEnd"/>
      <w:r>
        <w:t xml:space="preserve"> </w:t>
      </w:r>
      <w:r w:rsidR="00E5642F">
        <w:t xml:space="preserve">auto </w:t>
      </w:r>
      <w:proofErr w:type="spellStart"/>
      <w:r>
        <w:t>tekkimisel</w:t>
      </w:r>
      <w:proofErr w:type="spellEnd"/>
      <w:r>
        <w:t xml:space="preserve"> </w:t>
      </w:r>
      <w:proofErr w:type="spellStart"/>
      <w:r>
        <w:t>ei</w:t>
      </w:r>
      <w:proofErr w:type="spellEnd"/>
      <w:r>
        <w:t xml:space="preserve"> </w:t>
      </w:r>
      <w:proofErr w:type="spellStart"/>
      <w:r>
        <w:t>tohi</w:t>
      </w:r>
      <w:proofErr w:type="spellEnd"/>
      <w:r>
        <w:t xml:space="preserve"> </w:t>
      </w:r>
      <w:proofErr w:type="spellStart"/>
      <w:r>
        <w:t>selle</w:t>
      </w:r>
      <w:proofErr w:type="spellEnd"/>
      <w:r>
        <w:t xml:space="preserve"> </w:t>
      </w:r>
      <w:proofErr w:type="spellStart"/>
      <w:r>
        <w:t>registreerimisega</w:t>
      </w:r>
      <w:proofErr w:type="spellEnd"/>
      <w:r>
        <w:t xml:space="preserve"> </w:t>
      </w:r>
      <w:proofErr w:type="spellStart"/>
      <w:r>
        <w:t>viivitada</w:t>
      </w:r>
      <w:proofErr w:type="spellEnd"/>
      <w:r>
        <w:t xml:space="preserve">. </w:t>
      </w:r>
      <w:proofErr w:type="spellStart"/>
      <w:r>
        <w:t>Samas</w:t>
      </w:r>
      <w:proofErr w:type="spellEnd"/>
      <w:r>
        <w:t xml:space="preserve"> </w:t>
      </w:r>
      <w:proofErr w:type="spellStart"/>
      <w:r>
        <w:t>ei</w:t>
      </w:r>
      <w:proofErr w:type="spellEnd"/>
      <w:r>
        <w:t xml:space="preserve"> </w:t>
      </w:r>
      <w:proofErr w:type="spellStart"/>
      <w:r>
        <w:t>soovi</w:t>
      </w:r>
      <w:proofErr w:type="spellEnd"/>
      <w:r>
        <w:t xml:space="preserve"> ta </w:t>
      </w:r>
      <w:proofErr w:type="spellStart"/>
      <w:r>
        <w:t>näha</w:t>
      </w:r>
      <w:proofErr w:type="spellEnd"/>
      <w:r>
        <w:t xml:space="preserve"> </w:t>
      </w:r>
      <w:proofErr w:type="spellStart"/>
      <w:r w:rsidR="00E5642F">
        <w:t>autosid</w:t>
      </w:r>
      <w:proofErr w:type="spellEnd"/>
      <w:r>
        <w:t xml:space="preserve">, </w:t>
      </w:r>
      <w:proofErr w:type="spellStart"/>
      <w:r>
        <w:t>millest</w:t>
      </w:r>
      <w:proofErr w:type="spellEnd"/>
      <w:r>
        <w:t xml:space="preserve"> </w:t>
      </w:r>
      <w:proofErr w:type="spellStart"/>
      <w:r>
        <w:t>asja</w:t>
      </w:r>
      <w:proofErr w:type="spellEnd"/>
      <w:r>
        <w:t xml:space="preserve"> </w:t>
      </w:r>
      <w:proofErr w:type="spellStart"/>
      <w:r>
        <w:t>ei</w:t>
      </w:r>
      <w:proofErr w:type="spellEnd"/>
      <w:r>
        <w:t xml:space="preserve"> </w:t>
      </w:r>
      <w:proofErr w:type="spellStart"/>
      <w:r>
        <w:t>saa</w:t>
      </w:r>
      <w:proofErr w:type="spellEnd"/>
      <w:r>
        <w:t>.</w:t>
      </w:r>
    </w:p>
    <w:p w14:paraId="222D7D51" w14:textId="5BCAAB52" w:rsidR="00175C9B"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Klient</w:t>
      </w:r>
      <w:proofErr w:type="spellEnd"/>
      <w:r w:rsidRPr="77931366">
        <w:rPr>
          <w:u w:val="single"/>
        </w:rPr>
        <w:t xml:space="preserve">, </w:t>
      </w:r>
      <w:proofErr w:type="spellStart"/>
      <w:r w:rsidRPr="77931366">
        <w:rPr>
          <w:u w:val="single"/>
        </w:rPr>
        <w:t>Uudistaja</w:t>
      </w:r>
      <w:proofErr w:type="spellEnd"/>
      <w:r>
        <w:t xml:space="preserve">: </w:t>
      </w:r>
      <w:proofErr w:type="spellStart"/>
      <w:r>
        <w:t>Soovivad</w:t>
      </w:r>
      <w:proofErr w:type="spellEnd"/>
      <w:r>
        <w:t xml:space="preserve"> </w:t>
      </w:r>
      <w:proofErr w:type="spellStart"/>
      <w:r>
        <w:t>võimalikult</w:t>
      </w:r>
      <w:proofErr w:type="spellEnd"/>
      <w:r>
        <w:t xml:space="preserve"> </w:t>
      </w:r>
      <w:proofErr w:type="spellStart"/>
      <w:r>
        <w:t>täpset</w:t>
      </w:r>
      <w:proofErr w:type="spellEnd"/>
      <w:r>
        <w:t xml:space="preserve"> </w:t>
      </w:r>
      <w:proofErr w:type="spellStart"/>
      <w:r>
        <w:t>infot</w:t>
      </w:r>
      <w:proofErr w:type="spellEnd"/>
      <w:r>
        <w:t xml:space="preserve"> </w:t>
      </w:r>
      <w:proofErr w:type="spellStart"/>
      <w:r w:rsidR="00E5642F">
        <w:t>autode</w:t>
      </w:r>
      <w:proofErr w:type="spellEnd"/>
      <w:r w:rsidR="00E5642F">
        <w:t xml:space="preserve"> </w:t>
      </w:r>
      <w:proofErr w:type="spellStart"/>
      <w:r>
        <w:t>kohta</w:t>
      </w:r>
      <w:proofErr w:type="spellEnd"/>
      <w:r>
        <w:t xml:space="preserve">, </w:t>
      </w:r>
      <w:proofErr w:type="spellStart"/>
      <w:r>
        <w:t>mida</w:t>
      </w:r>
      <w:proofErr w:type="spellEnd"/>
      <w:r>
        <w:t xml:space="preserve"> </w:t>
      </w:r>
      <w:proofErr w:type="spellStart"/>
      <w:r>
        <w:t>organisatsioon</w:t>
      </w:r>
      <w:proofErr w:type="spellEnd"/>
      <w:r>
        <w:t xml:space="preserve"> </w:t>
      </w:r>
      <w:proofErr w:type="spellStart"/>
      <w:r>
        <w:t>pakub</w:t>
      </w:r>
      <w:proofErr w:type="spellEnd"/>
      <w:r>
        <w:t xml:space="preserve">, et </w:t>
      </w:r>
      <w:proofErr w:type="spellStart"/>
      <w:r>
        <w:t>otsustada</w:t>
      </w:r>
      <w:proofErr w:type="spellEnd"/>
      <w:r>
        <w:t xml:space="preserve">, kas </w:t>
      </w:r>
      <w:proofErr w:type="spellStart"/>
      <w:r>
        <w:t>siduda</w:t>
      </w:r>
      <w:proofErr w:type="spellEnd"/>
      <w:r>
        <w:t xml:space="preserve"> </w:t>
      </w:r>
      <w:proofErr w:type="spellStart"/>
      <w:r>
        <w:t>ennast</w:t>
      </w:r>
      <w:proofErr w:type="spellEnd"/>
      <w:r>
        <w:t xml:space="preserve"> </w:t>
      </w:r>
      <w:proofErr w:type="spellStart"/>
      <w:r>
        <w:t>selle</w:t>
      </w:r>
      <w:proofErr w:type="spellEnd"/>
      <w:r>
        <w:t xml:space="preserve"> </w:t>
      </w:r>
      <w:proofErr w:type="spellStart"/>
      <w:r>
        <w:t>organisatsiooniga</w:t>
      </w:r>
      <w:proofErr w:type="spellEnd"/>
      <w:r>
        <w:t xml:space="preserve"> </w:t>
      </w:r>
      <w:proofErr w:type="spellStart"/>
      <w:r w:rsidR="00E5642F">
        <w:t>autot</w:t>
      </w:r>
      <w:proofErr w:type="spellEnd"/>
      <w:r w:rsidR="00E5642F">
        <w:t xml:space="preserve"> </w:t>
      </w:r>
      <w:proofErr w:type="spellStart"/>
      <w:r>
        <w:t>kasutava</w:t>
      </w:r>
      <w:proofErr w:type="spellEnd"/>
      <w:r>
        <w:t xml:space="preserve"> </w:t>
      </w:r>
      <w:proofErr w:type="spellStart"/>
      <w:r>
        <w:t>kliendi</w:t>
      </w:r>
      <w:proofErr w:type="spellEnd"/>
      <w:r>
        <w:t xml:space="preserve"> </w:t>
      </w:r>
      <w:proofErr w:type="spellStart"/>
      <w:r>
        <w:t>rollis</w:t>
      </w:r>
      <w:proofErr w:type="spellEnd"/>
      <w:r>
        <w:t>.</w:t>
      </w:r>
    </w:p>
    <w:p w14:paraId="462D5063" w14:textId="091B43E8" w:rsidR="00E606FB" w:rsidRDefault="77931366" w:rsidP="00E606FB">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rsidRPr="77931366">
        <w:rPr>
          <w:rFonts w:eastAsia="Arial" w:cs="Arial"/>
        </w:rPr>
        <w:t>Organisatsiooni</w:t>
      </w:r>
      <w:proofErr w:type="spellEnd"/>
      <w:r w:rsidRPr="77931366">
        <w:rPr>
          <w:rFonts w:eastAsia="Arial" w:cs="Arial"/>
        </w:rPr>
        <w:t xml:space="preserve"> </w:t>
      </w:r>
      <w:proofErr w:type="spellStart"/>
      <w:r w:rsidRPr="77931366">
        <w:rPr>
          <w:rFonts w:eastAsia="Arial" w:cs="Arial"/>
        </w:rPr>
        <w:t>jõuab</w:t>
      </w:r>
      <w:proofErr w:type="spellEnd"/>
      <w:r w:rsidRPr="77931366">
        <w:rPr>
          <w:rFonts w:eastAsia="Arial" w:cs="Arial"/>
        </w:rPr>
        <w:t xml:space="preserve"> </w:t>
      </w:r>
      <w:proofErr w:type="spellStart"/>
      <w:r w:rsidRPr="77931366">
        <w:rPr>
          <w:rFonts w:eastAsia="Arial" w:cs="Arial"/>
        </w:rPr>
        <w:t>teave</w:t>
      </w:r>
      <w:proofErr w:type="spellEnd"/>
      <w:r w:rsidRPr="77931366">
        <w:rPr>
          <w:rFonts w:eastAsia="Arial" w:cs="Arial"/>
        </w:rPr>
        <w:t xml:space="preserve">, et </w:t>
      </w:r>
      <w:proofErr w:type="spellStart"/>
      <w:r w:rsidR="00E5642F">
        <w:rPr>
          <w:rFonts w:eastAsia="Arial" w:cs="Arial"/>
        </w:rPr>
        <w:t>autot</w:t>
      </w:r>
      <w:proofErr w:type="spellEnd"/>
      <w:r w:rsidR="00E5642F" w:rsidRPr="77931366">
        <w:rPr>
          <w:rFonts w:eastAsia="Arial" w:cs="Arial"/>
        </w:rPr>
        <w:t xml:space="preserve"> </w:t>
      </w:r>
      <w:proofErr w:type="spellStart"/>
      <w:r w:rsidRPr="77931366">
        <w:rPr>
          <w:rFonts w:eastAsia="Arial" w:cs="Arial"/>
        </w:rPr>
        <w:t>sellisel</w:t>
      </w:r>
      <w:proofErr w:type="spellEnd"/>
      <w:r w:rsidRPr="77931366">
        <w:rPr>
          <w:rFonts w:eastAsia="Arial" w:cs="Arial"/>
        </w:rPr>
        <w:t xml:space="preserve"> </w:t>
      </w:r>
      <w:proofErr w:type="spellStart"/>
      <w:r w:rsidRPr="77931366">
        <w:rPr>
          <w:rFonts w:eastAsia="Arial" w:cs="Arial"/>
        </w:rPr>
        <w:t>kujul</w:t>
      </w:r>
      <w:proofErr w:type="spellEnd"/>
      <w:r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w:t>
      </w:r>
      <w:proofErr w:type="spellStart"/>
      <w:r w:rsidRPr="77931366">
        <w:rPr>
          <w:rFonts w:eastAsia="Arial" w:cs="Arial"/>
        </w:rPr>
        <w:t>realiseeru</w:t>
      </w:r>
      <w:proofErr w:type="spellEnd"/>
      <w:r w:rsidRPr="77931366">
        <w:rPr>
          <w:rFonts w:eastAsia="Arial" w:cs="Arial"/>
        </w:rPr>
        <w:t xml:space="preserve"> </w:t>
      </w:r>
      <w:proofErr w:type="spellStart"/>
      <w:r w:rsidRPr="77931366">
        <w:rPr>
          <w:rFonts w:eastAsia="Arial" w:cs="Arial"/>
        </w:rPr>
        <w:t>ning</w:t>
      </w:r>
      <w:proofErr w:type="spellEnd"/>
      <w:r w:rsidRPr="77931366">
        <w:rPr>
          <w:rFonts w:eastAsia="Arial" w:cs="Arial"/>
        </w:rPr>
        <w:t xml:space="preserve"> </w:t>
      </w:r>
      <w:proofErr w:type="spellStart"/>
      <w:r w:rsidRPr="77931366">
        <w:rPr>
          <w:rFonts w:eastAsia="Arial" w:cs="Arial"/>
        </w:rPr>
        <w:t>seda</w:t>
      </w:r>
      <w:proofErr w:type="spellEnd"/>
      <w:r w:rsidRPr="77931366">
        <w:rPr>
          <w:rFonts w:eastAsia="Arial" w:cs="Arial"/>
        </w:rPr>
        <w:t xml:space="preserve"> </w:t>
      </w:r>
      <w:proofErr w:type="spellStart"/>
      <w:r w:rsidRPr="77931366">
        <w:rPr>
          <w:rFonts w:eastAsia="Arial" w:cs="Arial"/>
        </w:rPr>
        <w:t>ei</w:t>
      </w:r>
      <w:proofErr w:type="spellEnd"/>
      <w:r w:rsidRPr="77931366">
        <w:rPr>
          <w:rFonts w:eastAsia="Arial" w:cs="Arial"/>
        </w:rPr>
        <w:t xml:space="preserve"> </w:t>
      </w:r>
      <w:proofErr w:type="spellStart"/>
      <w:r w:rsidRPr="77931366">
        <w:rPr>
          <w:rFonts w:eastAsia="Arial" w:cs="Arial"/>
        </w:rPr>
        <w:t>saa</w:t>
      </w:r>
      <w:proofErr w:type="spellEnd"/>
      <w:r w:rsidRPr="77931366">
        <w:rPr>
          <w:rFonts w:eastAsia="Arial" w:cs="Arial"/>
        </w:rPr>
        <w:t xml:space="preserve"> </w:t>
      </w:r>
      <w:proofErr w:type="spellStart"/>
      <w:r w:rsidRPr="77931366">
        <w:rPr>
          <w:rFonts w:eastAsia="Arial" w:cs="Arial"/>
        </w:rPr>
        <w:t>hakata</w:t>
      </w:r>
      <w:proofErr w:type="spellEnd"/>
      <w:r w:rsidRPr="77931366">
        <w:rPr>
          <w:rFonts w:eastAsia="Arial" w:cs="Arial"/>
        </w:rPr>
        <w:t xml:space="preserve"> </w:t>
      </w:r>
      <w:proofErr w:type="spellStart"/>
      <w:r w:rsidRPr="77931366">
        <w:rPr>
          <w:rFonts w:eastAsia="Arial" w:cs="Arial"/>
        </w:rPr>
        <w:t>klientidele</w:t>
      </w:r>
      <w:proofErr w:type="spellEnd"/>
      <w:r w:rsidRPr="77931366">
        <w:rPr>
          <w:rFonts w:eastAsia="Arial" w:cs="Arial"/>
        </w:rPr>
        <w:t xml:space="preserve"> </w:t>
      </w:r>
      <w:proofErr w:type="spellStart"/>
      <w:r w:rsidRPr="77931366">
        <w:rPr>
          <w:rFonts w:eastAsia="Arial" w:cs="Arial"/>
        </w:rPr>
        <w:t>tehinguteks</w:t>
      </w:r>
      <w:proofErr w:type="spellEnd"/>
      <w:r w:rsidRPr="77931366">
        <w:rPr>
          <w:rFonts w:eastAsia="Arial" w:cs="Arial"/>
        </w:rPr>
        <w:t xml:space="preserve"> </w:t>
      </w:r>
      <w:proofErr w:type="spellStart"/>
      <w:r w:rsidRPr="77931366">
        <w:rPr>
          <w:rFonts w:eastAsia="Arial" w:cs="Arial"/>
        </w:rPr>
        <w:t>pakkuma</w:t>
      </w:r>
      <w:proofErr w:type="spellEnd"/>
      <w:r w:rsidRPr="77931366">
        <w:rPr>
          <w:rFonts w:eastAsia="Arial" w:cs="Arial"/>
        </w:rPr>
        <w:t>.</w:t>
      </w:r>
    </w:p>
    <w:p w14:paraId="5371B623" w14:textId="4A38C26D" w:rsidR="00E606FB" w:rsidRDefault="77931366" w:rsidP="00E606FB">
      <w:pPr>
        <w:shd w:val="clear" w:color="auto" w:fill="E6E6E6"/>
      </w:pPr>
      <w:proofErr w:type="spellStart"/>
      <w:r w:rsidRPr="77931366">
        <w:rPr>
          <w:b/>
          <w:bCs/>
        </w:rPr>
        <w:t>Eeltingimused</w:t>
      </w:r>
      <w:proofErr w:type="spellEnd"/>
      <w:r>
        <w:t xml:space="preserve">: </w:t>
      </w:r>
      <w:proofErr w:type="spellStart"/>
      <w:r w:rsidR="00E5642F">
        <w:t>Autode</w:t>
      </w:r>
      <w:proofErr w:type="spellEnd"/>
      <w:r w:rsidR="00E5642F">
        <w:t xml:space="preserve"> </w:t>
      </w:r>
      <w:proofErr w:type="spellStart"/>
      <w:r>
        <w:t>haldur</w:t>
      </w:r>
      <w:proofErr w:type="spellEnd"/>
      <w:r>
        <w:t xml:space="preserve"> on </w:t>
      </w:r>
      <w:proofErr w:type="spellStart"/>
      <w:r>
        <w:t>autenditud</w:t>
      </w:r>
      <w:proofErr w:type="spellEnd"/>
      <w:r>
        <w:t xml:space="preserve"> ja </w:t>
      </w:r>
      <w:proofErr w:type="spellStart"/>
      <w:r>
        <w:t>autoriseeritud</w:t>
      </w:r>
      <w:proofErr w:type="spellEnd"/>
      <w:r>
        <w:t xml:space="preserve">. </w:t>
      </w:r>
      <w:r w:rsidR="00E5642F">
        <w:t xml:space="preserve">Auto </w:t>
      </w:r>
      <w:r>
        <w:t xml:space="preserve">on </w:t>
      </w:r>
      <w:proofErr w:type="spellStart"/>
      <w:r>
        <w:t>registreeritud</w:t>
      </w:r>
      <w:proofErr w:type="spellEnd"/>
      <w:r>
        <w:t xml:space="preserve"> ja on </w:t>
      </w:r>
      <w:proofErr w:type="spellStart"/>
      <w:r>
        <w:t>seisundis</w:t>
      </w:r>
      <w:proofErr w:type="spellEnd"/>
      <w:r>
        <w:t xml:space="preserve"> „</w:t>
      </w:r>
      <w:proofErr w:type="spellStart"/>
      <w:proofErr w:type="gramStart"/>
      <w:r>
        <w:t>Ootel</w:t>
      </w:r>
      <w:proofErr w:type="spellEnd"/>
      <w:r>
        <w:t>“</w:t>
      </w:r>
      <w:proofErr w:type="gramEnd"/>
      <w:r>
        <w:t>.</w:t>
      </w:r>
    </w:p>
    <w:p w14:paraId="4C654431" w14:textId="7E87A457" w:rsidR="00E606FB" w:rsidRPr="00921DA9" w:rsidRDefault="77931366" w:rsidP="77931366">
      <w:pPr>
        <w:shd w:val="clear" w:color="auto" w:fill="E6E6E6"/>
        <w:rPr>
          <w:b/>
          <w:bCs/>
        </w:rPr>
      </w:pPr>
      <w:proofErr w:type="spellStart"/>
      <w:r w:rsidRPr="77931366">
        <w:rPr>
          <w:b/>
          <w:bCs/>
        </w:rPr>
        <w:t>Järeltingimused</w:t>
      </w:r>
      <w:proofErr w:type="spellEnd"/>
      <w:r>
        <w:t xml:space="preserve">: </w:t>
      </w:r>
      <w:r w:rsidR="00E5642F">
        <w:t xml:space="preserve">Auto </w:t>
      </w:r>
      <w:proofErr w:type="spellStart"/>
      <w:r>
        <w:t>andmed</w:t>
      </w:r>
      <w:proofErr w:type="spellEnd"/>
      <w:r>
        <w:t xml:space="preserve"> on </w:t>
      </w:r>
      <w:proofErr w:type="spellStart"/>
      <w:r>
        <w:t>süsteemist</w:t>
      </w:r>
      <w:proofErr w:type="spellEnd"/>
      <w:r>
        <w:t xml:space="preserve"> </w:t>
      </w:r>
      <w:proofErr w:type="spellStart"/>
      <w:r>
        <w:t>kustutatud</w:t>
      </w:r>
      <w:proofErr w:type="spellEnd"/>
      <w:r>
        <w:t>.</w:t>
      </w:r>
    </w:p>
    <w:p w14:paraId="63F5DFB8" w14:textId="77777777" w:rsidR="00E606FB" w:rsidRDefault="77931366" w:rsidP="00E606FB">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6A948077" w14:textId="264C2566" w:rsidR="00E606FB"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avaldab</w:t>
      </w:r>
      <w:proofErr w:type="spellEnd"/>
      <w:r w:rsidR="77931366">
        <w:t xml:space="preserve"> </w:t>
      </w:r>
      <w:proofErr w:type="spellStart"/>
      <w:r w:rsidR="77931366">
        <w:t>soovi</w:t>
      </w:r>
      <w:proofErr w:type="spellEnd"/>
      <w:r w:rsidR="77931366">
        <w:t xml:space="preserve"> </w:t>
      </w:r>
      <w:r>
        <w:t xml:space="preserve">auto </w:t>
      </w:r>
      <w:proofErr w:type="spellStart"/>
      <w:r w:rsidR="77931366">
        <w:t>unustada</w:t>
      </w:r>
      <w:proofErr w:type="spellEnd"/>
      <w:r w:rsidR="77931366">
        <w:t xml:space="preserve">, </w:t>
      </w:r>
      <w:proofErr w:type="spellStart"/>
      <w:r w:rsidR="77931366">
        <w:t>st</w:t>
      </w:r>
      <w:proofErr w:type="spellEnd"/>
      <w:r w:rsidR="77931366">
        <w:t xml:space="preserve"> </w:t>
      </w:r>
      <w:proofErr w:type="spellStart"/>
      <w:r w:rsidR="77931366">
        <w:t>selle</w:t>
      </w:r>
      <w:proofErr w:type="spellEnd"/>
      <w:r w:rsidR="77931366">
        <w:t xml:space="preserve"> </w:t>
      </w:r>
      <w:proofErr w:type="spellStart"/>
      <w:r w:rsidR="77931366">
        <w:t>andmed</w:t>
      </w:r>
      <w:proofErr w:type="spellEnd"/>
      <w:r w:rsidR="77931366">
        <w:t xml:space="preserve"> </w:t>
      </w:r>
      <w:proofErr w:type="spellStart"/>
      <w:r w:rsidR="77931366">
        <w:t>süsteemist</w:t>
      </w:r>
      <w:proofErr w:type="spellEnd"/>
      <w:r w:rsidR="77931366">
        <w:t xml:space="preserve"> </w:t>
      </w:r>
      <w:proofErr w:type="spellStart"/>
      <w:r w:rsidR="77931366">
        <w:t>kustutada</w:t>
      </w:r>
      <w:proofErr w:type="spellEnd"/>
      <w:r w:rsidR="77931366">
        <w:t>.</w:t>
      </w:r>
    </w:p>
    <w:p w14:paraId="5E114147" w14:textId="3A93223A" w:rsidR="00BA6958"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kuvab</w:t>
      </w:r>
      <w:proofErr w:type="spellEnd"/>
      <w:r>
        <w:t xml:space="preserve"> </w:t>
      </w:r>
      <w:proofErr w:type="spellStart"/>
      <w:r>
        <w:t>ootel</w:t>
      </w:r>
      <w:proofErr w:type="spellEnd"/>
      <w:r>
        <w:t xml:space="preserve"> </w:t>
      </w:r>
      <w:proofErr w:type="spellStart"/>
      <w:r w:rsidR="00E5642F">
        <w:t>autode</w:t>
      </w:r>
      <w:proofErr w:type="spellEnd"/>
      <w:r w:rsidR="00E5642F">
        <w:t xml:space="preserve"> </w:t>
      </w:r>
      <w:proofErr w:type="spellStart"/>
      <w:r>
        <w:t>nimekirja</w:t>
      </w:r>
      <w:proofErr w:type="spellEnd"/>
      <w:r>
        <w:t xml:space="preserve">, </w:t>
      </w:r>
      <w:proofErr w:type="spellStart"/>
      <w:r>
        <w:t>kus</w:t>
      </w:r>
      <w:proofErr w:type="spellEnd"/>
      <w:r>
        <w:t xml:space="preserve"> on </w:t>
      </w:r>
      <w:proofErr w:type="spellStart"/>
      <w:r w:rsidR="00DE7E00">
        <w:t>auto_</w:t>
      </w:r>
      <w:r>
        <w:t>kood</w:t>
      </w:r>
      <w:proofErr w:type="spellEnd"/>
      <w:r>
        <w:t xml:space="preserve">, </w:t>
      </w:r>
      <w:proofErr w:type="spellStart"/>
      <w:proofErr w:type="gramStart"/>
      <w:r>
        <w:t>nimetus</w:t>
      </w:r>
      <w:proofErr w:type="spellEnd"/>
      <w:r>
        <w:t xml:space="preserve">,  </w:t>
      </w:r>
      <w:r w:rsidR="00B66D39">
        <w:t>mark</w:t>
      </w:r>
      <w:proofErr w:type="gramEnd"/>
      <w:r w:rsidR="00B66D39">
        <w:t xml:space="preserve">, </w:t>
      </w:r>
      <w:proofErr w:type="spellStart"/>
      <w:r w:rsidR="00B66D39">
        <w:t>mudel</w:t>
      </w:r>
      <w:proofErr w:type="spellEnd"/>
      <w:r w:rsidR="00B66D39">
        <w:t xml:space="preserve">, </w:t>
      </w:r>
      <w:proofErr w:type="spellStart"/>
      <w:r w:rsidR="001B7658">
        <w:t>valjalaske_aasta</w:t>
      </w:r>
      <w:proofErr w:type="spellEnd"/>
      <w:r w:rsidR="00B66D39">
        <w:t xml:space="preserve">, </w:t>
      </w:r>
      <w:proofErr w:type="spellStart"/>
      <w:r w:rsidR="00B66D39">
        <w:t>reg_number</w:t>
      </w:r>
      <w:proofErr w:type="spellEnd"/>
      <w:r w:rsidR="00B66D39">
        <w:t xml:space="preserve">, </w:t>
      </w:r>
      <w:proofErr w:type="spellStart"/>
      <w:r w:rsidR="00B66D39">
        <w:t>vin_kood</w:t>
      </w:r>
      <w:proofErr w:type="spellEnd"/>
      <w:r w:rsidR="00B66D39">
        <w:t xml:space="preserve"> </w:t>
      </w:r>
      <w:r>
        <w:t>(</w:t>
      </w:r>
      <w:r w:rsidRPr="77931366">
        <w:rPr>
          <w:b/>
          <w:bCs/>
          <w:color w:val="FF0000"/>
        </w:rPr>
        <w:t>OP3.1</w:t>
      </w:r>
      <w:r>
        <w:t>)</w:t>
      </w:r>
    </w:p>
    <w:p w14:paraId="570217C9" w14:textId="71316633" w:rsidR="00A23C55" w:rsidRDefault="00E5642F"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valib</w:t>
      </w:r>
      <w:proofErr w:type="spellEnd"/>
      <w:r w:rsidR="77931366">
        <w:t xml:space="preserve"> </w:t>
      </w:r>
      <w:proofErr w:type="spellStart"/>
      <w:r w:rsidR="77931366">
        <w:t>nimekirjast</w:t>
      </w:r>
      <w:proofErr w:type="spellEnd"/>
      <w:r w:rsidR="77931366">
        <w:t xml:space="preserve"> </w:t>
      </w:r>
      <w:r>
        <w:t xml:space="preserve">auto </w:t>
      </w:r>
      <w:r w:rsidR="77931366">
        <w:t xml:space="preserve">ja </w:t>
      </w:r>
      <w:proofErr w:type="spellStart"/>
      <w:r w:rsidR="77931366">
        <w:t>annab</w:t>
      </w:r>
      <w:proofErr w:type="spellEnd"/>
      <w:r w:rsidR="77931366">
        <w:t xml:space="preserve"> </w:t>
      </w:r>
      <w:proofErr w:type="spellStart"/>
      <w:r w:rsidR="77931366">
        <w:t>korralduse</w:t>
      </w:r>
      <w:proofErr w:type="spellEnd"/>
      <w:r w:rsidR="77931366">
        <w:t xml:space="preserve"> see </w:t>
      </w:r>
      <w:proofErr w:type="spellStart"/>
      <w:r w:rsidR="77931366">
        <w:t>unustada</w:t>
      </w:r>
      <w:proofErr w:type="spellEnd"/>
      <w:r w:rsidR="77931366">
        <w:t>.</w:t>
      </w:r>
    </w:p>
    <w:p w14:paraId="06574F71" w14:textId="77777777" w:rsidR="00A23C55" w:rsidRDefault="77931366" w:rsidP="00E04026">
      <w:pPr>
        <w:numPr>
          <w:ilvl w:val="0"/>
          <w:numId w:val="37"/>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salvestab</w:t>
      </w:r>
      <w:proofErr w:type="spellEnd"/>
      <w:r>
        <w:t xml:space="preserve"> </w:t>
      </w:r>
      <w:proofErr w:type="spellStart"/>
      <w:r>
        <w:t>andmed</w:t>
      </w:r>
      <w:proofErr w:type="spellEnd"/>
      <w:r>
        <w:t xml:space="preserve"> (</w:t>
      </w:r>
      <w:r w:rsidRPr="77931366">
        <w:rPr>
          <w:b/>
          <w:bCs/>
          <w:color w:val="0070C0"/>
        </w:rPr>
        <w:t>OP2</w:t>
      </w:r>
      <w:r>
        <w:t>).</w:t>
      </w:r>
    </w:p>
    <w:p w14:paraId="5E8F5839" w14:textId="0F2AB521" w:rsidR="00A23C55" w:rsidRPr="00371EDE" w:rsidRDefault="00E5642F" w:rsidP="77931366">
      <w:pPr>
        <w:shd w:val="clear" w:color="auto" w:fill="E6E6E6"/>
        <w:tabs>
          <w:tab w:val="left" w:pos="8640"/>
          <w:tab w:val="left" w:pos="10800"/>
          <w:tab w:val="left" w:pos="11880"/>
          <w:tab w:val="left" w:pos="12960"/>
          <w:tab w:val="left" w:pos="13680"/>
          <w:tab w:val="left" w:pos="16920"/>
        </w:tabs>
        <w:rPr>
          <w:i/>
          <w:iCs/>
        </w:rPr>
      </w:pPr>
      <w:proofErr w:type="spellStart"/>
      <w:r>
        <w:rPr>
          <w:i/>
          <w:iCs/>
        </w:rPr>
        <w:t>Autode</w:t>
      </w:r>
      <w:proofErr w:type="spellEnd"/>
      <w:r w:rsidRPr="77931366">
        <w:rPr>
          <w:i/>
          <w:iCs/>
        </w:rPr>
        <w:t xml:space="preserve"> </w:t>
      </w:r>
      <w:proofErr w:type="spellStart"/>
      <w:r w:rsidR="77931366" w:rsidRPr="77931366">
        <w:rPr>
          <w:i/>
          <w:iCs/>
        </w:rPr>
        <w:t>haldur</w:t>
      </w:r>
      <w:proofErr w:type="spellEnd"/>
      <w:r w:rsidR="77931366" w:rsidRPr="77931366">
        <w:rPr>
          <w:i/>
          <w:iCs/>
        </w:rPr>
        <w:t xml:space="preserve"> </w:t>
      </w:r>
      <w:proofErr w:type="spellStart"/>
      <w:r w:rsidR="77931366" w:rsidRPr="77931366">
        <w:rPr>
          <w:i/>
          <w:iCs/>
        </w:rPr>
        <w:t>võib</w:t>
      </w:r>
      <w:proofErr w:type="spellEnd"/>
      <w:r w:rsidR="77931366" w:rsidRPr="77931366">
        <w:rPr>
          <w:i/>
          <w:iCs/>
        </w:rPr>
        <w:t xml:space="preserve"> </w:t>
      </w:r>
      <w:proofErr w:type="spellStart"/>
      <w:r w:rsidR="77931366" w:rsidRPr="77931366">
        <w:rPr>
          <w:i/>
          <w:iCs/>
        </w:rPr>
        <w:t>samme</w:t>
      </w:r>
      <w:proofErr w:type="spellEnd"/>
      <w:r w:rsidR="77931366" w:rsidRPr="77931366">
        <w:rPr>
          <w:i/>
          <w:iCs/>
        </w:rPr>
        <w:t xml:space="preserve"> 1-4 </w:t>
      </w:r>
      <w:proofErr w:type="spellStart"/>
      <w:r w:rsidR="77931366" w:rsidRPr="77931366">
        <w:rPr>
          <w:i/>
          <w:iCs/>
        </w:rPr>
        <w:t>läbida</w:t>
      </w:r>
      <w:proofErr w:type="spellEnd"/>
      <w:r w:rsidR="77931366" w:rsidRPr="77931366">
        <w:rPr>
          <w:i/>
          <w:iCs/>
        </w:rPr>
        <w:t xml:space="preserve"> </w:t>
      </w:r>
      <w:proofErr w:type="spellStart"/>
      <w:r w:rsidR="77931366" w:rsidRPr="77931366">
        <w:rPr>
          <w:i/>
          <w:iCs/>
        </w:rPr>
        <w:t>nii</w:t>
      </w:r>
      <w:proofErr w:type="spellEnd"/>
      <w:r w:rsidR="77931366" w:rsidRPr="77931366">
        <w:rPr>
          <w:i/>
          <w:iCs/>
        </w:rPr>
        <w:t xml:space="preserve"> </w:t>
      </w:r>
      <w:proofErr w:type="spellStart"/>
      <w:r w:rsidR="77931366" w:rsidRPr="77931366">
        <w:rPr>
          <w:i/>
          <w:iCs/>
        </w:rPr>
        <w:t>mitu</w:t>
      </w:r>
      <w:proofErr w:type="spellEnd"/>
      <w:r w:rsidR="77931366" w:rsidRPr="77931366">
        <w:rPr>
          <w:i/>
          <w:iCs/>
        </w:rPr>
        <w:t xml:space="preserve"> </w:t>
      </w:r>
      <w:proofErr w:type="spellStart"/>
      <w:r w:rsidR="77931366" w:rsidRPr="77931366">
        <w:rPr>
          <w:i/>
          <w:iCs/>
        </w:rPr>
        <w:t>korda</w:t>
      </w:r>
      <w:proofErr w:type="spellEnd"/>
      <w:r w:rsidR="77931366" w:rsidRPr="77931366">
        <w:rPr>
          <w:i/>
          <w:iCs/>
        </w:rPr>
        <w:t xml:space="preserve"> </w:t>
      </w:r>
      <w:proofErr w:type="spellStart"/>
      <w:r w:rsidR="77931366" w:rsidRPr="77931366">
        <w:rPr>
          <w:i/>
          <w:iCs/>
        </w:rPr>
        <w:t>kui</w:t>
      </w:r>
      <w:proofErr w:type="spellEnd"/>
      <w:r w:rsidR="77931366" w:rsidRPr="77931366">
        <w:rPr>
          <w:i/>
          <w:iCs/>
        </w:rPr>
        <w:t xml:space="preserve"> </w:t>
      </w:r>
      <w:proofErr w:type="spellStart"/>
      <w:r w:rsidR="77931366" w:rsidRPr="77931366">
        <w:rPr>
          <w:i/>
          <w:iCs/>
        </w:rPr>
        <w:t>soovib</w:t>
      </w:r>
      <w:proofErr w:type="spellEnd"/>
      <w:r w:rsidR="77931366" w:rsidRPr="77931366">
        <w:rPr>
          <w:i/>
          <w:iCs/>
        </w:rPr>
        <w:t xml:space="preserve">. </w:t>
      </w:r>
    </w:p>
    <w:p w14:paraId="3C38690F" w14:textId="77777777" w:rsidR="00A23C55" w:rsidRDefault="77931366" w:rsidP="00A23C55">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5B2342EF" w14:textId="74737D8A" w:rsidR="00AC7CC6" w:rsidRDefault="77931366" w:rsidP="00A23C55">
      <w:pPr>
        <w:shd w:val="clear" w:color="auto" w:fill="E6E6E6"/>
      </w:pPr>
      <w:r>
        <w:t xml:space="preserve">3a. </w:t>
      </w:r>
      <w:proofErr w:type="spellStart"/>
      <w:r w:rsidR="00E5642F">
        <w:t>Autode</w:t>
      </w:r>
      <w:proofErr w:type="spellEnd"/>
      <w:r w:rsidR="00E5642F">
        <w:t xml:space="preserve"> </w:t>
      </w:r>
      <w:proofErr w:type="spellStart"/>
      <w:r>
        <w:t>haldur</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kõigi</w:t>
      </w:r>
      <w:proofErr w:type="spellEnd"/>
      <w:r>
        <w:t xml:space="preserve"> </w:t>
      </w:r>
      <w:proofErr w:type="spellStart"/>
      <w:r>
        <w:t>kuvatud</w:t>
      </w:r>
      <w:proofErr w:type="spellEnd"/>
      <w:r>
        <w:t xml:space="preserve"> </w:t>
      </w:r>
      <w:proofErr w:type="spellStart"/>
      <w:r>
        <w:t>väljade</w:t>
      </w:r>
      <w:proofErr w:type="spellEnd"/>
      <w:r>
        <w:t xml:space="preserve"> </w:t>
      </w:r>
      <w:proofErr w:type="spellStart"/>
      <w:r>
        <w:t>järgi</w:t>
      </w:r>
      <w:proofErr w:type="spellEnd"/>
      <w:r>
        <w:t xml:space="preserve"> </w:t>
      </w:r>
      <w:proofErr w:type="spellStart"/>
      <w:r>
        <w:t>sorteerida</w:t>
      </w:r>
      <w:proofErr w:type="spellEnd"/>
      <w:r>
        <w:t xml:space="preserve"> ja </w:t>
      </w:r>
      <w:proofErr w:type="spellStart"/>
      <w:r>
        <w:t>filtreerida</w:t>
      </w:r>
      <w:proofErr w:type="spellEnd"/>
      <w:r>
        <w:t>.</w:t>
      </w:r>
    </w:p>
    <w:p w14:paraId="72CBA689" w14:textId="699641C8" w:rsidR="00BA6958" w:rsidRDefault="77931366" w:rsidP="00A23C55">
      <w:pPr>
        <w:shd w:val="clear" w:color="auto" w:fill="E6E6E6"/>
      </w:pPr>
      <w:r>
        <w:t xml:space="preserve">3b. </w:t>
      </w:r>
      <w:proofErr w:type="spellStart"/>
      <w:r>
        <w:t>Kui</w:t>
      </w:r>
      <w:proofErr w:type="spellEnd"/>
      <w:r>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t>ootel</w:t>
      </w:r>
      <w:proofErr w:type="spellEnd"/>
      <w:r>
        <w:t xml:space="preserve"> </w:t>
      </w:r>
      <w:proofErr w:type="spellStart"/>
      <w:r w:rsidR="00E5642F">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rsidR="00E5642F">
        <w:t>autode</w:t>
      </w:r>
      <w:proofErr w:type="spellEnd"/>
      <w:r w:rsidR="00E5642F">
        <w:t xml:space="preserve"> </w:t>
      </w:r>
      <w:proofErr w:type="spellStart"/>
      <w:r>
        <w:t>haldur</w:t>
      </w:r>
      <w:proofErr w:type="spellEnd"/>
      <w:r>
        <w:t xml:space="preserve"> </w:t>
      </w:r>
      <w:proofErr w:type="spellStart"/>
      <w:r>
        <w:t>jätkata</w:t>
      </w:r>
      <w:proofErr w:type="spellEnd"/>
      <w:r>
        <w:t>.</w:t>
      </w:r>
    </w:p>
    <w:p w14:paraId="09C0BC33" w14:textId="77777777" w:rsidR="00A30CF3" w:rsidRDefault="00A30CF3" w:rsidP="009A4F32"/>
    <w:p w14:paraId="4200AFB1" w14:textId="77777777" w:rsidR="004E7C70" w:rsidRDefault="004E7C70" w:rsidP="009A4F32"/>
    <w:p w14:paraId="2F60F7DD" w14:textId="4466721E" w:rsidR="00A30CF3" w:rsidRPr="0060615C" w:rsidRDefault="77931366" w:rsidP="77931366">
      <w:pPr>
        <w:shd w:val="clear" w:color="auto" w:fill="E6E6E6"/>
        <w:rPr>
          <w:b/>
          <w:bCs/>
          <w:sz w:val="28"/>
          <w:szCs w:val="28"/>
          <w:u w:val="single"/>
        </w:rPr>
      </w:pPr>
      <w:proofErr w:type="spellStart"/>
      <w:r w:rsidRPr="77931366">
        <w:rPr>
          <w:b/>
          <w:bCs/>
          <w:sz w:val="28"/>
          <w:szCs w:val="28"/>
          <w:u w:val="single"/>
        </w:rPr>
        <w:t>Kasutusjuht</w:t>
      </w:r>
      <w:proofErr w:type="spellEnd"/>
      <w:r w:rsidRPr="77931366">
        <w:rPr>
          <w:b/>
          <w:bCs/>
          <w:sz w:val="28"/>
          <w:szCs w:val="28"/>
          <w:u w:val="single"/>
        </w:rPr>
        <w:t xml:space="preserve">: </w:t>
      </w:r>
      <w:proofErr w:type="spellStart"/>
      <w:r w:rsidRPr="77931366">
        <w:rPr>
          <w:sz w:val="28"/>
          <w:szCs w:val="28"/>
          <w:u w:val="single"/>
        </w:rPr>
        <w:t>Muuda</w:t>
      </w:r>
      <w:proofErr w:type="spellEnd"/>
      <w:r w:rsidRPr="77931366">
        <w:rPr>
          <w:sz w:val="28"/>
          <w:szCs w:val="28"/>
          <w:u w:val="single"/>
        </w:rPr>
        <w:t xml:space="preserve"> </w:t>
      </w:r>
      <w:r w:rsidR="002A72B0">
        <w:rPr>
          <w:sz w:val="28"/>
          <w:szCs w:val="28"/>
          <w:u w:val="single"/>
        </w:rPr>
        <w:t>a</w:t>
      </w:r>
      <w:r w:rsidR="004F6F41">
        <w:rPr>
          <w:sz w:val="28"/>
          <w:szCs w:val="28"/>
          <w:u w:val="single"/>
        </w:rPr>
        <w:t>uto</w:t>
      </w:r>
      <w:r w:rsidR="002A72B0" w:rsidRPr="77931366">
        <w:rPr>
          <w:sz w:val="28"/>
          <w:szCs w:val="28"/>
          <w:u w:val="single"/>
        </w:rPr>
        <w:t xml:space="preserve"> </w:t>
      </w:r>
      <w:proofErr w:type="spellStart"/>
      <w:r w:rsidRPr="77931366">
        <w:rPr>
          <w:sz w:val="28"/>
          <w:szCs w:val="28"/>
          <w:u w:val="single"/>
        </w:rPr>
        <w:t>andmeid</w:t>
      </w:r>
      <w:proofErr w:type="spellEnd"/>
    </w:p>
    <w:p w14:paraId="3611959A" w14:textId="57FB3D73" w:rsidR="00A30CF3" w:rsidRDefault="77931366" w:rsidP="00A30CF3">
      <w:pPr>
        <w:shd w:val="clear" w:color="auto" w:fill="E6E6E6"/>
      </w:pPr>
      <w:proofErr w:type="spellStart"/>
      <w:r w:rsidRPr="77931366">
        <w:rPr>
          <w:b/>
          <w:bCs/>
        </w:rPr>
        <w:t>Primaarne</w:t>
      </w:r>
      <w:proofErr w:type="spellEnd"/>
      <w:r w:rsidRPr="77931366">
        <w:rPr>
          <w:b/>
          <w:bCs/>
        </w:rPr>
        <w:t xml:space="preserve"> </w:t>
      </w:r>
      <w:proofErr w:type="spellStart"/>
      <w:r w:rsidRPr="77931366">
        <w:rPr>
          <w:b/>
          <w:bCs/>
        </w:rPr>
        <w:t>tegutseja</w:t>
      </w:r>
      <w:proofErr w:type="spellEnd"/>
      <w:r>
        <w:t xml:space="preserve">: </w:t>
      </w:r>
      <w:proofErr w:type="spellStart"/>
      <w:r w:rsidR="00C32C19">
        <w:t>A</w:t>
      </w:r>
      <w:r w:rsidR="004F6F41">
        <w:t>utode</w:t>
      </w:r>
      <w:proofErr w:type="spellEnd"/>
      <w:r>
        <w:t xml:space="preserve"> </w:t>
      </w:r>
      <w:proofErr w:type="spellStart"/>
      <w:r>
        <w:t>haldur</w:t>
      </w:r>
      <w:proofErr w:type="spellEnd"/>
    </w:p>
    <w:p w14:paraId="5BA51740" w14:textId="77777777" w:rsidR="00A30CF3" w:rsidRDefault="77931366" w:rsidP="00A30CF3">
      <w:pPr>
        <w:shd w:val="clear" w:color="auto" w:fill="E6E6E6"/>
      </w:pPr>
      <w:proofErr w:type="spellStart"/>
      <w:r w:rsidRPr="77931366">
        <w:rPr>
          <w:b/>
          <w:bCs/>
        </w:rPr>
        <w:t>Osapooled</w:t>
      </w:r>
      <w:proofErr w:type="spellEnd"/>
      <w:r w:rsidRPr="77931366">
        <w:rPr>
          <w:b/>
          <w:bCs/>
        </w:rPr>
        <w:t xml:space="preserve"> ja </w:t>
      </w:r>
      <w:proofErr w:type="spellStart"/>
      <w:r w:rsidRPr="77931366">
        <w:rPr>
          <w:b/>
          <w:bCs/>
        </w:rPr>
        <w:t>nende</w:t>
      </w:r>
      <w:proofErr w:type="spellEnd"/>
      <w:r w:rsidRPr="77931366">
        <w:rPr>
          <w:b/>
          <w:bCs/>
        </w:rPr>
        <w:t xml:space="preserve"> </w:t>
      </w:r>
      <w:proofErr w:type="spellStart"/>
      <w:r w:rsidRPr="77931366">
        <w:rPr>
          <w:b/>
          <w:bCs/>
        </w:rPr>
        <w:t>huvid</w:t>
      </w:r>
      <w:proofErr w:type="spellEnd"/>
      <w:r>
        <w:t>:</w:t>
      </w:r>
    </w:p>
    <w:p w14:paraId="6779D813" w14:textId="0064982E" w:rsidR="00B54E53" w:rsidRPr="00A30CF3" w:rsidRDefault="004F6F41"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77931366" w:rsidRPr="77931366">
        <w:rPr>
          <w:u w:val="single"/>
        </w:rPr>
        <w:t xml:space="preserve"> </w:t>
      </w:r>
      <w:proofErr w:type="spellStart"/>
      <w:r w:rsidR="77931366" w:rsidRPr="77931366">
        <w:rPr>
          <w:u w:val="single"/>
        </w:rPr>
        <w:t>haldur</w:t>
      </w:r>
      <w:proofErr w:type="spellEnd"/>
      <w:r w:rsidR="77931366" w:rsidRPr="77931366">
        <w:rPr>
          <w:u w:val="single"/>
        </w:rPr>
        <w:t>:</w:t>
      </w:r>
      <w:r w:rsidR="77931366">
        <w:t xml:space="preserve"> </w:t>
      </w:r>
      <w:proofErr w:type="spellStart"/>
      <w:r w:rsidR="77931366">
        <w:t>Soovib</w:t>
      </w:r>
      <w:proofErr w:type="spellEnd"/>
      <w:r w:rsidR="77931366">
        <w:t xml:space="preserve">, et </w:t>
      </w:r>
      <w:proofErr w:type="spellStart"/>
      <w:r w:rsidR="77931366">
        <w:t>süsteemis</w:t>
      </w:r>
      <w:proofErr w:type="spellEnd"/>
      <w:r w:rsidR="77931366">
        <w:t xml:space="preserve"> </w:t>
      </w:r>
      <w:proofErr w:type="spellStart"/>
      <w:r w:rsidR="77931366">
        <w:t>oleks</w:t>
      </w:r>
      <w:proofErr w:type="spellEnd"/>
      <w:r w:rsidR="77931366">
        <w:t xml:space="preserve"> </w:t>
      </w:r>
      <w:proofErr w:type="spellStart"/>
      <w:r w:rsidR="77931366">
        <w:t>kõikide</w:t>
      </w:r>
      <w:proofErr w:type="spellEnd"/>
      <w:r w:rsidR="77931366">
        <w:t xml:space="preserve"> </w:t>
      </w:r>
      <w:proofErr w:type="spellStart"/>
      <w:r w:rsidR="77931366">
        <w:t>organisatsioonile</w:t>
      </w:r>
      <w:proofErr w:type="spellEnd"/>
      <w:r w:rsidR="77931366">
        <w:t xml:space="preserve"> </w:t>
      </w:r>
      <w:proofErr w:type="spellStart"/>
      <w:r w:rsidR="77931366">
        <w:t>teadaolevate</w:t>
      </w:r>
      <w:proofErr w:type="spellEnd"/>
      <w:r w:rsidR="77931366">
        <w:t xml:space="preserve"> </w:t>
      </w:r>
      <w:proofErr w:type="spellStart"/>
      <w:r w:rsidR="00EE74A3">
        <w:t>autode</w:t>
      </w:r>
      <w:proofErr w:type="spellEnd"/>
      <w:r w:rsidR="77931366">
        <w:t xml:space="preserve"> </w:t>
      </w:r>
      <w:proofErr w:type="spellStart"/>
      <w:r w:rsidR="77931366">
        <w:t>andmed</w:t>
      </w:r>
      <w:proofErr w:type="spellEnd"/>
      <w:r w:rsidR="77931366">
        <w:t xml:space="preserve"> ja et need </w:t>
      </w:r>
      <w:proofErr w:type="spellStart"/>
      <w:r w:rsidR="77931366">
        <w:t>andmed</w:t>
      </w:r>
      <w:proofErr w:type="spellEnd"/>
      <w:r w:rsidR="77931366">
        <w:t xml:space="preserve"> </w:t>
      </w:r>
      <w:proofErr w:type="spellStart"/>
      <w:r w:rsidR="77931366">
        <w:t>oleksid</w:t>
      </w:r>
      <w:proofErr w:type="spellEnd"/>
      <w:r w:rsidR="77931366">
        <w:t xml:space="preserve"> </w:t>
      </w:r>
      <w:proofErr w:type="spellStart"/>
      <w:r w:rsidR="77931366">
        <w:t>võimalikult</w:t>
      </w:r>
      <w:proofErr w:type="spellEnd"/>
      <w:r w:rsidR="77931366">
        <w:t xml:space="preserve"> </w:t>
      </w:r>
      <w:proofErr w:type="spellStart"/>
      <w:r w:rsidR="77931366">
        <w:t>täpsed</w:t>
      </w:r>
      <w:proofErr w:type="spellEnd"/>
      <w:r w:rsidR="77931366">
        <w:t>.</w:t>
      </w:r>
    </w:p>
    <w:p w14:paraId="48634B56" w14:textId="2E2EE04C"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Juhataja</w:t>
      </w:r>
      <w:proofErr w:type="spellEnd"/>
      <w:r>
        <w:t xml:space="preserve">: </w:t>
      </w:r>
      <w:proofErr w:type="spellStart"/>
      <w:r>
        <w:t>Soovib</w:t>
      </w:r>
      <w:proofErr w:type="spellEnd"/>
      <w:r>
        <w:t xml:space="preserve">, et </w:t>
      </w:r>
      <w:proofErr w:type="spellStart"/>
      <w:r>
        <w:t>organisatsiooni</w:t>
      </w:r>
      <w:proofErr w:type="spellEnd"/>
      <w:r>
        <w:t xml:space="preserve"> </w:t>
      </w:r>
      <w:proofErr w:type="spellStart"/>
      <w:r>
        <w:t>kasum</w:t>
      </w:r>
      <w:proofErr w:type="spellEnd"/>
      <w:r>
        <w:t xml:space="preserve"> ja </w:t>
      </w:r>
      <w:proofErr w:type="spellStart"/>
      <w:r>
        <w:t>klientide</w:t>
      </w:r>
      <w:proofErr w:type="spellEnd"/>
      <w:r>
        <w:t xml:space="preserve"> </w:t>
      </w:r>
      <w:proofErr w:type="spellStart"/>
      <w:r>
        <w:t>rahulolu</w:t>
      </w:r>
      <w:proofErr w:type="spellEnd"/>
      <w:r>
        <w:t xml:space="preserve"> </w:t>
      </w:r>
      <w:proofErr w:type="spellStart"/>
      <w:r>
        <w:t>oleks</w:t>
      </w:r>
      <w:proofErr w:type="spellEnd"/>
      <w:r>
        <w:t xml:space="preserve"> </w:t>
      </w:r>
      <w:proofErr w:type="spellStart"/>
      <w:r>
        <w:t>võimalikult</w:t>
      </w:r>
      <w:proofErr w:type="spellEnd"/>
      <w:r>
        <w:t xml:space="preserve"> </w:t>
      </w:r>
      <w:proofErr w:type="spellStart"/>
      <w:r>
        <w:t>suur</w:t>
      </w:r>
      <w:proofErr w:type="spellEnd"/>
      <w:r>
        <w:t xml:space="preserve"> ja </w:t>
      </w:r>
      <w:proofErr w:type="spellStart"/>
      <w:r>
        <w:t>selleks</w:t>
      </w:r>
      <w:proofErr w:type="spellEnd"/>
      <w:r>
        <w:t xml:space="preserve"> </w:t>
      </w:r>
      <w:proofErr w:type="spellStart"/>
      <w:r>
        <w:t>peab</w:t>
      </w:r>
      <w:proofErr w:type="spellEnd"/>
      <w:r>
        <w:t xml:space="preserve"> </w:t>
      </w:r>
      <w:proofErr w:type="spellStart"/>
      <w:r>
        <w:t>juhatajal</w:t>
      </w:r>
      <w:proofErr w:type="spellEnd"/>
      <w:r>
        <w:t xml:space="preserve"> </w:t>
      </w:r>
      <w:proofErr w:type="spellStart"/>
      <w:r>
        <w:t>olema</w:t>
      </w:r>
      <w:proofErr w:type="spellEnd"/>
      <w:r>
        <w:t xml:space="preserve"> </w:t>
      </w:r>
      <w:proofErr w:type="spellStart"/>
      <w:r>
        <w:t>täpne</w:t>
      </w:r>
      <w:proofErr w:type="spellEnd"/>
      <w:r>
        <w:t xml:space="preserve"> </w:t>
      </w:r>
      <w:proofErr w:type="spellStart"/>
      <w:r>
        <w:t>ülevaade</w:t>
      </w:r>
      <w:proofErr w:type="spellEnd"/>
      <w:r>
        <w:t xml:space="preserve"> </w:t>
      </w:r>
      <w:proofErr w:type="spellStart"/>
      <w:r>
        <w:t>kõigist</w:t>
      </w:r>
      <w:proofErr w:type="spellEnd"/>
      <w:r>
        <w:t xml:space="preserve"> </w:t>
      </w:r>
      <w:proofErr w:type="spellStart"/>
      <w:r w:rsidR="00EE74A3">
        <w:t>autodest</w:t>
      </w:r>
      <w:proofErr w:type="spellEnd"/>
      <w:r>
        <w:t xml:space="preserve">. </w:t>
      </w:r>
    </w:p>
    <w:p w14:paraId="244DF471" w14:textId="093C6F72" w:rsidR="00B54E53" w:rsidRDefault="77931366"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77931366">
        <w:rPr>
          <w:u w:val="single"/>
        </w:rPr>
        <w:t>Klient</w:t>
      </w:r>
      <w:proofErr w:type="spellEnd"/>
      <w:r w:rsidRPr="77931366">
        <w:rPr>
          <w:u w:val="single"/>
        </w:rPr>
        <w:t xml:space="preserve">, </w:t>
      </w:r>
      <w:proofErr w:type="spellStart"/>
      <w:r w:rsidRPr="77931366">
        <w:rPr>
          <w:u w:val="single"/>
        </w:rPr>
        <w:t>Uudistaja</w:t>
      </w:r>
      <w:proofErr w:type="spellEnd"/>
      <w:r>
        <w:t xml:space="preserve">: </w:t>
      </w:r>
      <w:proofErr w:type="spellStart"/>
      <w:r>
        <w:t>Soovivad</w:t>
      </w:r>
      <w:proofErr w:type="spellEnd"/>
      <w:r>
        <w:t xml:space="preserve"> </w:t>
      </w:r>
      <w:proofErr w:type="spellStart"/>
      <w:r>
        <w:t>võimalikult</w:t>
      </w:r>
      <w:proofErr w:type="spellEnd"/>
      <w:r>
        <w:t xml:space="preserve"> </w:t>
      </w:r>
      <w:proofErr w:type="spellStart"/>
      <w:r>
        <w:t>täpset</w:t>
      </w:r>
      <w:proofErr w:type="spellEnd"/>
      <w:r>
        <w:t xml:space="preserve"> </w:t>
      </w:r>
      <w:proofErr w:type="spellStart"/>
      <w:r>
        <w:t>infot</w:t>
      </w:r>
      <w:proofErr w:type="spellEnd"/>
      <w:r>
        <w:t xml:space="preserve"> </w:t>
      </w:r>
      <w:proofErr w:type="spellStart"/>
      <w:r w:rsidR="00AD3DEA">
        <w:t>auto</w:t>
      </w:r>
      <w:r w:rsidR="00C93DF1">
        <w:t>de</w:t>
      </w:r>
      <w:proofErr w:type="spellEnd"/>
      <w:r>
        <w:t xml:space="preserve"> </w:t>
      </w:r>
      <w:proofErr w:type="spellStart"/>
      <w:r>
        <w:t>kohta</w:t>
      </w:r>
      <w:proofErr w:type="spellEnd"/>
      <w:r>
        <w:t xml:space="preserve">, </w:t>
      </w:r>
      <w:proofErr w:type="spellStart"/>
      <w:r>
        <w:t>mida</w:t>
      </w:r>
      <w:proofErr w:type="spellEnd"/>
      <w:r>
        <w:t xml:space="preserve"> </w:t>
      </w:r>
      <w:proofErr w:type="spellStart"/>
      <w:r>
        <w:t>organisatsioon</w:t>
      </w:r>
      <w:proofErr w:type="spellEnd"/>
      <w:r>
        <w:t xml:space="preserve"> </w:t>
      </w:r>
      <w:proofErr w:type="spellStart"/>
      <w:r>
        <w:t>pakub</w:t>
      </w:r>
      <w:proofErr w:type="spellEnd"/>
      <w:r>
        <w:t xml:space="preserve">, et </w:t>
      </w:r>
      <w:proofErr w:type="spellStart"/>
      <w:r>
        <w:t>otsustada</w:t>
      </w:r>
      <w:proofErr w:type="spellEnd"/>
      <w:r>
        <w:t xml:space="preserve">, kas </w:t>
      </w:r>
      <w:proofErr w:type="spellStart"/>
      <w:r>
        <w:t>siduda</w:t>
      </w:r>
      <w:proofErr w:type="spellEnd"/>
      <w:r>
        <w:t xml:space="preserve"> </w:t>
      </w:r>
      <w:proofErr w:type="spellStart"/>
      <w:r>
        <w:t>ennast</w:t>
      </w:r>
      <w:proofErr w:type="spellEnd"/>
      <w:r>
        <w:t xml:space="preserve"> </w:t>
      </w:r>
      <w:proofErr w:type="spellStart"/>
      <w:r>
        <w:t>selle</w:t>
      </w:r>
      <w:proofErr w:type="spellEnd"/>
      <w:r>
        <w:t xml:space="preserve"> </w:t>
      </w:r>
      <w:proofErr w:type="spellStart"/>
      <w:r>
        <w:t>organisatsiooniga</w:t>
      </w:r>
      <w:proofErr w:type="spellEnd"/>
      <w:r>
        <w:t xml:space="preserve"> </w:t>
      </w:r>
      <w:proofErr w:type="spellStart"/>
      <w:r w:rsidR="00C93DF1">
        <w:t>autot</w:t>
      </w:r>
      <w:proofErr w:type="spellEnd"/>
      <w:r>
        <w:t xml:space="preserve"> </w:t>
      </w:r>
      <w:proofErr w:type="spellStart"/>
      <w:r>
        <w:t>kasutava</w:t>
      </w:r>
      <w:proofErr w:type="spellEnd"/>
      <w:r>
        <w:t xml:space="preserve"> </w:t>
      </w:r>
      <w:proofErr w:type="spellStart"/>
      <w:r>
        <w:t>kliendi</w:t>
      </w:r>
      <w:proofErr w:type="spellEnd"/>
      <w:r>
        <w:t xml:space="preserve"> </w:t>
      </w:r>
      <w:proofErr w:type="spellStart"/>
      <w:r>
        <w:t>rollis</w:t>
      </w:r>
      <w:proofErr w:type="spellEnd"/>
      <w:r>
        <w:t>.</w:t>
      </w:r>
    </w:p>
    <w:p w14:paraId="5DA7507E" w14:textId="6E8C0F4D" w:rsidR="00A71A9A" w:rsidRDefault="77931366" w:rsidP="00A30CF3">
      <w:pPr>
        <w:shd w:val="clear" w:color="auto" w:fill="E6E6E6"/>
      </w:pPr>
      <w:proofErr w:type="spellStart"/>
      <w:r w:rsidRPr="77931366">
        <w:rPr>
          <w:b/>
          <w:bCs/>
        </w:rPr>
        <w:t>Käivitav</w:t>
      </w:r>
      <w:proofErr w:type="spellEnd"/>
      <w:r w:rsidRPr="77931366">
        <w:rPr>
          <w:b/>
          <w:bCs/>
        </w:rPr>
        <w:t xml:space="preserve"> </w:t>
      </w:r>
      <w:proofErr w:type="spellStart"/>
      <w:r w:rsidRPr="77931366">
        <w:rPr>
          <w:b/>
          <w:bCs/>
        </w:rPr>
        <w:t>sündmus</w:t>
      </w:r>
      <w:proofErr w:type="spellEnd"/>
      <w:r>
        <w:t xml:space="preserve">: </w:t>
      </w:r>
      <w:proofErr w:type="spellStart"/>
      <w:r>
        <w:t>Ilmneb</w:t>
      </w:r>
      <w:proofErr w:type="spellEnd"/>
      <w:r>
        <w:t xml:space="preserve">, et </w:t>
      </w:r>
      <w:proofErr w:type="spellStart"/>
      <w:r w:rsidR="00C93DF1">
        <w:t>autode</w:t>
      </w:r>
      <w:proofErr w:type="spellEnd"/>
      <w:r>
        <w:t xml:space="preserve"> </w:t>
      </w:r>
      <w:proofErr w:type="spellStart"/>
      <w:r>
        <w:t>andmete</w:t>
      </w:r>
      <w:proofErr w:type="spellEnd"/>
      <w:r>
        <w:t xml:space="preserve"> </w:t>
      </w:r>
      <w:proofErr w:type="spellStart"/>
      <w:r>
        <w:t>registreerimisel</w:t>
      </w:r>
      <w:proofErr w:type="spellEnd"/>
      <w:r>
        <w:t xml:space="preserve"> on </w:t>
      </w:r>
      <w:proofErr w:type="spellStart"/>
      <w:r>
        <w:t>tehtud</w:t>
      </w:r>
      <w:proofErr w:type="spellEnd"/>
      <w:r>
        <w:t xml:space="preserve"> </w:t>
      </w:r>
      <w:proofErr w:type="spellStart"/>
      <w:r>
        <w:t>viga</w:t>
      </w:r>
      <w:proofErr w:type="spellEnd"/>
      <w:r>
        <w:t xml:space="preserve"> </w:t>
      </w:r>
      <w:proofErr w:type="spellStart"/>
      <w:r>
        <w:t>või</w:t>
      </w:r>
      <w:proofErr w:type="spellEnd"/>
      <w:r>
        <w:t xml:space="preserve"> </w:t>
      </w:r>
    </w:p>
    <w:p w14:paraId="76C7C983" w14:textId="0E33E13B" w:rsidR="00A30CF3" w:rsidRDefault="00CF368F" w:rsidP="00A30CF3">
      <w:pPr>
        <w:shd w:val="clear" w:color="auto" w:fill="E6E6E6"/>
      </w:pPr>
      <w:r>
        <w:t>auto</w:t>
      </w:r>
      <w:r w:rsidR="77931366">
        <w:t xml:space="preserve"> </w:t>
      </w:r>
      <w:proofErr w:type="spellStart"/>
      <w:r w:rsidR="77931366">
        <w:t>atribuutide</w:t>
      </w:r>
      <w:proofErr w:type="spellEnd"/>
      <w:r w:rsidR="77931366">
        <w:t xml:space="preserve"> </w:t>
      </w:r>
      <w:proofErr w:type="spellStart"/>
      <w:r w:rsidR="77931366">
        <w:t>väärtuste</w:t>
      </w:r>
      <w:proofErr w:type="spellEnd"/>
      <w:r w:rsidR="77931366">
        <w:t xml:space="preserve"> ja </w:t>
      </w:r>
      <w:proofErr w:type="spellStart"/>
      <w:r w:rsidR="77931366">
        <w:t>seoste</w:t>
      </w:r>
      <w:proofErr w:type="spellEnd"/>
      <w:r w:rsidR="77931366">
        <w:t xml:space="preserve"> </w:t>
      </w:r>
      <w:proofErr w:type="spellStart"/>
      <w:r w:rsidR="77931366">
        <w:t>hulgas</w:t>
      </w:r>
      <w:proofErr w:type="spellEnd"/>
      <w:r w:rsidR="77931366">
        <w:t xml:space="preserve"> on </w:t>
      </w:r>
      <w:proofErr w:type="spellStart"/>
      <w:r w:rsidR="77931366">
        <w:t>toimunud</w:t>
      </w:r>
      <w:proofErr w:type="spellEnd"/>
      <w:r w:rsidR="77931366">
        <w:t xml:space="preserve"> </w:t>
      </w:r>
      <w:proofErr w:type="spellStart"/>
      <w:r w:rsidR="77931366">
        <w:t>muudatus</w:t>
      </w:r>
      <w:proofErr w:type="spellEnd"/>
      <w:r w:rsidR="77931366">
        <w:t xml:space="preserve"> (</w:t>
      </w:r>
      <w:proofErr w:type="spellStart"/>
      <w:r w:rsidR="77931366">
        <w:t>siia</w:t>
      </w:r>
      <w:proofErr w:type="spellEnd"/>
      <w:r w:rsidR="77931366">
        <w:t xml:space="preserve"> </w:t>
      </w:r>
      <w:proofErr w:type="spellStart"/>
      <w:r w:rsidR="77931366">
        <w:t>hulka</w:t>
      </w:r>
      <w:proofErr w:type="spellEnd"/>
      <w:r w:rsidR="77931366">
        <w:t xml:space="preserve"> </w:t>
      </w:r>
      <w:proofErr w:type="spellStart"/>
      <w:r w:rsidR="77931366">
        <w:t>ei</w:t>
      </w:r>
      <w:proofErr w:type="spellEnd"/>
      <w:r w:rsidR="77931366">
        <w:t xml:space="preserve"> </w:t>
      </w:r>
      <w:proofErr w:type="spellStart"/>
      <w:r w:rsidR="77931366">
        <w:t>kuulu</w:t>
      </w:r>
      <w:proofErr w:type="spellEnd"/>
      <w:r w:rsidR="77931366">
        <w:t xml:space="preserve"> </w:t>
      </w:r>
      <w:proofErr w:type="spellStart"/>
      <w:r w:rsidR="77931366">
        <w:t>seisundimuudatus</w:t>
      </w:r>
      <w:proofErr w:type="spellEnd"/>
      <w:r w:rsidR="77931366">
        <w:t xml:space="preserve">, </w:t>
      </w:r>
      <w:proofErr w:type="spellStart"/>
      <w:r w:rsidR="77931366">
        <w:t>millega</w:t>
      </w:r>
      <w:proofErr w:type="spellEnd"/>
      <w:r w:rsidR="77931366">
        <w:t xml:space="preserve"> </w:t>
      </w:r>
      <w:proofErr w:type="spellStart"/>
      <w:r w:rsidR="77931366">
        <w:t>tegelemiseks</w:t>
      </w:r>
      <w:proofErr w:type="spellEnd"/>
      <w:r w:rsidR="77931366">
        <w:t xml:space="preserve"> on </w:t>
      </w:r>
      <w:proofErr w:type="spellStart"/>
      <w:r w:rsidR="77931366">
        <w:t>eraldi</w:t>
      </w:r>
      <w:proofErr w:type="spellEnd"/>
      <w:r w:rsidR="77931366">
        <w:t xml:space="preserve"> </w:t>
      </w:r>
      <w:proofErr w:type="spellStart"/>
      <w:r w:rsidR="77931366">
        <w:t>kasutusjuhud</w:t>
      </w:r>
      <w:proofErr w:type="spellEnd"/>
      <w:r w:rsidR="77931366">
        <w:t>).</w:t>
      </w:r>
    </w:p>
    <w:p w14:paraId="698A9B53" w14:textId="779104BA" w:rsidR="00A30CF3" w:rsidRDefault="77931366" w:rsidP="00A30CF3">
      <w:pPr>
        <w:shd w:val="clear" w:color="auto" w:fill="E6E6E6"/>
      </w:pPr>
      <w:proofErr w:type="spellStart"/>
      <w:r w:rsidRPr="77931366">
        <w:rPr>
          <w:b/>
          <w:bCs/>
        </w:rPr>
        <w:t>Eeltingimused</w:t>
      </w:r>
      <w:proofErr w:type="spellEnd"/>
      <w:r>
        <w:t xml:space="preserve">: </w:t>
      </w:r>
      <w:proofErr w:type="spellStart"/>
      <w:r w:rsidR="007532A9">
        <w:t>Autode</w:t>
      </w:r>
      <w:proofErr w:type="spellEnd"/>
      <w:r>
        <w:t xml:space="preserve"> </w:t>
      </w:r>
      <w:proofErr w:type="spellStart"/>
      <w:r>
        <w:t>haldur</w:t>
      </w:r>
      <w:proofErr w:type="spellEnd"/>
      <w:r>
        <w:t xml:space="preserve"> on </w:t>
      </w:r>
      <w:proofErr w:type="spellStart"/>
      <w:r>
        <w:t>autenditud</w:t>
      </w:r>
      <w:proofErr w:type="spellEnd"/>
      <w:r>
        <w:t xml:space="preserve"> ja </w:t>
      </w:r>
      <w:proofErr w:type="spellStart"/>
      <w:r>
        <w:t>autoriseeritud</w:t>
      </w:r>
      <w:proofErr w:type="spellEnd"/>
      <w:r>
        <w:t xml:space="preserve">. </w:t>
      </w:r>
      <w:r w:rsidR="007532A9">
        <w:t>Auto</w:t>
      </w:r>
      <w:r>
        <w:t xml:space="preserve"> on </w:t>
      </w:r>
      <w:proofErr w:type="spellStart"/>
      <w:r>
        <w:t>registreeritud</w:t>
      </w:r>
      <w:proofErr w:type="spellEnd"/>
      <w:r>
        <w:t xml:space="preserve"> ja on </w:t>
      </w:r>
      <w:proofErr w:type="spellStart"/>
      <w:r>
        <w:t>seisundis</w:t>
      </w:r>
      <w:proofErr w:type="spellEnd"/>
      <w:r>
        <w:t xml:space="preserve"> „</w:t>
      </w:r>
      <w:proofErr w:type="spellStart"/>
      <w:proofErr w:type="gramStart"/>
      <w:r>
        <w:t>Ootel</w:t>
      </w:r>
      <w:proofErr w:type="spellEnd"/>
      <w:r>
        <w:t xml:space="preserve">“ </w:t>
      </w:r>
      <w:proofErr w:type="spellStart"/>
      <w:r>
        <w:t>või</w:t>
      </w:r>
      <w:proofErr w:type="spellEnd"/>
      <w:proofErr w:type="gramEnd"/>
      <w:r>
        <w:t xml:space="preserve"> „</w:t>
      </w:r>
      <w:proofErr w:type="spellStart"/>
      <w:r>
        <w:t>Mitteaktiivne</w:t>
      </w:r>
      <w:proofErr w:type="spellEnd"/>
      <w:r>
        <w:t>“.</w:t>
      </w:r>
    </w:p>
    <w:p w14:paraId="0575BF5C" w14:textId="1FD249F4" w:rsidR="00A30CF3" w:rsidRDefault="77931366" w:rsidP="00A30CF3">
      <w:pPr>
        <w:shd w:val="clear" w:color="auto" w:fill="E6E6E6"/>
      </w:pPr>
      <w:proofErr w:type="spellStart"/>
      <w:r w:rsidRPr="77931366">
        <w:rPr>
          <w:b/>
          <w:bCs/>
        </w:rPr>
        <w:t>Järeltingimused</w:t>
      </w:r>
      <w:proofErr w:type="spellEnd"/>
      <w:r>
        <w:t xml:space="preserve">: </w:t>
      </w:r>
      <w:r w:rsidR="007532A9">
        <w:t>Auto</w:t>
      </w:r>
      <w:r>
        <w:t xml:space="preserve"> </w:t>
      </w:r>
      <w:proofErr w:type="spellStart"/>
      <w:r>
        <w:t>andmed</w:t>
      </w:r>
      <w:proofErr w:type="spellEnd"/>
      <w:r>
        <w:t xml:space="preserve"> on </w:t>
      </w:r>
      <w:proofErr w:type="spellStart"/>
      <w:r>
        <w:t>muudetud</w:t>
      </w:r>
      <w:proofErr w:type="spellEnd"/>
      <w:r>
        <w:t xml:space="preserve">, </w:t>
      </w:r>
      <w:proofErr w:type="spellStart"/>
      <w:r>
        <w:t>kuid</w:t>
      </w:r>
      <w:proofErr w:type="spellEnd"/>
      <w:r>
        <w:t xml:space="preserve"> </w:t>
      </w:r>
      <w:r w:rsidR="007532A9">
        <w:t>auto</w:t>
      </w:r>
      <w:r>
        <w:t xml:space="preserve"> </w:t>
      </w:r>
      <w:proofErr w:type="spellStart"/>
      <w:r>
        <w:t>seisund</w:t>
      </w:r>
      <w:proofErr w:type="spellEnd"/>
      <w:r>
        <w:t xml:space="preserve"> </w:t>
      </w:r>
      <w:proofErr w:type="spellStart"/>
      <w:r>
        <w:t>ning</w:t>
      </w:r>
      <w:proofErr w:type="spellEnd"/>
      <w:r>
        <w:t xml:space="preserve"> info </w:t>
      </w:r>
      <w:r w:rsidR="00D535A2">
        <w:t>auto</w:t>
      </w:r>
      <w:r>
        <w:t xml:space="preserve"> </w:t>
      </w:r>
      <w:proofErr w:type="spellStart"/>
      <w:r>
        <w:t>registreerija</w:t>
      </w:r>
      <w:proofErr w:type="spellEnd"/>
      <w:r>
        <w:t xml:space="preserve"> </w:t>
      </w:r>
      <w:proofErr w:type="spellStart"/>
      <w:r>
        <w:t>ning</w:t>
      </w:r>
      <w:proofErr w:type="spellEnd"/>
      <w:r>
        <w:t xml:space="preserve"> </w:t>
      </w:r>
      <w:proofErr w:type="spellStart"/>
      <w:r>
        <w:t>registreerimise</w:t>
      </w:r>
      <w:proofErr w:type="spellEnd"/>
      <w:r>
        <w:t xml:space="preserve"> </w:t>
      </w:r>
      <w:proofErr w:type="spellStart"/>
      <w:r>
        <w:t>aja</w:t>
      </w:r>
      <w:proofErr w:type="spellEnd"/>
      <w:r>
        <w:t xml:space="preserve"> </w:t>
      </w:r>
      <w:proofErr w:type="spellStart"/>
      <w:r>
        <w:t>kohta</w:t>
      </w:r>
      <w:proofErr w:type="spellEnd"/>
      <w:r>
        <w:t xml:space="preserve"> </w:t>
      </w:r>
      <w:proofErr w:type="spellStart"/>
      <w:r>
        <w:t>ei</w:t>
      </w:r>
      <w:proofErr w:type="spellEnd"/>
      <w:r>
        <w:t xml:space="preserve"> ole </w:t>
      </w:r>
      <w:proofErr w:type="spellStart"/>
      <w:r>
        <w:t>muutunud</w:t>
      </w:r>
      <w:proofErr w:type="spellEnd"/>
      <w:r>
        <w:t>.</w:t>
      </w:r>
    </w:p>
    <w:p w14:paraId="113AD7BC" w14:textId="77777777" w:rsidR="00A30CF3" w:rsidRDefault="77931366" w:rsidP="00A30CF3">
      <w:pPr>
        <w:shd w:val="clear" w:color="auto" w:fill="E6E6E6"/>
      </w:pPr>
      <w:proofErr w:type="spellStart"/>
      <w:r w:rsidRPr="77931366">
        <w:rPr>
          <w:b/>
          <w:bCs/>
        </w:rPr>
        <w:t>Stsenaarium</w:t>
      </w:r>
      <w:proofErr w:type="spellEnd"/>
      <w:r w:rsidRPr="77931366">
        <w:rPr>
          <w:b/>
          <w:bCs/>
        </w:rPr>
        <w:t xml:space="preserve"> (</w:t>
      </w:r>
      <w:proofErr w:type="spellStart"/>
      <w:r w:rsidRPr="77931366">
        <w:rPr>
          <w:b/>
          <w:bCs/>
        </w:rPr>
        <w:t>tüüpiline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järjestus</w:t>
      </w:r>
      <w:proofErr w:type="spellEnd"/>
      <w:r w:rsidRPr="77931366">
        <w:rPr>
          <w:b/>
          <w:bCs/>
        </w:rPr>
        <w:t>)</w:t>
      </w:r>
      <w:r>
        <w:t>:</w:t>
      </w:r>
    </w:p>
    <w:p w14:paraId="1972FA53" w14:textId="03BB1FC6" w:rsidR="00A30CF3" w:rsidRDefault="00D535A2"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77931366"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soovib</w:t>
      </w:r>
      <w:proofErr w:type="spellEnd"/>
      <w:r w:rsidR="77931366">
        <w:t xml:space="preserve"> </w:t>
      </w:r>
      <w:proofErr w:type="spellStart"/>
      <w:r w:rsidR="77931366">
        <w:t>muuta</w:t>
      </w:r>
      <w:proofErr w:type="spellEnd"/>
      <w:r w:rsidR="77931366">
        <w:t xml:space="preserve"> </w:t>
      </w:r>
      <w:r>
        <w:t>auto</w:t>
      </w:r>
      <w:r w:rsidR="77931366">
        <w:t xml:space="preserve"> </w:t>
      </w:r>
      <w:proofErr w:type="spellStart"/>
      <w:r w:rsidR="77931366">
        <w:t>andmeid</w:t>
      </w:r>
      <w:proofErr w:type="spellEnd"/>
      <w:r w:rsidR="77931366">
        <w:t>.</w:t>
      </w:r>
    </w:p>
    <w:p w14:paraId="6AFA1060" w14:textId="3CBEADF2" w:rsidR="00B54E53" w:rsidRPr="00B54E53" w:rsidRDefault="77931366" w:rsidP="77931366">
      <w:pPr>
        <w:numPr>
          <w:ilvl w:val="0"/>
          <w:numId w:val="29"/>
        </w:numPr>
        <w:shd w:val="clear" w:color="auto" w:fill="E6E6E6"/>
        <w:tabs>
          <w:tab w:val="left" w:pos="8640"/>
          <w:tab w:val="left" w:pos="10800"/>
          <w:tab w:val="left" w:pos="11880"/>
          <w:tab w:val="left" w:pos="12960"/>
          <w:tab w:val="left" w:pos="13680"/>
          <w:tab w:val="left" w:pos="16920"/>
        </w:tabs>
        <w:rPr>
          <w:i/>
          <w:iCs/>
        </w:rPr>
      </w:pPr>
      <w:proofErr w:type="spellStart"/>
      <w:r w:rsidRPr="77931366">
        <w:rPr>
          <w:i/>
          <w:iCs/>
        </w:rPr>
        <w:t>Käivitub</w:t>
      </w:r>
      <w:proofErr w:type="spellEnd"/>
      <w:r w:rsidRPr="77931366">
        <w:rPr>
          <w:i/>
          <w:iCs/>
        </w:rPr>
        <w:t xml:space="preserve"> </w:t>
      </w:r>
      <w:proofErr w:type="spellStart"/>
      <w:r w:rsidRPr="77931366">
        <w:rPr>
          <w:i/>
          <w:iCs/>
        </w:rPr>
        <w:t>kasutusjuht</w:t>
      </w:r>
      <w:proofErr w:type="spellEnd"/>
      <w:r w:rsidRPr="77931366">
        <w:rPr>
          <w:i/>
          <w:iCs/>
        </w:rPr>
        <w:t xml:space="preserve"> „</w:t>
      </w:r>
      <w:proofErr w:type="spellStart"/>
      <w:r w:rsidRPr="77931366">
        <w:rPr>
          <w:i/>
          <w:iCs/>
        </w:rPr>
        <w:t>Vaata</w:t>
      </w:r>
      <w:proofErr w:type="spellEnd"/>
      <w:r w:rsidRPr="77931366">
        <w:rPr>
          <w:i/>
          <w:iCs/>
        </w:rPr>
        <w:t xml:space="preserve"> </w:t>
      </w:r>
      <w:proofErr w:type="spellStart"/>
      <w:r w:rsidRPr="77931366">
        <w:rPr>
          <w:i/>
          <w:iCs/>
        </w:rPr>
        <w:t>kõiki</w:t>
      </w:r>
      <w:proofErr w:type="spellEnd"/>
      <w:r w:rsidRPr="77931366">
        <w:rPr>
          <w:i/>
          <w:iCs/>
        </w:rPr>
        <w:t xml:space="preserve"> </w:t>
      </w:r>
      <w:proofErr w:type="spellStart"/>
      <w:r w:rsidRPr="77931366">
        <w:rPr>
          <w:i/>
          <w:iCs/>
        </w:rPr>
        <w:t>ootel</w:t>
      </w:r>
      <w:proofErr w:type="spellEnd"/>
      <w:r w:rsidRPr="77931366">
        <w:rPr>
          <w:i/>
          <w:iCs/>
        </w:rPr>
        <w:t xml:space="preserve"> </w:t>
      </w:r>
      <w:proofErr w:type="spellStart"/>
      <w:r w:rsidRPr="77931366">
        <w:rPr>
          <w:i/>
          <w:iCs/>
        </w:rPr>
        <w:t>või</w:t>
      </w:r>
      <w:proofErr w:type="spellEnd"/>
      <w:r w:rsidRPr="77931366">
        <w:rPr>
          <w:i/>
          <w:iCs/>
        </w:rPr>
        <w:t xml:space="preserve"> </w:t>
      </w:r>
      <w:proofErr w:type="spellStart"/>
      <w:r w:rsidRPr="77931366">
        <w:rPr>
          <w:i/>
          <w:iCs/>
        </w:rPr>
        <w:t>mitteaktiivseid</w:t>
      </w:r>
      <w:proofErr w:type="spellEnd"/>
      <w:r w:rsidRPr="77931366">
        <w:rPr>
          <w:i/>
          <w:iCs/>
        </w:rPr>
        <w:t xml:space="preserve"> </w:t>
      </w:r>
      <w:proofErr w:type="spellStart"/>
      <w:proofErr w:type="gramStart"/>
      <w:r w:rsidR="004E7A62">
        <w:rPr>
          <w:i/>
          <w:iCs/>
        </w:rPr>
        <w:t>autosid</w:t>
      </w:r>
      <w:proofErr w:type="spellEnd"/>
      <w:r w:rsidRPr="77931366">
        <w:rPr>
          <w:i/>
          <w:iCs/>
        </w:rPr>
        <w:t>“</w:t>
      </w:r>
      <w:proofErr w:type="gramEnd"/>
    </w:p>
    <w:p w14:paraId="165324FE" w14:textId="4F5C8BB1" w:rsidR="00A30CF3" w:rsidRDefault="004E7A62"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77931366" w:rsidRPr="77931366">
        <w:rPr>
          <w:u w:val="single"/>
        </w:rPr>
        <w:t xml:space="preserve"> </w:t>
      </w:r>
      <w:proofErr w:type="spellStart"/>
      <w:r w:rsidR="77931366" w:rsidRPr="77931366">
        <w:rPr>
          <w:u w:val="single"/>
        </w:rPr>
        <w:t>haldur</w:t>
      </w:r>
      <w:proofErr w:type="spellEnd"/>
      <w:r w:rsidR="77931366">
        <w:t xml:space="preserve"> </w:t>
      </w:r>
      <w:proofErr w:type="spellStart"/>
      <w:r w:rsidR="77931366">
        <w:t>valib</w:t>
      </w:r>
      <w:proofErr w:type="spellEnd"/>
      <w:r w:rsidR="77931366">
        <w:t xml:space="preserve"> </w:t>
      </w:r>
      <w:proofErr w:type="spellStart"/>
      <w:r w:rsidR="77931366">
        <w:t>nimekirjast</w:t>
      </w:r>
      <w:proofErr w:type="spellEnd"/>
      <w:r w:rsidR="77931366">
        <w:t xml:space="preserve"> </w:t>
      </w:r>
      <w:r>
        <w:t>auto</w:t>
      </w:r>
      <w:r w:rsidR="77931366">
        <w:t xml:space="preserve"> ja </w:t>
      </w:r>
      <w:proofErr w:type="spellStart"/>
      <w:r w:rsidR="77931366">
        <w:t>annab</w:t>
      </w:r>
      <w:proofErr w:type="spellEnd"/>
      <w:r w:rsidR="77931366">
        <w:t xml:space="preserve"> </w:t>
      </w:r>
      <w:proofErr w:type="spellStart"/>
      <w:r w:rsidR="77931366">
        <w:t>korralduse</w:t>
      </w:r>
      <w:proofErr w:type="spellEnd"/>
      <w:r w:rsidR="77931366">
        <w:t xml:space="preserve"> </w:t>
      </w:r>
      <w:proofErr w:type="spellStart"/>
      <w:r w:rsidR="77931366">
        <w:t>vaadata</w:t>
      </w:r>
      <w:proofErr w:type="spellEnd"/>
      <w:r w:rsidR="77931366">
        <w:t xml:space="preserve"> </w:t>
      </w:r>
      <w:proofErr w:type="spellStart"/>
      <w:r w:rsidR="77931366">
        <w:t>selle</w:t>
      </w:r>
      <w:proofErr w:type="spellEnd"/>
      <w:r w:rsidR="77931366">
        <w:t xml:space="preserve"> </w:t>
      </w:r>
      <w:proofErr w:type="spellStart"/>
      <w:r w:rsidR="77931366">
        <w:t>detailseid</w:t>
      </w:r>
      <w:proofErr w:type="spellEnd"/>
      <w:r w:rsidR="77931366">
        <w:t xml:space="preserve"> </w:t>
      </w:r>
      <w:proofErr w:type="spellStart"/>
      <w:r w:rsidR="77931366">
        <w:t>andmeid</w:t>
      </w:r>
      <w:proofErr w:type="spellEnd"/>
      <w:r w:rsidR="77931366">
        <w:t>.</w:t>
      </w:r>
    </w:p>
    <w:p w14:paraId="0EBEF054" w14:textId="5FF5F683" w:rsidR="00B54E53"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kuvab</w:t>
      </w:r>
      <w:proofErr w:type="spellEnd"/>
      <w:r>
        <w:t xml:space="preserve"> </w:t>
      </w:r>
      <w:proofErr w:type="spellStart"/>
      <w:r>
        <w:t>muutmiseks</w:t>
      </w:r>
      <w:proofErr w:type="spellEnd"/>
      <w:r>
        <w:t xml:space="preserve"> </w:t>
      </w:r>
      <w:proofErr w:type="spellStart"/>
      <w:r>
        <w:t>mõeldud</w:t>
      </w:r>
      <w:proofErr w:type="spellEnd"/>
      <w:r>
        <w:t xml:space="preserve"> </w:t>
      </w:r>
      <w:proofErr w:type="spellStart"/>
      <w:r>
        <w:t>väljades</w:t>
      </w:r>
      <w:proofErr w:type="spellEnd"/>
      <w:r>
        <w:t xml:space="preserve"> </w:t>
      </w:r>
      <w:r w:rsidR="00440EF6">
        <w:t>auto</w:t>
      </w:r>
      <w:r>
        <w:t xml:space="preserve"> </w:t>
      </w:r>
      <w:proofErr w:type="spellStart"/>
      <w:proofErr w:type="gramStart"/>
      <w:r>
        <w:t>põhiandmed</w:t>
      </w:r>
      <w:proofErr w:type="spellEnd"/>
      <w:r>
        <w:t xml:space="preserve">  (</w:t>
      </w:r>
      <w:proofErr w:type="spellStart"/>
      <w:proofErr w:type="gramEnd"/>
      <w:r w:rsidR="00440EF6">
        <w:t>auto</w:t>
      </w:r>
      <w:r>
        <w:t>_kood</w:t>
      </w:r>
      <w:proofErr w:type="spellEnd"/>
      <w:r>
        <w:t xml:space="preserve">, </w:t>
      </w:r>
      <w:proofErr w:type="spellStart"/>
      <w:r>
        <w:t>nimetus</w:t>
      </w:r>
      <w:proofErr w:type="spellEnd"/>
      <w:r>
        <w:t xml:space="preserve">, </w:t>
      </w:r>
      <w:r w:rsidR="00E00C2B" w:rsidRPr="00736F9E">
        <w:t xml:space="preserve">mark, </w:t>
      </w:r>
      <w:proofErr w:type="spellStart"/>
      <w:r w:rsidR="00E00C2B" w:rsidRPr="00736F9E">
        <w:t>mudel</w:t>
      </w:r>
      <w:proofErr w:type="spellEnd"/>
      <w:r w:rsidR="00E00C2B" w:rsidRPr="00736F9E">
        <w:t xml:space="preserve">, </w:t>
      </w:r>
      <w:proofErr w:type="spellStart"/>
      <w:r w:rsidR="00D5342F">
        <w:t>valjalaske_aasta</w:t>
      </w:r>
      <w:proofErr w:type="spellEnd"/>
      <w:r w:rsidR="00A67EE9">
        <w:t xml:space="preserve">, </w:t>
      </w:r>
      <w:proofErr w:type="spellStart"/>
      <w:r w:rsidR="00A67EE9">
        <w:t>mootori_maht</w:t>
      </w:r>
      <w:proofErr w:type="spellEnd"/>
      <w:r w:rsidR="00A67EE9">
        <w:t xml:space="preserve">, </w:t>
      </w:r>
      <w:proofErr w:type="spellStart"/>
      <w:r w:rsidR="00A67EE9">
        <w:t>auto_kü</w:t>
      </w:r>
      <w:r w:rsidR="00E00C2B" w:rsidRPr="00736F9E">
        <w:t>tuse_liik</w:t>
      </w:r>
      <w:proofErr w:type="spellEnd"/>
      <w:r w:rsidR="00E00C2B" w:rsidRPr="00736F9E">
        <w:t xml:space="preserve">, </w:t>
      </w:r>
      <w:proofErr w:type="spellStart"/>
      <w:r w:rsidR="00E00C2B" w:rsidRPr="00736F9E">
        <w:t>istekohtade_arv</w:t>
      </w:r>
      <w:proofErr w:type="spellEnd"/>
      <w:r w:rsidR="00E00C2B" w:rsidRPr="00736F9E">
        <w:t xml:space="preserve">, </w:t>
      </w:r>
      <w:proofErr w:type="spellStart"/>
      <w:r w:rsidR="00E00C2B" w:rsidRPr="00736F9E">
        <w:t>reg_number</w:t>
      </w:r>
      <w:proofErr w:type="spellEnd"/>
      <w:r w:rsidR="00E00C2B" w:rsidRPr="00736F9E">
        <w:t xml:space="preserve">, </w:t>
      </w:r>
      <w:proofErr w:type="spellStart"/>
      <w:r w:rsidR="00E00C2B" w:rsidRPr="00736F9E">
        <w:t>vin_kood</w:t>
      </w:r>
      <w:proofErr w:type="spellEnd"/>
      <w:r>
        <w:t>) (</w:t>
      </w:r>
      <w:r w:rsidRPr="77931366">
        <w:rPr>
          <w:b/>
          <w:bCs/>
          <w:color w:val="FF0000"/>
        </w:rPr>
        <w:t>OP4.1</w:t>
      </w:r>
      <w:r>
        <w:t xml:space="preserve">) </w:t>
      </w:r>
      <w:proofErr w:type="spellStart"/>
      <w:r>
        <w:t>ning</w:t>
      </w:r>
      <w:proofErr w:type="spellEnd"/>
      <w:r>
        <w:t xml:space="preserve"> </w:t>
      </w:r>
      <w:proofErr w:type="spellStart"/>
      <w:r>
        <w:t>sellega</w:t>
      </w:r>
      <w:proofErr w:type="spellEnd"/>
      <w:r>
        <w:t xml:space="preserve"> </w:t>
      </w:r>
      <w:proofErr w:type="spellStart"/>
      <w:r>
        <w:t>seotud</w:t>
      </w:r>
      <w:proofErr w:type="spellEnd"/>
      <w:r>
        <w:t xml:space="preserve"> </w:t>
      </w:r>
      <w:proofErr w:type="spellStart"/>
      <w:r>
        <w:t>kategooriate</w:t>
      </w:r>
      <w:proofErr w:type="spellEnd"/>
      <w:r>
        <w:t xml:space="preserve"> ja </w:t>
      </w:r>
      <w:proofErr w:type="spellStart"/>
      <w:r>
        <w:t>kategooriate</w:t>
      </w:r>
      <w:proofErr w:type="spellEnd"/>
      <w:r>
        <w:t xml:space="preserve"> </w:t>
      </w:r>
      <w:proofErr w:type="spellStart"/>
      <w:r>
        <w:t>tüüpide</w:t>
      </w:r>
      <w:proofErr w:type="spellEnd"/>
      <w:r>
        <w:t xml:space="preserve"> </w:t>
      </w:r>
      <w:proofErr w:type="spellStart"/>
      <w:r>
        <w:t>nimetused</w:t>
      </w:r>
      <w:proofErr w:type="spellEnd"/>
      <w:r>
        <w:t xml:space="preserve"> (</w:t>
      </w:r>
      <w:r w:rsidRPr="77931366">
        <w:rPr>
          <w:b/>
          <w:bCs/>
          <w:color w:val="FF0000"/>
        </w:rPr>
        <w:t>OP2.2</w:t>
      </w:r>
      <w:r>
        <w:t xml:space="preserve">). Seal on </w:t>
      </w:r>
      <w:proofErr w:type="spellStart"/>
      <w:r>
        <w:t>muuhulgas</w:t>
      </w:r>
      <w:proofErr w:type="spellEnd"/>
      <w:r>
        <w:t xml:space="preserve"> </w:t>
      </w:r>
      <w:proofErr w:type="spellStart"/>
      <w:r>
        <w:t>võimalik</w:t>
      </w:r>
      <w:proofErr w:type="spellEnd"/>
      <w:r>
        <w:t xml:space="preserve"> </w:t>
      </w:r>
      <w:proofErr w:type="spellStart"/>
      <w:r>
        <w:t>määrata</w:t>
      </w:r>
      <w:proofErr w:type="spellEnd"/>
      <w:r>
        <w:t xml:space="preserve">, </w:t>
      </w:r>
      <w:proofErr w:type="spellStart"/>
      <w:r>
        <w:t>millistesse</w:t>
      </w:r>
      <w:proofErr w:type="spellEnd"/>
      <w:r>
        <w:t xml:space="preserve"> </w:t>
      </w:r>
      <w:proofErr w:type="spellStart"/>
      <w:r>
        <w:t>kategooriatesse</w:t>
      </w:r>
      <w:proofErr w:type="spellEnd"/>
      <w:r>
        <w:t xml:space="preserve"> </w:t>
      </w:r>
      <w:r w:rsidR="00873135">
        <w:t>auto</w:t>
      </w:r>
      <w:r>
        <w:t xml:space="preserve"> </w:t>
      </w:r>
      <w:proofErr w:type="spellStart"/>
      <w:r>
        <w:t>kuulub</w:t>
      </w:r>
      <w:proofErr w:type="spellEnd"/>
      <w:r>
        <w:t xml:space="preserve">, </w:t>
      </w:r>
      <w:proofErr w:type="spellStart"/>
      <w:r>
        <w:t>sest</w:t>
      </w:r>
      <w:proofErr w:type="spellEnd"/>
      <w:r>
        <w:t xml:space="preserve"> </w:t>
      </w:r>
      <w:proofErr w:type="spellStart"/>
      <w:r>
        <w:t>süsteem</w:t>
      </w:r>
      <w:proofErr w:type="spellEnd"/>
      <w:r>
        <w:t xml:space="preserve"> </w:t>
      </w:r>
      <w:proofErr w:type="spellStart"/>
      <w:r>
        <w:t>pakub</w:t>
      </w:r>
      <w:proofErr w:type="spellEnd"/>
      <w:r>
        <w:t xml:space="preserve"> </w:t>
      </w:r>
      <w:proofErr w:type="spellStart"/>
      <w:r>
        <w:t>kategooriate</w:t>
      </w:r>
      <w:proofErr w:type="spellEnd"/>
      <w:r>
        <w:t xml:space="preserve"> </w:t>
      </w:r>
      <w:proofErr w:type="spellStart"/>
      <w:r>
        <w:t>valiku</w:t>
      </w:r>
      <w:proofErr w:type="spellEnd"/>
      <w:r>
        <w:t xml:space="preserve"> (</w:t>
      </w:r>
      <w:r w:rsidRPr="77931366">
        <w:rPr>
          <w:b/>
          <w:bCs/>
          <w:color w:val="FF0000"/>
        </w:rPr>
        <w:t>OP2.1</w:t>
      </w:r>
      <w:r>
        <w:t>).</w:t>
      </w:r>
    </w:p>
    <w:p w14:paraId="4E168801" w14:textId="79672799" w:rsidR="006659D7" w:rsidRPr="006659D7" w:rsidRDefault="00873135" w:rsidP="77931366">
      <w:pPr>
        <w:numPr>
          <w:ilvl w:val="0"/>
          <w:numId w:val="29"/>
        </w:numPr>
        <w:shd w:val="clear" w:color="auto" w:fill="E6E6E6"/>
        <w:tabs>
          <w:tab w:val="left" w:pos="8640"/>
          <w:tab w:val="left" w:pos="10800"/>
          <w:tab w:val="left" w:pos="11880"/>
          <w:tab w:val="left" w:pos="12960"/>
          <w:tab w:val="left" w:pos="13680"/>
          <w:tab w:val="left" w:pos="16920"/>
        </w:tabs>
        <w:rPr>
          <w:u w:val="single"/>
        </w:rPr>
      </w:pPr>
      <w:proofErr w:type="spellStart"/>
      <w:r>
        <w:rPr>
          <w:u w:val="single"/>
        </w:rPr>
        <w:lastRenderedPageBreak/>
        <w:t>Autode</w:t>
      </w:r>
      <w:proofErr w:type="spellEnd"/>
      <w:r w:rsidR="77931366" w:rsidRPr="77931366">
        <w:rPr>
          <w:u w:val="single"/>
        </w:rPr>
        <w:t xml:space="preserve"> </w:t>
      </w:r>
      <w:proofErr w:type="spellStart"/>
      <w:proofErr w:type="gramStart"/>
      <w:r w:rsidR="77931366" w:rsidRPr="77931366">
        <w:rPr>
          <w:u w:val="single"/>
        </w:rPr>
        <w:t>haldur</w:t>
      </w:r>
      <w:proofErr w:type="spellEnd"/>
      <w:r w:rsidR="77931366" w:rsidRPr="77931366">
        <w:rPr>
          <w:u w:val="single"/>
        </w:rPr>
        <w:t xml:space="preserve"> </w:t>
      </w:r>
      <w:r w:rsidR="77931366">
        <w:t xml:space="preserve"> </w:t>
      </w:r>
      <w:proofErr w:type="spellStart"/>
      <w:r w:rsidR="77931366">
        <w:t>muudab</w:t>
      </w:r>
      <w:proofErr w:type="spellEnd"/>
      <w:proofErr w:type="gramEnd"/>
      <w:r w:rsidR="77931366">
        <w:t xml:space="preserve"> </w:t>
      </w:r>
      <w:r>
        <w:t>auto</w:t>
      </w:r>
      <w:r w:rsidR="77931366">
        <w:t xml:space="preserve"> </w:t>
      </w:r>
      <w:proofErr w:type="spellStart"/>
      <w:r w:rsidR="77931366">
        <w:t>andmeid</w:t>
      </w:r>
      <w:proofErr w:type="spellEnd"/>
      <w:r w:rsidR="77931366">
        <w:t xml:space="preserve"> ja </w:t>
      </w:r>
      <w:proofErr w:type="spellStart"/>
      <w:r w:rsidR="77931366">
        <w:t>annab</w:t>
      </w:r>
      <w:proofErr w:type="spellEnd"/>
      <w:r w:rsidR="77931366">
        <w:t xml:space="preserve"> </w:t>
      </w:r>
      <w:proofErr w:type="spellStart"/>
      <w:r w:rsidR="77931366">
        <w:t>korralduse</w:t>
      </w:r>
      <w:proofErr w:type="spellEnd"/>
      <w:r w:rsidR="77931366">
        <w:t xml:space="preserve"> </w:t>
      </w:r>
      <w:proofErr w:type="spellStart"/>
      <w:r w:rsidR="77931366">
        <w:t>salvestada</w:t>
      </w:r>
      <w:proofErr w:type="spellEnd"/>
      <w:r w:rsidR="77931366">
        <w:t>.</w:t>
      </w:r>
    </w:p>
    <w:p w14:paraId="516C5EC3" w14:textId="77777777" w:rsidR="006659D7" w:rsidRDefault="77931366" w:rsidP="00E04026">
      <w:pPr>
        <w:numPr>
          <w:ilvl w:val="0"/>
          <w:numId w:val="29"/>
        </w:numPr>
        <w:shd w:val="clear" w:color="auto" w:fill="E6E6E6"/>
        <w:tabs>
          <w:tab w:val="left" w:pos="8640"/>
          <w:tab w:val="left" w:pos="10800"/>
          <w:tab w:val="left" w:pos="11880"/>
          <w:tab w:val="left" w:pos="12960"/>
          <w:tab w:val="left" w:pos="13680"/>
          <w:tab w:val="left" w:pos="16920"/>
        </w:tabs>
      </w:pPr>
      <w:proofErr w:type="spellStart"/>
      <w:r w:rsidRPr="77931366">
        <w:rPr>
          <w:b/>
          <w:bCs/>
        </w:rPr>
        <w:t>Süsteem</w:t>
      </w:r>
      <w:proofErr w:type="spellEnd"/>
      <w:r>
        <w:t xml:space="preserve"> </w:t>
      </w:r>
      <w:proofErr w:type="spellStart"/>
      <w:r>
        <w:t>salvestab</w:t>
      </w:r>
      <w:proofErr w:type="spellEnd"/>
      <w:r>
        <w:t xml:space="preserve"> </w:t>
      </w:r>
      <w:proofErr w:type="spellStart"/>
      <w:r>
        <w:t>andmed</w:t>
      </w:r>
      <w:proofErr w:type="spellEnd"/>
      <w:r>
        <w:t xml:space="preserve"> (</w:t>
      </w:r>
      <w:r w:rsidRPr="77931366">
        <w:rPr>
          <w:b/>
          <w:bCs/>
          <w:color w:val="0070C0"/>
        </w:rPr>
        <w:t>OP6</w:t>
      </w:r>
      <w:r>
        <w:t>).</w:t>
      </w:r>
    </w:p>
    <w:p w14:paraId="457C34DC" w14:textId="056722D4" w:rsidR="00267878" w:rsidRPr="00B54E53" w:rsidRDefault="00873135" w:rsidP="77931366">
      <w:pPr>
        <w:shd w:val="clear" w:color="auto" w:fill="E6E6E6"/>
        <w:tabs>
          <w:tab w:val="left" w:pos="8640"/>
          <w:tab w:val="left" w:pos="10800"/>
          <w:tab w:val="left" w:pos="11880"/>
          <w:tab w:val="left" w:pos="12960"/>
          <w:tab w:val="left" w:pos="13680"/>
          <w:tab w:val="left" w:pos="16920"/>
        </w:tabs>
        <w:rPr>
          <w:i/>
          <w:iCs/>
        </w:rPr>
      </w:pPr>
      <w:proofErr w:type="spellStart"/>
      <w:r>
        <w:rPr>
          <w:i/>
          <w:iCs/>
        </w:rPr>
        <w:t>Autode</w:t>
      </w:r>
      <w:proofErr w:type="spellEnd"/>
      <w:r w:rsidR="77931366" w:rsidRPr="77931366">
        <w:rPr>
          <w:i/>
          <w:iCs/>
        </w:rPr>
        <w:t xml:space="preserve"> </w:t>
      </w:r>
      <w:proofErr w:type="spellStart"/>
      <w:r w:rsidR="77931366" w:rsidRPr="77931366">
        <w:rPr>
          <w:i/>
          <w:iCs/>
        </w:rPr>
        <w:t>haldur</w:t>
      </w:r>
      <w:proofErr w:type="spellEnd"/>
      <w:r w:rsidR="77931366" w:rsidRPr="77931366">
        <w:rPr>
          <w:i/>
          <w:iCs/>
        </w:rPr>
        <w:t xml:space="preserve"> </w:t>
      </w:r>
      <w:proofErr w:type="spellStart"/>
      <w:r w:rsidR="77931366" w:rsidRPr="77931366">
        <w:rPr>
          <w:i/>
          <w:iCs/>
        </w:rPr>
        <w:t>võib</w:t>
      </w:r>
      <w:proofErr w:type="spellEnd"/>
      <w:r w:rsidR="77931366" w:rsidRPr="77931366">
        <w:rPr>
          <w:i/>
          <w:iCs/>
        </w:rPr>
        <w:t xml:space="preserve"> </w:t>
      </w:r>
      <w:proofErr w:type="spellStart"/>
      <w:r w:rsidR="77931366" w:rsidRPr="77931366">
        <w:rPr>
          <w:i/>
          <w:iCs/>
        </w:rPr>
        <w:t>samme</w:t>
      </w:r>
      <w:proofErr w:type="spellEnd"/>
      <w:r w:rsidR="77931366" w:rsidRPr="77931366">
        <w:rPr>
          <w:i/>
          <w:iCs/>
        </w:rPr>
        <w:t xml:space="preserve"> 1-6 </w:t>
      </w:r>
      <w:proofErr w:type="spellStart"/>
      <w:r w:rsidR="77931366" w:rsidRPr="77931366">
        <w:rPr>
          <w:i/>
          <w:iCs/>
        </w:rPr>
        <w:t>läbida</w:t>
      </w:r>
      <w:proofErr w:type="spellEnd"/>
      <w:r w:rsidR="77931366" w:rsidRPr="77931366">
        <w:rPr>
          <w:i/>
          <w:iCs/>
        </w:rPr>
        <w:t xml:space="preserve"> </w:t>
      </w:r>
      <w:proofErr w:type="spellStart"/>
      <w:r w:rsidR="77931366" w:rsidRPr="77931366">
        <w:rPr>
          <w:i/>
          <w:iCs/>
        </w:rPr>
        <w:t>nii</w:t>
      </w:r>
      <w:proofErr w:type="spellEnd"/>
      <w:r w:rsidR="77931366" w:rsidRPr="77931366">
        <w:rPr>
          <w:i/>
          <w:iCs/>
        </w:rPr>
        <w:t xml:space="preserve"> </w:t>
      </w:r>
      <w:proofErr w:type="spellStart"/>
      <w:r w:rsidR="77931366" w:rsidRPr="77931366">
        <w:rPr>
          <w:i/>
          <w:iCs/>
        </w:rPr>
        <w:t>mitu</w:t>
      </w:r>
      <w:proofErr w:type="spellEnd"/>
      <w:r w:rsidR="77931366" w:rsidRPr="77931366">
        <w:rPr>
          <w:i/>
          <w:iCs/>
        </w:rPr>
        <w:t xml:space="preserve"> </w:t>
      </w:r>
      <w:proofErr w:type="spellStart"/>
      <w:r w:rsidR="77931366" w:rsidRPr="77931366">
        <w:rPr>
          <w:i/>
          <w:iCs/>
        </w:rPr>
        <w:t>korda</w:t>
      </w:r>
      <w:proofErr w:type="spellEnd"/>
      <w:r w:rsidR="77931366" w:rsidRPr="77931366">
        <w:rPr>
          <w:i/>
          <w:iCs/>
        </w:rPr>
        <w:t xml:space="preserve"> </w:t>
      </w:r>
      <w:proofErr w:type="spellStart"/>
      <w:r w:rsidR="77931366" w:rsidRPr="77931366">
        <w:rPr>
          <w:i/>
          <w:iCs/>
        </w:rPr>
        <w:t>kui</w:t>
      </w:r>
      <w:proofErr w:type="spellEnd"/>
      <w:r w:rsidR="77931366" w:rsidRPr="77931366">
        <w:rPr>
          <w:i/>
          <w:iCs/>
        </w:rPr>
        <w:t xml:space="preserve"> </w:t>
      </w:r>
      <w:proofErr w:type="spellStart"/>
      <w:r w:rsidR="77931366" w:rsidRPr="77931366">
        <w:rPr>
          <w:i/>
          <w:iCs/>
        </w:rPr>
        <w:t>soovib</w:t>
      </w:r>
      <w:proofErr w:type="spellEnd"/>
      <w:r w:rsidR="77931366" w:rsidRPr="77931366">
        <w:rPr>
          <w:i/>
          <w:iCs/>
        </w:rPr>
        <w:t xml:space="preserve">. </w:t>
      </w:r>
    </w:p>
    <w:p w14:paraId="4904A37A" w14:textId="77777777" w:rsidR="00A30CF3" w:rsidRDefault="77931366" w:rsidP="00A30CF3">
      <w:pPr>
        <w:shd w:val="clear" w:color="auto" w:fill="E6E6E6"/>
      </w:pPr>
      <w:proofErr w:type="spellStart"/>
      <w:proofErr w:type="gramStart"/>
      <w:r w:rsidRPr="77931366">
        <w:rPr>
          <w:b/>
          <w:bCs/>
        </w:rPr>
        <w:t>Laiendused</w:t>
      </w:r>
      <w:proofErr w:type="spellEnd"/>
      <w:r w:rsidRPr="77931366">
        <w:rPr>
          <w:b/>
          <w:bCs/>
        </w:rPr>
        <w:t xml:space="preserve">  (</w:t>
      </w:r>
      <w:proofErr w:type="spellStart"/>
      <w:proofErr w:type="gramEnd"/>
      <w:r w:rsidRPr="77931366">
        <w:rPr>
          <w:b/>
          <w:bCs/>
        </w:rPr>
        <w:t>või</w:t>
      </w:r>
      <w:proofErr w:type="spellEnd"/>
      <w:r w:rsidRPr="77931366">
        <w:rPr>
          <w:b/>
          <w:bCs/>
        </w:rPr>
        <w:t xml:space="preserve"> </w:t>
      </w:r>
      <w:proofErr w:type="spellStart"/>
      <w:r w:rsidRPr="77931366">
        <w:rPr>
          <w:b/>
          <w:bCs/>
        </w:rPr>
        <w:t>alternatiivne</w:t>
      </w:r>
      <w:proofErr w:type="spellEnd"/>
      <w:r w:rsidRPr="77931366">
        <w:rPr>
          <w:b/>
          <w:bCs/>
        </w:rPr>
        <w:t xml:space="preserve"> </w:t>
      </w:r>
      <w:proofErr w:type="spellStart"/>
      <w:r w:rsidRPr="77931366">
        <w:rPr>
          <w:b/>
          <w:bCs/>
        </w:rPr>
        <w:t>sündmuste</w:t>
      </w:r>
      <w:proofErr w:type="spellEnd"/>
      <w:r w:rsidRPr="77931366">
        <w:rPr>
          <w:b/>
          <w:bCs/>
        </w:rPr>
        <w:t xml:space="preserve"> </w:t>
      </w:r>
      <w:proofErr w:type="spellStart"/>
      <w:r w:rsidRPr="77931366">
        <w:rPr>
          <w:b/>
          <w:bCs/>
        </w:rPr>
        <w:t>käik</w:t>
      </w:r>
      <w:proofErr w:type="spellEnd"/>
      <w:r w:rsidRPr="77931366">
        <w:rPr>
          <w:b/>
          <w:bCs/>
        </w:rPr>
        <w:t>)</w:t>
      </w:r>
      <w:r>
        <w:t>:</w:t>
      </w:r>
    </w:p>
    <w:p w14:paraId="52006B11" w14:textId="54E8B4E9" w:rsidR="006659D7" w:rsidRDefault="77931366" w:rsidP="00A30CF3">
      <w:pPr>
        <w:shd w:val="clear" w:color="auto" w:fill="E6E6E6"/>
      </w:pPr>
      <w:r>
        <w:t xml:space="preserve">5a. </w:t>
      </w:r>
      <w:proofErr w:type="spellStart"/>
      <w:r w:rsidR="00DD4F34">
        <w:t>Autode</w:t>
      </w:r>
      <w:proofErr w:type="spellEnd"/>
      <w:r>
        <w:t xml:space="preserve"> </w:t>
      </w:r>
      <w:proofErr w:type="spellStart"/>
      <w:r>
        <w:t>haldur</w:t>
      </w:r>
      <w:proofErr w:type="spellEnd"/>
      <w:r>
        <w:t xml:space="preserve"> </w:t>
      </w:r>
      <w:proofErr w:type="spellStart"/>
      <w:r>
        <w:t>võib</w:t>
      </w:r>
      <w:proofErr w:type="spellEnd"/>
      <w:r>
        <w:t xml:space="preserve"> </w:t>
      </w:r>
      <w:proofErr w:type="spellStart"/>
      <w:r>
        <w:t>lisada</w:t>
      </w:r>
      <w:proofErr w:type="spellEnd"/>
      <w:r>
        <w:t xml:space="preserve"> </w:t>
      </w:r>
      <w:r w:rsidR="001D2839">
        <w:t>auto</w:t>
      </w:r>
      <w:r>
        <w:t xml:space="preserve"> </w:t>
      </w:r>
      <w:proofErr w:type="spellStart"/>
      <w:r>
        <w:t>uude</w:t>
      </w:r>
      <w:proofErr w:type="spellEnd"/>
      <w:r>
        <w:t xml:space="preserve"> </w:t>
      </w:r>
      <w:proofErr w:type="spellStart"/>
      <w:r>
        <w:t>kategooriasse</w:t>
      </w:r>
      <w:proofErr w:type="spellEnd"/>
      <w:r>
        <w:t xml:space="preserve"> ja </w:t>
      </w:r>
      <w:proofErr w:type="spellStart"/>
      <w:r>
        <w:t>anda</w:t>
      </w:r>
      <w:proofErr w:type="spellEnd"/>
      <w:r>
        <w:t xml:space="preserve"> </w:t>
      </w:r>
      <w:proofErr w:type="spellStart"/>
      <w:r>
        <w:t>korralduse</w:t>
      </w:r>
      <w:proofErr w:type="spellEnd"/>
      <w:r>
        <w:t xml:space="preserve"> </w:t>
      </w:r>
      <w:proofErr w:type="spellStart"/>
      <w:r>
        <w:t>salvestada</w:t>
      </w:r>
      <w:proofErr w:type="spellEnd"/>
      <w:r>
        <w:t>.</w:t>
      </w:r>
    </w:p>
    <w:p w14:paraId="75184CA8" w14:textId="77777777" w:rsidR="00A30CF3" w:rsidRDefault="77931366" w:rsidP="00E04026">
      <w:pPr>
        <w:numPr>
          <w:ilvl w:val="0"/>
          <w:numId w:val="35"/>
        </w:numPr>
        <w:shd w:val="clear" w:color="auto" w:fill="E6E6E6"/>
      </w:pPr>
      <w:proofErr w:type="spellStart"/>
      <w:r w:rsidRPr="77931366">
        <w:rPr>
          <w:b/>
          <w:bCs/>
        </w:rPr>
        <w:t>Süsteem</w:t>
      </w:r>
      <w:proofErr w:type="spellEnd"/>
      <w:r>
        <w:t xml:space="preserve"> </w:t>
      </w:r>
      <w:proofErr w:type="spellStart"/>
      <w:r>
        <w:t>salvestab</w:t>
      </w:r>
      <w:proofErr w:type="spellEnd"/>
      <w:r>
        <w:t xml:space="preserve"> </w:t>
      </w:r>
      <w:proofErr w:type="spellStart"/>
      <w:r>
        <w:t>andmed</w:t>
      </w:r>
      <w:proofErr w:type="spellEnd"/>
      <w:r>
        <w:t xml:space="preserve"> (</w:t>
      </w:r>
      <w:r w:rsidRPr="77931366">
        <w:rPr>
          <w:b/>
          <w:bCs/>
          <w:color w:val="0070C0"/>
        </w:rPr>
        <w:t>OP7</w:t>
      </w:r>
      <w:r>
        <w:t>).</w:t>
      </w:r>
    </w:p>
    <w:p w14:paraId="4041AEEF" w14:textId="55957571" w:rsidR="006659D7" w:rsidRDefault="006659D7" w:rsidP="006659D7">
      <w:pPr>
        <w:shd w:val="clear" w:color="auto" w:fill="E6E6E6"/>
      </w:pPr>
      <w:r>
        <w:t xml:space="preserve">5b </w:t>
      </w:r>
      <w:proofErr w:type="spellStart"/>
      <w:r w:rsidR="001D2839">
        <w:t>Autode</w:t>
      </w:r>
      <w:proofErr w:type="spellEnd"/>
      <w:r>
        <w:t xml:space="preserve"> </w:t>
      </w:r>
      <w:proofErr w:type="spellStart"/>
      <w:r>
        <w:t>haldur</w:t>
      </w:r>
      <w:proofErr w:type="spellEnd"/>
      <w:r>
        <w:t xml:space="preserve"> </w:t>
      </w:r>
      <w:proofErr w:type="spellStart"/>
      <w:r>
        <w:t>võib</w:t>
      </w:r>
      <w:proofErr w:type="spellEnd"/>
      <w:r>
        <w:t xml:space="preserve"> </w:t>
      </w:r>
      <w:proofErr w:type="spellStart"/>
      <w:r>
        <w:t>eemaldada</w:t>
      </w:r>
      <w:proofErr w:type="spellEnd"/>
      <w:r>
        <w:t xml:space="preserve"> </w:t>
      </w:r>
      <w:r w:rsidR="001D2839">
        <w:t>auto</w:t>
      </w:r>
      <w:r>
        <w:t xml:space="preserve"> </w:t>
      </w:r>
      <w:proofErr w:type="spellStart"/>
      <w:r>
        <w:t>kategooriast</w:t>
      </w:r>
      <w:proofErr w:type="spellEnd"/>
      <w:r>
        <w:t xml:space="preserve"> ja </w:t>
      </w:r>
      <w:proofErr w:type="spellStart"/>
      <w:r>
        <w:t>anda</w:t>
      </w:r>
      <w:proofErr w:type="spellEnd"/>
      <w:r>
        <w:t xml:space="preserve"> </w:t>
      </w:r>
      <w:proofErr w:type="spellStart"/>
      <w:r>
        <w:t>korralduse</w:t>
      </w:r>
      <w:proofErr w:type="spellEnd"/>
      <w:r>
        <w:t xml:space="preserve"> </w:t>
      </w:r>
      <w:proofErr w:type="spellStart"/>
      <w:r>
        <w:t>salvestada</w:t>
      </w:r>
      <w:proofErr w:type="spellEnd"/>
      <w:r>
        <w:t>.</w:t>
      </w:r>
    </w:p>
    <w:p w14:paraId="32E0E1DD" w14:textId="77777777" w:rsidR="006659D7" w:rsidRDefault="006659D7" w:rsidP="00E04026">
      <w:pPr>
        <w:numPr>
          <w:ilvl w:val="0"/>
          <w:numId w:val="35"/>
        </w:numPr>
        <w:shd w:val="clear" w:color="auto" w:fill="E6E6E6"/>
      </w:pPr>
      <w:proofErr w:type="spellStart"/>
      <w:r w:rsidRPr="00692DFF">
        <w:rPr>
          <w:b/>
        </w:rPr>
        <w:t>Süsteem</w:t>
      </w:r>
      <w:proofErr w:type="spellEnd"/>
      <w:r>
        <w:t xml:space="preserve"> </w:t>
      </w:r>
      <w:proofErr w:type="spellStart"/>
      <w:r>
        <w:t>salvestab</w:t>
      </w:r>
      <w:proofErr w:type="spellEnd"/>
      <w:r>
        <w:t xml:space="preserve"> </w:t>
      </w:r>
      <w:proofErr w:type="spellStart"/>
      <w:r>
        <w:t>andmed</w:t>
      </w:r>
      <w:proofErr w:type="spellEnd"/>
      <w:r>
        <w:t xml:space="preserve"> (</w:t>
      </w:r>
      <w:r w:rsidR="00692DFF">
        <w:rPr>
          <w:b/>
          <w:color w:val="0070C0"/>
        </w:rPr>
        <w:t>OP8</w:t>
      </w:r>
      <w:r>
        <w:t>).</w:t>
      </w:r>
    </w:p>
    <w:p w14:paraId="7845A95B" w14:textId="38BD5B38" w:rsidR="006659D7" w:rsidRDefault="006659D7" w:rsidP="006659D7">
      <w:pPr>
        <w:shd w:val="clear" w:color="auto" w:fill="E6E6E6"/>
      </w:pPr>
      <w:r>
        <w:t xml:space="preserve">5c </w:t>
      </w:r>
      <w:proofErr w:type="spellStart"/>
      <w:r>
        <w:t>Kui</w:t>
      </w:r>
      <w:proofErr w:type="spellEnd"/>
      <w:r>
        <w:t xml:space="preserve"> </w:t>
      </w:r>
      <w:proofErr w:type="spellStart"/>
      <w:r>
        <w:t>ühtegi</w:t>
      </w:r>
      <w:proofErr w:type="spellEnd"/>
      <w:r>
        <w:t xml:space="preserve"> </w:t>
      </w:r>
      <w:proofErr w:type="spellStart"/>
      <w:r w:rsidR="001D2839">
        <w:t>autode</w:t>
      </w:r>
      <w:proofErr w:type="spellEnd"/>
      <w:r>
        <w:t xml:space="preserve"> </w:t>
      </w:r>
      <w:proofErr w:type="spellStart"/>
      <w:r>
        <w:t>kategooriat</w:t>
      </w:r>
      <w:proofErr w:type="spellEnd"/>
      <w:r>
        <w:t xml:space="preserve"> pole </w:t>
      </w:r>
      <w:proofErr w:type="spellStart"/>
      <w:r>
        <w:t>registreeritud</w:t>
      </w:r>
      <w:proofErr w:type="spellEnd"/>
      <w:r>
        <w:t xml:space="preserve">, </w:t>
      </w:r>
      <w:proofErr w:type="spellStart"/>
      <w:r>
        <w:t>siis</w:t>
      </w:r>
      <w:proofErr w:type="spellEnd"/>
      <w:r>
        <w:t xml:space="preserve"> </w:t>
      </w:r>
      <w:proofErr w:type="spellStart"/>
      <w:r>
        <w:t>kategooriate</w:t>
      </w:r>
      <w:proofErr w:type="spellEnd"/>
      <w:r>
        <w:t xml:space="preserve"> </w:t>
      </w:r>
      <w:proofErr w:type="spellStart"/>
      <w:r>
        <w:t>valikut</w:t>
      </w:r>
      <w:proofErr w:type="spellEnd"/>
      <w:r>
        <w:t xml:space="preserve"> </w:t>
      </w:r>
      <w:proofErr w:type="spellStart"/>
      <w:r>
        <w:t>ei</w:t>
      </w:r>
      <w:proofErr w:type="spellEnd"/>
      <w:r>
        <w:t xml:space="preserve"> </w:t>
      </w:r>
      <w:proofErr w:type="spellStart"/>
      <w:r>
        <w:t>pakuta</w:t>
      </w:r>
      <w:proofErr w:type="spellEnd"/>
      <w:r>
        <w:t xml:space="preserve"> </w:t>
      </w:r>
      <w:proofErr w:type="spellStart"/>
      <w:r>
        <w:t>ning</w:t>
      </w:r>
      <w:proofErr w:type="spellEnd"/>
      <w:r>
        <w:t xml:space="preserve"> </w:t>
      </w:r>
      <w:r w:rsidR="001D2839">
        <w:t>auto</w:t>
      </w:r>
      <w:r>
        <w:t xml:space="preserve"> </w:t>
      </w:r>
      <w:proofErr w:type="spellStart"/>
      <w:r>
        <w:t>kategooriasse</w:t>
      </w:r>
      <w:proofErr w:type="spellEnd"/>
      <w:r>
        <w:t xml:space="preserve"> </w:t>
      </w:r>
      <w:proofErr w:type="spellStart"/>
      <w:r w:rsidR="00692DFF">
        <w:t>kuulumist</w:t>
      </w:r>
      <w:proofErr w:type="spellEnd"/>
      <w:r w:rsidR="00692DFF">
        <w:t xml:space="preserve"> </w:t>
      </w:r>
      <w:proofErr w:type="spellStart"/>
      <w:r w:rsidR="00692DFF">
        <w:t>ei</w:t>
      </w:r>
      <w:proofErr w:type="spellEnd"/>
      <w:r w:rsidR="00692DFF">
        <w:t xml:space="preserve"> </w:t>
      </w:r>
      <w:proofErr w:type="spellStart"/>
      <w:r w:rsidR="00692DFF">
        <w:t>saa</w:t>
      </w:r>
      <w:proofErr w:type="spellEnd"/>
      <w:r w:rsidR="00692DFF">
        <w:t xml:space="preserve"> </w:t>
      </w:r>
      <w:proofErr w:type="spellStart"/>
      <w:r w:rsidR="00692DFF">
        <w:t>registreerida</w:t>
      </w:r>
      <w:proofErr w:type="spellEnd"/>
      <w:r w:rsidR="00692DFF">
        <w:t>.</w:t>
      </w:r>
    </w:p>
    <w:p w14:paraId="237F129A" w14:textId="77777777" w:rsidR="0054149A" w:rsidRDefault="0054149A" w:rsidP="009A4F32"/>
    <w:p w14:paraId="5CF9723D" w14:textId="77777777" w:rsidR="004E7C70" w:rsidRDefault="004E7C70" w:rsidP="009A4F32"/>
    <w:p w14:paraId="68A07542" w14:textId="53615486" w:rsidR="00A30CF3" w:rsidRDefault="00A30CF3" w:rsidP="00A30CF3">
      <w:pPr>
        <w:shd w:val="clear" w:color="auto" w:fill="E6E6E6"/>
        <w:rPr>
          <w:sz w:val="28"/>
          <w:szCs w:val="28"/>
          <w:u w:val="single"/>
        </w:rPr>
      </w:pPr>
      <w:proofErr w:type="spellStart"/>
      <w:r w:rsidRPr="00882784">
        <w:rPr>
          <w:b/>
          <w:sz w:val="28"/>
          <w:szCs w:val="28"/>
          <w:u w:val="single"/>
        </w:rPr>
        <w:t>Kasutusjuht</w:t>
      </w:r>
      <w:proofErr w:type="spellEnd"/>
      <w:r w:rsidRPr="00882784">
        <w:rPr>
          <w:b/>
          <w:sz w:val="28"/>
          <w:szCs w:val="28"/>
          <w:u w:val="single"/>
        </w:rPr>
        <w:t>:</w:t>
      </w:r>
      <w:r>
        <w:rPr>
          <w:sz w:val="28"/>
          <w:szCs w:val="28"/>
          <w:u w:val="single"/>
        </w:rPr>
        <w:t xml:space="preserve"> </w:t>
      </w:r>
      <w:proofErr w:type="spellStart"/>
      <w:r w:rsidR="00746CF1">
        <w:rPr>
          <w:sz w:val="28"/>
          <w:szCs w:val="28"/>
          <w:u w:val="single"/>
        </w:rPr>
        <w:t>Aktiveeri</w:t>
      </w:r>
      <w:proofErr w:type="spellEnd"/>
      <w:r w:rsidR="00746CF1">
        <w:rPr>
          <w:sz w:val="28"/>
          <w:szCs w:val="28"/>
          <w:u w:val="single"/>
        </w:rPr>
        <w:t xml:space="preserve"> </w:t>
      </w:r>
      <w:r w:rsidR="003B1D80">
        <w:rPr>
          <w:sz w:val="28"/>
          <w:szCs w:val="28"/>
          <w:u w:val="single"/>
        </w:rPr>
        <w:t>Auto</w:t>
      </w:r>
    </w:p>
    <w:p w14:paraId="6EBF62C7" w14:textId="57F48912"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3B1D80">
        <w:t>Autode</w:t>
      </w:r>
      <w:proofErr w:type="spellEnd"/>
      <w:r w:rsidR="003C33BD">
        <w:t xml:space="preserve"> </w:t>
      </w:r>
      <w:proofErr w:type="spellStart"/>
      <w:r w:rsidR="003C33BD">
        <w:t>haldur</w:t>
      </w:r>
      <w:proofErr w:type="spellEnd"/>
    </w:p>
    <w:p w14:paraId="3F3D6B86"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3252B7A4" w14:textId="1F368A5A" w:rsidR="00882784" w:rsidRDefault="003B1D80"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882784">
        <w:rPr>
          <w:u w:val="single"/>
        </w:rPr>
        <w:t xml:space="preserve"> </w:t>
      </w:r>
      <w:proofErr w:type="spellStart"/>
      <w:r w:rsidR="00882784">
        <w:rPr>
          <w:u w:val="single"/>
        </w:rPr>
        <w:t>haldur</w:t>
      </w:r>
      <w:proofErr w:type="spellEnd"/>
      <w:r w:rsidR="00961523">
        <w:rPr>
          <w:u w:val="single"/>
        </w:rPr>
        <w:t xml:space="preserve">, </w:t>
      </w:r>
      <w:proofErr w:type="spellStart"/>
      <w:r w:rsidR="00961523">
        <w:rPr>
          <w:u w:val="single"/>
        </w:rPr>
        <w:t>Juhataja</w:t>
      </w:r>
      <w:proofErr w:type="spellEnd"/>
      <w:r w:rsidR="00882784">
        <w:rPr>
          <w:u w:val="single"/>
        </w:rPr>
        <w:t>:</w:t>
      </w:r>
      <w:r w:rsidR="00D34980">
        <w:t xml:space="preserve"> </w:t>
      </w:r>
      <w:proofErr w:type="spellStart"/>
      <w:r w:rsidR="00D34980">
        <w:t>Soovib</w:t>
      </w:r>
      <w:proofErr w:type="spellEnd"/>
      <w:r w:rsidR="00D34980">
        <w:t xml:space="preserve">, et </w:t>
      </w:r>
      <w:proofErr w:type="spellStart"/>
      <w:r w:rsidR="00D34980">
        <w:t>iga</w:t>
      </w:r>
      <w:proofErr w:type="spellEnd"/>
      <w:r w:rsidR="00D34980">
        <w:t xml:space="preserve"> </w:t>
      </w:r>
      <w:r>
        <w:t>auto</w:t>
      </w:r>
      <w:r w:rsidR="00D34980">
        <w:t xml:space="preserve"> </w:t>
      </w:r>
      <w:proofErr w:type="spellStart"/>
      <w:r w:rsidR="00D34980">
        <w:t>kohta</w:t>
      </w:r>
      <w:proofErr w:type="spellEnd"/>
      <w:r w:rsidR="00D34980">
        <w:t xml:space="preserve"> </w:t>
      </w:r>
      <w:proofErr w:type="spellStart"/>
      <w:r w:rsidR="00D34980">
        <w:t>oleks</w:t>
      </w:r>
      <w:proofErr w:type="spellEnd"/>
      <w:r w:rsidR="00D34980">
        <w:t xml:space="preserve"> </w:t>
      </w:r>
      <w:proofErr w:type="spellStart"/>
      <w:r w:rsidR="00D34980">
        <w:t>teada</w:t>
      </w:r>
      <w:proofErr w:type="spellEnd"/>
      <w:r w:rsidR="00D34980">
        <w:t xml:space="preserve"> </w:t>
      </w:r>
      <w:proofErr w:type="spellStart"/>
      <w:r w:rsidR="00D34980">
        <w:t>tema</w:t>
      </w:r>
      <w:proofErr w:type="spellEnd"/>
      <w:r w:rsidR="00D34980">
        <w:t xml:space="preserve"> </w:t>
      </w:r>
      <w:proofErr w:type="spellStart"/>
      <w:r w:rsidR="00D34980">
        <w:t>koht</w:t>
      </w:r>
      <w:proofErr w:type="spellEnd"/>
      <w:r w:rsidR="00D34980">
        <w:t xml:space="preserve"> </w:t>
      </w:r>
      <w:proofErr w:type="spellStart"/>
      <w:r w:rsidR="00D34980">
        <w:t>üldises</w:t>
      </w:r>
      <w:proofErr w:type="spellEnd"/>
      <w:r w:rsidR="00D34980">
        <w:t xml:space="preserve"> </w:t>
      </w:r>
      <w:r>
        <w:t>auto</w:t>
      </w:r>
      <w:r w:rsidR="00D34980">
        <w:t xml:space="preserve"> </w:t>
      </w:r>
      <w:proofErr w:type="spellStart"/>
      <w:r w:rsidR="00D34980">
        <w:t>elutsüklis</w:t>
      </w:r>
      <w:proofErr w:type="spellEnd"/>
      <w:r w:rsidR="00D34980">
        <w:t xml:space="preserve">, mis </w:t>
      </w:r>
      <w:proofErr w:type="spellStart"/>
      <w:r w:rsidR="00D34980">
        <w:t>ühtlasi</w:t>
      </w:r>
      <w:proofErr w:type="spellEnd"/>
      <w:r w:rsidR="00D34980">
        <w:t xml:space="preserve"> </w:t>
      </w:r>
      <w:proofErr w:type="spellStart"/>
      <w:r w:rsidR="00961523">
        <w:t>m</w:t>
      </w:r>
      <w:r w:rsidR="004256ED">
        <w:t>äärab</w:t>
      </w:r>
      <w:proofErr w:type="spellEnd"/>
      <w:r w:rsidR="004256ED">
        <w:t xml:space="preserve"> </w:t>
      </w:r>
      <w:proofErr w:type="spellStart"/>
      <w:r w:rsidR="004256ED">
        <w:t>tegevused</w:t>
      </w:r>
      <w:proofErr w:type="spellEnd"/>
      <w:r w:rsidR="004256ED">
        <w:t xml:space="preserve">, </w:t>
      </w:r>
      <w:proofErr w:type="spellStart"/>
      <w:r w:rsidR="004256ED">
        <w:t>mida</w:t>
      </w:r>
      <w:proofErr w:type="spellEnd"/>
      <w:r w:rsidR="004256ED">
        <w:t xml:space="preserve"> </w:t>
      </w:r>
      <w:proofErr w:type="spellStart"/>
      <w:r w:rsidR="004256ED">
        <w:t>selle</w:t>
      </w:r>
      <w:proofErr w:type="spellEnd"/>
      <w:r w:rsidR="004256ED">
        <w:t xml:space="preserve"> </w:t>
      </w:r>
      <w:proofErr w:type="spellStart"/>
      <w:r w:rsidR="000A74AB">
        <w:t>autoga</w:t>
      </w:r>
      <w:proofErr w:type="spellEnd"/>
      <w:r w:rsidR="00961523">
        <w:t xml:space="preserve"> </w:t>
      </w:r>
      <w:proofErr w:type="spellStart"/>
      <w:r w:rsidR="00961523">
        <w:t>saab</w:t>
      </w:r>
      <w:proofErr w:type="spellEnd"/>
      <w:r w:rsidR="00961523">
        <w:t xml:space="preserve"> </w:t>
      </w:r>
      <w:proofErr w:type="spellStart"/>
      <w:r w:rsidR="00961523">
        <w:t>teha</w:t>
      </w:r>
      <w:proofErr w:type="spellEnd"/>
      <w:r w:rsidR="0013587D">
        <w:t>.</w:t>
      </w:r>
    </w:p>
    <w:p w14:paraId="2A5BDEC1" w14:textId="123D35BB" w:rsidR="00C46110" w:rsidRPr="00A30CF3" w:rsidRDefault="000A74AB"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C46110">
        <w:rPr>
          <w:u w:val="single"/>
        </w:rPr>
        <w:t xml:space="preserve"> </w:t>
      </w:r>
      <w:proofErr w:type="spellStart"/>
      <w:r w:rsidR="00C46110">
        <w:rPr>
          <w:u w:val="single"/>
        </w:rPr>
        <w:t>haldur</w:t>
      </w:r>
      <w:proofErr w:type="spellEnd"/>
      <w:r w:rsidR="00C46110">
        <w:rPr>
          <w:u w:val="single"/>
        </w:rPr>
        <w:t>:</w:t>
      </w:r>
      <w:r w:rsidR="00C46110">
        <w:t xml:space="preserve"> </w:t>
      </w:r>
      <w:proofErr w:type="spellStart"/>
      <w:r w:rsidR="00C46110">
        <w:t>Soovib</w:t>
      </w:r>
      <w:proofErr w:type="spellEnd"/>
      <w:r w:rsidR="00C46110">
        <w:t xml:space="preserve">, et </w:t>
      </w:r>
      <w:proofErr w:type="spellStart"/>
      <w:r>
        <w:t>autot</w:t>
      </w:r>
      <w:proofErr w:type="spellEnd"/>
      <w:r w:rsidR="00C46110">
        <w:t xml:space="preserve"> </w:t>
      </w:r>
      <w:proofErr w:type="spellStart"/>
      <w:r w:rsidR="00C46110">
        <w:t>saaks</w:t>
      </w:r>
      <w:proofErr w:type="spellEnd"/>
      <w:r w:rsidR="00C46110">
        <w:t xml:space="preserve"> </w:t>
      </w:r>
      <w:proofErr w:type="spellStart"/>
      <w:r w:rsidR="00C46110">
        <w:t>kasutada</w:t>
      </w:r>
      <w:proofErr w:type="spellEnd"/>
      <w:r w:rsidR="00C46110">
        <w:t xml:space="preserve"> </w:t>
      </w:r>
      <w:proofErr w:type="spellStart"/>
      <w:r w:rsidR="00C46110">
        <w:t>uutes</w:t>
      </w:r>
      <w:proofErr w:type="spellEnd"/>
      <w:r w:rsidR="00C46110">
        <w:t xml:space="preserve"> </w:t>
      </w:r>
      <w:proofErr w:type="spellStart"/>
      <w:r w:rsidR="00C46110">
        <w:t>tehingutes</w:t>
      </w:r>
      <w:proofErr w:type="spellEnd"/>
      <w:r w:rsidR="00C46110">
        <w:t>.</w:t>
      </w:r>
    </w:p>
    <w:p w14:paraId="217D533A" w14:textId="0FDE3338" w:rsidR="00A30CF3" w:rsidRDefault="00A948F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Klient</w:t>
      </w:r>
      <w:proofErr w:type="spellEnd"/>
      <w:r>
        <w:rPr>
          <w:u w:val="single"/>
        </w:rPr>
        <w:t xml:space="preserve">, </w:t>
      </w:r>
      <w:proofErr w:type="spellStart"/>
      <w:r w:rsidR="00882784" w:rsidRPr="00A30CF3">
        <w:rPr>
          <w:u w:val="single"/>
        </w:rPr>
        <w:t>Uudistaja</w:t>
      </w:r>
      <w:proofErr w:type="spellEnd"/>
      <w:r w:rsidR="00882784">
        <w:t>:</w:t>
      </w:r>
      <w:r w:rsidR="00961523">
        <w:t xml:space="preserve"> </w:t>
      </w:r>
      <w:proofErr w:type="spellStart"/>
      <w:r w:rsidR="00961523">
        <w:t>Soovi</w:t>
      </w:r>
      <w:r w:rsidR="00454949">
        <w:t>vad</w:t>
      </w:r>
      <w:proofErr w:type="spellEnd"/>
      <w:r w:rsidR="00961523">
        <w:t xml:space="preserve"> </w:t>
      </w:r>
      <w:proofErr w:type="spellStart"/>
      <w:r w:rsidR="00961523">
        <w:t>näha</w:t>
      </w:r>
      <w:proofErr w:type="spellEnd"/>
      <w:r w:rsidR="00961523">
        <w:t xml:space="preserve"> </w:t>
      </w:r>
      <w:proofErr w:type="spellStart"/>
      <w:r w:rsidR="00961523">
        <w:t>kõiki</w:t>
      </w:r>
      <w:proofErr w:type="spellEnd"/>
      <w:r w:rsidR="00961523">
        <w:t xml:space="preserve"> </w:t>
      </w:r>
      <w:proofErr w:type="spellStart"/>
      <w:r w:rsidR="00961523">
        <w:t>aktiivseid</w:t>
      </w:r>
      <w:proofErr w:type="spellEnd"/>
      <w:r w:rsidR="00961523">
        <w:t xml:space="preserve"> </w:t>
      </w:r>
      <w:proofErr w:type="spellStart"/>
      <w:r w:rsidR="000A74AB">
        <w:t>autosid</w:t>
      </w:r>
      <w:proofErr w:type="spellEnd"/>
      <w:r w:rsidR="00961523">
        <w:t xml:space="preserve">, et </w:t>
      </w:r>
      <w:proofErr w:type="spellStart"/>
      <w:r w:rsidR="00961523">
        <w:t>otsustada</w:t>
      </w:r>
      <w:proofErr w:type="spellEnd"/>
      <w:r w:rsidR="00961523">
        <w:t xml:space="preserve">, kas </w:t>
      </w:r>
      <w:proofErr w:type="spellStart"/>
      <w:r w:rsidR="00961523">
        <w:t>siduda</w:t>
      </w:r>
      <w:proofErr w:type="spellEnd"/>
      <w:r w:rsidR="00961523">
        <w:t xml:space="preserve"> </w:t>
      </w:r>
      <w:proofErr w:type="spellStart"/>
      <w:r w:rsidR="00961523">
        <w:t>ennast</w:t>
      </w:r>
      <w:proofErr w:type="spellEnd"/>
      <w:r w:rsidR="00961523">
        <w:t xml:space="preserve"> </w:t>
      </w:r>
      <w:proofErr w:type="spellStart"/>
      <w:r w:rsidR="00961523">
        <w:t>selle</w:t>
      </w:r>
      <w:proofErr w:type="spellEnd"/>
      <w:r w:rsidR="00961523">
        <w:t xml:space="preserve"> </w:t>
      </w:r>
      <w:proofErr w:type="spellStart"/>
      <w:r w:rsidR="00961523">
        <w:t>organisatsiooniga</w:t>
      </w:r>
      <w:proofErr w:type="spellEnd"/>
      <w:r w:rsidR="00961523">
        <w:t xml:space="preserve"> </w:t>
      </w:r>
      <w:proofErr w:type="spellStart"/>
      <w:r w:rsidR="00DB0F71">
        <w:t>autot</w:t>
      </w:r>
      <w:proofErr w:type="spellEnd"/>
      <w:r w:rsidR="00961523">
        <w:t xml:space="preserve"> </w:t>
      </w:r>
      <w:proofErr w:type="spellStart"/>
      <w:r w:rsidR="00961523">
        <w:t>kasutava</w:t>
      </w:r>
      <w:proofErr w:type="spellEnd"/>
      <w:r w:rsidR="00961523">
        <w:t xml:space="preserve"> </w:t>
      </w:r>
      <w:proofErr w:type="spellStart"/>
      <w:r w:rsidR="00961523">
        <w:t>kliendi</w:t>
      </w:r>
      <w:proofErr w:type="spellEnd"/>
      <w:r w:rsidR="00961523">
        <w:t xml:space="preserve"> </w:t>
      </w:r>
      <w:proofErr w:type="spellStart"/>
      <w:r w:rsidR="00961523">
        <w:t>rollis</w:t>
      </w:r>
      <w:proofErr w:type="spellEnd"/>
      <w:r w:rsidR="0013587D">
        <w:t>.</w:t>
      </w:r>
    </w:p>
    <w:p w14:paraId="5FEEABFD" w14:textId="6224CC12"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r w:rsidR="006C1211">
        <w:t>Auto</w:t>
      </w:r>
      <w:r w:rsidR="00D1646E">
        <w:t xml:space="preserve"> </w:t>
      </w:r>
      <w:proofErr w:type="spellStart"/>
      <w:r w:rsidR="00A948FF">
        <w:t>ooteperiood</w:t>
      </w:r>
      <w:proofErr w:type="spellEnd"/>
      <w:r w:rsidR="00A948FF">
        <w:t xml:space="preserve"> </w:t>
      </w:r>
      <w:proofErr w:type="spellStart"/>
      <w:r w:rsidR="00A948FF">
        <w:t>või</w:t>
      </w:r>
      <w:proofErr w:type="spellEnd"/>
      <w:r w:rsidR="00A948FF">
        <w:t xml:space="preserve"> </w:t>
      </w:r>
      <w:proofErr w:type="spellStart"/>
      <w:r w:rsidR="006C1211">
        <w:t>autoga</w:t>
      </w:r>
      <w:proofErr w:type="spellEnd"/>
      <w:r w:rsidR="00A948FF">
        <w:t xml:space="preserve"> </w:t>
      </w:r>
      <w:proofErr w:type="spellStart"/>
      <w:r w:rsidR="00D1646E">
        <w:t>seoses</w:t>
      </w:r>
      <w:proofErr w:type="spellEnd"/>
      <w:r w:rsidR="00D1646E">
        <w:t xml:space="preserve"> </w:t>
      </w:r>
      <w:proofErr w:type="spellStart"/>
      <w:r w:rsidR="00D1646E">
        <w:t>tekkinud</w:t>
      </w:r>
      <w:proofErr w:type="spellEnd"/>
      <w:r w:rsidR="00D1646E">
        <w:t xml:space="preserve"> </w:t>
      </w:r>
      <w:proofErr w:type="spellStart"/>
      <w:r w:rsidR="00D1646E">
        <w:t>ajutised</w:t>
      </w:r>
      <w:proofErr w:type="spellEnd"/>
      <w:r w:rsidR="00D1646E">
        <w:t xml:space="preserve"> </w:t>
      </w:r>
      <w:proofErr w:type="spellStart"/>
      <w:r w:rsidR="00D1646E">
        <w:t>probleemid</w:t>
      </w:r>
      <w:proofErr w:type="spellEnd"/>
      <w:r w:rsidR="00D1646E">
        <w:t xml:space="preserve"> on </w:t>
      </w:r>
      <w:proofErr w:type="spellStart"/>
      <w:r w:rsidR="00D1646E">
        <w:t>lahenenud</w:t>
      </w:r>
      <w:proofErr w:type="spellEnd"/>
      <w:r w:rsidR="00D1646E">
        <w:t xml:space="preserve"> </w:t>
      </w:r>
      <w:proofErr w:type="spellStart"/>
      <w:r w:rsidR="00D1646E">
        <w:t>ning</w:t>
      </w:r>
      <w:proofErr w:type="spellEnd"/>
      <w:r w:rsidR="00D1646E">
        <w:t xml:space="preserve"> </w:t>
      </w:r>
      <w:r w:rsidR="000A56D8">
        <w:t>auto</w:t>
      </w:r>
      <w:r w:rsidR="00D1646E">
        <w:t xml:space="preserve"> </w:t>
      </w:r>
      <w:proofErr w:type="spellStart"/>
      <w:r w:rsidR="00CB1A85">
        <w:t>põhjal</w:t>
      </w:r>
      <w:proofErr w:type="spellEnd"/>
      <w:r w:rsidR="00CB1A85">
        <w:t xml:space="preserve"> </w:t>
      </w:r>
      <w:proofErr w:type="spellStart"/>
      <w:r w:rsidR="00D1646E">
        <w:t>saab</w:t>
      </w:r>
      <w:proofErr w:type="spellEnd"/>
      <w:r w:rsidR="00D1646E">
        <w:t xml:space="preserve"> </w:t>
      </w:r>
      <w:proofErr w:type="spellStart"/>
      <w:r w:rsidR="00D1646E">
        <w:t>uuesti</w:t>
      </w:r>
      <w:proofErr w:type="spellEnd"/>
      <w:r w:rsidR="00D1646E">
        <w:t xml:space="preserve"> </w:t>
      </w:r>
      <w:proofErr w:type="spellStart"/>
      <w:r w:rsidR="00A948FF">
        <w:t>tehinguid</w:t>
      </w:r>
      <w:proofErr w:type="spellEnd"/>
      <w:r w:rsidR="00D1646E">
        <w:t xml:space="preserve"> </w:t>
      </w:r>
      <w:proofErr w:type="spellStart"/>
      <w:r w:rsidR="00D1646E">
        <w:t>teha</w:t>
      </w:r>
      <w:proofErr w:type="spellEnd"/>
      <w:r w:rsidR="00D1646E">
        <w:t>.</w:t>
      </w:r>
    </w:p>
    <w:p w14:paraId="6248F388" w14:textId="0B8532CA" w:rsidR="00A30CF3" w:rsidRDefault="00A30CF3" w:rsidP="00A30CF3">
      <w:pPr>
        <w:shd w:val="clear" w:color="auto" w:fill="E6E6E6"/>
      </w:pPr>
      <w:proofErr w:type="spellStart"/>
      <w:r>
        <w:rPr>
          <w:b/>
        </w:rPr>
        <w:t>Eeltingimused</w:t>
      </w:r>
      <w:proofErr w:type="spellEnd"/>
      <w:r>
        <w:t xml:space="preserve">: </w:t>
      </w:r>
      <w:proofErr w:type="spellStart"/>
      <w:r w:rsidR="000A56D8">
        <w:t>Autode</w:t>
      </w:r>
      <w:proofErr w:type="spellEnd"/>
      <w:r w:rsidR="00251DE7">
        <w:t xml:space="preserve"> </w:t>
      </w:r>
      <w:proofErr w:type="spellStart"/>
      <w:r w:rsidR="00251DE7">
        <w:t>haldur</w:t>
      </w:r>
      <w:proofErr w:type="spellEnd"/>
      <w:r w:rsidR="00251DE7">
        <w:t xml:space="preserve"> on </w:t>
      </w:r>
      <w:proofErr w:type="spellStart"/>
      <w:r w:rsidR="00251DE7">
        <w:t>autenditud</w:t>
      </w:r>
      <w:proofErr w:type="spellEnd"/>
      <w:r w:rsidR="00251DE7">
        <w:t xml:space="preserve"> ja </w:t>
      </w:r>
      <w:proofErr w:type="spellStart"/>
      <w:r w:rsidR="00251DE7">
        <w:t>autoriseeritud</w:t>
      </w:r>
      <w:proofErr w:type="spellEnd"/>
      <w:r w:rsidR="00251DE7">
        <w:t>.</w:t>
      </w:r>
      <w:r w:rsidR="00BD277D">
        <w:t xml:space="preserve"> </w:t>
      </w:r>
      <w:r w:rsidR="000A56D8">
        <w:t>Auto</w:t>
      </w:r>
      <w:r w:rsidR="00BD277D">
        <w:t xml:space="preserve"> on </w:t>
      </w:r>
      <w:proofErr w:type="spellStart"/>
      <w:r w:rsidR="00A948FF">
        <w:t>registreeritud</w:t>
      </w:r>
      <w:proofErr w:type="spellEnd"/>
      <w:r w:rsidR="00A948FF">
        <w:t xml:space="preserve"> ja on </w:t>
      </w:r>
      <w:proofErr w:type="spellStart"/>
      <w:r w:rsidR="00BD277D">
        <w:t>seisundis</w:t>
      </w:r>
      <w:proofErr w:type="spellEnd"/>
      <w:r w:rsidR="00BD277D">
        <w:t xml:space="preserve"> </w:t>
      </w:r>
      <w:r w:rsidR="00A948FF">
        <w:t>„</w:t>
      </w:r>
      <w:proofErr w:type="spellStart"/>
      <w:proofErr w:type="gramStart"/>
      <w:r w:rsidR="00A948FF">
        <w:t>Ootel</w:t>
      </w:r>
      <w:proofErr w:type="spellEnd"/>
      <w:r w:rsidR="00A948FF">
        <w:t xml:space="preserve">“ </w:t>
      </w:r>
      <w:proofErr w:type="spellStart"/>
      <w:r w:rsidR="00A948FF">
        <w:t>või</w:t>
      </w:r>
      <w:proofErr w:type="spellEnd"/>
      <w:proofErr w:type="gramEnd"/>
      <w:r w:rsidR="00A948FF">
        <w:t xml:space="preserve"> </w:t>
      </w:r>
      <w:r w:rsidR="00BD277D">
        <w:t>„</w:t>
      </w:r>
      <w:proofErr w:type="spellStart"/>
      <w:r w:rsidR="00BD277D">
        <w:t>Mitteaktiivne</w:t>
      </w:r>
      <w:proofErr w:type="spellEnd"/>
      <w:r w:rsidR="00BD277D">
        <w:t>“.</w:t>
      </w:r>
      <w:r w:rsidR="009668FE">
        <w:t xml:space="preserve"> </w:t>
      </w:r>
      <w:r w:rsidR="000A56D8">
        <w:t>Auto</w:t>
      </w:r>
      <w:r w:rsidR="009668FE">
        <w:t xml:space="preserve"> on </w:t>
      </w:r>
      <w:proofErr w:type="spellStart"/>
      <w:r w:rsidR="009668FE">
        <w:t>määratud</w:t>
      </w:r>
      <w:proofErr w:type="spellEnd"/>
      <w:r w:rsidR="009668FE">
        <w:t xml:space="preserve"> </w:t>
      </w:r>
      <w:proofErr w:type="spellStart"/>
      <w:r w:rsidR="009668FE">
        <w:t>vähemalt</w:t>
      </w:r>
      <w:proofErr w:type="spellEnd"/>
      <w:r w:rsidR="009668FE">
        <w:t xml:space="preserve"> </w:t>
      </w:r>
      <w:proofErr w:type="spellStart"/>
      <w:r w:rsidR="009668FE">
        <w:t>ühte</w:t>
      </w:r>
      <w:proofErr w:type="spellEnd"/>
      <w:r w:rsidR="009668FE">
        <w:t xml:space="preserve"> </w:t>
      </w:r>
      <w:r w:rsidR="000A56D8">
        <w:t>auto</w:t>
      </w:r>
      <w:r w:rsidR="009668FE">
        <w:t xml:space="preserve"> </w:t>
      </w:r>
      <w:proofErr w:type="spellStart"/>
      <w:r w:rsidR="009668FE">
        <w:t>kategooriasse</w:t>
      </w:r>
      <w:proofErr w:type="spellEnd"/>
      <w:r w:rsidR="009668FE">
        <w:t>.</w:t>
      </w:r>
    </w:p>
    <w:p w14:paraId="23B39474" w14:textId="0FFA22A3" w:rsidR="00A30CF3" w:rsidRDefault="00A30CF3" w:rsidP="00A30CF3">
      <w:pPr>
        <w:shd w:val="clear" w:color="auto" w:fill="E6E6E6"/>
      </w:pPr>
      <w:proofErr w:type="spellStart"/>
      <w:r>
        <w:rPr>
          <w:b/>
        </w:rPr>
        <w:t>Järeltingimused</w:t>
      </w:r>
      <w:proofErr w:type="spellEnd"/>
      <w:r>
        <w:t xml:space="preserve">: </w:t>
      </w:r>
      <w:r w:rsidR="000A56D8">
        <w:t>Auto</w:t>
      </w:r>
      <w:r w:rsidR="000C3735">
        <w:t xml:space="preserve"> on </w:t>
      </w:r>
      <w:proofErr w:type="spellStart"/>
      <w:r w:rsidR="000C3735">
        <w:t>seisundis</w:t>
      </w:r>
      <w:proofErr w:type="spellEnd"/>
      <w:r w:rsidR="000C3735">
        <w:t xml:space="preserve"> „</w:t>
      </w:r>
      <w:proofErr w:type="spellStart"/>
      <w:proofErr w:type="gramStart"/>
      <w:r w:rsidR="000C3735">
        <w:t>Aktiivne</w:t>
      </w:r>
      <w:proofErr w:type="spellEnd"/>
      <w:r w:rsidR="000C3735">
        <w:t>“</w:t>
      </w:r>
      <w:proofErr w:type="gramEnd"/>
      <w:r w:rsidR="000C3735">
        <w:t>.</w:t>
      </w:r>
    </w:p>
    <w:p w14:paraId="3B52FD22"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79C5D6C4" w14:textId="104719F0"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D63C87">
        <w:rPr>
          <w:u w:val="single"/>
        </w:rPr>
        <w:t xml:space="preserve"> </w:t>
      </w:r>
      <w:proofErr w:type="spellStart"/>
      <w:r w:rsidR="00D63C87">
        <w:rPr>
          <w:u w:val="single"/>
        </w:rPr>
        <w:t>haldur</w:t>
      </w:r>
      <w:proofErr w:type="spellEnd"/>
      <w:r w:rsidR="00D63C87">
        <w:t xml:space="preserve"> </w:t>
      </w:r>
      <w:proofErr w:type="spellStart"/>
      <w:r w:rsidR="00D63C87">
        <w:t>soovib</w:t>
      </w:r>
      <w:proofErr w:type="spellEnd"/>
      <w:r w:rsidR="00D63C87">
        <w:t xml:space="preserve"> </w:t>
      </w:r>
      <w:proofErr w:type="spellStart"/>
      <w:r w:rsidR="00DF7D9C">
        <w:t>aktiveerida</w:t>
      </w:r>
      <w:proofErr w:type="spellEnd"/>
      <w:r w:rsidR="00DF7D9C">
        <w:t xml:space="preserve"> </w:t>
      </w:r>
      <w:r>
        <w:t>auto</w:t>
      </w:r>
      <w:r w:rsidR="00D63C87">
        <w:t>.</w:t>
      </w:r>
    </w:p>
    <w:p w14:paraId="35CD201B" w14:textId="12BAD94B" w:rsidR="00D63C87" w:rsidRPr="00B54E53" w:rsidRDefault="00D63C87" w:rsidP="00E04026">
      <w:pPr>
        <w:numPr>
          <w:ilvl w:val="0"/>
          <w:numId w:val="30"/>
        </w:numPr>
        <w:shd w:val="clear" w:color="auto" w:fill="E6E6E6"/>
        <w:tabs>
          <w:tab w:val="left" w:pos="8640"/>
          <w:tab w:val="left" w:pos="10800"/>
          <w:tab w:val="left" w:pos="11880"/>
          <w:tab w:val="left" w:pos="12960"/>
          <w:tab w:val="left" w:pos="13680"/>
          <w:tab w:val="left" w:pos="16920"/>
        </w:tabs>
        <w:rPr>
          <w:i/>
        </w:rPr>
      </w:pPr>
      <w:proofErr w:type="spellStart"/>
      <w:r w:rsidRPr="00B54E53">
        <w:rPr>
          <w:i/>
        </w:rPr>
        <w:t>K</w:t>
      </w:r>
      <w:r>
        <w:rPr>
          <w:i/>
        </w:rPr>
        <w:t>äivitub</w:t>
      </w:r>
      <w:proofErr w:type="spellEnd"/>
      <w:r>
        <w:rPr>
          <w:i/>
        </w:rPr>
        <w:t xml:space="preserve"> </w:t>
      </w:r>
      <w:proofErr w:type="spellStart"/>
      <w:r>
        <w:rPr>
          <w:i/>
        </w:rPr>
        <w:t>kasutusjuht</w:t>
      </w:r>
      <w:proofErr w:type="spellEnd"/>
      <w:r>
        <w:rPr>
          <w:i/>
        </w:rPr>
        <w:t xml:space="preserve"> „</w:t>
      </w:r>
      <w:proofErr w:type="spellStart"/>
      <w:r>
        <w:rPr>
          <w:i/>
        </w:rPr>
        <w:t>Vaata</w:t>
      </w:r>
      <w:proofErr w:type="spellEnd"/>
      <w:r>
        <w:rPr>
          <w:i/>
        </w:rPr>
        <w:t xml:space="preserve"> </w:t>
      </w:r>
      <w:proofErr w:type="spellStart"/>
      <w:r>
        <w:rPr>
          <w:i/>
        </w:rPr>
        <w:t>kõiki</w:t>
      </w:r>
      <w:proofErr w:type="spellEnd"/>
      <w:r>
        <w:rPr>
          <w:i/>
        </w:rPr>
        <w:t xml:space="preserve"> </w:t>
      </w:r>
      <w:proofErr w:type="spellStart"/>
      <w:r>
        <w:rPr>
          <w:i/>
        </w:rPr>
        <w:t>ootel</w:t>
      </w:r>
      <w:proofErr w:type="spellEnd"/>
      <w:r>
        <w:rPr>
          <w:i/>
        </w:rPr>
        <w:t xml:space="preserve"> </w:t>
      </w:r>
      <w:proofErr w:type="spellStart"/>
      <w:r>
        <w:rPr>
          <w:i/>
        </w:rPr>
        <w:t>või</w:t>
      </w:r>
      <w:proofErr w:type="spellEnd"/>
      <w:r>
        <w:rPr>
          <w:i/>
        </w:rPr>
        <w:t xml:space="preserve"> </w:t>
      </w:r>
      <w:proofErr w:type="spellStart"/>
      <w:r>
        <w:rPr>
          <w:i/>
        </w:rPr>
        <w:t>mitteaktiivseid</w:t>
      </w:r>
      <w:proofErr w:type="spellEnd"/>
      <w:r>
        <w:rPr>
          <w:i/>
        </w:rPr>
        <w:t xml:space="preserve"> </w:t>
      </w:r>
      <w:proofErr w:type="spellStart"/>
      <w:proofErr w:type="gramStart"/>
      <w:r w:rsidR="000A56D8">
        <w:rPr>
          <w:i/>
        </w:rPr>
        <w:t>autosid</w:t>
      </w:r>
      <w:proofErr w:type="spellEnd"/>
      <w:r>
        <w:rPr>
          <w:i/>
        </w:rPr>
        <w:t>“</w:t>
      </w:r>
      <w:proofErr w:type="gramEnd"/>
    </w:p>
    <w:p w14:paraId="19556BE0" w14:textId="0DDD01F6" w:rsidR="00D63C87" w:rsidRDefault="000A56D8" w:rsidP="00E04026">
      <w:pPr>
        <w:numPr>
          <w:ilvl w:val="0"/>
          <w:numId w:val="30"/>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D63C87" w:rsidRPr="00B54E53">
        <w:rPr>
          <w:u w:val="single"/>
        </w:rPr>
        <w:t xml:space="preserve"> </w:t>
      </w:r>
      <w:proofErr w:type="spellStart"/>
      <w:r w:rsidR="00D63C87" w:rsidRPr="00B54E53">
        <w:rPr>
          <w:u w:val="single"/>
        </w:rPr>
        <w:t>haldur</w:t>
      </w:r>
      <w:proofErr w:type="spellEnd"/>
      <w:r w:rsidR="00D63C87">
        <w:t xml:space="preserve"> </w:t>
      </w:r>
      <w:proofErr w:type="spellStart"/>
      <w:r w:rsidR="00D63C87">
        <w:t>valib</w:t>
      </w:r>
      <w:proofErr w:type="spellEnd"/>
      <w:r w:rsidR="00D63C87">
        <w:t xml:space="preserve"> </w:t>
      </w:r>
      <w:proofErr w:type="spellStart"/>
      <w:r w:rsidR="00D63C87">
        <w:t>nimekirjast</w:t>
      </w:r>
      <w:proofErr w:type="spellEnd"/>
      <w:r w:rsidR="00D63C87">
        <w:t xml:space="preserve"> </w:t>
      </w:r>
      <w:r>
        <w:t>auto</w:t>
      </w:r>
      <w:r w:rsidR="00D63C87">
        <w:t xml:space="preserve"> ja </w:t>
      </w:r>
      <w:proofErr w:type="spellStart"/>
      <w:r w:rsidR="00D63C87">
        <w:t>annab</w:t>
      </w:r>
      <w:proofErr w:type="spellEnd"/>
      <w:r w:rsidR="00D63C87">
        <w:t xml:space="preserve"> </w:t>
      </w:r>
      <w:proofErr w:type="spellStart"/>
      <w:r w:rsidR="00D63C87">
        <w:t>korralduse</w:t>
      </w:r>
      <w:proofErr w:type="spellEnd"/>
      <w:r w:rsidR="00D63C87">
        <w:t xml:space="preserve"> see </w:t>
      </w:r>
      <w:proofErr w:type="spellStart"/>
      <w:r w:rsidR="00D63C87">
        <w:t>aktiivseks</w:t>
      </w:r>
      <w:proofErr w:type="spellEnd"/>
      <w:r w:rsidR="00D63C87">
        <w:t xml:space="preserve"> </w:t>
      </w:r>
      <w:proofErr w:type="spellStart"/>
      <w:r w:rsidR="00D63C87">
        <w:t>muuta</w:t>
      </w:r>
      <w:proofErr w:type="spellEnd"/>
      <w:r w:rsidR="00D63C87">
        <w:t>.</w:t>
      </w:r>
    </w:p>
    <w:p w14:paraId="7D182F76" w14:textId="77777777" w:rsidR="00BD277D" w:rsidRDefault="00BD277D" w:rsidP="00E04026">
      <w:pPr>
        <w:numPr>
          <w:ilvl w:val="0"/>
          <w:numId w:val="30"/>
        </w:numPr>
        <w:shd w:val="clear" w:color="auto" w:fill="E6E6E6"/>
        <w:tabs>
          <w:tab w:val="left" w:pos="8640"/>
          <w:tab w:val="left" w:pos="10800"/>
          <w:tab w:val="left" w:pos="11880"/>
          <w:tab w:val="left" w:pos="12960"/>
          <w:tab w:val="left" w:pos="13680"/>
          <w:tab w:val="left" w:pos="16920"/>
        </w:tabs>
      </w:pPr>
      <w:proofErr w:type="spellStart"/>
      <w:r w:rsidRPr="00BD277D">
        <w:rPr>
          <w:b/>
        </w:rPr>
        <w:t>Süsteem</w:t>
      </w:r>
      <w:proofErr w:type="spellEnd"/>
      <w:r w:rsidRPr="00BD277D">
        <w:t xml:space="preserve"> </w:t>
      </w:r>
      <w:proofErr w:type="spellStart"/>
      <w:r w:rsidRPr="00BD277D">
        <w:t>salvestab</w:t>
      </w:r>
      <w:proofErr w:type="spellEnd"/>
      <w:r w:rsidRPr="00BD277D">
        <w:t xml:space="preserve"> </w:t>
      </w:r>
      <w:proofErr w:type="spellStart"/>
      <w:r w:rsidRPr="00BD277D">
        <w:t>andmed</w:t>
      </w:r>
      <w:proofErr w:type="spellEnd"/>
      <w:r w:rsidR="00267878">
        <w:t xml:space="preserve"> (</w:t>
      </w:r>
      <w:r w:rsidR="00267878">
        <w:rPr>
          <w:b/>
          <w:color w:val="0070C0"/>
        </w:rPr>
        <w:t>OP3</w:t>
      </w:r>
      <w:r w:rsidR="00267878">
        <w:t>)</w:t>
      </w:r>
      <w:r w:rsidRPr="00BD277D">
        <w:t>.</w:t>
      </w:r>
    </w:p>
    <w:p w14:paraId="23E1BFD3" w14:textId="72A0EF44" w:rsidR="00267878" w:rsidRPr="00BD277D" w:rsidRDefault="00A134D3" w:rsidP="00267878">
      <w:pPr>
        <w:shd w:val="clear" w:color="auto" w:fill="E6E6E6"/>
        <w:tabs>
          <w:tab w:val="left" w:pos="8640"/>
          <w:tab w:val="left" w:pos="10800"/>
          <w:tab w:val="left" w:pos="11880"/>
          <w:tab w:val="left" w:pos="12960"/>
          <w:tab w:val="left" w:pos="13680"/>
          <w:tab w:val="left" w:pos="16920"/>
        </w:tabs>
      </w:pPr>
      <w:r>
        <w:rPr>
          <w:i/>
        </w:rPr>
        <w:t>Auto</w:t>
      </w:r>
      <w:r w:rsidR="00267878" w:rsidRPr="00B54E53">
        <w:rPr>
          <w:i/>
        </w:rPr>
        <w:t xml:space="preserve"> </w:t>
      </w:r>
      <w:proofErr w:type="spellStart"/>
      <w:r w:rsidR="00267878" w:rsidRPr="00B54E53">
        <w:rPr>
          <w:i/>
        </w:rPr>
        <w:t>haldur</w:t>
      </w:r>
      <w:proofErr w:type="spellEnd"/>
      <w:r w:rsidR="00267878" w:rsidRPr="00B54E53">
        <w:rPr>
          <w:i/>
        </w:rPr>
        <w:t xml:space="preserve"> </w:t>
      </w:r>
      <w:proofErr w:type="spellStart"/>
      <w:r w:rsidR="00267878" w:rsidRPr="00B54E53">
        <w:rPr>
          <w:i/>
        </w:rPr>
        <w:t>võib</w:t>
      </w:r>
      <w:proofErr w:type="spellEnd"/>
      <w:r w:rsidR="00267878" w:rsidRPr="00B54E53">
        <w:rPr>
          <w:i/>
        </w:rPr>
        <w:t xml:space="preserve"> </w:t>
      </w:r>
      <w:proofErr w:type="spellStart"/>
      <w:r w:rsidR="00267878">
        <w:rPr>
          <w:i/>
        </w:rPr>
        <w:t>samme</w:t>
      </w:r>
      <w:proofErr w:type="spellEnd"/>
      <w:r w:rsidR="00267878">
        <w:rPr>
          <w:i/>
        </w:rPr>
        <w:t xml:space="preserve"> 1-4 </w:t>
      </w:r>
      <w:proofErr w:type="spellStart"/>
      <w:r w:rsidR="00267878">
        <w:rPr>
          <w:i/>
        </w:rPr>
        <w:t>läbida</w:t>
      </w:r>
      <w:proofErr w:type="spellEnd"/>
      <w:r w:rsidR="00267878">
        <w:rPr>
          <w:i/>
        </w:rPr>
        <w:t xml:space="preserve"> </w:t>
      </w:r>
      <w:proofErr w:type="spellStart"/>
      <w:r w:rsidR="00267878">
        <w:rPr>
          <w:i/>
        </w:rPr>
        <w:t>nii</w:t>
      </w:r>
      <w:proofErr w:type="spellEnd"/>
      <w:r w:rsidR="00267878">
        <w:rPr>
          <w:i/>
        </w:rPr>
        <w:t xml:space="preserve"> </w:t>
      </w:r>
      <w:proofErr w:type="spellStart"/>
      <w:r w:rsidR="00267878">
        <w:rPr>
          <w:i/>
        </w:rPr>
        <w:t>mitu</w:t>
      </w:r>
      <w:proofErr w:type="spellEnd"/>
      <w:r w:rsidR="00267878">
        <w:rPr>
          <w:i/>
        </w:rPr>
        <w:t xml:space="preserve"> </w:t>
      </w:r>
      <w:proofErr w:type="spellStart"/>
      <w:r w:rsidR="00267878">
        <w:rPr>
          <w:i/>
        </w:rPr>
        <w:t>korda</w:t>
      </w:r>
      <w:proofErr w:type="spellEnd"/>
      <w:r w:rsidR="00267878">
        <w:rPr>
          <w:i/>
        </w:rPr>
        <w:t xml:space="preserve"> </w:t>
      </w:r>
      <w:proofErr w:type="spellStart"/>
      <w:r w:rsidR="00267878">
        <w:rPr>
          <w:i/>
        </w:rPr>
        <w:t>kui</w:t>
      </w:r>
      <w:proofErr w:type="spellEnd"/>
      <w:r w:rsidR="00267878">
        <w:rPr>
          <w:i/>
        </w:rPr>
        <w:t xml:space="preserve"> </w:t>
      </w:r>
      <w:proofErr w:type="spellStart"/>
      <w:r w:rsidR="00267878">
        <w:rPr>
          <w:i/>
        </w:rPr>
        <w:t>soovib</w:t>
      </w:r>
      <w:proofErr w:type="spellEnd"/>
      <w:r w:rsidR="00267878">
        <w:rPr>
          <w:i/>
        </w:rPr>
        <w:t>.</w:t>
      </w:r>
    </w:p>
    <w:p w14:paraId="2688C22B"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678DAE28" w14:textId="01299F78" w:rsidR="00A30CF3" w:rsidRDefault="00267878" w:rsidP="00A30CF3">
      <w:pPr>
        <w:shd w:val="clear" w:color="auto" w:fill="E6E6E6"/>
      </w:pPr>
      <w:r>
        <w:t>3</w:t>
      </w:r>
      <w:r w:rsidR="00A30CF3">
        <w:t xml:space="preserve">a. </w:t>
      </w:r>
      <w:proofErr w:type="spellStart"/>
      <w:r w:rsidR="00A30CF3">
        <w:t>Kui</w:t>
      </w:r>
      <w:proofErr w:type="spellEnd"/>
      <w:r w:rsidR="00A30CF3">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rsidR="00D63C87">
        <w:t>ootel</w:t>
      </w:r>
      <w:proofErr w:type="spellEnd"/>
      <w:r w:rsidR="00D63C87">
        <w:t xml:space="preserve"> </w:t>
      </w:r>
      <w:proofErr w:type="spellStart"/>
      <w:r w:rsidR="00934A53">
        <w:t>või</w:t>
      </w:r>
      <w:proofErr w:type="spellEnd"/>
      <w:r w:rsidR="00D63C87">
        <w:t xml:space="preserve"> </w:t>
      </w:r>
      <w:proofErr w:type="spellStart"/>
      <w:r w:rsidR="00D22706">
        <w:t>mitteaktiivset</w:t>
      </w:r>
      <w:proofErr w:type="spellEnd"/>
      <w:r w:rsidR="00D22706">
        <w:t xml:space="preserve"> </w:t>
      </w:r>
      <w:proofErr w:type="spellStart"/>
      <w:r w:rsidR="00A134D3">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rsidR="00A134D3">
        <w:t>autode</w:t>
      </w:r>
      <w:proofErr w:type="spellEnd"/>
      <w:r>
        <w:t xml:space="preserve"> </w:t>
      </w:r>
      <w:proofErr w:type="spellStart"/>
      <w:r>
        <w:t>haldur</w:t>
      </w:r>
      <w:proofErr w:type="spellEnd"/>
      <w:r w:rsidR="00D63C87">
        <w:t xml:space="preserve"> </w:t>
      </w:r>
      <w:proofErr w:type="spellStart"/>
      <w:r w:rsidR="00D63C87">
        <w:t>jätkata</w:t>
      </w:r>
      <w:proofErr w:type="spellEnd"/>
      <w:r>
        <w:t>.</w:t>
      </w:r>
    </w:p>
    <w:p w14:paraId="415F19C2" w14:textId="489EC9F2" w:rsidR="009668FE" w:rsidRDefault="009668FE" w:rsidP="00A30CF3">
      <w:pPr>
        <w:shd w:val="clear" w:color="auto" w:fill="E6E6E6"/>
      </w:pPr>
      <w:r>
        <w:t xml:space="preserve">4a. </w:t>
      </w:r>
      <w:proofErr w:type="spellStart"/>
      <w:r>
        <w:t>Kui</w:t>
      </w:r>
      <w:proofErr w:type="spellEnd"/>
      <w:r>
        <w:t xml:space="preserve"> </w:t>
      </w:r>
      <w:r w:rsidR="00A134D3">
        <w:t>auto</w:t>
      </w:r>
      <w:r>
        <w:t xml:space="preserve"> </w:t>
      </w:r>
      <w:proofErr w:type="spellStart"/>
      <w:r>
        <w:t>ei</w:t>
      </w:r>
      <w:proofErr w:type="spellEnd"/>
      <w:r>
        <w:t xml:space="preserve"> </w:t>
      </w:r>
      <w:proofErr w:type="spellStart"/>
      <w:r>
        <w:t>kuulu</w:t>
      </w:r>
      <w:proofErr w:type="spellEnd"/>
      <w:r>
        <w:t xml:space="preserve"> </w:t>
      </w:r>
      <w:proofErr w:type="spellStart"/>
      <w:r>
        <w:t>ühtegi</w:t>
      </w:r>
      <w:proofErr w:type="spellEnd"/>
      <w:r>
        <w:t xml:space="preserve"> </w:t>
      </w:r>
      <w:proofErr w:type="spellStart"/>
      <w:r w:rsidR="00A134D3">
        <w:t>autode</w:t>
      </w:r>
      <w:r>
        <w:t>kategooriasse</w:t>
      </w:r>
      <w:proofErr w:type="spellEnd"/>
      <w:r>
        <w:t xml:space="preserve">, </w:t>
      </w:r>
      <w:proofErr w:type="spellStart"/>
      <w:r>
        <w:t>siis</w:t>
      </w:r>
      <w:proofErr w:type="spellEnd"/>
      <w:r>
        <w:t xml:space="preserve"> </w:t>
      </w:r>
      <w:proofErr w:type="spellStart"/>
      <w:r>
        <w:t>aktiveerimine</w:t>
      </w:r>
      <w:proofErr w:type="spellEnd"/>
      <w:r>
        <w:t xml:space="preserve"> </w:t>
      </w:r>
      <w:proofErr w:type="spellStart"/>
      <w:r>
        <w:t>ebaõnnestub</w:t>
      </w:r>
      <w:proofErr w:type="spellEnd"/>
      <w:r>
        <w:t>.</w:t>
      </w:r>
    </w:p>
    <w:p w14:paraId="786C1086" w14:textId="77777777" w:rsidR="00A30CF3" w:rsidRDefault="00A30CF3" w:rsidP="009A4F32"/>
    <w:p w14:paraId="64C2D7D8" w14:textId="459C721A" w:rsidR="00424066" w:rsidRDefault="00424066">
      <w:r>
        <w:br w:type="page"/>
      </w:r>
    </w:p>
    <w:p w14:paraId="21DF5A5A" w14:textId="0EB618E7" w:rsidR="00A30CF3" w:rsidRDefault="00A30CF3" w:rsidP="00A30CF3">
      <w:pPr>
        <w:shd w:val="clear" w:color="auto" w:fill="E6E6E6"/>
        <w:rPr>
          <w:sz w:val="28"/>
          <w:szCs w:val="28"/>
          <w:u w:val="single"/>
        </w:rPr>
      </w:pPr>
      <w:proofErr w:type="spellStart"/>
      <w:r>
        <w:rPr>
          <w:b/>
          <w:sz w:val="28"/>
          <w:szCs w:val="28"/>
          <w:u w:val="single"/>
        </w:rPr>
        <w:lastRenderedPageBreak/>
        <w:t>Kasutusjuht</w:t>
      </w:r>
      <w:proofErr w:type="spellEnd"/>
      <w:r>
        <w:rPr>
          <w:sz w:val="28"/>
          <w:szCs w:val="28"/>
          <w:u w:val="single"/>
        </w:rPr>
        <w:t xml:space="preserve">: </w:t>
      </w:r>
      <w:proofErr w:type="spellStart"/>
      <w:r w:rsidR="00746CF1">
        <w:rPr>
          <w:sz w:val="28"/>
          <w:szCs w:val="28"/>
          <w:u w:val="single"/>
        </w:rPr>
        <w:t>Muuda</w:t>
      </w:r>
      <w:proofErr w:type="spellEnd"/>
      <w:r w:rsidR="00746CF1">
        <w:rPr>
          <w:sz w:val="28"/>
          <w:szCs w:val="28"/>
          <w:u w:val="single"/>
        </w:rPr>
        <w:t xml:space="preserve"> </w:t>
      </w:r>
      <w:r w:rsidR="00506B32">
        <w:rPr>
          <w:sz w:val="28"/>
          <w:szCs w:val="28"/>
          <w:u w:val="single"/>
        </w:rPr>
        <w:t>auto</w:t>
      </w:r>
      <w:r w:rsidR="00746CF1">
        <w:rPr>
          <w:sz w:val="28"/>
          <w:szCs w:val="28"/>
          <w:u w:val="single"/>
        </w:rPr>
        <w:t xml:space="preserve"> </w:t>
      </w:r>
      <w:proofErr w:type="spellStart"/>
      <w:r w:rsidR="00746CF1">
        <w:rPr>
          <w:sz w:val="28"/>
          <w:szCs w:val="28"/>
          <w:u w:val="single"/>
        </w:rPr>
        <w:t>mitteaktiivseks</w:t>
      </w:r>
      <w:proofErr w:type="spellEnd"/>
    </w:p>
    <w:p w14:paraId="109A0338" w14:textId="7AE618C0"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506B32">
        <w:t>Autode</w:t>
      </w:r>
      <w:proofErr w:type="spellEnd"/>
      <w:r w:rsidR="003C33BD">
        <w:t xml:space="preserve"> </w:t>
      </w:r>
      <w:proofErr w:type="spellStart"/>
      <w:r w:rsidR="003C33BD">
        <w:t>haldur</w:t>
      </w:r>
      <w:proofErr w:type="spellEnd"/>
    </w:p>
    <w:p w14:paraId="7F7A2A9F"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0CC20735" w14:textId="181C7DD8" w:rsidR="001F283E" w:rsidRDefault="00506B32"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961523">
        <w:rPr>
          <w:u w:val="single"/>
        </w:rPr>
        <w:t xml:space="preserve"> </w:t>
      </w:r>
      <w:proofErr w:type="spellStart"/>
      <w:r w:rsidR="00961523">
        <w:rPr>
          <w:u w:val="single"/>
        </w:rPr>
        <w:t>haldur</w:t>
      </w:r>
      <w:proofErr w:type="spellEnd"/>
      <w:r w:rsidR="00961523">
        <w:rPr>
          <w:u w:val="single"/>
        </w:rPr>
        <w:t xml:space="preserve">, </w:t>
      </w:r>
      <w:proofErr w:type="spellStart"/>
      <w:r w:rsidR="00961523">
        <w:rPr>
          <w:u w:val="single"/>
        </w:rPr>
        <w:t>Juhataja</w:t>
      </w:r>
      <w:proofErr w:type="spellEnd"/>
      <w:r w:rsidR="00961523">
        <w:rPr>
          <w:u w:val="single"/>
        </w:rPr>
        <w:t>:</w:t>
      </w:r>
      <w:r w:rsidR="00961523">
        <w:t xml:space="preserve"> </w:t>
      </w:r>
      <w:proofErr w:type="spellStart"/>
      <w:r w:rsidR="00961523">
        <w:t>Soovib</w:t>
      </w:r>
      <w:proofErr w:type="spellEnd"/>
      <w:r w:rsidR="00961523">
        <w:t xml:space="preserve">, et </w:t>
      </w:r>
      <w:proofErr w:type="spellStart"/>
      <w:r w:rsidR="00961523">
        <w:t>iga</w:t>
      </w:r>
      <w:proofErr w:type="spellEnd"/>
      <w:r w:rsidR="00961523">
        <w:t xml:space="preserve"> </w:t>
      </w:r>
      <w:r>
        <w:t>auto</w:t>
      </w:r>
      <w:r w:rsidR="00961523">
        <w:t xml:space="preserve"> </w:t>
      </w:r>
      <w:proofErr w:type="spellStart"/>
      <w:r w:rsidR="00961523">
        <w:t>kohta</w:t>
      </w:r>
      <w:proofErr w:type="spellEnd"/>
      <w:r w:rsidR="00961523">
        <w:t xml:space="preserve"> </w:t>
      </w:r>
      <w:proofErr w:type="spellStart"/>
      <w:r w:rsidR="00961523">
        <w:t>oleks</w:t>
      </w:r>
      <w:proofErr w:type="spellEnd"/>
      <w:r w:rsidR="00961523">
        <w:t xml:space="preserve"> </w:t>
      </w:r>
      <w:proofErr w:type="spellStart"/>
      <w:r w:rsidR="00961523">
        <w:t>teada</w:t>
      </w:r>
      <w:proofErr w:type="spellEnd"/>
      <w:r w:rsidR="00961523">
        <w:t xml:space="preserve"> </w:t>
      </w:r>
      <w:proofErr w:type="spellStart"/>
      <w:r w:rsidR="00961523">
        <w:t>tema</w:t>
      </w:r>
      <w:proofErr w:type="spellEnd"/>
      <w:r w:rsidR="00961523">
        <w:t xml:space="preserve"> </w:t>
      </w:r>
      <w:proofErr w:type="spellStart"/>
      <w:r w:rsidR="00961523">
        <w:t>koht</w:t>
      </w:r>
      <w:proofErr w:type="spellEnd"/>
      <w:r w:rsidR="00961523">
        <w:t xml:space="preserve"> </w:t>
      </w:r>
      <w:proofErr w:type="spellStart"/>
      <w:r w:rsidR="00961523">
        <w:t>üldises</w:t>
      </w:r>
      <w:proofErr w:type="spellEnd"/>
      <w:r w:rsidR="00961523">
        <w:t xml:space="preserve"> </w:t>
      </w:r>
      <w:r>
        <w:t>auto</w:t>
      </w:r>
      <w:r w:rsidR="00961523">
        <w:t xml:space="preserve"> </w:t>
      </w:r>
      <w:proofErr w:type="spellStart"/>
      <w:r w:rsidR="00961523">
        <w:t>elutsüklis</w:t>
      </w:r>
      <w:proofErr w:type="spellEnd"/>
      <w:r w:rsidR="00961523">
        <w:t xml:space="preserve">, mis </w:t>
      </w:r>
      <w:proofErr w:type="spellStart"/>
      <w:r w:rsidR="00961523">
        <w:t>ühtlasi</w:t>
      </w:r>
      <w:proofErr w:type="spellEnd"/>
      <w:r w:rsidR="00961523">
        <w:t xml:space="preserve"> </w:t>
      </w:r>
      <w:proofErr w:type="spellStart"/>
      <w:r w:rsidR="00961523">
        <w:t>m</w:t>
      </w:r>
      <w:r w:rsidR="004256ED">
        <w:t>äärab</w:t>
      </w:r>
      <w:proofErr w:type="spellEnd"/>
      <w:r w:rsidR="004256ED">
        <w:t xml:space="preserve"> </w:t>
      </w:r>
      <w:proofErr w:type="spellStart"/>
      <w:r w:rsidR="004256ED">
        <w:t>tegevused</w:t>
      </w:r>
      <w:proofErr w:type="spellEnd"/>
      <w:r w:rsidR="004256ED">
        <w:t xml:space="preserve">, </w:t>
      </w:r>
      <w:proofErr w:type="spellStart"/>
      <w:r w:rsidR="004256ED">
        <w:t>mida</w:t>
      </w:r>
      <w:proofErr w:type="spellEnd"/>
      <w:r w:rsidR="004256ED">
        <w:t xml:space="preserve"> </w:t>
      </w:r>
      <w:proofErr w:type="spellStart"/>
      <w:r w:rsidR="004256ED">
        <w:t>selle</w:t>
      </w:r>
      <w:proofErr w:type="spellEnd"/>
      <w:r w:rsidR="004256ED">
        <w:t xml:space="preserve"> </w:t>
      </w:r>
      <w:proofErr w:type="spellStart"/>
      <w:r w:rsidR="0026122C">
        <w:t>auoga</w:t>
      </w:r>
      <w:proofErr w:type="spellEnd"/>
      <w:r w:rsidR="00961523">
        <w:t xml:space="preserve"> </w:t>
      </w:r>
      <w:proofErr w:type="spellStart"/>
      <w:r w:rsidR="00961523">
        <w:t>saab</w:t>
      </w:r>
      <w:proofErr w:type="spellEnd"/>
      <w:r w:rsidR="00961523">
        <w:t xml:space="preserve"> </w:t>
      </w:r>
      <w:proofErr w:type="spellStart"/>
      <w:r w:rsidR="00961523">
        <w:t>teha</w:t>
      </w:r>
      <w:proofErr w:type="spellEnd"/>
      <w:r w:rsidR="0013587D" w:rsidRPr="0013587D">
        <w:t>.</w:t>
      </w:r>
    </w:p>
    <w:p w14:paraId="0A9B3008" w14:textId="64308DEC" w:rsidR="001F283E" w:rsidRDefault="0026122C"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1F283E">
        <w:rPr>
          <w:u w:val="single"/>
        </w:rPr>
        <w:t xml:space="preserve"> </w:t>
      </w:r>
      <w:proofErr w:type="spellStart"/>
      <w:r w:rsidR="001F283E">
        <w:rPr>
          <w:u w:val="single"/>
        </w:rPr>
        <w:t>haldur</w:t>
      </w:r>
      <w:proofErr w:type="spellEnd"/>
      <w:r w:rsidR="001F283E">
        <w:rPr>
          <w:u w:val="single"/>
        </w:rPr>
        <w:t>:</w:t>
      </w:r>
      <w:r w:rsidR="001F283E">
        <w:t xml:space="preserve"> </w:t>
      </w:r>
      <w:proofErr w:type="spellStart"/>
      <w:r w:rsidR="001F283E">
        <w:t>Soovib</w:t>
      </w:r>
      <w:proofErr w:type="spellEnd"/>
      <w:r w:rsidR="001F283E">
        <w:t xml:space="preserve"> </w:t>
      </w:r>
      <w:r>
        <w:t>auto</w:t>
      </w:r>
      <w:r w:rsidR="001F283E">
        <w:t xml:space="preserve"> </w:t>
      </w:r>
      <w:proofErr w:type="spellStart"/>
      <w:r w:rsidR="001F283E">
        <w:t>andmeid</w:t>
      </w:r>
      <w:proofErr w:type="spellEnd"/>
      <w:r w:rsidR="001F283E">
        <w:t xml:space="preserve"> </w:t>
      </w:r>
      <w:proofErr w:type="spellStart"/>
      <w:r w:rsidR="001F283E">
        <w:t>muuta</w:t>
      </w:r>
      <w:proofErr w:type="spellEnd"/>
      <w:r w:rsidR="001F283E">
        <w:t xml:space="preserve"> </w:t>
      </w:r>
      <w:proofErr w:type="spellStart"/>
      <w:r w:rsidR="001F283E">
        <w:t>või</w:t>
      </w:r>
      <w:proofErr w:type="spellEnd"/>
      <w:r w:rsidR="001F283E">
        <w:t xml:space="preserve"> </w:t>
      </w:r>
      <w:proofErr w:type="spellStart"/>
      <w:r w:rsidR="001F283E">
        <w:t>tegeleda</w:t>
      </w:r>
      <w:proofErr w:type="spellEnd"/>
      <w:r w:rsidR="001F283E">
        <w:t xml:space="preserve"> </w:t>
      </w:r>
      <w:proofErr w:type="spellStart"/>
      <w:r w:rsidR="001F283E">
        <w:t>sellega</w:t>
      </w:r>
      <w:proofErr w:type="spellEnd"/>
      <w:r w:rsidR="001F283E">
        <w:t xml:space="preserve"> </w:t>
      </w:r>
      <w:proofErr w:type="spellStart"/>
      <w:r w:rsidR="001F283E">
        <w:t>tekkinud</w:t>
      </w:r>
      <w:proofErr w:type="spellEnd"/>
      <w:r w:rsidR="001F283E">
        <w:t xml:space="preserve"> </w:t>
      </w:r>
      <w:proofErr w:type="spellStart"/>
      <w:r w:rsidR="001F283E">
        <w:t>ajutiste</w:t>
      </w:r>
      <w:proofErr w:type="spellEnd"/>
      <w:r w:rsidR="001F283E">
        <w:t xml:space="preserve"> </w:t>
      </w:r>
      <w:proofErr w:type="spellStart"/>
      <w:r w:rsidR="001F283E">
        <w:t>probleemidega</w:t>
      </w:r>
      <w:proofErr w:type="spellEnd"/>
      <w:r w:rsidR="001F283E">
        <w:t xml:space="preserve">, </w:t>
      </w:r>
      <w:proofErr w:type="spellStart"/>
      <w:r w:rsidR="001F283E">
        <w:t>olles</w:t>
      </w:r>
      <w:proofErr w:type="spellEnd"/>
      <w:r w:rsidR="001F283E">
        <w:t xml:space="preserve"> </w:t>
      </w:r>
      <w:proofErr w:type="spellStart"/>
      <w:r w:rsidR="001F283E">
        <w:t>samal</w:t>
      </w:r>
      <w:proofErr w:type="spellEnd"/>
      <w:r w:rsidR="001F283E">
        <w:t xml:space="preserve"> </w:t>
      </w:r>
      <w:proofErr w:type="spellStart"/>
      <w:r w:rsidR="001F283E">
        <w:t>ajal</w:t>
      </w:r>
      <w:proofErr w:type="spellEnd"/>
      <w:r w:rsidR="001F283E">
        <w:t xml:space="preserve"> </w:t>
      </w:r>
      <w:proofErr w:type="spellStart"/>
      <w:r w:rsidR="001F283E">
        <w:t>veendunud</w:t>
      </w:r>
      <w:proofErr w:type="spellEnd"/>
      <w:r w:rsidR="001F283E">
        <w:t xml:space="preserve">, et </w:t>
      </w:r>
      <w:proofErr w:type="spellStart"/>
      <w:r w:rsidR="00BD07FB">
        <w:t>keegi</w:t>
      </w:r>
      <w:proofErr w:type="spellEnd"/>
      <w:r w:rsidR="00BD07FB">
        <w:t xml:space="preserve"> </w:t>
      </w:r>
      <w:proofErr w:type="spellStart"/>
      <w:r w:rsidR="00BD07FB">
        <w:t>ei</w:t>
      </w:r>
      <w:proofErr w:type="spellEnd"/>
      <w:r w:rsidR="00BD07FB">
        <w:t xml:space="preserve"> </w:t>
      </w:r>
      <w:proofErr w:type="spellStart"/>
      <w:r w:rsidR="00BD07FB">
        <w:t>saa</w:t>
      </w:r>
      <w:proofErr w:type="spellEnd"/>
      <w:r w:rsidR="00BD07FB">
        <w:t xml:space="preserve"> </w:t>
      </w:r>
      <w:proofErr w:type="spellStart"/>
      <w:r w:rsidR="00BD07FB">
        <w:t>sellega</w:t>
      </w:r>
      <w:proofErr w:type="spellEnd"/>
      <w:r w:rsidR="00BD07FB">
        <w:t xml:space="preserve"> </w:t>
      </w:r>
      <w:proofErr w:type="spellStart"/>
      <w:r w:rsidR="00BD07FB">
        <w:t>algatada</w:t>
      </w:r>
      <w:proofErr w:type="spellEnd"/>
      <w:r w:rsidR="00BD07FB">
        <w:t xml:space="preserve"> </w:t>
      </w:r>
      <w:proofErr w:type="spellStart"/>
      <w:r w:rsidR="00BD07FB">
        <w:t>uusi</w:t>
      </w:r>
      <w:proofErr w:type="spellEnd"/>
      <w:r w:rsidR="00BD07FB">
        <w:t xml:space="preserve"> </w:t>
      </w:r>
      <w:proofErr w:type="spellStart"/>
      <w:r w:rsidR="00BD07FB">
        <w:t>tehinguid</w:t>
      </w:r>
      <w:proofErr w:type="spellEnd"/>
      <w:r w:rsidR="00BD07FB">
        <w:t>.</w:t>
      </w:r>
    </w:p>
    <w:p w14:paraId="7E8E6A16" w14:textId="48FAD330" w:rsidR="00882784" w:rsidRDefault="00454949"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Klient</w:t>
      </w:r>
      <w:proofErr w:type="spellEnd"/>
      <w:r>
        <w:rPr>
          <w:u w:val="single"/>
        </w:rPr>
        <w:t xml:space="preserve">, </w:t>
      </w:r>
      <w:proofErr w:type="spellStart"/>
      <w:r w:rsidR="00882784" w:rsidRPr="00A30CF3">
        <w:rPr>
          <w:u w:val="single"/>
        </w:rPr>
        <w:t>Uudistaja</w:t>
      </w:r>
      <w:proofErr w:type="spellEnd"/>
      <w:r w:rsidR="00882784">
        <w:t>:</w:t>
      </w:r>
      <w:r w:rsidR="00137A3D">
        <w:t xml:space="preserve"> </w:t>
      </w:r>
      <w:proofErr w:type="spellStart"/>
      <w:r w:rsidR="00137A3D">
        <w:t>Soovi</w:t>
      </w:r>
      <w:r>
        <w:t>vad</w:t>
      </w:r>
      <w:proofErr w:type="spellEnd"/>
      <w:r w:rsidR="00137A3D">
        <w:t xml:space="preserve"> </w:t>
      </w:r>
      <w:proofErr w:type="spellStart"/>
      <w:r w:rsidR="00137A3D">
        <w:t>näha</w:t>
      </w:r>
      <w:proofErr w:type="spellEnd"/>
      <w:r w:rsidR="00137A3D">
        <w:t xml:space="preserve"> </w:t>
      </w:r>
      <w:proofErr w:type="spellStart"/>
      <w:r w:rsidR="00137A3D">
        <w:t>kõiki</w:t>
      </w:r>
      <w:proofErr w:type="spellEnd"/>
      <w:r w:rsidR="00137A3D">
        <w:t xml:space="preserve"> </w:t>
      </w:r>
      <w:proofErr w:type="spellStart"/>
      <w:r w:rsidR="00137A3D">
        <w:t>aktiivseid</w:t>
      </w:r>
      <w:proofErr w:type="spellEnd"/>
      <w:r w:rsidR="00137A3D">
        <w:t xml:space="preserve"> </w:t>
      </w:r>
      <w:proofErr w:type="spellStart"/>
      <w:r w:rsidR="0026122C">
        <w:t>autosid</w:t>
      </w:r>
      <w:proofErr w:type="spellEnd"/>
      <w:r w:rsidR="00137A3D">
        <w:t xml:space="preserve">, et </w:t>
      </w:r>
      <w:proofErr w:type="spellStart"/>
      <w:r w:rsidR="00137A3D">
        <w:t>otsustada</w:t>
      </w:r>
      <w:proofErr w:type="spellEnd"/>
      <w:r w:rsidR="00137A3D">
        <w:t xml:space="preserve">, kas </w:t>
      </w:r>
      <w:proofErr w:type="spellStart"/>
      <w:r w:rsidR="00137A3D">
        <w:t>siduda</w:t>
      </w:r>
      <w:proofErr w:type="spellEnd"/>
      <w:r w:rsidR="00137A3D">
        <w:t xml:space="preserve"> </w:t>
      </w:r>
      <w:proofErr w:type="spellStart"/>
      <w:r w:rsidR="00137A3D">
        <w:t>ennast</w:t>
      </w:r>
      <w:proofErr w:type="spellEnd"/>
      <w:r w:rsidR="00137A3D">
        <w:t xml:space="preserve"> </w:t>
      </w:r>
      <w:proofErr w:type="spellStart"/>
      <w:r w:rsidR="00137A3D">
        <w:t>selle</w:t>
      </w:r>
      <w:proofErr w:type="spellEnd"/>
      <w:r w:rsidR="00137A3D">
        <w:t xml:space="preserve"> </w:t>
      </w:r>
      <w:proofErr w:type="spellStart"/>
      <w:r w:rsidR="00137A3D">
        <w:t>organisatsiooniga</w:t>
      </w:r>
      <w:proofErr w:type="spellEnd"/>
      <w:r w:rsidR="00137A3D">
        <w:t xml:space="preserve"> </w:t>
      </w:r>
      <w:proofErr w:type="spellStart"/>
      <w:r w:rsidR="00B50F97">
        <w:t>autot</w:t>
      </w:r>
      <w:proofErr w:type="spellEnd"/>
      <w:r w:rsidR="00137A3D">
        <w:t xml:space="preserve"> </w:t>
      </w:r>
      <w:proofErr w:type="spellStart"/>
      <w:r w:rsidR="00137A3D">
        <w:t>kasutava</w:t>
      </w:r>
      <w:proofErr w:type="spellEnd"/>
      <w:r w:rsidR="00137A3D">
        <w:t xml:space="preserve"> </w:t>
      </w:r>
      <w:proofErr w:type="spellStart"/>
      <w:r w:rsidR="00137A3D">
        <w:t>kliendi</w:t>
      </w:r>
      <w:proofErr w:type="spellEnd"/>
      <w:r w:rsidR="00137A3D">
        <w:t xml:space="preserve"> </w:t>
      </w:r>
      <w:proofErr w:type="spellStart"/>
      <w:r w:rsidR="00137A3D">
        <w:t>rollis</w:t>
      </w:r>
      <w:proofErr w:type="spellEnd"/>
      <w:r w:rsidR="00137A3D">
        <w:t xml:space="preserve"> (</w:t>
      </w:r>
      <w:proofErr w:type="spellStart"/>
      <w:r w:rsidR="00137A3D">
        <w:t>kui</w:t>
      </w:r>
      <w:proofErr w:type="spellEnd"/>
      <w:r w:rsidR="00137A3D">
        <w:t xml:space="preserve"> </w:t>
      </w:r>
      <w:proofErr w:type="spellStart"/>
      <w:r w:rsidR="00137A3D">
        <w:t>huvi</w:t>
      </w:r>
      <w:proofErr w:type="spellEnd"/>
      <w:r w:rsidR="00137A3D">
        <w:t xml:space="preserve"> </w:t>
      </w:r>
      <w:proofErr w:type="spellStart"/>
      <w:r w:rsidR="00137A3D">
        <w:t>pakkuv</w:t>
      </w:r>
      <w:proofErr w:type="spellEnd"/>
      <w:r w:rsidR="00137A3D">
        <w:t xml:space="preserve"> </w:t>
      </w:r>
      <w:r w:rsidR="00092207">
        <w:t>auto</w:t>
      </w:r>
      <w:r w:rsidR="00137A3D">
        <w:t xml:space="preserve"> </w:t>
      </w:r>
      <w:proofErr w:type="spellStart"/>
      <w:r w:rsidR="00137A3D">
        <w:t>ei</w:t>
      </w:r>
      <w:proofErr w:type="spellEnd"/>
      <w:r w:rsidR="00137A3D">
        <w:t xml:space="preserve"> ole </w:t>
      </w:r>
      <w:proofErr w:type="spellStart"/>
      <w:r w:rsidR="00137A3D">
        <w:t>selles</w:t>
      </w:r>
      <w:proofErr w:type="spellEnd"/>
      <w:r w:rsidR="00137A3D">
        <w:t xml:space="preserve"> </w:t>
      </w:r>
      <w:proofErr w:type="spellStart"/>
      <w:r w:rsidR="00137A3D">
        <w:t>nimekirjas</w:t>
      </w:r>
      <w:proofErr w:type="spellEnd"/>
      <w:r w:rsidR="00137A3D">
        <w:t xml:space="preserve">, </w:t>
      </w:r>
      <w:proofErr w:type="spellStart"/>
      <w:r w:rsidR="00137A3D">
        <w:t>siis</w:t>
      </w:r>
      <w:proofErr w:type="spellEnd"/>
      <w:r w:rsidR="00137A3D">
        <w:t xml:space="preserve"> see on </w:t>
      </w:r>
      <w:proofErr w:type="spellStart"/>
      <w:r w:rsidR="00137A3D">
        <w:t>talle</w:t>
      </w:r>
      <w:proofErr w:type="spellEnd"/>
      <w:r w:rsidR="00137A3D">
        <w:t xml:space="preserve"> </w:t>
      </w:r>
      <w:proofErr w:type="spellStart"/>
      <w:r w:rsidR="00137A3D">
        <w:t>samuti</w:t>
      </w:r>
      <w:proofErr w:type="spellEnd"/>
      <w:r w:rsidR="00137A3D">
        <w:t xml:space="preserve"> </w:t>
      </w:r>
      <w:proofErr w:type="spellStart"/>
      <w:r w:rsidR="00137A3D">
        <w:t>oluline</w:t>
      </w:r>
      <w:proofErr w:type="spellEnd"/>
      <w:r w:rsidR="00137A3D">
        <w:t xml:space="preserve"> </w:t>
      </w:r>
      <w:proofErr w:type="spellStart"/>
      <w:r w:rsidR="00137A3D">
        <w:t>informatsioon</w:t>
      </w:r>
      <w:proofErr w:type="spellEnd"/>
      <w:r w:rsidR="00137A3D">
        <w:t>)</w:t>
      </w:r>
      <w:r w:rsidR="0013587D">
        <w:t>.</w:t>
      </w:r>
    </w:p>
    <w:p w14:paraId="3888BD43" w14:textId="5278E24F"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r w:rsidR="003C46AC">
        <w:t>Auto</w:t>
      </w:r>
      <w:r w:rsidR="00AB5169" w:rsidRPr="00AB5169">
        <w:t xml:space="preserve"> </w:t>
      </w:r>
      <w:proofErr w:type="spellStart"/>
      <w:r w:rsidR="00AB5169" w:rsidRPr="00AB5169">
        <w:t>kasutamine</w:t>
      </w:r>
      <w:proofErr w:type="spellEnd"/>
      <w:r w:rsidR="00AB5169" w:rsidRPr="00AB5169">
        <w:t xml:space="preserve"> </w:t>
      </w:r>
      <w:proofErr w:type="spellStart"/>
      <w:r w:rsidR="001422EF">
        <w:t>tehingutes</w:t>
      </w:r>
      <w:proofErr w:type="spellEnd"/>
      <w:r w:rsidR="00AB5169" w:rsidRPr="00AB5169">
        <w:t xml:space="preserve"> on </w:t>
      </w:r>
      <w:proofErr w:type="spellStart"/>
      <w:r w:rsidR="00AB5169" w:rsidRPr="00AB5169">
        <w:t>vaja</w:t>
      </w:r>
      <w:proofErr w:type="spellEnd"/>
      <w:r w:rsidR="00AB5169" w:rsidRPr="00AB5169">
        <w:t xml:space="preserve"> </w:t>
      </w:r>
      <w:proofErr w:type="spellStart"/>
      <w:r w:rsidR="00AB5169" w:rsidRPr="00AB5169">
        <w:t>ajutiselt</w:t>
      </w:r>
      <w:proofErr w:type="spellEnd"/>
      <w:r w:rsidR="00D22706">
        <w:t xml:space="preserve"> </w:t>
      </w:r>
      <w:proofErr w:type="spellStart"/>
      <w:r w:rsidR="00D22706">
        <w:t>peatada</w:t>
      </w:r>
      <w:proofErr w:type="spellEnd"/>
      <w:r w:rsidR="00D22706">
        <w:t xml:space="preserve"> </w:t>
      </w:r>
      <w:proofErr w:type="spellStart"/>
      <w:r w:rsidR="00D22706">
        <w:t>kuna</w:t>
      </w:r>
      <w:proofErr w:type="spellEnd"/>
      <w:r w:rsidR="00D22706">
        <w:t xml:space="preserve"> </w:t>
      </w:r>
      <w:proofErr w:type="spellStart"/>
      <w:r w:rsidR="00D22706">
        <w:t>seoses</w:t>
      </w:r>
      <w:proofErr w:type="spellEnd"/>
      <w:r w:rsidR="00D22706">
        <w:t xml:space="preserve"> </w:t>
      </w:r>
      <w:proofErr w:type="spellStart"/>
      <w:r w:rsidR="00D22706">
        <w:t>selle</w:t>
      </w:r>
      <w:proofErr w:type="spellEnd"/>
      <w:r w:rsidR="00D22706">
        <w:t xml:space="preserve"> </w:t>
      </w:r>
      <w:proofErr w:type="spellStart"/>
      <w:r w:rsidR="009B49D5">
        <w:t>autoga</w:t>
      </w:r>
      <w:proofErr w:type="spellEnd"/>
      <w:r w:rsidR="00AB5169" w:rsidRPr="00AB5169">
        <w:t xml:space="preserve"> on </w:t>
      </w:r>
      <w:proofErr w:type="spellStart"/>
      <w:r w:rsidR="00AB5169" w:rsidRPr="00AB5169">
        <w:t>ilmnenud</w:t>
      </w:r>
      <w:proofErr w:type="spellEnd"/>
      <w:r w:rsidR="00AB5169" w:rsidRPr="00AB5169">
        <w:t xml:space="preserve"> </w:t>
      </w:r>
      <w:proofErr w:type="spellStart"/>
      <w:r w:rsidR="00AB5169" w:rsidRPr="00AB5169">
        <w:t>ajutise</w:t>
      </w:r>
      <w:proofErr w:type="spellEnd"/>
      <w:r w:rsidR="00AB5169" w:rsidRPr="00AB5169">
        <w:t xml:space="preserve"> </w:t>
      </w:r>
      <w:proofErr w:type="spellStart"/>
      <w:r w:rsidR="00AB5169" w:rsidRPr="00AB5169">
        <w:t>iseloomuga</w:t>
      </w:r>
      <w:proofErr w:type="spellEnd"/>
      <w:r w:rsidR="00AB5169" w:rsidRPr="00AB5169">
        <w:t xml:space="preserve"> </w:t>
      </w:r>
      <w:proofErr w:type="spellStart"/>
      <w:r w:rsidR="00AB5169" w:rsidRPr="00AB5169">
        <w:t>probleemid</w:t>
      </w:r>
      <w:proofErr w:type="spellEnd"/>
    </w:p>
    <w:p w14:paraId="70D18323" w14:textId="3D024A87" w:rsidR="00A30CF3" w:rsidRDefault="00A30CF3" w:rsidP="00A30CF3">
      <w:pPr>
        <w:shd w:val="clear" w:color="auto" w:fill="E6E6E6"/>
      </w:pPr>
      <w:proofErr w:type="spellStart"/>
      <w:r>
        <w:rPr>
          <w:b/>
        </w:rPr>
        <w:t>Eeltingimused</w:t>
      </w:r>
      <w:proofErr w:type="spellEnd"/>
      <w:r>
        <w:t xml:space="preserve">: </w:t>
      </w:r>
      <w:proofErr w:type="spellStart"/>
      <w:r w:rsidR="009B49D5">
        <w:t>Autode</w:t>
      </w:r>
      <w:proofErr w:type="spellEnd"/>
      <w:r w:rsidR="00251DE7">
        <w:t xml:space="preserve"> </w:t>
      </w:r>
      <w:proofErr w:type="spellStart"/>
      <w:r w:rsidR="00251DE7">
        <w:t>haldur</w:t>
      </w:r>
      <w:proofErr w:type="spellEnd"/>
      <w:r w:rsidR="00251DE7">
        <w:t xml:space="preserve"> on </w:t>
      </w:r>
      <w:proofErr w:type="spellStart"/>
      <w:r w:rsidR="00251DE7">
        <w:t>autenditud</w:t>
      </w:r>
      <w:proofErr w:type="spellEnd"/>
      <w:r w:rsidR="00251DE7">
        <w:t xml:space="preserve"> ja </w:t>
      </w:r>
      <w:proofErr w:type="spellStart"/>
      <w:r w:rsidR="00251DE7">
        <w:t>autoriseeritud</w:t>
      </w:r>
      <w:proofErr w:type="spellEnd"/>
      <w:r w:rsidR="00251DE7">
        <w:t>.</w:t>
      </w:r>
      <w:r w:rsidR="00137A3D">
        <w:t xml:space="preserve"> </w:t>
      </w:r>
      <w:r w:rsidR="009B49D5">
        <w:t>Auto</w:t>
      </w:r>
      <w:r w:rsidR="00137A3D">
        <w:t xml:space="preserve"> on</w:t>
      </w:r>
      <w:r w:rsidR="008E30EC">
        <w:t xml:space="preserve"> </w:t>
      </w:r>
      <w:proofErr w:type="spellStart"/>
      <w:r w:rsidR="008E30EC">
        <w:t>registreeritud</w:t>
      </w:r>
      <w:proofErr w:type="spellEnd"/>
      <w:r w:rsidR="008E30EC">
        <w:t xml:space="preserve"> ja on</w:t>
      </w:r>
      <w:r w:rsidR="00137A3D">
        <w:t xml:space="preserve"> </w:t>
      </w:r>
      <w:proofErr w:type="spellStart"/>
      <w:r w:rsidR="00137A3D">
        <w:t>seisundis</w:t>
      </w:r>
      <w:proofErr w:type="spellEnd"/>
      <w:r w:rsidR="00137A3D">
        <w:t xml:space="preserve"> „</w:t>
      </w:r>
      <w:proofErr w:type="spellStart"/>
      <w:proofErr w:type="gramStart"/>
      <w:r w:rsidR="00CE1073">
        <w:t>A</w:t>
      </w:r>
      <w:r w:rsidR="00137A3D">
        <w:t>ktiivne</w:t>
      </w:r>
      <w:proofErr w:type="spellEnd"/>
      <w:r w:rsidR="00137A3D">
        <w:t>“</w:t>
      </w:r>
      <w:proofErr w:type="gramEnd"/>
      <w:r w:rsidR="00137A3D">
        <w:t>.</w:t>
      </w:r>
    </w:p>
    <w:p w14:paraId="30A0C0B7" w14:textId="1BF1E98D" w:rsidR="00A30CF3" w:rsidRDefault="00A30CF3" w:rsidP="00A30CF3">
      <w:pPr>
        <w:shd w:val="clear" w:color="auto" w:fill="E6E6E6"/>
      </w:pPr>
      <w:proofErr w:type="spellStart"/>
      <w:r>
        <w:rPr>
          <w:b/>
        </w:rPr>
        <w:t>Järeltingimused</w:t>
      </w:r>
      <w:proofErr w:type="spellEnd"/>
      <w:r>
        <w:t xml:space="preserve">: </w:t>
      </w:r>
      <w:r w:rsidR="009B49D5">
        <w:t>Auto</w:t>
      </w:r>
      <w:r w:rsidR="000C3735">
        <w:t xml:space="preserve"> on </w:t>
      </w:r>
      <w:proofErr w:type="spellStart"/>
      <w:r w:rsidR="000C3735">
        <w:t>seisundis</w:t>
      </w:r>
      <w:proofErr w:type="spellEnd"/>
      <w:r w:rsidR="000C3735">
        <w:t xml:space="preserve"> „</w:t>
      </w:r>
      <w:proofErr w:type="spellStart"/>
      <w:proofErr w:type="gramStart"/>
      <w:r w:rsidR="000C3735">
        <w:t>Mitteaktiivne</w:t>
      </w:r>
      <w:proofErr w:type="spellEnd"/>
      <w:r w:rsidR="000C3735">
        <w:t>“</w:t>
      </w:r>
      <w:proofErr w:type="gramEnd"/>
      <w:r w:rsidR="000C3735">
        <w:t>.</w:t>
      </w:r>
    </w:p>
    <w:p w14:paraId="220DEEA5"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0B88F255" w14:textId="5D2F1614" w:rsidR="001F283E" w:rsidRDefault="007A4141" w:rsidP="00E04026">
      <w:pPr>
        <w:numPr>
          <w:ilvl w:val="0"/>
          <w:numId w:val="3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1F283E">
        <w:rPr>
          <w:u w:val="single"/>
        </w:rPr>
        <w:t xml:space="preserve"> </w:t>
      </w:r>
      <w:proofErr w:type="spellStart"/>
      <w:r w:rsidR="001F283E">
        <w:rPr>
          <w:u w:val="single"/>
        </w:rPr>
        <w:t>haldur</w:t>
      </w:r>
      <w:proofErr w:type="spellEnd"/>
      <w:r w:rsidR="001F283E">
        <w:t xml:space="preserve"> </w:t>
      </w:r>
      <w:proofErr w:type="spellStart"/>
      <w:r w:rsidR="001F283E">
        <w:t>avaldab</w:t>
      </w:r>
      <w:proofErr w:type="spellEnd"/>
      <w:r w:rsidR="001F283E">
        <w:t xml:space="preserve"> </w:t>
      </w:r>
      <w:proofErr w:type="spellStart"/>
      <w:r w:rsidR="001F283E">
        <w:t>soovi</w:t>
      </w:r>
      <w:proofErr w:type="spellEnd"/>
      <w:r w:rsidR="001F283E">
        <w:t xml:space="preserve"> </w:t>
      </w:r>
      <w:r>
        <w:t>auto</w:t>
      </w:r>
      <w:r w:rsidR="001F283E">
        <w:t xml:space="preserve"> </w:t>
      </w:r>
      <w:proofErr w:type="spellStart"/>
      <w:r w:rsidR="001F283E">
        <w:t>mitteaktiivseks</w:t>
      </w:r>
      <w:proofErr w:type="spellEnd"/>
      <w:r w:rsidR="001F283E">
        <w:t xml:space="preserve"> </w:t>
      </w:r>
      <w:proofErr w:type="spellStart"/>
      <w:r w:rsidR="001F283E">
        <w:t>muuta</w:t>
      </w:r>
      <w:proofErr w:type="spellEnd"/>
      <w:r w:rsidR="001F283E">
        <w:t>.</w:t>
      </w:r>
    </w:p>
    <w:p w14:paraId="1FC557CF" w14:textId="0FA4EDE1" w:rsidR="001F283E" w:rsidRDefault="001F283E" w:rsidP="00DE7E00">
      <w:pPr>
        <w:numPr>
          <w:ilvl w:val="0"/>
          <w:numId w:val="36"/>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t>kuvab</w:t>
      </w:r>
      <w:proofErr w:type="spellEnd"/>
      <w:r>
        <w:t xml:space="preserve"> </w:t>
      </w:r>
      <w:proofErr w:type="spellStart"/>
      <w:r w:rsidR="00AC7CC6">
        <w:t>aktiivsete</w:t>
      </w:r>
      <w:proofErr w:type="spellEnd"/>
      <w:r>
        <w:t xml:space="preserve"> </w:t>
      </w:r>
      <w:proofErr w:type="spellStart"/>
      <w:r w:rsidR="007A4141">
        <w:t>autode</w:t>
      </w:r>
      <w:proofErr w:type="spellEnd"/>
      <w:r>
        <w:t xml:space="preserve"> </w:t>
      </w:r>
      <w:proofErr w:type="spellStart"/>
      <w:r>
        <w:t>nimekirja</w:t>
      </w:r>
      <w:proofErr w:type="spellEnd"/>
      <w:r>
        <w:t xml:space="preserve">, </w:t>
      </w:r>
      <w:proofErr w:type="spellStart"/>
      <w:r>
        <w:t>kus</w:t>
      </w:r>
      <w:proofErr w:type="spellEnd"/>
      <w:r>
        <w:t xml:space="preserve"> on </w:t>
      </w:r>
      <w:proofErr w:type="spellStart"/>
      <w:r w:rsidR="00DE7E00" w:rsidRPr="00DE7E00">
        <w:t>auto_kood</w:t>
      </w:r>
      <w:proofErr w:type="spellEnd"/>
      <w:r w:rsidR="00DE7E00" w:rsidRPr="00DE7E00">
        <w:t xml:space="preserve">, </w:t>
      </w:r>
      <w:proofErr w:type="spellStart"/>
      <w:proofErr w:type="gramStart"/>
      <w:r w:rsidR="00DE7E00" w:rsidRPr="00DE7E00">
        <w:t>nimetus</w:t>
      </w:r>
      <w:proofErr w:type="spellEnd"/>
      <w:r w:rsidR="00DE7E00" w:rsidRPr="00DE7E00">
        <w:t>,  mark</w:t>
      </w:r>
      <w:proofErr w:type="gramEnd"/>
      <w:r w:rsidR="00DE7E00" w:rsidRPr="00DE7E00">
        <w:t xml:space="preserve">, </w:t>
      </w:r>
      <w:proofErr w:type="spellStart"/>
      <w:r w:rsidR="00DE7E00" w:rsidRPr="00DE7E00">
        <w:t>mudel</w:t>
      </w:r>
      <w:proofErr w:type="spellEnd"/>
      <w:r w:rsidR="00DE7E00" w:rsidRPr="00DE7E00">
        <w:t xml:space="preserve">, </w:t>
      </w:r>
      <w:proofErr w:type="spellStart"/>
      <w:r w:rsidR="00C913ED">
        <w:t>valjalaske_aasta</w:t>
      </w:r>
      <w:proofErr w:type="spellEnd"/>
      <w:r w:rsidR="00DE7E00" w:rsidRPr="00DE7E00">
        <w:t xml:space="preserve">, </w:t>
      </w:r>
      <w:proofErr w:type="spellStart"/>
      <w:r w:rsidR="00DE7E00" w:rsidRPr="00DE7E00">
        <w:t>reg_number</w:t>
      </w:r>
      <w:proofErr w:type="spellEnd"/>
      <w:r w:rsidR="00DE7E00" w:rsidRPr="00DE7E00">
        <w:t xml:space="preserve">, </w:t>
      </w:r>
      <w:proofErr w:type="spellStart"/>
      <w:r w:rsidR="00DE7E00" w:rsidRPr="00DE7E00">
        <w:t>vin_kood</w:t>
      </w:r>
      <w:proofErr w:type="spellEnd"/>
      <w:r>
        <w:t xml:space="preserve"> (</w:t>
      </w:r>
      <w:r w:rsidRPr="00E61E10">
        <w:rPr>
          <w:b/>
          <w:color w:val="FF0000"/>
        </w:rPr>
        <w:t>OP</w:t>
      </w:r>
      <w:r w:rsidR="00AC7CC6">
        <w:rPr>
          <w:b/>
          <w:color w:val="FF0000"/>
        </w:rPr>
        <w:t>6</w:t>
      </w:r>
      <w:r w:rsidRPr="00E61E10">
        <w:rPr>
          <w:b/>
          <w:color w:val="FF0000"/>
        </w:rPr>
        <w:t>.1</w:t>
      </w:r>
      <w:r>
        <w:t>)</w:t>
      </w:r>
    </w:p>
    <w:p w14:paraId="70C66B20" w14:textId="6F4C4FEF" w:rsidR="00F35B16" w:rsidRDefault="006D6DEF" w:rsidP="00E04026">
      <w:pPr>
        <w:numPr>
          <w:ilvl w:val="0"/>
          <w:numId w:val="3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sidR="00F35B16" w:rsidRPr="00B54E53">
        <w:rPr>
          <w:u w:val="single"/>
        </w:rPr>
        <w:t xml:space="preserve"> </w:t>
      </w:r>
      <w:proofErr w:type="spellStart"/>
      <w:r w:rsidR="00F35B16" w:rsidRPr="00B54E53">
        <w:rPr>
          <w:u w:val="single"/>
        </w:rPr>
        <w:t>haldur</w:t>
      </w:r>
      <w:proofErr w:type="spellEnd"/>
      <w:r w:rsidR="00F35B16">
        <w:t xml:space="preserve"> </w:t>
      </w:r>
      <w:proofErr w:type="spellStart"/>
      <w:r w:rsidR="00F35B16">
        <w:t>valib</w:t>
      </w:r>
      <w:proofErr w:type="spellEnd"/>
      <w:r w:rsidR="00F35B16">
        <w:t xml:space="preserve"> </w:t>
      </w:r>
      <w:proofErr w:type="spellStart"/>
      <w:r w:rsidR="00F35B16">
        <w:t>nimekirjast</w:t>
      </w:r>
      <w:proofErr w:type="spellEnd"/>
      <w:r w:rsidR="00F35B16">
        <w:t xml:space="preserve"> </w:t>
      </w:r>
      <w:r>
        <w:t>auto</w:t>
      </w:r>
      <w:r w:rsidR="00F35B16">
        <w:t xml:space="preserve"> ja </w:t>
      </w:r>
      <w:proofErr w:type="spellStart"/>
      <w:r w:rsidR="00F35B16">
        <w:t>annab</w:t>
      </w:r>
      <w:proofErr w:type="spellEnd"/>
      <w:r w:rsidR="00F35B16">
        <w:t xml:space="preserve"> </w:t>
      </w:r>
      <w:proofErr w:type="spellStart"/>
      <w:r w:rsidR="00F35B16">
        <w:t>korralduse</w:t>
      </w:r>
      <w:proofErr w:type="spellEnd"/>
      <w:r w:rsidR="00F35B16">
        <w:t xml:space="preserve"> see </w:t>
      </w:r>
      <w:proofErr w:type="spellStart"/>
      <w:r w:rsidR="007C723C">
        <w:t>mitte</w:t>
      </w:r>
      <w:r w:rsidR="00AC7CC6">
        <w:t>aktiivseks</w:t>
      </w:r>
      <w:proofErr w:type="spellEnd"/>
      <w:r w:rsidR="00F35B16">
        <w:t xml:space="preserve"> </w:t>
      </w:r>
      <w:proofErr w:type="spellStart"/>
      <w:r w:rsidR="00F35B16">
        <w:t>muuta</w:t>
      </w:r>
      <w:proofErr w:type="spellEnd"/>
      <w:r w:rsidR="00F35B16">
        <w:t>.</w:t>
      </w:r>
    </w:p>
    <w:p w14:paraId="07089D0B" w14:textId="77777777" w:rsidR="00F35B16" w:rsidRDefault="00F35B16" w:rsidP="00E04026">
      <w:pPr>
        <w:numPr>
          <w:ilvl w:val="0"/>
          <w:numId w:val="36"/>
        </w:numPr>
        <w:shd w:val="clear" w:color="auto" w:fill="E6E6E6"/>
        <w:tabs>
          <w:tab w:val="left" w:pos="8640"/>
          <w:tab w:val="left" w:pos="10800"/>
          <w:tab w:val="left" w:pos="11880"/>
          <w:tab w:val="left" w:pos="12960"/>
          <w:tab w:val="left" w:pos="13680"/>
          <w:tab w:val="left" w:pos="16920"/>
        </w:tabs>
      </w:pPr>
      <w:proofErr w:type="spellStart"/>
      <w:r w:rsidRPr="00BD277D">
        <w:rPr>
          <w:b/>
        </w:rPr>
        <w:t>Süsteem</w:t>
      </w:r>
      <w:proofErr w:type="spellEnd"/>
      <w:r w:rsidRPr="00BD277D">
        <w:t xml:space="preserve"> </w:t>
      </w:r>
      <w:proofErr w:type="spellStart"/>
      <w:r w:rsidRPr="00BD277D">
        <w:t>salvestab</w:t>
      </w:r>
      <w:proofErr w:type="spellEnd"/>
      <w:r w:rsidRPr="00BD277D">
        <w:t xml:space="preserve"> </w:t>
      </w:r>
      <w:proofErr w:type="spellStart"/>
      <w:r w:rsidRPr="00BD277D">
        <w:t>andmed</w:t>
      </w:r>
      <w:proofErr w:type="spellEnd"/>
      <w:r>
        <w:t xml:space="preserve"> (</w:t>
      </w:r>
      <w:r>
        <w:rPr>
          <w:b/>
          <w:color w:val="0070C0"/>
        </w:rPr>
        <w:t>OP4</w:t>
      </w:r>
      <w:r>
        <w:t>)</w:t>
      </w:r>
      <w:r w:rsidRPr="00BD277D">
        <w:t>.</w:t>
      </w:r>
    </w:p>
    <w:p w14:paraId="707D708E" w14:textId="5DA37856" w:rsidR="00F35B16" w:rsidRPr="00BD277D" w:rsidRDefault="009A6DDF" w:rsidP="00F35B16">
      <w:pPr>
        <w:shd w:val="clear" w:color="auto" w:fill="E6E6E6"/>
        <w:tabs>
          <w:tab w:val="left" w:pos="8640"/>
          <w:tab w:val="left" w:pos="10800"/>
          <w:tab w:val="left" w:pos="11880"/>
          <w:tab w:val="left" w:pos="12960"/>
          <w:tab w:val="left" w:pos="13680"/>
          <w:tab w:val="left" w:pos="16920"/>
        </w:tabs>
      </w:pPr>
      <w:proofErr w:type="spellStart"/>
      <w:r>
        <w:rPr>
          <w:i/>
        </w:rPr>
        <w:t>Autode</w:t>
      </w:r>
      <w:proofErr w:type="spellEnd"/>
      <w:r w:rsidR="00F35B16" w:rsidRPr="00B54E53">
        <w:rPr>
          <w:i/>
        </w:rPr>
        <w:t xml:space="preserve"> </w:t>
      </w:r>
      <w:proofErr w:type="spellStart"/>
      <w:r w:rsidR="00F35B16" w:rsidRPr="00B54E53">
        <w:rPr>
          <w:i/>
        </w:rPr>
        <w:t>haldur</w:t>
      </w:r>
      <w:proofErr w:type="spellEnd"/>
      <w:r w:rsidR="00F35B16" w:rsidRPr="00B54E53">
        <w:rPr>
          <w:i/>
        </w:rPr>
        <w:t xml:space="preserve"> </w:t>
      </w:r>
      <w:proofErr w:type="spellStart"/>
      <w:r w:rsidR="00F35B16" w:rsidRPr="00B54E53">
        <w:rPr>
          <w:i/>
        </w:rPr>
        <w:t>võib</w:t>
      </w:r>
      <w:proofErr w:type="spellEnd"/>
      <w:r w:rsidR="00F35B16" w:rsidRPr="00B54E53">
        <w:rPr>
          <w:i/>
        </w:rPr>
        <w:t xml:space="preserve"> </w:t>
      </w:r>
      <w:proofErr w:type="spellStart"/>
      <w:r w:rsidR="00F35B16">
        <w:rPr>
          <w:i/>
        </w:rPr>
        <w:t>samme</w:t>
      </w:r>
      <w:proofErr w:type="spellEnd"/>
      <w:r w:rsidR="00F35B16">
        <w:rPr>
          <w:i/>
        </w:rPr>
        <w:t xml:space="preserve"> 1-4 </w:t>
      </w:r>
      <w:proofErr w:type="spellStart"/>
      <w:r w:rsidR="00F35B16">
        <w:rPr>
          <w:i/>
        </w:rPr>
        <w:t>läbida</w:t>
      </w:r>
      <w:proofErr w:type="spellEnd"/>
      <w:r w:rsidR="00F35B16">
        <w:rPr>
          <w:i/>
        </w:rPr>
        <w:t xml:space="preserve"> </w:t>
      </w:r>
      <w:proofErr w:type="spellStart"/>
      <w:r w:rsidR="00F35B16">
        <w:rPr>
          <w:i/>
        </w:rPr>
        <w:t>nii</w:t>
      </w:r>
      <w:proofErr w:type="spellEnd"/>
      <w:r w:rsidR="00F35B16">
        <w:rPr>
          <w:i/>
        </w:rPr>
        <w:t xml:space="preserve"> </w:t>
      </w:r>
      <w:proofErr w:type="spellStart"/>
      <w:r w:rsidR="00F35B16">
        <w:rPr>
          <w:i/>
        </w:rPr>
        <w:t>mitu</w:t>
      </w:r>
      <w:proofErr w:type="spellEnd"/>
      <w:r w:rsidR="00F35B16">
        <w:rPr>
          <w:i/>
        </w:rPr>
        <w:t xml:space="preserve"> </w:t>
      </w:r>
      <w:proofErr w:type="spellStart"/>
      <w:r w:rsidR="00F35B16">
        <w:rPr>
          <w:i/>
        </w:rPr>
        <w:t>korda</w:t>
      </w:r>
      <w:proofErr w:type="spellEnd"/>
      <w:r w:rsidR="00F35B16">
        <w:rPr>
          <w:i/>
        </w:rPr>
        <w:t xml:space="preserve"> </w:t>
      </w:r>
      <w:proofErr w:type="spellStart"/>
      <w:r w:rsidR="00F35B16">
        <w:rPr>
          <w:i/>
        </w:rPr>
        <w:t>kui</w:t>
      </w:r>
      <w:proofErr w:type="spellEnd"/>
      <w:r w:rsidR="00F35B16">
        <w:rPr>
          <w:i/>
        </w:rPr>
        <w:t xml:space="preserve"> </w:t>
      </w:r>
      <w:proofErr w:type="spellStart"/>
      <w:r w:rsidR="00F35B16">
        <w:rPr>
          <w:i/>
        </w:rPr>
        <w:t>soovib</w:t>
      </w:r>
      <w:proofErr w:type="spellEnd"/>
      <w:r w:rsidR="00F35B16">
        <w:rPr>
          <w:i/>
        </w:rPr>
        <w:t>.</w:t>
      </w:r>
    </w:p>
    <w:p w14:paraId="1753F552" w14:textId="77777777" w:rsidR="00F35B16" w:rsidRDefault="00F35B16" w:rsidP="00F35B16">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0AF6F67A" w14:textId="634C6676" w:rsidR="008E30EC" w:rsidRDefault="008E30EC" w:rsidP="008E30EC">
      <w:pPr>
        <w:shd w:val="clear" w:color="auto" w:fill="E6E6E6"/>
      </w:pPr>
      <w:r>
        <w:t xml:space="preserve">3a. </w:t>
      </w:r>
      <w:proofErr w:type="spellStart"/>
      <w:r w:rsidR="009A6DDF">
        <w:t>Autode</w:t>
      </w:r>
      <w:proofErr w:type="spellEnd"/>
      <w:r>
        <w:t xml:space="preserve"> </w:t>
      </w:r>
      <w:proofErr w:type="spellStart"/>
      <w:r>
        <w:t>haldur</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kõigi</w:t>
      </w:r>
      <w:proofErr w:type="spellEnd"/>
      <w:r>
        <w:t xml:space="preserve"> </w:t>
      </w:r>
      <w:proofErr w:type="spellStart"/>
      <w:r>
        <w:t>kuvatud</w:t>
      </w:r>
      <w:proofErr w:type="spellEnd"/>
      <w:r>
        <w:t xml:space="preserve"> </w:t>
      </w:r>
      <w:proofErr w:type="spellStart"/>
      <w:r>
        <w:t>väljade</w:t>
      </w:r>
      <w:proofErr w:type="spellEnd"/>
      <w:r>
        <w:t xml:space="preserve"> </w:t>
      </w:r>
      <w:proofErr w:type="spellStart"/>
      <w:r>
        <w:t>järgi</w:t>
      </w:r>
      <w:proofErr w:type="spellEnd"/>
      <w:r>
        <w:t xml:space="preserve"> </w:t>
      </w:r>
      <w:proofErr w:type="spellStart"/>
      <w:r>
        <w:t>sorteerida</w:t>
      </w:r>
      <w:proofErr w:type="spellEnd"/>
      <w:r>
        <w:t xml:space="preserve"> ja </w:t>
      </w:r>
      <w:proofErr w:type="spellStart"/>
      <w:r>
        <w:t>filtreerida</w:t>
      </w:r>
      <w:proofErr w:type="spellEnd"/>
      <w:r>
        <w:t>.</w:t>
      </w:r>
    </w:p>
    <w:p w14:paraId="3F5A55D3" w14:textId="7B0ED1FE" w:rsidR="00F35B16" w:rsidRDefault="008E30EC" w:rsidP="00F35B16">
      <w:pPr>
        <w:shd w:val="clear" w:color="auto" w:fill="E6E6E6"/>
      </w:pPr>
      <w:r>
        <w:t>3b</w:t>
      </w:r>
      <w:r w:rsidR="00F35B16">
        <w:t xml:space="preserve">. </w:t>
      </w:r>
      <w:proofErr w:type="spellStart"/>
      <w:r w:rsidR="00F35B16">
        <w:t>Kui</w:t>
      </w:r>
      <w:proofErr w:type="spellEnd"/>
      <w:r w:rsidR="00F35B16">
        <w:t xml:space="preserve"> </w:t>
      </w:r>
      <w:proofErr w:type="spellStart"/>
      <w:r w:rsidR="00F35B16">
        <w:t>nimekirjas</w:t>
      </w:r>
      <w:proofErr w:type="spellEnd"/>
      <w:r w:rsidR="00F35B16">
        <w:t xml:space="preserve"> </w:t>
      </w:r>
      <w:proofErr w:type="spellStart"/>
      <w:r w:rsidR="00F35B16">
        <w:t>ei</w:t>
      </w:r>
      <w:proofErr w:type="spellEnd"/>
      <w:r w:rsidR="00F35B16">
        <w:t xml:space="preserve"> ole </w:t>
      </w:r>
      <w:proofErr w:type="spellStart"/>
      <w:r w:rsidR="00F35B16">
        <w:t>ühtegi</w:t>
      </w:r>
      <w:proofErr w:type="spellEnd"/>
      <w:r w:rsidR="00F35B16">
        <w:t xml:space="preserve"> </w:t>
      </w:r>
      <w:proofErr w:type="spellStart"/>
      <w:r w:rsidR="00D22706">
        <w:t>aktiivset</w:t>
      </w:r>
      <w:proofErr w:type="spellEnd"/>
      <w:r w:rsidR="00D22706">
        <w:t xml:space="preserve"> </w:t>
      </w:r>
      <w:proofErr w:type="spellStart"/>
      <w:r w:rsidR="00AC500D">
        <w:t>autot</w:t>
      </w:r>
      <w:proofErr w:type="spellEnd"/>
      <w:r w:rsidR="00F35B16">
        <w:t xml:space="preserve">, </w:t>
      </w:r>
      <w:proofErr w:type="spellStart"/>
      <w:r w:rsidR="00F35B16">
        <w:t>siis</w:t>
      </w:r>
      <w:proofErr w:type="spellEnd"/>
      <w:r w:rsidR="00F35B16">
        <w:t xml:space="preserve"> </w:t>
      </w:r>
      <w:proofErr w:type="spellStart"/>
      <w:r w:rsidR="00F35B16">
        <w:t>ei</w:t>
      </w:r>
      <w:proofErr w:type="spellEnd"/>
      <w:r w:rsidR="00F35B16">
        <w:t xml:space="preserve"> </w:t>
      </w:r>
      <w:proofErr w:type="spellStart"/>
      <w:r w:rsidR="00F35B16">
        <w:t>saa</w:t>
      </w:r>
      <w:proofErr w:type="spellEnd"/>
      <w:r w:rsidR="00F35B16">
        <w:t xml:space="preserve"> </w:t>
      </w:r>
      <w:proofErr w:type="spellStart"/>
      <w:r w:rsidR="00AC500D">
        <w:t>autode</w:t>
      </w:r>
      <w:proofErr w:type="spellEnd"/>
      <w:r w:rsidR="00AC500D">
        <w:t xml:space="preserve"> </w:t>
      </w:r>
      <w:proofErr w:type="spellStart"/>
      <w:r w:rsidR="00F35B16">
        <w:t>haldur</w:t>
      </w:r>
      <w:proofErr w:type="spellEnd"/>
      <w:r w:rsidR="00F35B16">
        <w:t xml:space="preserve"> </w:t>
      </w:r>
      <w:proofErr w:type="spellStart"/>
      <w:r w:rsidR="00640F90">
        <w:t>jätkata</w:t>
      </w:r>
      <w:proofErr w:type="spellEnd"/>
      <w:r w:rsidR="00F35B16">
        <w:t>.</w:t>
      </w:r>
    </w:p>
    <w:p w14:paraId="079B5FA4" w14:textId="77777777" w:rsidR="00A30CF3" w:rsidRDefault="00A30CF3" w:rsidP="009A4F32"/>
    <w:p w14:paraId="6EB0BDD7" w14:textId="77777777" w:rsidR="0054149A" w:rsidRDefault="0054149A" w:rsidP="009A4F32"/>
    <w:p w14:paraId="0D6FC1D7" w14:textId="029AFC0E" w:rsidR="00A30CF3" w:rsidRDefault="00A30CF3" w:rsidP="00A30CF3">
      <w:pPr>
        <w:shd w:val="clear" w:color="auto" w:fill="E6E6E6"/>
        <w:rPr>
          <w:sz w:val="28"/>
          <w:szCs w:val="28"/>
          <w:u w:val="single"/>
        </w:rPr>
      </w:pPr>
      <w:proofErr w:type="spellStart"/>
      <w:r>
        <w:rPr>
          <w:b/>
          <w:sz w:val="28"/>
          <w:szCs w:val="28"/>
          <w:u w:val="single"/>
        </w:rPr>
        <w:t>Kasutusjuht</w:t>
      </w:r>
      <w:proofErr w:type="spellEnd"/>
      <w:r w:rsidR="00995897">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proofErr w:type="spellStart"/>
      <w:r w:rsidR="00746CF1">
        <w:rPr>
          <w:sz w:val="28"/>
          <w:szCs w:val="28"/>
          <w:u w:val="single"/>
        </w:rPr>
        <w:t>kõiki</w:t>
      </w:r>
      <w:proofErr w:type="spellEnd"/>
      <w:r w:rsidR="00746CF1">
        <w:rPr>
          <w:sz w:val="28"/>
          <w:szCs w:val="28"/>
          <w:u w:val="single"/>
        </w:rPr>
        <w:t xml:space="preserve"> </w:t>
      </w:r>
      <w:proofErr w:type="spellStart"/>
      <w:r w:rsidR="00746CF1">
        <w:rPr>
          <w:sz w:val="28"/>
          <w:szCs w:val="28"/>
          <w:u w:val="single"/>
        </w:rPr>
        <w:t>ootel</w:t>
      </w:r>
      <w:proofErr w:type="spellEnd"/>
      <w:r w:rsidR="00746CF1">
        <w:rPr>
          <w:sz w:val="28"/>
          <w:szCs w:val="28"/>
          <w:u w:val="single"/>
        </w:rPr>
        <w:t xml:space="preserve"> </w:t>
      </w:r>
      <w:proofErr w:type="spellStart"/>
      <w:r w:rsidR="00746CF1">
        <w:rPr>
          <w:sz w:val="28"/>
          <w:szCs w:val="28"/>
          <w:u w:val="single"/>
        </w:rPr>
        <w:t>või</w:t>
      </w:r>
      <w:proofErr w:type="spellEnd"/>
      <w:r w:rsidR="00746CF1">
        <w:rPr>
          <w:sz w:val="28"/>
          <w:szCs w:val="28"/>
          <w:u w:val="single"/>
        </w:rPr>
        <w:t xml:space="preserve"> </w:t>
      </w:r>
      <w:proofErr w:type="spellStart"/>
      <w:r w:rsidR="00746CF1">
        <w:rPr>
          <w:sz w:val="28"/>
          <w:szCs w:val="28"/>
          <w:u w:val="single"/>
        </w:rPr>
        <w:t>mitteaktiivseid</w:t>
      </w:r>
      <w:proofErr w:type="spellEnd"/>
      <w:r w:rsidR="00746CF1">
        <w:rPr>
          <w:sz w:val="28"/>
          <w:szCs w:val="28"/>
          <w:u w:val="single"/>
        </w:rPr>
        <w:t xml:space="preserve"> </w:t>
      </w:r>
      <w:proofErr w:type="spellStart"/>
      <w:r w:rsidR="00E5642F">
        <w:rPr>
          <w:sz w:val="28"/>
          <w:szCs w:val="28"/>
          <w:u w:val="single"/>
        </w:rPr>
        <w:t>autosid</w:t>
      </w:r>
      <w:proofErr w:type="spellEnd"/>
    </w:p>
    <w:p w14:paraId="136C1BC4" w14:textId="0EC46574"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E5642F">
        <w:t>Autode</w:t>
      </w:r>
      <w:proofErr w:type="spellEnd"/>
      <w:r w:rsidR="00E5642F" w:rsidRPr="009307D1">
        <w:t xml:space="preserve"> </w:t>
      </w:r>
      <w:proofErr w:type="spellStart"/>
      <w:r w:rsidR="003C33BD" w:rsidRPr="009307D1">
        <w:t>haldur</w:t>
      </w:r>
      <w:proofErr w:type="spellEnd"/>
      <w:r w:rsidR="001C1EEA">
        <w:t>.</w:t>
      </w:r>
    </w:p>
    <w:p w14:paraId="3571ECB2"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6E922EDF" w14:textId="1F74C7BF" w:rsidR="00CC1273" w:rsidRDefault="00E5642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Pr>
          <w:u w:val="single"/>
        </w:rPr>
        <w:t xml:space="preserve"> </w:t>
      </w:r>
      <w:proofErr w:type="spellStart"/>
      <w:r w:rsidR="00CC1273">
        <w:rPr>
          <w:u w:val="single"/>
        </w:rPr>
        <w:t>haldur</w:t>
      </w:r>
      <w:proofErr w:type="spellEnd"/>
      <w:r w:rsidR="00CC1273">
        <w:t xml:space="preserve">: </w:t>
      </w:r>
      <w:proofErr w:type="spellStart"/>
      <w:r w:rsidR="00CC1273">
        <w:t>Soovib</w:t>
      </w:r>
      <w:proofErr w:type="spellEnd"/>
      <w:r w:rsidR="00CC1273">
        <w:t xml:space="preserve"> </w:t>
      </w:r>
      <w:proofErr w:type="spellStart"/>
      <w:r w:rsidR="00CC1273">
        <w:t>sisendit</w:t>
      </w:r>
      <w:proofErr w:type="spellEnd"/>
      <w:r w:rsidR="00CC1273">
        <w:t xml:space="preserve"> </w:t>
      </w:r>
      <w:proofErr w:type="spellStart"/>
      <w:r w:rsidR="00CC1273">
        <w:t>juhtimisotsuste</w:t>
      </w:r>
      <w:proofErr w:type="spellEnd"/>
      <w:r w:rsidR="00CC1273">
        <w:t xml:space="preserve"> </w:t>
      </w:r>
      <w:proofErr w:type="spellStart"/>
      <w:r w:rsidR="00CC1273">
        <w:t>tegemiseks</w:t>
      </w:r>
      <w:proofErr w:type="spellEnd"/>
      <w:r w:rsidR="00CC1273">
        <w:t>.</w:t>
      </w:r>
    </w:p>
    <w:p w14:paraId="791D026A" w14:textId="7E9BD195"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proofErr w:type="spellStart"/>
      <w:r w:rsidR="00CC1273">
        <w:t>Subjekt</w:t>
      </w:r>
      <w:proofErr w:type="spellEnd"/>
      <w:r w:rsidR="00CC1273">
        <w:t xml:space="preserve"> </w:t>
      </w:r>
      <w:proofErr w:type="spellStart"/>
      <w:r w:rsidR="00CC1273">
        <w:t>soovib</w:t>
      </w:r>
      <w:proofErr w:type="spellEnd"/>
      <w:r w:rsidR="00CC1273">
        <w:t xml:space="preserve"> </w:t>
      </w:r>
      <w:proofErr w:type="spellStart"/>
      <w:r w:rsidR="00CC1273">
        <w:t>muuta</w:t>
      </w:r>
      <w:proofErr w:type="spellEnd"/>
      <w:r w:rsidR="00CC1273">
        <w:t xml:space="preserve"> </w:t>
      </w:r>
      <w:r w:rsidR="00E5642F">
        <w:t xml:space="preserve">auto </w:t>
      </w:r>
      <w:proofErr w:type="spellStart"/>
      <w:r w:rsidR="00CC1273">
        <w:t>andmeid</w:t>
      </w:r>
      <w:proofErr w:type="spellEnd"/>
      <w:r w:rsidR="008E30EC">
        <w:t>,</w:t>
      </w:r>
      <w:r w:rsidR="00CC1273">
        <w:t xml:space="preserve"> </w:t>
      </w:r>
      <w:proofErr w:type="spellStart"/>
      <w:r w:rsidR="00CC1273">
        <w:t>sh</w:t>
      </w:r>
      <w:proofErr w:type="spellEnd"/>
      <w:r w:rsidR="00CC1273">
        <w:t xml:space="preserve"> </w:t>
      </w:r>
      <w:r w:rsidR="00E5642F">
        <w:t xml:space="preserve">auto </w:t>
      </w:r>
      <w:proofErr w:type="spellStart"/>
      <w:r w:rsidR="00CC1273">
        <w:t>seisundit</w:t>
      </w:r>
      <w:proofErr w:type="spellEnd"/>
      <w:r w:rsidR="00CC1273">
        <w:t>.</w:t>
      </w:r>
    </w:p>
    <w:p w14:paraId="68F2A1CE" w14:textId="77777777" w:rsidR="00A30CF3" w:rsidRDefault="00A30CF3" w:rsidP="00A30CF3">
      <w:pPr>
        <w:shd w:val="clear" w:color="auto" w:fill="E6E6E6"/>
      </w:pPr>
      <w:proofErr w:type="spellStart"/>
      <w:r>
        <w:rPr>
          <w:b/>
        </w:rPr>
        <w:t>Eeltingimused</w:t>
      </w:r>
      <w:proofErr w:type="spellEnd"/>
      <w:r>
        <w:t xml:space="preserve">: </w:t>
      </w:r>
      <w:proofErr w:type="spellStart"/>
      <w:r w:rsidR="000F2E5E">
        <w:t>Subjekt</w:t>
      </w:r>
      <w:proofErr w:type="spellEnd"/>
      <w:r w:rsidR="000F2E5E">
        <w:t xml:space="preserve"> on </w:t>
      </w:r>
      <w:proofErr w:type="spellStart"/>
      <w:r w:rsidR="000F2E5E">
        <w:t>autenditud</w:t>
      </w:r>
      <w:proofErr w:type="spellEnd"/>
      <w:r w:rsidR="000F2E5E">
        <w:t xml:space="preserve"> ja </w:t>
      </w:r>
      <w:proofErr w:type="spellStart"/>
      <w:r w:rsidR="000F2E5E">
        <w:t>autoriseeritud</w:t>
      </w:r>
      <w:proofErr w:type="spellEnd"/>
      <w:r w:rsidR="000F2E5E">
        <w:t>.</w:t>
      </w:r>
    </w:p>
    <w:p w14:paraId="3F363B12" w14:textId="1544D4A1" w:rsidR="00A30CF3" w:rsidRDefault="00A30CF3" w:rsidP="00A30CF3">
      <w:pPr>
        <w:shd w:val="clear" w:color="auto" w:fill="E6E6E6"/>
      </w:pPr>
      <w:proofErr w:type="spellStart"/>
      <w:r>
        <w:rPr>
          <w:b/>
        </w:rPr>
        <w:t>Järeltingimused</w:t>
      </w:r>
      <w:proofErr w:type="spellEnd"/>
      <w:r>
        <w:t xml:space="preserve">: </w:t>
      </w:r>
      <w:r w:rsidR="000C3735">
        <w:t xml:space="preserve">On </w:t>
      </w:r>
      <w:proofErr w:type="spellStart"/>
      <w:r w:rsidR="000C3735">
        <w:t>leitud</w:t>
      </w:r>
      <w:proofErr w:type="spellEnd"/>
      <w:r w:rsidR="000C3735">
        <w:t xml:space="preserve"> </w:t>
      </w:r>
      <w:proofErr w:type="spellStart"/>
      <w:r w:rsidR="000C3735">
        <w:t>seisundis</w:t>
      </w:r>
      <w:proofErr w:type="spellEnd"/>
      <w:r w:rsidR="000C3735">
        <w:t xml:space="preserve"> „</w:t>
      </w:r>
      <w:proofErr w:type="spellStart"/>
      <w:proofErr w:type="gramStart"/>
      <w:r w:rsidR="003B0491">
        <w:t>Ootel</w:t>
      </w:r>
      <w:proofErr w:type="spellEnd"/>
      <w:r w:rsidR="000C3735">
        <w:t xml:space="preserve">“ </w:t>
      </w:r>
      <w:proofErr w:type="spellStart"/>
      <w:r w:rsidR="000C3735">
        <w:t>või</w:t>
      </w:r>
      <w:proofErr w:type="spellEnd"/>
      <w:proofErr w:type="gramEnd"/>
      <w:r w:rsidR="000C3735">
        <w:t xml:space="preserve"> „</w:t>
      </w:r>
      <w:proofErr w:type="spellStart"/>
      <w:r w:rsidR="000C3735">
        <w:t>Mitteaktiivne</w:t>
      </w:r>
      <w:proofErr w:type="spellEnd"/>
      <w:r w:rsidR="000C3735">
        <w:t>“</w:t>
      </w:r>
      <w:r w:rsidR="004256ED">
        <w:t xml:space="preserve"> </w:t>
      </w:r>
      <w:proofErr w:type="spellStart"/>
      <w:r w:rsidR="004256ED">
        <w:t>olevate</w:t>
      </w:r>
      <w:proofErr w:type="spellEnd"/>
      <w:r w:rsidR="004256ED">
        <w:t xml:space="preserve"> </w:t>
      </w:r>
      <w:proofErr w:type="spellStart"/>
      <w:r w:rsidR="00E5642F">
        <w:t>autode</w:t>
      </w:r>
      <w:proofErr w:type="spellEnd"/>
      <w:r w:rsidR="00E5642F">
        <w:t xml:space="preserve"> </w:t>
      </w:r>
      <w:proofErr w:type="spellStart"/>
      <w:r w:rsidR="000C3735">
        <w:t>nimekiri</w:t>
      </w:r>
      <w:proofErr w:type="spellEnd"/>
      <w:r w:rsidR="000C3735">
        <w:t>.</w:t>
      </w:r>
    </w:p>
    <w:p w14:paraId="1E84F636"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6DE632D5" w14:textId="0C9DCEE7" w:rsidR="00A30CF3" w:rsidRDefault="00A30CF3" w:rsidP="00E04026">
      <w:pPr>
        <w:numPr>
          <w:ilvl w:val="0"/>
          <w:numId w:val="32"/>
        </w:numPr>
        <w:shd w:val="clear" w:color="auto" w:fill="E6E6E6"/>
        <w:tabs>
          <w:tab w:val="left" w:pos="8640"/>
          <w:tab w:val="left" w:pos="10800"/>
          <w:tab w:val="left" w:pos="11880"/>
          <w:tab w:val="left" w:pos="12960"/>
          <w:tab w:val="left" w:pos="13680"/>
          <w:tab w:val="left" w:pos="16920"/>
        </w:tabs>
      </w:pPr>
      <w:proofErr w:type="spellStart"/>
      <w:r w:rsidRPr="00371462">
        <w:rPr>
          <w:u w:val="single"/>
        </w:rPr>
        <w:t>Subjekt</w:t>
      </w:r>
      <w:proofErr w:type="spellEnd"/>
      <w:r w:rsidR="00CC1273">
        <w:t xml:space="preserve"> </w:t>
      </w:r>
      <w:proofErr w:type="spellStart"/>
      <w:r w:rsidR="00CC1273">
        <w:t>soovib</w:t>
      </w:r>
      <w:proofErr w:type="spellEnd"/>
      <w:r w:rsidR="00CC1273">
        <w:t xml:space="preserve"> </w:t>
      </w:r>
      <w:proofErr w:type="spellStart"/>
      <w:r w:rsidR="00CC1273">
        <w:t>vaadata</w:t>
      </w:r>
      <w:proofErr w:type="spellEnd"/>
      <w:r w:rsidR="00CC1273">
        <w:t xml:space="preserve"> </w:t>
      </w:r>
      <w:proofErr w:type="spellStart"/>
      <w:r w:rsidR="00BD460B">
        <w:t>ootel</w:t>
      </w:r>
      <w:proofErr w:type="spellEnd"/>
      <w:r w:rsidR="00BD460B">
        <w:t xml:space="preserve"> </w:t>
      </w:r>
      <w:proofErr w:type="spellStart"/>
      <w:r w:rsidR="00BD460B">
        <w:t>või</w:t>
      </w:r>
      <w:proofErr w:type="spellEnd"/>
      <w:r w:rsidR="00BD460B">
        <w:t xml:space="preserve"> </w:t>
      </w:r>
      <w:proofErr w:type="spellStart"/>
      <w:r w:rsidR="00BD460B">
        <w:t>mitteaktiivsete</w:t>
      </w:r>
      <w:proofErr w:type="spellEnd"/>
      <w:r w:rsidR="00CC1273">
        <w:t xml:space="preserve"> </w:t>
      </w:r>
      <w:proofErr w:type="spellStart"/>
      <w:r w:rsidR="00E5642F">
        <w:t>autode</w:t>
      </w:r>
      <w:proofErr w:type="spellEnd"/>
      <w:r w:rsidR="00E5642F">
        <w:t xml:space="preserve"> </w:t>
      </w:r>
      <w:proofErr w:type="spellStart"/>
      <w:r w:rsidR="00CC1273">
        <w:t>nimekirja</w:t>
      </w:r>
      <w:proofErr w:type="spellEnd"/>
      <w:r>
        <w:t xml:space="preserve"> </w:t>
      </w:r>
    </w:p>
    <w:p w14:paraId="3338FE94" w14:textId="72A53C0C" w:rsidR="00CC1273" w:rsidRDefault="00CC1273" w:rsidP="00E04026">
      <w:pPr>
        <w:numPr>
          <w:ilvl w:val="0"/>
          <w:numId w:val="32"/>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t>kuvab</w:t>
      </w:r>
      <w:proofErr w:type="spellEnd"/>
      <w:r>
        <w:t xml:space="preserve"> </w:t>
      </w:r>
      <w:proofErr w:type="spellStart"/>
      <w:r w:rsidR="006C6515">
        <w:t>ootel</w:t>
      </w:r>
      <w:proofErr w:type="spellEnd"/>
      <w:r w:rsidR="006C6515">
        <w:t xml:space="preserve"> </w:t>
      </w:r>
      <w:proofErr w:type="spellStart"/>
      <w:r w:rsidR="006C6515">
        <w:t>või</w:t>
      </w:r>
      <w:proofErr w:type="spellEnd"/>
      <w:r w:rsidR="006C6515">
        <w:t xml:space="preserve"> </w:t>
      </w:r>
      <w:proofErr w:type="spellStart"/>
      <w:r w:rsidR="006C6515">
        <w:t>mitteaktiivses</w:t>
      </w:r>
      <w:proofErr w:type="spellEnd"/>
      <w:r>
        <w:t xml:space="preserve"> </w:t>
      </w:r>
      <w:proofErr w:type="spellStart"/>
      <w:r w:rsidR="00912710">
        <w:t>seisundis</w:t>
      </w:r>
      <w:proofErr w:type="spellEnd"/>
      <w:r w:rsidR="00912710">
        <w:t xml:space="preserve"> </w:t>
      </w:r>
      <w:proofErr w:type="spellStart"/>
      <w:r w:rsidR="00E5642F">
        <w:t>autode</w:t>
      </w:r>
      <w:proofErr w:type="spellEnd"/>
      <w:r w:rsidR="00E5642F">
        <w:t xml:space="preserve"> </w:t>
      </w:r>
      <w:proofErr w:type="spellStart"/>
      <w:r>
        <w:t>nimekirja</w:t>
      </w:r>
      <w:proofErr w:type="spellEnd"/>
      <w:r>
        <w:t xml:space="preserve">, </w:t>
      </w:r>
      <w:proofErr w:type="spellStart"/>
      <w:r>
        <w:t>kus</w:t>
      </w:r>
      <w:proofErr w:type="spellEnd"/>
      <w:r>
        <w:t xml:space="preserve"> on </w:t>
      </w:r>
      <w:proofErr w:type="spellStart"/>
      <w:r>
        <w:t>kood</w:t>
      </w:r>
      <w:proofErr w:type="spellEnd"/>
      <w:r>
        <w:t xml:space="preserve">, </w:t>
      </w:r>
      <w:proofErr w:type="spellStart"/>
      <w:r>
        <w:t>nimetus</w:t>
      </w:r>
      <w:proofErr w:type="spellEnd"/>
      <w:r>
        <w:t xml:space="preserve">, </w:t>
      </w:r>
      <w:proofErr w:type="spellStart"/>
      <w:r w:rsidR="00912710">
        <w:t>hetke</w:t>
      </w:r>
      <w:r>
        <w:t>seisund</w:t>
      </w:r>
      <w:r w:rsidR="00CB1A85">
        <w:t>i</w:t>
      </w:r>
      <w:proofErr w:type="spellEnd"/>
      <w:r w:rsidR="00CB1A85">
        <w:t xml:space="preserve"> </w:t>
      </w:r>
      <w:proofErr w:type="spellStart"/>
      <w:r w:rsidR="00CB1A85">
        <w:t>nimetus</w:t>
      </w:r>
      <w:proofErr w:type="spellEnd"/>
      <w:r w:rsidR="00CB1A85">
        <w:t xml:space="preserve">, </w:t>
      </w:r>
      <w:r w:rsidR="00B632D4" w:rsidRPr="00DE7E00">
        <w:t xml:space="preserve">mark, </w:t>
      </w:r>
      <w:proofErr w:type="spellStart"/>
      <w:r w:rsidR="00B632D4" w:rsidRPr="00DE7E00">
        <w:t>mudel</w:t>
      </w:r>
      <w:proofErr w:type="spellEnd"/>
      <w:r w:rsidR="00B632D4" w:rsidRPr="00DE7E00">
        <w:t xml:space="preserve">, </w:t>
      </w:r>
      <w:proofErr w:type="spellStart"/>
      <w:r w:rsidR="00764FB0">
        <w:t>valjalaske_aasta</w:t>
      </w:r>
      <w:proofErr w:type="spellEnd"/>
      <w:r w:rsidR="00B632D4" w:rsidRPr="00DE7E00">
        <w:t xml:space="preserve">, </w:t>
      </w:r>
      <w:proofErr w:type="spellStart"/>
      <w:r w:rsidR="00B632D4" w:rsidRPr="00DE7E00">
        <w:t>reg_number</w:t>
      </w:r>
      <w:proofErr w:type="spellEnd"/>
      <w:r w:rsidR="00B632D4" w:rsidRPr="00DE7E00">
        <w:t xml:space="preserve">, </w:t>
      </w:r>
      <w:proofErr w:type="spellStart"/>
      <w:r w:rsidR="00B632D4" w:rsidRPr="00DE7E00">
        <w:t>vin_kood</w:t>
      </w:r>
      <w:proofErr w:type="spellEnd"/>
      <w:r w:rsidR="00B632D4">
        <w:t xml:space="preserve"> </w:t>
      </w:r>
      <w:r>
        <w:t>(</w:t>
      </w:r>
      <w:r w:rsidRPr="00E61E10">
        <w:rPr>
          <w:b/>
          <w:color w:val="FF0000"/>
        </w:rPr>
        <w:t>OP</w:t>
      </w:r>
      <w:r w:rsidR="006C6515">
        <w:rPr>
          <w:b/>
          <w:color w:val="FF0000"/>
        </w:rPr>
        <w:t>7</w:t>
      </w:r>
      <w:r w:rsidRPr="00E61E10">
        <w:rPr>
          <w:b/>
          <w:color w:val="FF0000"/>
        </w:rPr>
        <w:t>.1</w:t>
      </w:r>
      <w:r>
        <w:t>)</w:t>
      </w:r>
    </w:p>
    <w:p w14:paraId="2C8B4E81"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774F836D" w14:textId="3EA2A925" w:rsidR="00CC1273" w:rsidRDefault="00CC1273" w:rsidP="00CC1273">
      <w:pPr>
        <w:shd w:val="clear" w:color="auto" w:fill="E6E6E6"/>
      </w:pPr>
      <w:r>
        <w:t xml:space="preserve">2a. </w:t>
      </w:r>
      <w:proofErr w:type="spellStart"/>
      <w:r w:rsidR="00B16952">
        <w:t>Autode</w:t>
      </w:r>
      <w:proofErr w:type="spellEnd"/>
      <w:r w:rsidR="00B16952">
        <w:t xml:space="preserve"> </w:t>
      </w:r>
      <w:proofErr w:type="spellStart"/>
      <w:r w:rsidR="006C6515">
        <w:t>haldur</w:t>
      </w:r>
      <w:proofErr w:type="spellEnd"/>
      <w:r w:rsidR="006C6515">
        <w:t xml:space="preserve"> </w:t>
      </w:r>
      <w:proofErr w:type="spellStart"/>
      <w:r w:rsidR="006C6515">
        <w:t>saab</w:t>
      </w:r>
      <w:proofErr w:type="spellEnd"/>
      <w:r w:rsidR="006C6515">
        <w:t xml:space="preserve"> </w:t>
      </w:r>
      <w:proofErr w:type="spellStart"/>
      <w:r w:rsidR="006C6515">
        <w:t>nimekirja</w:t>
      </w:r>
      <w:proofErr w:type="spellEnd"/>
      <w:r w:rsidR="006C6515">
        <w:t xml:space="preserve"> </w:t>
      </w:r>
      <w:proofErr w:type="spellStart"/>
      <w:r w:rsidR="006C6515">
        <w:t>kõigi</w:t>
      </w:r>
      <w:proofErr w:type="spellEnd"/>
      <w:r w:rsidR="006C6515">
        <w:t xml:space="preserve"> </w:t>
      </w:r>
      <w:proofErr w:type="spellStart"/>
      <w:r w:rsidR="006C6515">
        <w:t>kuvatud</w:t>
      </w:r>
      <w:proofErr w:type="spellEnd"/>
      <w:r w:rsidR="006C6515">
        <w:t xml:space="preserve"> </w:t>
      </w:r>
      <w:proofErr w:type="spellStart"/>
      <w:r w:rsidR="006C6515">
        <w:t>väljade</w:t>
      </w:r>
      <w:proofErr w:type="spellEnd"/>
      <w:r w:rsidR="006C6515">
        <w:t xml:space="preserve"> </w:t>
      </w:r>
      <w:proofErr w:type="spellStart"/>
      <w:r w:rsidR="006C6515">
        <w:t>järgi</w:t>
      </w:r>
      <w:proofErr w:type="spellEnd"/>
      <w:r w:rsidR="006C6515">
        <w:t xml:space="preserve"> </w:t>
      </w:r>
      <w:proofErr w:type="spellStart"/>
      <w:r w:rsidR="006C6515">
        <w:t>sorteerida</w:t>
      </w:r>
      <w:proofErr w:type="spellEnd"/>
      <w:r w:rsidR="006C6515">
        <w:t xml:space="preserve"> ja </w:t>
      </w:r>
      <w:proofErr w:type="spellStart"/>
      <w:r w:rsidR="006C6515">
        <w:t>filtreerida</w:t>
      </w:r>
      <w:proofErr w:type="spellEnd"/>
      <w:r w:rsidR="006C6515">
        <w:t>.</w:t>
      </w:r>
    </w:p>
    <w:p w14:paraId="4071E143" w14:textId="77777777" w:rsidR="00A30CF3" w:rsidRDefault="00A30CF3" w:rsidP="009A4F32"/>
    <w:p w14:paraId="6BDB9A22" w14:textId="77777777" w:rsidR="0054149A" w:rsidRDefault="0054149A" w:rsidP="009A4F32"/>
    <w:p w14:paraId="62B4FF8A" w14:textId="086D1815"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proofErr w:type="spellStart"/>
      <w:r w:rsidR="00746CF1">
        <w:rPr>
          <w:sz w:val="28"/>
          <w:szCs w:val="28"/>
          <w:u w:val="single"/>
        </w:rPr>
        <w:t>kõiki</w:t>
      </w:r>
      <w:proofErr w:type="spellEnd"/>
      <w:r w:rsidR="00746CF1">
        <w:rPr>
          <w:sz w:val="28"/>
          <w:szCs w:val="28"/>
          <w:u w:val="single"/>
        </w:rPr>
        <w:t xml:space="preserve"> </w:t>
      </w:r>
      <w:proofErr w:type="spellStart"/>
      <w:r w:rsidR="00597A46">
        <w:rPr>
          <w:sz w:val="28"/>
          <w:szCs w:val="28"/>
          <w:u w:val="single"/>
        </w:rPr>
        <w:t>a</w:t>
      </w:r>
      <w:r w:rsidR="00E5642F">
        <w:rPr>
          <w:sz w:val="28"/>
          <w:szCs w:val="28"/>
          <w:u w:val="single"/>
        </w:rPr>
        <w:t>utosid</w:t>
      </w:r>
      <w:proofErr w:type="spellEnd"/>
    </w:p>
    <w:p w14:paraId="54BC2E45" w14:textId="052F15A1"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E5642F">
        <w:t>Autode</w:t>
      </w:r>
      <w:proofErr w:type="spellEnd"/>
      <w:r w:rsidR="00E5642F" w:rsidRPr="009307D1">
        <w:t xml:space="preserve"> </w:t>
      </w:r>
      <w:proofErr w:type="spellStart"/>
      <w:r w:rsidR="00802436" w:rsidRPr="009307D1">
        <w:t>haldur</w:t>
      </w:r>
      <w:proofErr w:type="spellEnd"/>
      <w:r w:rsidR="00802436" w:rsidRPr="009307D1">
        <w:t xml:space="preserve">, </w:t>
      </w:r>
      <w:proofErr w:type="spellStart"/>
      <w:r w:rsidR="00802436" w:rsidRPr="009307D1">
        <w:t>Juhataja</w:t>
      </w:r>
      <w:proofErr w:type="spellEnd"/>
      <w:r w:rsidR="00802436" w:rsidRPr="009307D1">
        <w:t xml:space="preserve"> </w:t>
      </w:r>
      <w:r w:rsidR="001C1EEA">
        <w:t>– (</w:t>
      </w:r>
      <w:proofErr w:type="spellStart"/>
      <w:r w:rsidR="001C1EEA">
        <w:t>edaspidi</w:t>
      </w:r>
      <w:proofErr w:type="spellEnd"/>
      <w:r w:rsidR="001C1EEA">
        <w:t xml:space="preserve"> </w:t>
      </w:r>
      <w:proofErr w:type="spellStart"/>
      <w:r w:rsidR="001C1EEA">
        <w:t>Subjekt</w:t>
      </w:r>
      <w:proofErr w:type="spellEnd"/>
      <w:r w:rsidR="001C1EEA">
        <w:t>).</w:t>
      </w:r>
    </w:p>
    <w:p w14:paraId="5247DE70"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2A2D5292" w14:textId="7A5D6B85" w:rsidR="005D665F" w:rsidRDefault="005D665F"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rsidR="00CC1273">
        <w:rPr>
          <w:u w:val="single"/>
        </w:rPr>
        <w:t xml:space="preserve">, </w:t>
      </w:r>
      <w:proofErr w:type="spellStart"/>
      <w:r w:rsidR="00E5642F">
        <w:rPr>
          <w:u w:val="single"/>
        </w:rPr>
        <w:t>Autode</w:t>
      </w:r>
      <w:proofErr w:type="spellEnd"/>
      <w:r w:rsidR="00E5642F">
        <w:rPr>
          <w:u w:val="single"/>
        </w:rPr>
        <w:t xml:space="preserve"> </w:t>
      </w:r>
      <w:proofErr w:type="spellStart"/>
      <w:r w:rsidR="00CC1273">
        <w:rPr>
          <w:u w:val="single"/>
        </w:rPr>
        <w:t>haldur</w:t>
      </w:r>
      <w:proofErr w:type="spellEnd"/>
      <w:r>
        <w:t xml:space="preserve">: </w:t>
      </w:r>
      <w:proofErr w:type="spellStart"/>
      <w:r>
        <w:t>Soovib</w:t>
      </w:r>
      <w:proofErr w:type="spellEnd"/>
      <w:r>
        <w:t xml:space="preserve"> </w:t>
      </w:r>
      <w:proofErr w:type="spellStart"/>
      <w:r>
        <w:t>sisendit</w:t>
      </w:r>
      <w:proofErr w:type="spellEnd"/>
      <w:r>
        <w:t xml:space="preserve"> </w:t>
      </w:r>
      <w:proofErr w:type="spellStart"/>
      <w:r>
        <w:t>juhtimisotsuste</w:t>
      </w:r>
      <w:proofErr w:type="spellEnd"/>
      <w:r>
        <w:t xml:space="preserve"> </w:t>
      </w:r>
      <w:proofErr w:type="spellStart"/>
      <w:r>
        <w:t>tegemiseks</w:t>
      </w:r>
      <w:proofErr w:type="spellEnd"/>
      <w:r>
        <w:t>.</w:t>
      </w:r>
    </w:p>
    <w:p w14:paraId="27C56363" w14:textId="146C5FEF" w:rsidR="00A30CF3" w:rsidRDefault="00A30CF3" w:rsidP="00A30CF3">
      <w:pPr>
        <w:shd w:val="clear" w:color="auto" w:fill="E6E6E6"/>
      </w:pPr>
      <w:proofErr w:type="spellStart"/>
      <w:r>
        <w:rPr>
          <w:b/>
        </w:rPr>
        <w:lastRenderedPageBreak/>
        <w:t>Käivitav</w:t>
      </w:r>
      <w:proofErr w:type="spellEnd"/>
      <w:r>
        <w:rPr>
          <w:b/>
        </w:rPr>
        <w:t xml:space="preserve"> </w:t>
      </w:r>
      <w:proofErr w:type="spellStart"/>
      <w:r>
        <w:rPr>
          <w:b/>
        </w:rPr>
        <w:t>sündmus</w:t>
      </w:r>
      <w:proofErr w:type="spellEnd"/>
      <w:r>
        <w:t xml:space="preserve">: </w:t>
      </w:r>
      <w:proofErr w:type="spellStart"/>
      <w:r w:rsidR="005D665F">
        <w:t>Subjekt</w:t>
      </w:r>
      <w:proofErr w:type="spellEnd"/>
      <w:r w:rsidR="005D665F">
        <w:t xml:space="preserve"> </w:t>
      </w:r>
      <w:proofErr w:type="spellStart"/>
      <w:r w:rsidR="005D665F">
        <w:t>tahab</w:t>
      </w:r>
      <w:proofErr w:type="spellEnd"/>
      <w:r w:rsidR="005D665F">
        <w:t xml:space="preserve"> </w:t>
      </w:r>
      <w:proofErr w:type="spellStart"/>
      <w:r w:rsidR="005D665F">
        <w:t>mingil</w:t>
      </w:r>
      <w:proofErr w:type="spellEnd"/>
      <w:r w:rsidR="005D665F">
        <w:t xml:space="preserve"> </w:t>
      </w:r>
      <w:proofErr w:type="spellStart"/>
      <w:r w:rsidR="005D665F">
        <w:t>põhjusel</w:t>
      </w:r>
      <w:proofErr w:type="spellEnd"/>
      <w:r w:rsidR="005D665F">
        <w:t xml:space="preserve"> </w:t>
      </w:r>
      <w:proofErr w:type="spellStart"/>
      <w:r w:rsidR="005D665F">
        <w:t>vaadata</w:t>
      </w:r>
      <w:proofErr w:type="spellEnd"/>
      <w:r w:rsidR="005D665F">
        <w:t xml:space="preserve"> </w:t>
      </w:r>
      <w:proofErr w:type="spellStart"/>
      <w:r w:rsidR="00E5642F">
        <w:t>autode</w:t>
      </w:r>
      <w:proofErr w:type="spellEnd"/>
      <w:r w:rsidR="00E5642F">
        <w:t xml:space="preserve"> </w:t>
      </w:r>
      <w:proofErr w:type="spellStart"/>
      <w:r w:rsidR="005D665F">
        <w:t>detailseid</w:t>
      </w:r>
      <w:proofErr w:type="spellEnd"/>
      <w:r w:rsidR="005D665F">
        <w:t xml:space="preserve"> </w:t>
      </w:r>
      <w:proofErr w:type="spellStart"/>
      <w:r w:rsidR="005D665F">
        <w:t>andmeid</w:t>
      </w:r>
      <w:proofErr w:type="spellEnd"/>
      <w:r w:rsidR="005D665F">
        <w:t xml:space="preserve"> (</w:t>
      </w:r>
      <w:proofErr w:type="spellStart"/>
      <w:r w:rsidR="005D665F">
        <w:t>sealhulgas</w:t>
      </w:r>
      <w:proofErr w:type="spellEnd"/>
      <w:r w:rsidR="005D665F">
        <w:t xml:space="preserve"> juba </w:t>
      </w:r>
      <w:proofErr w:type="spellStart"/>
      <w:r w:rsidR="0035709B">
        <w:t>lõpetatud</w:t>
      </w:r>
      <w:proofErr w:type="spellEnd"/>
      <w:r w:rsidR="005D665F">
        <w:t xml:space="preserve"> </w:t>
      </w:r>
      <w:proofErr w:type="spellStart"/>
      <w:r w:rsidR="00E5642F">
        <w:t>autode</w:t>
      </w:r>
      <w:proofErr w:type="spellEnd"/>
      <w:r w:rsidR="00E5642F">
        <w:t xml:space="preserve"> </w:t>
      </w:r>
      <w:proofErr w:type="spellStart"/>
      <w:r w:rsidR="005D665F">
        <w:t>andmeid</w:t>
      </w:r>
      <w:proofErr w:type="spellEnd"/>
      <w:r w:rsidR="005D665F">
        <w:t xml:space="preserve">). </w:t>
      </w:r>
      <w:proofErr w:type="spellStart"/>
      <w:r w:rsidR="005D665F">
        <w:t>Näiteks</w:t>
      </w:r>
      <w:proofErr w:type="spellEnd"/>
      <w:r w:rsidR="005D665F">
        <w:t xml:space="preserve"> </w:t>
      </w:r>
      <w:proofErr w:type="spellStart"/>
      <w:r w:rsidR="005D665F">
        <w:t>soovib</w:t>
      </w:r>
      <w:proofErr w:type="spellEnd"/>
      <w:r w:rsidR="005D665F">
        <w:t xml:space="preserve"> </w:t>
      </w:r>
      <w:proofErr w:type="spellStart"/>
      <w:r w:rsidR="005D665F">
        <w:t>subjekt</w:t>
      </w:r>
      <w:proofErr w:type="spellEnd"/>
      <w:r w:rsidR="005D665F">
        <w:t xml:space="preserve"> </w:t>
      </w:r>
      <w:proofErr w:type="spellStart"/>
      <w:r w:rsidR="005D665F">
        <w:t>näha</w:t>
      </w:r>
      <w:proofErr w:type="spellEnd"/>
      <w:r w:rsidR="005D665F">
        <w:t xml:space="preserve">, </w:t>
      </w:r>
      <w:proofErr w:type="spellStart"/>
      <w:r w:rsidR="005D665F">
        <w:t>milliseid</w:t>
      </w:r>
      <w:proofErr w:type="spellEnd"/>
      <w:r w:rsidR="005D665F">
        <w:t xml:space="preserve"> </w:t>
      </w:r>
      <w:proofErr w:type="spellStart"/>
      <w:r w:rsidR="00E5642F">
        <w:t>autosid</w:t>
      </w:r>
      <w:proofErr w:type="spellEnd"/>
      <w:r w:rsidR="00E5642F">
        <w:t xml:space="preserve"> </w:t>
      </w:r>
      <w:r w:rsidR="005D665F">
        <w:t xml:space="preserve">on </w:t>
      </w:r>
      <w:proofErr w:type="spellStart"/>
      <w:r w:rsidR="008C6218">
        <w:t>or</w:t>
      </w:r>
      <w:r w:rsidR="00E5642F">
        <w:t>g</w:t>
      </w:r>
      <w:r w:rsidR="008C6218">
        <w:t>anisatsioon</w:t>
      </w:r>
      <w:proofErr w:type="spellEnd"/>
      <w:r w:rsidR="005D665F">
        <w:t xml:space="preserve"> </w:t>
      </w:r>
      <w:proofErr w:type="spellStart"/>
      <w:r w:rsidR="005D665F">
        <w:t>kunagi</w:t>
      </w:r>
      <w:proofErr w:type="spellEnd"/>
      <w:r w:rsidR="005D665F">
        <w:t xml:space="preserve"> </w:t>
      </w:r>
      <w:proofErr w:type="spellStart"/>
      <w:r w:rsidR="005D665F">
        <w:t>pakkunud</w:t>
      </w:r>
      <w:proofErr w:type="spellEnd"/>
      <w:r w:rsidR="005D665F">
        <w:t xml:space="preserve"> </w:t>
      </w:r>
      <w:proofErr w:type="spellStart"/>
      <w:r w:rsidR="005D665F">
        <w:t>või</w:t>
      </w:r>
      <w:proofErr w:type="spellEnd"/>
      <w:r w:rsidR="005D665F">
        <w:t xml:space="preserve"> </w:t>
      </w:r>
      <w:proofErr w:type="spellStart"/>
      <w:r w:rsidR="005D665F">
        <w:t>milliseid</w:t>
      </w:r>
      <w:proofErr w:type="spellEnd"/>
      <w:r w:rsidR="005D665F">
        <w:t xml:space="preserve"> see </w:t>
      </w:r>
      <w:proofErr w:type="spellStart"/>
      <w:r w:rsidR="005D665F">
        <w:t>praegu</w:t>
      </w:r>
      <w:proofErr w:type="spellEnd"/>
      <w:r w:rsidR="005D665F">
        <w:t xml:space="preserve"> </w:t>
      </w:r>
      <w:proofErr w:type="spellStart"/>
      <w:r w:rsidR="005D665F">
        <w:t>pakub</w:t>
      </w:r>
      <w:proofErr w:type="spellEnd"/>
      <w:r w:rsidR="005D665F">
        <w:t>.</w:t>
      </w:r>
    </w:p>
    <w:p w14:paraId="5A829738" w14:textId="77777777" w:rsidR="00A30CF3" w:rsidRDefault="00A30CF3" w:rsidP="00A30CF3">
      <w:pPr>
        <w:shd w:val="clear" w:color="auto" w:fill="E6E6E6"/>
      </w:pPr>
      <w:proofErr w:type="spellStart"/>
      <w:r>
        <w:rPr>
          <w:b/>
        </w:rPr>
        <w:t>Eeltingimused</w:t>
      </w:r>
      <w:proofErr w:type="spellEnd"/>
      <w:r>
        <w:t xml:space="preserve">: </w:t>
      </w:r>
      <w:proofErr w:type="spellStart"/>
      <w:r w:rsidR="00ED2A6E">
        <w:t>Subjekt</w:t>
      </w:r>
      <w:proofErr w:type="spellEnd"/>
      <w:r w:rsidR="00ED2A6E">
        <w:t xml:space="preserve"> on </w:t>
      </w:r>
      <w:proofErr w:type="spellStart"/>
      <w:r w:rsidR="00ED2A6E">
        <w:t>autenditud</w:t>
      </w:r>
      <w:proofErr w:type="spellEnd"/>
      <w:r w:rsidR="00ED2A6E">
        <w:t xml:space="preserve"> ja </w:t>
      </w:r>
      <w:proofErr w:type="spellStart"/>
      <w:r w:rsidR="00ED2A6E">
        <w:t>autoriseeritud</w:t>
      </w:r>
      <w:proofErr w:type="spellEnd"/>
      <w:r w:rsidR="00ED2A6E">
        <w:t>.</w:t>
      </w:r>
    </w:p>
    <w:p w14:paraId="5EF01968" w14:textId="1CA90C19" w:rsidR="00A30CF3" w:rsidRDefault="00A30CF3" w:rsidP="00A30CF3">
      <w:pPr>
        <w:shd w:val="clear" w:color="auto" w:fill="E6E6E6"/>
      </w:pPr>
      <w:proofErr w:type="spellStart"/>
      <w:r>
        <w:rPr>
          <w:b/>
        </w:rPr>
        <w:t>Järeltingimused</w:t>
      </w:r>
      <w:proofErr w:type="spellEnd"/>
      <w:r>
        <w:t xml:space="preserve">: </w:t>
      </w:r>
      <w:r w:rsidR="005D665F">
        <w:t xml:space="preserve">On </w:t>
      </w:r>
      <w:proofErr w:type="spellStart"/>
      <w:r w:rsidR="005D665F">
        <w:t>leitud</w:t>
      </w:r>
      <w:proofErr w:type="spellEnd"/>
      <w:r w:rsidR="005D665F">
        <w:t xml:space="preserve"> </w:t>
      </w:r>
      <w:proofErr w:type="spellStart"/>
      <w:r w:rsidR="005D665F">
        <w:t>kõikide</w:t>
      </w:r>
      <w:proofErr w:type="spellEnd"/>
      <w:r w:rsidR="005D665F">
        <w:t xml:space="preserve"> </w:t>
      </w:r>
      <w:proofErr w:type="spellStart"/>
      <w:r w:rsidR="00E5642F">
        <w:t>autode</w:t>
      </w:r>
      <w:proofErr w:type="spellEnd"/>
      <w:r w:rsidR="00E5642F">
        <w:t xml:space="preserve"> </w:t>
      </w:r>
      <w:proofErr w:type="spellStart"/>
      <w:r w:rsidR="005D665F">
        <w:t>detailsed</w:t>
      </w:r>
      <w:proofErr w:type="spellEnd"/>
      <w:r w:rsidR="005D665F">
        <w:t xml:space="preserve"> </w:t>
      </w:r>
      <w:proofErr w:type="spellStart"/>
      <w:r w:rsidR="005D665F">
        <w:t>andmed</w:t>
      </w:r>
      <w:proofErr w:type="spellEnd"/>
      <w:r w:rsidR="005D665F">
        <w:t>.</w:t>
      </w:r>
    </w:p>
    <w:p w14:paraId="3C0B915C"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22D44373" w14:textId="1C41DE5F"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proofErr w:type="spellStart"/>
      <w:r w:rsidRPr="00371462">
        <w:rPr>
          <w:u w:val="single"/>
        </w:rPr>
        <w:t>Subjekt</w:t>
      </w:r>
      <w:proofErr w:type="spellEnd"/>
      <w:r>
        <w:t xml:space="preserve"> </w:t>
      </w:r>
      <w:proofErr w:type="spellStart"/>
      <w:r w:rsidR="00E61E10">
        <w:t>soovib</w:t>
      </w:r>
      <w:proofErr w:type="spellEnd"/>
      <w:r w:rsidR="00E61E10">
        <w:t xml:space="preserve"> </w:t>
      </w:r>
      <w:proofErr w:type="spellStart"/>
      <w:r w:rsidR="00E61E10">
        <w:t>vaadata</w:t>
      </w:r>
      <w:proofErr w:type="spellEnd"/>
      <w:r w:rsidR="00E61E10">
        <w:t xml:space="preserve"> </w:t>
      </w:r>
      <w:proofErr w:type="spellStart"/>
      <w:r w:rsidR="00E61E10">
        <w:t>kõikide</w:t>
      </w:r>
      <w:proofErr w:type="spellEnd"/>
      <w:r w:rsidR="00E61E10">
        <w:t xml:space="preserve"> </w:t>
      </w:r>
      <w:proofErr w:type="spellStart"/>
      <w:r w:rsidR="00E5642F">
        <w:t>autode</w:t>
      </w:r>
      <w:proofErr w:type="spellEnd"/>
      <w:r w:rsidR="00E5642F">
        <w:t xml:space="preserve"> </w:t>
      </w:r>
      <w:proofErr w:type="spellStart"/>
      <w:r w:rsidR="00E61E10">
        <w:t>andmeid</w:t>
      </w:r>
      <w:proofErr w:type="spellEnd"/>
      <w:r w:rsidR="00E61E10">
        <w:t>.</w:t>
      </w:r>
    </w:p>
    <w:p w14:paraId="442C6220" w14:textId="1F9B5F21" w:rsidR="00A30CF3" w:rsidRDefault="00A30CF3" w:rsidP="00E04026">
      <w:pPr>
        <w:numPr>
          <w:ilvl w:val="0"/>
          <w:numId w:val="31"/>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rsidR="00E61E10">
        <w:t>kuvab</w:t>
      </w:r>
      <w:proofErr w:type="spellEnd"/>
      <w:r w:rsidR="00E61E10">
        <w:t xml:space="preserve"> </w:t>
      </w:r>
      <w:proofErr w:type="spellStart"/>
      <w:r w:rsidR="00D7090C">
        <w:t>kõigi</w:t>
      </w:r>
      <w:proofErr w:type="spellEnd"/>
      <w:r w:rsidR="00D7090C">
        <w:t xml:space="preserve"> </w:t>
      </w:r>
      <w:proofErr w:type="spellStart"/>
      <w:r w:rsidR="00B16952">
        <w:t>autode</w:t>
      </w:r>
      <w:proofErr w:type="spellEnd"/>
      <w:r w:rsidR="00B16952">
        <w:t xml:space="preserve"> </w:t>
      </w:r>
      <w:proofErr w:type="spellStart"/>
      <w:r w:rsidR="00E61E10">
        <w:t>nimekirja</w:t>
      </w:r>
      <w:proofErr w:type="spellEnd"/>
      <w:r w:rsidR="00E61E10">
        <w:t xml:space="preserve">, </w:t>
      </w:r>
      <w:proofErr w:type="spellStart"/>
      <w:r w:rsidR="00E61E10">
        <w:t>kus</w:t>
      </w:r>
      <w:proofErr w:type="spellEnd"/>
      <w:r w:rsidR="00E61E10">
        <w:t xml:space="preserve"> on </w:t>
      </w:r>
      <w:proofErr w:type="spellStart"/>
      <w:r w:rsidR="00E61E10">
        <w:t>kood</w:t>
      </w:r>
      <w:proofErr w:type="spellEnd"/>
      <w:r w:rsidR="00E61E10">
        <w:t xml:space="preserve">, </w:t>
      </w:r>
      <w:proofErr w:type="spellStart"/>
      <w:r w:rsidR="00E61E10">
        <w:t>nimetus</w:t>
      </w:r>
      <w:proofErr w:type="spellEnd"/>
      <w:r w:rsidR="00E61E10">
        <w:t xml:space="preserve">, </w:t>
      </w:r>
      <w:proofErr w:type="spellStart"/>
      <w:r w:rsidR="00327E7C">
        <w:t>hetke</w:t>
      </w:r>
      <w:r w:rsidR="00E61E10">
        <w:t>seisund</w:t>
      </w:r>
      <w:r w:rsidR="00327E7C">
        <w:t>i</w:t>
      </w:r>
      <w:proofErr w:type="spellEnd"/>
      <w:r w:rsidR="00327E7C">
        <w:t xml:space="preserve"> </w:t>
      </w:r>
      <w:proofErr w:type="spellStart"/>
      <w:r w:rsidR="00327E7C">
        <w:t>nimetus</w:t>
      </w:r>
      <w:proofErr w:type="spellEnd"/>
      <w:r w:rsidR="00327E7C">
        <w:t xml:space="preserve">, </w:t>
      </w:r>
      <w:r w:rsidR="00811A4D" w:rsidRPr="00811A4D">
        <w:t xml:space="preserve">mark, </w:t>
      </w:r>
      <w:proofErr w:type="spellStart"/>
      <w:r w:rsidR="00811A4D" w:rsidRPr="00811A4D">
        <w:t>mudel</w:t>
      </w:r>
      <w:proofErr w:type="spellEnd"/>
      <w:r w:rsidR="00811A4D" w:rsidRPr="00811A4D">
        <w:t xml:space="preserve">, </w:t>
      </w:r>
      <w:proofErr w:type="spellStart"/>
      <w:r w:rsidR="0038058A">
        <w:t>valjalaske_aasta</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w:t>
      </w:r>
      <w:proofErr w:type="gramStart"/>
      <w:r w:rsidR="00811A4D" w:rsidRPr="00811A4D">
        <w:t>kood</w:t>
      </w:r>
      <w:proofErr w:type="spellEnd"/>
      <w:r w:rsidR="00811A4D" w:rsidRPr="00811A4D">
        <w:t xml:space="preserve"> </w:t>
      </w:r>
      <w:r w:rsidR="00E61E10">
        <w:t xml:space="preserve"> (</w:t>
      </w:r>
      <w:proofErr w:type="gramEnd"/>
      <w:r w:rsidR="00327E7C">
        <w:rPr>
          <w:b/>
          <w:color w:val="FF0000"/>
        </w:rPr>
        <w:t>OP8</w:t>
      </w:r>
      <w:r w:rsidR="00E61E10" w:rsidRPr="00E61E10">
        <w:rPr>
          <w:b/>
          <w:color w:val="FF0000"/>
        </w:rPr>
        <w:t>.1</w:t>
      </w:r>
      <w:r w:rsidR="00E61E10">
        <w:t>)</w:t>
      </w:r>
    </w:p>
    <w:p w14:paraId="75BD4D2C" w14:textId="7899172C" w:rsidR="00E61E10" w:rsidRDefault="00E61E10" w:rsidP="00E04026">
      <w:pPr>
        <w:numPr>
          <w:ilvl w:val="0"/>
          <w:numId w:val="31"/>
        </w:numPr>
        <w:shd w:val="clear" w:color="auto" w:fill="E6E6E6"/>
        <w:tabs>
          <w:tab w:val="left" w:pos="8640"/>
          <w:tab w:val="left" w:pos="10800"/>
          <w:tab w:val="left" w:pos="11880"/>
          <w:tab w:val="left" w:pos="12960"/>
          <w:tab w:val="left" w:pos="13680"/>
          <w:tab w:val="left" w:pos="16920"/>
        </w:tabs>
      </w:pPr>
      <w:proofErr w:type="spellStart"/>
      <w:r w:rsidRPr="00E61E10">
        <w:rPr>
          <w:u w:val="single"/>
        </w:rPr>
        <w:t>Subjekt</w:t>
      </w:r>
      <w:proofErr w:type="spellEnd"/>
      <w:r w:rsidRPr="00E61E10">
        <w:t xml:space="preserve"> </w:t>
      </w:r>
      <w:proofErr w:type="spellStart"/>
      <w:r>
        <w:t>valib</w:t>
      </w:r>
      <w:proofErr w:type="spellEnd"/>
      <w:r>
        <w:t xml:space="preserve"> </w:t>
      </w:r>
      <w:r w:rsidR="00E5642F">
        <w:t>auto</w:t>
      </w:r>
      <w:r>
        <w:t xml:space="preserve">, </w:t>
      </w:r>
      <w:proofErr w:type="spellStart"/>
      <w:r>
        <w:t>mida</w:t>
      </w:r>
      <w:proofErr w:type="spellEnd"/>
      <w:r>
        <w:t xml:space="preserve"> ta </w:t>
      </w:r>
      <w:proofErr w:type="spellStart"/>
      <w:r>
        <w:t>soovib</w:t>
      </w:r>
      <w:proofErr w:type="spellEnd"/>
      <w:r>
        <w:t xml:space="preserve"> </w:t>
      </w:r>
      <w:proofErr w:type="spellStart"/>
      <w:r>
        <w:t>detailsemalt</w:t>
      </w:r>
      <w:proofErr w:type="spellEnd"/>
      <w:r>
        <w:t xml:space="preserve"> </w:t>
      </w:r>
      <w:proofErr w:type="spellStart"/>
      <w:r>
        <w:t>vaadata</w:t>
      </w:r>
      <w:proofErr w:type="spellEnd"/>
      <w:r>
        <w:t>.</w:t>
      </w:r>
    </w:p>
    <w:p w14:paraId="7A46923C" w14:textId="109E9D7E" w:rsidR="00E61E10" w:rsidRPr="00E61E10" w:rsidRDefault="00E61E10" w:rsidP="00811A4D">
      <w:pPr>
        <w:numPr>
          <w:ilvl w:val="0"/>
          <w:numId w:val="31"/>
        </w:numPr>
        <w:shd w:val="clear" w:color="auto" w:fill="E6E6E6"/>
        <w:tabs>
          <w:tab w:val="left" w:pos="8640"/>
          <w:tab w:val="left" w:pos="10800"/>
          <w:tab w:val="left" w:pos="11880"/>
          <w:tab w:val="left" w:pos="12960"/>
          <w:tab w:val="left" w:pos="13680"/>
          <w:tab w:val="left" w:pos="16920"/>
        </w:tabs>
      </w:pPr>
      <w:proofErr w:type="spellStart"/>
      <w:r w:rsidRPr="00B54E53">
        <w:rPr>
          <w:b/>
        </w:rPr>
        <w:t>Süsteem</w:t>
      </w:r>
      <w:proofErr w:type="spellEnd"/>
      <w:r w:rsidRPr="00B54E53">
        <w:t xml:space="preserve"> </w:t>
      </w:r>
      <w:proofErr w:type="spellStart"/>
      <w:r>
        <w:t>kuvab</w:t>
      </w:r>
      <w:proofErr w:type="spellEnd"/>
      <w:r>
        <w:t xml:space="preserve"> </w:t>
      </w:r>
      <w:proofErr w:type="spellStart"/>
      <w:r>
        <w:t>vaatamiseks</w:t>
      </w:r>
      <w:proofErr w:type="spellEnd"/>
      <w:r>
        <w:t xml:space="preserve"> </w:t>
      </w:r>
      <w:proofErr w:type="spellStart"/>
      <w:r>
        <w:t>mõeldud</w:t>
      </w:r>
      <w:proofErr w:type="spellEnd"/>
      <w:r>
        <w:t xml:space="preserve"> </w:t>
      </w:r>
      <w:proofErr w:type="spellStart"/>
      <w:r>
        <w:t>väljades</w:t>
      </w:r>
      <w:proofErr w:type="spellEnd"/>
      <w:r>
        <w:t xml:space="preserve"> </w:t>
      </w:r>
      <w:r w:rsidR="00E5642F">
        <w:t xml:space="preserve">auto </w:t>
      </w:r>
      <w:proofErr w:type="spellStart"/>
      <w:r>
        <w:t>põhiandmed</w:t>
      </w:r>
      <w:proofErr w:type="spellEnd"/>
      <w:r>
        <w:t xml:space="preserve"> </w:t>
      </w:r>
      <w:proofErr w:type="spellStart"/>
      <w:r>
        <w:t>andmed</w:t>
      </w:r>
      <w:proofErr w:type="spellEnd"/>
      <w:r>
        <w:t xml:space="preserve"> (</w:t>
      </w:r>
      <w:proofErr w:type="spellStart"/>
      <w:r w:rsidR="00E5642F">
        <w:t>auto</w:t>
      </w:r>
      <w:r>
        <w:t>_kood</w:t>
      </w:r>
      <w:proofErr w:type="spellEnd"/>
      <w:r>
        <w:t xml:space="preserve">, </w:t>
      </w:r>
      <w:proofErr w:type="spellStart"/>
      <w:r>
        <w:t>nimetus</w:t>
      </w:r>
      <w:proofErr w:type="spellEnd"/>
      <w:r>
        <w:t xml:space="preserve">, </w:t>
      </w:r>
      <w:r w:rsidR="00811A4D" w:rsidRPr="00811A4D">
        <w:t xml:space="preserve">mark, </w:t>
      </w:r>
      <w:proofErr w:type="spellStart"/>
      <w:r w:rsidR="00811A4D" w:rsidRPr="00811A4D">
        <w:t>mudel</w:t>
      </w:r>
      <w:proofErr w:type="spellEnd"/>
      <w:r w:rsidR="00811A4D" w:rsidRPr="00811A4D">
        <w:t xml:space="preserve">, </w:t>
      </w:r>
      <w:proofErr w:type="spellStart"/>
      <w:r w:rsidR="0038058A">
        <w:t>valjalaske_aasta</w:t>
      </w:r>
      <w:proofErr w:type="spellEnd"/>
      <w:r w:rsidR="00A67EE9">
        <w:t xml:space="preserve">, </w:t>
      </w:r>
      <w:proofErr w:type="spellStart"/>
      <w:r w:rsidR="00A67EE9">
        <w:t>mootori_maht</w:t>
      </w:r>
      <w:proofErr w:type="spellEnd"/>
      <w:r w:rsidR="00A67EE9">
        <w:t xml:space="preserve">, </w:t>
      </w:r>
      <w:proofErr w:type="spellStart"/>
      <w:r w:rsidR="00A67EE9">
        <w:t>auto_kü</w:t>
      </w:r>
      <w:r w:rsidR="00811A4D" w:rsidRPr="00811A4D">
        <w:t>tuse_liik</w:t>
      </w:r>
      <w:proofErr w:type="spellEnd"/>
      <w:r w:rsidR="00811A4D" w:rsidRPr="00811A4D">
        <w:t xml:space="preserve">, </w:t>
      </w:r>
      <w:proofErr w:type="spellStart"/>
      <w:r w:rsidR="00811A4D" w:rsidRPr="00811A4D">
        <w:t>istekohtade_arv</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rsidR="00327E7C">
        <w:t xml:space="preserve">, </w:t>
      </w:r>
      <w:proofErr w:type="spellStart"/>
      <w:r>
        <w:t>registreerimise</w:t>
      </w:r>
      <w:proofErr w:type="spellEnd"/>
      <w:r>
        <w:t xml:space="preserve"> </w:t>
      </w:r>
      <w:proofErr w:type="spellStart"/>
      <w:r>
        <w:t>aeg</w:t>
      </w:r>
      <w:proofErr w:type="spellEnd"/>
      <w:r>
        <w:t xml:space="preserve">, </w:t>
      </w:r>
      <w:proofErr w:type="spellStart"/>
      <w:r>
        <w:t>registreerinud</w:t>
      </w:r>
      <w:proofErr w:type="spellEnd"/>
      <w:r>
        <w:t xml:space="preserve"> </w:t>
      </w:r>
      <w:proofErr w:type="spellStart"/>
      <w:r>
        <w:t>töötaja</w:t>
      </w:r>
      <w:proofErr w:type="spellEnd"/>
      <w:r>
        <w:t xml:space="preserve"> </w:t>
      </w:r>
      <w:proofErr w:type="spellStart"/>
      <w:r>
        <w:t>eesnimi</w:t>
      </w:r>
      <w:proofErr w:type="spellEnd"/>
      <w:r>
        <w:t xml:space="preserve">, </w:t>
      </w:r>
      <w:proofErr w:type="spellStart"/>
      <w:r>
        <w:t>perenimi</w:t>
      </w:r>
      <w:proofErr w:type="spellEnd"/>
      <w:r>
        <w:t xml:space="preserve"> ja e-</w:t>
      </w:r>
      <w:proofErr w:type="spellStart"/>
      <w:r>
        <w:t>meili</w:t>
      </w:r>
      <w:proofErr w:type="spellEnd"/>
      <w:r>
        <w:t xml:space="preserve"> </w:t>
      </w:r>
      <w:proofErr w:type="spellStart"/>
      <w:r>
        <w:t>aadress</w:t>
      </w:r>
      <w:proofErr w:type="spellEnd"/>
      <w:r>
        <w:t>) (</w:t>
      </w:r>
      <w:r>
        <w:rPr>
          <w:b/>
          <w:color w:val="FF0000"/>
        </w:rPr>
        <w:t>OP</w:t>
      </w:r>
      <w:r w:rsidR="00327E7C">
        <w:rPr>
          <w:b/>
          <w:color w:val="FF0000"/>
        </w:rPr>
        <w:t>8</w:t>
      </w:r>
      <w:r w:rsidRPr="00B54E53">
        <w:rPr>
          <w:b/>
          <w:color w:val="FF0000"/>
        </w:rPr>
        <w:t>.</w:t>
      </w:r>
      <w:r>
        <w:rPr>
          <w:b/>
          <w:color w:val="FF0000"/>
        </w:rPr>
        <w:t>2</w:t>
      </w:r>
      <w:r>
        <w:t xml:space="preserve">) </w:t>
      </w:r>
      <w:proofErr w:type="spellStart"/>
      <w:r>
        <w:t>ning</w:t>
      </w:r>
      <w:proofErr w:type="spellEnd"/>
      <w:r>
        <w:t xml:space="preserve"> </w:t>
      </w:r>
      <w:proofErr w:type="spellStart"/>
      <w:r>
        <w:t>sellega</w:t>
      </w:r>
      <w:proofErr w:type="spellEnd"/>
      <w:r>
        <w:t xml:space="preserve"> </w:t>
      </w:r>
      <w:proofErr w:type="spellStart"/>
      <w:r>
        <w:t>seotud</w:t>
      </w:r>
      <w:proofErr w:type="spellEnd"/>
      <w:r>
        <w:t xml:space="preserve"> </w:t>
      </w:r>
      <w:proofErr w:type="spellStart"/>
      <w:r>
        <w:t>kategooriate</w:t>
      </w:r>
      <w:proofErr w:type="spellEnd"/>
      <w:r>
        <w:t xml:space="preserve"> </w:t>
      </w:r>
      <w:r w:rsidR="00E50EDA">
        <w:t xml:space="preserve">ja </w:t>
      </w:r>
      <w:proofErr w:type="spellStart"/>
      <w:r w:rsidR="00E50EDA">
        <w:t>kategooriate</w:t>
      </w:r>
      <w:proofErr w:type="spellEnd"/>
      <w:r w:rsidR="00E50EDA">
        <w:t xml:space="preserve"> </w:t>
      </w:r>
      <w:proofErr w:type="spellStart"/>
      <w:r w:rsidR="00E50EDA">
        <w:t>tüüpide</w:t>
      </w:r>
      <w:proofErr w:type="spellEnd"/>
      <w:r w:rsidR="00E50EDA">
        <w:t xml:space="preserve"> </w:t>
      </w:r>
      <w:proofErr w:type="spellStart"/>
      <w:r>
        <w:t>nimetused</w:t>
      </w:r>
      <w:proofErr w:type="spellEnd"/>
      <w:r>
        <w:t xml:space="preserve"> (</w:t>
      </w:r>
      <w:r w:rsidRPr="00B54E53">
        <w:rPr>
          <w:b/>
          <w:color w:val="FF0000"/>
        </w:rPr>
        <w:t>OP</w:t>
      </w:r>
      <w:r w:rsidR="00327E7C">
        <w:rPr>
          <w:b/>
          <w:color w:val="FF0000"/>
        </w:rPr>
        <w:t>2</w:t>
      </w:r>
      <w:r w:rsidRPr="00B54E53">
        <w:rPr>
          <w:b/>
          <w:color w:val="FF0000"/>
        </w:rPr>
        <w:t>.</w:t>
      </w:r>
      <w:r w:rsidR="00327E7C">
        <w:rPr>
          <w:b/>
          <w:color w:val="FF0000"/>
        </w:rPr>
        <w:t>2</w:t>
      </w:r>
      <w:r>
        <w:t>).</w:t>
      </w:r>
    </w:p>
    <w:p w14:paraId="0064EE61"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3B19A5FA" w14:textId="77777777" w:rsidR="00A30CF3" w:rsidRDefault="001F457B" w:rsidP="00A30CF3">
      <w:pPr>
        <w:shd w:val="clear" w:color="auto" w:fill="E6E6E6"/>
      </w:pPr>
      <w:r>
        <w:t>3</w:t>
      </w:r>
      <w:r w:rsidR="00E61E10">
        <w:t xml:space="preserve">a. </w:t>
      </w:r>
      <w:proofErr w:type="spellStart"/>
      <w:r w:rsidR="00E61E10">
        <w:t>Subjekt</w:t>
      </w:r>
      <w:proofErr w:type="spellEnd"/>
      <w:r w:rsidR="00E61E10">
        <w:t xml:space="preserve"> </w:t>
      </w:r>
      <w:proofErr w:type="spellStart"/>
      <w:r w:rsidR="00994D5D">
        <w:t>saab</w:t>
      </w:r>
      <w:proofErr w:type="spellEnd"/>
      <w:r w:rsidR="00994D5D">
        <w:t xml:space="preserve"> </w:t>
      </w:r>
      <w:proofErr w:type="spellStart"/>
      <w:r w:rsidR="00994D5D">
        <w:t>nimekirja</w:t>
      </w:r>
      <w:proofErr w:type="spellEnd"/>
      <w:r w:rsidR="00994D5D">
        <w:t xml:space="preserve"> </w:t>
      </w:r>
      <w:proofErr w:type="spellStart"/>
      <w:r w:rsidR="00994D5D">
        <w:t>kõigi</w:t>
      </w:r>
      <w:proofErr w:type="spellEnd"/>
      <w:r w:rsidR="00994D5D">
        <w:t xml:space="preserve"> </w:t>
      </w:r>
      <w:proofErr w:type="spellStart"/>
      <w:r w:rsidR="00994D5D">
        <w:t>kuvatud</w:t>
      </w:r>
      <w:proofErr w:type="spellEnd"/>
      <w:r w:rsidR="00994D5D">
        <w:t xml:space="preserve"> </w:t>
      </w:r>
      <w:proofErr w:type="spellStart"/>
      <w:r w:rsidR="00994D5D">
        <w:t>väljade</w:t>
      </w:r>
      <w:proofErr w:type="spellEnd"/>
      <w:r w:rsidR="00994D5D">
        <w:t xml:space="preserve"> </w:t>
      </w:r>
      <w:proofErr w:type="spellStart"/>
      <w:r w:rsidR="00994D5D">
        <w:t>järgi</w:t>
      </w:r>
      <w:proofErr w:type="spellEnd"/>
      <w:r w:rsidR="00994D5D">
        <w:t xml:space="preserve"> </w:t>
      </w:r>
      <w:proofErr w:type="spellStart"/>
      <w:r w:rsidR="00994D5D">
        <w:t>sorteerida</w:t>
      </w:r>
      <w:proofErr w:type="spellEnd"/>
      <w:r w:rsidR="00994D5D">
        <w:t xml:space="preserve"> ja </w:t>
      </w:r>
      <w:proofErr w:type="spellStart"/>
      <w:r w:rsidR="00994D5D">
        <w:t>filtreerida</w:t>
      </w:r>
      <w:proofErr w:type="spellEnd"/>
      <w:r w:rsidR="00994D5D">
        <w:t>.</w:t>
      </w:r>
    </w:p>
    <w:p w14:paraId="62013E23" w14:textId="630C9AB1" w:rsidR="001F457B" w:rsidRDefault="001F457B" w:rsidP="00A30CF3">
      <w:pPr>
        <w:shd w:val="clear" w:color="auto" w:fill="E6E6E6"/>
      </w:pPr>
      <w:r>
        <w:t xml:space="preserve">3b. </w:t>
      </w:r>
      <w:proofErr w:type="spellStart"/>
      <w:r>
        <w:t>Kui</w:t>
      </w:r>
      <w:proofErr w:type="spellEnd"/>
      <w:r>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rsidR="00E5642F">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t>subjekt</w:t>
      </w:r>
      <w:proofErr w:type="spellEnd"/>
      <w:r>
        <w:t xml:space="preserve"> </w:t>
      </w:r>
      <w:proofErr w:type="spellStart"/>
      <w:r>
        <w:t>jätkata</w:t>
      </w:r>
      <w:proofErr w:type="spellEnd"/>
      <w:r>
        <w:t>.</w:t>
      </w:r>
    </w:p>
    <w:p w14:paraId="64B9B687" w14:textId="77777777" w:rsidR="00A30CF3" w:rsidRDefault="00A30CF3" w:rsidP="009A4F32"/>
    <w:p w14:paraId="439C55E0" w14:textId="77777777" w:rsidR="0054149A" w:rsidRDefault="0054149A" w:rsidP="009A4F32"/>
    <w:p w14:paraId="5F973D60" w14:textId="75975C1A"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Lõpeta</w:t>
      </w:r>
      <w:proofErr w:type="spellEnd"/>
      <w:r w:rsidR="00746CF1">
        <w:rPr>
          <w:sz w:val="28"/>
          <w:szCs w:val="28"/>
          <w:u w:val="single"/>
        </w:rPr>
        <w:t xml:space="preserve"> </w:t>
      </w:r>
      <w:r w:rsidR="00243508">
        <w:rPr>
          <w:sz w:val="28"/>
          <w:szCs w:val="28"/>
          <w:u w:val="single"/>
        </w:rPr>
        <w:t>auto</w:t>
      </w:r>
    </w:p>
    <w:p w14:paraId="481A8542" w14:textId="77777777"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CB37BD">
        <w:t>Juhataja</w:t>
      </w:r>
      <w:proofErr w:type="spellEnd"/>
    </w:p>
    <w:p w14:paraId="3C7718B5"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3FFBA887" w14:textId="73AA832A" w:rsidR="00A02346" w:rsidRDefault="00243508"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Pr>
          <w:u w:val="single"/>
        </w:rPr>
        <w:t xml:space="preserve"> </w:t>
      </w:r>
      <w:proofErr w:type="spellStart"/>
      <w:r w:rsidR="00A02346">
        <w:rPr>
          <w:u w:val="single"/>
        </w:rPr>
        <w:t>haldur</w:t>
      </w:r>
      <w:proofErr w:type="spellEnd"/>
      <w:r w:rsidR="00A02346">
        <w:rPr>
          <w:u w:val="single"/>
        </w:rPr>
        <w:t xml:space="preserve">, </w:t>
      </w:r>
      <w:proofErr w:type="spellStart"/>
      <w:r w:rsidR="00A02346">
        <w:rPr>
          <w:u w:val="single"/>
        </w:rPr>
        <w:t>Juhataja</w:t>
      </w:r>
      <w:proofErr w:type="spellEnd"/>
      <w:r w:rsidR="00A02346">
        <w:rPr>
          <w:u w:val="single"/>
        </w:rPr>
        <w:t>:</w:t>
      </w:r>
      <w:r w:rsidR="00A02346">
        <w:t xml:space="preserve"> </w:t>
      </w:r>
      <w:proofErr w:type="spellStart"/>
      <w:r w:rsidR="00A02346">
        <w:t>Soovib</w:t>
      </w:r>
      <w:proofErr w:type="spellEnd"/>
      <w:r w:rsidR="00A02346">
        <w:t xml:space="preserve">, et </w:t>
      </w:r>
      <w:proofErr w:type="spellStart"/>
      <w:r w:rsidR="00923781">
        <w:t>iga</w:t>
      </w:r>
      <w:proofErr w:type="spellEnd"/>
      <w:r w:rsidR="00923781">
        <w:t xml:space="preserve"> auto</w:t>
      </w:r>
      <w:r w:rsidR="00A02346">
        <w:t xml:space="preserve"> </w:t>
      </w:r>
      <w:proofErr w:type="spellStart"/>
      <w:r w:rsidR="00A02346">
        <w:t>kohta</w:t>
      </w:r>
      <w:proofErr w:type="spellEnd"/>
      <w:r w:rsidR="00A02346">
        <w:t xml:space="preserve"> </w:t>
      </w:r>
      <w:proofErr w:type="spellStart"/>
      <w:r w:rsidR="00A02346">
        <w:t>oleks</w:t>
      </w:r>
      <w:proofErr w:type="spellEnd"/>
      <w:r w:rsidR="00A02346">
        <w:t xml:space="preserve"> </w:t>
      </w:r>
      <w:proofErr w:type="spellStart"/>
      <w:r w:rsidR="00A02346">
        <w:t>teada</w:t>
      </w:r>
      <w:proofErr w:type="spellEnd"/>
      <w:r w:rsidR="00A02346">
        <w:t xml:space="preserve"> </w:t>
      </w:r>
      <w:proofErr w:type="spellStart"/>
      <w:r w:rsidR="00A02346">
        <w:t>tema</w:t>
      </w:r>
      <w:proofErr w:type="spellEnd"/>
      <w:r w:rsidR="00A02346">
        <w:t xml:space="preserve"> </w:t>
      </w:r>
      <w:proofErr w:type="spellStart"/>
      <w:r w:rsidR="00A02346">
        <w:t>koht</w:t>
      </w:r>
      <w:proofErr w:type="spellEnd"/>
      <w:r w:rsidR="00A02346">
        <w:t xml:space="preserve"> </w:t>
      </w:r>
      <w:proofErr w:type="spellStart"/>
      <w:r w:rsidR="00A02346">
        <w:t>üldises</w:t>
      </w:r>
      <w:proofErr w:type="spellEnd"/>
      <w:r w:rsidR="00A02346">
        <w:t xml:space="preserve"> </w:t>
      </w:r>
      <w:r w:rsidR="00923781">
        <w:t xml:space="preserve">auto </w:t>
      </w:r>
      <w:proofErr w:type="spellStart"/>
      <w:r w:rsidR="00A02346">
        <w:t>elutsüklis</w:t>
      </w:r>
      <w:proofErr w:type="spellEnd"/>
      <w:r w:rsidR="00A02346">
        <w:t xml:space="preserve">, mis </w:t>
      </w:r>
      <w:proofErr w:type="spellStart"/>
      <w:r w:rsidR="00A02346">
        <w:t>ühtlasi</w:t>
      </w:r>
      <w:proofErr w:type="spellEnd"/>
      <w:r w:rsidR="00A02346">
        <w:t xml:space="preserve"> </w:t>
      </w:r>
      <w:proofErr w:type="spellStart"/>
      <w:r w:rsidR="00A02346">
        <w:t>määrab</w:t>
      </w:r>
      <w:proofErr w:type="spellEnd"/>
      <w:r w:rsidR="00A02346">
        <w:t xml:space="preserve"> </w:t>
      </w:r>
      <w:proofErr w:type="spellStart"/>
      <w:r w:rsidR="00A02346">
        <w:t>tegevused</w:t>
      </w:r>
      <w:proofErr w:type="spellEnd"/>
      <w:r w:rsidR="00A02346">
        <w:t xml:space="preserve">, </w:t>
      </w:r>
      <w:proofErr w:type="spellStart"/>
      <w:r w:rsidR="00A02346">
        <w:t>mida</w:t>
      </w:r>
      <w:proofErr w:type="spellEnd"/>
      <w:r w:rsidR="00A02346">
        <w:t xml:space="preserve"> </w:t>
      </w:r>
      <w:proofErr w:type="spellStart"/>
      <w:r w:rsidR="00A02346">
        <w:t>selle</w:t>
      </w:r>
      <w:proofErr w:type="spellEnd"/>
      <w:r w:rsidR="00A02346">
        <w:t xml:space="preserve"> </w:t>
      </w:r>
      <w:proofErr w:type="spellStart"/>
      <w:r w:rsidR="00923781">
        <w:t>autoga</w:t>
      </w:r>
      <w:proofErr w:type="spellEnd"/>
      <w:r w:rsidR="00923781">
        <w:t xml:space="preserve"> </w:t>
      </w:r>
      <w:proofErr w:type="spellStart"/>
      <w:r w:rsidR="00A02346">
        <w:t>saab</w:t>
      </w:r>
      <w:proofErr w:type="spellEnd"/>
      <w:r w:rsidR="00A02346">
        <w:t xml:space="preserve"> </w:t>
      </w:r>
      <w:proofErr w:type="spellStart"/>
      <w:r w:rsidR="00A02346">
        <w:t>teha</w:t>
      </w:r>
      <w:proofErr w:type="spellEnd"/>
      <w:r w:rsidR="00A02346" w:rsidRPr="0013587D">
        <w:t>.</w:t>
      </w:r>
    </w:p>
    <w:p w14:paraId="347D158A" w14:textId="20AC409C" w:rsidR="006409AA" w:rsidRDefault="006409AA"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t>:</w:t>
      </w:r>
      <w:r w:rsidR="00681036">
        <w:t xml:space="preserve"> </w:t>
      </w:r>
      <w:proofErr w:type="spellStart"/>
      <w:r w:rsidR="00681036">
        <w:t>Soovib</w:t>
      </w:r>
      <w:proofErr w:type="spellEnd"/>
      <w:r w:rsidR="00681036">
        <w:t xml:space="preserve"> </w:t>
      </w:r>
      <w:proofErr w:type="spellStart"/>
      <w:r w:rsidR="00681036">
        <w:t>anda</w:t>
      </w:r>
      <w:proofErr w:type="spellEnd"/>
      <w:r w:rsidR="00681036">
        <w:t xml:space="preserve"> </w:t>
      </w:r>
      <w:proofErr w:type="spellStart"/>
      <w:r w:rsidR="00681036">
        <w:t>kõigile</w:t>
      </w:r>
      <w:proofErr w:type="spellEnd"/>
      <w:r w:rsidR="00681036">
        <w:t xml:space="preserve"> </w:t>
      </w:r>
      <w:proofErr w:type="spellStart"/>
      <w:r w:rsidR="00681036">
        <w:t>huvitatud</w:t>
      </w:r>
      <w:proofErr w:type="spellEnd"/>
      <w:r w:rsidR="00681036">
        <w:t xml:space="preserve"> </w:t>
      </w:r>
      <w:proofErr w:type="spellStart"/>
      <w:r w:rsidR="00681036">
        <w:t>osapooltele</w:t>
      </w:r>
      <w:proofErr w:type="spellEnd"/>
      <w:r w:rsidR="00681036">
        <w:t xml:space="preserve"> </w:t>
      </w:r>
      <w:proofErr w:type="spellStart"/>
      <w:r w:rsidR="00681036">
        <w:t>teada</w:t>
      </w:r>
      <w:proofErr w:type="spellEnd"/>
      <w:r w:rsidR="00681036">
        <w:t xml:space="preserve">, et </w:t>
      </w:r>
      <w:proofErr w:type="spellStart"/>
      <w:r w:rsidR="00923781">
        <w:t>autoga</w:t>
      </w:r>
      <w:proofErr w:type="spellEnd"/>
      <w:r w:rsidR="00923781">
        <w:t xml:space="preserve"> </w:t>
      </w:r>
      <w:proofErr w:type="spellStart"/>
      <w:r w:rsidR="00681036">
        <w:t>enam</w:t>
      </w:r>
      <w:proofErr w:type="spellEnd"/>
      <w:r w:rsidR="00681036">
        <w:t xml:space="preserve"> </w:t>
      </w:r>
      <w:proofErr w:type="spellStart"/>
      <w:r w:rsidR="00307B29">
        <w:t>tehinguid</w:t>
      </w:r>
      <w:proofErr w:type="spellEnd"/>
      <w:r w:rsidR="00681036">
        <w:t xml:space="preserve"> </w:t>
      </w:r>
      <w:proofErr w:type="spellStart"/>
      <w:r w:rsidR="00681036">
        <w:t>ei</w:t>
      </w:r>
      <w:proofErr w:type="spellEnd"/>
      <w:r w:rsidR="00681036">
        <w:t xml:space="preserve"> </w:t>
      </w:r>
      <w:proofErr w:type="spellStart"/>
      <w:r w:rsidR="00681036">
        <w:t>tehta</w:t>
      </w:r>
      <w:proofErr w:type="spellEnd"/>
      <w:r w:rsidR="00681036">
        <w:t xml:space="preserve"> (</w:t>
      </w:r>
      <w:proofErr w:type="spellStart"/>
      <w:r w:rsidR="00681036">
        <w:t>kuid</w:t>
      </w:r>
      <w:proofErr w:type="spellEnd"/>
      <w:r w:rsidR="00681036">
        <w:t xml:space="preserve"> </w:t>
      </w:r>
      <w:proofErr w:type="spellStart"/>
      <w:r w:rsidR="00681036">
        <w:t>kõik</w:t>
      </w:r>
      <w:proofErr w:type="spellEnd"/>
      <w:r w:rsidR="00681036">
        <w:t xml:space="preserve"> </w:t>
      </w:r>
      <w:proofErr w:type="spellStart"/>
      <w:r w:rsidR="00681036">
        <w:t>käimasolevad</w:t>
      </w:r>
      <w:proofErr w:type="spellEnd"/>
      <w:r w:rsidR="00681036">
        <w:t xml:space="preserve"> </w:t>
      </w:r>
      <w:proofErr w:type="spellStart"/>
      <w:r w:rsidR="00681036">
        <w:t>tehingud</w:t>
      </w:r>
      <w:proofErr w:type="spellEnd"/>
      <w:r w:rsidR="00681036">
        <w:t xml:space="preserve"> </w:t>
      </w:r>
      <w:proofErr w:type="spellStart"/>
      <w:r w:rsidR="00681036">
        <w:t>tuleb</w:t>
      </w:r>
      <w:proofErr w:type="spellEnd"/>
      <w:r w:rsidR="00681036">
        <w:t xml:space="preserve"> </w:t>
      </w:r>
      <w:proofErr w:type="spellStart"/>
      <w:r w:rsidR="00681036">
        <w:t>vastavalt</w:t>
      </w:r>
      <w:proofErr w:type="spellEnd"/>
      <w:r w:rsidR="00681036">
        <w:t xml:space="preserve"> </w:t>
      </w:r>
      <w:proofErr w:type="spellStart"/>
      <w:r w:rsidR="00681036">
        <w:t>kehtivale</w:t>
      </w:r>
      <w:proofErr w:type="spellEnd"/>
      <w:r w:rsidR="00681036">
        <w:t xml:space="preserve"> </w:t>
      </w:r>
      <w:proofErr w:type="spellStart"/>
      <w:r w:rsidR="00681036">
        <w:t>korrale</w:t>
      </w:r>
      <w:proofErr w:type="spellEnd"/>
      <w:r w:rsidR="00681036">
        <w:t xml:space="preserve"> </w:t>
      </w:r>
      <w:proofErr w:type="spellStart"/>
      <w:r w:rsidR="00681036">
        <w:t>lõpetada</w:t>
      </w:r>
      <w:proofErr w:type="spellEnd"/>
      <w:r w:rsidR="00681036">
        <w:t>)</w:t>
      </w:r>
      <w:r w:rsidR="00D35F62">
        <w:t xml:space="preserve">. </w:t>
      </w:r>
      <w:proofErr w:type="spellStart"/>
      <w:r w:rsidR="00D35F62">
        <w:t>Samas</w:t>
      </w:r>
      <w:proofErr w:type="spellEnd"/>
      <w:r w:rsidR="00D35F62">
        <w:t xml:space="preserve"> </w:t>
      </w:r>
      <w:proofErr w:type="spellStart"/>
      <w:r w:rsidR="00D35F62">
        <w:t>soovib</w:t>
      </w:r>
      <w:proofErr w:type="spellEnd"/>
      <w:r w:rsidR="00D35F62">
        <w:t xml:space="preserve"> ta </w:t>
      </w:r>
      <w:r w:rsidR="00923781">
        <w:t xml:space="preserve">auto </w:t>
      </w:r>
      <w:proofErr w:type="spellStart"/>
      <w:r w:rsidR="00D35F62">
        <w:t>andmete</w:t>
      </w:r>
      <w:proofErr w:type="spellEnd"/>
      <w:r w:rsidR="00D35F62">
        <w:t xml:space="preserve"> </w:t>
      </w:r>
      <w:proofErr w:type="spellStart"/>
      <w:r w:rsidR="00D35F62">
        <w:t>süsteemis</w:t>
      </w:r>
      <w:proofErr w:type="spellEnd"/>
      <w:r w:rsidR="00D35F62">
        <w:t xml:space="preserve"> </w:t>
      </w:r>
      <w:proofErr w:type="spellStart"/>
      <w:r w:rsidR="00D35F62">
        <w:t>säilimist</w:t>
      </w:r>
      <w:proofErr w:type="spellEnd"/>
      <w:r w:rsidR="00D35F62">
        <w:t xml:space="preserve">, et </w:t>
      </w:r>
      <w:proofErr w:type="spellStart"/>
      <w:r w:rsidR="00D35F62">
        <w:t>ei</w:t>
      </w:r>
      <w:proofErr w:type="spellEnd"/>
      <w:r w:rsidR="00D35F62">
        <w:t xml:space="preserve"> </w:t>
      </w:r>
      <w:proofErr w:type="spellStart"/>
      <w:r w:rsidR="00D35F62">
        <w:t>läheks</w:t>
      </w:r>
      <w:proofErr w:type="spellEnd"/>
      <w:r w:rsidR="00D35F62">
        <w:t xml:space="preserve"> </w:t>
      </w:r>
      <w:proofErr w:type="spellStart"/>
      <w:r w:rsidR="00D35F62">
        <w:t>kaotsi</w:t>
      </w:r>
      <w:proofErr w:type="spellEnd"/>
      <w:r w:rsidR="00D35F62">
        <w:t xml:space="preserve"> info </w:t>
      </w:r>
      <w:r w:rsidR="00923781">
        <w:t xml:space="preserve">auto </w:t>
      </w:r>
      <w:r w:rsidR="00D35F62">
        <w:t xml:space="preserve">ja </w:t>
      </w:r>
      <w:proofErr w:type="spellStart"/>
      <w:r w:rsidR="00D35F62">
        <w:t>sellega</w:t>
      </w:r>
      <w:proofErr w:type="spellEnd"/>
      <w:r w:rsidR="00D35F62">
        <w:t xml:space="preserve"> </w:t>
      </w:r>
      <w:proofErr w:type="spellStart"/>
      <w:r w:rsidR="00D35F62">
        <w:t>seotud</w:t>
      </w:r>
      <w:proofErr w:type="spellEnd"/>
      <w:r w:rsidR="00D35F62">
        <w:t xml:space="preserve"> </w:t>
      </w:r>
      <w:proofErr w:type="spellStart"/>
      <w:r w:rsidR="00307B29">
        <w:t>tehingute</w:t>
      </w:r>
      <w:proofErr w:type="spellEnd"/>
      <w:r w:rsidR="00D35F62">
        <w:t xml:space="preserve"> </w:t>
      </w:r>
      <w:proofErr w:type="spellStart"/>
      <w:r w:rsidR="00D35F62">
        <w:t>kohta</w:t>
      </w:r>
      <w:proofErr w:type="spellEnd"/>
      <w:r w:rsidR="00D35F62">
        <w:t>.</w:t>
      </w:r>
    </w:p>
    <w:p w14:paraId="3DB02873" w14:textId="1AB17A96" w:rsidR="00A30CF3" w:rsidRDefault="00D520DE"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Klient</w:t>
      </w:r>
      <w:proofErr w:type="spellEnd"/>
      <w:r>
        <w:rPr>
          <w:u w:val="single"/>
        </w:rPr>
        <w:t xml:space="preserve">, </w:t>
      </w:r>
      <w:proofErr w:type="spellStart"/>
      <w:r w:rsidR="006409AA" w:rsidRPr="00A30CF3">
        <w:rPr>
          <w:u w:val="single"/>
        </w:rPr>
        <w:t>Uudistaja</w:t>
      </w:r>
      <w:proofErr w:type="spellEnd"/>
      <w:r w:rsidR="006409AA">
        <w:t>:</w:t>
      </w:r>
      <w:r w:rsidR="00A30CF3">
        <w:t xml:space="preserve"> </w:t>
      </w:r>
      <w:proofErr w:type="spellStart"/>
      <w:r w:rsidR="00681036">
        <w:t>Soovi</w:t>
      </w:r>
      <w:r w:rsidR="00454949">
        <w:t>vad</w:t>
      </w:r>
      <w:proofErr w:type="spellEnd"/>
      <w:r w:rsidR="00681036">
        <w:t xml:space="preserve"> </w:t>
      </w:r>
      <w:proofErr w:type="spellStart"/>
      <w:r w:rsidR="00681036">
        <w:t>näha</w:t>
      </w:r>
      <w:proofErr w:type="spellEnd"/>
      <w:r w:rsidR="00681036">
        <w:t xml:space="preserve"> </w:t>
      </w:r>
      <w:proofErr w:type="spellStart"/>
      <w:r w:rsidR="00681036">
        <w:t>kõiki</w:t>
      </w:r>
      <w:proofErr w:type="spellEnd"/>
      <w:r w:rsidR="00681036">
        <w:t xml:space="preserve"> </w:t>
      </w:r>
      <w:proofErr w:type="spellStart"/>
      <w:r w:rsidR="00681036">
        <w:t>aktiivseid</w:t>
      </w:r>
      <w:proofErr w:type="spellEnd"/>
      <w:r w:rsidR="00681036">
        <w:t xml:space="preserve"> </w:t>
      </w:r>
      <w:proofErr w:type="spellStart"/>
      <w:r w:rsidR="00923781">
        <w:t>autosid</w:t>
      </w:r>
      <w:proofErr w:type="spellEnd"/>
      <w:r w:rsidR="00681036">
        <w:t xml:space="preserve">, et </w:t>
      </w:r>
      <w:proofErr w:type="spellStart"/>
      <w:r w:rsidR="00681036">
        <w:t>otsustada</w:t>
      </w:r>
      <w:proofErr w:type="spellEnd"/>
      <w:r w:rsidR="00681036">
        <w:t xml:space="preserve">, kas </w:t>
      </w:r>
      <w:proofErr w:type="spellStart"/>
      <w:r w:rsidR="00681036">
        <w:t>siduda</w:t>
      </w:r>
      <w:proofErr w:type="spellEnd"/>
      <w:r w:rsidR="00681036">
        <w:t xml:space="preserve"> </w:t>
      </w:r>
      <w:proofErr w:type="spellStart"/>
      <w:r w:rsidR="00681036">
        <w:t>ennast</w:t>
      </w:r>
      <w:proofErr w:type="spellEnd"/>
      <w:r w:rsidR="00681036">
        <w:t xml:space="preserve"> </w:t>
      </w:r>
      <w:proofErr w:type="spellStart"/>
      <w:r w:rsidR="00681036">
        <w:t>selle</w:t>
      </w:r>
      <w:proofErr w:type="spellEnd"/>
      <w:r w:rsidR="00681036">
        <w:t xml:space="preserve"> </w:t>
      </w:r>
      <w:proofErr w:type="spellStart"/>
      <w:r w:rsidR="00681036">
        <w:t>organisatsiooniga</w:t>
      </w:r>
      <w:proofErr w:type="spellEnd"/>
      <w:r w:rsidR="00681036">
        <w:t xml:space="preserve"> </w:t>
      </w:r>
      <w:proofErr w:type="spellStart"/>
      <w:r w:rsidR="00923781">
        <w:t>autot</w:t>
      </w:r>
      <w:proofErr w:type="spellEnd"/>
      <w:r w:rsidR="00923781">
        <w:t xml:space="preserve"> </w:t>
      </w:r>
      <w:proofErr w:type="spellStart"/>
      <w:r w:rsidR="00681036">
        <w:t>kasutava</w:t>
      </w:r>
      <w:proofErr w:type="spellEnd"/>
      <w:r w:rsidR="00681036">
        <w:t xml:space="preserve"> </w:t>
      </w:r>
      <w:proofErr w:type="spellStart"/>
      <w:r w:rsidR="00681036">
        <w:t>kliendi</w:t>
      </w:r>
      <w:proofErr w:type="spellEnd"/>
      <w:r w:rsidR="00681036">
        <w:t xml:space="preserve"> </w:t>
      </w:r>
      <w:proofErr w:type="spellStart"/>
      <w:r w:rsidR="00681036">
        <w:t>rollis</w:t>
      </w:r>
      <w:proofErr w:type="spellEnd"/>
      <w:r w:rsidR="00681036">
        <w:t xml:space="preserve"> (</w:t>
      </w:r>
      <w:proofErr w:type="spellStart"/>
      <w:r w:rsidR="00681036">
        <w:t>kui</w:t>
      </w:r>
      <w:proofErr w:type="spellEnd"/>
      <w:r w:rsidR="00681036">
        <w:t xml:space="preserve"> </w:t>
      </w:r>
      <w:proofErr w:type="spellStart"/>
      <w:r w:rsidR="00681036">
        <w:t>huvi</w:t>
      </w:r>
      <w:proofErr w:type="spellEnd"/>
      <w:r w:rsidR="00681036">
        <w:t xml:space="preserve"> </w:t>
      </w:r>
      <w:proofErr w:type="spellStart"/>
      <w:r w:rsidR="00681036">
        <w:t>pakkuv</w:t>
      </w:r>
      <w:proofErr w:type="spellEnd"/>
      <w:r w:rsidR="00681036">
        <w:t xml:space="preserve"> </w:t>
      </w:r>
      <w:r w:rsidR="00923781">
        <w:t xml:space="preserve">auto </w:t>
      </w:r>
      <w:proofErr w:type="spellStart"/>
      <w:r w:rsidR="00681036">
        <w:t>ei</w:t>
      </w:r>
      <w:proofErr w:type="spellEnd"/>
      <w:r w:rsidR="00681036">
        <w:t xml:space="preserve"> ole </w:t>
      </w:r>
      <w:proofErr w:type="spellStart"/>
      <w:r w:rsidR="00681036">
        <w:t>selles</w:t>
      </w:r>
      <w:proofErr w:type="spellEnd"/>
      <w:r w:rsidR="00681036">
        <w:t xml:space="preserve"> </w:t>
      </w:r>
      <w:proofErr w:type="spellStart"/>
      <w:r w:rsidR="00681036">
        <w:t>nimekirjas</w:t>
      </w:r>
      <w:proofErr w:type="spellEnd"/>
      <w:r w:rsidR="00681036">
        <w:t xml:space="preserve">, </w:t>
      </w:r>
      <w:proofErr w:type="spellStart"/>
      <w:r w:rsidR="00681036">
        <w:t>siis</w:t>
      </w:r>
      <w:proofErr w:type="spellEnd"/>
      <w:r w:rsidR="00681036">
        <w:t xml:space="preserve"> see on </w:t>
      </w:r>
      <w:proofErr w:type="spellStart"/>
      <w:r w:rsidR="00681036">
        <w:t>talle</w:t>
      </w:r>
      <w:proofErr w:type="spellEnd"/>
      <w:r w:rsidR="00681036">
        <w:t xml:space="preserve"> </w:t>
      </w:r>
      <w:proofErr w:type="spellStart"/>
      <w:r w:rsidR="00681036">
        <w:t>samuti</w:t>
      </w:r>
      <w:proofErr w:type="spellEnd"/>
      <w:r w:rsidR="00681036">
        <w:t xml:space="preserve"> </w:t>
      </w:r>
      <w:proofErr w:type="spellStart"/>
      <w:r w:rsidR="00681036">
        <w:t>oluline</w:t>
      </w:r>
      <w:proofErr w:type="spellEnd"/>
      <w:r w:rsidR="00681036">
        <w:t xml:space="preserve"> </w:t>
      </w:r>
      <w:proofErr w:type="spellStart"/>
      <w:r w:rsidR="00681036">
        <w:t>informatsioon</w:t>
      </w:r>
      <w:proofErr w:type="spellEnd"/>
      <w:r w:rsidR="00681036">
        <w:t>)</w:t>
      </w:r>
      <w:r w:rsidR="0013587D">
        <w:t>.</w:t>
      </w:r>
    </w:p>
    <w:p w14:paraId="2A0C8B09" w14:textId="03CEAEDA"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r w:rsidR="00923781">
        <w:t>Auto</w:t>
      </w:r>
      <w:r w:rsidR="00923781" w:rsidRPr="00AB5169">
        <w:t xml:space="preserve"> </w:t>
      </w:r>
      <w:proofErr w:type="spellStart"/>
      <w:r w:rsidR="00AB5169" w:rsidRPr="00AB5169">
        <w:t>kasutamine</w:t>
      </w:r>
      <w:proofErr w:type="spellEnd"/>
      <w:r w:rsidR="00AB5169" w:rsidRPr="00AB5169">
        <w:t xml:space="preserve"> </w:t>
      </w:r>
      <w:proofErr w:type="spellStart"/>
      <w:r w:rsidR="006572D2">
        <w:t>tehingutes</w:t>
      </w:r>
      <w:proofErr w:type="spellEnd"/>
      <w:r w:rsidR="00645037">
        <w:t xml:space="preserve"> on </w:t>
      </w:r>
      <w:proofErr w:type="spellStart"/>
      <w:r w:rsidR="00645037">
        <w:t>vaja</w:t>
      </w:r>
      <w:proofErr w:type="spellEnd"/>
      <w:r w:rsidR="00645037">
        <w:t xml:space="preserve"> </w:t>
      </w:r>
      <w:proofErr w:type="spellStart"/>
      <w:r w:rsidR="006572D2">
        <w:t>püsivalt</w:t>
      </w:r>
      <w:proofErr w:type="spellEnd"/>
      <w:r w:rsidR="006572D2">
        <w:t xml:space="preserve"> </w:t>
      </w:r>
      <w:proofErr w:type="spellStart"/>
      <w:r w:rsidR="00645037">
        <w:t>lõpetada</w:t>
      </w:r>
      <w:proofErr w:type="spellEnd"/>
      <w:r w:rsidR="00645037">
        <w:t xml:space="preserve">, </w:t>
      </w:r>
      <w:proofErr w:type="spellStart"/>
      <w:r w:rsidR="00645037">
        <w:t>kuna</w:t>
      </w:r>
      <w:proofErr w:type="spellEnd"/>
      <w:r w:rsidR="00645037">
        <w:t xml:space="preserve"> </w:t>
      </w:r>
      <w:proofErr w:type="spellStart"/>
      <w:r w:rsidR="00AB5169" w:rsidRPr="00AB5169">
        <w:t>seoses</w:t>
      </w:r>
      <w:proofErr w:type="spellEnd"/>
      <w:r w:rsidR="00AB5169" w:rsidRPr="00AB5169">
        <w:t xml:space="preserve"> </w:t>
      </w:r>
      <w:proofErr w:type="spellStart"/>
      <w:r w:rsidR="00923781">
        <w:t>autoga</w:t>
      </w:r>
      <w:proofErr w:type="spellEnd"/>
      <w:r w:rsidR="00923781" w:rsidRPr="00AB5169">
        <w:t xml:space="preserve"> </w:t>
      </w:r>
      <w:r w:rsidR="00AB5169" w:rsidRPr="00AB5169">
        <w:t xml:space="preserve">on </w:t>
      </w:r>
      <w:proofErr w:type="spellStart"/>
      <w:r w:rsidR="00AB5169" w:rsidRPr="00AB5169">
        <w:t>ilmnenud</w:t>
      </w:r>
      <w:proofErr w:type="spellEnd"/>
      <w:r w:rsidR="00AB5169" w:rsidRPr="00AB5169">
        <w:t xml:space="preserve"> </w:t>
      </w:r>
      <w:proofErr w:type="spellStart"/>
      <w:r w:rsidR="00AB5169" w:rsidRPr="00AB5169">
        <w:t>püsiva</w:t>
      </w:r>
      <w:proofErr w:type="spellEnd"/>
      <w:r w:rsidR="00AB5169" w:rsidRPr="00AB5169">
        <w:t xml:space="preserve"> </w:t>
      </w:r>
      <w:proofErr w:type="spellStart"/>
      <w:r w:rsidR="00AB5169" w:rsidRPr="00AB5169">
        <w:t>iseloomuga</w:t>
      </w:r>
      <w:proofErr w:type="spellEnd"/>
      <w:r w:rsidR="00AB5169" w:rsidRPr="00AB5169">
        <w:t xml:space="preserve"> </w:t>
      </w:r>
      <w:proofErr w:type="spellStart"/>
      <w:r w:rsidR="00AB5169" w:rsidRPr="00AB5169">
        <w:t>probleemid</w:t>
      </w:r>
      <w:proofErr w:type="spellEnd"/>
      <w:r w:rsidR="00AB5169" w:rsidRPr="00AB5169">
        <w:t xml:space="preserve"> </w:t>
      </w:r>
      <w:proofErr w:type="spellStart"/>
      <w:r w:rsidR="00AB5169" w:rsidRPr="00AB5169">
        <w:t>või</w:t>
      </w:r>
      <w:proofErr w:type="spellEnd"/>
      <w:r w:rsidR="00AB5169" w:rsidRPr="00AB5169">
        <w:t xml:space="preserve"> </w:t>
      </w:r>
      <w:proofErr w:type="spellStart"/>
      <w:r w:rsidR="00AB5169" w:rsidRPr="00AB5169">
        <w:t>kuna</w:t>
      </w:r>
      <w:proofErr w:type="spellEnd"/>
      <w:r w:rsidR="00AB5169" w:rsidRPr="00AB5169">
        <w:t xml:space="preserve"> </w:t>
      </w:r>
      <w:r w:rsidR="00923781">
        <w:t>auto</w:t>
      </w:r>
      <w:r w:rsidR="00923781" w:rsidRPr="00AB5169">
        <w:t xml:space="preserve"> </w:t>
      </w:r>
      <w:r w:rsidR="00AB5169" w:rsidRPr="00AB5169">
        <w:t xml:space="preserve">on </w:t>
      </w:r>
      <w:proofErr w:type="spellStart"/>
      <w:r w:rsidR="00AB5169" w:rsidRPr="00AB5169">
        <w:t>oma</w:t>
      </w:r>
      <w:proofErr w:type="spellEnd"/>
      <w:r w:rsidR="00AB5169" w:rsidRPr="00AB5169">
        <w:t xml:space="preserve"> </w:t>
      </w:r>
      <w:proofErr w:type="spellStart"/>
      <w:r w:rsidR="00AB5169" w:rsidRPr="00AB5169">
        <w:t>aja</w:t>
      </w:r>
      <w:proofErr w:type="spellEnd"/>
      <w:r w:rsidR="00AB5169" w:rsidRPr="00AB5169">
        <w:t xml:space="preserve"> </w:t>
      </w:r>
      <w:proofErr w:type="spellStart"/>
      <w:r w:rsidR="00AB5169" w:rsidRPr="00AB5169">
        <w:t>lihtsalt</w:t>
      </w:r>
      <w:proofErr w:type="spellEnd"/>
      <w:r w:rsidR="00AB5169" w:rsidRPr="00AB5169">
        <w:t xml:space="preserve"> </w:t>
      </w:r>
      <w:proofErr w:type="spellStart"/>
      <w:r w:rsidR="00AB5169" w:rsidRPr="00AB5169">
        <w:t>ära</w:t>
      </w:r>
      <w:proofErr w:type="spellEnd"/>
      <w:r w:rsidR="00AB5169" w:rsidRPr="00AB5169">
        <w:t xml:space="preserve"> </w:t>
      </w:r>
      <w:proofErr w:type="spellStart"/>
      <w:r w:rsidR="00AB5169" w:rsidRPr="00AB5169">
        <w:t>elanud</w:t>
      </w:r>
      <w:proofErr w:type="spellEnd"/>
    </w:p>
    <w:p w14:paraId="3E3EA825" w14:textId="2B1698A5" w:rsidR="00A30CF3" w:rsidRDefault="00A30CF3" w:rsidP="00A30CF3">
      <w:pPr>
        <w:shd w:val="clear" w:color="auto" w:fill="E6E6E6"/>
      </w:pPr>
      <w:proofErr w:type="spellStart"/>
      <w:r>
        <w:rPr>
          <w:b/>
        </w:rPr>
        <w:t>Eeltingimused</w:t>
      </w:r>
      <w:proofErr w:type="spellEnd"/>
      <w:r>
        <w:t xml:space="preserve">: </w:t>
      </w:r>
      <w:proofErr w:type="spellStart"/>
      <w:r w:rsidR="00ED2A6E">
        <w:t>Juhataja</w:t>
      </w:r>
      <w:proofErr w:type="spellEnd"/>
      <w:r w:rsidR="00ED2A6E">
        <w:t xml:space="preserve"> on </w:t>
      </w:r>
      <w:proofErr w:type="spellStart"/>
      <w:r w:rsidR="00ED2A6E">
        <w:t>autenditud</w:t>
      </w:r>
      <w:proofErr w:type="spellEnd"/>
      <w:r w:rsidR="00ED2A6E">
        <w:t xml:space="preserve"> ja </w:t>
      </w:r>
      <w:proofErr w:type="spellStart"/>
      <w:r w:rsidR="00ED2A6E">
        <w:t>autoriseeritud</w:t>
      </w:r>
      <w:proofErr w:type="spellEnd"/>
      <w:r w:rsidR="00ED2A6E">
        <w:t>.</w:t>
      </w:r>
      <w:r w:rsidR="00D35F62">
        <w:t xml:space="preserve"> </w:t>
      </w:r>
      <w:r w:rsidR="00923781">
        <w:t xml:space="preserve">Auto </w:t>
      </w:r>
      <w:r w:rsidR="006572D2">
        <w:t xml:space="preserve">on </w:t>
      </w:r>
      <w:proofErr w:type="spellStart"/>
      <w:r w:rsidR="006572D2">
        <w:t>registreeritud</w:t>
      </w:r>
      <w:proofErr w:type="spellEnd"/>
      <w:r w:rsidR="006572D2">
        <w:t xml:space="preserve"> ja on </w:t>
      </w:r>
      <w:proofErr w:type="spellStart"/>
      <w:r w:rsidR="006572D2">
        <w:t>seisundis</w:t>
      </w:r>
      <w:proofErr w:type="spellEnd"/>
      <w:r w:rsidR="006572D2">
        <w:t xml:space="preserve"> „</w:t>
      </w:r>
      <w:proofErr w:type="spellStart"/>
      <w:proofErr w:type="gramStart"/>
      <w:r w:rsidR="006572D2">
        <w:t>Aktiivne</w:t>
      </w:r>
      <w:proofErr w:type="spellEnd"/>
      <w:r w:rsidR="00D35F62">
        <w:t>“</w:t>
      </w:r>
      <w:r w:rsidR="006572D2">
        <w:t xml:space="preserve"> </w:t>
      </w:r>
      <w:proofErr w:type="spellStart"/>
      <w:r w:rsidR="006572D2">
        <w:t>või</w:t>
      </w:r>
      <w:proofErr w:type="spellEnd"/>
      <w:proofErr w:type="gramEnd"/>
      <w:r w:rsidR="006572D2">
        <w:t xml:space="preserve"> „</w:t>
      </w:r>
      <w:proofErr w:type="spellStart"/>
      <w:r w:rsidR="006572D2">
        <w:t>Mitteaktiivne</w:t>
      </w:r>
      <w:proofErr w:type="spellEnd"/>
      <w:r w:rsidR="006572D2">
        <w:t>“</w:t>
      </w:r>
      <w:r w:rsidR="00D35F62">
        <w:t>.</w:t>
      </w:r>
    </w:p>
    <w:p w14:paraId="04C55F0C" w14:textId="4E6179C0" w:rsidR="00A30CF3" w:rsidRDefault="00A30CF3" w:rsidP="00A30CF3">
      <w:pPr>
        <w:shd w:val="clear" w:color="auto" w:fill="E6E6E6"/>
      </w:pPr>
      <w:proofErr w:type="spellStart"/>
      <w:r>
        <w:rPr>
          <w:b/>
        </w:rPr>
        <w:t>Järeltingimused</w:t>
      </w:r>
      <w:proofErr w:type="spellEnd"/>
      <w:r>
        <w:t xml:space="preserve">: </w:t>
      </w:r>
      <w:r w:rsidR="00923781">
        <w:t xml:space="preserve">Auto </w:t>
      </w:r>
      <w:proofErr w:type="spellStart"/>
      <w:r w:rsidR="00847192">
        <w:t>seisund</w:t>
      </w:r>
      <w:proofErr w:type="spellEnd"/>
      <w:r w:rsidR="00847192">
        <w:t xml:space="preserve"> on </w:t>
      </w:r>
      <w:proofErr w:type="spellStart"/>
      <w:r w:rsidR="00847192">
        <w:t>muutunud</w:t>
      </w:r>
      <w:proofErr w:type="spellEnd"/>
      <w:r w:rsidR="00847192">
        <w:t xml:space="preserve"> „</w:t>
      </w:r>
      <w:proofErr w:type="spellStart"/>
      <w:proofErr w:type="gramStart"/>
      <w:r w:rsidR="0035709B">
        <w:t>Lõpetatud</w:t>
      </w:r>
      <w:proofErr w:type="spellEnd"/>
      <w:r w:rsidR="00847192">
        <w:t>“</w:t>
      </w:r>
      <w:proofErr w:type="gramEnd"/>
      <w:r w:rsidR="00847192">
        <w:t xml:space="preserve">, </w:t>
      </w:r>
      <w:proofErr w:type="spellStart"/>
      <w:r w:rsidR="00847192">
        <w:t>kuid</w:t>
      </w:r>
      <w:proofErr w:type="spellEnd"/>
      <w:r w:rsidR="00847192">
        <w:t xml:space="preserve"> </w:t>
      </w:r>
      <w:r w:rsidR="00923781">
        <w:t xml:space="preserve">auto </w:t>
      </w:r>
      <w:proofErr w:type="spellStart"/>
      <w:r w:rsidR="00847192">
        <w:t>andmed</w:t>
      </w:r>
      <w:proofErr w:type="spellEnd"/>
      <w:r w:rsidR="00847192">
        <w:t xml:space="preserve"> on </w:t>
      </w:r>
      <w:proofErr w:type="spellStart"/>
      <w:r w:rsidR="00847192">
        <w:t>süsteemis</w:t>
      </w:r>
      <w:proofErr w:type="spellEnd"/>
      <w:r w:rsidR="00847192">
        <w:t xml:space="preserve"> </w:t>
      </w:r>
      <w:proofErr w:type="spellStart"/>
      <w:r w:rsidR="00847192">
        <w:t>endiselt</w:t>
      </w:r>
      <w:proofErr w:type="spellEnd"/>
      <w:r w:rsidR="00847192">
        <w:t xml:space="preserve"> </w:t>
      </w:r>
      <w:proofErr w:type="spellStart"/>
      <w:r w:rsidR="00847192">
        <w:t>alles</w:t>
      </w:r>
      <w:proofErr w:type="spellEnd"/>
      <w:r w:rsidR="00847192">
        <w:t xml:space="preserve">. </w:t>
      </w:r>
      <w:r w:rsidR="00923781">
        <w:t xml:space="preserve">Auto </w:t>
      </w:r>
      <w:proofErr w:type="spellStart"/>
      <w:r w:rsidR="00847192">
        <w:t>andmeid</w:t>
      </w:r>
      <w:proofErr w:type="spellEnd"/>
      <w:r w:rsidR="00847192">
        <w:t xml:space="preserve"> </w:t>
      </w:r>
      <w:proofErr w:type="spellStart"/>
      <w:r w:rsidR="00847192">
        <w:t>ei</w:t>
      </w:r>
      <w:proofErr w:type="spellEnd"/>
      <w:r w:rsidR="00847192">
        <w:t xml:space="preserve"> </w:t>
      </w:r>
      <w:proofErr w:type="spellStart"/>
      <w:r w:rsidR="00847192">
        <w:t>tohi</w:t>
      </w:r>
      <w:proofErr w:type="spellEnd"/>
      <w:r w:rsidR="00847192">
        <w:t xml:space="preserve"> </w:t>
      </w:r>
      <w:proofErr w:type="spellStart"/>
      <w:r w:rsidR="00847192">
        <w:t>süsteemist</w:t>
      </w:r>
      <w:proofErr w:type="spellEnd"/>
      <w:r w:rsidR="00847192">
        <w:t xml:space="preserve"> </w:t>
      </w:r>
      <w:proofErr w:type="spellStart"/>
      <w:r w:rsidR="00847192">
        <w:t>füüsiliselt</w:t>
      </w:r>
      <w:proofErr w:type="spellEnd"/>
      <w:r w:rsidR="00847192">
        <w:t xml:space="preserve"> </w:t>
      </w:r>
      <w:proofErr w:type="spellStart"/>
      <w:r w:rsidR="00847192">
        <w:t>kustutada</w:t>
      </w:r>
      <w:proofErr w:type="spellEnd"/>
      <w:r w:rsidR="00847192">
        <w:t xml:space="preserve">, </w:t>
      </w:r>
      <w:proofErr w:type="spellStart"/>
      <w:r w:rsidR="00847192">
        <w:t>sest</w:t>
      </w:r>
      <w:proofErr w:type="spellEnd"/>
      <w:r w:rsidR="00847192">
        <w:t xml:space="preserve"> </w:t>
      </w:r>
      <w:proofErr w:type="spellStart"/>
      <w:r w:rsidR="00847192">
        <w:t>sellega</w:t>
      </w:r>
      <w:proofErr w:type="spellEnd"/>
      <w:r w:rsidR="00847192">
        <w:t xml:space="preserve"> </w:t>
      </w:r>
      <w:proofErr w:type="spellStart"/>
      <w:r w:rsidR="00847192">
        <w:t>seoses</w:t>
      </w:r>
      <w:proofErr w:type="spellEnd"/>
      <w:r w:rsidR="00847192">
        <w:t xml:space="preserve"> </w:t>
      </w:r>
      <w:proofErr w:type="spellStart"/>
      <w:r w:rsidR="00847192">
        <w:t>tuleks</w:t>
      </w:r>
      <w:proofErr w:type="spellEnd"/>
      <w:r w:rsidR="00847192">
        <w:t xml:space="preserve"> </w:t>
      </w:r>
      <w:proofErr w:type="spellStart"/>
      <w:r w:rsidR="00847192">
        <w:t>kustutada</w:t>
      </w:r>
      <w:proofErr w:type="spellEnd"/>
      <w:r w:rsidR="00847192">
        <w:t xml:space="preserve"> info </w:t>
      </w:r>
      <w:proofErr w:type="spellStart"/>
      <w:r w:rsidR="00847192">
        <w:t>kõigi</w:t>
      </w:r>
      <w:proofErr w:type="spellEnd"/>
      <w:r w:rsidR="00847192">
        <w:t xml:space="preserve"> </w:t>
      </w:r>
      <w:proofErr w:type="spellStart"/>
      <w:r w:rsidR="004F6244">
        <w:t>tehingute</w:t>
      </w:r>
      <w:proofErr w:type="spellEnd"/>
      <w:r w:rsidR="00847192">
        <w:t xml:space="preserve"> </w:t>
      </w:r>
      <w:proofErr w:type="spellStart"/>
      <w:r w:rsidR="00847192">
        <w:t>kohta</w:t>
      </w:r>
      <w:proofErr w:type="spellEnd"/>
      <w:r w:rsidR="00847192">
        <w:t xml:space="preserve">, </w:t>
      </w:r>
      <w:proofErr w:type="spellStart"/>
      <w:r w:rsidR="00847192">
        <w:t>millega</w:t>
      </w:r>
      <w:proofErr w:type="spellEnd"/>
      <w:r w:rsidR="00847192">
        <w:t xml:space="preserve"> </w:t>
      </w:r>
      <w:r w:rsidR="00923781">
        <w:t xml:space="preserve">auto </w:t>
      </w:r>
      <w:r w:rsidR="00847192">
        <w:t xml:space="preserve">on </w:t>
      </w:r>
      <w:proofErr w:type="spellStart"/>
      <w:r w:rsidR="00847192">
        <w:t>seotud</w:t>
      </w:r>
      <w:proofErr w:type="spellEnd"/>
      <w:r w:rsidR="00847192">
        <w:t>.</w:t>
      </w:r>
    </w:p>
    <w:p w14:paraId="22DC0D67"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6EFAEB2D" w14:textId="0C88A228"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t xml:space="preserve"> </w:t>
      </w:r>
      <w:proofErr w:type="spellStart"/>
      <w:r>
        <w:t>avaldab</w:t>
      </w:r>
      <w:proofErr w:type="spellEnd"/>
      <w:r>
        <w:t xml:space="preserve"> </w:t>
      </w:r>
      <w:proofErr w:type="spellStart"/>
      <w:r>
        <w:t>soovi</w:t>
      </w:r>
      <w:proofErr w:type="spellEnd"/>
      <w:r>
        <w:t xml:space="preserve"> </w:t>
      </w:r>
      <w:r w:rsidR="00923781">
        <w:t xml:space="preserve">auto </w:t>
      </w:r>
      <w:proofErr w:type="spellStart"/>
      <w:r>
        <w:t>lõpetada</w:t>
      </w:r>
      <w:proofErr w:type="spellEnd"/>
      <w:r>
        <w:t>.</w:t>
      </w:r>
    </w:p>
    <w:p w14:paraId="2B1D177B" w14:textId="4FE33363" w:rsidR="009F58F2" w:rsidRDefault="009F58F2" w:rsidP="00811A4D">
      <w:pPr>
        <w:numPr>
          <w:ilvl w:val="0"/>
          <w:numId w:val="38"/>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t>kuvab</w:t>
      </w:r>
      <w:proofErr w:type="spellEnd"/>
      <w:r>
        <w:t xml:space="preserve"> </w:t>
      </w:r>
      <w:proofErr w:type="spellStart"/>
      <w:r>
        <w:t>aktiivsete</w:t>
      </w:r>
      <w:proofErr w:type="spellEnd"/>
      <w:r>
        <w:t xml:space="preserve"> </w:t>
      </w:r>
      <w:proofErr w:type="spellStart"/>
      <w:r>
        <w:t>või</w:t>
      </w:r>
      <w:proofErr w:type="spellEnd"/>
      <w:r>
        <w:t xml:space="preserve"> </w:t>
      </w:r>
      <w:proofErr w:type="spellStart"/>
      <w:r>
        <w:t>mitteaktiivsete</w:t>
      </w:r>
      <w:proofErr w:type="spellEnd"/>
      <w:r>
        <w:t xml:space="preserve"> </w:t>
      </w:r>
      <w:proofErr w:type="spellStart"/>
      <w:r w:rsidR="00923781">
        <w:t>autode</w:t>
      </w:r>
      <w:proofErr w:type="spellEnd"/>
      <w:r w:rsidR="00923781">
        <w:t xml:space="preserve"> </w:t>
      </w:r>
      <w:proofErr w:type="spellStart"/>
      <w:r>
        <w:t>nimekirja</w:t>
      </w:r>
      <w:proofErr w:type="spellEnd"/>
      <w:r>
        <w:t xml:space="preserve">, </w:t>
      </w:r>
      <w:proofErr w:type="spellStart"/>
      <w:r>
        <w:t>kus</w:t>
      </w:r>
      <w:proofErr w:type="spellEnd"/>
      <w:r>
        <w:t xml:space="preserve"> on </w:t>
      </w:r>
      <w:proofErr w:type="spellStart"/>
      <w:r>
        <w:t>kood</w:t>
      </w:r>
      <w:proofErr w:type="spellEnd"/>
      <w:r>
        <w:t xml:space="preserve">, </w:t>
      </w:r>
      <w:proofErr w:type="spellStart"/>
      <w:proofErr w:type="gramStart"/>
      <w:r>
        <w:t>nimetus</w:t>
      </w:r>
      <w:proofErr w:type="spellEnd"/>
      <w:r>
        <w:t xml:space="preserve">,  </w:t>
      </w:r>
      <w:proofErr w:type="spellStart"/>
      <w:r>
        <w:t>hetkeseisundi</w:t>
      </w:r>
      <w:proofErr w:type="spellEnd"/>
      <w:proofErr w:type="gramEnd"/>
      <w:r>
        <w:t xml:space="preserve"> </w:t>
      </w:r>
      <w:proofErr w:type="spellStart"/>
      <w:r>
        <w:t>nimetus</w:t>
      </w:r>
      <w:proofErr w:type="spellEnd"/>
      <w:r>
        <w:t xml:space="preserve">, </w:t>
      </w:r>
      <w:r w:rsidR="00811A4D" w:rsidRPr="00811A4D">
        <w:t xml:space="preserve">mark, </w:t>
      </w:r>
      <w:proofErr w:type="spellStart"/>
      <w:r w:rsidR="00811A4D" w:rsidRPr="00811A4D">
        <w:t>mudel</w:t>
      </w:r>
      <w:proofErr w:type="spellEnd"/>
      <w:r w:rsidR="00811A4D" w:rsidRPr="00811A4D">
        <w:t xml:space="preserve">, </w:t>
      </w:r>
      <w:proofErr w:type="spellStart"/>
      <w:r w:rsidR="008E5ED7">
        <w:t>valjalaske_aasta</w:t>
      </w:r>
      <w:proofErr w:type="spellEnd"/>
      <w:r w:rsidR="00811A4D" w:rsidRPr="00811A4D">
        <w:t xml:space="preserve">, </w:t>
      </w:r>
      <w:proofErr w:type="spellStart"/>
      <w:r w:rsidR="00811A4D" w:rsidRPr="00811A4D">
        <w:t>reg_number</w:t>
      </w:r>
      <w:proofErr w:type="spellEnd"/>
      <w:r w:rsidR="00811A4D" w:rsidRPr="00811A4D">
        <w:t xml:space="preserve">, </w:t>
      </w:r>
      <w:proofErr w:type="spellStart"/>
      <w:r w:rsidR="00811A4D" w:rsidRPr="00811A4D">
        <w:t>vin_kood</w:t>
      </w:r>
      <w:proofErr w:type="spellEnd"/>
      <w:r>
        <w:t xml:space="preserve"> (</w:t>
      </w:r>
      <w:r w:rsidRPr="00E61E10">
        <w:rPr>
          <w:b/>
          <w:color w:val="FF0000"/>
        </w:rPr>
        <w:t>OP</w:t>
      </w:r>
      <w:r w:rsidR="00E76BEF">
        <w:rPr>
          <w:b/>
          <w:color w:val="FF0000"/>
        </w:rPr>
        <w:t>9</w:t>
      </w:r>
      <w:r w:rsidRPr="00E61E10">
        <w:rPr>
          <w:b/>
          <w:color w:val="FF0000"/>
        </w:rPr>
        <w:t>.1</w:t>
      </w:r>
      <w:r>
        <w:t>)</w:t>
      </w:r>
    </w:p>
    <w:p w14:paraId="161AA686" w14:textId="2A57CF6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proofErr w:type="spellStart"/>
      <w:r w:rsidRPr="009F58F2">
        <w:rPr>
          <w:u w:val="single"/>
        </w:rPr>
        <w:t>Juhataja</w:t>
      </w:r>
      <w:proofErr w:type="spellEnd"/>
      <w:r>
        <w:t xml:space="preserve"> </w:t>
      </w:r>
      <w:proofErr w:type="spellStart"/>
      <w:r>
        <w:t>valib</w:t>
      </w:r>
      <w:proofErr w:type="spellEnd"/>
      <w:r>
        <w:t xml:space="preserve"> </w:t>
      </w:r>
      <w:proofErr w:type="spellStart"/>
      <w:r>
        <w:t>nimekirjast</w:t>
      </w:r>
      <w:proofErr w:type="spellEnd"/>
      <w:r>
        <w:t xml:space="preserve"> </w:t>
      </w:r>
      <w:r w:rsidR="00923781">
        <w:t xml:space="preserve">auto </w:t>
      </w:r>
      <w:r>
        <w:t xml:space="preserve">ja </w:t>
      </w:r>
      <w:proofErr w:type="spellStart"/>
      <w:r>
        <w:t>annab</w:t>
      </w:r>
      <w:proofErr w:type="spellEnd"/>
      <w:r>
        <w:t xml:space="preserve"> </w:t>
      </w:r>
      <w:proofErr w:type="spellStart"/>
      <w:r>
        <w:t>korralduse</w:t>
      </w:r>
      <w:proofErr w:type="spellEnd"/>
      <w:r>
        <w:t xml:space="preserve"> see </w:t>
      </w:r>
      <w:proofErr w:type="spellStart"/>
      <w:r>
        <w:t>lõpetada</w:t>
      </w:r>
      <w:proofErr w:type="spellEnd"/>
      <w:r>
        <w:t>.</w:t>
      </w:r>
    </w:p>
    <w:p w14:paraId="1773182E" w14:textId="77777777" w:rsidR="009F58F2" w:rsidRDefault="009F58F2" w:rsidP="00E04026">
      <w:pPr>
        <w:numPr>
          <w:ilvl w:val="0"/>
          <w:numId w:val="38"/>
        </w:numPr>
        <w:shd w:val="clear" w:color="auto" w:fill="E6E6E6"/>
        <w:tabs>
          <w:tab w:val="left" w:pos="8640"/>
          <w:tab w:val="left" w:pos="10800"/>
          <w:tab w:val="left" w:pos="11880"/>
          <w:tab w:val="left" w:pos="12960"/>
          <w:tab w:val="left" w:pos="13680"/>
          <w:tab w:val="left" w:pos="16920"/>
        </w:tabs>
      </w:pPr>
      <w:proofErr w:type="spellStart"/>
      <w:r w:rsidRPr="00BD277D">
        <w:rPr>
          <w:b/>
        </w:rPr>
        <w:t>Süsteem</w:t>
      </w:r>
      <w:proofErr w:type="spellEnd"/>
      <w:r w:rsidRPr="00BD277D">
        <w:t xml:space="preserve"> </w:t>
      </w:r>
      <w:proofErr w:type="spellStart"/>
      <w:r w:rsidRPr="00BD277D">
        <w:t>salvestab</w:t>
      </w:r>
      <w:proofErr w:type="spellEnd"/>
      <w:r w:rsidRPr="00BD277D">
        <w:t xml:space="preserve"> </w:t>
      </w:r>
      <w:proofErr w:type="spellStart"/>
      <w:r w:rsidRPr="00BD277D">
        <w:t>andmed</w:t>
      </w:r>
      <w:proofErr w:type="spellEnd"/>
      <w:r>
        <w:t xml:space="preserve"> (</w:t>
      </w:r>
      <w:r>
        <w:rPr>
          <w:b/>
          <w:color w:val="0070C0"/>
        </w:rPr>
        <w:t>OP</w:t>
      </w:r>
      <w:r w:rsidR="00E76BEF">
        <w:rPr>
          <w:b/>
          <w:color w:val="0070C0"/>
        </w:rPr>
        <w:t>5</w:t>
      </w:r>
      <w:r>
        <w:t>)</w:t>
      </w:r>
      <w:r w:rsidRPr="00BD277D">
        <w:t>.</w:t>
      </w:r>
    </w:p>
    <w:p w14:paraId="35736AB6" w14:textId="77777777" w:rsidR="009F58F2" w:rsidRPr="00BD277D" w:rsidRDefault="00E76BEF" w:rsidP="009F58F2">
      <w:pPr>
        <w:shd w:val="clear" w:color="auto" w:fill="E6E6E6"/>
        <w:tabs>
          <w:tab w:val="left" w:pos="8640"/>
          <w:tab w:val="left" w:pos="10800"/>
          <w:tab w:val="left" w:pos="11880"/>
          <w:tab w:val="left" w:pos="12960"/>
          <w:tab w:val="left" w:pos="13680"/>
          <w:tab w:val="left" w:pos="16920"/>
        </w:tabs>
      </w:pPr>
      <w:proofErr w:type="spellStart"/>
      <w:r>
        <w:rPr>
          <w:i/>
        </w:rPr>
        <w:t>Juhataja</w:t>
      </w:r>
      <w:proofErr w:type="spellEnd"/>
      <w:r w:rsidR="009F58F2" w:rsidRPr="00B54E53">
        <w:rPr>
          <w:i/>
        </w:rPr>
        <w:t xml:space="preserve"> </w:t>
      </w:r>
      <w:proofErr w:type="spellStart"/>
      <w:r w:rsidR="009F58F2" w:rsidRPr="00B54E53">
        <w:rPr>
          <w:i/>
        </w:rPr>
        <w:t>võib</w:t>
      </w:r>
      <w:proofErr w:type="spellEnd"/>
      <w:r w:rsidR="009F58F2" w:rsidRPr="00B54E53">
        <w:rPr>
          <w:i/>
        </w:rPr>
        <w:t xml:space="preserve"> </w:t>
      </w:r>
      <w:proofErr w:type="spellStart"/>
      <w:r w:rsidR="009F58F2">
        <w:rPr>
          <w:i/>
        </w:rPr>
        <w:t>samme</w:t>
      </w:r>
      <w:proofErr w:type="spellEnd"/>
      <w:r w:rsidR="009F58F2">
        <w:rPr>
          <w:i/>
        </w:rPr>
        <w:t xml:space="preserve"> 1-</w:t>
      </w:r>
      <w:r w:rsidR="00CC6221">
        <w:rPr>
          <w:i/>
        </w:rPr>
        <w:t>4</w:t>
      </w:r>
      <w:r w:rsidR="009F58F2">
        <w:rPr>
          <w:i/>
        </w:rPr>
        <w:t xml:space="preserve"> </w:t>
      </w:r>
      <w:proofErr w:type="spellStart"/>
      <w:r w:rsidR="009F58F2">
        <w:rPr>
          <w:i/>
        </w:rPr>
        <w:t>läbida</w:t>
      </w:r>
      <w:proofErr w:type="spellEnd"/>
      <w:r w:rsidR="009F58F2">
        <w:rPr>
          <w:i/>
        </w:rPr>
        <w:t xml:space="preserve"> </w:t>
      </w:r>
      <w:proofErr w:type="spellStart"/>
      <w:r w:rsidR="009F58F2">
        <w:rPr>
          <w:i/>
        </w:rPr>
        <w:t>nii</w:t>
      </w:r>
      <w:proofErr w:type="spellEnd"/>
      <w:r w:rsidR="009F58F2">
        <w:rPr>
          <w:i/>
        </w:rPr>
        <w:t xml:space="preserve"> </w:t>
      </w:r>
      <w:proofErr w:type="spellStart"/>
      <w:r w:rsidR="009F58F2">
        <w:rPr>
          <w:i/>
        </w:rPr>
        <w:t>mitu</w:t>
      </w:r>
      <w:proofErr w:type="spellEnd"/>
      <w:r w:rsidR="009F58F2">
        <w:rPr>
          <w:i/>
        </w:rPr>
        <w:t xml:space="preserve"> </w:t>
      </w:r>
      <w:proofErr w:type="spellStart"/>
      <w:r w:rsidR="009F58F2">
        <w:rPr>
          <w:i/>
        </w:rPr>
        <w:t>korda</w:t>
      </w:r>
      <w:proofErr w:type="spellEnd"/>
      <w:r w:rsidR="009F58F2">
        <w:rPr>
          <w:i/>
        </w:rPr>
        <w:t xml:space="preserve"> </w:t>
      </w:r>
      <w:proofErr w:type="spellStart"/>
      <w:r w:rsidR="009F58F2">
        <w:rPr>
          <w:i/>
        </w:rPr>
        <w:t>kui</w:t>
      </w:r>
      <w:proofErr w:type="spellEnd"/>
      <w:r w:rsidR="009F58F2">
        <w:rPr>
          <w:i/>
        </w:rPr>
        <w:t xml:space="preserve"> </w:t>
      </w:r>
      <w:proofErr w:type="spellStart"/>
      <w:r w:rsidR="009F58F2">
        <w:rPr>
          <w:i/>
        </w:rPr>
        <w:t>soovib</w:t>
      </w:r>
      <w:proofErr w:type="spellEnd"/>
      <w:r w:rsidR="009F58F2">
        <w:rPr>
          <w:i/>
        </w:rPr>
        <w:t>.</w:t>
      </w:r>
    </w:p>
    <w:p w14:paraId="27D1A554" w14:textId="77777777" w:rsidR="009F58F2" w:rsidRDefault="009F58F2" w:rsidP="009F58F2">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30C05FDB" w14:textId="77777777" w:rsidR="009F58F2" w:rsidRDefault="009F58F2" w:rsidP="009F58F2">
      <w:pPr>
        <w:shd w:val="clear" w:color="auto" w:fill="E6E6E6"/>
      </w:pPr>
      <w:r>
        <w:t xml:space="preserve">3a. </w:t>
      </w:r>
      <w:proofErr w:type="spellStart"/>
      <w:r>
        <w:t>Juhataja</w:t>
      </w:r>
      <w:proofErr w:type="spellEnd"/>
      <w:r>
        <w:t xml:space="preserve"> </w:t>
      </w:r>
      <w:proofErr w:type="spellStart"/>
      <w:r>
        <w:t>saab</w:t>
      </w:r>
      <w:proofErr w:type="spellEnd"/>
      <w:r>
        <w:t xml:space="preserve"> </w:t>
      </w:r>
      <w:proofErr w:type="spellStart"/>
      <w:r>
        <w:t>nimekirja</w:t>
      </w:r>
      <w:proofErr w:type="spellEnd"/>
      <w:r>
        <w:t xml:space="preserve"> </w:t>
      </w:r>
      <w:proofErr w:type="spellStart"/>
      <w:r>
        <w:t>kõigi</w:t>
      </w:r>
      <w:proofErr w:type="spellEnd"/>
      <w:r>
        <w:t xml:space="preserve"> </w:t>
      </w:r>
      <w:proofErr w:type="spellStart"/>
      <w:r>
        <w:t>kuvatud</w:t>
      </w:r>
      <w:proofErr w:type="spellEnd"/>
      <w:r>
        <w:t xml:space="preserve"> </w:t>
      </w:r>
      <w:proofErr w:type="spellStart"/>
      <w:r>
        <w:t>väljade</w:t>
      </w:r>
      <w:proofErr w:type="spellEnd"/>
      <w:r>
        <w:t xml:space="preserve"> </w:t>
      </w:r>
      <w:proofErr w:type="spellStart"/>
      <w:r>
        <w:t>järgi</w:t>
      </w:r>
      <w:proofErr w:type="spellEnd"/>
      <w:r>
        <w:t xml:space="preserve"> </w:t>
      </w:r>
      <w:proofErr w:type="spellStart"/>
      <w:r>
        <w:t>sorteerida</w:t>
      </w:r>
      <w:proofErr w:type="spellEnd"/>
      <w:r>
        <w:t xml:space="preserve"> ja </w:t>
      </w:r>
      <w:proofErr w:type="spellStart"/>
      <w:r>
        <w:t>filtreerida</w:t>
      </w:r>
      <w:proofErr w:type="spellEnd"/>
      <w:r>
        <w:t>.</w:t>
      </w:r>
    </w:p>
    <w:p w14:paraId="5F2A3451" w14:textId="05BC6482" w:rsidR="009F58F2" w:rsidRDefault="009F58F2" w:rsidP="009F58F2">
      <w:pPr>
        <w:shd w:val="clear" w:color="auto" w:fill="E6E6E6"/>
      </w:pPr>
      <w:r>
        <w:t xml:space="preserve">3b. </w:t>
      </w:r>
      <w:proofErr w:type="spellStart"/>
      <w:r>
        <w:t>Kui</w:t>
      </w:r>
      <w:proofErr w:type="spellEnd"/>
      <w:r>
        <w:t xml:space="preserve"> </w:t>
      </w:r>
      <w:proofErr w:type="spellStart"/>
      <w:r>
        <w:t>nimekirjas</w:t>
      </w:r>
      <w:proofErr w:type="spellEnd"/>
      <w:r>
        <w:t xml:space="preserve"> </w:t>
      </w:r>
      <w:proofErr w:type="spellStart"/>
      <w:r>
        <w:t>ei</w:t>
      </w:r>
      <w:proofErr w:type="spellEnd"/>
      <w:r>
        <w:t xml:space="preserve"> ole </w:t>
      </w:r>
      <w:proofErr w:type="spellStart"/>
      <w:r>
        <w:t>ühtegi</w:t>
      </w:r>
      <w:proofErr w:type="spellEnd"/>
      <w:r>
        <w:t xml:space="preserve"> </w:t>
      </w:r>
      <w:proofErr w:type="spellStart"/>
      <w:r>
        <w:t>aktiivset</w:t>
      </w:r>
      <w:proofErr w:type="spellEnd"/>
      <w:r w:rsidR="004B6E26">
        <w:t xml:space="preserve"> </w:t>
      </w:r>
      <w:proofErr w:type="spellStart"/>
      <w:r w:rsidR="004B6E26">
        <w:t>või</w:t>
      </w:r>
      <w:proofErr w:type="spellEnd"/>
      <w:r w:rsidR="004B6E26">
        <w:t xml:space="preserve"> </w:t>
      </w:r>
      <w:proofErr w:type="spellStart"/>
      <w:r w:rsidR="004B6E26">
        <w:t>mitteaktiivset</w:t>
      </w:r>
      <w:proofErr w:type="spellEnd"/>
      <w:r>
        <w:t xml:space="preserve"> </w:t>
      </w:r>
      <w:proofErr w:type="spellStart"/>
      <w:r w:rsidR="00923781">
        <w:t>autot</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w:t>
      </w:r>
      <w:proofErr w:type="spellStart"/>
      <w:r w:rsidR="004B6E26">
        <w:t>juhataja</w:t>
      </w:r>
      <w:proofErr w:type="spellEnd"/>
      <w:r w:rsidR="004B6E26">
        <w:t xml:space="preserve"> </w:t>
      </w:r>
      <w:proofErr w:type="spellStart"/>
      <w:r w:rsidR="004B6E26">
        <w:t>jätkata</w:t>
      </w:r>
      <w:proofErr w:type="spellEnd"/>
      <w:r>
        <w:t>.</w:t>
      </w:r>
    </w:p>
    <w:p w14:paraId="7125E682" w14:textId="77777777" w:rsidR="00A30CF3" w:rsidRDefault="00A30CF3" w:rsidP="009A4F32"/>
    <w:p w14:paraId="5608F652" w14:textId="77777777" w:rsidR="0054149A" w:rsidRDefault="0054149A" w:rsidP="009A4F32"/>
    <w:p w14:paraId="30DE939D" w14:textId="27688AA6"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r w:rsidR="00530D96">
        <w:rPr>
          <w:sz w:val="28"/>
          <w:szCs w:val="28"/>
          <w:u w:val="single"/>
        </w:rPr>
        <w:t xml:space="preserve">auto </w:t>
      </w:r>
      <w:proofErr w:type="spellStart"/>
      <w:r w:rsidR="00746CF1">
        <w:rPr>
          <w:sz w:val="28"/>
          <w:szCs w:val="28"/>
          <w:u w:val="single"/>
        </w:rPr>
        <w:t>koondaruannet</w:t>
      </w:r>
      <w:proofErr w:type="spellEnd"/>
    </w:p>
    <w:p w14:paraId="65D1B01F" w14:textId="77777777"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CB37BD">
        <w:t>Juhataja</w:t>
      </w:r>
      <w:proofErr w:type="spellEnd"/>
    </w:p>
    <w:p w14:paraId="385E770B"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1B09BC69" w14:textId="77777777" w:rsidR="00A30CF3" w:rsidRDefault="00A30CF3"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t xml:space="preserve">: </w:t>
      </w:r>
      <w:proofErr w:type="spellStart"/>
      <w:r w:rsidR="006C2C77">
        <w:t>Soovib</w:t>
      </w:r>
      <w:proofErr w:type="spellEnd"/>
      <w:r w:rsidR="006C2C77">
        <w:t xml:space="preserve"> </w:t>
      </w:r>
      <w:proofErr w:type="spellStart"/>
      <w:r w:rsidR="006C2C77">
        <w:t>sisendit</w:t>
      </w:r>
      <w:proofErr w:type="spellEnd"/>
      <w:r w:rsidR="006C2C77">
        <w:t xml:space="preserve"> </w:t>
      </w:r>
      <w:proofErr w:type="spellStart"/>
      <w:r w:rsidR="006C2C77">
        <w:t>juhtimisotsuste</w:t>
      </w:r>
      <w:proofErr w:type="spellEnd"/>
      <w:r w:rsidR="006C2C77">
        <w:t xml:space="preserve"> </w:t>
      </w:r>
      <w:proofErr w:type="spellStart"/>
      <w:r w:rsidR="006C2C77">
        <w:t>tegemiseks</w:t>
      </w:r>
      <w:proofErr w:type="spellEnd"/>
      <w:r w:rsidR="006C2C77">
        <w:t>.</w:t>
      </w:r>
    </w:p>
    <w:p w14:paraId="5F8DD2B2" w14:textId="709BB75A" w:rsidR="00F37291" w:rsidRDefault="00BA0C32"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Autode</w:t>
      </w:r>
      <w:proofErr w:type="spellEnd"/>
      <w:r>
        <w:rPr>
          <w:u w:val="single"/>
        </w:rPr>
        <w:t xml:space="preserve"> </w:t>
      </w:r>
      <w:proofErr w:type="spellStart"/>
      <w:r w:rsidR="00F37291">
        <w:rPr>
          <w:u w:val="single"/>
        </w:rPr>
        <w:t>haldur</w:t>
      </w:r>
      <w:proofErr w:type="spellEnd"/>
      <w:r w:rsidR="00F37291" w:rsidRPr="00F37291">
        <w:t>:</w:t>
      </w:r>
      <w:r w:rsidR="00F37291">
        <w:t xml:space="preserve"> </w:t>
      </w:r>
      <w:proofErr w:type="spellStart"/>
      <w:r w:rsidR="00F37291">
        <w:t>Soovib</w:t>
      </w:r>
      <w:proofErr w:type="spellEnd"/>
      <w:r w:rsidR="00F37291">
        <w:t xml:space="preserve">, et </w:t>
      </w:r>
      <w:proofErr w:type="spellStart"/>
      <w:r w:rsidR="00F37291">
        <w:t>juhataja</w:t>
      </w:r>
      <w:proofErr w:type="spellEnd"/>
      <w:r w:rsidR="00F37291">
        <w:t xml:space="preserve"> </w:t>
      </w:r>
      <w:proofErr w:type="spellStart"/>
      <w:r w:rsidR="00F37291">
        <w:t>teeks</w:t>
      </w:r>
      <w:proofErr w:type="spellEnd"/>
      <w:r w:rsidR="00F37291">
        <w:t xml:space="preserve"> </w:t>
      </w:r>
      <w:proofErr w:type="spellStart"/>
      <w:r w:rsidR="00F37291">
        <w:t>häid</w:t>
      </w:r>
      <w:proofErr w:type="spellEnd"/>
      <w:r w:rsidR="00F37291">
        <w:t xml:space="preserve"> </w:t>
      </w:r>
      <w:proofErr w:type="spellStart"/>
      <w:r w:rsidR="00F37291">
        <w:t>otsuseid</w:t>
      </w:r>
      <w:proofErr w:type="spellEnd"/>
      <w:r w:rsidR="00F37291">
        <w:t xml:space="preserve"> ja </w:t>
      </w:r>
      <w:proofErr w:type="spellStart"/>
      <w:r w:rsidR="00F37291">
        <w:t>äri</w:t>
      </w:r>
      <w:proofErr w:type="spellEnd"/>
      <w:r w:rsidR="00F37291">
        <w:t xml:space="preserve"> </w:t>
      </w:r>
      <w:proofErr w:type="spellStart"/>
      <w:r w:rsidR="00F37291">
        <w:t>kestaks</w:t>
      </w:r>
      <w:proofErr w:type="spellEnd"/>
      <w:r w:rsidR="00F37291">
        <w:t>.</w:t>
      </w:r>
    </w:p>
    <w:p w14:paraId="5ED8EC9A" w14:textId="28597CA3"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proofErr w:type="spellStart"/>
      <w:r w:rsidR="005D4D6A">
        <w:t>Juhataja</w:t>
      </w:r>
      <w:proofErr w:type="spellEnd"/>
      <w:r w:rsidR="005D4D6A">
        <w:t xml:space="preserve"> </w:t>
      </w:r>
      <w:proofErr w:type="spellStart"/>
      <w:r w:rsidR="005D4D6A">
        <w:t>soovib</w:t>
      </w:r>
      <w:proofErr w:type="spellEnd"/>
      <w:r w:rsidR="005D4D6A">
        <w:t xml:space="preserve"> </w:t>
      </w:r>
      <w:proofErr w:type="spellStart"/>
      <w:r w:rsidR="005D4D6A">
        <w:t>juhtimisotsuste</w:t>
      </w:r>
      <w:proofErr w:type="spellEnd"/>
      <w:r w:rsidR="005D4D6A">
        <w:t xml:space="preserve"> </w:t>
      </w:r>
      <w:proofErr w:type="spellStart"/>
      <w:r w:rsidR="005D4D6A">
        <w:t>tegemiseks</w:t>
      </w:r>
      <w:proofErr w:type="spellEnd"/>
      <w:r w:rsidR="005D4D6A">
        <w:t xml:space="preserve"> </w:t>
      </w:r>
      <w:proofErr w:type="spellStart"/>
      <w:r w:rsidR="005D4D6A">
        <w:t>seada</w:t>
      </w:r>
      <w:proofErr w:type="spellEnd"/>
      <w:r w:rsidR="005D4D6A">
        <w:t xml:space="preserve">, </w:t>
      </w:r>
      <w:proofErr w:type="spellStart"/>
      <w:r w:rsidR="005D4D6A">
        <w:t>kui</w:t>
      </w:r>
      <w:proofErr w:type="spellEnd"/>
      <w:r w:rsidR="005D4D6A">
        <w:t xml:space="preserve"> </w:t>
      </w:r>
      <w:proofErr w:type="spellStart"/>
      <w:r w:rsidR="005D4D6A">
        <w:t>palju</w:t>
      </w:r>
      <w:proofErr w:type="spellEnd"/>
      <w:r w:rsidR="005D4D6A">
        <w:t xml:space="preserve"> on </w:t>
      </w:r>
      <w:proofErr w:type="spellStart"/>
      <w:r w:rsidR="005D4D6A">
        <w:t>iga</w:t>
      </w:r>
      <w:proofErr w:type="spellEnd"/>
      <w:r w:rsidR="005D4D6A">
        <w:t xml:space="preserve"> </w:t>
      </w:r>
      <w:r w:rsidR="007D1DC8">
        <w:t xml:space="preserve">auto </w:t>
      </w:r>
      <w:proofErr w:type="spellStart"/>
      <w:r w:rsidR="004256ED">
        <w:t>elutsükli</w:t>
      </w:r>
      <w:proofErr w:type="spellEnd"/>
      <w:r w:rsidR="004256ED">
        <w:t xml:space="preserve"> </w:t>
      </w:r>
      <w:proofErr w:type="spellStart"/>
      <w:r w:rsidR="004256ED">
        <w:t>seisundi</w:t>
      </w:r>
      <w:proofErr w:type="spellEnd"/>
      <w:r w:rsidR="004256ED">
        <w:t xml:space="preserve"> </w:t>
      </w:r>
      <w:proofErr w:type="spellStart"/>
      <w:r w:rsidR="004256ED">
        <w:t>kohta</w:t>
      </w:r>
      <w:proofErr w:type="spellEnd"/>
      <w:r w:rsidR="004256ED">
        <w:t xml:space="preserve"> </w:t>
      </w:r>
      <w:proofErr w:type="spellStart"/>
      <w:r w:rsidR="007D1DC8">
        <w:t>autosid</w:t>
      </w:r>
      <w:proofErr w:type="spellEnd"/>
      <w:r w:rsidR="005D4D6A">
        <w:t xml:space="preserve">, mis on </w:t>
      </w:r>
      <w:proofErr w:type="spellStart"/>
      <w:r w:rsidR="005D4D6A">
        <w:t>parajasti</w:t>
      </w:r>
      <w:proofErr w:type="spellEnd"/>
      <w:r w:rsidR="005D4D6A">
        <w:t xml:space="preserve"> </w:t>
      </w:r>
      <w:proofErr w:type="spellStart"/>
      <w:r w:rsidR="005D4D6A">
        <w:t>selles</w:t>
      </w:r>
      <w:proofErr w:type="spellEnd"/>
      <w:r w:rsidR="005D4D6A">
        <w:t xml:space="preserve"> </w:t>
      </w:r>
      <w:proofErr w:type="spellStart"/>
      <w:r w:rsidR="005D4D6A">
        <w:t>seisundis</w:t>
      </w:r>
      <w:proofErr w:type="spellEnd"/>
      <w:r w:rsidR="005D4D6A">
        <w:t>.</w:t>
      </w:r>
    </w:p>
    <w:p w14:paraId="42F9A60A" w14:textId="0C0F439F" w:rsidR="00A30CF3" w:rsidRDefault="00A30CF3" w:rsidP="00A30CF3">
      <w:pPr>
        <w:shd w:val="clear" w:color="auto" w:fill="E6E6E6"/>
      </w:pPr>
      <w:proofErr w:type="spellStart"/>
      <w:r>
        <w:rPr>
          <w:b/>
        </w:rPr>
        <w:t>Eeltingimused</w:t>
      </w:r>
      <w:proofErr w:type="spellEnd"/>
      <w:r>
        <w:t xml:space="preserve">: </w:t>
      </w:r>
      <w:proofErr w:type="spellStart"/>
      <w:r w:rsidR="009D4349">
        <w:t>Juhataja</w:t>
      </w:r>
      <w:proofErr w:type="spellEnd"/>
      <w:r w:rsidR="009D4349">
        <w:t xml:space="preserve"> on </w:t>
      </w:r>
      <w:proofErr w:type="spellStart"/>
      <w:r w:rsidR="009D4349">
        <w:t>autenditud</w:t>
      </w:r>
      <w:proofErr w:type="spellEnd"/>
      <w:r w:rsidR="009D4349">
        <w:t xml:space="preserve"> ja </w:t>
      </w:r>
      <w:proofErr w:type="spellStart"/>
      <w:r w:rsidR="009D4349">
        <w:t>autoriseeritud</w:t>
      </w:r>
      <w:proofErr w:type="spellEnd"/>
      <w:r w:rsidR="009D4349">
        <w:t>.</w:t>
      </w:r>
      <w:r w:rsidR="006C2C77">
        <w:t xml:space="preserve"> </w:t>
      </w:r>
      <w:r w:rsidR="007D1DC8">
        <w:t xml:space="preserve">Auto </w:t>
      </w:r>
      <w:proofErr w:type="spellStart"/>
      <w:r w:rsidR="006C2C77">
        <w:t>seisundi</w:t>
      </w:r>
      <w:proofErr w:type="spellEnd"/>
      <w:r w:rsidR="006C2C77">
        <w:t xml:space="preserve"> </w:t>
      </w:r>
      <w:proofErr w:type="spellStart"/>
      <w:r w:rsidR="006C2C77">
        <w:t>liigid</w:t>
      </w:r>
      <w:proofErr w:type="spellEnd"/>
      <w:r w:rsidR="006C2C77">
        <w:t xml:space="preserve"> on </w:t>
      </w:r>
      <w:proofErr w:type="spellStart"/>
      <w:r w:rsidR="006C2C77">
        <w:t>registreeritud</w:t>
      </w:r>
      <w:proofErr w:type="spellEnd"/>
      <w:r w:rsidR="006C2C77">
        <w:t>.</w:t>
      </w:r>
    </w:p>
    <w:p w14:paraId="7E639C27" w14:textId="40A1EC66" w:rsidR="00A30CF3" w:rsidRDefault="00A30CF3" w:rsidP="00A30CF3">
      <w:pPr>
        <w:shd w:val="clear" w:color="auto" w:fill="E6E6E6"/>
      </w:pPr>
      <w:proofErr w:type="spellStart"/>
      <w:r>
        <w:rPr>
          <w:b/>
        </w:rPr>
        <w:t>Järeltingimused</w:t>
      </w:r>
      <w:proofErr w:type="spellEnd"/>
      <w:r>
        <w:t xml:space="preserve">: </w:t>
      </w:r>
      <w:r w:rsidR="00C32D8E">
        <w:t xml:space="preserve">Auto </w:t>
      </w:r>
      <w:proofErr w:type="spellStart"/>
      <w:r w:rsidR="005D4D6A">
        <w:t>koondaruanne</w:t>
      </w:r>
      <w:proofErr w:type="spellEnd"/>
      <w:r w:rsidR="005D4D6A">
        <w:t xml:space="preserve"> on </w:t>
      </w:r>
      <w:proofErr w:type="spellStart"/>
      <w:r w:rsidR="005D4D6A">
        <w:t>moodustatud</w:t>
      </w:r>
      <w:proofErr w:type="spellEnd"/>
      <w:r w:rsidR="005D4D6A">
        <w:t>.</w:t>
      </w:r>
    </w:p>
    <w:p w14:paraId="4E6A9228"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6975EA76" w14:textId="1EF6E364" w:rsidR="00A30CF3" w:rsidRDefault="00CB37BD" w:rsidP="00E04026">
      <w:pPr>
        <w:numPr>
          <w:ilvl w:val="0"/>
          <w:numId w:val="33"/>
        </w:numPr>
        <w:shd w:val="clear" w:color="auto" w:fill="E6E6E6"/>
        <w:tabs>
          <w:tab w:val="left" w:pos="8640"/>
          <w:tab w:val="left" w:pos="10800"/>
          <w:tab w:val="left" w:pos="11880"/>
          <w:tab w:val="left" w:pos="12960"/>
          <w:tab w:val="left" w:pos="13680"/>
          <w:tab w:val="left" w:pos="16920"/>
        </w:tabs>
      </w:pPr>
      <w:proofErr w:type="spellStart"/>
      <w:r>
        <w:rPr>
          <w:u w:val="single"/>
        </w:rPr>
        <w:t>Juhataja</w:t>
      </w:r>
      <w:proofErr w:type="spellEnd"/>
      <w:r w:rsidR="006C2C77">
        <w:t xml:space="preserve"> </w:t>
      </w:r>
      <w:proofErr w:type="spellStart"/>
      <w:r w:rsidR="006C2C77">
        <w:t>soovib</w:t>
      </w:r>
      <w:proofErr w:type="spellEnd"/>
      <w:r w:rsidR="006C2C77">
        <w:t xml:space="preserve"> </w:t>
      </w:r>
      <w:proofErr w:type="spellStart"/>
      <w:r w:rsidR="006C2C77">
        <w:t>vaadata</w:t>
      </w:r>
      <w:proofErr w:type="spellEnd"/>
      <w:r w:rsidR="006C2C77">
        <w:t xml:space="preserve"> </w:t>
      </w:r>
      <w:r w:rsidR="00C32D8E">
        <w:t xml:space="preserve">auto </w:t>
      </w:r>
      <w:proofErr w:type="spellStart"/>
      <w:r w:rsidR="006C2C77">
        <w:t>koondaruannet</w:t>
      </w:r>
      <w:proofErr w:type="spellEnd"/>
      <w:r w:rsidR="00A30CF3">
        <w:t xml:space="preserve"> </w:t>
      </w:r>
    </w:p>
    <w:p w14:paraId="6BB09A37" w14:textId="71EF378E" w:rsidR="00A30CF3" w:rsidRDefault="00A30CF3" w:rsidP="00E04026">
      <w:pPr>
        <w:numPr>
          <w:ilvl w:val="0"/>
          <w:numId w:val="33"/>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rsidR="006C2C77">
        <w:t>kuvab</w:t>
      </w:r>
      <w:proofErr w:type="spellEnd"/>
      <w:r w:rsidR="006C2C77">
        <w:t xml:space="preserve"> </w:t>
      </w:r>
      <w:proofErr w:type="spellStart"/>
      <w:r w:rsidR="006C2C77">
        <w:t>iga</w:t>
      </w:r>
      <w:proofErr w:type="spellEnd"/>
      <w:r w:rsidR="006C2C77">
        <w:t xml:space="preserve"> </w:t>
      </w:r>
      <w:r w:rsidR="00C32D8E">
        <w:t xml:space="preserve">auto </w:t>
      </w:r>
      <w:proofErr w:type="spellStart"/>
      <w:r w:rsidR="006C2C77">
        <w:t>elutsükli</w:t>
      </w:r>
      <w:proofErr w:type="spellEnd"/>
      <w:r w:rsidR="006C2C77">
        <w:t xml:space="preserve"> </w:t>
      </w:r>
      <w:proofErr w:type="spellStart"/>
      <w:r w:rsidR="006C2C77">
        <w:t>seisundi</w:t>
      </w:r>
      <w:proofErr w:type="spellEnd"/>
      <w:r w:rsidR="006C2C77">
        <w:t xml:space="preserve"> </w:t>
      </w:r>
      <w:proofErr w:type="spellStart"/>
      <w:r w:rsidR="006C2C77">
        <w:t>kohta</w:t>
      </w:r>
      <w:proofErr w:type="spellEnd"/>
      <w:r w:rsidR="006C2C77">
        <w:t xml:space="preserve"> </w:t>
      </w:r>
      <w:proofErr w:type="spellStart"/>
      <w:r w:rsidR="006C2C77">
        <w:t>selle</w:t>
      </w:r>
      <w:proofErr w:type="spellEnd"/>
      <w:r w:rsidR="006C2C77">
        <w:t xml:space="preserve"> </w:t>
      </w:r>
      <w:proofErr w:type="spellStart"/>
      <w:r w:rsidR="006C2C77">
        <w:t>seisundi</w:t>
      </w:r>
      <w:proofErr w:type="spellEnd"/>
      <w:r w:rsidR="006C2C77">
        <w:t xml:space="preserve"> </w:t>
      </w:r>
      <w:proofErr w:type="spellStart"/>
      <w:r w:rsidR="006C2C77">
        <w:t>koodi</w:t>
      </w:r>
      <w:proofErr w:type="spellEnd"/>
      <w:r w:rsidR="006C2C77">
        <w:t xml:space="preserve">, </w:t>
      </w:r>
      <w:proofErr w:type="spellStart"/>
      <w:r w:rsidR="006C2C77">
        <w:t>nimetuse</w:t>
      </w:r>
      <w:proofErr w:type="spellEnd"/>
      <w:r w:rsidR="00A067A2">
        <w:t xml:space="preserve"> (</w:t>
      </w:r>
      <w:proofErr w:type="spellStart"/>
      <w:r w:rsidR="00A067A2">
        <w:t>suurtähtedega</w:t>
      </w:r>
      <w:proofErr w:type="spellEnd"/>
      <w:r w:rsidR="00A067A2">
        <w:t>)</w:t>
      </w:r>
      <w:r w:rsidR="006C2C77">
        <w:t xml:space="preserve"> ja </w:t>
      </w:r>
      <w:proofErr w:type="spellStart"/>
      <w:r w:rsidR="006C2C77">
        <w:t>hetkel</w:t>
      </w:r>
      <w:proofErr w:type="spellEnd"/>
      <w:r w:rsidR="006C2C77">
        <w:t xml:space="preserve"> </w:t>
      </w:r>
      <w:proofErr w:type="spellStart"/>
      <w:r w:rsidR="006C2C77">
        <w:t>selles</w:t>
      </w:r>
      <w:proofErr w:type="spellEnd"/>
      <w:r w:rsidR="006C2C77">
        <w:t xml:space="preserve"> </w:t>
      </w:r>
      <w:proofErr w:type="spellStart"/>
      <w:r w:rsidR="006C2C77">
        <w:t>seisundis</w:t>
      </w:r>
      <w:proofErr w:type="spellEnd"/>
      <w:r w:rsidR="006C2C77">
        <w:t xml:space="preserve"> </w:t>
      </w:r>
      <w:proofErr w:type="spellStart"/>
      <w:r w:rsidR="006C2C77">
        <w:t>olevate</w:t>
      </w:r>
      <w:proofErr w:type="spellEnd"/>
      <w:r w:rsidR="006C2C77">
        <w:t xml:space="preserve"> </w:t>
      </w:r>
      <w:proofErr w:type="spellStart"/>
      <w:r w:rsidR="00C32D8E">
        <w:t>autode</w:t>
      </w:r>
      <w:proofErr w:type="spellEnd"/>
      <w:r w:rsidR="00C32D8E">
        <w:t xml:space="preserve"> </w:t>
      </w:r>
      <w:proofErr w:type="spellStart"/>
      <w:r w:rsidR="006C2C77">
        <w:t>arvu</w:t>
      </w:r>
      <w:proofErr w:type="spellEnd"/>
      <w:r w:rsidR="006C2C77">
        <w:t xml:space="preserve">. </w:t>
      </w:r>
      <w:proofErr w:type="spellStart"/>
      <w:r w:rsidR="006C2C77">
        <w:t>Kui</w:t>
      </w:r>
      <w:proofErr w:type="spellEnd"/>
      <w:r w:rsidR="006C2C77">
        <w:t xml:space="preserve"> </w:t>
      </w:r>
      <w:proofErr w:type="spellStart"/>
      <w:r w:rsidR="006C2C77">
        <w:t>selles</w:t>
      </w:r>
      <w:proofErr w:type="spellEnd"/>
      <w:r w:rsidR="006C2C77">
        <w:t xml:space="preserve"> </w:t>
      </w:r>
      <w:proofErr w:type="spellStart"/>
      <w:r w:rsidR="006C2C77">
        <w:t>seisundis</w:t>
      </w:r>
      <w:proofErr w:type="spellEnd"/>
      <w:r w:rsidR="006C2C77">
        <w:t xml:space="preserve"> pole </w:t>
      </w:r>
      <w:proofErr w:type="spellStart"/>
      <w:r w:rsidR="006C2C77">
        <w:t>hetkel</w:t>
      </w:r>
      <w:proofErr w:type="spellEnd"/>
      <w:r w:rsidR="006C2C77">
        <w:t xml:space="preserve"> </w:t>
      </w:r>
      <w:proofErr w:type="spellStart"/>
      <w:r w:rsidR="006C2C77">
        <w:t>ühtegi</w:t>
      </w:r>
      <w:proofErr w:type="spellEnd"/>
      <w:r w:rsidR="006C2C77">
        <w:t xml:space="preserve"> </w:t>
      </w:r>
      <w:proofErr w:type="spellStart"/>
      <w:r w:rsidR="00C32D8E">
        <w:t>autot</w:t>
      </w:r>
      <w:proofErr w:type="spellEnd"/>
      <w:r w:rsidR="006C2C77">
        <w:t xml:space="preserve">, </w:t>
      </w:r>
      <w:proofErr w:type="spellStart"/>
      <w:r w:rsidR="006C2C77">
        <w:t>siis</w:t>
      </w:r>
      <w:proofErr w:type="spellEnd"/>
      <w:r w:rsidR="006C2C77">
        <w:t xml:space="preserve"> on </w:t>
      </w:r>
      <w:proofErr w:type="spellStart"/>
      <w:r w:rsidR="006C2C77">
        <w:t>arv</w:t>
      </w:r>
      <w:proofErr w:type="spellEnd"/>
      <w:r w:rsidR="006C2C77">
        <w:t xml:space="preserve"> 0.</w:t>
      </w:r>
      <w:r w:rsidR="00D74669">
        <w:t xml:space="preserve"> </w:t>
      </w:r>
      <w:proofErr w:type="spellStart"/>
      <w:r w:rsidR="00D74669">
        <w:t>Seisundid</w:t>
      </w:r>
      <w:proofErr w:type="spellEnd"/>
      <w:r w:rsidR="00D74669">
        <w:t xml:space="preserve"> on </w:t>
      </w:r>
      <w:proofErr w:type="spellStart"/>
      <w:r w:rsidR="00D74669">
        <w:t>sorteeritud</w:t>
      </w:r>
      <w:proofErr w:type="spellEnd"/>
      <w:r w:rsidR="00D74669">
        <w:t xml:space="preserve"> </w:t>
      </w:r>
      <w:proofErr w:type="spellStart"/>
      <w:r w:rsidR="00C32D8E">
        <w:t>autode</w:t>
      </w:r>
      <w:proofErr w:type="spellEnd"/>
      <w:r w:rsidR="00C32D8E">
        <w:t xml:space="preserve"> </w:t>
      </w:r>
      <w:proofErr w:type="spellStart"/>
      <w:r w:rsidR="00D74669">
        <w:t>arvu</w:t>
      </w:r>
      <w:proofErr w:type="spellEnd"/>
      <w:r w:rsidR="00D74669">
        <w:t xml:space="preserve"> </w:t>
      </w:r>
      <w:proofErr w:type="spellStart"/>
      <w:r w:rsidR="00D74669">
        <w:t>järgi</w:t>
      </w:r>
      <w:proofErr w:type="spellEnd"/>
      <w:r w:rsidR="00D74669">
        <w:t xml:space="preserve"> </w:t>
      </w:r>
      <w:proofErr w:type="spellStart"/>
      <w:r w:rsidR="00D74669">
        <w:t>kahanevalt</w:t>
      </w:r>
      <w:proofErr w:type="spellEnd"/>
      <w:r w:rsidR="00D74669">
        <w:t>.</w:t>
      </w:r>
      <w:r w:rsidR="00FE3737">
        <w:t xml:space="preserve"> </w:t>
      </w:r>
      <w:proofErr w:type="spellStart"/>
      <w:r w:rsidR="00285019">
        <w:t>Kui</w:t>
      </w:r>
      <w:proofErr w:type="spellEnd"/>
      <w:r w:rsidR="00285019">
        <w:t xml:space="preserve"> </w:t>
      </w:r>
      <w:proofErr w:type="spellStart"/>
      <w:r w:rsidR="00285019">
        <w:t>mitmel</w:t>
      </w:r>
      <w:proofErr w:type="spellEnd"/>
      <w:r w:rsidR="00285019">
        <w:t xml:space="preserve"> </w:t>
      </w:r>
      <w:proofErr w:type="spellStart"/>
      <w:r w:rsidR="00285019">
        <w:t>seisundil</w:t>
      </w:r>
      <w:proofErr w:type="spellEnd"/>
      <w:r w:rsidR="00285019">
        <w:t xml:space="preserve"> on </w:t>
      </w:r>
      <w:proofErr w:type="spellStart"/>
      <w:r w:rsidR="00285019">
        <w:t>samasugune</w:t>
      </w:r>
      <w:proofErr w:type="spellEnd"/>
      <w:r w:rsidR="00285019">
        <w:t xml:space="preserve"> </w:t>
      </w:r>
      <w:proofErr w:type="spellStart"/>
      <w:r w:rsidR="00C32D8E">
        <w:t>autode</w:t>
      </w:r>
      <w:proofErr w:type="spellEnd"/>
      <w:r w:rsidR="00C32D8E">
        <w:t xml:space="preserve"> </w:t>
      </w:r>
      <w:proofErr w:type="spellStart"/>
      <w:r w:rsidR="00285019">
        <w:t>arv</w:t>
      </w:r>
      <w:proofErr w:type="spellEnd"/>
      <w:r w:rsidR="00285019">
        <w:t xml:space="preserve">, </w:t>
      </w:r>
      <w:proofErr w:type="spellStart"/>
      <w:r w:rsidR="00285019">
        <w:t>siis</w:t>
      </w:r>
      <w:proofErr w:type="spellEnd"/>
      <w:r w:rsidR="00285019">
        <w:t xml:space="preserve"> need on </w:t>
      </w:r>
      <w:proofErr w:type="spellStart"/>
      <w:r w:rsidR="00285019">
        <w:t>sorteeritud</w:t>
      </w:r>
      <w:proofErr w:type="spellEnd"/>
      <w:r w:rsidR="00285019">
        <w:t xml:space="preserve"> </w:t>
      </w:r>
      <w:proofErr w:type="spellStart"/>
      <w:r w:rsidR="00285019">
        <w:t>suurtähtedega</w:t>
      </w:r>
      <w:proofErr w:type="spellEnd"/>
      <w:r w:rsidR="00285019">
        <w:t xml:space="preserve"> </w:t>
      </w:r>
      <w:proofErr w:type="spellStart"/>
      <w:r w:rsidR="00285019">
        <w:t>nime</w:t>
      </w:r>
      <w:proofErr w:type="spellEnd"/>
      <w:r w:rsidR="00285019">
        <w:t xml:space="preserve"> </w:t>
      </w:r>
      <w:proofErr w:type="spellStart"/>
      <w:r w:rsidR="00285019">
        <w:t>järgi</w:t>
      </w:r>
      <w:proofErr w:type="spellEnd"/>
      <w:r w:rsidR="00285019">
        <w:t xml:space="preserve"> </w:t>
      </w:r>
      <w:proofErr w:type="spellStart"/>
      <w:r w:rsidR="00F610AB">
        <w:t>tähestiku</w:t>
      </w:r>
      <w:proofErr w:type="spellEnd"/>
      <w:r w:rsidR="00F610AB">
        <w:t xml:space="preserve"> </w:t>
      </w:r>
      <w:proofErr w:type="spellStart"/>
      <w:r w:rsidR="00F610AB">
        <w:t>järjekorras</w:t>
      </w:r>
      <w:proofErr w:type="spellEnd"/>
      <w:r w:rsidR="00285019">
        <w:t xml:space="preserve">. </w:t>
      </w:r>
      <w:r w:rsidR="00FE3737">
        <w:t>(</w:t>
      </w:r>
      <w:r w:rsidR="00FE3737" w:rsidRPr="00FE3737">
        <w:rPr>
          <w:b/>
          <w:color w:val="FF0000"/>
        </w:rPr>
        <w:t>OP</w:t>
      </w:r>
      <w:r w:rsidR="00895056">
        <w:rPr>
          <w:b/>
          <w:color w:val="FF0000"/>
        </w:rPr>
        <w:t>10</w:t>
      </w:r>
      <w:r w:rsidR="00FE3737" w:rsidRPr="00FE3737">
        <w:rPr>
          <w:b/>
          <w:color w:val="FF0000"/>
        </w:rPr>
        <w:t>.1</w:t>
      </w:r>
      <w:r w:rsidR="00FE3737">
        <w:t>)</w:t>
      </w:r>
    </w:p>
    <w:p w14:paraId="711918A7"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6AD3B56D" w14:textId="23176167" w:rsidR="00A30CF3" w:rsidRDefault="006C2C77" w:rsidP="00A30CF3">
      <w:pPr>
        <w:shd w:val="clear" w:color="auto" w:fill="E6E6E6"/>
      </w:pPr>
      <w:r>
        <w:t>2</w:t>
      </w:r>
      <w:r w:rsidR="00A30CF3">
        <w:t xml:space="preserve">a. </w:t>
      </w:r>
      <w:proofErr w:type="spellStart"/>
      <w:r w:rsidR="00A30CF3">
        <w:t>Kui</w:t>
      </w:r>
      <w:proofErr w:type="spellEnd"/>
      <w:r w:rsidR="00A30CF3">
        <w:t xml:space="preserve"> </w:t>
      </w:r>
      <w:proofErr w:type="spellStart"/>
      <w:r w:rsidR="005775DC">
        <w:t>ükski</w:t>
      </w:r>
      <w:proofErr w:type="spellEnd"/>
      <w:r w:rsidR="005775DC">
        <w:t xml:space="preserve"> </w:t>
      </w:r>
      <w:r w:rsidR="00C32D8E">
        <w:t xml:space="preserve">auto </w:t>
      </w:r>
      <w:proofErr w:type="spellStart"/>
      <w:r>
        <w:t>seisundi</w:t>
      </w:r>
      <w:proofErr w:type="spellEnd"/>
      <w:r>
        <w:t xml:space="preserve"> </w:t>
      </w:r>
      <w:proofErr w:type="spellStart"/>
      <w:r>
        <w:t>lii</w:t>
      </w:r>
      <w:r w:rsidR="005775DC">
        <w:t>k</w:t>
      </w:r>
      <w:proofErr w:type="spellEnd"/>
      <w:r>
        <w:t xml:space="preserve"> pole </w:t>
      </w:r>
      <w:proofErr w:type="spellStart"/>
      <w:r>
        <w:t>registreeritud</w:t>
      </w:r>
      <w:proofErr w:type="spellEnd"/>
      <w:r>
        <w:t xml:space="preserve">, </w:t>
      </w:r>
      <w:proofErr w:type="spellStart"/>
      <w:r>
        <w:t>siis</w:t>
      </w:r>
      <w:proofErr w:type="spellEnd"/>
      <w:r>
        <w:t xml:space="preserve"> </w:t>
      </w:r>
      <w:proofErr w:type="spellStart"/>
      <w:r>
        <w:t>ei</w:t>
      </w:r>
      <w:proofErr w:type="spellEnd"/>
      <w:r>
        <w:t xml:space="preserve"> </w:t>
      </w:r>
      <w:proofErr w:type="spellStart"/>
      <w:r>
        <w:t>saa</w:t>
      </w:r>
      <w:proofErr w:type="spellEnd"/>
      <w:r>
        <w:t xml:space="preserve"> olla ka </w:t>
      </w:r>
      <w:proofErr w:type="spellStart"/>
      <w:r>
        <w:t>registreeritud</w:t>
      </w:r>
      <w:proofErr w:type="spellEnd"/>
      <w:r>
        <w:t xml:space="preserve"> </w:t>
      </w:r>
      <w:proofErr w:type="spellStart"/>
      <w:r>
        <w:t>mitte</w:t>
      </w:r>
      <w:proofErr w:type="spellEnd"/>
      <w:r>
        <w:t xml:space="preserve"> </w:t>
      </w:r>
      <w:proofErr w:type="spellStart"/>
      <w:r>
        <w:t>ühtegi</w:t>
      </w:r>
      <w:proofErr w:type="spellEnd"/>
      <w:r>
        <w:t xml:space="preserve"> </w:t>
      </w:r>
      <w:proofErr w:type="spellStart"/>
      <w:r w:rsidR="00C32D8E">
        <w:t>autot</w:t>
      </w:r>
      <w:proofErr w:type="spellEnd"/>
      <w:r w:rsidR="00C32D8E">
        <w:t xml:space="preserve"> </w:t>
      </w:r>
      <w:r>
        <w:t xml:space="preserve">ja </w:t>
      </w:r>
      <w:proofErr w:type="spellStart"/>
      <w:r>
        <w:t>sellisel</w:t>
      </w:r>
      <w:proofErr w:type="spellEnd"/>
      <w:r>
        <w:t xml:space="preserve"> </w:t>
      </w:r>
      <w:proofErr w:type="spellStart"/>
      <w:r>
        <w:t>juhul</w:t>
      </w:r>
      <w:proofErr w:type="spellEnd"/>
      <w:r>
        <w:t xml:space="preserve"> </w:t>
      </w:r>
      <w:proofErr w:type="spellStart"/>
      <w:r>
        <w:t>tagastab</w:t>
      </w:r>
      <w:proofErr w:type="spellEnd"/>
      <w:r>
        <w:t xml:space="preserve"> </w:t>
      </w:r>
      <w:proofErr w:type="spellStart"/>
      <w:r>
        <w:t>päring</w:t>
      </w:r>
      <w:proofErr w:type="spellEnd"/>
      <w:r>
        <w:t xml:space="preserve"> null </w:t>
      </w:r>
      <w:proofErr w:type="spellStart"/>
      <w:r>
        <w:t>rida</w:t>
      </w:r>
      <w:proofErr w:type="spellEnd"/>
      <w:r>
        <w:t>.</w:t>
      </w:r>
    </w:p>
    <w:p w14:paraId="56E4130D" w14:textId="77777777" w:rsidR="0054149A" w:rsidRDefault="0054149A" w:rsidP="009A4F32"/>
    <w:p w14:paraId="06BBCEB1" w14:textId="77777777" w:rsidR="00E2423D" w:rsidRPr="009307D1" w:rsidRDefault="00E2423D" w:rsidP="009A4F32"/>
    <w:p w14:paraId="6DF4FE2A" w14:textId="530078D8" w:rsidR="00A30CF3" w:rsidRDefault="00A30CF3" w:rsidP="00A30CF3">
      <w:pPr>
        <w:shd w:val="clear" w:color="auto" w:fill="E6E6E6"/>
        <w:rPr>
          <w:sz w:val="28"/>
          <w:szCs w:val="28"/>
          <w:u w:val="single"/>
        </w:rPr>
      </w:pPr>
      <w:proofErr w:type="spellStart"/>
      <w:r>
        <w:rPr>
          <w:b/>
          <w:sz w:val="28"/>
          <w:szCs w:val="28"/>
          <w:u w:val="single"/>
        </w:rPr>
        <w:t>Kasutusjuht</w:t>
      </w:r>
      <w:proofErr w:type="spellEnd"/>
      <w:r>
        <w:rPr>
          <w:sz w:val="28"/>
          <w:szCs w:val="28"/>
          <w:u w:val="single"/>
        </w:rPr>
        <w:t xml:space="preserve">: </w:t>
      </w:r>
      <w:proofErr w:type="spellStart"/>
      <w:r w:rsidR="00746CF1">
        <w:rPr>
          <w:sz w:val="28"/>
          <w:szCs w:val="28"/>
          <w:u w:val="single"/>
        </w:rPr>
        <w:t>Vaata</w:t>
      </w:r>
      <w:proofErr w:type="spellEnd"/>
      <w:r w:rsidR="00746CF1">
        <w:rPr>
          <w:sz w:val="28"/>
          <w:szCs w:val="28"/>
          <w:u w:val="single"/>
        </w:rPr>
        <w:t xml:space="preserve"> </w:t>
      </w:r>
      <w:proofErr w:type="spellStart"/>
      <w:r w:rsidR="00746CF1">
        <w:rPr>
          <w:sz w:val="28"/>
          <w:szCs w:val="28"/>
          <w:u w:val="single"/>
        </w:rPr>
        <w:t>aktiivseid</w:t>
      </w:r>
      <w:proofErr w:type="spellEnd"/>
      <w:r w:rsidR="00746CF1">
        <w:rPr>
          <w:sz w:val="28"/>
          <w:szCs w:val="28"/>
          <w:u w:val="single"/>
        </w:rPr>
        <w:t xml:space="preserve"> </w:t>
      </w:r>
      <w:proofErr w:type="spellStart"/>
      <w:r w:rsidR="00A67862">
        <w:rPr>
          <w:sz w:val="28"/>
          <w:szCs w:val="28"/>
          <w:u w:val="single"/>
        </w:rPr>
        <w:t>autosid</w:t>
      </w:r>
      <w:proofErr w:type="spellEnd"/>
    </w:p>
    <w:p w14:paraId="6AC7955B" w14:textId="7E87D347" w:rsidR="00A30CF3" w:rsidRDefault="00A30CF3" w:rsidP="00A30CF3">
      <w:pPr>
        <w:shd w:val="clear" w:color="auto" w:fill="E6E6E6"/>
      </w:pPr>
      <w:proofErr w:type="spellStart"/>
      <w:r>
        <w:rPr>
          <w:b/>
        </w:rPr>
        <w:t>Primaarne</w:t>
      </w:r>
      <w:proofErr w:type="spellEnd"/>
      <w:r>
        <w:rPr>
          <w:b/>
        </w:rPr>
        <w:t xml:space="preserve"> </w:t>
      </w:r>
      <w:proofErr w:type="spellStart"/>
      <w:r>
        <w:rPr>
          <w:b/>
        </w:rPr>
        <w:t>tegutseja</w:t>
      </w:r>
      <w:proofErr w:type="spellEnd"/>
      <w:r>
        <w:t xml:space="preserve">: </w:t>
      </w:r>
      <w:proofErr w:type="spellStart"/>
      <w:r w:rsidR="00AB0703">
        <w:t>Uudistaja</w:t>
      </w:r>
      <w:proofErr w:type="spellEnd"/>
      <w:r w:rsidR="00E84C40">
        <w:t xml:space="preserve">, </w:t>
      </w:r>
      <w:proofErr w:type="spellStart"/>
      <w:r w:rsidR="00E84C40">
        <w:t>K</w:t>
      </w:r>
      <w:r w:rsidR="00166F2E">
        <w:t>lient</w:t>
      </w:r>
      <w:proofErr w:type="spellEnd"/>
      <w:r w:rsidR="00811A4D">
        <w:t xml:space="preserve">, </w:t>
      </w:r>
      <w:proofErr w:type="spellStart"/>
      <w:r w:rsidR="00811A4D">
        <w:t>Klienditeenindaja</w:t>
      </w:r>
      <w:proofErr w:type="spellEnd"/>
      <w:r w:rsidR="00166F2E">
        <w:t xml:space="preserve"> </w:t>
      </w:r>
      <w:r w:rsidR="00E84C40">
        <w:t>– (</w:t>
      </w:r>
      <w:proofErr w:type="spellStart"/>
      <w:r w:rsidR="00E84C40">
        <w:t>edaspidi</w:t>
      </w:r>
      <w:proofErr w:type="spellEnd"/>
      <w:r w:rsidR="00E84C40">
        <w:t xml:space="preserve"> </w:t>
      </w:r>
      <w:proofErr w:type="spellStart"/>
      <w:r w:rsidR="00E84C40">
        <w:t>Subjekt</w:t>
      </w:r>
      <w:proofErr w:type="spellEnd"/>
      <w:r w:rsidR="00E84C40">
        <w:t>).</w:t>
      </w:r>
    </w:p>
    <w:p w14:paraId="05B9A6E5" w14:textId="77777777" w:rsidR="00A30CF3" w:rsidRDefault="00A30CF3" w:rsidP="00A30CF3">
      <w:pPr>
        <w:shd w:val="clear" w:color="auto" w:fill="E6E6E6"/>
      </w:pPr>
      <w:proofErr w:type="spellStart"/>
      <w:r>
        <w:rPr>
          <w:b/>
        </w:rPr>
        <w:t>Osapooled</w:t>
      </w:r>
      <w:proofErr w:type="spellEnd"/>
      <w:r>
        <w:rPr>
          <w:b/>
        </w:rPr>
        <w:t xml:space="preserve"> ja </w:t>
      </w:r>
      <w:proofErr w:type="spellStart"/>
      <w:r>
        <w:rPr>
          <w:b/>
        </w:rPr>
        <w:t>nende</w:t>
      </w:r>
      <w:proofErr w:type="spellEnd"/>
      <w:r>
        <w:rPr>
          <w:b/>
        </w:rPr>
        <w:t xml:space="preserve"> </w:t>
      </w:r>
      <w:proofErr w:type="spellStart"/>
      <w:r>
        <w:rPr>
          <w:b/>
        </w:rPr>
        <w:t>huvid</w:t>
      </w:r>
      <w:proofErr w:type="spellEnd"/>
      <w:r>
        <w:t>:</w:t>
      </w:r>
    </w:p>
    <w:p w14:paraId="3E4442C8" w14:textId="5428E64C" w:rsidR="00CB37BD" w:rsidRDefault="00A67862"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Pr>
          <w:u w:val="single"/>
        </w:rPr>
        <w:t>Auto</w:t>
      </w:r>
      <w:r w:rsidR="00C0067C">
        <w:rPr>
          <w:u w:val="single"/>
        </w:rPr>
        <w:t>de</w:t>
      </w:r>
      <w:proofErr w:type="spellEnd"/>
      <w:r>
        <w:rPr>
          <w:u w:val="single"/>
        </w:rPr>
        <w:t xml:space="preserve"> </w:t>
      </w:r>
      <w:proofErr w:type="spellStart"/>
      <w:r w:rsidR="00FE3737">
        <w:rPr>
          <w:u w:val="single"/>
        </w:rPr>
        <w:t>haldur</w:t>
      </w:r>
      <w:proofErr w:type="spellEnd"/>
      <w:r w:rsidR="00FE3737">
        <w:rPr>
          <w:u w:val="single"/>
        </w:rPr>
        <w:t xml:space="preserve">, </w:t>
      </w:r>
      <w:proofErr w:type="spellStart"/>
      <w:r w:rsidR="00CB37BD">
        <w:rPr>
          <w:u w:val="single"/>
        </w:rPr>
        <w:t>Juhataja</w:t>
      </w:r>
      <w:proofErr w:type="spellEnd"/>
      <w:r w:rsidR="002E466E">
        <w:rPr>
          <w:u w:val="single"/>
        </w:rPr>
        <w:t xml:space="preserve">, </w:t>
      </w:r>
      <w:proofErr w:type="spellStart"/>
      <w:r w:rsidR="002E466E">
        <w:rPr>
          <w:u w:val="single"/>
        </w:rPr>
        <w:t>Klienditeenindaja</w:t>
      </w:r>
      <w:proofErr w:type="spellEnd"/>
      <w:r w:rsidR="00CB37BD">
        <w:t>:</w:t>
      </w:r>
      <w:r w:rsidR="00FE3737">
        <w:t xml:space="preserve"> </w:t>
      </w:r>
      <w:proofErr w:type="spellStart"/>
      <w:r w:rsidR="00FE3737">
        <w:t>Tahavad</w:t>
      </w:r>
      <w:proofErr w:type="spellEnd"/>
      <w:r w:rsidR="00FE3737">
        <w:t xml:space="preserve">, et </w:t>
      </w:r>
      <w:proofErr w:type="spellStart"/>
      <w:r w:rsidR="00FE3737">
        <w:t>võimalikel</w:t>
      </w:r>
      <w:proofErr w:type="spellEnd"/>
      <w:r w:rsidR="00FE3737">
        <w:t xml:space="preserve"> </w:t>
      </w:r>
      <w:proofErr w:type="spellStart"/>
      <w:r w:rsidR="00FE3737">
        <w:t>huvilistel</w:t>
      </w:r>
      <w:proofErr w:type="spellEnd"/>
      <w:r w:rsidR="00FE3737">
        <w:t xml:space="preserve"> </w:t>
      </w:r>
      <w:proofErr w:type="spellStart"/>
      <w:r w:rsidR="00FE3737">
        <w:t>oleks</w:t>
      </w:r>
      <w:proofErr w:type="spellEnd"/>
      <w:r w:rsidR="00FE3737">
        <w:t xml:space="preserve"> </w:t>
      </w:r>
      <w:proofErr w:type="spellStart"/>
      <w:r w:rsidR="00FE3737">
        <w:t>täpne</w:t>
      </w:r>
      <w:proofErr w:type="spellEnd"/>
      <w:r w:rsidR="00FE3737">
        <w:t xml:space="preserve"> </w:t>
      </w:r>
      <w:proofErr w:type="spellStart"/>
      <w:r w:rsidR="00FE3737">
        <w:t>ülevaade</w:t>
      </w:r>
      <w:proofErr w:type="spellEnd"/>
      <w:r w:rsidR="00FE3737">
        <w:t xml:space="preserve"> </w:t>
      </w:r>
      <w:proofErr w:type="spellStart"/>
      <w:r w:rsidR="00FE3737">
        <w:t>organisatsiooni</w:t>
      </w:r>
      <w:proofErr w:type="spellEnd"/>
      <w:r w:rsidR="00FE3737">
        <w:t xml:space="preserve"> </w:t>
      </w:r>
      <w:proofErr w:type="spellStart"/>
      <w:r w:rsidR="00FE3737">
        <w:t>pakutavast</w:t>
      </w:r>
      <w:proofErr w:type="spellEnd"/>
      <w:r w:rsidR="00FE3737">
        <w:t xml:space="preserve"> ja et see </w:t>
      </w:r>
      <w:proofErr w:type="spellStart"/>
      <w:r w:rsidR="00FE3737">
        <w:t>kallutaks</w:t>
      </w:r>
      <w:proofErr w:type="spellEnd"/>
      <w:r w:rsidR="00FE3737">
        <w:t xml:space="preserve"> </w:t>
      </w:r>
      <w:proofErr w:type="spellStart"/>
      <w:r w:rsidR="00FE3737">
        <w:t>neid</w:t>
      </w:r>
      <w:proofErr w:type="spellEnd"/>
      <w:r w:rsidR="00FE3737">
        <w:t xml:space="preserve"> </w:t>
      </w:r>
      <w:proofErr w:type="spellStart"/>
      <w:r w:rsidR="00FE3737">
        <w:t>organisatsiooni</w:t>
      </w:r>
      <w:proofErr w:type="spellEnd"/>
      <w:r w:rsidR="00FE3737">
        <w:t xml:space="preserve"> </w:t>
      </w:r>
      <w:proofErr w:type="spellStart"/>
      <w:r w:rsidR="00FE3737">
        <w:t>kliendiks</w:t>
      </w:r>
      <w:proofErr w:type="spellEnd"/>
      <w:r w:rsidR="00FE3737">
        <w:t xml:space="preserve"> </w:t>
      </w:r>
      <w:proofErr w:type="spellStart"/>
      <w:r w:rsidR="00FE3737">
        <w:t>hakkama</w:t>
      </w:r>
      <w:proofErr w:type="spellEnd"/>
    </w:p>
    <w:p w14:paraId="5BC2D735" w14:textId="4017E274" w:rsidR="00CB37BD" w:rsidRDefault="00CB37BD" w:rsidP="00E04026">
      <w:pPr>
        <w:numPr>
          <w:ilvl w:val="0"/>
          <w:numId w:val="26"/>
        </w:numPr>
        <w:shd w:val="clear" w:color="auto" w:fill="E6E6E6"/>
        <w:tabs>
          <w:tab w:val="left" w:pos="8640"/>
          <w:tab w:val="left" w:pos="10800"/>
          <w:tab w:val="left" w:pos="11880"/>
          <w:tab w:val="left" w:pos="12960"/>
          <w:tab w:val="left" w:pos="13680"/>
          <w:tab w:val="left" w:pos="16920"/>
        </w:tabs>
      </w:pPr>
      <w:proofErr w:type="spellStart"/>
      <w:r w:rsidRPr="00A30CF3">
        <w:rPr>
          <w:u w:val="single"/>
        </w:rPr>
        <w:t>Uudistaja</w:t>
      </w:r>
      <w:proofErr w:type="spellEnd"/>
      <w:r w:rsidR="00166F2E">
        <w:rPr>
          <w:u w:val="single"/>
        </w:rPr>
        <w:t xml:space="preserve">, </w:t>
      </w:r>
      <w:proofErr w:type="spellStart"/>
      <w:r w:rsidR="00454949">
        <w:rPr>
          <w:u w:val="single"/>
        </w:rPr>
        <w:t>K</w:t>
      </w:r>
      <w:r w:rsidR="00166F2E">
        <w:rPr>
          <w:u w:val="single"/>
        </w:rPr>
        <w:t>lient</w:t>
      </w:r>
      <w:proofErr w:type="spellEnd"/>
      <w:r>
        <w:t>:</w:t>
      </w:r>
      <w:r w:rsidR="00166F2E">
        <w:t xml:space="preserve"> </w:t>
      </w:r>
      <w:proofErr w:type="spellStart"/>
      <w:r w:rsidR="00454949">
        <w:t>Soovivad</w:t>
      </w:r>
      <w:proofErr w:type="spellEnd"/>
      <w:r w:rsidR="00166F2E">
        <w:t xml:space="preserve"> </w:t>
      </w:r>
      <w:proofErr w:type="spellStart"/>
      <w:r w:rsidR="00166F2E">
        <w:t>näha</w:t>
      </w:r>
      <w:proofErr w:type="spellEnd"/>
      <w:r w:rsidR="00166F2E">
        <w:t xml:space="preserve"> </w:t>
      </w:r>
      <w:proofErr w:type="spellStart"/>
      <w:r w:rsidR="00166F2E">
        <w:t>organisatsiooni</w:t>
      </w:r>
      <w:proofErr w:type="spellEnd"/>
      <w:r w:rsidR="00166F2E">
        <w:t xml:space="preserve"> </w:t>
      </w:r>
      <w:proofErr w:type="spellStart"/>
      <w:r w:rsidR="00166F2E">
        <w:t>pakutavate</w:t>
      </w:r>
      <w:proofErr w:type="spellEnd"/>
      <w:r w:rsidR="00166F2E">
        <w:t xml:space="preserve"> </w:t>
      </w:r>
      <w:proofErr w:type="spellStart"/>
      <w:r w:rsidR="009933D0">
        <w:t>autode</w:t>
      </w:r>
      <w:proofErr w:type="spellEnd"/>
      <w:r w:rsidR="009933D0">
        <w:t xml:space="preserve"> </w:t>
      </w:r>
      <w:proofErr w:type="spellStart"/>
      <w:r w:rsidR="00166F2E">
        <w:t>nimekirja</w:t>
      </w:r>
      <w:proofErr w:type="spellEnd"/>
      <w:r w:rsidR="00166F2E">
        <w:t xml:space="preserve">, et </w:t>
      </w:r>
      <w:proofErr w:type="spellStart"/>
      <w:r w:rsidR="00257FD5">
        <w:t>langetada</w:t>
      </w:r>
      <w:proofErr w:type="spellEnd"/>
      <w:r w:rsidR="00257FD5">
        <w:t xml:space="preserve"> </w:t>
      </w:r>
      <w:proofErr w:type="spellStart"/>
      <w:r w:rsidR="00257FD5">
        <w:t>tarbimisotsuseid</w:t>
      </w:r>
      <w:proofErr w:type="spellEnd"/>
      <w:r w:rsidR="00166F2E">
        <w:t>.</w:t>
      </w:r>
      <w:r>
        <w:t xml:space="preserve"> </w:t>
      </w:r>
    </w:p>
    <w:p w14:paraId="5CC70350" w14:textId="6F5744BE" w:rsidR="00A30CF3" w:rsidRDefault="00A30CF3" w:rsidP="00A30CF3">
      <w:pPr>
        <w:shd w:val="clear" w:color="auto" w:fill="E6E6E6"/>
      </w:pPr>
      <w:proofErr w:type="spellStart"/>
      <w:r>
        <w:rPr>
          <w:b/>
        </w:rPr>
        <w:t>Käivitav</w:t>
      </w:r>
      <w:proofErr w:type="spellEnd"/>
      <w:r>
        <w:rPr>
          <w:b/>
        </w:rPr>
        <w:t xml:space="preserve"> </w:t>
      </w:r>
      <w:proofErr w:type="spellStart"/>
      <w:r>
        <w:rPr>
          <w:b/>
        </w:rPr>
        <w:t>sündmus</w:t>
      </w:r>
      <w:proofErr w:type="spellEnd"/>
      <w:r>
        <w:t xml:space="preserve">: </w:t>
      </w:r>
      <w:proofErr w:type="spellStart"/>
      <w:r w:rsidR="00166F2E">
        <w:t>Subjekt</w:t>
      </w:r>
      <w:proofErr w:type="spellEnd"/>
      <w:r w:rsidR="00187E4C">
        <w:t xml:space="preserve"> </w:t>
      </w:r>
      <w:proofErr w:type="spellStart"/>
      <w:r w:rsidR="00187E4C">
        <w:t>tunneb</w:t>
      </w:r>
      <w:proofErr w:type="spellEnd"/>
      <w:r w:rsidR="00187E4C">
        <w:t xml:space="preserve"> </w:t>
      </w:r>
      <w:proofErr w:type="spellStart"/>
      <w:r w:rsidR="00187E4C">
        <w:t>huvi</w:t>
      </w:r>
      <w:proofErr w:type="spellEnd"/>
      <w:r w:rsidR="00187E4C">
        <w:t xml:space="preserve"> </w:t>
      </w:r>
      <w:proofErr w:type="spellStart"/>
      <w:r w:rsidR="00187E4C">
        <w:t>organisatsiooni</w:t>
      </w:r>
      <w:proofErr w:type="spellEnd"/>
      <w:r w:rsidR="00187E4C">
        <w:t xml:space="preserve"> </w:t>
      </w:r>
      <w:proofErr w:type="spellStart"/>
      <w:r w:rsidR="00187E4C">
        <w:t>poolt</w:t>
      </w:r>
      <w:proofErr w:type="spellEnd"/>
      <w:r w:rsidR="00187E4C">
        <w:t xml:space="preserve"> </w:t>
      </w:r>
      <w:proofErr w:type="spellStart"/>
      <w:r w:rsidR="00187E4C">
        <w:t>hetkel</w:t>
      </w:r>
      <w:proofErr w:type="spellEnd"/>
      <w:r w:rsidR="00187E4C">
        <w:t xml:space="preserve"> </w:t>
      </w:r>
      <w:proofErr w:type="spellStart"/>
      <w:r w:rsidR="00187E4C">
        <w:t>pakutavate</w:t>
      </w:r>
      <w:proofErr w:type="spellEnd"/>
      <w:r w:rsidR="00187E4C">
        <w:t xml:space="preserve"> </w:t>
      </w:r>
      <w:proofErr w:type="spellStart"/>
      <w:r w:rsidR="009933D0">
        <w:t>autode</w:t>
      </w:r>
      <w:proofErr w:type="spellEnd"/>
      <w:r w:rsidR="009933D0">
        <w:t xml:space="preserve"> </w:t>
      </w:r>
      <w:proofErr w:type="spellStart"/>
      <w:r w:rsidR="00187E4C">
        <w:t>kohta</w:t>
      </w:r>
      <w:proofErr w:type="spellEnd"/>
      <w:r w:rsidR="00187E4C">
        <w:t xml:space="preserve">, et </w:t>
      </w:r>
      <w:proofErr w:type="spellStart"/>
      <w:r w:rsidR="00187E4C">
        <w:t>otsustada</w:t>
      </w:r>
      <w:proofErr w:type="spellEnd"/>
      <w:r w:rsidR="00187E4C">
        <w:t xml:space="preserve">, kas </w:t>
      </w:r>
      <w:proofErr w:type="spellStart"/>
      <w:r w:rsidR="00187E4C">
        <w:t>ennast</w:t>
      </w:r>
      <w:proofErr w:type="spellEnd"/>
      <w:r w:rsidR="00187E4C">
        <w:t xml:space="preserve"> </w:t>
      </w:r>
      <w:proofErr w:type="spellStart"/>
      <w:r w:rsidR="00187E4C">
        <w:t>tulevikus</w:t>
      </w:r>
      <w:proofErr w:type="spellEnd"/>
      <w:r w:rsidR="00187E4C">
        <w:t xml:space="preserve"> </w:t>
      </w:r>
      <w:proofErr w:type="spellStart"/>
      <w:r w:rsidR="00187E4C">
        <w:t>organisatsiooniga</w:t>
      </w:r>
      <w:proofErr w:type="spellEnd"/>
      <w:r w:rsidR="00187E4C">
        <w:t xml:space="preserve"> </w:t>
      </w:r>
      <w:proofErr w:type="spellStart"/>
      <w:r w:rsidR="00187E4C">
        <w:t>tihedamalt</w:t>
      </w:r>
      <w:proofErr w:type="spellEnd"/>
      <w:r w:rsidR="00187E4C">
        <w:t xml:space="preserve"> </w:t>
      </w:r>
      <w:proofErr w:type="spellStart"/>
      <w:r w:rsidR="00187E4C">
        <w:t>siduda</w:t>
      </w:r>
      <w:proofErr w:type="spellEnd"/>
      <w:r w:rsidR="00187E4C">
        <w:t>.</w:t>
      </w:r>
    </w:p>
    <w:p w14:paraId="59D705F4" w14:textId="77777777" w:rsidR="00A30CF3" w:rsidRDefault="00A30CF3" w:rsidP="00A30CF3">
      <w:pPr>
        <w:shd w:val="clear" w:color="auto" w:fill="E6E6E6"/>
      </w:pPr>
      <w:proofErr w:type="spellStart"/>
      <w:r>
        <w:rPr>
          <w:b/>
        </w:rPr>
        <w:t>Eeltingimused</w:t>
      </w:r>
      <w:proofErr w:type="spellEnd"/>
      <w:r>
        <w:t xml:space="preserve">: </w:t>
      </w:r>
      <w:proofErr w:type="spellStart"/>
      <w:r w:rsidR="00982F14">
        <w:t>Klient</w:t>
      </w:r>
      <w:proofErr w:type="spellEnd"/>
      <w:r w:rsidR="00982F14">
        <w:t xml:space="preserve"> on </w:t>
      </w:r>
      <w:proofErr w:type="spellStart"/>
      <w:r w:rsidR="00982F14">
        <w:t>autenditud</w:t>
      </w:r>
      <w:proofErr w:type="spellEnd"/>
      <w:r w:rsidR="00982F14">
        <w:t xml:space="preserve"> ja </w:t>
      </w:r>
      <w:proofErr w:type="spellStart"/>
      <w:r w:rsidR="00982F14">
        <w:t>autoriseeritud</w:t>
      </w:r>
      <w:proofErr w:type="spellEnd"/>
      <w:r w:rsidR="00982F14">
        <w:t xml:space="preserve">, </w:t>
      </w:r>
      <w:proofErr w:type="spellStart"/>
      <w:r w:rsidR="00982F14">
        <w:t>uudistaja</w:t>
      </w:r>
      <w:proofErr w:type="spellEnd"/>
      <w:r w:rsidR="00982F14">
        <w:t xml:space="preserve"> </w:t>
      </w:r>
      <w:proofErr w:type="spellStart"/>
      <w:r w:rsidR="00982F14">
        <w:t>ei</w:t>
      </w:r>
      <w:proofErr w:type="spellEnd"/>
      <w:r w:rsidR="00982F14">
        <w:t xml:space="preserve"> ole </w:t>
      </w:r>
      <w:proofErr w:type="spellStart"/>
      <w:r w:rsidR="00982F14">
        <w:t>autenditud</w:t>
      </w:r>
      <w:proofErr w:type="spellEnd"/>
      <w:r w:rsidR="00982F14">
        <w:t xml:space="preserve"> ja </w:t>
      </w:r>
      <w:proofErr w:type="spellStart"/>
      <w:r w:rsidR="00982F14">
        <w:t>autoriseeritud</w:t>
      </w:r>
      <w:proofErr w:type="spellEnd"/>
      <w:r w:rsidR="00982F14">
        <w:t>.</w:t>
      </w:r>
    </w:p>
    <w:p w14:paraId="290C3F14" w14:textId="01F52D9B" w:rsidR="00A30CF3" w:rsidRDefault="00A30CF3" w:rsidP="00A30CF3">
      <w:pPr>
        <w:shd w:val="clear" w:color="auto" w:fill="E6E6E6"/>
      </w:pPr>
      <w:proofErr w:type="spellStart"/>
      <w:r>
        <w:rPr>
          <w:b/>
        </w:rPr>
        <w:t>Järeltingimused</w:t>
      </w:r>
      <w:proofErr w:type="spellEnd"/>
      <w:r>
        <w:t xml:space="preserve">: </w:t>
      </w:r>
      <w:proofErr w:type="spellStart"/>
      <w:r w:rsidR="00200CFA">
        <w:t>Aktiivsete</w:t>
      </w:r>
      <w:proofErr w:type="spellEnd"/>
      <w:r w:rsidR="00200CFA">
        <w:t xml:space="preserve"> </w:t>
      </w:r>
      <w:proofErr w:type="spellStart"/>
      <w:r w:rsidR="009933D0">
        <w:t>autode</w:t>
      </w:r>
      <w:proofErr w:type="spellEnd"/>
      <w:r w:rsidR="009933D0">
        <w:t xml:space="preserve"> </w:t>
      </w:r>
      <w:proofErr w:type="spellStart"/>
      <w:r w:rsidR="00200CFA">
        <w:t>nimekiri</w:t>
      </w:r>
      <w:proofErr w:type="spellEnd"/>
      <w:r w:rsidR="00200CFA">
        <w:t xml:space="preserve"> on </w:t>
      </w:r>
      <w:proofErr w:type="spellStart"/>
      <w:r w:rsidR="00200CFA">
        <w:t>leitud</w:t>
      </w:r>
      <w:proofErr w:type="spellEnd"/>
      <w:r w:rsidR="00200CFA">
        <w:t>.</w:t>
      </w:r>
    </w:p>
    <w:p w14:paraId="55DCA926" w14:textId="77777777" w:rsidR="00A30CF3" w:rsidRDefault="00A30CF3" w:rsidP="00A30CF3">
      <w:pPr>
        <w:shd w:val="clear" w:color="auto" w:fill="E6E6E6"/>
      </w:pPr>
      <w:proofErr w:type="spellStart"/>
      <w:r>
        <w:rPr>
          <w:b/>
        </w:rPr>
        <w:t>Stsenaarium</w:t>
      </w:r>
      <w:proofErr w:type="spellEnd"/>
      <w:r>
        <w:rPr>
          <w:b/>
        </w:rPr>
        <w:t xml:space="preserve"> (</w:t>
      </w:r>
      <w:proofErr w:type="spellStart"/>
      <w:r>
        <w:rPr>
          <w:b/>
        </w:rPr>
        <w:t>tüüpiline</w:t>
      </w:r>
      <w:proofErr w:type="spellEnd"/>
      <w:r>
        <w:rPr>
          <w:b/>
        </w:rPr>
        <w:t xml:space="preserve"> </w:t>
      </w:r>
      <w:proofErr w:type="spellStart"/>
      <w:r>
        <w:rPr>
          <w:b/>
        </w:rPr>
        <w:t>sündmuste</w:t>
      </w:r>
      <w:proofErr w:type="spellEnd"/>
      <w:r>
        <w:rPr>
          <w:b/>
        </w:rPr>
        <w:t xml:space="preserve"> </w:t>
      </w:r>
      <w:proofErr w:type="spellStart"/>
      <w:r>
        <w:rPr>
          <w:b/>
        </w:rPr>
        <w:t>järjestus</w:t>
      </w:r>
      <w:proofErr w:type="spellEnd"/>
      <w:r>
        <w:rPr>
          <w:b/>
        </w:rPr>
        <w:t>)</w:t>
      </w:r>
      <w:r>
        <w:t>:</w:t>
      </w:r>
    </w:p>
    <w:p w14:paraId="0D51EA34" w14:textId="35E33B19" w:rsidR="00A30CF3" w:rsidRDefault="00982F14" w:rsidP="00E04026">
      <w:pPr>
        <w:numPr>
          <w:ilvl w:val="0"/>
          <w:numId w:val="34"/>
        </w:numPr>
        <w:shd w:val="clear" w:color="auto" w:fill="E6E6E6"/>
        <w:tabs>
          <w:tab w:val="left" w:pos="8640"/>
          <w:tab w:val="left" w:pos="10800"/>
          <w:tab w:val="left" w:pos="11880"/>
          <w:tab w:val="left" w:pos="12960"/>
          <w:tab w:val="left" w:pos="13680"/>
          <w:tab w:val="left" w:pos="16920"/>
        </w:tabs>
      </w:pPr>
      <w:proofErr w:type="spellStart"/>
      <w:r>
        <w:rPr>
          <w:u w:val="single"/>
        </w:rPr>
        <w:t>Subjekt</w:t>
      </w:r>
      <w:proofErr w:type="spellEnd"/>
      <w:r w:rsidR="00F37291">
        <w:t xml:space="preserve"> </w:t>
      </w:r>
      <w:proofErr w:type="spellStart"/>
      <w:r w:rsidR="00F37291">
        <w:t>so</w:t>
      </w:r>
      <w:r w:rsidR="0037063D">
        <w:t>ovib</w:t>
      </w:r>
      <w:proofErr w:type="spellEnd"/>
      <w:r w:rsidR="0037063D">
        <w:t xml:space="preserve"> </w:t>
      </w:r>
      <w:proofErr w:type="spellStart"/>
      <w:r w:rsidR="0037063D">
        <w:t>näha</w:t>
      </w:r>
      <w:proofErr w:type="spellEnd"/>
      <w:r w:rsidR="0037063D">
        <w:t xml:space="preserve"> </w:t>
      </w:r>
      <w:proofErr w:type="spellStart"/>
      <w:r w:rsidR="0037063D">
        <w:t>kõiki</w:t>
      </w:r>
      <w:proofErr w:type="spellEnd"/>
      <w:r w:rsidR="0037063D">
        <w:t xml:space="preserve"> </w:t>
      </w:r>
      <w:proofErr w:type="spellStart"/>
      <w:r w:rsidR="0037063D">
        <w:t>organisatsiooni</w:t>
      </w:r>
      <w:proofErr w:type="spellEnd"/>
      <w:r w:rsidR="0037063D">
        <w:t xml:space="preserve"> </w:t>
      </w:r>
      <w:proofErr w:type="spellStart"/>
      <w:r w:rsidR="0037063D">
        <w:t>pakutavaid</w:t>
      </w:r>
      <w:proofErr w:type="spellEnd"/>
      <w:r w:rsidR="0037063D">
        <w:t xml:space="preserve"> </w:t>
      </w:r>
      <w:proofErr w:type="spellStart"/>
      <w:r w:rsidR="0037063D">
        <w:t>aktiivseid</w:t>
      </w:r>
      <w:proofErr w:type="spellEnd"/>
      <w:r w:rsidR="0037063D">
        <w:t xml:space="preserve"> </w:t>
      </w:r>
      <w:proofErr w:type="spellStart"/>
      <w:r w:rsidR="009933D0">
        <w:t>autosid</w:t>
      </w:r>
      <w:proofErr w:type="spellEnd"/>
      <w:r w:rsidR="0037063D">
        <w:t>.</w:t>
      </w:r>
    </w:p>
    <w:p w14:paraId="1A9286BD"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proofErr w:type="spellStart"/>
      <w:r w:rsidRPr="00E2423D">
        <w:rPr>
          <w:b/>
        </w:rPr>
        <w:t>Süstee</w:t>
      </w:r>
      <w:r>
        <w:rPr>
          <w:b/>
        </w:rPr>
        <w:t>m</w:t>
      </w:r>
      <w:proofErr w:type="spellEnd"/>
      <w:r>
        <w:t xml:space="preserve"> </w:t>
      </w:r>
      <w:proofErr w:type="spellStart"/>
      <w:r>
        <w:t>kuvab</w:t>
      </w:r>
      <w:proofErr w:type="spellEnd"/>
      <w:r>
        <w:t xml:space="preserve"> </w:t>
      </w:r>
      <w:proofErr w:type="spellStart"/>
      <w:r>
        <w:t>nimekirja</w:t>
      </w:r>
      <w:proofErr w:type="spellEnd"/>
      <w:r>
        <w:t xml:space="preserve"> </w:t>
      </w:r>
      <w:proofErr w:type="spellStart"/>
      <w:r>
        <w:t>kategooriatest</w:t>
      </w:r>
      <w:proofErr w:type="spellEnd"/>
      <w:r>
        <w:t xml:space="preserve"> (</w:t>
      </w:r>
      <w:r w:rsidR="00064437">
        <w:rPr>
          <w:b/>
          <w:color w:val="FF0000"/>
        </w:rPr>
        <w:t>OP2</w:t>
      </w:r>
      <w:r w:rsidRPr="00E2423D">
        <w:rPr>
          <w:b/>
          <w:color w:val="FF0000"/>
        </w:rPr>
        <w:t>.1</w:t>
      </w:r>
      <w:r>
        <w:t>)</w:t>
      </w:r>
    </w:p>
    <w:p w14:paraId="0247BCD5" w14:textId="77777777" w:rsidR="00E2423D" w:rsidRPr="00E2423D" w:rsidRDefault="00E2423D" w:rsidP="00E04026">
      <w:pPr>
        <w:numPr>
          <w:ilvl w:val="0"/>
          <w:numId w:val="34"/>
        </w:numPr>
        <w:shd w:val="clear" w:color="auto" w:fill="E6E6E6"/>
        <w:tabs>
          <w:tab w:val="left" w:pos="8640"/>
          <w:tab w:val="left" w:pos="10800"/>
          <w:tab w:val="left" w:pos="11880"/>
          <w:tab w:val="left" w:pos="12960"/>
          <w:tab w:val="left" w:pos="13680"/>
          <w:tab w:val="left" w:pos="16920"/>
        </w:tabs>
        <w:rPr>
          <w:b/>
        </w:rPr>
      </w:pPr>
      <w:proofErr w:type="spellStart"/>
      <w:r w:rsidRPr="00E2423D">
        <w:rPr>
          <w:u w:val="single"/>
        </w:rPr>
        <w:t>Subjekt</w:t>
      </w:r>
      <w:proofErr w:type="spellEnd"/>
      <w:r>
        <w:t xml:space="preserve"> </w:t>
      </w:r>
      <w:proofErr w:type="spellStart"/>
      <w:r>
        <w:t>valib</w:t>
      </w:r>
      <w:proofErr w:type="spellEnd"/>
      <w:r>
        <w:t xml:space="preserve"> </w:t>
      </w:r>
      <w:proofErr w:type="spellStart"/>
      <w:r>
        <w:t>konkreetse</w:t>
      </w:r>
      <w:proofErr w:type="spellEnd"/>
      <w:r>
        <w:t xml:space="preserve"> </w:t>
      </w:r>
      <w:proofErr w:type="spellStart"/>
      <w:r>
        <w:t>kategooria</w:t>
      </w:r>
      <w:proofErr w:type="spellEnd"/>
      <w:r>
        <w:t>.</w:t>
      </w:r>
    </w:p>
    <w:p w14:paraId="1523E563" w14:textId="24F8CE1D" w:rsidR="00A30CF3" w:rsidRDefault="00A30CF3" w:rsidP="00E04026">
      <w:pPr>
        <w:numPr>
          <w:ilvl w:val="0"/>
          <w:numId w:val="34"/>
        </w:numPr>
        <w:shd w:val="clear" w:color="auto" w:fill="E6E6E6"/>
        <w:tabs>
          <w:tab w:val="left" w:pos="8640"/>
          <w:tab w:val="left" w:pos="10800"/>
          <w:tab w:val="left" w:pos="11880"/>
          <w:tab w:val="left" w:pos="12960"/>
          <w:tab w:val="left" w:pos="13680"/>
          <w:tab w:val="left" w:pos="16920"/>
        </w:tabs>
      </w:pPr>
      <w:proofErr w:type="spellStart"/>
      <w:r>
        <w:rPr>
          <w:b/>
        </w:rPr>
        <w:t>Süsteem</w:t>
      </w:r>
      <w:proofErr w:type="spellEnd"/>
      <w:r>
        <w:t xml:space="preserve"> </w:t>
      </w:r>
      <w:proofErr w:type="spellStart"/>
      <w:r w:rsidR="0037063D">
        <w:t>kuvab</w:t>
      </w:r>
      <w:proofErr w:type="spellEnd"/>
      <w:r w:rsidR="0037063D">
        <w:t xml:space="preserve"> </w:t>
      </w:r>
      <w:proofErr w:type="spellStart"/>
      <w:r w:rsidR="00E2423D">
        <w:t>sellesse</w:t>
      </w:r>
      <w:proofErr w:type="spellEnd"/>
      <w:r w:rsidR="00E2423D">
        <w:t xml:space="preserve"> </w:t>
      </w:r>
      <w:proofErr w:type="spellStart"/>
      <w:r w:rsidR="00E2423D">
        <w:t>kuuluvate</w:t>
      </w:r>
      <w:proofErr w:type="spellEnd"/>
      <w:r w:rsidR="00E2423D">
        <w:t xml:space="preserve"> </w:t>
      </w:r>
      <w:proofErr w:type="spellStart"/>
      <w:r w:rsidR="0037063D">
        <w:t>aktiivsete</w:t>
      </w:r>
      <w:proofErr w:type="spellEnd"/>
      <w:r w:rsidR="0037063D">
        <w:t xml:space="preserve"> </w:t>
      </w:r>
      <w:proofErr w:type="spellStart"/>
      <w:r w:rsidR="009933D0">
        <w:t>autode</w:t>
      </w:r>
      <w:proofErr w:type="spellEnd"/>
      <w:r w:rsidR="009933D0">
        <w:t xml:space="preserve"> </w:t>
      </w:r>
      <w:proofErr w:type="spellStart"/>
      <w:r w:rsidR="0037063D">
        <w:t>nimekirja</w:t>
      </w:r>
      <w:proofErr w:type="spellEnd"/>
      <w:r w:rsidR="0037063D">
        <w:t xml:space="preserve">. </w:t>
      </w:r>
      <w:proofErr w:type="spellStart"/>
      <w:r w:rsidR="0037063D">
        <w:t>Iga</w:t>
      </w:r>
      <w:proofErr w:type="spellEnd"/>
      <w:r w:rsidR="0037063D">
        <w:t xml:space="preserve"> </w:t>
      </w:r>
      <w:r w:rsidR="009933D0">
        <w:t xml:space="preserve">auto </w:t>
      </w:r>
      <w:proofErr w:type="spellStart"/>
      <w:r w:rsidR="0037063D">
        <w:t>kohta</w:t>
      </w:r>
      <w:proofErr w:type="spellEnd"/>
      <w:r w:rsidR="0037063D">
        <w:t xml:space="preserve"> </w:t>
      </w:r>
      <w:proofErr w:type="spellStart"/>
      <w:r w:rsidR="0037063D">
        <w:t>esitatakse</w:t>
      </w:r>
      <w:proofErr w:type="spellEnd"/>
      <w:r w:rsidR="0037063D">
        <w:t xml:space="preserve"> </w:t>
      </w:r>
      <w:proofErr w:type="spellStart"/>
      <w:r w:rsidR="0037063D">
        <w:t>kood</w:t>
      </w:r>
      <w:proofErr w:type="spellEnd"/>
      <w:r w:rsidR="0037063D">
        <w:t xml:space="preserve">, </w:t>
      </w:r>
      <w:proofErr w:type="spellStart"/>
      <w:r w:rsidR="0037063D">
        <w:t>nimetus</w:t>
      </w:r>
      <w:proofErr w:type="spellEnd"/>
      <w:r w:rsidR="0037063D">
        <w:t xml:space="preserve">, </w:t>
      </w:r>
      <w:proofErr w:type="spellStart"/>
      <w:r w:rsidR="005633E3">
        <w:t>kategooriate</w:t>
      </w:r>
      <w:proofErr w:type="spellEnd"/>
      <w:r w:rsidR="005633E3">
        <w:t xml:space="preserve"> ja </w:t>
      </w:r>
      <w:proofErr w:type="spellStart"/>
      <w:r w:rsidR="005633E3">
        <w:t>nende</w:t>
      </w:r>
      <w:proofErr w:type="spellEnd"/>
      <w:r w:rsidR="005633E3">
        <w:t xml:space="preserve"> </w:t>
      </w:r>
      <w:proofErr w:type="spellStart"/>
      <w:r w:rsidR="005633E3">
        <w:t>tüüpide</w:t>
      </w:r>
      <w:proofErr w:type="spellEnd"/>
      <w:r w:rsidR="005633E3">
        <w:t xml:space="preserve"> </w:t>
      </w:r>
      <w:proofErr w:type="spellStart"/>
      <w:r w:rsidR="005633E3">
        <w:t>nimetused</w:t>
      </w:r>
      <w:proofErr w:type="spellEnd"/>
      <w:r w:rsidR="005633E3">
        <w:t xml:space="preserve">, </w:t>
      </w:r>
      <w:proofErr w:type="spellStart"/>
      <w:r w:rsidR="00BE0504">
        <w:t>valjalaske_aasta</w:t>
      </w:r>
      <w:proofErr w:type="spellEnd"/>
      <w:r w:rsidR="000E678E">
        <w:t xml:space="preserve">, </w:t>
      </w:r>
      <w:r w:rsidR="00D71FEF">
        <w:t xml:space="preserve">mark, </w:t>
      </w:r>
      <w:proofErr w:type="spellStart"/>
      <w:r w:rsidR="00D71FEF">
        <w:t>mudel</w:t>
      </w:r>
      <w:proofErr w:type="spellEnd"/>
      <w:r w:rsidR="00D71FEF">
        <w:t xml:space="preserve">, </w:t>
      </w:r>
      <w:proofErr w:type="spellStart"/>
      <w:r w:rsidR="00D71FEF">
        <w:t>istekohtade</w:t>
      </w:r>
      <w:proofErr w:type="spellEnd"/>
      <w:r w:rsidR="00D71FEF">
        <w:t xml:space="preserve"> </w:t>
      </w:r>
      <w:proofErr w:type="spellStart"/>
      <w:r w:rsidR="00D71FEF">
        <w:t>arv</w:t>
      </w:r>
      <w:proofErr w:type="spellEnd"/>
      <w:r w:rsidR="00D71FEF">
        <w:t xml:space="preserve">, </w:t>
      </w:r>
      <w:proofErr w:type="spellStart"/>
      <w:r w:rsidR="00D71FEF">
        <w:t>mootori</w:t>
      </w:r>
      <w:proofErr w:type="spellEnd"/>
      <w:r w:rsidR="00D71FEF">
        <w:t xml:space="preserve"> </w:t>
      </w:r>
      <w:proofErr w:type="spellStart"/>
      <w:r w:rsidR="00D71FEF">
        <w:t>maht</w:t>
      </w:r>
      <w:proofErr w:type="spellEnd"/>
      <w:r w:rsidR="004B5912">
        <w:t xml:space="preserve">, </w:t>
      </w:r>
      <w:proofErr w:type="spellStart"/>
      <w:r w:rsidR="004B5912">
        <w:t>kütuse</w:t>
      </w:r>
      <w:proofErr w:type="spellEnd"/>
      <w:r w:rsidR="004B5912">
        <w:t xml:space="preserve"> </w:t>
      </w:r>
      <w:proofErr w:type="spellStart"/>
      <w:r w:rsidR="004B5912">
        <w:t>liik</w:t>
      </w:r>
      <w:proofErr w:type="spellEnd"/>
      <w:r w:rsidR="00D71FEF">
        <w:t xml:space="preserve"> </w:t>
      </w:r>
      <w:r w:rsidR="0037063D">
        <w:t>(</w:t>
      </w:r>
      <w:r w:rsidR="0037063D" w:rsidRPr="0037063D">
        <w:rPr>
          <w:b/>
          <w:color w:val="FF0000"/>
        </w:rPr>
        <w:t>OP1</w:t>
      </w:r>
      <w:r w:rsidR="00E2423D">
        <w:rPr>
          <w:b/>
          <w:color w:val="FF0000"/>
        </w:rPr>
        <w:t>1.2</w:t>
      </w:r>
      <w:r w:rsidR="0037063D">
        <w:t>)</w:t>
      </w:r>
    </w:p>
    <w:p w14:paraId="1D23CEAD" w14:textId="77777777" w:rsidR="00A30CF3" w:rsidRDefault="00A30CF3" w:rsidP="00A30CF3">
      <w:pPr>
        <w:shd w:val="clear" w:color="auto" w:fill="E6E6E6"/>
      </w:pPr>
      <w:proofErr w:type="spellStart"/>
      <w:proofErr w:type="gramStart"/>
      <w:r>
        <w:rPr>
          <w:b/>
        </w:rPr>
        <w:t>Laiendused</w:t>
      </w:r>
      <w:proofErr w:type="spellEnd"/>
      <w:r>
        <w:rPr>
          <w:b/>
        </w:rPr>
        <w:t xml:space="preserve">  (</w:t>
      </w:r>
      <w:proofErr w:type="spellStart"/>
      <w:proofErr w:type="gramEnd"/>
      <w:r>
        <w:rPr>
          <w:b/>
        </w:rPr>
        <w:t>või</w:t>
      </w:r>
      <w:proofErr w:type="spellEnd"/>
      <w:r>
        <w:rPr>
          <w:b/>
        </w:rPr>
        <w:t xml:space="preserve"> </w:t>
      </w:r>
      <w:proofErr w:type="spellStart"/>
      <w:r>
        <w:rPr>
          <w:b/>
        </w:rPr>
        <w:t>alternatiivne</w:t>
      </w:r>
      <w:proofErr w:type="spellEnd"/>
      <w:r>
        <w:rPr>
          <w:b/>
        </w:rPr>
        <w:t xml:space="preserve"> </w:t>
      </w:r>
      <w:proofErr w:type="spellStart"/>
      <w:r>
        <w:rPr>
          <w:b/>
        </w:rPr>
        <w:t>sündmuste</w:t>
      </w:r>
      <w:proofErr w:type="spellEnd"/>
      <w:r>
        <w:rPr>
          <w:b/>
        </w:rPr>
        <w:t xml:space="preserve"> </w:t>
      </w:r>
      <w:proofErr w:type="spellStart"/>
      <w:r>
        <w:rPr>
          <w:b/>
        </w:rPr>
        <w:t>käik</w:t>
      </w:r>
      <w:proofErr w:type="spellEnd"/>
      <w:r>
        <w:rPr>
          <w:b/>
        </w:rPr>
        <w:t>)</w:t>
      </w:r>
      <w:r>
        <w:t>:</w:t>
      </w:r>
    </w:p>
    <w:p w14:paraId="01BC86D0" w14:textId="249461CE" w:rsidR="00A30CF3" w:rsidRDefault="00E2423D" w:rsidP="00A30CF3">
      <w:pPr>
        <w:shd w:val="clear" w:color="auto" w:fill="E6E6E6"/>
      </w:pPr>
      <w:r>
        <w:t>4</w:t>
      </w:r>
      <w:r w:rsidR="00A30CF3">
        <w:t xml:space="preserve">a. </w:t>
      </w:r>
      <w:proofErr w:type="spellStart"/>
      <w:r w:rsidR="00A30CF3">
        <w:t>Kui</w:t>
      </w:r>
      <w:proofErr w:type="spellEnd"/>
      <w:r w:rsidR="00A30CF3">
        <w:t xml:space="preserve"> </w:t>
      </w:r>
      <w:r w:rsidR="0037063D">
        <w:t xml:space="preserve">pole </w:t>
      </w:r>
      <w:proofErr w:type="spellStart"/>
      <w:r w:rsidR="0037063D">
        <w:t>ühtegi</w:t>
      </w:r>
      <w:proofErr w:type="spellEnd"/>
      <w:r w:rsidR="0037063D">
        <w:t xml:space="preserve"> </w:t>
      </w:r>
      <w:proofErr w:type="spellStart"/>
      <w:r w:rsidR="0037063D">
        <w:t>aktiivset</w:t>
      </w:r>
      <w:proofErr w:type="spellEnd"/>
      <w:r w:rsidR="0037063D">
        <w:t xml:space="preserve"> </w:t>
      </w:r>
      <w:proofErr w:type="spellStart"/>
      <w:r w:rsidR="009933D0">
        <w:t>autot</w:t>
      </w:r>
      <w:proofErr w:type="spellEnd"/>
      <w:r w:rsidR="0037063D">
        <w:t xml:space="preserve">, </w:t>
      </w:r>
      <w:proofErr w:type="spellStart"/>
      <w:r w:rsidR="0037063D">
        <w:t>siis</w:t>
      </w:r>
      <w:proofErr w:type="spellEnd"/>
      <w:r w:rsidR="0037063D">
        <w:t xml:space="preserve"> on </w:t>
      </w:r>
      <w:proofErr w:type="spellStart"/>
      <w:r w:rsidR="0037063D">
        <w:t>nimekiri</w:t>
      </w:r>
      <w:proofErr w:type="spellEnd"/>
      <w:r w:rsidR="0037063D">
        <w:t xml:space="preserve"> </w:t>
      </w:r>
      <w:proofErr w:type="spellStart"/>
      <w:r w:rsidR="0037063D">
        <w:t>tühi</w:t>
      </w:r>
      <w:proofErr w:type="spellEnd"/>
      <w:r w:rsidR="0037063D">
        <w:t>.</w:t>
      </w:r>
    </w:p>
    <w:p w14:paraId="388C8360" w14:textId="6B78D9F3" w:rsidR="0086792B" w:rsidRDefault="00E2423D" w:rsidP="00A30CF3">
      <w:pPr>
        <w:shd w:val="clear" w:color="auto" w:fill="E6E6E6"/>
      </w:pPr>
      <w:r>
        <w:t>4</w:t>
      </w:r>
      <w:r w:rsidR="0086792B">
        <w:t xml:space="preserve">b. </w:t>
      </w:r>
      <w:proofErr w:type="spellStart"/>
      <w:r w:rsidR="00083E80">
        <w:t>Subjekt</w:t>
      </w:r>
      <w:proofErr w:type="spellEnd"/>
      <w:r w:rsidR="0086792B">
        <w:t xml:space="preserve"> </w:t>
      </w:r>
      <w:proofErr w:type="spellStart"/>
      <w:r w:rsidR="0086792B">
        <w:t>võib</w:t>
      </w:r>
      <w:proofErr w:type="spellEnd"/>
      <w:r w:rsidR="0086792B">
        <w:t xml:space="preserve"> </w:t>
      </w:r>
      <w:proofErr w:type="spellStart"/>
      <w:r w:rsidR="0086792B">
        <w:t>vaadatavate</w:t>
      </w:r>
      <w:proofErr w:type="spellEnd"/>
      <w:r w:rsidR="0086792B">
        <w:t xml:space="preserve"> </w:t>
      </w:r>
      <w:proofErr w:type="spellStart"/>
      <w:r w:rsidR="009933D0">
        <w:t>autode</w:t>
      </w:r>
      <w:proofErr w:type="spellEnd"/>
      <w:r w:rsidR="009933D0">
        <w:t xml:space="preserve"> </w:t>
      </w:r>
      <w:proofErr w:type="spellStart"/>
      <w:r w:rsidR="0086792B">
        <w:t>hulka</w:t>
      </w:r>
      <w:proofErr w:type="spellEnd"/>
      <w:r w:rsidR="0086792B">
        <w:t xml:space="preserve"> </w:t>
      </w:r>
      <w:proofErr w:type="spellStart"/>
      <w:r w:rsidR="0086792B">
        <w:t>koodi</w:t>
      </w:r>
      <w:proofErr w:type="spellEnd"/>
      <w:r>
        <w:t xml:space="preserve"> ja</w:t>
      </w:r>
      <w:r w:rsidR="0086792B">
        <w:t xml:space="preserve"> </w:t>
      </w:r>
      <w:proofErr w:type="spellStart"/>
      <w:r w:rsidR="0086792B">
        <w:t>nimetuse</w:t>
      </w:r>
      <w:proofErr w:type="spellEnd"/>
      <w:r>
        <w:t xml:space="preserve"> </w:t>
      </w:r>
      <w:proofErr w:type="spellStart"/>
      <w:r>
        <w:t>järgi</w:t>
      </w:r>
      <w:proofErr w:type="spellEnd"/>
      <w:r>
        <w:t xml:space="preserve"> </w:t>
      </w:r>
      <w:proofErr w:type="spellStart"/>
      <w:r>
        <w:t>sorteerida</w:t>
      </w:r>
      <w:proofErr w:type="spellEnd"/>
      <w:r>
        <w:t xml:space="preserve"> </w:t>
      </w:r>
      <w:proofErr w:type="spellStart"/>
      <w:r>
        <w:t>ning</w:t>
      </w:r>
      <w:proofErr w:type="spellEnd"/>
      <w:r>
        <w:t xml:space="preserve"> </w:t>
      </w:r>
      <w:proofErr w:type="spellStart"/>
      <w:r>
        <w:t>filtreerida</w:t>
      </w:r>
      <w:proofErr w:type="spellEnd"/>
      <w:r>
        <w:t>.</w:t>
      </w:r>
    </w:p>
    <w:p w14:paraId="0198BAFF" w14:textId="77777777" w:rsidR="00520BEE" w:rsidRPr="009307D1" w:rsidRDefault="00A57F47">
      <w:pPr>
        <w:rPr>
          <w:rFonts w:cs="Arial"/>
        </w:rPr>
      </w:pPr>
      <w:r>
        <w:rPr>
          <w:rFonts w:cs="Arial"/>
        </w:rPr>
        <w:br w:type="page"/>
      </w:r>
    </w:p>
    <w:p w14:paraId="5B4A66D5" w14:textId="4230A1A0" w:rsidR="000277D6" w:rsidRPr="009307D1" w:rsidRDefault="005931B2">
      <w:pPr>
        <w:pStyle w:val="Heading2"/>
        <w:ind w:left="528"/>
        <w:rPr>
          <w:rFonts w:cs="Arial"/>
        </w:rPr>
      </w:pPr>
      <w:bookmarkStart w:id="72" w:name="_Toc27293737"/>
      <w:r>
        <w:rPr>
          <w:rFonts w:cs="Arial"/>
        </w:rPr>
        <w:lastRenderedPageBreak/>
        <w:t xml:space="preserve">Autode </w:t>
      </w:r>
      <w:r w:rsidR="00133504">
        <w:rPr>
          <w:rFonts w:cs="Arial"/>
        </w:rPr>
        <w:t xml:space="preserve">funktsionaalse allsüsteemi </w:t>
      </w:r>
      <w:r w:rsidR="00C17084">
        <w:rPr>
          <w:rFonts w:cs="Arial"/>
        </w:rPr>
        <w:t>vajatavate</w:t>
      </w:r>
      <w:r w:rsidR="000277D6" w:rsidRPr="009307D1">
        <w:rPr>
          <w:rFonts w:cs="Arial"/>
        </w:rPr>
        <w:t xml:space="preserve"> registrite detailanalüüs</w:t>
      </w:r>
      <w:bookmarkEnd w:id="72"/>
    </w:p>
    <w:p w14:paraId="5057DAF0" w14:textId="77777777" w:rsidR="000277D6" w:rsidRDefault="000277D6">
      <w:pPr>
        <w:rPr>
          <w:rFonts w:cs="Arial"/>
        </w:rPr>
      </w:pPr>
    </w:p>
    <w:p w14:paraId="5576FB28" w14:textId="2740F1BA" w:rsidR="00731450" w:rsidRDefault="00731450" w:rsidP="00731450">
      <w:pPr>
        <w:rPr>
          <w:rFonts w:cs="Arial"/>
        </w:rPr>
      </w:pPr>
      <w:proofErr w:type="spellStart"/>
      <w:r w:rsidRPr="005D30AF">
        <w:rPr>
          <w:rFonts w:cs="Arial"/>
        </w:rPr>
        <w:t>Järgn</w:t>
      </w:r>
      <w:r>
        <w:rPr>
          <w:rFonts w:cs="Arial"/>
        </w:rPr>
        <w:t>evalt</w:t>
      </w:r>
      <w:proofErr w:type="spellEnd"/>
      <w:r>
        <w:rPr>
          <w:rFonts w:cs="Arial"/>
        </w:rPr>
        <w:t xml:space="preserve"> </w:t>
      </w:r>
      <w:proofErr w:type="spellStart"/>
      <w:r>
        <w:rPr>
          <w:rFonts w:cs="Arial"/>
        </w:rPr>
        <w:t>kirjeldatakse</w:t>
      </w:r>
      <w:proofErr w:type="spellEnd"/>
      <w:r>
        <w:rPr>
          <w:rFonts w:cs="Arial"/>
        </w:rPr>
        <w:t xml:space="preserve"> </w:t>
      </w:r>
      <w:proofErr w:type="spellStart"/>
      <w:r>
        <w:rPr>
          <w:rFonts w:cs="Arial"/>
        </w:rPr>
        <w:t>detailselt</w:t>
      </w:r>
      <w:proofErr w:type="spellEnd"/>
      <w:r>
        <w:rPr>
          <w:rFonts w:cs="Arial"/>
        </w:rPr>
        <w:t xml:space="preserve"> </w:t>
      </w:r>
      <w:r w:rsidR="00DB6C44">
        <w:rPr>
          <w:rFonts w:cs="Arial"/>
        </w:rPr>
        <w:t xml:space="preserve">ja </w:t>
      </w:r>
      <w:proofErr w:type="spellStart"/>
      <w:r w:rsidR="00DB6C44">
        <w:rPr>
          <w:rFonts w:cs="Arial"/>
        </w:rPr>
        <w:t>mittetehniliselt</w:t>
      </w:r>
      <w:proofErr w:type="spellEnd"/>
      <w:r w:rsidR="00DB6C44">
        <w:rPr>
          <w:rFonts w:cs="Arial"/>
        </w:rPr>
        <w:t xml:space="preserve"> </w:t>
      </w:r>
      <w:proofErr w:type="spellStart"/>
      <w:r w:rsidR="007745A2">
        <w:rPr>
          <w:rFonts w:cs="Arial"/>
        </w:rPr>
        <w:t>autode</w:t>
      </w:r>
      <w:proofErr w:type="spellEnd"/>
      <w:r w:rsidR="007745A2" w:rsidRPr="005D30AF">
        <w:rPr>
          <w:rFonts w:cs="Arial"/>
        </w:rPr>
        <w:t xml:space="preserve"> </w:t>
      </w:r>
      <w:proofErr w:type="spellStart"/>
      <w:r w:rsidRPr="005D30AF">
        <w:rPr>
          <w:rFonts w:cs="Arial"/>
        </w:rPr>
        <w:t>funktsionaalse</w:t>
      </w:r>
      <w:proofErr w:type="spellEnd"/>
      <w:r w:rsidRPr="005D30AF">
        <w:rPr>
          <w:rFonts w:cs="Arial"/>
        </w:rPr>
        <w:t xml:space="preserve"> </w:t>
      </w:r>
      <w:proofErr w:type="spellStart"/>
      <w:r w:rsidRPr="005D30AF">
        <w:rPr>
          <w:rFonts w:cs="Arial"/>
        </w:rPr>
        <w:t>allsüsteemi</w:t>
      </w:r>
      <w:proofErr w:type="spellEnd"/>
      <w:r w:rsidRPr="005D30AF">
        <w:rPr>
          <w:rFonts w:cs="Arial"/>
        </w:rPr>
        <w:t xml:space="preserve"> </w:t>
      </w:r>
      <w:proofErr w:type="spellStart"/>
      <w:r>
        <w:rPr>
          <w:rFonts w:cs="Arial"/>
        </w:rPr>
        <w:t>vajatavate</w:t>
      </w:r>
      <w:proofErr w:type="spellEnd"/>
      <w:r>
        <w:rPr>
          <w:rFonts w:cs="Arial"/>
        </w:rPr>
        <w:t xml:space="preserve"> </w:t>
      </w:r>
      <w:proofErr w:type="spellStart"/>
      <w:r>
        <w:rPr>
          <w:rFonts w:cs="Arial"/>
        </w:rPr>
        <w:t>registrite</w:t>
      </w:r>
      <w:proofErr w:type="spellEnd"/>
      <w:r>
        <w:rPr>
          <w:rFonts w:cs="Arial"/>
        </w:rPr>
        <w:t xml:space="preserve"> </w:t>
      </w:r>
      <w:proofErr w:type="spellStart"/>
      <w:r>
        <w:rPr>
          <w:rFonts w:cs="Arial"/>
        </w:rPr>
        <w:t>struktuuri</w:t>
      </w:r>
      <w:proofErr w:type="spellEnd"/>
      <w:r>
        <w:rPr>
          <w:rFonts w:cs="Arial"/>
        </w:rPr>
        <w:t xml:space="preserve"> ja </w:t>
      </w:r>
      <w:proofErr w:type="spellStart"/>
      <w:r w:rsidRPr="005D30AF">
        <w:rPr>
          <w:rFonts w:cs="Arial"/>
        </w:rPr>
        <w:t>toimimist</w:t>
      </w:r>
      <w:proofErr w:type="spellEnd"/>
      <w:r w:rsidRPr="005D30AF">
        <w:rPr>
          <w:rFonts w:cs="Arial"/>
        </w:rPr>
        <w:t>.</w:t>
      </w:r>
    </w:p>
    <w:p w14:paraId="508E22CB" w14:textId="77777777" w:rsidR="00731450" w:rsidRDefault="00731450" w:rsidP="00731450">
      <w:pPr>
        <w:rPr>
          <w:rFonts w:cs="Arial"/>
        </w:rPr>
      </w:pPr>
    </w:p>
    <w:p w14:paraId="77D9A9D9" w14:textId="77777777" w:rsidR="000277D6" w:rsidRPr="009307D1" w:rsidRDefault="000277D6">
      <w:pPr>
        <w:pStyle w:val="Heading3"/>
        <w:rPr>
          <w:rFonts w:cs="Arial"/>
        </w:rPr>
      </w:pPr>
      <w:bookmarkStart w:id="73" w:name="_Toc50447311"/>
      <w:bookmarkStart w:id="74" w:name="_Toc27293738"/>
      <w:r w:rsidRPr="009307D1">
        <w:rPr>
          <w:rFonts w:cs="Arial"/>
        </w:rPr>
        <w:t>Kontseptuaalne andmemudel</w:t>
      </w:r>
      <w:bookmarkEnd w:id="73"/>
      <w:bookmarkEnd w:id="74"/>
    </w:p>
    <w:p w14:paraId="7455DD72" w14:textId="77777777" w:rsidR="007737B7" w:rsidRDefault="007737B7">
      <w:pPr>
        <w:rPr>
          <w:rFonts w:cs="Arial"/>
        </w:rPr>
      </w:pPr>
    </w:p>
    <w:p w14:paraId="1D1D42BF" w14:textId="77777777" w:rsidR="000277D6" w:rsidRPr="009307D1" w:rsidRDefault="007737B7" w:rsidP="001E6581">
      <w:pPr>
        <w:rPr>
          <w:rFonts w:cs="Arial"/>
        </w:rPr>
      </w:pPr>
      <w:proofErr w:type="spellStart"/>
      <w:r>
        <w:rPr>
          <w:rFonts w:cs="Arial"/>
        </w:rPr>
        <w:t>Järgnevalt</w:t>
      </w:r>
      <w:proofErr w:type="spellEnd"/>
      <w:r>
        <w:rPr>
          <w:rFonts w:cs="Arial"/>
        </w:rPr>
        <w:t xml:space="preserve"> </w:t>
      </w:r>
      <w:proofErr w:type="spellStart"/>
      <w:r>
        <w:rPr>
          <w:rFonts w:cs="Arial"/>
        </w:rPr>
        <w:t>esitatakse</w:t>
      </w:r>
      <w:proofErr w:type="spellEnd"/>
      <w:r>
        <w:rPr>
          <w:rFonts w:cs="Arial"/>
        </w:rPr>
        <w:t xml:space="preserve"> </w:t>
      </w:r>
      <w:proofErr w:type="spellStart"/>
      <w:r>
        <w:rPr>
          <w:rFonts w:cs="Arial"/>
        </w:rPr>
        <w:t>kontseptuaalne</w:t>
      </w:r>
      <w:proofErr w:type="spellEnd"/>
      <w:r>
        <w:rPr>
          <w:rFonts w:cs="Arial"/>
        </w:rPr>
        <w:t xml:space="preserve"> </w:t>
      </w:r>
      <w:proofErr w:type="spellStart"/>
      <w:r>
        <w:rPr>
          <w:rFonts w:cs="Arial"/>
        </w:rPr>
        <w:t>andmemudel</w:t>
      </w:r>
      <w:proofErr w:type="spellEnd"/>
      <w:r>
        <w:rPr>
          <w:rFonts w:cs="Arial"/>
        </w:rPr>
        <w:t xml:space="preserve">, mis </w:t>
      </w:r>
      <w:proofErr w:type="spellStart"/>
      <w:r>
        <w:rPr>
          <w:rFonts w:cs="Arial"/>
        </w:rPr>
        <w:t>koosneb</w:t>
      </w:r>
      <w:proofErr w:type="spellEnd"/>
      <w:r>
        <w:rPr>
          <w:rFonts w:cs="Arial"/>
        </w:rPr>
        <w:t xml:space="preserve"> </w:t>
      </w:r>
      <w:proofErr w:type="spellStart"/>
      <w:r>
        <w:rPr>
          <w:rFonts w:cs="Arial"/>
        </w:rPr>
        <w:t>olemi</w:t>
      </w:r>
      <w:r>
        <w:rPr>
          <w:rFonts w:cs="Arial"/>
        </w:rPr>
        <w:noBreakHyphen/>
        <w:t>suhte</w:t>
      </w:r>
      <w:proofErr w:type="spellEnd"/>
      <w:r>
        <w:rPr>
          <w:rFonts w:cs="Arial"/>
        </w:rPr>
        <w:t xml:space="preserve"> </w:t>
      </w:r>
      <w:proofErr w:type="spellStart"/>
      <w:r>
        <w:rPr>
          <w:rFonts w:cs="Arial"/>
        </w:rPr>
        <w:t>diagrammidest</w:t>
      </w:r>
      <w:proofErr w:type="spellEnd"/>
      <w:r>
        <w:rPr>
          <w:rFonts w:cs="Arial"/>
        </w:rPr>
        <w:t xml:space="preserve"> ja </w:t>
      </w:r>
      <w:proofErr w:type="spellStart"/>
      <w:r>
        <w:rPr>
          <w:rFonts w:cs="Arial"/>
        </w:rPr>
        <w:t>nendel</w:t>
      </w:r>
      <w:proofErr w:type="spellEnd"/>
      <w:r>
        <w:rPr>
          <w:rFonts w:cs="Arial"/>
        </w:rPr>
        <w:t xml:space="preserve"> </w:t>
      </w:r>
      <w:proofErr w:type="spellStart"/>
      <w:r>
        <w:rPr>
          <w:rFonts w:cs="Arial"/>
        </w:rPr>
        <w:t>olevate</w:t>
      </w:r>
      <w:proofErr w:type="spellEnd"/>
      <w:r>
        <w:rPr>
          <w:rFonts w:cs="Arial"/>
        </w:rPr>
        <w:t xml:space="preserve"> </w:t>
      </w:r>
      <w:proofErr w:type="spellStart"/>
      <w:r>
        <w:rPr>
          <w:rFonts w:cs="Arial"/>
        </w:rPr>
        <w:t>olemitüüpide</w:t>
      </w:r>
      <w:proofErr w:type="spellEnd"/>
      <w:r>
        <w:rPr>
          <w:rFonts w:cs="Arial"/>
        </w:rPr>
        <w:t xml:space="preserve"> ja </w:t>
      </w:r>
      <w:proofErr w:type="spellStart"/>
      <w:r>
        <w:rPr>
          <w:rFonts w:cs="Arial"/>
        </w:rPr>
        <w:t>atribuutide</w:t>
      </w:r>
      <w:proofErr w:type="spellEnd"/>
      <w:r>
        <w:rPr>
          <w:rFonts w:cs="Arial"/>
        </w:rPr>
        <w:t xml:space="preserve"> </w:t>
      </w:r>
      <w:proofErr w:type="spellStart"/>
      <w:r>
        <w:rPr>
          <w:rFonts w:cs="Arial"/>
        </w:rPr>
        <w:t>sõnalistest</w:t>
      </w:r>
      <w:proofErr w:type="spellEnd"/>
      <w:r>
        <w:rPr>
          <w:rFonts w:cs="Arial"/>
        </w:rPr>
        <w:t xml:space="preserve"> </w:t>
      </w:r>
      <w:proofErr w:type="spellStart"/>
      <w:r>
        <w:rPr>
          <w:rFonts w:cs="Arial"/>
        </w:rPr>
        <w:t>kirjeldustest</w:t>
      </w:r>
      <w:proofErr w:type="spellEnd"/>
      <w:r>
        <w:rPr>
          <w:rFonts w:cs="Arial"/>
        </w:rPr>
        <w:t>.</w:t>
      </w:r>
    </w:p>
    <w:p w14:paraId="06965542" w14:textId="77777777" w:rsidR="00943BCD" w:rsidRDefault="00943BCD">
      <w:pPr>
        <w:pStyle w:val="Footer"/>
        <w:tabs>
          <w:tab w:val="clear" w:pos="1273"/>
          <w:tab w:val="clear" w:pos="5426"/>
        </w:tabs>
        <w:rPr>
          <w:rFonts w:cs="Arial"/>
        </w:rPr>
      </w:pPr>
    </w:p>
    <w:p w14:paraId="50517D79" w14:textId="07189F94" w:rsidR="00820A0B" w:rsidRDefault="007737B7" w:rsidP="007737B7">
      <w:proofErr w:type="spellStart"/>
      <w:r w:rsidRPr="00935249">
        <w:t>esitatud</w:t>
      </w:r>
      <w:proofErr w:type="spellEnd"/>
      <w:r w:rsidRPr="00935249">
        <w:t xml:space="preserve"> </w:t>
      </w:r>
      <w:proofErr w:type="spellStart"/>
      <w:r>
        <w:t>olemi</w:t>
      </w:r>
      <w:r>
        <w:noBreakHyphen/>
        <w:t>suhte</w:t>
      </w:r>
      <w:proofErr w:type="spellEnd"/>
      <w:r w:rsidRPr="00935249">
        <w:t xml:space="preserve"> </w:t>
      </w:r>
      <w:proofErr w:type="spellStart"/>
      <w:r w:rsidRPr="00935249">
        <w:t>diagrammi</w:t>
      </w:r>
      <w:r w:rsidR="007700F4">
        <w:t>de</w:t>
      </w:r>
      <w:r>
        <w:t>l</w:t>
      </w:r>
      <w:proofErr w:type="spellEnd"/>
      <w:r>
        <w:t xml:space="preserve"> on </w:t>
      </w:r>
      <w:proofErr w:type="spellStart"/>
      <w:r>
        <w:t>värvidel</w:t>
      </w:r>
      <w:proofErr w:type="spellEnd"/>
      <w:r>
        <w:t xml:space="preserve"> </w:t>
      </w:r>
      <w:proofErr w:type="spellStart"/>
      <w:r>
        <w:t>järgmine</w:t>
      </w:r>
      <w:proofErr w:type="spellEnd"/>
      <w:r>
        <w:t xml:space="preserve"> </w:t>
      </w:r>
      <w:proofErr w:type="spellStart"/>
      <w:r>
        <w:t>tähendus</w:t>
      </w:r>
      <w:proofErr w:type="spellEnd"/>
      <w:r>
        <w:t>.</w:t>
      </w:r>
    </w:p>
    <w:p w14:paraId="61476325" w14:textId="57DC685D" w:rsidR="007737B7" w:rsidRDefault="007737B7" w:rsidP="00E04026">
      <w:pPr>
        <w:numPr>
          <w:ilvl w:val="0"/>
          <w:numId w:val="39"/>
        </w:numPr>
      </w:pPr>
      <w:proofErr w:type="spellStart"/>
      <w:r w:rsidRPr="00BA5C6C">
        <w:rPr>
          <w:b/>
          <w:color w:val="FF0000"/>
        </w:rPr>
        <w:t>Punasega</w:t>
      </w:r>
      <w:proofErr w:type="spellEnd"/>
      <w:r>
        <w:t xml:space="preserve"> on </w:t>
      </w:r>
      <w:proofErr w:type="spellStart"/>
      <w:r>
        <w:t>tähistatud</w:t>
      </w:r>
      <w:proofErr w:type="spellEnd"/>
      <w:r>
        <w:t xml:space="preserve"> </w:t>
      </w:r>
      <w:proofErr w:type="spellStart"/>
      <w:r w:rsidR="00750F20">
        <w:rPr>
          <w:i/>
          <w:iCs/>
        </w:rPr>
        <w:t>autode</w:t>
      </w:r>
      <w:proofErr w:type="spellEnd"/>
      <w:r w:rsidR="00750F20">
        <w:rPr>
          <w:i/>
          <w:iCs/>
        </w:rPr>
        <w:t xml:space="preserve"> </w:t>
      </w:r>
      <w:proofErr w:type="spellStart"/>
      <w:r>
        <w:rPr>
          <w:i/>
          <w:iCs/>
        </w:rPr>
        <w:t>registri</w:t>
      </w:r>
      <w:proofErr w:type="spellEnd"/>
      <w:r>
        <w:t xml:space="preserve"> </w:t>
      </w:r>
      <w:proofErr w:type="spellStart"/>
      <w:r>
        <w:t>põhiobjekt</w:t>
      </w:r>
      <w:proofErr w:type="spellEnd"/>
      <w:r>
        <w:t>.</w:t>
      </w:r>
    </w:p>
    <w:p w14:paraId="0AB37AA1" w14:textId="3D9CA897" w:rsidR="007737B7" w:rsidRDefault="007737B7" w:rsidP="00E04026">
      <w:pPr>
        <w:numPr>
          <w:ilvl w:val="0"/>
          <w:numId w:val="39"/>
        </w:numPr>
      </w:pPr>
      <w:proofErr w:type="spellStart"/>
      <w:r>
        <w:rPr>
          <w:shd w:val="clear" w:color="auto" w:fill="FFFF00"/>
        </w:rPr>
        <w:t>Kollasega</w:t>
      </w:r>
      <w:proofErr w:type="spellEnd"/>
      <w:r>
        <w:rPr>
          <w:shd w:val="clear" w:color="auto" w:fill="FFFF00"/>
        </w:rPr>
        <w:t xml:space="preserve"> </w:t>
      </w:r>
      <w:r>
        <w:t xml:space="preserve">on </w:t>
      </w:r>
      <w:proofErr w:type="spellStart"/>
      <w:r>
        <w:t>tähistatud</w:t>
      </w:r>
      <w:proofErr w:type="spellEnd"/>
      <w:r>
        <w:t xml:space="preserve"> </w:t>
      </w:r>
      <w:proofErr w:type="spellStart"/>
      <w:r w:rsidR="00750F20">
        <w:rPr>
          <w:i/>
          <w:iCs/>
        </w:rPr>
        <w:t>autode</w:t>
      </w:r>
      <w:proofErr w:type="spellEnd"/>
      <w:r w:rsidR="00750F20">
        <w:rPr>
          <w:i/>
          <w:iCs/>
        </w:rPr>
        <w:t xml:space="preserve"> </w:t>
      </w:r>
      <w:proofErr w:type="spellStart"/>
      <w:r>
        <w:rPr>
          <w:i/>
          <w:iCs/>
        </w:rPr>
        <w:t>registrisse</w:t>
      </w:r>
      <w:proofErr w:type="spellEnd"/>
      <w:r>
        <w:t xml:space="preserve"> </w:t>
      </w:r>
      <w:proofErr w:type="spellStart"/>
      <w:r>
        <w:t>kuuluvad</w:t>
      </w:r>
      <w:proofErr w:type="spellEnd"/>
      <w:r>
        <w:t xml:space="preserve"> </w:t>
      </w:r>
      <w:proofErr w:type="spellStart"/>
      <w:r>
        <w:t>mitte-põhiobjektid</w:t>
      </w:r>
      <w:proofErr w:type="spellEnd"/>
      <w:r>
        <w:t>.</w:t>
      </w:r>
    </w:p>
    <w:p w14:paraId="22743374" w14:textId="3DFC811F" w:rsidR="007737B7" w:rsidRDefault="007737B7" w:rsidP="00E04026">
      <w:pPr>
        <w:numPr>
          <w:ilvl w:val="0"/>
          <w:numId w:val="39"/>
        </w:numPr>
      </w:pPr>
      <w:proofErr w:type="spellStart"/>
      <w:r w:rsidRPr="00BA5C6C">
        <w:rPr>
          <w:b/>
          <w:color w:val="008000"/>
        </w:rPr>
        <w:t>Rohelisega</w:t>
      </w:r>
      <w:proofErr w:type="spellEnd"/>
      <w:r>
        <w:t xml:space="preserve"> on </w:t>
      </w:r>
      <w:proofErr w:type="spellStart"/>
      <w:r>
        <w:t>tähistatud</w:t>
      </w:r>
      <w:proofErr w:type="spellEnd"/>
      <w:r>
        <w:t xml:space="preserve"> </w:t>
      </w:r>
      <w:proofErr w:type="spellStart"/>
      <w:r>
        <w:t>teistesse</w:t>
      </w:r>
      <w:proofErr w:type="spellEnd"/>
      <w:r>
        <w:t xml:space="preserve"> </w:t>
      </w:r>
      <w:proofErr w:type="spellStart"/>
      <w:r>
        <w:t>registritesse</w:t>
      </w:r>
      <w:proofErr w:type="spellEnd"/>
      <w:r>
        <w:t xml:space="preserve"> </w:t>
      </w:r>
      <w:proofErr w:type="spellStart"/>
      <w:r>
        <w:t>kuuluvad</w:t>
      </w:r>
      <w:proofErr w:type="spellEnd"/>
      <w:r>
        <w:t xml:space="preserve"> </w:t>
      </w:r>
      <w:proofErr w:type="spellStart"/>
      <w:r>
        <w:t>objektid</w:t>
      </w:r>
      <w:proofErr w:type="spellEnd"/>
      <w:r>
        <w:t xml:space="preserve">, </w:t>
      </w:r>
      <w:proofErr w:type="spellStart"/>
      <w:r>
        <w:t>mida</w:t>
      </w:r>
      <w:proofErr w:type="spellEnd"/>
      <w:r>
        <w:t xml:space="preserve"> on </w:t>
      </w:r>
      <w:proofErr w:type="spellStart"/>
      <w:r>
        <w:t>antud</w:t>
      </w:r>
      <w:proofErr w:type="spellEnd"/>
      <w:r>
        <w:t xml:space="preserve"> </w:t>
      </w:r>
      <w:proofErr w:type="spellStart"/>
      <w:r>
        <w:t>juhul</w:t>
      </w:r>
      <w:proofErr w:type="spellEnd"/>
      <w:r>
        <w:t xml:space="preserve"> </w:t>
      </w:r>
      <w:proofErr w:type="spellStart"/>
      <w:r>
        <w:t>vaja</w:t>
      </w:r>
      <w:proofErr w:type="spellEnd"/>
      <w:r>
        <w:t xml:space="preserve"> </w:t>
      </w:r>
      <w:proofErr w:type="spellStart"/>
      <w:r w:rsidR="00750F20">
        <w:t>autode</w:t>
      </w:r>
      <w:proofErr w:type="spellEnd"/>
      <w:r w:rsidR="00750F20">
        <w:t xml:space="preserve"> </w:t>
      </w:r>
      <w:proofErr w:type="spellStart"/>
      <w:r>
        <w:t>funktsionaalse</w:t>
      </w:r>
      <w:proofErr w:type="spellEnd"/>
      <w:r>
        <w:t xml:space="preserve"> </w:t>
      </w:r>
      <w:proofErr w:type="spellStart"/>
      <w:r>
        <w:t>allsüsteemi</w:t>
      </w:r>
      <w:proofErr w:type="spellEnd"/>
      <w:r>
        <w:t xml:space="preserve"> </w:t>
      </w:r>
      <w:proofErr w:type="spellStart"/>
      <w:r>
        <w:t>toimimise</w:t>
      </w:r>
      <w:proofErr w:type="spellEnd"/>
      <w:r>
        <w:t xml:space="preserve"> </w:t>
      </w:r>
      <w:proofErr w:type="spellStart"/>
      <w:r>
        <w:t>tagamiseks</w:t>
      </w:r>
      <w:proofErr w:type="spellEnd"/>
      <w:r>
        <w:t>.</w:t>
      </w:r>
    </w:p>
    <w:p w14:paraId="5EE6AF1F" w14:textId="77777777" w:rsidR="007737B7" w:rsidRDefault="007737B7">
      <w:pPr>
        <w:pStyle w:val="Footer"/>
        <w:tabs>
          <w:tab w:val="clear" w:pos="1273"/>
          <w:tab w:val="clear" w:pos="5426"/>
        </w:tabs>
        <w:rPr>
          <w:rFonts w:cs="Arial"/>
        </w:rPr>
      </w:pPr>
    </w:p>
    <w:p w14:paraId="55288CD1" w14:textId="474D8D03" w:rsidR="00016F50" w:rsidRDefault="00016F50">
      <w:pPr>
        <w:pStyle w:val="Footer"/>
        <w:tabs>
          <w:tab w:val="clear" w:pos="1273"/>
          <w:tab w:val="clear" w:pos="5426"/>
        </w:tabs>
        <w:rPr>
          <w:rFonts w:cs="Arial"/>
        </w:rPr>
      </w:pPr>
    </w:p>
    <w:p w14:paraId="6E006501" w14:textId="77777777" w:rsidR="00AD6C72" w:rsidRDefault="00583A42" w:rsidP="00AD6C72">
      <w:pPr>
        <w:pStyle w:val="Footer"/>
        <w:keepNext/>
        <w:tabs>
          <w:tab w:val="clear" w:pos="1273"/>
          <w:tab w:val="clear" w:pos="5426"/>
        </w:tabs>
      </w:pPr>
      <w:r w:rsidRPr="00583A42">
        <w:rPr>
          <w:noProof/>
          <w:lang w:eastAsia="et-EE"/>
        </w:rPr>
        <w:lastRenderedPageBreak/>
        <w:drawing>
          <wp:inline distT="0" distB="0" distL="0" distR="0" wp14:anchorId="064E4BEF" wp14:editId="704CA891">
            <wp:extent cx="5607685" cy="545026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7685" cy="5450261"/>
                    </a:xfrm>
                    <a:prstGeom prst="rect">
                      <a:avLst/>
                    </a:prstGeom>
                    <a:noFill/>
                    <a:ln>
                      <a:noFill/>
                    </a:ln>
                  </pic:spPr>
                </pic:pic>
              </a:graphicData>
            </a:graphic>
          </wp:inline>
        </w:drawing>
      </w:r>
    </w:p>
    <w:p w14:paraId="06D68E1D" w14:textId="1D74A6FE" w:rsidR="00016F50" w:rsidRDefault="00AD6C72" w:rsidP="00AD6C72">
      <w:pPr>
        <w:pStyle w:val="Caption"/>
      </w:pPr>
      <w:r>
        <w:t xml:space="preserve">Joonis </w:t>
      </w:r>
      <w:r>
        <w:fldChar w:fldCharType="begin"/>
      </w:r>
      <w:r>
        <w:instrText xml:space="preserve"> SEQ Joonis \* ARABIC </w:instrText>
      </w:r>
      <w:r>
        <w:fldChar w:fldCharType="separate"/>
      </w:r>
      <w:r w:rsidR="00412021">
        <w:rPr>
          <w:noProof/>
        </w:rPr>
        <w:t>4</w:t>
      </w:r>
      <w:r>
        <w:fldChar w:fldCharType="end"/>
      </w:r>
      <w:r>
        <w:t xml:space="preserve"> </w:t>
      </w:r>
      <w:r w:rsidRPr="00AC6D01">
        <w:t>Auto registri olemi-suhte diagramm</w:t>
      </w:r>
    </w:p>
    <w:p w14:paraId="05277DB1" w14:textId="239ADB2A" w:rsidR="00016F50" w:rsidRDefault="00016F50">
      <w:pPr>
        <w:pStyle w:val="Footer"/>
        <w:tabs>
          <w:tab w:val="clear" w:pos="1273"/>
          <w:tab w:val="clear" w:pos="5426"/>
        </w:tabs>
        <w:rPr>
          <w:rFonts w:cs="Arial"/>
        </w:rPr>
      </w:pPr>
    </w:p>
    <w:p w14:paraId="33A451FB" w14:textId="77777777" w:rsidR="00AD6C72" w:rsidRDefault="00B35F25" w:rsidP="00AD6C72">
      <w:pPr>
        <w:pStyle w:val="Footer"/>
        <w:keepNext/>
        <w:tabs>
          <w:tab w:val="clear" w:pos="1273"/>
          <w:tab w:val="clear" w:pos="5426"/>
        </w:tabs>
      </w:pPr>
      <w:r w:rsidRPr="00B35F25">
        <w:rPr>
          <w:noProof/>
          <w:lang w:eastAsia="et-EE"/>
        </w:rPr>
        <w:lastRenderedPageBreak/>
        <w:drawing>
          <wp:inline distT="0" distB="0" distL="0" distR="0" wp14:anchorId="23BB34E4" wp14:editId="5D515694">
            <wp:extent cx="5188436" cy="3726611"/>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91200" cy="3728596"/>
                    </a:xfrm>
                    <a:prstGeom prst="rect">
                      <a:avLst/>
                    </a:prstGeom>
                    <a:noFill/>
                    <a:ln>
                      <a:noFill/>
                    </a:ln>
                  </pic:spPr>
                </pic:pic>
              </a:graphicData>
            </a:graphic>
          </wp:inline>
        </w:drawing>
      </w:r>
    </w:p>
    <w:p w14:paraId="557DC697" w14:textId="0F79A3BF" w:rsidR="00230F81" w:rsidRDefault="00AD6C72" w:rsidP="00AD6C72">
      <w:pPr>
        <w:pStyle w:val="Caption"/>
      </w:pPr>
      <w:r>
        <w:t xml:space="preserve">Joonis </w:t>
      </w:r>
      <w:r>
        <w:fldChar w:fldCharType="begin"/>
      </w:r>
      <w:r>
        <w:instrText xml:space="preserve"> SEQ Joonis \* ARABIC </w:instrText>
      </w:r>
      <w:r>
        <w:fldChar w:fldCharType="separate"/>
      </w:r>
      <w:r w:rsidR="00412021">
        <w:rPr>
          <w:noProof/>
        </w:rPr>
        <w:t>5</w:t>
      </w:r>
      <w:r>
        <w:fldChar w:fldCharType="end"/>
      </w:r>
      <w:r>
        <w:t xml:space="preserve"> </w:t>
      </w:r>
      <w:r w:rsidRPr="00B702CE">
        <w:t>Isikute registri olemi-suhte diagramm.</w:t>
      </w:r>
    </w:p>
    <w:p w14:paraId="481BCA72" w14:textId="693A100B" w:rsidR="00230F81" w:rsidRDefault="00230F81">
      <w:pPr>
        <w:pStyle w:val="Footer"/>
        <w:tabs>
          <w:tab w:val="clear" w:pos="1273"/>
          <w:tab w:val="clear" w:pos="5426"/>
        </w:tabs>
        <w:rPr>
          <w:rFonts w:cs="Arial"/>
        </w:rPr>
      </w:pPr>
    </w:p>
    <w:p w14:paraId="73865CA5" w14:textId="77777777" w:rsidR="00230F81" w:rsidRDefault="00230F81">
      <w:pPr>
        <w:pStyle w:val="Footer"/>
        <w:tabs>
          <w:tab w:val="clear" w:pos="1273"/>
          <w:tab w:val="clear" w:pos="5426"/>
        </w:tabs>
        <w:rPr>
          <w:rFonts w:cs="Arial"/>
        </w:rPr>
      </w:pPr>
    </w:p>
    <w:p w14:paraId="55888EAB" w14:textId="77777777" w:rsidR="00AD6C72" w:rsidRDefault="00B23F73" w:rsidP="00431398">
      <w:pPr>
        <w:pStyle w:val="Footer"/>
        <w:keepNext/>
        <w:tabs>
          <w:tab w:val="clear" w:pos="1273"/>
          <w:tab w:val="clear" w:pos="5426"/>
        </w:tabs>
        <w:jc w:val="left"/>
      </w:pPr>
      <w:r w:rsidRPr="00B23F73">
        <w:rPr>
          <w:noProof/>
          <w:lang w:eastAsia="et-EE"/>
        </w:rPr>
        <w:drawing>
          <wp:inline distT="0" distB="0" distL="0" distR="0" wp14:anchorId="54D57EB1" wp14:editId="337AF253">
            <wp:extent cx="4242435" cy="2562225"/>
            <wp:effectExtent l="0" t="0" r="571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42435" cy="2562225"/>
                    </a:xfrm>
                    <a:prstGeom prst="rect">
                      <a:avLst/>
                    </a:prstGeom>
                    <a:noFill/>
                    <a:ln>
                      <a:noFill/>
                    </a:ln>
                  </pic:spPr>
                </pic:pic>
              </a:graphicData>
            </a:graphic>
          </wp:inline>
        </w:drawing>
      </w:r>
    </w:p>
    <w:p w14:paraId="1CFBF4F7" w14:textId="26BFDB63" w:rsidR="00FE3100" w:rsidRDefault="00AD6C72">
      <w:pPr>
        <w:pStyle w:val="Caption"/>
      </w:pPr>
      <w:r>
        <w:t xml:space="preserve">Joonis </w:t>
      </w:r>
      <w:r>
        <w:fldChar w:fldCharType="begin"/>
      </w:r>
      <w:r>
        <w:instrText xml:space="preserve"> SEQ Joonis \* ARABIC </w:instrText>
      </w:r>
      <w:r>
        <w:fldChar w:fldCharType="separate"/>
      </w:r>
      <w:r w:rsidR="00412021">
        <w:rPr>
          <w:noProof/>
        </w:rPr>
        <w:t>6</w:t>
      </w:r>
      <w:r>
        <w:fldChar w:fldCharType="end"/>
      </w:r>
      <w:r>
        <w:t xml:space="preserve"> </w:t>
      </w:r>
      <w:r w:rsidRPr="000B5AB1">
        <w:t>Klientide registri olemi-suhte diagramm.</w:t>
      </w:r>
    </w:p>
    <w:p w14:paraId="7D36AF29" w14:textId="68566A3A" w:rsidR="00FE3100" w:rsidRDefault="00FE3100">
      <w:pPr>
        <w:pStyle w:val="Footer"/>
        <w:tabs>
          <w:tab w:val="clear" w:pos="1273"/>
          <w:tab w:val="clear" w:pos="5426"/>
        </w:tabs>
        <w:rPr>
          <w:rFonts w:cs="Arial"/>
        </w:rPr>
      </w:pPr>
    </w:p>
    <w:p w14:paraId="56363332" w14:textId="1CDC544E" w:rsidR="001C765B" w:rsidRDefault="001C765B">
      <w:pPr>
        <w:pStyle w:val="Footer"/>
        <w:tabs>
          <w:tab w:val="clear" w:pos="1273"/>
          <w:tab w:val="clear" w:pos="5426"/>
        </w:tabs>
        <w:rPr>
          <w:rFonts w:cs="Arial"/>
        </w:rPr>
      </w:pPr>
    </w:p>
    <w:p w14:paraId="1DD2F9B1" w14:textId="77777777" w:rsidR="00AD6C72" w:rsidRDefault="002674ED" w:rsidP="00AD6C72">
      <w:pPr>
        <w:pStyle w:val="Footer"/>
        <w:keepNext/>
        <w:tabs>
          <w:tab w:val="clear" w:pos="1273"/>
          <w:tab w:val="clear" w:pos="5426"/>
        </w:tabs>
      </w:pPr>
      <w:r w:rsidRPr="002674ED">
        <w:rPr>
          <w:noProof/>
          <w:lang w:eastAsia="et-EE"/>
        </w:rPr>
        <w:lastRenderedPageBreak/>
        <w:drawing>
          <wp:inline distT="0" distB="0" distL="0" distR="0" wp14:anchorId="7FF97D30" wp14:editId="688FDBA2">
            <wp:extent cx="5607685" cy="39615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07685" cy="3961511"/>
                    </a:xfrm>
                    <a:prstGeom prst="rect">
                      <a:avLst/>
                    </a:prstGeom>
                    <a:noFill/>
                    <a:ln>
                      <a:noFill/>
                    </a:ln>
                  </pic:spPr>
                </pic:pic>
              </a:graphicData>
            </a:graphic>
          </wp:inline>
        </w:drawing>
      </w:r>
    </w:p>
    <w:p w14:paraId="7062856F" w14:textId="688CF026" w:rsidR="001C765B" w:rsidRDefault="00AD6C72" w:rsidP="00AD6C72">
      <w:pPr>
        <w:pStyle w:val="Caption"/>
      </w:pPr>
      <w:r>
        <w:t xml:space="preserve">Joonis </w:t>
      </w:r>
      <w:r>
        <w:fldChar w:fldCharType="begin"/>
      </w:r>
      <w:r>
        <w:instrText xml:space="preserve"> SEQ Joonis \* ARABIC </w:instrText>
      </w:r>
      <w:r>
        <w:fldChar w:fldCharType="separate"/>
      </w:r>
      <w:r w:rsidR="00412021">
        <w:rPr>
          <w:noProof/>
        </w:rPr>
        <w:t>7</w:t>
      </w:r>
      <w:r>
        <w:fldChar w:fldCharType="end"/>
      </w:r>
      <w:r>
        <w:t xml:space="preserve"> </w:t>
      </w:r>
      <w:r w:rsidRPr="001B6224">
        <w:t>Töötajate registri olemi-suhte diagramm.</w:t>
      </w:r>
    </w:p>
    <w:p w14:paraId="6CD7D707" w14:textId="4871E749" w:rsidR="001C765B" w:rsidRDefault="001C765B">
      <w:pPr>
        <w:pStyle w:val="Footer"/>
        <w:tabs>
          <w:tab w:val="clear" w:pos="1273"/>
          <w:tab w:val="clear" w:pos="5426"/>
        </w:tabs>
        <w:rPr>
          <w:rFonts w:cs="Arial"/>
        </w:rPr>
      </w:pPr>
    </w:p>
    <w:p w14:paraId="43FB9BA9" w14:textId="77777777" w:rsidR="00AD6C72" w:rsidRDefault="0074092D" w:rsidP="00AD6C72">
      <w:pPr>
        <w:pStyle w:val="Footer"/>
        <w:keepNext/>
        <w:tabs>
          <w:tab w:val="clear" w:pos="1273"/>
          <w:tab w:val="clear" w:pos="5426"/>
        </w:tabs>
      </w:pPr>
      <w:r w:rsidRPr="0074092D">
        <w:t xml:space="preserve"> </w:t>
      </w:r>
      <w:r w:rsidR="008A4667" w:rsidRPr="008A4667">
        <w:rPr>
          <w:noProof/>
          <w:lang w:eastAsia="et-EE"/>
        </w:rPr>
        <w:drawing>
          <wp:inline distT="0" distB="0" distL="0" distR="0" wp14:anchorId="3CAA85EA" wp14:editId="3649DDE8">
            <wp:extent cx="5607685" cy="2721862"/>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07685" cy="2721862"/>
                    </a:xfrm>
                    <a:prstGeom prst="rect">
                      <a:avLst/>
                    </a:prstGeom>
                    <a:noFill/>
                    <a:ln>
                      <a:noFill/>
                    </a:ln>
                  </pic:spPr>
                </pic:pic>
              </a:graphicData>
            </a:graphic>
          </wp:inline>
        </w:drawing>
      </w:r>
    </w:p>
    <w:p w14:paraId="07E51CC6" w14:textId="7B3FC061" w:rsidR="00133504" w:rsidRDefault="00AD6C72" w:rsidP="00AD6C72">
      <w:pPr>
        <w:pStyle w:val="Caption"/>
        <w:rPr>
          <w:rFonts w:cs="Arial"/>
        </w:rPr>
      </w:pPr>
      <w:r>
        <w:t xml:space="preserve">Joonis </w:t>
      </w:r>
      <w:r>
        <w:fldChar w:fldCharType="begin"/>
      </w:r>
      <w:r>
        <w:instrText xml:space="preserve"> SEQ Joonis \* ARABIC </w:instrText>
      </w:r>
      <w:r>
        <w:fldChar w:fldCharType="separate"/>
      </w:r>
      <w:r w:rsidR="00412021">
        <w:rPr>
          <w:noProof/>
        </w:rPr>
        <w:t>8</w:t>
      </w:r>
      <w:r>
        <w:fldChar w:fldCharType="end"/>
      </w:r>
      <w:r>
        <w:t xml:space="preserve"> </w:t>
      </w:r>
      <w:r w:rsidRPr="00064EAC">
        <w:t>Laiendatud auto registri olemi-suhte diagrammid.</w:t>
      </w:r>
    </w:p>
    <w:p w14:paraId="7B8D89E7" w14:textId="77777777" w:rsidR="000277D6" w:rsidRDefault="000277D6" w:rsidP="009944C4">
      <w:pPr>
        <w:pStyle w:val="Joonis"/>
      </w:pPr>
    </w:p>
    <w:p w14:paraId="7FF06909" w14:textId="77777777" w:rsidR="009944C4" w:rsidRPr="009944C4" w:rsidRDefault="009944C4" w:rsidP="009944C4">
      <w:pPr>
        <w:pStyle w:val="Joonis"/>
      </w:pPr>
    </w:p>
    <w:p w14:paraId="44FA83DE" w14:textId="327BD742" w:rsidR="00214C09" w:rsidRDefault="00214C09" w:rsidP="00214C09">
      <w:pPr>
        <w:rPr>
          <w:rFonts w:cs="Arial"/>
        </w:rPr>
      </w:pPr>
      <w:r>
        <w:rPr>
          <w:rFonts w:cs="Arial"/>
        </w:rPr>
        <w:fldChar w:fldCharType="begin"/>
      </w:r>
      <w:r>
        <w:rPr>
          <w:rFonts w:cs="Arial"/>
        </w:rPr>
        <w:instrText xml:space="preserve"> REF _Ref463175561 \h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5</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olemi-suhte</w:t>
      </w:r>
      <w:proofErr w:type="spellEnd"/>
      <w:r>
        <w:rPr>
          <w:rFonts w:cs="Arial"/>
        </w:rPr>
        <w:t xml:space="preserve"> </w:t>
      </w:r>
      <w:proofErr w:type="spellStart"/>
      <w:r>
        <w:rPr>
          <w:rFonts w:cs="Arial"/>
        </w:rPr>
        <w:t>diagrammidel</w:t>
      </w:r>
      <w:proofErr w:type="spellEnd"/>
      <w:r>
        <w:rPr>
          <w:rFonts w:cs="Arial"/>
        </w:rPr>
        <w:t xml:space="preserve"> </w:t>
      </w:r>
      <w:proofErr w:type="spellStart"/>
      <w:r>
        <w:rPr>
          <w:rFonts w:cs="Arial"/>
        </w:rPr>
        <w:t>esitatud</w:t>
      </w:r>
      <w:proofErr w:type="spellEnd"/>
      <w:r>
        <w:rPr>
          <w:rFonts w:cs="Arial"/>
        </w:rPr>
        <w:t xml:space="preserve"> </w:t>
      </w:r>
      <w:proofErr w:type="spellStart"/>
      <w:r>
        <w:rPr>
          <w:rFonts w:cs="Arial"/>
        </w:rPr>
        <w:t>olemitüüpide</w:t>
      </w:r>
      <w:proofErr w:type="spellEnd"/>
      <w:r>
        <w:rPr>
          <w:rFonts w:cs="Arial"/>
        </w:rPr>
        <w:t xml:space="preserve"> </w:t>
      </w:r>
      <w:proofErr w:type="spellStart"/>
      <w:r>
        <w:rPr>
          <w:rFonts w:cs="Arial"/>
        </w:rPr>
        <w:t>sõnalised</w:t>
      </w:r>
      <w:proofErr w:type="spellEnd"/>
      <w:r>
        <w:rPr>
          <w:rFonts w:cs="Arial"/>
        </w:rPr>
        <w:t xml:space="preserve"> </w:t>
      </w:r>
      <w:proofErr w:type="spellStart"/>
      <w:r>
        <w:rPr>
          <w:rFonts w:cs="Arial"/>
        </w:rPr>
        <w:t>kirjeldused</w:t>
      </w:r>
      <w:proofErr w:type="spellEnd"/>
      <w:r>
        <w:rPr>
          <w:rFonts w:cs="Arial"/>
        </w:rPr>
        <w:t>.</w:t>
      </w:r>
    </w:p>
    <w:p w14:paraId="59A1B064" w14:textId="77777777" w:rsidR="00214C09" w:rsidRPr="009307D1" w:rsidRDefault="00214C09">
      <w:pPr>
        <w:rPr>
          <w:rFonts w:cs="Arial"/>
        </w:rPr>
      </w:pPr>
    </w:p>
    <w:p w14:paraId="2AF8D6E1" w14:textId="502F811A" w:rsidR="00214C09" w:rsidRDefault="00214C09" w:rsidP="00214C09">
      <w:pPr>
        <w:pStyle w:val="Caption"/>
        <w:keepNext/>
      </w:pPr>
      <w:bookmarkStart w:id="75" w:name="_Ref463175561"/>
      <w:r>
        <w:lastRenderedPageBreak/>
        <w:t xml:space="preserve">Tabel </w:t>
      </w:r>
      <w:r>
        <w:fldChar w:fldCharType="begin"/>
      </w:r>
      <w:r>
        <w:instrText xml:space="preserve"> SEQ Tabel \* ARABIC </w:instrText>
      </w:r>
      <w:r>
        <w:fldChar w:fldCharType="separate"/>
      </w:r>
      <w:r w:rsidR="00736F9E">
        <w:rPr>
          <w:noProof/>
        </w:rPr>
        <w:t>5</w:t>
      </w:r>
      <w:r>
        <w:fldChar w:fldCharType="end"/>
      </w:r>
      <w:bookmarkEnd w:id="75"/>
      <w:r>
        <w:t xml:space="preserve"> Olemitüüpide </w:t>
      </w:r>
      <w:r w:rsidR="00741571">
        <w:t>sõnalised kirjeldused</w:t>
      </w:r>
      <w:r>
        <w:t>.</w:t>
      </w:r>
    </w:p>
    <w:tbl>
      <w:tblPr>
        <w:tblW w:w="9228" w:type="dxa"/>
        <w:tblInd w:w="-64" w:type="dxa"/>
        <w:tblLayout w:type="fixed"/>
        <w:tblCellMar>
          <w:left w:w="0" w:type="dxa"/>
          <w:right w:w="0" w:type="dxa"/>
        </w:tblCellMar>
        <w:tblLook w:val="0000" w:firstRow="0" w:lastRow="0" w:firstColumn="0" w:lastColumn="0" w:noHBand="0" w:noVBand="0"/>
      </w:tblPr>
      <w:tblGrid>
        <w:gridCol w:w="2405"/>
        <w:gridCol w:w="1920"/>
        <w:gridCol w:w="4903"/>
      </w:tblGrid>
      <w:tr w:rsidR="00AD3C5F" w:rsidRPr="009307D1" w14:paraId="048426D3" w14:textId="77777777" w:rsidTr="00E00407">
        <w:trPr>
          <w:tblHeader/>
        </w:trPr>
        <w:tc>
          <w:tcPr>
            <w:tcW w:w="2405" w:type="dxa"/>
            <w:tcBorders>
              <w:top w:val="single" w:sz="1" w:space="0" w:color="000000"/>
              <w:left w:val="single" w:sz="1" w:space="0" w:color="000000"/>
              <w:bottom w:val="single" w:sz="1" w:space="0" w:color="000000"/>
            </w:tcBorders>
            <w:shd w:val="clear" w:color="auto" w:fill="E6E6E6"/>
          </w:tcPr>
          <w:p w14:paraId="27583475" w14:textId="77777777" w:rsidR="00AD3C5F" w:rsidRPr="009307D1" w:rsidRDefault="00AD3C5F" w:rsidP="000277D6">
            <w:pPr>
              <w:snapToGrid w:val="0"/>
              <w:rPr>
                <w:b/>
              </w:rPr>
            </w:pPr>
            <w:proofErr w:type="spellStart"/>
            <w:r w:rsidRPr="009307D1">
              <w:rPr>
                <w:b/>
              </w:rPr>
              <w:t>Olemitüübi</w:t>
            </w:r>
            <w:proofErr w:type="spellEnd"/>
            <w:r w:rsidRPr="009307D1">
              <w:rPr>
                <w:b/>
              </w:rPr>
              <w:t xml:space="preserve"> </w:t>
            </w:r>
            <w:proofErr w:type="spellStart"/>
            <w:r w:rsidRPr="009307D1">
              <w:rPr>
                <w:b/>
              </w:rPr>
              <w:t>nimi</w:t>
            </w:r>
            <w:proofErr w:type="spellEnd"/>
          </w:p>
          <w:p w14:paraId="7DE12140" w14:textId="77777777" w:rsidR="00AD3C5F" w:rsidRPr="009307D1" w:rsidRDefault="00AD3C5F" w:rsidP="009946EF">
            <w:pPr>
              <w:rPr>
                <w:b/>
              </w:rPr>
            </w:pPr>
            <w:r w:rsidRPr="009307D1">
              <w:rPr>
                <w:b/>
              </w:rPr>
              <w:t>(</w:t>
            </w:r>
            <w:proofErr w:type="spellStart"/>
            <w:r w:rsidR="009946EF">
              <w:rPr>
                <w:b/>
              </w:rPr>
              <w:t>teised</w:t>
            </w:r>
            <w:proofErr w:type="spellEnd"/>
            <w:r w:rsidR="009946EF">
              <w:rPr>
                <w:b/>
              </w:rPr>
              <w:t xml:space="preserve"> </w:t>
            </w:r>
            <w:proofErr w:type="spellStart"/>
            <w:r w:rsidR="009946EF">
              <w:rPr>
                <w:b/>
              </w:rPr>
              <w:t>nimed</w:t>
            </w:r>
            <w:proofErr w:type="spellEnd"/>
            <w:r w:rsidRPr="009307D1">
              <w:rPr>
                <w:b/>
              </w:rPr>
              <w:t>)</w:t>
            </w:r>
          </w:p>
        </w:tc>
        <w:tc>
          <w:tcPr>
            <w:tcW w:w="1920" w:type="dxa"/>
            <w:tcBorders>
              <w:top w:val="single" w:sz="1" w:space="0" w:color="000000"/>
              <w:left w:val="single" w:sz="1" w:space="0" w:color="000000"/>
              <w:bottom w:val="single" w:sz="1" w:space="0" w:color="000000"/>
            </w:tcBorders>
            <w:shd w:val="clear" w:color="auto" w:fill="E6E6E6"/>
          </w:tcPr>
          <w:p w14:paraId="40C58FA8" w14:textId="77777777" w:rsidR="00AD3C5F" w:rsidRPr="009307D1" w:rsidRDefault="00AD3C5F" w:rsidP="000277D6">
            <w:pPr>
              <w:snapToGrid w:val="0"/>
              <w:rPr>
                <w:b/>
              </w:rPr>
            </w:pPr>
            <w:proofErr w:type="spellStart"/>
            <w:r w:rsidRPr="009307D1">
              <w:rPr>
                <w:b/>
              </w:rPr>
              <w:t>Kuuluvus</w:t>
            </w:r>
            <w:proofErr w:type="spellEnd"/>
            <w:r w:rsidRPr="009307D1">
              <w:rPr>
                <w:b/>
              </w:rPr>
              <w:t xml:space="preserve"> </w:t>
            </w:r>
            <w:proofErr w:type="spellStart"/>
            <w:r w:rsidRPr="009307D1">
              <w:rPr>
                <w:b/>
              </w:rPr>
              <w:t>registrisse</w:t>
            </w:r>
            <w:proofErr w:type="spellEnd"/>
          </w:p>
        </w:tc>
        <w:tc>
          <w:tcPr>
            <w:tcW w:w="4903" w:type="dxa"/>
            <w:tcBorders>
              <w:top w:val="single" w:sz="1" w:space="0" w:color="000000"/>
              <w:left w:val="single" w:sz="1" w:space="0" w:color="000000"/>
              <w:bottom w:val="single" w:sz="1" w:space="0" w:color="000000"/>
              <w:right w:val="single" w:sz="1" w:space="0" w:color="000000"/>
            </w:tcBorders>
            <w:shd w:val="clear" w:color="auto" w:fill="E6E6E6"/>
          </w:tcPr>
          <w:p w14:paraId="76250029" w14:textId="77777777" w:rsidR="00AD3C5F" w:rsidRPr="009307D1" w:rsidRDefault="00AD3C5F" w:rsidP="000277D6">
            <w:pPr>
              <w:snapToGrid w:val="0"/>
              <w:rPr>
                <w:b/>
              </w:rPr>
            </w:pPr>
            <w:proofErr w:type="spellStart"/>
            <w:r w:rsidRPr="009307D1">
              <w:rPr>
                <w:b/>
              </w:rPr>
              <w:t>Definitsioon</w:t>
            </w:r>
            <w:proofErr w:type="spellEnd"/>
          </w:p>
        </w:tc>
      </w:tr>
      <w:tr w:rsidR="00E06BAD" w:rsidRPr="009307D1" w14:paraId="0AF03C3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6ABCCE7" w14:textId="77777777" w:rsidR="00E06BAD" w:rsidRPr="009307D1" w:rsidRDefault="00E06BAD" w:rsidP="00797B40">
            <w:pPr>
              <w:snapToGrid w:val="0"/>
            </w:pPr>
            <w:proofErr w:type="spellStart"/>
            <w:r w:rsidRPr="009307D1">
              <w:t>Amet</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77E0951A"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C508D1" w14:textId="04FBC6A8" w:rsidR="00E06BAD" w:rsidRPr="009307D1" w:rsidRDefault="00E06BAD" w:rsidP="00797B40">
            <w:pPr>
              <w:snapToGrid w:val="0"/>
            </w:pPr>
            <w:proofErr w:type="spellStart"/>
            <w:r w:rsidRPr="009307D1">
              <w:t>Amet</w:t>
            </w:r>
            <w:proofErr w:type="spellEnd"/>
            <w:r w:rsidRPr="009307D1">
              <w:t xml:space="preserve"> on </w:t>
            </w:r>
            <w:proofErr w:type="spellStart"/>
            <w:r w:rsidRPr="009307D1">
              <w:t>töölepingus</w:t>
            </w:r>
            <w:proofErr w:type="spellEnd"/>
            <w:r w:rsidRPr="009307D1">
              <w:t xml:space="preserve"> </w:t>
            </w:r>
            <w:proofErr w:type="spellStart"/>
            <w:r w:rsidRPr="009307D1">
              <w:t>sätestatud</w:t>
            </w:r>
            <w:proofErr w:type="spellEnd"/>
            <w:r w:rsidRPr="009307D1">
              <w:t xml:space="preserve"> </w:t>
            </w:r>
            <w:proofErr w:type="spellStart"/>
            <w:r w:rsidRPr="009307D1">
              <w:t>ametikohustuste</w:t>
            </w:r>
            <w:proofErr w:type="spellEnd"/>
            <w:r w:rsidRPr="009307D1">
              <w:t xml:space="preserve"> </w:t>
            </w:r>
            <w:proofErr w:type="spellStart"/>
            <w:r w:rsidRPr="009307D1">
              <w:t>üldnimetus</w:t>
            </w:r>
            <w:proofErr w:type="spellEnd"/>
            <w:r w:rsidRPr="009307D1">
              <w:t xml:space="preserve">. </w:t>
            </w:r>
            <w:proofErr w:type="spellStart"/>
            <w:r w:rsidRPr="009307D1">
              <w:t>Ametid</w:t>
            </w:r>
            <w:proofErr w:type="spellEnd"/>
            <w:r w:rsidRPr="009307D1">
              <w:t xml:space="preserve"> on </w:t>
            </w:r>
            <w:proofErr w:type="spellStart"/>
            <w:r w:rsidRPr="009307D1">
              <w:t>klassifikaatorid</w:t>
            </w:r>
            <w:proofErr w:type="spellEnd"/>
            <w:r w:rsidRPr="009307D1">
              <w:t>.</w:t>
            </w:r>
            <w:r w:rsidR="00A84064">
              <w:t xml:space="preserve"> </w:t>
            </w:r>
            <w:proofErr w:type="spellStart"/>
            <w:r w:rsidR="00A84064">
              <w:t>Näited</w:t>
            </w:r>
            <w:proofErr w:type="spellEnd"/>
            <w:r w:rsidR="00A84064">
              <w:t xml:space="preserve"> on </w:t>
            </w:r>
            <w:proofErr w:type="spellStart"/>
            <w:r w:rsidR="00A84064">
              <w:t>juhataja</w:t>
            </w:r>
            <w:proofErr w:type="spellEnd"/>
            <w:r w:rsidR="00A84064">
              <w:t xml:space="preserve"> ja </w:t>
            </w:r>
            <w:proofErr w:type="spellStart"/>
            <w:r w:rsidR="00A84064">
              <w:t>klienditeenindaja</w:t>
            </w:r>
            <w:proofErr w:type="spellEnd"/>
            <w:r w:rsidR="00A84064">
              <w:t>.</w:t>
            </w:r>
          </w:p>
        </w:tc>
      </w:tr>
      <w:tr w:rsidR="00E06BAD" w:rsidRPr="009307D1" w14:paraId="579A440B"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BF3FB0B" w14:textId="77777777" w:rsidR="00E06BAD" w:rsidRPr="009307D1" w:rsidRDefault="00E06BAD" w:rsidP="00797B40">
            <w:pPr>
              <w:snapToGrid w:val="0"/>
            </w:pPr>
            <w:r>
              <w:t>Auto</w:t>
            </w:r>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9F2BE7E" w14:textId="77777777" w:rsidR="00E06BAD" w:rsidRPr="009307D1" w:rsidRDefault="00E06BAD">
            <w:pPr>
              <w:snapToGrid w:val="0"/>
            </w:pPr>
            <w:proofErr w:type="spellStart"/>
            <w:r>
              <w:t>Autode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2082DE63" w14:textId="77777777" w:rsidR="00E06BAD" w:rsidRPr="009307D1" w:rsidRDefault="00E06BAD">
            <w:pPr>
              <w:snapToGrid w:val="0"/>
            </w:pPr>
            <w:r>
              <w:t xml:space="preserve">Auto on </w:t>
            </w:r>
            <w:proofErr w:type="spellStart"/>
            <w:r>
              <w:t>sõiduvahend</w:t>
            </w:r>
            <w:proofErr w:type="spellEnd"/>
            <w:r>
              <w:t xml:space="preserve">, mis on </w:t>
            </w:r>
            <w:proofErr w:type="spellStart"/>
            <w:r>
              <w:t>organisatsioonis</w:t>
            </w:r>
            <w:proofErr w:type="spellEnd"/>
            <w:r>
              <w:t xml:space="preserve"> </w:t>
            </w:r>
            <w:proofErr w:type="spellStart"/>
            <w:r>
              <w:t>varana</w:t>
            </w:r>
            <w:proofErr w:type="spellEnd"/>
            <w:r>
              <w:t xml:space="preserve"> </w:t>
            </w:r>
            <w:proofErr w:type="spellStart"/>
            <w:r>
              <w:t>arvel</w:t>
            </w:r>
            <w:proofErr w:type="spellEnd"/>
            <w:r>
              <w:t xml:space="preserve"> </w:t>
            </w:r>
            <w:proofErr w:type="spellStart"/>
            <w:r>
              <w:t>ning</w:t>
            </w:r>
            <w:proofErr w:type="spellEnd"/>
            <w:r>
              <w:t xml:space="preserve"> </w:t>
            </w:r>
            <w:proofErr w:type="spellStart"/>
            <w:r>
              <w:t>millega</w:t>
            </w:r>
            <w:proofErr w:type="spellEnd"/>
            <w:r>
              <w:t xml:space="preserve"> </w:t>
            </w:r>
            <w:proofErr w:type="spellStart"/>
            <w:r>
              <w:t>sooritatakse</w:t>
            </w:r>
            <w:proofErr w:type="spellEnd"/>
            <w:r>
              <w:t xml:space="preserve"> </w:t>
            </w:r>
            <w:proofErr w:type="spellStart"/>
            <w:r>
              <w:t>tehinguid</w:t>
            </w:r>
            <w:proofErr w:type="spellEnd"/>
            <w:r>
              <w:t xml:space="preserve"> </w:t>
            </w:r>
            <w:proofErr w:type="spellStart"/>
            <w:r>
              <w:t>organisatsiooni</w:t>
            </w:r>
            <w:proofErr w:type="spellEnd"/>
            <w:r>
              <w:t xml:space="preserve"> </w:t>
            </w:r>
            <w:proofErr w:type="spellStart"/>
            <w:r>
              <w:t>klientidega</w:t>
            </w:r>
            <w:proofErr w:type="spellEnd"/>
            <w:r>
              <w:t>. „</w:t>
            </w:r>
            <w:r w:rsidRPr="00024D8D">
              <w:t xml:space="preserve">Auto on </w:t>
            </w:r>
            <w:proofErr w:type="spellStart"/>
            <w:r w:rsidRPr="00024D8D">
              <w:t>vähemalt</w:t>
            </w:r>
            <w:proofErr w:type="spellEnd"/>
            <w:r w:rsidRPr="00024D8D">
              <w:t xml:space="preserve"> </w:t>
            </w:r>
            <w:proofErr w:type="spellStart"/>
            <w:r w:rsidRPr="00024D8D">
              <w:t>kolmerattaline</w:t>
            </w:r>
            <w:proofErr w:type="spellEnd"/>
            <w:r w:rsidRPr="00024D8D">
              <w:t xml:space="preserve"> ja </w:t>
            </w:r>
            <w:proofErr w:type="spellStart"/>
            <w:r w:rsidRPr="00024D8D">
              <w:t>kaheteljeline</w:t>
            </w:r>
            <w:proofErr w:type="spellEnd"/>
            <w:r w:rsidRPr="00024D8D">
              <w:t xml:space="preserve"> </w:t>
            </w:r>
            <w:proofErr w:type="spellStart"/>
            <w:r w:rsidRPr="00024D8D">
              <w:t>mootorsõiduk</w:t>
            </w:r>
            <w:proofErr w:type="spellEnd"/>
            <w:r w:rsidRPr="00024D8D">
              <w:t xml:space="preserve"> </w:t>
            </w:r>
            <w:proofErr w:type="spellStart"/>
            <w:r w:rsidRPr="00024D8D">
              <w:t>reisijate</w:t>
            </w:r>
            <w:proofErr w:type="spellEnd"/>
            <w:r w:rsidRPr="00024D8D">
              <w:t xml:space="preserve"> </w:t>
            </w:r>
            <w:proofErr w:type="spellStart"/>
            <w:r w:rsidRPr="00024D8D">
              <w:t>või</w:t>
            </w:r>
            <w:proofErr w:type="spellEnd"/>
            <w:r w:rsidRPr="00024D8D">
              <w:t xml:space="preserve"> </w:t>
            </w:r>
            <w:proofErr w:type="spellStart"/>
            <w:r w:rsidRPr="00024D8D">
              <w:t>veoste</w:t>
            </w:r>
            <w:proofErr w:type="spellEnd"/>
            <w:r w:rsidRPr="00024D8D">
              <w:t xml:space="preserve"> </w:t>
            </w:r>
            <w:proofErr w:type="spellStart"/>
            <w:r w:rsidRPr="00024D8D">
              <w:t>vedamiseks</w:t>
            </w:r>
            <w:proofErr w:type="spellEnd"/>
            <w:r w:rsidRPr="00024D8D">
              <w:t xml:space="preserve"> </w:t>
            </w:r>
            <w:proofErr w:type="spellStart"/>
            <w:r w:rsidRPr="00024D8D">
              <w:t>rööpmeta</w:t>
            </w:r>
            <w:proofErr w:type="spellEnd"/>
            <w:r w:rsidRPr="00024D8D">
              <w:t xml:space="preserve"> </w:t>
            </w:r>
            <w:proofErr w:type="spellStart"/>
            <w:r w:rsidRPr="00024D8D">
              <w:t>teedel</w:t>
            </w:r>
            <w:proofErr w:type="spellEnd"/>
            <w:r w:rsidRPr="00024D8D">
              <w:t xml:space="preserve"> </w:t>
            </w:r>
            <w:proofErr w:type="spellStart"/>
            <w:r w:rsidRPr="00024D8D">
              <w:t>või</w:t>
            </w:r>
            <w:proofErr w:type="spellEnd"/>
            <w:r w:rsidRPr="00024D8D">
              <w:t xml:space="preserve"> </w:t>
            </w:r>
            <w:proofErr w:type="spellStart"/>
            <w:proofErr w:type="gramStart"/>
            <w:r w:rsidRPr="00024D8D">
              <w:t>maastikul</w:t>
            </w:r>
            <w:proofErr w:type="spellEnd"/>
            <w:r w:rsidRPr="00024D8D">
              <w:t>.</w:t>
            </w:r>
            <w:r>
              <w:t>“</w:t>
            </w:r>
            <w:proofErr w:type="gramEnd"/>
            <w:r>
              <w:t xml:space="preserve"> (</w:t>
            </w:r>
            <w:proofErr w:type="spellStart"/>
            <w:r>
              <w:t>Vikipeedia</w:t>
            </w:r>
            <w:proofErr w:type="spellEnd"/>
            <w:r>
              <w:t xml:space="preserve">) Auto all </w:t>
            </w:r>
            <w:proofErr w:type="spellStart"/>
            <w:r>
              <w:t>mõeldakse</w:t>
            </w:r>
            <w:proofErr w:type="spellEnd"/>
            <w:r>
              <w:t xml:space="preserve"> </w:t>
            </w:r>
            <w:proofErr w:type="spellStart"/>
            <w:r>
              <w:t>sõiduautot</w:t>
            </w:r>
            <w:proofErr w:type="spellEnd"/>
            <w:r>
              <w:t>. „</w:t>
            </w:r>
            <w:proofErr w:type="spellStart"/>
            <w:r>
              <w:t>S</w:t>
            </w:r>
            <w:r w:rsidRPr="00024D8D">
              <w:t>õiduautodeks</w:t>
            </w:r>
            <w:proofErr w:type="spellEnd"/>
            <w:r w:rsidRPr="00024D8D">
              <w:t xml:space="preserve"> </w:t>
            </w:r>
            <w:proofErr w:type="spellStart"/>
            <w:r w:rsidRPr="00024D8D">
              <w:t>loetakse</w:t>
            </w:r>
            <w:proofErr w:type="spellEnd"/>
            <w:r w:rsidRPr="00024D8D">
              <w:t xml:space="preserve"> </w:t>
            </w:r>
            <w:proofErr w:type="spellStart"/>
            <w:r w:rsidRPr="00024D8D">
              <w:t>tavaliselt</w:t>
            </w:r>
            <w:proofErr w:type="spellEnd"/>
            <w:r w:rsidRPr="00024D8D">
              <w:t xml:space="preserve"> </w:t>
            </w:r>
            <w:proofErr w:type="spellStart"/>
            <w:r w:rsidRPr="00024D8D">
              <w:t>reisijate</w:t>
            </w:r>
            <w:proofErr w:type="spellEnd"/>
            <w:r w:rsidRPr="00024D8D">
              <w:t xml:space="preserve"> </w:t>
            </w:r>
            <w:proofErr w:type="spellStart"/>
            <w:r w:rsidRPr="00024D8D">
              <w:t>vedamiseks</w:t>
            </w:r>
            <w:proofErr w:type="spellEnd"/>
            <w:r w:rsidRPr="00024D8D">
              <w:t xml:space="preserve"> </w:t>
            </w:r>
            <w:proofErr w:type="spellStart"/>
            <w:r w:rsidRPr="00024D8D">
              <w:t>mõeldud</w:t>
            </w:r>
            <w:proofErr w:type="spellEnd"/>
            <w:r w:rsidRPr="00024D8D">
              <w:t xml:space="preserve"> </w:t>
            </w:r>
            <w:proofErr w:type="spellStart"/>
            <w:r w:rsidRPr="00024D8D">
              <w:t>väiksemaid</w:t>
            </w:r>
            <w:proofErr w:type="spellEnd"/>
            <w:r w:rsidRPr="00024D8D">
              <w:t>, 2–9[</w:t>
            </w:r>
            <w:proofErr w:type="spellStart"/>
            <w:r w:rsidRPr="00024D8D">
              <w:t>viide</w:t>
            </w:r>
            <w:proofErr w:type="spellEnd"/>
            <w:r w:rsidRPr="00024D8D">
              <w:t>?]-</w:t>
            </w:r>
            <w:proofErr w:type="spellStart"/>
            <w:r w:rsidRPr="00024D8D">
              <w:t>kohalisi</w:t>
            </w:r>
            <w:proofErr w:type="spellEnd"/>
            <w:r w:rsidRPr="00024D8D">
              <w:t xml:space="preserve"> </w:t>
            </w:r>
            <w:proofErr w:type="spellStart"/>
            <w:proofErr w:type="gramStart"/>
            <w:r w:rsidRPr="00024D8D">
              <w:t>autosid</w:t>
            </w:r>
            <w:proofErr w:type="spellEnd"/>
            <w:r w:rsidRPr="00024D8D">
              <w:t>.</w:t>
            </w:r>
            <w:r>
              <w:t>“</w:t>
            </w:r>
            <w:proofErr w:type="gramEnd"/>
            <w:r>
              <w:t xml:space="preserve"> (</w:t>
            </w:r>
            <w:proofErr w:type="spellStart"/>
            <w:r>
              <w:t>Vikipeedia</w:t>
            </w:r>
            <w:proofErr w:type="spellEnd"/>
            <w:r>
              <w:t>)</w:t>
            </w:r>
          </w:p>
        </w:tc>
      </w:tr>
      <w:tr w:rsidR="00E06BAD" w:rsidRPr="009307D1" w14:paraId="23871BF5"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6F3DC32" w14:textId="77777777" w:rsidR="00E06BAD" w:rsidRPr="009307D1" w:rsidRDefault="00E06BAD">
            <w:pPr>
              <w:snapToGrid w:val="0"/>
            </w:pPr>
            <w:proofErr w:type="spellStart"/>
            <w:r>
              <w:t>Auto</w:t>
            </w:r>
            <w:r w:rsidRPr="009307D1">
              <w:t>_kategooria</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34535E87"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5E3E40" w14:textId="14EB6F27" w:rsidR="00E06BAD" w:rsidRPr="009307D1" w:rsidRDefault="00E06BAD">
            <w:pPr>
              <w:snapToGrid w:val="0"/>
            </w:pPr>
            <w:proofErr w:type="spellStart"/>
            <w:r w:rsidRPr="009307D1">
              <w:t>Võimaldab</w:t>
            </w:r>
            <w:proofErr w:type="spellEnd"/>
            <w:r w:rsidRPr="009307D1">
              <w:t xml:space="preserve"> </w:t>
            </w:r>
            <w:r>
              <w:t>auto</w:t>
            </w:r>
            <w:r w:rsidRPr="009307D1">
              <w:t xml:space="preserve"> </w:t>
            </w:r>
            <w:proofErr w:type="spellStart"/>
            <w:r w:rsidRPr="009307D1">
              <w:t>klassifitseerimist</w:t>
            </w:r>
            <w:proofErr w:type="spellEnd"/>
            <w:r w:rsidRPr="009307D1">
              <w:t xml:space="preserve"> </w:t>
            </w:r>
            <w:proofErr w:type="spellStart"/>
            <w:r w:rsidRPr="009307D1">
              <w:t>erinevatesse</w:t>
            </w:r>
            <w:proofErr w:type="spellEnd"/>
            <w:r w:rsidRPr="009307D1">
              <w:t xml:space="preserve"> </w:t>
            </w:r>
            <w:proofErr w:type="spellStart"/>
            <w:r w:rsidRPr="009307D1">
              <w:t>kategooriatesse</w:t>
            </w:r>
            <w:proofErr w:type="spellEnd"/>
            <w:r w:rsidRPr="009307D1">
              <w:t xml:space="preserve"> ja </w:t>
            </w:r>
            <w:proofErr w:type="spellStart"/>
            <w:r w:rsidRPr="009307D1">
              <w:t>selle</w:t>
            </w:r>
            <w:proofErr w:type="spellEnd"/>
            <w:r w:rsidRPr="009307D1">
              <w:t xml:space="preserve"> </w:t>
            </w:r>
            <w:proofErr w:type="spellStart"/>
            <w:r w:rsidRPr="009307D1">
              <w:t>alusel</w:t>
            </w:r>
            <w:proofErr w:type="spellEnd"/>
            <w:r w:rsidRPr="009307D1">
              <w:t xml:space="preserve"> </w:t>
            </w:r>
            <w:proofErr w:type="spellStart"/>
            <w:r>
              <w:t>autode</w:t>
            </w:r>
            <w:proofErr w:type="spellEnd"/>
            <w:r w:rsidRPr="009307D1">
              <w:t xml:space="preserve"> </w:t>
            </w:r>
            <w:proofErr w:type="spellStart"/>
            <w:r w:rsidRPr="009307D1">
              <w:t>rühmitamist</w:t>
            </w:r>
            <w:proofErr w:type="spellEnd"/>
            <w:r w:rsidRPr="009307D1">
              <w:t xml:space="preserve"> </w:t>
            </w:r>
            <w:proofErr w:type="spellStart"/>
            <w:r w:rsidRPr="009307D1">
              <w:t>teatud</w:t>
            </w:r>
            <w:proofErr w:type="spellEnd"/>
            <w:r w:rsidRPr="009307D1">
              <w:t xml:space="preserve"> </w:t>
            </w:r>
            <w:proofErr w:type="spellStart"/>
            <w:r w:rsidRPr="009307D1">
              <w:t>põhjusel</w:t>
            </w:r>
            <w:proofErr w:type="spellEnd"/>
            <w:r w:rsidRPr="009307D1">
              <w:t xml:space="preserve"> </w:t>
            </w:r>
            <w:proofErr w:type="spellStart"/>
            <w:r w:rsidRPr="009307D1">
              <w:t>huvipakkuvateks</w:t>
            </w:r>
            <w:proofErr w:type="spellEnd"/>
            <w:r w:rsidRPr="009307D1">
              <w:t xml:space="preserve"> </w:t>
            </w:r>
            <w:proofErr w:type="spellStart"/>
            <w:r w:rsidRPr="009307D1">
              <w:t>hulkadeks</w:t>
            </w:r>
            <w:proofErr w:type="spellEnd"/>
            <w:r w:rsidRPr="009307D1">
              <w:t>.</w:t>
            </w:r>
            <w:r>
              <w:t xml:space="preserve"> </w:t>
            </w:r>
            <w:proofErr w:type="spellStart"/>
            <w:r>
              <w:t>Tegemist</w:t>
            </w:r>
            <w:proofErr w:type="spellEnd"/>
            <w:r>
              <w:t xml:space="preserve"> on </w:t>
            </w:r>
            <w:proofErr w:type="spellStart"/>
            <w:r>
              <w:t>üksteist</w:t>
            </w:r>
            <w:proofErr w:type="spellEnd"/>
            <w:r>
              <w:t xml:space="preserve"> </w:t>
            </w:r>
            <w:proofErr w:type="spellStart"/>
            <w:r>
              <w:t>mittevälistavate</w:t>
            </w:r>
            <w:proofErr w:type="spellEnd"/>
            <w:r>
              <w:t xml:space="preserve"> </w:t>
            </w:r>
            <w:proofErr w:type="spellStart"/>
            <w:r>
              <w:t>kategooriatega</w:t>
            </w:r>
            <w:proofErr w:type="spellEnd"/>
            <w:r>
              <w:t xml:space="preserve">, </w:t>
            </w:r>
            <w:proofErr w:type="spellStart"/>
            <w:r>
              <w:t>st</w:t>
            </w:r>
            <w:proofErr w:type="spellEnd"/>
            <w:r>
              <w:t xml:space="preserve"> </w:t>
            </w:r>
            <w:proofErr w:type="spellStart"/>
            <w:r>
              <w:t>üks</w:t>
            </w:r>
            <w:proofErr w:type="spellEnd"/>
            <w:r>
              <w:t xml:space="preserve"> ja </w:t>
            </w:r>
            <w:proofErr w:type="spellStart"/>
            <w:r>
              <w:t>sama</w:t>
            </w:r>
            <w:proofErr w:type="spellEnd"/>
            <w:r>
              <w:t xml:space="preserve"> auto </w:t>
            </w:r>
            <w:proofErr w:type="spellStart"/>
            <w:r>
              <w:t>võib</w:t>
            </w:r>
            <w:proofErr w:type="spellEnd"/>
            <w:r>
              <w:t xml:space="preserve"> </w:t>
            </w:r>
            <w:proofErr w:type="spellStart"/>
            <w:r>
              <w:t>kuuluda</w:t>
            </w:r>
            <w:proofErr w:type="spellEnd"/>
            <w:r>
              <w:t xml:space="preserve"> </w:t>
            </w:r>
            <w:proofErr w:type="spellStart"/>
            <w:r>
              <w:t>korraga</w:t>
            </w:r>
            <w:proofErr w:type="spellEnd"/>
            <w:r>
              <w:t xml:space="preserve"> </w:t>
            </w:r>
            <w:proofErr w:type="spellStart"/>
            <w:r>
              <w:t>mitmesse</w:t>
            </w:r>
            <w:proofErr w:type="spellEnd"/>
            <w:r>
              <w:t xml:space="preserve"> </w:t>
            </w:r>
            <w:proofErr w:type="spellStart"/>
            <w:r>
              <w:t>sama</w:t>
            </w:r>
            <w:proofErr w:type="spellEnd"/>
            <w:r>
              <w:t xml:space="preserve"> </w:t>
            </w:r>
            <w:proofErr w:type="spellStart"/>
            <w:r>
              <w:t>tüüpi</w:t>
            </w:r>
            <w:proofErr w:type="spellEnd"/>
            <w:r>
              <w:t xml:space="preserve"> </w:t>
            </w:r>
            <w:proofErr w:type="spellStart"/>
            <w:r>
              <w:t>kategooriasse</w:t>
            </w:r>
            <w:proofErr w:type="spellEnd"/>
            <w:r>
              <w:t>.</w:t>
            </w:r>
            <w:r w:rsidR="00301780">
              <w:t xml:space="preserve"> </w:t>
            </w:r>
            <w:proofErr w:type="spellStart"/>
            <w:r w:rsidR="00301780">
              <w:t>Näited</w:t>
            </w:r>
            <w:proofErr w:type="spellEnd"/>
            <w:r w:rsidR="00301780">
              <w:t xml:space="preserve"> on </w:t>
            </w:r>
            <w:proofErr w:type="spellStart"/>
            <w:r w:rsidR="00301780">
              <w:t>pereauto</w:t>
            </w:r>
            <w:proofErr w:type="spellEnd"/>
            <w:r w:rsidR="00301780">
              <w:t xml:space="preserve"> ja </w:t>
            </w:r>
            <w:proofErr w:type="spellStart"/>
            <w:r w:rsidR="00301780">
              <w:t>väikeauto</w:t>
            </w:r>
            <w:proofErr w:type="spellEnd"/>
            <w:r w:rsidR="00301780">
              <w:t>.</w:t>
            </w:r>
          </w:p>
        </w:tc>
      </w:tr>
      <w:tr w:rsidR="00E06BAD" w:rsidRPr="009307D1" w14:paraId="3188CEC0"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504C2A84" w14:textId="77777777" w:rsidR="00E06BAD" w:rsidRPr="009307D1" w:rsidRDefault="00E06BAD" w:rsidP="00797B40">
            <w:pPr>
              <w:snapToGrid w:val="0"/>
            </w:pPr>
            <w:proofErr w:type="spellStart"/>
            <w:r>
              <w:t>Auto</w:t>
            </w:r>
            <w:r w:rsidRPr="009307D1">
              <w:t>_kategooria</w:t>
            </w:r>
            <w:proofErr w:type="spellEnd"/>
            <w:r w:rsidRPr="009307D1">
              <w:t>_</w:t>
            </w:r>
          </w:p>
          <w:p w14:paraId="1507E6CB" w14:textId="77777777" w:rsidR="00E06BAD" w:rsidRPr="009307D1" w:rsidRDefault="00E06BAD" w:rsidP="00797B40">
            <w:pPr>
              <w:snapToGrid w:val="0"/>
            </w:pPr>
            <w:proofErr w:type="spellStart"/>
            <w:r w:rsidRPr="009307D1">
              <w:t>omamine</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6B2DAF3E" w14:textId="77777777" w:rsidR="00E06BAD" w:rsidRPr="009307D1" w:rsidRDefault="00E06BAD" w:rsidP="00797B40">
            <w:pPr>
              <w:snapToGrid w:val="0"/>
            </w:pPr>
            <w:proofErr w:type="spellStart"/>
            <w:r>
              <w:t>Autode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52A8D1E3" w14:textId="77777777" w:rsidR="00E06BAD" w:rsidRPr="009307D1" w:rsidRDefault="00E06BAD">
            <w:pPr>
              <w:snapToGrid w:val="0"/>
            </w:pPr>
            <w:proofErr w:type="spellStart"/>
            <w:r w:rsidRPr="009307D1">
              <w:t>Näitab</w:t>
            </w:r>
            <w:proofErr w:type="spellEnd"/>
            <w:r w:rsidRPr="009307D1">
              <w:t xml:space="preserve"> </w:t>
            </w:r>
            <w:r>
              <w:t>auto</w:t>
            </w:r>
            <w:r w:rsidRPr="009307D1">
              <w:t xml:space="preserve"> </w:t>
            </w:r>
            <w:proofErr w:type="spellStart"/>
            <w:r w:rsidRPr="009307D1">
              <w:t>kuulumist</w:t>
            </w:r>
            <w:proofErr w:type="spellEnd"/>
            <w:r w:rsidRPr="009307D1">
              <w:t xml:space="preserve"> </w:t>
            </w:r>
            <w:proofErr w:type="spellStart"/>
            <w:r w:rsidRPr="009307D1">
              <w:t>kategooriatesse</w:t>
            </w:r>
            <w:proofErr w:type="spellEnd"/>
            <w:r w:rsidRPr="009307D1">
              <w:t xml:space="preserve">. </w:t>
            </w:r>
            <w:proofErr w:type="spellStart"/>
            <w:r>
              <w:t>Iga</w:t>
            </w:r>
            <w:proofErr w:type="spellEnd"/>
            <w:r w:rsidRPr="009307D1">
              <w:t xml:space="preserve"> </w:t>
            </w:r>
            <w:r>
              <w:t>auto</w:t>
            </w:r>
            <w:r w:rsidRPr="009307D1">
              <w:t xml:space="preserve"> ja </w:t>
            </w:r>
            <w:proofErr w:type="spellStart"/>
            <w:r>
              <w:t>iga</w:t>
            </w:r>
            <w:proofErr w:type="spellEnd"/>
            <w:r>
              <w:t xml:space="preserve"> auto </w:t>
            </w:r>
            <w:proofErr w:type="spellStart"/>
            <w:r>
              <w:t>kategooria</w:t>
            </w:r>
            <w:proofErr w:type="spellEnd"/>
            <w:r w:rsidRPr="009307D1">
              <w:t xml:space="preserve"> </w:t>
            </w:r>
            <w:proofErr w:type="spellStart"/>
            <w:r w:rsidRPr="009307D1">
              <w:t>vahel</w:t>
            </w:r>
            <w:proofErr w:type="spellEnd"/>
            <w:r w:rsidRPr="009307D1">
              <w:t xml:space="preserve"> </w:t>
            </w:r>
            <w:proofErr w:type="spellStart"/>
            <w:r w:rsidRPr="009307D1">
              <w:t>võib</w:t>
            </w:r>
            <w:proofErr w:type="spellEnd"/>
            <w:r w:rsidRPr="009307D1">
              <w:t xml:space="preserve"> olla </w:t>
            </w:r>
            <w:proofErr w:type="spellStart"/>
            <w:r w:rsidRPr="009307D1">
              <w:t>maksimaalselt</w:t>
            </w:r>
            <w:proofErr w:type="spellEnd"/>
            <w:r w:rsidRPr="009307D1">
              <w:t xml:space="preserve"> </w:t>
            </w:r>
            <w:proofErr w:type="spellStart"/>
            <w:r w:rsidRPr="009307D1">
              <w:t>üks</w:t>
            </w:r>
            <w:proofErr w:type="spellEnd"/>
            <w:r w:rsidRPr="009307D1">
              <w:t xml:space="preserve"> </w:t>
            </w:r>
            <w:proofErr w:type="spellStart"/>
            <w:r w:rsidRPr="009307D1">
              <w:t>seos</w:t>
            </w:r>
            <w:proofErr w:type="spellEnd"/>
            <w:r w:rsidRPr="009307D1">
              <w:t xml:space="preserve">. </w:t>
            </w:r>
          </w:p>
        </w:tc>
      </w:tr>
      <w:tr w:rsidR="00E06BAD" w:rsidRPr="009307D1" w14:paraId="7A8A655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6AEC649E" w14:textId="3ED94846" w:rsidR="00E06BAD" w:rsidRPr="009307D1" w:rsidRDefault="00E06BAD" w:rsidP="00797B40">
            <w:pPr>
              <w:snapToGrid w:val="0"/>
            </w:pPr>
            <w:proofErr w:type="spellStart"/>
            <w:r>
              <w:t>Auto</w:t>
            </w:r>
            <w:r w:rsidR="0036197B">
              <w:t>_kategooria_tüü</w:t>
            </w:r>
            <w:r>
              <w:t>p</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9DCF8EA" w14:textId="77777777" w:rsidR="00E06BAD" w:rsidRPr="009307D1" w:rsidRDefault="00E06BAD" w:rsidP="00797B40">
            <w:pPr>
              <w:snapToGrid w:val="0"/>
            </w:pPr>
            <w:proofErr w:type="spellStart"/>
            <w:r>
              <w:t>Klassifikaatorite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D45D1B1" w14:textId="51F93842" w:rsidR="00E06BAD" w:rsidRPr="009307D1" w:rsidRDefault="00E06BAD">
            <w:pPr>
              <w:snapToGrid w:val="0"/>
            </w:pPr>
            <w:proofErr w:type="spellStart"/>
            <w:r>
              <w:t>Võimaldab</w:t>
            </w:r>
            <w:proofErr w:type="spellEnd"/>
            <w:r>
              <w:t xml:space="preserve"> </w:t>
            </w:r>
            <w:proofErr w:type="spellStart"/>
            <w:r>
              <w:t>rühmitada</w:t>
            </w:r>
            <w:proofErr w:type="spellEnd"/>
            <w:r>
              <w:t xml:space="preserve"> auto </w:t>
            </w:r>
            <w:proofErr w:type="spellStart"/>
            <w:r>
              <w:t>klassifitseerimiseks</w:t>
            </w:r>
            <w:proofErr w:type="spellEnd"/>
            <w:r>
              <w:t xml:space="preserve"> </w:t>
            </w:r>
            <w:proofErr w:type="spellStart"/>
            <w:r>
              <w:t>kasutatavaid</w:t>
            </w:r>
            <w:proofErr w:type="spellEnd"/>
            <w:r>
              <w:t xml:space="preserve"> </w:t>
            </w:r>
            <w:proofErr w:type="spellStart"/>
            <w:r>
              <w:t>kategooriaid</w:t>
            </w:r>
            <w:proofErr w:type="spellEnd"/>
            <w:r>
              <w:t xml:space="preserve"> </w:t>
            </w:r>
            <w:proofErr w:type="spellStart"/>
            <w:r>
              <w:t>ühise</w:t>
            </w:r>
            <w:proofErr w:type="spellEnd"/>
            <w:r>
              <w:t xml:space="preserve"> </w:t>
            </w:r>
            <w:proofErr w:type="spellStart"/>
            <w:r>
              <w:t>nime</w:t>
            </w:r>
            <w:proofErr w:type="spellEnd"/>
            <w:r>
              <w:t xml:space="preserve"> </w:t>
            </w:r>
            <w:proofErr w:type="spellStart"/>
            <w:r>
              <w:t>alla</w:t>
            </w:r>
            <w:proofErr w:type="spellEnd"/>
            <w:r>
              <w:t xml:space="preserve">. Need </w:t>
            </w:r>
            <w:proofErr w:type="spellStart"/>
            <w:r>
              <w:t>nimed</w:t>
            </w:r>
            <w:proofErr w:type="spellEnd"/>
            <w:r>
              <w:t xml:space="preserve"> </w:t>
            </w:r>
            <w:proofErr w:type="spellStart"/>
            <w:r>
              <w:t>kirjeldavad</w:t>
            </w:r>
            <w:proofErr w:type="spellEnd"/>
            <w:r>
              <w:t xml:space="preserve">, mis </w:t>
            </w:r>
            <w:proofErr w:type="spellStart"/>
            <w:r>
              <w:t>liiki</w:t>
            </w:r>
            <w:proofErr w:type="spellEnd"/>
            <w:r>
              <w:t xml:space="preserve"> </w:t>
            </w:r>
            <w:proofErr w:type="spellStart"/>
            <w:r>
              <w:t>klassifikatsiooniga</w:t>
            </w:r>
            <w:proofErr w:type="spellEnd"/>
            <w:r>
              <w:t xml:space="preserve"> on </w:t>
            </w:r>
            <w:proofErr w:type="spellStart"/>
            <w:r>
              <w:t>tegemist</w:t>
            </w:r>
            <w:proofErr w:type="spellEnd"/>
            <w:r>
              <w:t>.</w:t>
            </w:r>
            <w:r w:rsidR="00301780">
              <w:t xml:space="preserve"> </w:t>
            </w:r>
            <w:proofErr w:type="spellStart"/>
            <w:r w:rsidR="00301780">
              <w:t>Näide</w:t>
            </w:r>
            <w:proofErr w:type="spellEnd"/>
            <w:r w:rsidR="00301780">
              <w:t xml:space="preserve"> on </w:t>
            </w:r>
            <w:proofErr w:type="spellStart"/>
            <w:r w:rsidR="00301780">
              <w:t>sihtgrupp</w:t>
            </w:r>
            <w:proofErr w:type="spellEnd"/>
            <w:r w:rsidR="00301780">
              <w:t>.</w:t>
            </w:r>
          </w:p>
        </w:tc>
      </w:tr>
      <w:tr w:rsidR="00E06BAD" w:rsidRPr="009307D1" w14:paraId="7F71D10F"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A43F4C2" w14:textId="02450859" w:rsidR="00E06BAD" w:rsidRPr="009307D1" w:rsidRDefault="00CC2AC1" w:rsidP="00797B40">
            <w:pPr>
              <w:snapToGrid w:val="0"/>
            </w:pPr>
            <w:proofErr w:type="spellStart"/>
            <w:r>
              <w:t>Auto_kü</w:t>
            </w:r>
            <w:r w:rsidR="00E06BAD">
              <w:t>tuse_liik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C118860"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7A992CF" w14:textId="75B6C5CF" w:rsidR="00E06BAD" w:rsidRPr="009307D1" w:rsidRDefault="00E06BAD" w:rsidP="00797B40">
            <w:pPr>
              <w:snapToGrid w:val="0"/>
            </w:pPr>
            <w:proofErr w:type="spellStart"/>
            <w:r>
              <w:t>Võimaldab</w:t>
            </w:r>
            <w:proofErr w:type="spellEnd"/>
            <w:r>
              <w:t xml:space="preserve"> auto </w:t>
            </w:r>
            <w:proofErr w:type="spellStart"/>
            <w:r>
              <w:t>klassifitseerimist</w:t>
            </w:r>
            <w:proofErr w:type="spellEnd"/>
            <w:r>
              <w:t xml:space="preserve"> </w:t>
            </w:r>
            <w:proofErr w:type="spellStart"/>
            <w:r>
              <w:t>kütuseliigi</w:t>
            </w:r>
            <w:proofErr w:type="spellEnd"/>
            <w:r>
              <w:t xml:space="preserve"> </w:t>
            </w:r>
            <w:proofErr w:type="spellStart"/>
            <w:r>
              <w:t>alusel</w:t>
            </w:r>
            <w:proofErr w:type="spellEnd"/>
            <w:r w:rsidR="006B01C1">
              <w:t xml:space="preserve">. </w:t>
            </w:r>
            <w:proofErr w:type="spellStart"/>
            <w:r w:rsidR="006B01C1">
              <w:t>Näited</w:t>
            </w:r>
            <w:proofErr w:type="spellEnd"/>
            <w:r w:rsidR="006B01C1">
              <w:t xml:space="preserve"> on </w:t>
            </w:r>
            <w:proofErr w:type="spellStart"/>
            <w:r w:rsidR="006B01C1">
              <w:t>bensiin</w:t>
            </w:r>
            <w:proofErr w:type="spellEnd"/>
            <w:r w:rsidR="006B01C1">
              <w:t xml:space="preserve"> ja </w:t>
            </w:r>
            <w:proofErr w:type="spellStart"/>
            <w:r w:rsidR="006B01C1">
              <w:t>diisel</w:t>
            </w:r>
            <w:proofErr w:type="spellEnd"/>
            <w:r w:rsidR="006B01C1">
              <w:t>.</w:t>
            </w:r>
          </w:p>
        </w:tc>
      </w:tr>
      <w:tr w:rsidR="00E06BAD" w:rsidRPr="009307D1" w14:paraId="1199A846"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372B7114" w14:textId="08424173" w:rsidR="00E06BAD" w:rsidRDefault="00A67EE9" w:rsidP="00797B40">
            <w:pPr>
              <w:snapToGrid w:val="0"/>
            </w:pPr>
            <w:proofErr w:type="spellStart"/>
            <w:r>
              <w:t>A</w:t>
            </w:r>
            <w:r w:rsidR="00E06BAD">
              <w:t>uto_mark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189DDBB1" w14:textId="77777777" w:rsidR="00E06BAD" w:rsidRPr="009307D1" w:rsidRDefault="00E06BAD" w:rsidP="00797B40">
            <w:pPr>
              <w:snapToGrid w:val="0"/>
            </w:pPr>
            <w:proofErr w:type="spellStart"/>
            <w:r>
              <w:t>Klassifikaatorite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7B01DD74" w14:textId="2EE5837E" w:rsidR="00E06BAD" w:rsidRDefault="00E06BAD" w:rsidP="00B004A6">
            <w:pPr>
              <w:snapToGrid w:val="0"/>
            </w:pPr>
            <w:proofErr w:type="spellStart"/>
            <w:r>
              <w:t>Võimaldab</w:t>
            </w:r>
            <w:proofErr w:type="spellEnd"/>
            <w:r>
              <w:t xml:space="preserve"> auto </w:t>
            </w:r>
            <w:proofErr w:type="spellStart"/>
            <w:r>
              <w:t>klassifitseerimist</w:t>
            </w:r>
            <w:proofErr w:type="spellEnd"/>
            <w:r>
              <w:t xml:space="preserve"> auto </w:t>
            </w:r>
            <w:proofErr w:type="spellStart"/>
            <w:r>
              <w:t>tootnud</w:t>
            </w:r>
            <w:proofErr w:type="spellEnd"/>
            <w:r>
              <w:t xml:space="preserve"> </w:t>
            </w:r>
            <w:proofErr w:type="spellStart"/>
            <w:r>
              <w:t>organisatsiooni</w:t>
            </w:r>
            <w:proofErr w:type="spellEnd"/>
            <w:r>
              <w:t xml:space="preserve"> </w:t>
            </w:r>
            <w:proofErr w:type="spellStart"/>
            <w:r>
              <w:t>alusel</w:t>
            </w:r>
            <w:proofErr w:type="spellEnd"/>
            <w:r w:rsidR="006B01C1">
              <w:t xml:space="preserve">. </w:t>
            </w:r>
            <w:proofErr w:type="spellStart"/>
            <w:r w:rsidR="006B01C1">
              <w:t>Näited</w:t>
            </w:r>
            <w:proofErr w:type="spellEnd"/>
            <w:r w:rsidR="006B01C1">
              <w:t xml:space="preserve"> on Opel ja Tesla.</w:t>
            </w:r>
          </w:p>
        </w:tc>
      </w:tr>
      <w:tr w:rsidR="00AD3C5F" w:rsidRPr="009307D1" w14:paraId="21CFA101" w14:textId="77777777" w:rsidTr="00E00407">
        <w:tc>
          <w:tcPr>
            <w:tcW w:w="2405" w:type="dxa"/>
            <w:tcBorders>
              <w:left w:val="single" w:sz="1" w:space="0" w:color="000000"/>
              <w:bottom w:val="single" w:sz="1" w:space="0" w:color="000000"/>
            </w:tcBorders>
            <w:shd w:val="clear" w:color="auto" w:fill="auto"/>
          </w:tcPr>
          <w:p w14:paraId="5CD21EEE" w14:textId="77777777" w:rsidR="00AD3C5F" w:rsidRPr="009307D1" w:rsidRDefault="00E00407" w:rsidP="000277D6">
            <w:pPr>
              <w:snapToGrid w:val="0"/>
            </w:pPr>
            <w:proofErr w:type="spellStart"/>
            <w:r w:rsidRPr="009307D1">
              <w:t>Isik</w:t>
            </w:r>
            <w:proofErr w:type="spellEnd"/>
          </w:p>
        </w:tc>
        <w:tc>
          <w:tcPr>
            <w:tcW w:w="1920" w:type="dxa"/>
            <w:tcBorders>
              <w:left w:val="single" w:sz="1" w:space="0" w:color="000000"/>
              <w:bottom w:val="single" w:sz="1" w:space="0" w:color="000000"/>
            </w:tcBorders>
            <w:shd w:val="clear" w:color="auto" w:fill="auto"/>
          </w:tcPr>
          <w:p w14:paraId="03F965BC" w14:textId="77777777" w:rsidR="00AD3C5F" w:rsidRPr="009307D1" w:rsidRDefault="00E00407" w:rsidP="000277D6">
            <w:pPr>
              <w:snapToGrid w:val="0"/>
            </w:pPr>
            <w:proofErr w:type="spellStart"/>
            <w:r w:rsidRPr="009307D1">
              <w:t>Isikute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11C08589" w14:textId="77777777" w:rsidR="00AD3C5F" w:rsidRPr="009307D1" w:rsidRDefault="00EC559B" w:rsidP="00EC559B">
            <w:pPr>
              <w:snapToGrid w:val="0"/>
            </w:pPr>
            <w:proofErr w:type="spellStart"/>
            <w:r w:rsidRPr="009307D1">
              <w:t>Mistahes</w:t>
            </w:r>
            <w:proofErr w:type="spellEnd"/>
            <w:r w:rsidRPr="009307D1">
              <w:t xml:space="preserve"> </w:t>
            </w:r>
            <w:proofErr w:type="spellStart"/>
            <w:r w:rsidRPr="009307D1">
              <w:t>organisatsiooniga</w:t>
            </w:r>
            <w:proofErr w:type="spellEnd"/>
            <w:r w:rsidRPr="009307D1">
              <w:t xml:space="preserve"> </w:t>
            </w:r>
            <w:proofErr w:type="spellStart"/>
            <w:r w:rsidRPr="009307D1">
              <w:t>seotud</w:t>
            </w:r>
            <w:proofErr w:type="spellEnd"/>
            <w:r w:rsidRPr="009307D1">
              <w:t xml:space="preserve"> </w:t>
            </w:r>
            <w:proofErr w:type="spellStart"/>
            <w:r w:rsidRPr="009307D1">
              <w:t>füüsiline</w:t>
            </w:r>
            <w:proofErr w:type="spellEnd"/>
            <w:r w:rsidRPr="009307D1">
              <w:t xml:space="preserve"> </w:t>
            </w:r>
            <w:proofErr w:type="spellStart"/>
            <w:r w:rsidRPr="009307D1">
              <w:t>isik</w:t>
            </w:r>
            <w:proofErr w:type="spellEnd"/>
            <w:r w:rsidRPr="009307D1">
              <w:t xml:space="preserve"> (</w:t>
            </w:r>
            <w:proofErr w:type="spellStart"/>
            <w:r w:rsidRPr="009307D1">
              <w:t>eraisik</w:t>
            </w:r>
            <w:proofErr w:type="spellEnd"/>
            <w:r w:rsidRPr="009307D1">
              <w:t xml:space="preserve">). </w:t>
            </w:r>
            <w:proofErr w:type="spellStart"/>
            <w:r w:rsidRPr="009307D1">
              <w:t>Isik</w:t>
            </w:r>
            <w:proofErr w:type="spellEnd"/>
            <w:r w:rsidRPr="009307D1">
              <w:t xml:space="preserve"> </w:t>
            </w:r>
            <w:proofErr w:type="spellStart"/>
            <w:r w:rsidRPr="009307D1">
              <w:t>võib</w:t>
            </w:r>
            <w:proofErr w:type="spellEnd"/>
            <w:r w:rsidRPr="009307D1">
              <w:t xml:space="preserve"> olla </w:t>
            </w:r>
            <w:proofErr w:type="spellStart"/>
            <w:r w:rsidRPr="009307D1">
              <w:t>seotud</w:t>
            </w:r>
            <w:proofErr w:type="spellEnd"/>
            <w:r w:rsidRPr="009307D1">
              <w:t xml:space="preserve"> </w:t>
            </w:r>
            <w:proofErr w:type="spellStart"/>
            <w:r w:rsidRPr="009307D1">
              <w:t>organisatsiooniga</w:t>
            </w:r>
            <w:proofErr w:type="spellEnd"/>
            <w:r w:rsidRPr="009307D1">
              <w:t xml:space="preserve"> </w:t>
            </w:r>
            <w:proofErr w:type="spellStart"/>
            <w:r w:rsidRPr="009307D1">
              <w:t>näiteks</w:t>
            </w:r>
            <w:proofErr w:type="spellEnd"/>
            <w:r w:rsidRPr="009307D1">
              <w:t xml:space="preserve"> </w:t>
            </w:r>
            <w:proofErr w:type="spellStart"/>
            <w:r w:rsidRPr="009307D1">
              <w:t>kui</w:t>
            </w:r>
            <w:proofErr w:type="spellEnd"/>
            <w:r w:rsidRPr="009307D1">
              <w:t xml:space="preserve"> </w:t>
            </w:r>
            <w:proofErr w:type="spellStart"/>
            <w:r w:rsidRPr="009307D1">
              <w:t>klient</w:t>
            </w:r>
            <w:proofErr w:type="spellEnd"/>
            <w:r w:rsidRPr="009307D1">
              <w:t xml:space="preserve"> </w:t>
            </w:r>
            <w:proofErr w:type="spellStart"/>
            <w:r w:rsidRPr="009307D1">
              <w:t>või</w:t>
            </w:r>
            <w:proofErr w:type="spellEnd"/>
            <w:r w:rsidRPr="009307D1">
              <w:t xml:space="preserve"> </w:t>
            </w:r>
            <w:proofErr w:type="spellStart"/>
            <w:r w:rsidRPr="009307D1">
              <w:t>kui</w:t>
            </w:r>
            <w:proofErr w:type="spellEnd"/>
            <w:r w:rsidRPr="009307D1">
              <w:t xml:space="preserve"> </w:t>
            </w:r>
            <w:proofErr w:type="spellStart"/>
            <w:r w:rsidRPr="009307D1">
              <w:t>töötaja</w:t>
            </w:r>
            <w:proofErr w:type="spellEnd"/>
            <w:r w:rsidRPr="009307D1">
              <w:t>.</w:t>
            </w:r>
          </w:p>
        </w:tc>
      </w:tr>
      <w:tr w:rsidR="00E06BAD" w:rsidRPr="009307D1" w14:paraId="1B3B0FB2" w14:textId="77777777" w:rsidTr="00E00407">
        <w:tc>
          <w:tcPr>
            <w:tcW w:w="2405" w:type="dxa"/>
            <w:tcBorders>
              <w:left w:val="single" w:sz="1" w:space="0" w:color="000000"/>
              <w:bottom w:val="single" w:sz="1" w:space="0" w:color="000000"/>
            </w:tcBorders>
            <w:shd w:val="clear" w:color="auto" w:fill="auto"/>
          </w:tcPr>
          <w:p w14:paraId="48829266" w14:textId="77777777" w:rsidR="00E06BAD" w:rsidRPr="009307D1" w:rsidRDefault="00E06BAD" w:rsidP="00797B40">
            <w:pPr>
              <w:snapToGrid w:val="0"/>
            </w:pPr>
            <w:proofErr w:type="spellStart"/>
            <w:r w:rsidRPr="009307D1">
              <w:t>Isiku_seisundi_liik</w:t>
            </w:r>
            <w:proofErr w:type="spellEnd"/>
          </w:p>
        </w:tc>
        <w:tc>
          <w:tcPr>
            <w:tcW w:w="1920" w:type="dxa"/>
            <w:tcBorders>
              <w:left w:val="single" w:sz="1" w:space="0" w:color="000000"/>
              <w:bottom w:val="single" w:sz="1" w:space="0" w:color="000000"/>
            </w:tcBorders>
            <w:shd w:val="clear" w:color="auto" w:fill="auto"/>
          </w:tcPr>
          <w:p w14:paraId="5437325D"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6493F56C" w14:textId="6BE4E4DE" w:rsidR="00E06BAD" w:rsidRPr="009307D1" w:rsidRDefault="00E06BAD" w:rsidP="00730134">
            <w:pPr>
              <w:snapToGrid w:val="0"/>
            </w:pPr>
            <w:proofErr w:type="spellStart"/>
            <w:r w:rsidRPr="009307D1">
              <w:t>Seisundiklassifikaator</w:t>
            </w:r>
            <w:proofErr w:type="spellEnd"/>
            <w:r w:rsidRPr="009307D1">
              <w:t xml:space="preserve">, mis </w:t>
            </w:r>
            <w:proofErr w:type="spellStart"/>
            <w:r w:rsidRPr="009307D1">
              <w:t>võimaldab</w:t>
            </w:r>
            <w:proofErr w:type="spellEnd"/>
            <w:r w:rsidRPr="009307D1">
              <w:t xml:space="preserve"> </w:t>
            </w:r>
            <w:proofErr w:type="spellStart"/>
            <w:r w:rsidRPr="009307D1">
              <w:t>fikseerida</w:t>
            </w:r>
            <w:proofErr w:type="spellEnd"/>
            <w:r w:rsidRPr="009307D1">
              <w:t xml:space="preserve"> </w:t>
            </w:r>
            <w:proofErr w:type="spellStart"/>
            <w:r w:rsidRPr="009307D1">
              <w:t>iga</w:t>
            </w:r>
            <w:proofErr w:type="spellEnd"/>
            <w:r w:rsidRPr="009307D1">
              <w:t xml:space="preserve"> </w:t>
            </w:r>
            <w:proofErr w:type="spellStart"/>
            <w:r w:rsidRPr="009307D1">
              <w:t>isiku</w:t>
            </w:r>
            <w:proofErr w:type="spellEnd"/>
            <w:r w:rsidRPr="009307D1">
              <w:t xml:space="preserve"> </w:t>
            </w:r>
            <w:proofErr w:type="spellStart"/>
            <w:r w:rsidRPr="009307D1">
              <w:t>puhul</w:t>
            </w:r>
            <w:proofErr w:type="spellEnd"/>
            <w:r w:rsidRPr="009307D1">
              <w:t xml:space="preserve"> </w:t>
            </w:r>
            <w:proofErr w:type="spellStart"/>
            <w:r w:rsidRPr="009307D1">
              <w:t>tema</w:t>
            </w:r>
            <w:proofErr w:type="spellEnd"/>
            <w:r w:rsidRPr="009307D1">
              <w:t xml:space="preserve"> </w:t>
            </w:r>
            <w:proofErr w:type="spellStart"/>
            <w:r w:rsidRPr="009307D1">
              <w:t>hetkeseisundi</w:t>
            </w:r>
            <w:proofErr w:type="spellEnd"/>
            <w:r w:rsidRPr="009307D1">
              <w:t xml:space="preserve"> </w:t>
            </w:r>
            <w:proofErr w:type="spellStart"/>
            <w:r w:rsidRPr="009307D1">
              <w:t>vastavalt</w:t>
            </w:r>
            <w:proofErr w:type="spellEnd"/>
            <w:r w:rsidRPr="009307D1">
              <w:t xml:space="preserve"> </w:t>
            </w:r>
            <w:proofErr w:type="spellStart"/>
            <w:r w:rsidRPr="009307D1">
              <w:t>üldisele</w:t>
            </w:r>
            <w:proofErr w:type="spellEnd"/>
            <w:r w:rsidRPr="009307D1">
              <w:t xml:space="preserve"> </w:t>
            </w:r>
            <w:proofErr w:type="spellStart"/>
            <w:r w:rsidRPr="009307D1">
              <w:t>isikute</w:t>
            </w:r>
            <w:proofErr w:type="spellEnd"/>
            <w:r w:rsidRPr="009307D1">
              <w:t xml:space="preserve"> </w:t>
            </w:r>
            <w:proofErr w:type="spellStart"/>
            <w:r w:rsidRPr="009307D1">
              <w:t>elutsüklile</w:t>
            </w:r>
            <w:proofErr w:type="spellEnd"/>
            <w:r w:rsidRPr="009307D1">
              <w:t>.</w:t>
            </w:r>
            <w:r w:rsidR="002A0C34">
              <w:t xml:space="preserve"> </w:t>
            </w:r>
            <w:proofErr w:type="spellStart"/>
            <w:r w:rsidR="002A0C34">
              <w:t>Näited</w:t>
            </w:r>
            <w:proofErr w:type="spellEnd"/>
            <w:r w:rsidR="002A0C34">
              <w:t xml:space="preserve"> on </w:t>
            </w:r>
            <w:proofErr w:type="spellStart"/>
            <w:r w:rsidR="002A0C34">
              <w:t>elus</w:t>
            </w:r>
            <w:proofErr w:type="spellEnd"/>
            <w:r w:rsidR="002A0C34">
              <w:t xml:space="preserve"> ja </w:t>
            </w:r>
            <w:proofErr w:type="spellStart"/>
            <w:r w:rsidR="002A0C34">
              <w:t>surnud</w:t>
            </w:r>
            <w:proofErr w:type="spellEnd"/>
            <w:r w:rsidR="002A0C34">
              <w:t>.</w:t>
            </w:r>
          </w:p>
        </w:tc>
      </w:tr>
      <w:tr w:rsidR="00E06BAD" w:rsidRPr="009307D1" w14:paraId="67C2EFDD" w14:textId="77777777" w:rsidTr="00E00407">
        <w:tc>
          <w:tcPr>
            <w:tcW w:w="2405" w:type="dxa"/>
            <w:tcBorders>
              <w:left w:val="single" w:sz="1" w:space="0" w:color="000000"/>
              <w:bottom w:val="single" w:sz="1" w:space="0" w:color="000000"/>
            </w:tcBorders>
            <w:shd w:val="clear" w:color="auto" w:fill="auto"/>
          </w:tcPr>
          <w:p w14:paraId="5AA86C26" w14:textId="77777777" w:rsidR="00E06BAD" w:rsidRPr="009307D1" w:rsidRDefault="00E06BAD" w:rsidP="00797B40">
            <w:pPr>
              <w:snapToGrid w:val="0"/>
            </w:pPr>
            <w:proofErr w:type="spellStart"/>
            <w:r w:rsidRPr="009307D1">
              <w:t>Klassifikaator</w:t>
            </w:r>
            <w:proofErr w:type="spellEnd"/>
          </w:p>
        </w:tc>
        <w:tc>
          <w:tcPr>
            <w:tcW w:w="1920" w:type="dxa"/>
            <w:tcBorders>
              <w:left w:val="single" w:sz="1" w:space="0" w:color="000000"/>
              <w:bottom w:val="single" w:sz="1" w:space="0" w:color="000000"/>
            </w:tcBorders>
            <w:shd w:val="clear" w:color="auto" w:fill="auto"/>
          </w:tcPr>
          <w:p w14:paraId="0A49CC25"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4C294EDA" w14:textId="77777777" w:rsidR="00E06BAD" w:rsidRPr="009307D1" w:rsidRDefault="00E06BAD" w:rsidP="00797B40">
            <w:pPr>
              <w:snapToGrid w:val="0"/>
            </w:pPr>
            <w:proofErr w:type="spellStart"/>
            <w:r w:rsidRPr="009307D1">
              <w:t>Klassifikaatorid</w:t>
            </w:r>
            <w:proofErr w:type="spellEnd"/>
            <w:r w:rsidRPr="009307D1">
              <w:t xml:space="preserve"> on "</w:t>
            </w:r>
            <w:proofErr w:type="spellStart"/>
            <w:r w:rsidRPr="009307D1">
              <w:t>mistahes</w:t>
            </w:r>
            <w:proofErr w:type="spellEnd"/>
            <w:r w:rsidRPr="009307D1">
              <w:t xml:space="preserve"> </w:t>
            </w:r>
            <w:proofErr w:type="spellStart"/>
            <w:r w:rsidRPr="009307D1">
              <w:t>andmed</w:t>
            </w:r>
            <w:proofErr w:type="spellEnd"/>
            <w:r w:rsidRPr="009307D1">
              <w:t xml:space="preserve">, </w:t>
            </w:r>
            <w:proofErr w:type="spellStart"/>
            <w:r w:rsidRPr="009307D1">
              <w:t>mida</w:t>
            </w:r>
            <w:proofErr w:type="spellEnd"/>
            <w:r w:rsidRPr="009307D1">
              <w:t xml:space="preserve"> </w:t>
            </w:r>
            <w:proofErr w:type="spellStart"/>
            <w:r w:rsidRPr="009307D1">
              <w:t>kasutatakse</w:t>
            </w:r>
            <w:proofErr w:type="spellEnd"/>
            <w:r w:rsidRPr="009307D1">
              <w:t xml:space="preserve"> </w:t>
            </w:r>
            <w:proofErr w:type="spellStart"/>
            <w:r w:rsidRPr="009307D1">
              <w:t>andmebaasis</w:t>
            </w:r>
            <w:proofErr w:type="spellEnd"/>
            <w:r w:rsidRPr="009307D1">
              <w:t xml:space="preserve"> </w:t>
            </w:r>
            <w:proofErr w:type="spellStart"/>
            <w:r w:rsidRPr="009307D1">
              <w:t>teiste</w:t>
            </w:r>
            <w:proofErr w:type="spellEnd"/>
            <w:r w:rsidRPr="009307D1">
              <w:t xml:space="preserve"> </w:t>
            </w:r>
            <w:proofErr w:type="spellStart"/>
            <w:r w:rsidRPr="009307D1">
              <w:t>andmete</w:t>
            </w:r>
            <w:proofErr w:type="spellEnd"/>
            <w:r w:rsidRPr="009307D1">
              <w:t xml:space="preserve"> </w:t>
            </w:r>
            <w:proofErr w:type="spellStart"/>
            <w:r w:rsidRPr="009307D1">
              <w:t>liigitamiseks</w:t>
            </w:r>
            <w:proofErr w:type="spellEnd"/>
            <w:r w:rsidRPr="009307D1">
              <w:t xml:space="preserve"> </w:t>
            </w:r>
            <w:proofErr w:type="spellStart"/>
            <w:r w:rsidRPr="009307D1">
              <w:t>või</w:t>
            </w:r>
            <w:proofErr w:type="spellEnd"/>
            <w:r w:rsidRPr="009307D1">
              <w:t xml:space="preserve"> </w:t>
            </w:r>
            <w:proofErr w:type="spellStart"/>
            <w:r w:rsidRPr="009307D1">
              <w:t>andmebaasis</w:t>
            </w:r>
            <w:proofErr w:type="spellEnd"/>
            <w:r w:rsidRPr="009307D1">
              <w:t xml:space="preserve"> </w:t>
            </w:r>
            <w:proofErr w:type="spellStart"/>
            <w:r w:rsidRPr="009307D1">
              <w:t>olevate</w:t>
            </w:r>
            <w:proofErr w:type="spellEnd"/>
            <w:r w:rsidRPr="009307D1">
              <w:t xml:space="preserve"> </w:t>
            </w:r>
            <w:proofErr w:type="spellStart"/>
            <w:r w:rsidRPr="009307D1">
              <w:t>andmete</w:t>
            </w:r>
            <w:proofErr w:type="spellEnd"/>
            <w:r w:rsidRPr="009307D1">
              <w:t xml:space="preserve"> </w:t>
            </w:r>
            <w:proofErr w:type="spellStart"/>
            <w:r w:rsidRPr="009307D1">
              <w:t>seostamiseks</w:t>
            </w:r>
            <w:proofErr w:type="spellEnd"/>
            <w:r w:rsidRPr="009307D1">
              <w:t xml:space="preserve"> </w:t>
            </w:r>
            <w:proofErr w:type="spellStart"/>
            <w:r w:rsidRPr="009307D1">
              <w:t>väljaspool</w:t>
            </w:r>
            <w:proofErr w:type="spellEnd"/>
            <w:r w:rsidRPr="009307D1">
              <w:t xml:space="preserve"> </w:t>
            </w:r>
            <w:proofErr w:type="spellStart"/>
            <w:r w:rsidRPr="009307D1">
              <w:t>organisatsiooni</w:t>
            </w:r>
            <w:proofErr w:type="spellEnd"/>
            <w:r w:rsidRPr="009307D1">
              <w:t xml:space="preserve"> </w:t>
            </w:r>
            <w:proofErr w:type="spellStart"/>
            <w:r w:rsidRPr="009307D1">
              <w:t>vastutusala</w:t>
            </w:r>
            <w:proofErr w:type="spellEnd"/>
            <w:r w:rsidRPr="009307D1">
              <w:t xml:space="preserve"> </w:t>
            </w:r>
            <w:proofErr w:type="spellStart"/>
            <w:r w:rsidRPr="009307D1">
              <w:t>oleva</w:t>
            </w:r>
            <w:proofErr w:type="spellEnd"/>
            <w:r w:rsidRPr="009307D1">
              <w:t xml:space="preserve"> </w:t>
            </w:r>
            <w:proofErr w:type="spellStart"/>
            <w:r w:rsidRPr="009307D1">
              <w:t>informatsiooniga</w:t>
            </w:r>
            <w:proofErr w:type="spellEnd"/>
            <w:r w:rsidRPr="009307D1">
              <w:t>." (Chisholm, 2000)</w:t>
            </w:r>
          </w:p>
        </w:tc>
      </w:tr>
      <w:tr w:rsidR="00E06BAD" w:rsidRPr="009307D1" w14:paraId="0FD14C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4C56FEF7" w14:textId="77777777" w:rsidR="00E06BAD" w:rsidRDefault="00E06BAD" w:rsidP="00797B40">
            <w:pPr>
              <w:snapToGrid w:val="0"/>
            </w:pPr>
            <w:proofErr w:type="spellStart"/>
            <w:r>
              <w:t>Kliendi_seisundi_liik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40803554" w14:textId="77777777" w:rsidR="00E06BAD" w:rsidRPr="009307D1" w:rsidRDefault="00E06BAD" w:rsidP="00797B40">
            <w:pPr>
              <w:snapToGrid w:val="0"/>
            </w:pPr>
            <w:proofErr w:type="spellStart"/>
            <w:r>
              <w:t>Klassifikaatorite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118AAB10" w14:textId="42069281" w:rsidR="00E06BAD" w:rsidRDefault="00E06BAD">
            <w:pPr>
              <w:snapToGrid w:val="0"/>
            </w:pPr>
            <w:proofErr w:type="spellStart"/>
            <w:r w:rsidRPr="009307D1">
              <w:t>Seisundiklassifikaator</w:t>
            </w:r>
            <w:proofErr w:type="spellEnd"/>
            <w:r w:rsidRPr="009307D1">
              <w:t xml:space="preserve">, mis </w:t>
            </w:r>
            <w:proofErr w:type="spellStart"/>
            <w:r w:rsidRPr="009307D1">
              <w:t>võimaldab</w:t>
            </w:r>
            <w:proofErr w:type="spellEnd"/>
            <w:r w:rsidRPr="009307D1">
              <w:t xml:space="preserve"> </w:t>
            </w:r>
            <w:proofErr w:type="spellStart"/>
            <w:r w:rsidRPr="009307D1">
              <w:t>fikseerida</w:t>
            </w:r>
            <w:proofErr w:type="spellEnd"/>
            <w:r w:rsidRPr="009307D1">
              <w:t xml:space="preserve"> </w:t>
            </w:r>
            <w:proofErr w:type="spellStart"/>
            <w:r w:rsidRPr="009307D1">
              <w:t>iga</w:t>
            </w:r>
            <w:proofErr w:type="spellEnd"/>
            <w:r w:rsidRPr="009307D1">
              <w:t xml:space="preserve"> </w:t>
            </w:r>
            <w:proofErr w:type="spellStart"/>
            <w:r>
              <w:t>kliendi</w:t>
            </w:r>
            <w:proofErr w:type="spellEnd"/>
            <w:r w:rsidRPr="009307D1">
              <w:t xml:space="preserve"> </w:t>
            </w:r>
            <w:proofErr w:type="spellStart"/>
            <w:r w:rsidRPr="009307D1">
              <w:t>puhul</w:t>
            </w:r>
            <w:proofErr w:type="spellEnd"/>
            <w:r w:rsidRPr="009307D1">
              <w:t xml:space="preserve"> </w:t>
            </w:r>
            <w:proofErr w:type="spellStart"/>
            <w:r w:rsidRPr="009307D1">
              <w:t>tema</w:t>
            </w:r>
            <w:proofErr w:type="spellEnd"/>
            <w:r w:rsidRPr="009307D1">
              <w:t xml:space="preserve"> </w:t>
            </w:r>
            <w:proofErr w:type="spellStart"/>
            <w:r w:rsidRPr="009307D1">
              <w:t>hetkeseisundi</w:t>
            </w:r>
            <w:proofErr w:type="spellEnd"/>
            <w:r w:rsidRPr="009307D1">
              <w:t xml:space="preserve"> </w:t>
            </w:r>
            <w:proofErr w:type="spellStart"/>
            <w:r w:rsidRPr="009307D1">
              <w:t>vastavalt</w:t>
            </w:r>
            <w:proofErr w:type="spellEnd"/>
            <w:r w:rsidRPr="009307D1">
              <w:t xml:space="preserve"> </w:t>
            </w:r>
            <w:proofErr w:type="spellStart"/>
            <w:r w:rsidRPr="009307D1">
              <w:t>üldisele</w:t>
            </w:r>
            <w:proofErr w:type="spellEnd"/>
            <w:r w:rsidRPr="009307D1">
              <w:t xml:space="preserve"> </w:t>
            </w:r>
            <w:proofErr w:type="spellStart"/>
            <w:r>
              <w:t>kliendi</w:t>
            </w:r>
            <w:proofErr w:type="spellEnd"/>
            <w:r w:rsidRPr="009307D1">
              <w:t xml:space="preserve"> </w:t>
            </w:r>
            <w:proofErr w:type="spellStart"/>
            <w:r w:rsidRPr="009307D1">
              <w:t>elutsüklile</w:t>
            </w:r>
            <w:proofErr w:type="spellEnd"/>
            <w:r w:rsidRPr="009307D1">
              <w:t>.</w:t>
            </w:r>
            <w:r w:rsidR="0004092B">
              <w:t xml:space="preserve"> </w:t>
            </w:r>
            <w:proofErr w:type="spellStart"/>
            <w:r w:rsidR="0004092B">
              <w:t>Näited</w:t>
            </w:r>
            <w:proofErr w:type="spellEnd"/>
            <w:r w:rsidR="0004092B">
              <w:t xml:space="preserve"> on </w:t>
            </w:r>
            <w:proofErr w:type="spellStart"/>
            <w:r w:rsidR="0004092B">
              <w:t>aktiivne</w:t>
            </w:r>
            <w:proofErr w:type="spellEnd"/>
            <w:r w:rsidR="0004092B">
              <w:t xml:space="preserve"> ja </w:t>
            </w:r>
            <w:proofErr w:type="spellStart"/>
            <w:r w:rsidR="0004092B">
              <w:t>mustas</w:t>
            </w:r>
            <w:proofErr w:type="spellEnd"/>
            <w:r w:rsidR="0004092B">
              <w:t xml:space="preserve"> </w:t>
            </w:r>
            <w:proofErr w:type="spellStart"/>
            <w:r w:rsidR="0004092B">
              <w:t>nimekirjas</w:t>
            </w:r>
            <w:proofErr w:type="spellEnd"/>
            <w:r w:rsidR="0004092B">
              <w:t>.</w:t>
            </w:r>
          </w:p>
        </w:tc>
      </w:tr>
      <w:tr w:rsidR="00E06BAD" w:rsidRPr="009307D1" w14:paraId="35DA7D99"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7862EA7C" w14:textId="77777777" w:rsidR="00E06BAD" w:rsidRDefault="00E06BAD" w:rsidP="00797B40">
            <w:pPr>
              <w:snapToGrid w:val="0"/>
            </w:pPr>
            <w:proofErr w:type="spellStart"/>
            <w:r>
              <w:lastRenderedPageBreak/>
              <w:t>Klient</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05CA9096" w14:textId="77777777" w:rsidR="00E06BAD" w:rsidRPr="009307D1" w:rsidRDefault="00E06BAD" w:rsidP="00797B40">
            <w:pPr>
              <w:snapToGrid w:val="0"/>
            </w:pPr>
            <w:proofErr w:type="spellStart"/>
            <w:r>
              <w:t>Klientide</w:t>
            </w:r>
            <w:proofErr w:type="spellEnd"/>
            <w:r>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47196F95" w14:textId="2ED32863" w:rsidR="00E06BAD" w:rsidRPr="009307D1" w:rsidRDefault="00E06BAD" w:rsidP="0004092B">
            <w:pPr>
              <w:snapToGrid w:val="0"/>
            </w:pPr>
            <w:proofErr w:type="spellStart"/>
            <w:r>
              <w:t>Organisatsioonis</w:t>
            </w:r>
            <w:proofErr w:type="spellEnd"/>
            <w:r>
              <w:t xml:space="preserve"> end </w:t>
            </w:r>
            <w:proofErr w:type="spellStart"/>
            <w:r>
              <w:t>kliendina</w:t>
            </w:r>
            <w:proofErr w:type="spellEnd"/>
            <w:r>
              <w:t xml:space="preserve"> </w:t>
            </w:r>
            <w:proofErr w:type="spellStart"/>
            <w:r>
              <w:t>registreerinud</w:t>
            </w:r>
            <w:proofErr w:type="spellEnd"/>
            <w:r>
              <w:t xml:space="preserve"> </w:t>
            </w:r>
            <w:proofErr w:type="spellStart"/>
            <w:r>
              <w:t>isik</w:t>
            </w:r>
            <w:proofErr w:type="spellEnd"/>
            <w:r>
              <w:t xml:space="preserve">, </w:t>
            </w:r>
            <w:proofErr w:type="spellStart"/>
            <w:r>
              <w:t>kellel</w:t>
            </w:r>
            <w:proofErr w:type="spellEnd"/>
            <w:r>
              <w:t xml:space="preserve"> on </w:t>
            </w:r>
            <w:proofErr w:type="spellStart"/>
            <w:r>
              <w:t>võimalik</w:t>
            </w:r>
            <w:proofErr w:type="spellEnd"/>
            <w:r>
              <w:t xml:space="preserve"> </w:t>
            </w:r>
            <w:proofErr w:type="spellStart"/>
            <w:r>
              <w:t>osta</w:t>
            </w:r>
            <w:proofErr w:type="spellEnd"/>
            <w:r>
              <w:t xml:space="preserve"> </w:t>
            </w:r>
            <w:proofErr w:type="spellStart"/>
            <w:r>
              <w:t>organisatsiooni</w:t>
            </w:r>
            <w:proofErr w:type="spellEnd"/>
            <w:r>
              <w:t xml:space="preserve"> </w:t>
            </w:r>
            <w:proofErr w:type="spellStart"/>
            <w:r>
              <w:t>poolt</w:t>
            </w:r>
            <w:proofErr w:type="spellEnd"/>
            <w:r>
              <w:t xml:space="preserve"> </w:t>
            </w:r>
            <w:proofErr w:type="spellStart"/>
            <w:r>
              <w:t>pakutavaid</w:t>
            </w:r>
            <w:proofErr w:type="spellEnd"/>
            <w:r>
              <w:t xml:space="preserve"> </w:t>
            </w:r>
            <w:proofErr w:type="spellStart"/>
            <w:r>
              <w:t>tooteid</w:t>
            </w:r>
            <w:proofErr w:type="spellEnd"/>
            <w:r>
              <w:t xml:space="preserve"> </w:t>
            </w:r>
            <w:proofErr w:type="spellStart"/>
            <w:r>
              <w:t>või</w:t>
            </w:r>
            <w:proofErr w:type="spellEnd"/>
            <w:r>
              <w:t xml:space="preserve"> </w:t>
            </w:r>
            <w:proofErr w:type="spellStart"/>
            <w:r>
              <w:t>teenuseid</w:t>
            </w:r>
            <w:proofErr w:type="spellEnd"/>
            <w:r>
              <w:t>.</w:t>
            </w:r>
            <w:r w:rsidR="0004092B">
              <w:t xml:space="preserve"> </w:t>
            </w:r>
          </w:p>
        </w:tc>
      </w:tr>
      <w:tr w:rsidR="00E06BAD" w:rsidRPr="009307D1" w14:paraId="4B613977" w14:textId="77777777" w:rsidTr="00E00407">
        <w:tc>
          <w:tcPr>
            <w:tcW w:w="2405" w:type="dxa"/>
            <w:tcBorders>
              <w:top w:val="single" w:sz="4" w:space="0" w:color="auto"/>
              <w:left w:val="single" w:sz="4" w:space="0" w:color="auto"/>
              <w:bottom w:val="single" w:sz="4" w:space="0" w:color="auto"/>
              <w:right w:val="single" w:sz="4" w:space="0" w:color="auto"/>
            </w:tcBorders>
            <w:shd w:val="clear" w:color="auto" w:fill="auto"/>
          </w:tcPr>
          <w:p w14:paraId="1FE4F8BD" w14:textId="77777777" w:rsidR="00E06BAD" w:rsidRPr="009307D1" w:rsidRDefault="00E06BAD" w:rsidP="00797B40">
            <w:pPr>
              <w:snapToGrid w:val="0"/>
            </w:pPr>
            <w:proofErr w:type="spellStart"/>
            <w:r w:rsidRPr="009307D1">
              <w:t>Riik</w:t>
            </w:r>
            <w:proofErr w:type="spellEnd"/>
          </w:p>
        </w:tc>
        <w:tc>
          <w:tcPr>
            <w:tcW w:w="1920" w:type="dxa"/>
            <w:tcBorders>
              <w:top w:val="single" w:sz="4" w:space="0" w:color="auto"/>
              <w:left w:val="single" w:sz="4" w:space="0" w:color="auto"/>
              <w:bottom w:val="single" w:sz="4" w:space="0" w:color="auto"/>
              <w:right w:val="single" w:sz="4" w:space="0" w:color="auto"/>
            </w:tcBorders>
            <w:shd w:val="clear" w:color="auto" w:fill="auto"/>
          </w:tcPr>
          <w:p w14:paraId="2E273EF5" w14:textId="77777777" w:rsidR="00E06BAD" w:rsidRPr="009307D1" w:rsidRDefault="00E06BAD" w:rsidP="00797B40">
            <w:pPr>
              <w:snapToGrid w:val="0"/>
            </w:pPr>
            <w:proofErr w:type="spellStart"/>
            <w:r w:rsidRPr="009307D1">
              <w:t>Klassifikaatorite</w:t>
            </w:r>
            <w:proofErr w:type="spellEnd"/>
            <w:r w:rsidRPr="009307D1">
              <w:t xml:space="preserve"> register</w:t>
            </w:r>
          </w:p>
        </w:tc>
        <w:tc>
          <w:tcPr>
            <w:tcW w:w="4903" w:type="dxa"/>
            <w:tcBorders>
              <w:top w:val="single" w:sz="4" w:space="0" w:color="auto"/>
              <w:left w:val="single" w:sz="4" w:space="0" w:color="auto"/>
              <w:bottom w:val="single" w:sz="4" w:space="0" w:color="auto"/>
              <w:right w:val="single" w:sz="4" w:space="0" w:color="auto"/>
            </w:tcBorders>
            <w:shd w:val="clear" w:color="auto" w:fill="auto"/>
          </w:tcPr>
          <w:p w14:paraId="32A6FDBE" w14:textId="77777777" w:rsidR="00E06BAD" w:rsidRPr="009307D1" w:rsidRDefault="00E06BAD" w:rsidP="00797B40">
            <w:pPr>
              <w:snapToGrid w:val="0"/>
            </w:pPr>
            <w:r w:rsidRPr="009307D1">
              <w:t>"</w:t>
            </w:r>
            <w:proofErr w:type="spellStart"/>
            <w:r w:rsidRPr="009307D1">
              <w:t>Riik</w:t>
            </w:r>
            <w:proofErr w:type="spellEnd"/>
            <w:r w:rsidRPr="009307D1">
              <w:t xml:space="preserve"> on </w:t>
            </w:r>
            <w:proofErr w:type="spellStart"/>
            <w:r w:rsidRPr="009307D1">
              <w:t>kindla</w:t>
            </w:r>
            <w:proofErr w:type="spellEnd"/>
            <w:r w:rsidRPr="009307D1">
              <w:t xml:space="preserve"> </w:t>
            </w:r>
            <w:proofErr w:type="spellStart"/>
            <w:r w:rsidRPr="009307D1">
              <w:t>territooriumiga</w:t>
            </w:r>
            <w:proofErr w:type="spellEnd"/>
            <w:r w:rsidRPr="009307D1">
              <w:t xml:space="preserve"> </w:t>
            </w:r>
            <w:proofErr w:type="spellStart"/>
            <w:r w:rsidRPr="009307D1">
              <w:t>sõltumatu</w:t>
            </w:r>
            <w:proofErr w:type="spellEnd"/>
            <w:r w:rsidRPr="009307D1">
              <w:t xml:space="preserve"> (</w:t>
            </w:r>
            <w:proofErr w:type="spellStart"/>
            <w:r w:rsidRPr="009307D1">
              <w:t>suveräänne</w:t>
            </w:r>
            <w:proofErr w:type="spellEnd"/>
            <w:r w:rsidRPr="009307D1">
              <w:t xml:space="preserve">) </w:t>
            </w:r>
            <w:proofErr w:type="spellStart"/>
            <w:r w:rsidRPr="009307D1">
              <w:t>üksus</w:t>
            </w:r>
            <w:proofErr w:type="spellEnd"/>
            <w:r w:rsidRPr="009307D1">
              <w:t xml:space="preserve"> (</w:t>
            </w:r>
            <w:proofErr w:type="spellStart"/>
            <w:r w:rsidRPr="009307D1">
              <w:t>juriidiline</w:t>
            </w:r>
            <w:proofErr w:type="spellEnd"/>
            <w:r w:rsidRPr="009307D1">
              <w:t xml:space="preserve"> </w:t>
            </w:r>
            <w:proofErr w:type="spellStart"/>
            <w:r w:rsidRPr="009307D1">
              <w:t>lähenemine</w:t>
            </w:r>
            <w:proofErr w:type="spellEnd"/>
            <w:proofErr w:type="gramStart"/>
            <w:r w:rsidRPr="009307D1">
              <w:t>).“</w:t>
            </w:r>
            <w:proofErr w:type="gramEnd"/>
            <w:r w:rsidRPr="009307D1">
              <w:t xml:space="preserve"> (</w:t>
            </w:r>
            <w:proofErr w:type="spellStart"/>
            <w:r w:rsidRPr="009307D1">
              <w:t>Vikipeedia</w:t>
            </w:r>
            <w:proofErr w:type="spellEnd"/>
            <w:r w:rsidRPr="009307D1">
              <w:t xml:space="preserve">) </w:t>
            </w:r>
            <w:proofErr w:type="spellStart"/>
            <w:r w:rsidRPr="009307D1">
              <w:t>Riikidena</w:t>
            </w:r>
            <w:proofErr w:type="spellEnd"/>
            <w:r w:rsidRPr="009307D1">
              <w:t xml:space="preserve"> </w:t>
            </w:r>
            <w:proofErr w:type="spellStart"/>
            <w:r w:rsidRPr="009307D1">
              <w:t>käsitletakse</w:t>
            </w:r>
            <w:proofErr w:type="spellEnd"/>
            <w:r w:rsidRPr="009307D1">
              <w:t xml:space="preserve"> </w:t>
            </w:r>
            <w:proofErr w:type="spellStart"/>
            <w:r w:rsidRPr="009307D1">
              <w:t>riike</w:t>
            </w:r>
            <w:proofErr w:type="spellEnd"/>
            <w:r w:rsidRPr="009307D1">
              <w:t xml:space="preserve"> ja </w:t>
            </w:r>
            <w:proofErr w:type="spellStart"/>
            <w:r w:rsidRPr="009307D1">
              <w:t>territooriumeid</w:t>
            </w:r>
            <w:proofErr w:type="spellEnd"/>
            <w:r w:rsidRPr="009307D1">
              <w:t xml:space="preserve">, mis on </w:t>
            </w:r>
            <w:proofErr w:type="spellStart"/>
            <w:r w:rsidRPr="009307D1">
              <w:t>kirjeldatud</w:t>
            </w:r>
            <w:proofErr w:type="spellEnd"/>
            <w:r w:rsidRPr="009307D1">
              <w:t xml:space="preserve"> </w:t>
            </w:r>
            <w:proofErr w:type="spellStart"/>
            <w:r w:rsidRPr="009307D1">
              <w:t>Eesti</w:t>
            </w:r>
            <w:proofErr w:type="spellEnd"/>
            <w:r w:rsidRPr="009307D1">
              <w:t xml:space="preserve"> </w:t>
            </w:r>
            <w:proofErr w:type="spellStart"/>
            <w:r w:rsidRPr="009307D1">
              <w:t>Statistika</w:t>
            </w:r>
            <w:proofErr w:type="spellEnd"/>
            <w:r w:rsidRPr="009307D1">
              <w:t xml:space="preserve"> </w:t>
            </w:r>
            <w:proofErr w:type="spellStart"/>
            <w:r w:rsidRPr="009307D1">
              <w:t>lehel</w:t>
            </w:r>
            <w:proofErr w:type="spellEnd"/>
            <w:r w:rsidRPr="009307D1">
              <w:t xml:space="preserve"> </w:t>
            </w:r>
            <w:proofErr w:type="spellStart"/>
            <w:r w:rsidRPr="009307D1">
              <w:t>olevas</w:t>
            </w:r>
            <w:proofErr w:type="spellEnd"/>
            <w:r w:rsidRPr="009307D1">
              <w:t xml:space="preserve"> </w:t>
            </w:r>
            <w:proofErr w:type="spellStart"/>
            <w:r w:rsidRPr="009307D1">
              <w:t>riikide</w:t>
            </w:r>
            <w:proofErr w:type="spellEnd"/>
            <w:r w:rsidRPr="009307D1">
              <w:t xml:space="preserve"> ja </w:t>
            </w:r>
            <w:proofErr w:type="spellStart"/>
            <w:r w:rsidRPr="009307D1">
              <w:t>territooriumite</w:t>
            </w:r>
            <w:proofErr w:type="spellEnd"/>
            <w:r w:rsidRPr="009307D1">
              <w:t xml:space="preserve"> </w:t>
            </w:r>
            <w:proofErr w:type="spellStart"/>
            <w:r w:rsidRPr="009307D1">
              <w:t>klassifikaatori</w:t>
            </w:r>
            <w:proofErr w:type="spellEnd"/>
            <w:r w:rsidRPr="009307D1">
              <w:t xml:space="preserve"> </w:t>
            </w:r>
            <w:proofErr w:type="spellStart"/>
            <w:r w:rsidRPr="009307D1">
              <w:t>dokumendis</w:t>
            </w:r>
            <w:proofErr w:type="spellEnd"/>
            <w:r w:rsidRPr="009307D1">
              <w:t xml:space="preserve">, mis on </w:t>
            </w:r>
            <w:proofErr w:type="spellStart"/>
            <w:r w:rsidRPr="009307D1">
              <w:t>omakorda</w:t>
            </w:r>
            <w:proofErr w:type="spellEnd"/>
            <w:r w:rsidRPr="009307D1">
              <w:t xml:space="preserve"> </w:t>
            </w:r>
            <w:proofErr w:type="spellStart"/>
            <w:r w:rsidRPr="009307D1">
              <w:t>eestindatud</w:t>
            </w:r>
            <w:proofErr w:type="spellEnd"/>
            <w:r w:rsidRPr="009307D1">
              <w:t xml:space="preserve"> </w:t>
            </w:r>
            <w:proofErr w:type="spellStart"/>
            <w:r w:rsidRPr="009307D1">
              <w:t>versioon</w:t>
            </w:r>
            <w:proofErr w:type="spellEnd"/>
            <w:r w:rsidRPr="009307D1">
              <w:t xml:space="preserve"> </w:t>
            </w:r>
            <w:proofErr w:type="spellStart"/>
            <w:r w:rsidRPr="009307D1">
              <w:t>rahvusvahelisest</w:t>
            </w:r>
            <w:proofErr w:type="spellEnd"/>
            <w:r w:rsidRPr="009307D1">
              <w:t xml:space="preserve"> </w:t>
            </w:r>
            <w:proofErr w:type="spellStart"/>
            <w:r w:rsidRPr="009307D1">
              <w:t>standardist</w:t>
            </w:r>
            <w:proofErr w:type="spellEnd"/>
            <w:r w:rsidRPr="009307D1">
              <w:t xml:space="preserve"> "International Standard Codes for the Representation of the</w:t>
            </w:r>
            <w:r>
              <w:t xml:space="preserve"> Names of Countries (ISO 3166)</w:t>
            </w:r>
          </w:p>
        </w:tc>
      </w:tr>
      <w:tr w:rsidR="00E00407" w:rsidRPr="009307D1" w14:paraId="779C3057" w14:textId="77777777" w:rsidTr="00E00407">
        <w:tc>
          <w:tcPr>
            <w:tcW w:w="2405" w:type="dxa"/>
            <w:tcBorders>
              <w:left w:val="single" w:sz="1" w:space="0" w:color="000000"/>
              <w:bottom w:val="single" w:sz="1" w:space="0" w:color="000000"/>
            </w:tcBorders>
            <w:shd w:val="clear" w:color="auto" w:fill="auto"/>
          </w:tcPr>
          <w:p w14:paraId="35605ABC" w14:textId="77777777" w:rsidR="00E00407" w:rsidRPr="009307D1" w:rsidRDefault="00E00407" w:rsidP="000277D6">
            <w:pPr>
              <w:snapToGrid w:val="0"/>
            </w:pPr>
            <w:proofErr w:type="spellStart"/>
            <w:r w:rsidRPr="009307D1">
              <w:t>Töötaja</w:t>
            </w:r>
            <w:proofErr w:type="spellEnd"/>
          </w:p>
        </w:tc>
        <w:tc>
          <w:tcPr>
            <w:tcW w:w="1920" w:type="dxa"/>
            <w:tcBorders>
              <w:left w:val="single" w:sz="1" w:space="0" w:color="000000"/>
              <w:bottom w:val="single" w:sz="1" w:space="0" w:color="000000"/>
            </w:tcBorders>
            <w:shd w:val="clear" w:color="auto" w:fill="auto"/>
          </w:tcPr>
          <w:p w14:paraId="4C85C10D" w14:textId="77777777" w:rsidR="00E00407" w:rsidRPr="009307D1" w:rsidRDefault="00E00407" w:rsidP="000277D6">
            <w:pPr>
              <w:snapToGrid w:val="0"/>
            </w:pPr>
            <w:proofErr w:type="spellStart"/>
            <w:r w:rsidRPr="009307D1">
              <w:t>Töötajate</w:t>
            </w:r>
            <w:proofErr w:type="spellEnd"/>
            <w:r w:rsidRPr="009307D1">
              <w:t xml:space="preserve"> register</w:t>
            </w:r>
          </w:p>
        </w:tc>
        <w:tc>
          <w:tcPr>
            <w:tcW w:w="4903" w:type="dxa"/>
            <w:tcBorders>
              <w:left w:val="single" w:sz="1" w:space="0" w:color="000000"/>
              <w:bottom w:val="single" w:sz="1" w:space="0" w:color="000000"/>
              <w:right w:val="single" w:sz="1" w:space="0" w:color="000000"/>
            </w:tcBorders>
            <w:shd w:val="clear" w:color="auto" w:fill="auto"/>
          </w:tcPr>
          <w:p w14:paraId="424BF8FF" w14:textId="77777777" w:rsidR="00E00407" w:rsidRPr="009307D1" w:rsidRDefault="00EC559B" w:rsidP="000277D6">
            <w:pPr>
              <w:snapToGrid w:val="0"/>
            </w:pPr>
            <w:proofErr w:type="spellStart"/>
            <w:r w:rsidRPr="009307D1">
              <w:t>Organisatsioonis</w:t>
            </w:r>
            <w:proofErr w:type="spellEnd"/>
            <w:r w:rsidRPr="009307D1">
              <w:t xml:space="preserve"> (</w:t>
            </w:r>
            <w:proofErr w:type="spellStart"/>
            <w:r w:rsidRPr="009307D1">
              <w:t>kui</w:t>
            </w:r>
            <w:proofErr w:type="spellEnd"/>
            <w:r w:rsidRPr="009307D1">
              <w:t xml:space="preserve"> </w:t>
            </w:r>
            <w:proofErr w:type="spellStart"/>
            <w:r w:rsidRPr="009307D1">
              <w:t>tööandja</w:t>
            </w:r>
            <w:proofErr w:type="spellEnd"/>
            <w:r w:rsidRPr="009307D1">
              <w:t xml:space="preserve"> </w:t>
            </w:r>
            <w:proofErr w:type="spellStart"/>
            <w:r w:rsidRPr="009307D1">
              <w:t>juures</w:t>
            </w:r>
            <w:proofErr w:type="spellEnd"/>
            <w:r w:rsidRPr="009307D1">
              <w:t xml:space="preserve">) </w:t>
            </w:r>
            <w:proofErr w:type="spellStart"/>
            <w:r w:rsidRPr="009307D1">
              <w:t>töölepingu</w:t>
            </w:r>
            <w:proofErr w:type="spellEnd"/>
            <w:r w:rsidRPr="009307D1">
              <w:t xml:space="preserve"> </w:t>
            </w:r>
            <w:proofErr w:type="spellStart"/>
            <w:r w:rsidRPr="009307D1">
              <w:t>alusel</w:t>
            </w:r>
            <w:proofErr w:type="spellEnd"/>
            <w:r w:rsidRPr="009307D1">
              <w:t xml:space="preserve"> </w:t>
            </w:r>
            <w:proofErr w:type="spellStart"/>
            <w:r w:rsidRPr="009307D1">
              <w:t>töötav</w:t>
            </w:r>
            <w:proofErr w:type="spellEnd"/>
            <w:r w:rsidRPr="009307D1">
              <w:t xml:space="preserve"> ja </w:t>
            </w:r>
            <w:proofErr w:type="spellStart"/>
            <w:r w:rsidRPr="009307D1">
              <w:t>selle</w:t>
            </w:r>
            <w:proofErr w:type="spellEnd"/>
            <w:r w:rsidRPr="009307D1">
              <w:t xml:space="preserve"> </w:t>
            </w:r>
            <w:proofErr w:type="spellStart"/>
            <w:r w:rsidRPr="009307D1">
              <w:t>organisatsiooni</w:t>
            </w:r>
            <w:proofErr w:type="spellEnd"/>
            <w:r w:rsidRPr="009307D1">
              <w:t xml:space="preserve"> </w:t>
            </w:r>
            <w:proofErr w:type="spellStart"/>
            <w:r w:rsidRPr="009307D1">
              <w:t>juhtimisele</w:t>
            </w:r>
            <w:proofErr w:type="spellEnd"/>
            <w:r w:rsidRPr="009307D1">
              <w:t xml:space="preserve"> </w:t>
            </w:r>
            <w:proofErr w:type="spellStart"/>
            <w:r w:rsidRPr="009307D1">
              <w:t>ning</w:t>
            </w:r>
            <w:proofErr w:type="spellEnd"/>
            <w:r w:rsidRPr="009307D1">
              <w:t xml:space="preserve"> </w:t>
            </w:r>
            <w:proofErr w:type="spellStart"/>
            <w:r w:rsidRPr="009307D1">
              <w:t>kontrollile</w:t>
            </w:r>
            <w:proofErr w:type="spellEnd"/>
            <w:r w:rsidRPr="009307D1">
              <w:t xml:space="preserve"> </w:t>
            </w:r>
            <w:proofErr w:type="spellStart"/>
            <w:r w:rsidRPr="009307D1">
              <w:t>alluv</w:t>
            </w:r>
            <w:proofErr w:type="spellEnd"/>
            <w:r w:rsidRPr="009307D1">
              <w:t xml:space="preserve"> </w:t>
            </w:r>
            <w:proofErr w:type="spellStart"/>
            <w:r w:rsidRPr="009307D1">
              <w:t>isik</w:t>
            </w:r>
            <w:proofErr w:type="spellEnd"/>
            <w:r w:rsidRPr="009307D1">
              <w:t xml:space="preserve">, </w:t>
            </w:r>
            <w:proofErr w:type="spellStart"/>
            <w:r w:rsidRPr="009307D1">
              <w:t>kes</w:t>
            </w:r>
            <w:proofErr w:type="spellEnd"/>
            <w:r w:rsidRPr="009307D1">
              <w:t xml:space="preserve"> </w:t>
            </w:r>
            <w:proofErr w:type="spellStart"/>
            <w:r w:rsidRPr="009307D1">
              <w:t>saab</w:t>
            </w:r>
            <w:proofErr w:type="spellEnd"/>
            <w:r w:rsidRPr="009307D1">
              <w:t xml:space="preserve"> </w:t>
            </w:r>
            <w:proofErr w:type="spellStart"/>
            <w:r w:rsidRPr="009307D1">
              <w:t>oma</w:t>
            </w:r>
            <w:proofErr w:type="spellEnd"/>
            <w:r w:rsidRPr="009307D1">
              <w:t xml:space="preserve"> </w:t>
            </w:r>
            <w:proofErr w:type="spellStart"/>
            <w:r w:rsidRPr="009307D1">
              <w:t>töö</w:t>
            </w:r>
            <w:proofErr w:type="spellEnd"/>
            <w:r w:rsidRPr="009307D1">
              <w:t xml:space="preserve"> </w:t>
            </w:r>
            <w:proofErr w:type="spellStart"/>
            <w:r w:rsidRPr="009307D1">
              <w:t>eest</w:t>
            </w:r>
            <w:proofErr w:type="spellEnd"/>
            <w:r w:rsidRPr="009307D1">
              <w:t xml:space="preserve"> </w:t>
            </w:r>
            <w:proofErr w:type="spellStart"/>
            <w:r w:rsidRPr="009307D1">
              <w:t>töölepingus</w:t>
            </w:r>
            <w:proofErr w:type="spellEnd"/>
            <w:r w:rsidRPr="009307D1">
              <w:t xml:space="preserve"> </w:t>
            </w:r>
            <w:proofErr w:type="spellStart"/>
            <w:r w:rsidRPr="009307D1">
              <w:t>kokkulepitud</w:t>
            </w:r>
            <w:proofErr w:type="spellEnd"/>
            <w:r w:rsidRPr="009307D1">
              <w:t xml:space="preserve"> </w:t>
            </w:r>
            <w:proofErr w:type="spellStart"/>
            <w:r w:rsidRPr="009307D1">
              <w:t>tasu</w:t>
            </w:r>
            <w:proofErr w:type="spellEnd"/>
            <w:r w:rsidRPr="009307D1">
              <w:t>.</w:t>
            </w:r>
          </w:p>
        </w:tc>
      </w:tr>
      <w:tr w:rsidR="00797B40" w:rsidRPr="009307D1" w14:paraId="5E874F94" w14:textId="77777777" w:rsidTr="00E00407">
        <w:tc>
          <w:tcPr>
            <w:tcW w:w="2405" w:type="dxa"/>
            <w:tcBorders>
              <w:left w:val="single" w:sz="1" w:space="0" w:color="000000"/>
              <w:bottom w:val="single" w:sz="4" w:space="0" w:color="auto"/>
            </w:tcBorders>
            <w:shd w:val="clear" w:color="auto" w:fill="auto"/>
          </w:tcPr>
          <w:p w14:paraId="7EA45CD8" w14:textId="77777777" w:rsidR="00797B40" w:rsidRPr="009307D1" w:rsidRDefault="00E00407" w:rsidP="00797B40">
            <w:pPr>
              <w:snapToGrid w:val="0"/>
            </w:pPr>
            <w:proofErr w:type="spellStart"/>
            <w:r w:rsidRPr="009307D1">
              <w:t>Töötaja_seisundi_liik</w:t>
            </w:r>
            <w:proofErr w:type="spellEnd"/>
          </w:p>
        </w:tc>
        <w:tc>
          <w:tcPr>
            <w:tcW w:w="1920" w:type="dxa"/>
            <w:tcBorders>
              <w:left w:val="single" w:sz="1" w:space="0" w:color="000000"/>
              <w:bottom w:val="single" w:sz="4" w:space="0" w:color="auto"/>
            </w:tcBorders>
            <w:shd w:val="clear" w:color="auto" w:fill="auto"/>
          </w:tcPr>
          <w:p w14:paraId="028AD46A" w14:textId="77777777" w:rsidR="00797B40" w:rsidRPr="009307D1" w:rsidRDefault="00E00407" w:rsidP="00797B40">
            <w:pPr>
              <w:snapToGrid w:val="0"/>
            </w:pPr>
            <w:proofErr w:type="spellStart"/>
            <w:r w:rsidRPr="009307D1">
              <w:t>Klassifikaatorite</w:t>
            </w:r>
            <w:proofErr w:type="spellEnd"/>
            <w:r w:rsidRPr="009307D1">
              <w:t xml:space="preserve"> register</w:t>
            </w:r>
          </w:p>
        </w:tc>
        <w:tc>
          <w:tcPr>
            <w:tcW w:w="4903" w:type="dxa"/>
            <w:tcBorders>
              <w:left w:val="single" w:sz="1" w:space="0" w:color="000000"/>
              <w:bottom w:val="single" w:sz="4" w:space="0" w:color="auto"/>
              <w:right w:val="single" w:sz="1" w:space="0" w:color="000000"/>
            </w:tcBorders>
            <w:shd w:val="clear" w:color="auto" w:fill="auto"/>
          </w:tcPr>
          <w:p w14:paraId="2303A96C" w14:textId="44FF14DE" w:rsidR="00797B40" w:rsidRPr="009307D1" w:rsidRDefault="000250FA" w:rsidP="00730134">
            <w:pPr>
              <w:snapToGrid w:val="0"/>
            </w:pPr>
            <w:proofErr w:type="spellStart"/>
            <w:r w:rsidRPr="009307D1">
              <w:t>Seisundiklassifikaator</w:t>
            </w:r>
            <w:proofErr w:type="spellEnd"/>
            <w:r w:rsidRPr="009307D1">
              <w:t xml:space="preserve">, mis </w:t>
            </w:r>
            <w:proofErr w:type="spellStart"/>
            <w:r w:rsidRPr="009307D1">
              <w:t>võimaldab</w:t>
            </w:r>
            <w:proofErr w:type="spellEnd"/>
            <w:r w:rsidRPr="009307D1">
              <w:t xml:space="preserve"> </w:t>
            </w:r>
            <w:proofErr w:type="spellStart"/>
            <w:r w:rsidRPr="009307D1">
              <w:t>fikseerida</w:t>
            </w:r>
            <w:proofErr w:type="spellEnd"/>
            <w:r w:rsidRPr="009307D1">
              <w:t xml:space="preserve"> </w:t>
            </w:r>
            <w:proofErr w:type="spellStart"/>
            <w:r w:rsidRPr="009307D1">
              <w:t>iga</w:t>
            </w:r>
            <w:proofErr w:type="spellEnd"/>
            <w:r w:rsidRPr="009307D1">
              <w:t xml:space="preserve"> </w:t>
            </w:r>
            <w:proofErr w:type="spellStart"/>
            <w:r w:rsidRPr="009307D1">
              <w:t>töötaja</w:t>
            </w:r>
            <w:proofErr w:type="spellEnd"/>
            <w:r w:rsidRPr="009307D1">
              <w:t xml:space="preserve"> </w:t>
            </w:r>
            <w:proofErr w:type="spellStart"/>
            <w:r w:rsidRPr="009307D1">
              <w:t>puhul</w:t>
            </w:r>
            <w:proofErr w:type="spellEnd"/>
            <w:r w:rsidRPr="009307D1">
              <w:t xml:space="preserve"> </w:t>
            </w:r>
            <w:proofErr w:type="spellStart"/>
            <w:r w:rsidRPr="009307D1">
              <w:t>tema</w:t>
            </w:r>
            <w:proofErr w:type="spellEnd"/>
            <w:r w:rsidRPr="009307D1">
              <w:t xml:space="preserve"> </w:t>
            </w:r>
            <w:proofErr w:type="spellStart"/>
            <w:r w:rsidRPr="009307D1">
              <w:t>hetkeseisundi</w:t>
            </w:r>
            <w:proofErr w:type="spellEnd"/>
            <w:r w:rsidRPr="009307D1">
              <w:t xml:space="preserve"> </w:t>
            </w:r>
            <w:proofErr w:type="spellStart"/>
            <w:r w:rsidRPr="009307D1">
              <w:t>vastavalt</w:t>
            </w:r>
            <w:proofErr w:type="spellEnd"/>
            <w:r w:rsidRPr="009307D1">
              <w:t xml:space="preserve"> </w:t>
            </w:r>
            <w:proofErr w:type="spellStart"/>
            <w:r w:rsidRPr="009307D1">
              <w:t>üldisele</w:t>
            </w:r>
            <w:proofErr w:type="spellEnd"/>
            <w:r w:rsidRPr="009307D1">
              <w:t xml:space="preserve"> </w:t>
            </w:r>
            <w:proofErr w:type="spellStart"/>
            <w:r w:rsidRPr="009307D1">
              <w:t>töötaja</w:t>
            </w:r>
            <w:r w:rsidR="0052496E" w:rsidRPr="009307D1">
              <w:t>te</w:t>
            </w:r>
            <w:proofErr w:type="spellEnd"/>
            <w:r w:rsidRPr="009307D1">
              <w:t xml:space="preserve"> </w:t>
            </w:r>
            <w:proofErr w:type="spellStart"/>
            <w:r w:rsidRPr="009307D1">
              <w:t>elutsüklile</w:t>
            </w:r>
            <w:proofErr w:type="spellEnd"/>
            <w:r w:rsidRPr="009307D1">
              <w:t>.</w:t>
            </w:r>
            <w:r w:rsidR="0004092B">
              <w:t xml:space="preserve"> </w:t>
            </w:r>
            <w:proofErr w:type="spellStart"/>
            <w:r w:rsidR="0004092B">
              <w:t>Näited</w:t>
            </w:r>
            <w:proofErr w:type="spellEnd"/>
            <w:r w:rsidR="0004092B">
              <w:t xml:space="preserve"> on </w:t>
            </w:r>
            <w:proofErr w:type="spellStart"/>
            <w:r w:rsidR="0004092B">
              <w:t>tööl</w:t>
            </w:r>
            <w:proofErr w:type="spellEnd"/>
            <w:r w:rsidR="0004092B">
              <w:t xml:space="preserve"> ja </w:t>
            </w:r>
            <w:proofErr w:type="spellStart"/>
            <w:r w:rsidR="0004092B">
              <w:t>puhkusel</w:t>
            </w:r>
            <w:proofErr w:type="spellEnd"/>
            <w:r w:rsidR="0004092B">
              <w:t>.</w:t>
            </w:r>
          </w:p>
        </w:tc>
      </w:tr>
    </w:tbl>
    <w:p w14:paraId="773FE30B" w14:textId="77777777" w:rsidR="00AD3C5F" w:rsidRPr="009307D1" w:rsidRDefault="00AD3C5F">
      <w:pPr>
        <w:rPr>
          <w:rFonts w:cs="Arial"/>
        </w:rPr>
      </w:pPr>
    </w:p>
    <w:p w14:paraId="68F6182D" w14:textId="77777777" w:rsidR="00741571" w:rsidRDefault="00741571">
      <w:pPr>
        <w:rPr>
          <w:rFonts w:cs="Arial"/>
        </w:rPr>
      </w:pPr>
    </w:p>
    <w:p w14:paraId="440A67DD" w14:textId="484D2639" w:rsidR="000277D6" w:rsidRDefault="00741571" w:rsidP="00CC4C1A">
      <w:pPr>
        <w:rPr>
          <w:rFonts w:cs="Arial"/>
        </w:rPr>
      </w:pPr>
      <w:r>
        <w:rPr>
          <w:rFonts w:cs="Arial"/>
        </w:rPr>
        <w:fldChar w:fldCharType="begin"/>
      </w:r>
      <w:r>
        <w:rPr>
          <w:rFonts w:cs="Arial"/>
        </w:rPr>
        <w:instrText xml:space="preserve"> REF _Ref463175753 \h </w:instrText>
      </w:r>
      <w:r w:rsidR="00CC4C1A">
        <w:rPr>
          <w:rFonts w:cs="Arial"/>
        </w:rPr>
        <w:instrText xml:space="preserve"> \* MERGEFORMAT </w:instrText>
      </w:r>
      <w:r>
        <w:rPr>
          <w:rFonts w:cs="Arial"/>
        </w:rPr>
      </w:r>
      <w:r>
        <w:rPr>
          <w:rFonts w:cs="Arial"/>
        </w:rPr>
        <w:fldChar w:fldCharType="separate"/>
      </w:r>
      <w:proofErr w:type="spellStart"/>
      <w:r w:rsidR="00736F9E">
        <w:t>Tabel</w:t>
      </w:r>
      <w:proofErr w:type="spellEnd"/>
      <w:r w:rsidR="00736F9E">
        <w:t xml:space="preserve"> </w:t>
      </w:r>
      <w:r w:rsidR="00736F9E">
        <w:rPr>
          <w:noProof/>
        </w:rPr>
        <w:t>6</w:t>
      </w:r>
      <w:r>
        <w:rPr>
          <w:rFonts w:cs="Arial"/>
        </w:rPr>
        <w:fldChar w:fldCharType="end"/>
      </w:r>
      <w:r>
        <w:rPr>
          <w:rFonts w:cs="Arial"/>
        </w:rPr>
        <w:t xml:space="preserve"> </w:t>
      </w:r>
      <w:proofErr w:type="spellStart"/>
      <w:r>
        <w:rPr>
          <w:rFonts w:cs="Arial"/>
        </w:rPr>
        <w:t>esitab</w:t>
      </w:r>
      <w:proofErr w:type="spellEnd"/>
      <w:r>
        <w:rPr>
          <w:rFonts w:cs="Arial"/>
        </w:rPr>
        <w:t xml:space="preserve"> </w:t>
      </w:r>
      <w:proofErr w:type="spellStart"/>
      <w:r>
        <w:rPr>
          <w:rFonts w:cs="Arial"/>
        </w:rPr>
        <w:t>atribuutide</w:t>
      </w:r>
      <w:proofErr w:type="spellEnd"/>
      <w:r>
        <w:rPr>
          <w:rFonts w:cs="Arial"/>
        </w:rPr>
        <w:t xml:space="preserve"> </w:t>
      </w:r>
      <w:proofErr w:type="spellStart"/>
      <w:r>
        <w:rPr>
          <w:rFonts w:cs="Arial"/>
        </w:rPr>
        <w:t>sõnalised</w:t>
      </w:r>
      <w:proofErr w:type="spellEnd"/>
      <w:r>
        <w:rPr>
          <w:rFonts w:cs="Arial"/>
        </w:rPr>
        <w:t xml:space="preserve"> </w:t>
      </w:r>
      <w:proofErr w:type="spellStart"/>
      <w:r>
        <w:rPr>
          <w:rFonts w:cs="Arial"/>
        </w:rPr>
        <w:t>kirjeldused</w:t>
      </w:r>
      <w:proofErr w:type="spellEnd"/>
      <w:r>
        <w:rPr>
          <w:rFonts w:cs="Arial"/>
        </w:rPr>
        <w:t>.</w:t>
      </w:r>
    </w:p>
    <w:p w14:paraId="5E3F6A3E" w14:textId="77777777" w:rsidR="00741571" w:rsidRPr="009307D1" w:rsidRDefault="00741571">
      <w:pPr>
        <w:rPr>
          <w:rFonts w:cs="Arial"/>
        </w:rPr>
      </w:pPr>
    </w:p>
    <w:p w14:paraId="41DBA803" w14:textId="497318B7" w:rsidR="00741571" w:rsidRDefault="00741571" w:rsidP="00741571">
      <w:pPr>
        <w:pStyle w:val="Caption"/>
        <w:keepNext/>
      </w:pPr>
      <w:bookmarkStart w:id="76" w:name="_Ref463175753"/>
      <w:r>
        <w:t xml:space="preserve">Tabel </w:t>
      </w:r>
      <w:r>
        <w:fldChar w:fldCharType="begin"/>
      </w:r>
      <w:r>
        <w:instrText xml:space="preserve"> SEQ Tabel \* ARABIC </w:instrText>
      </w:r>
      <w:r>
        <w:fldChar w:fldCharType="separate"/>
      </w:r>
      <w:r w:rsidR="00736F9E">
        <w:rPr>
          <w:noProof/>
        </w:rPr>
        <w:t>6</w:t>
      </w:r>
      <w:r>
        <w:fldChar w:fldCharType="end"/>
      </w:r>
      <w:bookmarkEnd w:id="76"/>
      <w:r>
        <w:t xml:space="preserve"> Atribuutide sõnalised kirjeldused.</w:t>
      </w:r>
    </w:p>
    <w:tbl>
      <w:tblPr>
        <w:tblW w:w="9177" w:type="dxa"/>
        <w:tblInd w:w="1" w:type="dxa"/>
        <w:tblLayout w:type="fixed"/>
        <w:tblCellMar>
          <w:left w:w="0" w:type="dxa"/>
          <w:right w:w="0" w:type="dxa"/>
        </w:tblCellMar>
        <w:tblLook w:val="0000" w:firstRow="0" w:lastRow="0" w:firstColumn="0" w:lastColumn="0" w:noHBand="0" w:noVBand="0"/>
      </w:tblPr>
      <w:tblGrid>
        <w:gridCol w:w="1558"/>
        <w:gridCol w:w="1622"/>
        <w:gridCol w:w="3908"/>
        <w:gridCol w:w="2089"/>
      </w:tblGrid>
      <w:tr w:rsidR="00671FBE" w:rsidRPr="009307D1" w14:paraId="0CE1051F" w14:textId="77777777" w:rsidTr="005B3F67">
        <w:trPr>
          <w:tblHeader/>
        </w:trPr>
        <w:tc>
          <w:tcPr>
            <w:tcW w:w="155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22C94C9D" w14:textId="77777777" w:rsidR="00671FBE" w:rsidRPr="009307D1" w:rsidRDefault="00671FBE" w:rsidP="000277D6">
            <w:pPr>
              <w:snapToGrid w:val="0"/>
              <w:rPr>
                <w:b/>
              </w:rPr>
            </w:pPr>
            <w:proofErr w:type="spellStart"/>
            <w:r w:rsidRPr="009307D1">
              <w:rPr>
                <w:b/>
              </w:rPr>
              <w:t>Olemitüübi</w:t>
            </w:r>
            <w:proofErr w:type="spellEnd"/>
            <w:r w:rsidRPr="009307D1">
              <w:rPr>
                <w:b/>
              </w:rPr>
              <w:t xml:space="preserve"> </w:t>
            </w:r>
            <w:proofErr w:type="spellStart"/>
            <w:r w:rsidRPr="009307D1">
              <w:rPr>
                <w:b/>
              </w:rPr>
              <w:t>nimi</w:t>
            </w:r>
            <w:proofErr w:type="spellEnd"/>
          </w:p>
        </w:tc>
        <w:tc>
          <w:tcPr>
            <w:tcW w:w="1622"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1F8CEE7E" w14:textId="77777777" w:rsidR="00671FBE" w:rsidRPr="009307D1" w:rsidRDefault="00671FBE" w:rsidP="006D34ED">
            <w:pPr>
              <w:snapToGrid w:val="0"/>
              <w:rPr>
                <w:b/>
              </w:rPr>
            </w:pPr>
            <w:proofErr w:type="spellStart"/>
            <w:r w:rsidRPr="009307D1">
              <w:rPr>
                <w:b/>
              </w:rPr>
              <w:t>Atribuudi</w:t>
            </w:r>
            <w:proofErr w:type="spellEnd"/>
            <w:r w:rsidRPr="009307D1">
              <w:rPr>
                <w:b/>
              </w:rPr>
              <w:t xml:space="preserve"> </w:t>
            </w:r>
            <w:proofErr w:type="spellStart"/>
            <w:r w:rsidRPr="009307D1">
              <w:rPr>
                <w:b/>
              </w:rPr>
              <w:t>nimi</w:t>
            </w:r>
            <w:proofErr w:type="spellEnd"/>
            <w:r w:rsidR="004279C6">
              <w:rPr>
                <w:b/>
              </w:rPr>
              <w:t xml:space="preserve"> (</w:t>
            </w:r>
            <w:proofErr w:type="spellStart"/>
            <w:r w:rsidR="006D34ED">
              <w:rPr>
                <w:b/>
              </w:rPr>
              <w:t>teised</w:t>
            </w:r>
            <w:proofErr w:type="spellEnd"/>
            <w:r w:rsidR="006D34ED">
              <w:rPr>
                <w:b/>
              </w:rPr>
              <w:t xml:space="preserve"> </w:t>
            </w:r>
            <w:proofErr w:type="spellStart"/>
            <w:r w:rsidR="006D34ED">
              <w:rPr>
                <w:b/>
              </w:rPr>
              <w:t>nimed</w:t>
            </w:r>
            <w:proofErr w:type="spellEnd"/>
            <w:r w:rsidR="004279C6">
              <w:rPr>
                <w:b/>
              </w:rPr>
              <w:t>)</w:t>
            </w:r>
          </w:p>
        </w:tc>
        <w:tc>
          <w:tcPr>
            <w:tcW w:w="3908" w:type="dxa"/>
            <w:tcBorders>
              <w:top w:val="single" w:sz="1" w:space="0" w:color="000000" w:themeColor="text1"/>
              <w:left w:val="single" w:sz="1" w:space="0" w:color="000000" w:themeColor="text1"/>
              <w:bottom w:val="single" w:sz="1" w:space="0" w:color="000000" w:themeColor="text1"/>
            </w:tcBorders>
            <w:shd w:val="clear" w:color="auto" w:fill="D9D9D9" w:themeFill="background1" w:themeFillShade="D9"/>
          </w:tcPr>
          <w:p w14:paraId="7CA607E0" w14:textId="77777777" w:rsidR="00671FBE" w:rsidRPr="009307D1" w:rsidRDefault="00671FBE" w:rsidP="000277D6">
            <w:pPr>
              <w:snapToGrid w:val="0"/>
              <w:rPr>
                <w:b/>
              </w:rPr>
            </w:pPr>
            <w:proofErr w:type="spellStart"/>
            <w:r w:rsidRPr="009307D1">
              <w:rPr>
                <w:b/>
              </w:rPr>
              <w:t>Atribuudi</w:t>
            </w:r>
            <w:proofErr w:type="spellEnd"/>
            <w:r w:rsidRPr="009307D1">
              <w:rPr>
                <w:b/>
              </w:rPr>
              <w:t xml:space="preserve"> </w:t>
            </w:r>
            <w:proofErr w:type="spellStart"/>
            <w:r w:rsidRPr="009307D1">
              <w:rPr>
                <w:b/>
              </w:rPr>
              <w:t>definitsioon</w:t>
            </w:r>
            <w:proofErr w:type="spellEnd"/>
          </w:p>
        </w:tc>
        <w:tc>
          <w:tcPr>
            <w:tcW w:w="2089"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D9D9D9" w:themeFill="background1" w:themeFillShade="D9"/>
          </w:tcPr>
          <w:p w14:paraId="08890DBF" w14:textId="77777777" w:rsidR="00671FBE" w:rsidRPr="009307D1" w:rsidRDefault="00671FBE" w:rsidP="000277D6">
            <w:pPr>
              <w:snapToGrid w:val="0"/>
              <w:rPr>
                <w:b/>
              </w:rPr>
            </w:pPr>
            <w:proofErr w:type="spellStart"/>
            <w:r w:rsidRPr="009307D1">
              <w:rPr>
                <w:b/>
              </w:rPr>
              <w:t>Näiteväärtus</w:t>
            </w:r>
            <w:proofErr w:type="spellEnd"/>
          </w:p>
        </w:tc>
      </w:tr>
      <w:tr w:rsidR="00220ED7" w:rsidRPr="009307D1" w14:paraId="57CAA352" w14:textId="77777777" w:rsidTr="005B3F67">
        <w:tc>
          <w:tcPr>
            <w:tcW w:w="1558" w:type="dxa"/>
            <w:tcBorders>
              <w:left w:val="single" w:sz="1" w:space="0" w:color="000000" w:themeColor="text1"/>
              <w:bottom w:val="single" w:sz="4" w:space="0" w:color="auto"/>
            </w:tcBorders>
            <w:shd w:val="clear" w:color="auto" w:fill="auto"/>
          </w:tcPr>
          <w:p w14:paraId="544AA2E3" w14:textId="77777777" w:rsidR="00220ED7" w:rsidRPr="009307D1" w:rsidRDefault="00220ED7" w:rsidP="001670BA">
            <w:pPr>
              <w:snapToGrid w:val="0"/>
            </w:pPr>
            <w:proofErr w:type="spellStart"/>
            <w:r>
              <w:t>Amet</w:t>
            </w:r>
            <w:proofErr w:type="spellEnd"/>
          </w:p>
        </w:tc>
        <w:tc>
          <w:tcPr>
            <w:tcW w:w="1622" w:type="dxa"/>
            <w:tcBorders>
              <w:left w:val="single" w:sz="1" w:space="0" w:color="000000" w:themeColor="text1"/>
              <w:bottom w:val="single" w:sz="4" w:space="0" w:color="auto"/>
            </w:tcBorders>
            <w:shd w:val="clear" w:color="auto" w:fill="auto"/>
          </w:tcPr>
          <w:p w14:paraId="4E57B036" w14:textId="77777777" w:rsidR="00220ED7" w:rsidRPr="009307D1" w:rsidRDefault="00220ED7" w:rsidP="001670BA">
            <w:pPr>
              <w:snapToGrid w:val="0"/>
            </w:pPr>
            <w:proofErr w:type="spellStart"/>
            <w:r w:rsidRPr="009307D1">
              <w:t>kirjeldus</w:t>
            </w:r>
            <w:proofErr w:type="spellEnd"/>
          </w:p>
        </w:tc>
        <w:tc>
          <w:tcPr>
            <w:tcW w:w="3908" w:type="dxa"/>
            <w:tcBorders>
              <w:left w:val="single" w:sz="1" w:space="0" w:color="000000" w:themeColor="text1"/>
              <w:bottom w:val="single" w:sz="4" w:space="0" w:color="auto"/>
            </w:tcBorders>
            <w:shd w:val="clear" w:color="auto" w:fill="auto"/>
          </w:tcPr>
          <w:p w14:paraId="150FE7FA" w14:textId="77777777" w:rsidR="00220ED7" w:rsidRPr="009307D1" w:rsidRDefault="00220ED7" w:rsidP="001670BA">
            <w:pPr>
              <w:snapToGrid w:val="0"/>
              <w:rPr>
                <w:rFonts w:cs="Arial"/>
              </w:rPr>
            </w:pPr>
            <w:proofErr w:type="spellStart"/>
            <w:r>
              <w:rPr>
                <w:rFonts w:cs="Arial"/>
              </w:rPr>
              <w:t>Ametist</w:t>
            </w:r>
            <w:proofErr w:type="spellEnd"/>
            <w:r>
              <w:rPr>
                <w:rFonts w:cs="Arial"/>
              </w:rPr>
              <w:t xml:space="preserve"> </w:t>
            </w:r>
            <w:proofErr w:type="spellStart"/>
            <w:r>
              <w:rPr>
                <w:rFonts w:cs="Arial"/>
              </w:rPr>
              <w:t>tulenevate</w:t>
            </w:r>
            <w:proofErr w:type="spellEnd"/>
            <w:r>
              <w:rPr>
                <w:rFonts w:cs="Arial"/>
              </w:rPr>
              <w:t xml:space="preserve"> </w:t>
            </w:r>
            <w:proofErr w:type="spellStart"/>
            <w:r>
              <w:rPr>
                <w:rFonts w:cs="Arial"/>
              </w:rPr>
              <w:t>õiguste</w:t>
            </w:r>
            <w:proofErr w:type="spellEnd"/>
            <w:r>
              <w:rPr>
                <w:rFonts w:cs="Arial"/>
              </w:rPr>
              <w:t xml:space="preserve"> ja </w:t>
            </w:r>
            <w:proofErr w:type="spellStart"/>
            <w:r>
              <w:rPr>
                <w:rFonts w:cs="Arial"/>
              </w:rPr>
              <w:t>kohustuste</w:t>
            </w:r>
            <w:proofErr w:type="spellEnd"/>
            <w:r>
              <w:rPr>
                <w:rFonts w:cs="Arial"/>
              </w:rPr>
              <w:t xml:space="preserve"> </w:t>
            </w:r>
            <w:proofErr w:type="spellStart"/>
            <w:r>
              <w:rPr>
                <w:rFonts w:cs="Arial"/>
              </w:rPr>
              <w:t>vabatekstiline</w:t>
            </w:r>
            <w:proofErr w:type="spellEnd"/>
            <w:r>
              <w:rPr>
                <w:rFonts w:cs="Arial"/>
              </w:rPr>
              <w:t xml:space="preserve"> </w:t>
            </w:r>
            <w:proofErr w:type="spellStart"/>
            <w:r>
              <w:rPr>
                <w:rFonts w:cs="Arial"/>
              </w:rPr>
              <w:t>kirjeldus</w:t>
            </w:r>
            <w:proofErr w:type="spellEnd"/>
            <w:r>
              <w:rPr>
                <w:rFonts w:cs="Arial"/>
              </w:rPr>
              <w:t>.</w:t>
            </w:r>
          </w:p>
          <w:p w14:paraId="1E432BED" w14:textId="77777777" w:rsidR="00220ED7" w:rsidRPr="009307D1" w:rsidRDefault="00220ED7" w:rsidP="001670BA">
            <w:pPr>
              <w:snapToGrid w:val="0"/>
              <w:rPr>
                <w:rFonts w:cs="Arial"/>
              </w:rPr>
            </w:pPr>
          </w:p>
          <w:p w14:paraId="11F8EF3A" w14:textId="1BC60109" w:rsidR="00220ED7" w:rsidRPr="009307D1" w:rsidRDefault="00220ED7" w:rsidP="00D07E64">
            <w:pPr>
              <w:snapToGrid w:val="0"/>
              <w:rPr>
                <w:rFonts w:eastAsia="ArialMT" w:cs="Arial"/>
              </w:rPr>
            </w:pPr>
            <w:r w:rsidRPr="00DC1E15">
              <w:rPr>
                <w:rFonts w:cs="Arial"/>
                <w:b/>
              </w:rPr>
              <w:t>{</w:t>
            </w:r>
            <w:proofErr w:type="spellStart"/>
            <w:r w:rsidRPr="00DC1E15">
              <w:rPr>
                <w:rFonts w:cs="Arial"/>
                <w:b/>
              </w:rPr>
              <w:t>Kirjeldus</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eastAsia="ArialMT" w:cs="Arial"/>
                <w:b/>
              </w:rPr>
              <w:t>või</w:t>
            </w:r>
            <w:proofErr w:type="spellEnd"/>
            <w:r>
              <w:rPr>
                <w:rFonts w:eastAsia="ArialMT" w:cs="Arial"/>
                <w:b/>
              </w:rPr>
              <w:t xml:space="preserve"> </w:t>
            </w:r>
            <w:proofErr w:type="spellStart"/>
            <w:r w:rsidRPr="00DC1E15">
              <w:rPr>
                <w:rFonts w:eastAsia="ArialMT" w:cs="Arial"/>
                <w:b/>
              </w:rPr>
              <w:t>ainult</w:t>
            </w:r>
            <w:proofErr w:type="spellEnd"/>
            <w:r w:rsidRPr="00DC1E15">
              <w:rPr>
                <w:rFonts w:eastAsia="ArialMT" w:cs="Arial"/>
                <w:b/>
              </w:rPr>
              <w:t xml:space="preserve"> </w:t>
            </w:r>
            <w:proofErr w:type="spellStart"/>
            <w:r w:rsidRPr="00DC1E15">
              <w:rPr>
                <w:rFonts w:eastAsia="ArialMT" w:cs="Arial"/>
                <w:b/>
              </w:rPr>
              <w:t>tühikutest</w:t>
            </w:r>
            <w:proofErr w:type="spellEnd"/>
            <w:r w:rsidRPr="00DC1E15">
              <w:rPr>
                <w:rFonts w:eastAsia="ArialMT" w:cs="Arial"/>
                <w:b/>
              </w:rPr>
              <w:t xml:space="preserve"> </w:t>
            </w:r>
            <w:proofErr w:type="spellStart"/>
            <w:r w:rsidRPr="00DC1E15">
              <w:rPr>
                <w:rFonts w:cs="Arial"/>
                <w:b/>
              </w:rPr>
              <w:t>koosnev</w:t>
            </w:r>
            <w:proofErr w:type="spellEnd"/>
            <w:r w:rsidRPr="00DC1E15">
              <w:rPr>
                <w:rFonts w:eastAsia="ArialMT" w:cs="Arial"/>
                <w:b/>
              </w:rPr>
              <w:t xml:space="preserve"> string.</w:t>
            </w:r>
            <w:r w:rsidR="00700483">
              <w:rPr>
                <w:rFonts w:eastAsia="ArialMT" w:cs="Arial"/>
                <w:b/>
              </w:rPr>
              <w:t xml:space="preserve"> </w:t>
            </w:r>
            <w:proofErr w:type="spellStart"/>
            <w:r w:rsidR="00700483">
              <w:rPr>
                <w:rFonts w:eastAsia="ArialMT" w:cs="Arial"/>
                <w:b/>
              </w:rPr>
              <w:t>Kasutage</w:t>
            </w:r>
            <w:proofErr w:type="spellEnd"/>
            <w:r w:rsidR="00700483">
              <w:rPr>
                <w:rFonts w:eastAsia="ArialMT" w:cs="Arial"/>
                <w:b/>
              </w:rPr>
              <w:t xml:space="preserve"> </w:t>
            </w:r>
            <w:proofErr w:type="spellStart"/>
            <w:r w:rsidR="00700483">
              <w:rPr>
                <w:rFonts w:eastAsia="ArialMT" w:cs="Arial"/>
                <w:b/>
              </w:rPr>
              <w:t>andmetüüpi</w:t>
            </w:r>
            <w:proofErr w:type="spellEnd"/>
            <w:r w:rsidR="00700483">
              <w:rPr>
                <w:rFonts w:eastAsia="ArialMT" w:cs="Arial"/>
                <w:b/>
              </w:rPr>
              <w:t xml:space="preserve">, mis </w:t>
            </w:r>
            <w:proofErr w:type="spellStart"/>
            <w:r w:rsidR="00700483">
              <w:rPr>
                <w:rFonts w:eastAsia="ArialMT" w:cs="Arial"/>
                <w:b/>
              </w:rPr>
              <w:t>võimaldab</w:t>
            </w:r>
            <w:proofErr w:type="spellEnd"/>
            <w:r w:rsidR="00700483">
              <w:rPr>
                <w:rFonts w:eastAsia="ArialMT" w:cs="Arial"/>
                <w:b/>
              </w:rPr>
              <w:t xml:space="preserve"> </w:t>
            </w:r>
            <w:proofErr w:type="spellStart"/>
            <w:r w:rsidR="00700483">
              <w:rPr>
                <w:rFonts w:eastAsia="ArialMT" w:cs="Arial"/>
                <w:b/>
              </w:rPr>
              <w:t>suurimat</w:t>
            </w:r>
            <w:proofErr w:type="spellEnd"/>
            <w:r w:rsidR="00700483">
              <w:rPr>
                <w:rFonts w:eastAsia="ArialMT" w:cs="Arial"/>
                <w:b/>
              </w:rPr>
              <w:t xml:space="preserve"> </w:t>
            </w:r>
            <w:proofErr w:type="spellStart"/>
            <w:r w:rsidR="00700483">
              <w:rPr>
                <w:rFonts w:eastAsia="ArialMT" w:cs="Arial"/>
                <w:b/>
              </w:rPr>
              <w:t>võimalikku</w:t>
            </w:r>
            <w:proofErr w:type="spellEnd"/>
            <w:r w:rsidR="00700483">
              <w:rPr>
                <w:rFonts w:eastAsia="ArialMT" w:cs="Arial"/>
                <w:b/>
              </w:rPr>
              <w:t xml:space="preserve"> </w:t>
            </w:r>
            <w:proofErr w:type="spellStart"/>
            <w:r w:rsidR="00700483">
              <w:rPr>
                <w:rFonts w:eastAsia="ArialMT" w:cs="Arial"/>
                <w:b/>
              </w:rPr>
              <w:t>stringi</w:t>
            </w:r>
            <w:proofErr w:type="spellEnd"/>
            <w:r w:rsidR="00700483">
              <w:rPr>
                <w:rFonts w:eastAsia="ArialMT" w:cs="Arial"/>
                <w:b/>
              </w:rPr>
              <w:t xml:space="preserve"> </w:t>
            </w:r>
            <w:proofErr w:type="spellStart"/>
            <w:r w:rsidR="00700483">
              <w:rPr>
                <w:rFonts w:eastAsia="ArialMT" w:cs="Arial"/>
                <w:b/>
              </w:rPr>
              <w:t>pikkust</w:t>
            </w:r>
            <w:proofErr w:type="spellEnd"/>
            <w:r w:rsidR="00700483">
              <w:rPr>
                <w:rFonts w:eastAsia="ArialMT" w:cs="Arial"/>
                <w:b/>
              </w:rPr>
              <w:t>.</w:t>
            </w:r>
            <w:r w:rsidRPr="00DC1E15">
              <w:rPr>
                <w:rFonts w:eastAsia="ArialMT" w:cs="Arial"/>
                <w:b/>
              </w:rPr>
              <w:t>}</w:t>
            </w:r>
          </w:p>
        </w:tc>
        <w:tc>
          <w:tcPr>
            <w:tcW w:w="2089" w:type="dxa"/>
            <w:tcBorders>
              <w:left w:val="single" w:sz="1" w:space="0" w:color="000000" w:themeColor="text1"/>
              <w:bottom w:val="single" w:sz="4" w:space="0" w:color="auto"/>
              <w:right w:val="single" w:sz="1" w:space="0" w:color="000000" w:themeColor="text1"/>
            </w:tcBorders>
            <w:shd w:val="clear" w:color="auto" w:fill="auto"/>
          </w:tcPr>
          <w:p w14:paraId="15FE4C87" w14:textId="77777777" w:rsidR="00220ED7" w:rsidRPr="009307D1" w:rsidRDefault="00220ED7" w:rsidP="001670BA">
            <w:pPr>
              <w:snapToGrid w:val="0"/>
            </w:pPr>
            <w:proofErr w:type="spellStart"/>
            <w:r>
              <w:t>Juhib</w:t>
            </w:r>
            <w:proofErr w:type="spellEnd"/>
            <w:r>
              <w:t xml:space="preserve"> </w:t>
            </w:r>
            <w:proofErr w:type="spellStart"/>
            <w:r>
              <w:t>organisatsiooni</w:t>
            </w:r>
            <w:proofErr w:type="spellEnd"/>
            <w:r>
              <w:t xml:space="preserve"> </w:t>
            </w:r>
            <w:proofErr w:type="spellStart"/>
            <w:r>
              <w:t>igapäevast</w:t>
            </w:r>
            <w:proofErr w:type="spellEnd"/>
            <w:r>
              <w:t xml:space="preserve"> </w:t>
            </w:r>
            <w:proofErr w:type="spellStart"/>
            <w:r>
              <w:t>tööd</w:t>
            </w:r>
            <w:proofErr w:type="spellEnd"/>
            <w:r>
              <w:t xml:space="preserve"> </w:t>
            </w:r>
            <w:proofErr w:type="spellStart"/>
            <w:r>
              <w:t>ning</w:t>
            </w:r>
            <w:proofErr w:type="spellEnd"/>
            <w:r>
              <w:t xml:space="preserve"> </w:t>
            </w:r>
            <w:proofErr w:type="spellStart"/>
            <w:r>
              <w:t>langetab</w:t>
            </w:r>
            <w:proofErr w:type="spellEnd"/>
            <w:r>
              <w:t xml:space="preserve"> </w:t>
            </w:r>
            <w:proofErr w:type="spellStart"/>
            <w:r>
              <w:t>strateegilisi</w:t>
            </w:r>
            <w:proofErr w:type="spellEnd"/>
            <w:r>
              <w:t xml:space="preserve"> </w:t>
            </w:r>
            <w:proofErr w:type="spellStart"/>
            <w:r>
              <w:t>otsuseid</w:t>
            </w:r>
            <w:proofErr w:type="spellEnd"/>
            <w:r>
              <w:t xml:space="preserve"> </w:t>
            </w:r>
          </w:p>
        </w:tc>
      </w:tr>
      <w:tr w:rsidR="00E52397" w:rsidRPr="009307D1" w14:paraId="2EC0C26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FD18B15" w14:textId="6B969FC2"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D16166" w14:textId="0C7BD947" w:rsidR="00E52397" w:rsidRPr="009307D1" w:rsidRDefault="001A424F">
            <w:pPr>
              <w:snapToGrid w:val="0"/>
            </w:pPr>
            <w:proofErr w:type="spellStart"/>
            <w:r>
              <w:t>auto</w:t>
            </w:r>
            <w:r w:rsidR="00E52397" w:rsidRPr="009307D1">
              <w:t>_kood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F924572" w14:textId="0D89FE92" w:rsidR="00E52397" w:rsidRPr="009307D1" w:rsidRDefault="00F36675" w:rsidP="001670BA">
            <w:pPr>
              <w:snapToGrid w:val="0"/>
              <w:rPr>
                <w:rFonts w:cs="Arial"/>
              </w:rPr>
            </w:pPr>
            <w:r>
              <w:rPr>
                <w:rFonts w:cs="Arial"/>
              </w:rPr>
              <w:t>A</w:t>
            </w:r>
            <w:r w:rsidR="001A424F">
              <w:rPr>
                <w:rFonts w:cs="Arial"/>
              </w:rPr>
              <w:t>uto</w:t>
            </w:r>
            <w:r w:rsidR="007038A9" w:rsidRPr="009307D1">
              <w:rPr>
                <w:rFonts w:cs="Arial"/>
              </w:rPr>
              <w:t xml:space="preserve"> </w:t>
            </w:r>
            <w:proofErr w:type="spellStart"/>
            <w:r w:rsidR="007038A9" w:rsidRPr="009307D1">
              <w:rPr>
                <w:rFonts w:cs="Arial"/>
              </w:rPr>
              <w:t>arvuline</w:t>
            </w:r>
            <w:proofErr w:type="spellEnd"/>
            <w:r w:rsidR="007038A9" w:rsidRPr="009307D1">
              <w:rPr>
                <w:rFonts w:cs="Arial"/>
              </w:rPr>
              <w:t xml:space="preserve"> </w:t>
            </w:r>
            <w:proofErr w:type="spellStart"/>
            <w:r w:rsidR="007038A9" w:rsidRPr="009307D1">
              <w:rPr>
                <w:rFonts w:cs="Arial"/>
              </w:rPr>
              <w:t>kood</w:t>
            </w:r>
            <w:proofErr w:type="spellEnd"/>
            <w:r w:rsidR="007038A9" w:rsidRPr="009307D1">
              <w:rPr>
                <w:rFonts w:cs="Arial"/>
              </w:rPr>
              <w:t xml:space="preserve">, mis </w:t>
            </w:r>
            <w:proofErr w:type="spellStart"/>
            <w:r w:rsidR="007038A9" w:rsidRPr="009307D1">
              <w:rPr>
                <w:rFonts w:cs="Arial"/>
              </w:rPr>
              <w:t>sisestatakse</w:t>
            </w:r>
            <w:proofErr w:type="spellEnd"/>
            <w:r w:rsidR="007038A9" w:rsidRPr="009307D1">
              <w:rPr>
                <w:rFonts w:cs="Arial"/>
              </w:rPr>
              <w:t xml:space="preserve"> </w:t>
            </w:r>
            <w:proofErr w:type="spellStart"/>
            <w:r w:rsidR="007038A9" w:rsidRPr="009307D1">
              <w:rPr>
                <w:rFonts w:cs="Arial"/>
              </w:rPr>
              <w:t>inimkasutaja</w:t>
            </w:r>
            <w:proofErr w:type="spellEnd"/>
            <w:r w:rsidR="007038A9" w:rsidRPr="009307D1">
              <w:rPr>
                <w:rFonts w:cs="Arial"/>
              </w:rPr>
              <w:t xml:space="preserve"> </w:t>
            </w:r>
            <w:proofErr w:type="spellStart"/>
            <w:r w:rsidR="007038A9" w:rsidRPr="009307D1">
              <w:rPr>
                <w:rFonts w:cs="Arial"/>
              </w:rPr>
              <w:t>poolt</w:t>
            </w:r>
            <w:proofErr w:type="spellEnd"/>
            <w:r w:rsidR="007038A9" w:rsidRPr="009307D1">
              <w:rPr>
                <w:rFonts w:cs="Arial"/>
              </w:rPr>
              <w:t xml:space="preserve">, </w:t>
            </w:r>
            <w:proofErr w:type="spellStart"/>
            <w:r w:rsidR="007038A9" w:rsidRPr="009307D1">
              <w:rPr>
                <w:rFonts w:cs="Arial"/>
              </w:rPr>
              <w:t>mitte</w:t>
            </w:r>
            <w:proofErr w:type="spellEnd"/>
            <w:r w:rsidR="007038A9" w:rsidRPr="009307D1">
              <w:rPr>
                <w:rFonts w:cs="Arial"/>
              </w:rPr>
              <w:t xml:space="preserve"> </w:t>
            </w:r>
            <w:proofErr w:type="spellStart"/>
            <w:r w:rsidR="007038A9" w:rsidRPr="009307D1">
              <w:rPr>
                <w:rFonts w:cs="Arial"/>
              </w:rPr>
              <w:t>ei</w:t>
            </w:r>
            <w:proofErr w:type="spellEnd"/>
            <w:r w:rsidR="007038A9" w:rsidRPr="009307D1">
              <w:rPr>
                <w:rFonts w:cs="Arial"/>
              </w:rPr>
              <w:t xml:space="preserve"> </w:t>
            </w:r>
            <w:proofErr w:type="spellStart"/>
            <w:r w:rsidR="007038A9" w:rsidRPr="009307D1">
              <w:rPr>
                <w:rFonts w:cs="Arial"/>
              </w:rPr>
              <w:t>genereerita</w:t>
            </w:r>
            <w:proofErr w:type="spellEnd"/>
            <w:r w:rsidR="007038A9" w:rsidRPr="009307D1">
              <w:rPr>
                <w:rFonts w:cs="Arial"/>
              </w:rPr>
              <w:t xml:space="preserve"> </w:t>
            </w:r>
            <w:proofErr w:type="spellStart"/>
            <w:r w:rsidR="007038A9" w:rsidRPr="009307D1">
              <w:rPr>
                <w:rFonts w:cs="Arial"/>
              </w:rPr>
              <w:t>süsteemi</w:t>
            </w:r>
            <w:proofErr w:type="spellEnd"/>
            <w:r w:rsidR="007038A9" w:rsidRPr="009307D1">
              <w:rPr>
                <w:rFonts w:cs="Arial"/>
              </w:rPr>
              <w:t xml:space="preserve"> </w:t>
            </w:r>
            <w:proofErr w:type="spellStart"/>
            <w:r w:rsidR="007038A9" w:rsidRPr="009307D1">
              <w:rPr>
                <w:rFonts w:cs="Arial"/>
              </w:rPr>
              <w:t>poolt</w:t>
            </w:r>
            <w:proofErr w:type="spellEnd"/>
            <w:r w:rsidR="007038A9" w:rsidRPr="009307D1">
              <w:rPr>
                <w:rFonts w:cs="Arial"/>
              </w:rPr>
              <w:t>.</w:t>
            </w:r>
          </w:p>
          <w:p w14:paraId="697EF383" w14:textId="77777777" w:rsidR="007038A9" w:rsidRPr="009307D1" w:rsidRDefault="007038A9" w:rsidP="001670BA">
            <w:pPr>
              <w:snapToGrid w:val="0"/>
              <w:rPr>
                <w:rFonts w:cs="Arial"/>
              </w:rPr>
            </w:pPr>
          </w:p>
          <w:p w14:paraId="4650E545" w14:textId="0FD9831E" w:rsidR="007038A9" w:rsidRPr="00DC1E15" w:rsidRDefault="007038A9" w:rsidP="00DC1E15">
            <w:pPr>
              <w:snapToGrid w:val="0"/>
              <w:rPr>
                <w:rFonts w:cs="Arial"/>
                <w:b/>
              </w:rPr>
            </w:pPr>
            <w:r w:rsidRPr="00DC1E15">
              <w:rPr>
                <w:rFonts w:cs="Arial"/>
                <w:b/>
              </w:rPr>
              <w:t>{</w:t>
            </w:r>
            <w:r w:rsidR="002125AD">
              <w:rPr>
                <w:rFonts w:cs="Arial"/>
                <w:b/>
              </w:rPr>
              <w:t>A</w:t>
            </w:r>
            <w:r w:rsidR="001A424F">
              <w:rPr>
                <w:rFonts w:cs="Arial"/>
                <w:b/>
              </w:rPr>
              <w:t>uto</w:t>
            </w:r>
            <w:r w:rsidR="00ED0133" w:rsidRPr="00DC1E15">
              <w:rPr>
                <w:rFonts w:cs="Arial"/>
                <w:b/>
              </w:rPr>
              <w:t xml:space="preserve"> </w:t>
            </w:r>
            <w:proofErr w:type="spellStart"/>
            <w:r w:rsidR="00ED0133" w:rsidRPr="00DC1E15">
              <w:rPr>
                <w:rFonts w:cs="Arial"/>
                <w:b/>
              </w:rPr>
              <w:t>u</w:t>
            </w:r>
            <w:r w:rsidRPr="00DC1E15">
              <w:rPr>
                <w:rFonts w:cs="Arial"/>
                <w:b/>
              </w:rPr>
              <w:t>nikaalne</w:t>
            </w:r>
            <w:proofErr w:type="spellEnd"/>
            <w:r w:rsidR="00ED0133" w:rsidRPr="00DC1E15">
              <w:rPr>
                <w:rFonts w:cs="Arial"/>
                <w:b/>
              </w:rPr>
              <w:t xml:space="preserve"> </w:t>
            </w:r>
            <w:proofErr w:type="spellStart"/>
            <w:r w:rsidR="00ED0133" w:rsidRPr="00DC1E15">
              <w:rPr>
                <w:rFonts w:cs="Arial"/>
                <w:b/>
              </w:rPr>
              <w:t>identifikaator</w:t>
            </w:r>
            <w:proofErr w:type="spellEnd"/>
            <w:r w:rsidR="00ED0133" w:rsidRPr="00DC1E15">
              <w:rPr>
                <w:rFonts w:cs="Arial"/>
                <w:b/>
              </w:rPr>
              <w:t xml:space="preserve">. </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28786B7F" w14:textId="77777777" w:rsidR="00E52397" w:rsidRPr="009307D1" w:rsidRDefault="77931366" w:rsidP="001670BA">
            <w:pPr>
              <w:snapToGrid w:val="0"/>
            </w:pPr>
            <w:r>
              <w:t>222</w:t>
            </w:r>
          </w:p>
        </w:tc>
      </w:tr>
      <w:tr w:rsidR="00E52397" w:rsidRPr="009307D1" w14:paraId="4476FD7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3EEA609" w14:textId="2687CBA0" w:rsidR="00E52397"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2AD1EFD" w14:textId="4D445F16" w:rsidR="00E52397" w:rsidRDefault="00DC039A" w:rsidP="001670BA">
            <w:pPr>
              <w:snapToGrid w:val="0"/>
            </w:pPr>
            <w:proofErr w:type="spellStart"/>
            <w:r>
              <w:t>n</w:t>
            </w:r>
            <w:r w:rsidR="00E52397" w:rsidRPr="009307D1">
              <w:t>imetus</w:t>
            </w:r>
            <w:proofErr w:type="spellEnd"/>
          </w:p>
          <w:p w14:paraId="65647F15" w14:textId="0F181588" w:rsidR="00DF4A6F" w:rsidRPr="009307D1" w:rsidRDefault="00DF4A6F" w:rsidP="001670BA">
            <w:pPr>
              <w:snapToGrid w:val="0"/>
            </w:pPr>
            <w:r>
              <w:t>(</w:t>
            </w:r>
            <w:proofErr w:type="spellStart"/>
            <w:r>
              <w:t>hüüdnimi</w:t>
            </w:r>
            <w:proofErr w:type="spellEnd"/>
            <w: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B6C4456" w14:textId="06B32615" w:rsidR="00E52397" w:rsidRPr="009307D1" w:rsidRDefault="001A424F" w:rsidP="001670BA">
            <w:pPr>
              <w:snapToGrid w:val="0"/>
              <w:rPr>
                <w:rFonts w:cs="Arial"/>
              </w:rPr>
            </w:pPr>
            <w:r>
              <w:rPr>
                <w:rFonts w:cs="Arial"/>
              </w:rPr>
              <w:t>Auto</w:t>
            </w:r>
            <w:r w:rsidR="007038A9" w:rsidRPr="009307D1">
              <w:rPr>
                <w:rFonts w:cs="Arial"/>
              </w:rPr>
              <w:t xml:space="preserve"> </w:t>
            </w:r>
            <w:proofErr w:type="spellStart"/>
            <w:r w:rsidR="006F609F">
              <w:rPr>
                <w:rFonts w:cs="Arial"/>
              </w:rPr>
              <w:t>hüüdnimi</w:t>
            </w:r>
            <w:proofErr w:type="spellEnd"/>
            <w:r w:rsidR="00D12D92">
              <w:rPr>
                <w:rFonts w:cs="Arial"/>
              </w:rPr>
              <w:t xml:space="preserve">, </w:t>
            </w:r>
            <w:proofErr w:type="spellStart"/>
            <w:r w:rsidR="00D12D92">
              <w:rPr>
                <w:rFonts w:cs="Arial"/>
              </w:rPr>
              <w:t>millega</w:t>
            </w:r>
            <w:proofErr w:type="spellEnd"/>
            <w:r w:rsidR="00D12D92">
              <w:rPr>
                <w:rFonts w:cs="Arial"/>
              </w:rPr>
              <w:t xml:space="preserve"> </w:t>
            </w:r>
            <w:proofErr w:type="spellStart"/>
            <w:r w:rsidR="00D12D92">
              <w:rPr>
                <w:rFonts w:cs="Arial"/>
              </w:rPr>
              <w:t>sellele</w:t>
            </w:r>
            <w:proofErr w:type="spellEnd"/>
            <w:r w:rsidR="00D12D92">
              <w:rPr>
                <w:rFonts w:cs="Arial"/>
              </w:rPr>
              <w:t xml:space="preserve"> </w:t>
            </w:r>
            <w:proofErr w:type="spellStart"/>
            <w:r w:rsidR="00D12D92">
              <w:rPr>
                <w:rFonts w:cs="Arial"/>
              </w:rPr>
              <w:t>äratuntavalt</w:t>
            </w:r>
            <w:proofErr w:type="spellEnd"/>
            <w:r w:rsidR="00D12D92">
              <w:rPr>
                <w:rFonts w:cs="Arial"/>
              </w:rPr>
              <w:t xml:space="preserve"> </w:t>
            </w:r>
            <w:proofErr w:type="spellStart"/>
            <w:r w:rsidR="00D12D92">
              <w:rPr>
                <w:rFonts w:cs="Arial"/>
              </w:rPr>
              <w:t>viidata</w:t>
            </w:r>
            <w:proofErr w:type="spellEnd"/>
            <w:r w:rsidR="00D12D92">
              <w:rPr>
                <w:rFonts w:cs="Arial"/>
              </w:rPr>
              <w:t>.</w:t>
            </w:r>
          </w:p>
          <w:p w14:paraId="63866CCF" w14:textId="77777777" w:rsidR="007038A9" w:rsidRPr="009307D1" w:rsidRDefault="007038A9" w:rsidP="001670BA">
            <w:pPr>
              <w:snapToGrid w:val="0"/>
              <w:rPr>
                <w:rFonts w:cs="Arial"/>
              </w:rPr>
            </w:pPr>
          </w:p>
          <w:p w14:paraId="37092BAC" w14:textId="304721A4" w:rsidR="007038A9" w:rsidRPr="00DC1E15" w:rsidRDefault="007038A9" w:rsidP="00DC1E15">
            <w:pPr>
              <w:snapToGrid w:val="0"/>
              <w:rPr>
                <w:rFonts w:cs="Arial"/>
                <w:b/>
              </w:rPr>
            </w:pPr>
            <w:r w:rsidRPr="00DC1E15">
              <w:rPr>
                <w:rFonts w:cs="Arial"/>
                <w:b/>
              </w:rPr>
              <w:t>{</w:t>
            </w:r>
            <w:r w:rsidR="001A424F">
              <w:rPr>
                <w:rFonts w:cs="Arial"/>
                <w:b/>
              </w:rPr>
              <w:t>Auto</w:t>
            </w:r>
            <w:r w:rsidR="00ED0133" w:rsidRPr="00DC1E15">
              <w:rPr>
                <w:rFonts w:cs="Arial"/>
                <w:b/>
              </w:rPr>
              <w:t xml:space="preserve"> </w:t>
            </w:r>
            <w:proofErr w:type="spellStart"/>
            <w:r w:rsidR="00ED0133" w:rsidRPr="00DC1E15">
              <w:rPr>
                <w:rFonts w:cs="Arial"/>
                <w:b/>
              </w:rPr>
              <w:t>u</w:t>
            </w:r>
            <w:r w:rsidRPr="00DC1E15">
              <w:rPr>
                <w:rFonts w:cs="Arial"/>
                <w:b/>
              </w:rPr>
              <w:t>nikaalne</w:t>
            </w:r>
            <w:proofErr w:type="spellEnd"/>
            <w:r w:rsidR="00ED0133" w:rsidRPr="00DC1E15">
              <w:rPr>
                <w:rFonts w:cs="Arial"/>
                <w:b/>
              </w:rPr>
              <w:t xml:space="preserve"> </w:t>
            </w:r>
            <w:proofErr w:type="spellStart"/>
            <w:r w:rsidR="00ED0133" w:rsidRPr="00DC1E15">
              <w:rPr>
                <w:rFonts w:cs="Arial"/>
                <w:b/>
              </w:rPr>
              <w:t>identifikaator</w:t>
            </w:r>
            <w:proofErr w:type="spellEnd"/>
            <w:r w:rsidRPr="00DC1E15">
              <w:rPr>
                <w:rFonts w:cs="Arial"/>
                <w:b/>
              </w:rPr>
              <w:t xml:space="preserve">. </w:t>
            </w:r>
            <w:proofErr w:type="spellStart"/>
            <w:r w:rsidR="006F609F">
              <w:rPr>
                <w:rFonts w:cs="Arial"/>
                <w:b/>
              </w:rPr>
              <w:t>Võib</w:t>
            </w:r>
            <w:proofErr w:type="spellEnd"/>
            <w:r w:rsidR="006F609F">
              <w:rPr>
                <w:rFonts w:cs="Arial"/>
                <w:b/>
              </w:rPr>
              <w:t xml:space="preserve"> olla </w:t>
            </w:r>
            <w:proofErr w:type="spellStart"/>
            <w:r w:rsidR="006F609F">
              <w:rPr>
                <w:rFonts w:cs="Arial"/>
                <w:b/>
              </w:rPr>
              <w:t>kuni</w:t>
            </w:r>
            <w:proofErr w:type="spellEnd"/>
            <w:r w:rsidR="006F609F">
              <w:rPr>
                <w:rFonts w:cs="Arial"/>
                <w:b/>
              </w:rPr>
              <w:t xml:space="preserve"> 50 </w:t>
            </w:r>
            <w:proofErr w:type="spellStart"/>
            <w:r w:rsidR="006F609F">
              <w:rPr>
                <w:rFonts w:cs="Arial"/>
                <w:b/>
              </w:rPr>
              <w:t>märki</w:t>
            </w:r>
            <w:proofErr w:type="spellEnd"/>
            <w:r w:rsidR="006F609F">
              <w:rPr>
                <w:rFonts w:cs="Arial"/>
                <w:b/>
              </w:rPr>
              <w:t xml:space="preserve">. </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00ED0133" w:rsidRPr="00DC1E15">
              <w:rPr>
                <w:rFonts w:cs="Arial"/>
                <w:b/>
              </w:rPr>
              <w:t xml:space="preserve">. </w:t>
            </w:r>
            <w:proofErr w:type="spellStart"/>
            <w:r w:rsidRPr="00DC1E15">
              <w:rPr>
                <w:rFonts w:cs="Arial"/>
                <w:b/>
              </w:rPr>
              <w:t>Nimetus</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w:t>
            </w:r>
            <w:r w:rsidRPr="00DC1E15">
              <w:rPr>
                <w:rFonts w:cs="Arial"/>
                <w:b/>
              </w:rPr>
              <w:lastRenderedPageBreak/>
              <w:t xml:space="preserve">string </w:t>
            </w:r>
            <w:proofErr w:type="spellStart"/>
            <w:r w:rsidRPr="00DC1E15">
              <w:rPr>
                <w:rFonts w:cs="Arial"/>
                <w:b/>
              </w:rPr>
              <w:t>ega</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r w:rsidR="00ED0133"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5DD4397" w14:textId="77777777" w:rsidR="00E52397" w:rsidRPr="009307D1" w:rsidRDefault="007038A9" w:rsidP="001670BA">
            <w:pPr>
              <w:snapToGrid w:val="0"/>
            </w:pPr>
            <w:proofErr w:type="spellStart"/>
            <w:r w:rsidRPr="009307D1">
              <w:lastRenderedPageBreak/>
              <w:t>Nimetus</w:t>
            </w:r>
            <w:proofErr w:type="spellEnd"/>
          </w:p>
        </w:tc>
      </w:tr>
      <w:tr w:rsidR="001670BA" w:rsidRPr="009307D1" w14:paraId="343C8A4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23E61FE3" w14:textId="09389090" w:rsidR="001670BA"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E620BA6" w14:textId="77777777" w:rsidR="001670BA" w:rsidRPr="009307D1" w:rsidRDefault="00E52397" w:rsidP="001670BA">
            <w:pPr>
              <w:snapToGrid w:val="0"/>
            </w:pPr>
            <w:proofErr w:type="spellStart"/>
            <w:r w:rsidRPr="009307D1">
              <w:t>reg_aeg</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265C463" w14:textId="5A0E9324" w:rsidR="001670BA" w:rsidRPr="009307D1" w:rsidRDefault="001A424F" w:rsidP="001670BA">
            <w:pPr>
              <w:snapToGrid w:val="0"/>
              <w:rPr>
                <w:rFonts w:cs="Arial"/>
              </w:rPr>
            </w:pPr>
            <w:r>
              <w:rPr>
                <w:rFonts w:cs="Arial"/>
              </w:rPr>
              <w:t>Auto</w:t>
            </w:r>
            <w:r w:rsidR="007038A9" w:rsidRPr="009307D1">
              <w:rPr>
                <w:rFonts w:cs="Arial"/>
              </w:rPr>
              <w:t xml:space="preserve"> </w:t>
            </w:r>
            <w:proofErr w:type="spellStart"/>
            <w:r w:rsidR="007038A9" w:rsidRPr="009307D1">
              <w:rPr>
                <w:rFonts w:cs="Arial"/>
              </w:rPr>
              <w:t>registreerimise</w:t>
            </w:r>
            <w:proofErr w:type="spellEnd"/>
            <w:r w:rsidR="007038A9" w:rsidRPr="009307D1">
              <w:rPr>
                <w:rFonts w:cs="Arial"/>
              </w:rPr>
              <w:t xml:space="preserve"> </w:t>
            </w:r>
            <w:proofErr w:type="spellStart"/>
            <w:r w:rsidR="007038A9" w:rsidRPr="009307D1">
              <w:rPr>
                <w:rFonts w:cs="Arial"/>
              </w:rPr>
              <w:t>aeg</w:t>
            </w:r>
            <w:proofErr w:type="spellEnd"/>
            <w:r w:rsidR="007038A9" w:rsidRPr="009307D1">
              <w:rPr>
                <w:rFonts w:cs="Arial"/>
              </w:rPr>
              <w:t xml:space="preserve"> </w:t>
            </w:r>
            <w:proofErr w:type="spellStart"/>
            <w:r w:rsidR="007038A9" w:rsidRPr="009307D1">
              <w:rPr>
                <w:rFonts w:cs="Arial"/>
              </w:rPr>
              <w:t>kuupäeva</w:t>
            </w:r>
            <w:proofErr w:type="spellEnd"/>
            <w:r w:rsidR="007038A9" w:rsidRPr="009307D1">
              <w:rPr>
                <w:rFonts w:cs="Arial"/>
              </w:rPr>
              <w:t xml:space="preserve"> ja </w:t>
            </w:r>
            <w:proofErr w:type="spellStart"/>
            <w:r w:rsidR="007038A9" w:rsidRPr="009307D1">
              <w:rPr>
                <w:rFonts w:cs="Arial"/>
              </w:rPr>
              <w:t>kellaaja</w:t>
            </w:r>
            <w:proofErr w:type="spellEnd"/>
            <w:r w:rsidR="007038A9" w:rsidRPr="009307D1">
              <w:rPr>
                <w:rFonts w:cs="Arial"/>
              </w:rPr>
              <w:t xml:space="preserve"> </w:t>
            </w:r>
            <w:proofErr w:type="spellStart"/>
            <w:r w:rsidR="007038A9" w:rsidRPr="009307D1">
              <w:rPr>
                <w:rFonts w:cs="Arial"/>
              </w:rPr>
              <w:t>täpsusega</w:t>
            </w:r>
            <w:proofErr w:type="spellEnd"/>
            <w:r w:rsidR="007038A9" w:rsidRPr="009307D1">
              <w:rPr>
                <w:rFonts w:cs="Arial"/>
              </w:rPr>
              <w:t xml:space="preserve">. </w:t>
            </w:r>
            <w:proofErr w:type="spellStart"/>
            <w:r w:rsidR="007038A9" w:rsidRPr="009307D1">
              <w:rPr>
                <w:rFonts w:cs="Arial"/>
              </w:rPr>
              <w:t>Selle</w:t>
            </w:r>
            <w:proofErr w:type="spellEnd"/>
            <w:r w:rsidR="007038A9" w:rsidRPr="009307D1">
              <w:rPr>
                <w:rFonts w:cs="Arial"/>
              </w:rPr>
              <w:t xml:space="preserve"> </w:t>
            </w:r>
            <w:proofErr w:type="spellStart"/>
            <w:r w:rsidR="007038A9" w:rsidRPr="009307D1">
              <w:rPr>
                <w:rFonts w:cs="Arial"/>
              </w:rPr>
              <w:t>võib</w:t>
            </w:r>
            <w:proofErr w:type="spellEnd"/>
            <w:r w:rsidR="007038A9" w:rsidRPr="009307D1">
              <w:rPr>
                <w:rFonts w:cs="Arial"/>
              </w:rPr>
              <w:t xml:space="preserve"> </w:t>
            </w:r>
            <w:proofErr w:type="spellStart"/>
            <w:r w:rsidR="007038A9" w:rsidRPr="009307D1">
              <w:rPr>
                <w:rFonts w:cs="Arial"/>
              </w:rPr>
              <w:t>süsteem</w:t>
            </w:r>
            <w:proofErr w:type="spellEnd"/>
            <w:r w:rsidR="007038A9" w:rsidRPr="009307D1">
              <w:rPr>
                <w:rFonts w:cs="Arial"/>
              </w:rPr>
              <w:t xml:space="preserve"> </w:t>
            </w:r>
            <w:proofErr w:type="spellStart"/>
            <w:r w:rsidR="007038A9" w:rsidRPr="009307D1">
              <w:rPr>
                <w:rFonts w:cs="Arial"/>
              </w:rPr>
              <w:t>ise</w:t>
            </w:r>
            <w:proofErr w:type="spellEnd"/>
            <w:r w:rsidR="007038A9" w:rsidRPr="009307D1">
              <w:rPr>
                <w:rFonts w:cs="Arial"/>
              </w:rPr>
              <w:t xml:space="preserve"> </w:t>
            </w:r>
            <w:proofErr w:type="spellStart"/>
            <w:r w:rsidR="007038A9" w:rsidRPr="009307D1">
              <w:rPr>
                <w:rFonts w:cs="Arial"/>
              </w:rPr>
              <w:t>automaatselt</w:t>
            </w:r>
            <w:proofErr w:type="spellEnd"/>
            <w:r w:rsidR="007038A9" w:rsidRPr="009307D1">
              <w:rPr>
                <w:rFonts w:cs="Arial"/>
              </w:rPr>
              <w:t xml:space="preserve"> </w:t>
            </w:r>
            <w:proofErr w:type="spellStart"/>
            <w:r w:rsidR="007038A9" w:rsidRPr="009307D1">
              <w:rPr>
                <w:rFonts w:cs="Arial"/>
              </w:rPr>
              <w:t>määrata</w:t>
            </w:r>
            <w:proofErr w:type="spellEnd"/>
            <w:r w:rsidR="007038A9" w:rsidRPr="009307D1">
              <w:rPr>
                <w:rFonts w:cs="Arial"/>
              </w:rPr>
              <w:t>.</w:t>
            </w:r>
          </w:p>
          <w:p w14:paraId="352BBEB7" w14:textId="77777777" w:rsidR="007038A9" w:rsidRPr="009307D1" w:rsidRDefault="007038A9" w:rsidP="001670BA">
            <w:pPr>
              <w:snapToGrid w:val="0"/>
              <w:rPr>
                <w:rFonts w:cs="Arial"/>
              </w:rPr>
            </w:pPr>
          </w:p>
          <w:p w14:paraId="6A404786" w14:textId="24B3EC8D" w:rsidR="007038A9" w:rsidRPr="00DC1E15" w:rsidRDefault="007038A9" w:rsidP="00DC1E15">
            <w:pPr>
              <w:snapToGrid w:val="0"/>
              <w:rPr>
                <w:rFonts w:cs="Arial"/>
                <w:b/>
              </w:rPr>
            </w:pPr>
            <w:r w:rsidRPr="00DC1E15">
              <w:rPr>
                <w:rFonts w:cs="Arial"/>
                <w:b/>
              </w:rPr>
              <w:t>{</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00ED0133" w:rsidRPr="00DC1E15">
              <w:rPr>
                <w:rFonts w:cs="Arial"/>
                <w:b/>
              </w:rPr>
              <w:t>.</w:t>
            </w:r>
            <w:r w:rsidRPr="00DC1E15">
              <w:rPr>
                <w:rFonts w:cs="Arial"/>
                <w:b/>
              </w:rPr>
              <w:t xml:space="preserve"> </w:t>
            </w:r>
            <w:proofErr w:type="spellStart"/>
            <w:r w:rsidRPr="00DC1E15">
              <w:rPr>
                <w:rFonts w:cs="Arial"/>
                <w:b/>
              </w:rPr>
              <w:t>Väärtus</w:t>
            </w:r>
            <w:proofErr w:type="spellEnd"/>
            <w:r w:rsidRPr="00DC1E15">
              <w:rPr>
                <w:rFonts w:cs="Arial"/>
                <w:b/>
              </w:rPr>
              <w:t xml:space="preserve"> </w:t>
            </w:r>
            <w:proofErr w:type="spellStart"/>
            <w:r w:rsidRPr="00DC1E15">
              <w:rPr>
                <w:rFonts w:cs="Arial"/>
                <w:b/>
              </w:rPr>
              <w:t>peab</w:t>
            </w:r>
            <w:proofErr w:type="spellEnd"/>
            <w:r w:rsidRPr="00DC1E15">
              <w:rPr>
                <w:rFonts w:cs="Arial"/>
                <w:b/>
              </w:rPr>
              <w:t xml:space="preserve"> </w:t>
            </w:r>
            <w:proofErr w:type="spellStart"/>
            <w:r w:rsidRPr="00DC1E15">
              <w:rPr>
                <w:rFonts w:cs="Arial"/>
                <w:b/>
              </w:rPr>
              <w:t>olema</w:t>
            </w:r>
            <w:proofErr w:type="spellEnd"/>
            <w:r w:rsidRPr="00DC1E15">
              <w:rPr>
                <w:rFonts w:cs="Arial"/>
                <w:b/>
              </w:rPr>
              <w:t xml:space="preserve"> </w:t>
            </w:r>
            <w:proofErr w:type="spellStart"/>
            <w:r w:rsidRPr="00DC1E15">
              <w:rPr>
                <w:rFonts w:cs="Arial"/>
                <w:b/>
              </w:rPr>
              <w:t>vahemikus</w:t>
            </w:r>
            <w:proofErr w:type="spellEnd"/>
            <w:r w:rsidRPr="00DC1E15">
              <w:rPr>
                <w:rFonts w:cs="Arial"/>
                <w:b/>
              </w:rPr>
              <w:t xml:space="preserve"> 01. </w:t>
            </w:r>
            <w:proofErr w:type="spellStart"/>
            <w:r w:rsidRPr="00DC1E15">
              <w:rPr>
                <w:rFonts w:cs="Arial"/>
                <w:b/>
              </w:rPr>
              <w:t>jaanuar</w:t>
            </w:r>
            <w:proofErr w:type="spellEnd"/>
            <w:r w:rsidRPr="00DC1E15">
              <w:rPr>
                <w:rFonts w:cs="Arial"/>
                <w:b/>
              </w:rPr>
              <w:t xml:space="preserve"> 2010 00:00</w:t>
            </w:r>
            <w:r w:rsidR="00344534">
              <w:rPr>
                <w:rFonts w:cs="Arial"/>
                <w:b/>
              </w:rPr>
              <w:t>:00</w:t>
            </w:r>
            <w:r w:rsidRPr="00DC1E15">
              <w:rPr>
                <w:rFonts w:cs="Arial"/>
                <w:b/>
              </w:rPr>
              <w:t xml:space="preserve"> ja 31. </w:t>
            </w:r>
            <w:proofErr w:type="spellStart"/>
            <w:r w:rsidRPr="00DC1E15">
              <w:rPr>
                <w:rFonts w:cs="Arial"/>
                <w:b/>
              </w:rPr>
              <w:t>detsember</w:t>
            </w:r>
            <w:proofErr w:type="spellEnd"/>
            <w:r w:rsidRPr="00DC1E15">
              <w:rPr>
                <w:rFonts w:cs="Arial"/>
                <w:b/>
              </w:rPr>
              <w:t xml:space="preserve"> 2100 </w:t>
            </w:r>
            <w:proofErr w:type="spellStart"/>
            <w:r w:rsidRPr="00DC1E15">
              <w:rPr>
                <w:rFonts w:cs="Arial"/>
                <w:b/>
              </w:rPr>
              <w:t>kell</w:t>
            </w:r>
            <w:proofErr w:type="spellEnd"/>
            <w:r w:rsidRPr="00DC1E15">
              <w:rPr>
                <w:rFonts w:cs="Arial"/>
                <w:b/>
              </w:rPr>
              <w:t xml:space="preserve"> 23:59</w:t>
            </w:r>
            <w:r w:rsidR="00344534">
              <w:rPr>
                <w:rFonts w:cs="Arial"/>
                <w:b/>
              </w:rPr>
              <w:t>:59</w:t>
            </w:r>
            <w:r w:rsidR="00ED0133" w:rsidRPr="00DC1E15">
              <w:rPr>
                <w:rFonts w:cs="Arial"/>
                <w:b/>
              </w:rPr>
              <w:t xml:space="preserve"> (</w:t>
            </w:r>
            <w:proofErr w:type="spellStart"/>
            <w:r w:rsidR="00ED0133" w:rsidRPr="00DC1E15">
              <w:rPr>
                <w:rFonts w:cs="Arial"/>
                <w:b/>
              </w:rPr>
              <w:t>otspunktid</w:t>
            </w:r>
            <w:proofErr w:type="spellEnd"/>
            <w:r w:rsidR="00ED0133" w:rsidRPr="00DC1E15">
              <w:rPr>
                <w:rFonts w:cs="Arial"/>
                <w:b/>
              </w:rPr>
              <w:t xml:space="preserve"> </w:t>
            </w:r>
            <w:proofErr w:type="spellStart"/>
            <w:r w:rsidR="00ED0133" w:rsidRPr="00DC1E15">
              <w:rPr>
                <w:rFonts w:cs="Arial"/>
                <w:b/>
              </w:rPr>
              <w:t>kaasa</w:t>
            </w:r>
            <w:proofErr w:type="spellEnd"/>
            <w:r w:rsidR="00ED0133" w:rsidRPr="00DC1E15">
              <w:rPr>
                <w:rFonts w:cs="Arial"/>
                <w:b/>
              </w:rPr>
              <w:t xml:space="preserve"> </w:t>
            </w:r>
            <w:proofErr w:type="spellStart"/>
            <w:r w:rsidR="00ED0133" w:rsidRPr="00DC1E15">
              <w:rPr>
                <w:rFonts w:cs="Arial"/>
                <w:b/>
              </w:rPr>
              <w:t>arvatud</w:t>
            </w:r>
            <w:proofErr w:type="spellEnd"/>
            <w:r w:rsidR="00ED0133" w:rsidRPr="00DC1E15">
              <w:rPr>
                <w:rFonts w:cs="Arial"/>
                <w:b/>
              </w:rPr>
              <w:t>)</w:t>
            </w:r>
            <w:r w:rsidR="00083B03">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F04BFBD" w14:textId="27A32495" w:rsidR="001670BA" w:rsidRPr="009307D1" w:rsidRDefault="00923AB6" w:rsidP="001670BA">
            <w:pPr>
              <w:snapToGrid w:val="0"/>
            </w:pPr>
            <w:r>
              <w:t>22.03.2015 12:33</w:t>
            </w:r>
            <w:r w:rsidR="008C3390">
              <w:t>:12</w:t>
            </w:r>
          </w:p>
        </w:tc>
      </w:tr>
      <w:tr w:rsidR="00D34980" w:rsidRPr="009307D1" w14:paraId="6FDE42C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190BC3A" w14:textId="7C2FBA12" w:rsidR="00D34980" w:rsidRPr="009307D1"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891C406" w14:textId="760EDE66" w:rsidR="00D34980" w:rsidRPr="009307D1" w:rsidRDefault="00276497" w:rsidP="001670BA">
            <w:pPr>
              <w:snapToGrid w:val="0"/>
            </w:pPr>
            <w:proofErr w:type="spellStart"/>
            <w:r>
              <w:t>va</w:t>
            </w:r>
            <w:r w:rsidR="003063CC">
              <w:t>ljalaske</w:t>
            </w:r>
            <w:proofErr w:type="spellEnd"/>
            <w:r w:rsidR="003063CC">
              <w:t>_</w:t>
            </w:r>
            <w:r w:rsidR="00B16690">
              <w:br/>
            </w:r>
            <w:proofErr w:type="spellStart"/>
            <w:r w:rsidR="005240E4">
              <w:t>aasta</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BCD9D4E" w14:textId="3A737473" w:rsidR="001A424F" w:rsidRDefault="001A424F">
            <w:pPr>
              <w:snapToGrid w:val="0"/>
              <w:rPr>
                <w:rFonts w:cs="Arial"/>
              </w:rPr>
            </w:pPr>
            <w:r>
              <w:rPr>
                <w:rFonts w:cs="Arial"/>
              </w:rPr>
              <w:t xml:space="preserve">Auto </w:t>
            </w:r>
            <w:proofErr w:type="spellStart"/>
            <w:r w:rsidR="003F3826">
              <w:rPr>
                <w:rFonts w:cs="Arial"/>
              </w:rPr>
              <w:t>tootmisaasta</w:t>
            </w:r>
            <w:proofErr w:type="spellEnd"/>
            <w:r>
              <w:rPr>
                <w:rFonts w:cs="Arial"/>
              </w:rPr>
              <w:t>.</w:t>
            </w:r>
          </w:p>
          <w:p w14:paraId="13D837B7" w14:textId="77777777" w:rsidR="001A424F" w:rsidRDefault="001A424F">
            <w:pPr>
              <w:snapToGrid w:val="0"/>
              <w:rPr>
                <w:rFonts w:cs="Arial"/>
              </w:rPr>
            </w:pPr>
          </w:p>
          <w:p w14:paraId="0F6BB0D2" w14:textId="77777777" w:rsidR="005240E4" w:rsidRDefault="001A424F">
            <w:pPr>
              <w:snapToGrid w:val="0"/>
              <w:rPr>
                <w:rFonts w:cs="Arial"/>
                <w:b/>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p>
          <w:p w14:paraId="0B1A1AE9" w14:textId="03BAD1AD" w:rsidR="00D34980" w:rsidRPr="009307D1" w:rsidRDefault="005240E4" w:rsidP="005240E4">
            <w:pPr>
              <w:snapToGrid w:val="0"/>
              <w:rPr>
                <w:rFonts w:cs="Arial"/>
              </w:rPr>
            </w:pPr>
            <w:proofErr w:type="spellStart"/>
            <w:r>
              <w:rPr>
                <w:rFonts w:cs="Arial"/>
                <w:b/>
              </w:rPr>
              <w:t>Väärtus</w:t>
            </w:r>
            <w:proofErr w:type="spellEnd"/>
            <w:r>
              <w:rPr>
                <w:rFonts w:cs="Arial"/>
                <w:b/>
              </w:rPr>
              <w:t xml:space="preserve"> </w:t>
            </w:r>
            <w:proofErr w:type="spellStart"/>
            <w:r>
              <w:rPr>
                <w:rFonts w:cs="Arial"/>
                <w:b/>
              </w:rPr>
              <w:t>peab</w:t>
            </w:r>
            <w:proofErr w:type="spellEnd"/>
            <w:r>
              <w:rPr>
                <w:rFonts w:cs="Arial"/>
                <w:b/>
              </w:rPr>
              <w:t xml:space="preserve"> </w:t>
            </w:r>
            <w:proofErr w:type="spellStart"/>
            <w:r>
              <w:rPr>
                <w:rFonts w:cs="Arial"/>
                <w:b/>
              </w:rPr>
              <w:t>olema</w:t>
            </w:r>
            <w:proofErr w:type="spellEnd"/>
            <w:r>
              <w:rPr>
                <w:rFonts w:cs="Arial"/>
                <w:b/>
              </w:rPr>
              <w:t xml:space="preserve"> </w:t>
            </w:r>
            <w:proofErr w:type="spellStart"/>
            <w:r>
              <w:rPr>
                <w:rFonts w:cs="Arial"/>
                <w:b/>
              </w:rPr>
              <w:t>vahemikus</w:t>
            </w:r>
            <w:proofErr w:type="spellEnd"/>
            <w:r>
              <w:rPr>
                <w:rFonts w:cs="Arial"/>
                <w:b/>
              </w:rPr>
              <w:t xml:space="preserve"> 2000 – 2100 (</w:t>
            </w:r>
            <w:proofErr w:type="spellStart"/>
            <w:r>
              <w:rPr>
                <w:rFonts w:cs="Arial"/>
                <w:b/>
              </w:rPr>
              <w:t>otspunktid</w:t>
            </w:r>
            <w:proofErr w:type="spellEnd"/>
            <w:r>
              <w:rPr>
                <w:rFonts w:cs="Arial"/>
                <w:b/>
              </w:rPr>
              <w:t xml:space="preserve"> </w:t>
            </w:r>
            <w:proofErr w:type="spellStart"/>
            <w:r>
              <w:rPr>
                <w:rFonts w:cs="Arial"/>
                <w:b/>
              </w:rPr>
              <w:t>kaasa</w:t>
            </w:r>
            <w:proofErr w:type="spellEnd"/>
            <w:r>
              <w:rPr>
                <w:rFonts w:cs="Arial"/>
                <w:b/>
              </w:rPr>
              <w:t xml:space="preserve"> </w:t>
            </w:r>
            <w:proofErr w:type="spellStart"/>
            <w:r>
              <w:rPr>
                <w:rFonts w:cs="Arial"/>
                <w:b/>
              </w:rPr>
              <w:t>arvatud</w:t>
            </w:r>
            <w:proofErr w:type="spellEnd"/>
            <w:r>
              <w:rPr>
                <w:rFonts w:cs="Arial"/>
                <w:b/>
              </w:rPr>
              <w:t>)</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3871286" w14:textId="0EB0BA93" w:rsidR="00D34980" w:rsidRPr="009307D1" w:rsidRDefault="001A424F" w:rsidP="001670BA">
            <w:pPr>
              <w:snapToGrid w:val="0"/>
            </w:pPr>
            <w:r>
              <w:t>2009</w:t>
            </w:r>
          </w:p>
        </w:tc>
      </w:tr>
      <w:tr w:rsidR="001A424F" w:rsidRPr="009307D1" w14:paraId="50368C7A"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3CB6FA7" w14:textId="28551B2B"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0E874AE3" w14:textId="43FF098C" w:rsidR="001A424F" w:rsidRDefault="001A424F" w:rsidP="001670BA">
            <w:pPr>
              <w:snapToGrid w:val="0"/>
            </w:pPr>
            <w:proofErr w:type="spellStart"/>
            <w:r>
              <w:t>istekohtade</w:t>
            </w:r>
            <w:proofErr w:type="spellEnd"/>
            <w:r>
              <w:t>_</w:t>
            </w:r>
            <w:r w:rsidR="00B16690">
              <w:br/>
            </w:r>
            <w:proofErr w:type="spellStart"/>
            <w:r>
              <w:t>arv</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BFD6472" w14:textId="77777777" w:rsidR="001A424F" w:rsidRDefault="001A424F" w:rsidP="001A424F">
            <w:pPr>
              <w:snapToGrid w:val="0"/>
              <w:rPr>
                <w:rFonts w:cs="Arial"/>
              </w:rPr>
            </w:pPr>
            <w:r>
              <w:rPr>
                <w:rFonts w:cs="Arial"/>
              </w:rPr>
              <w:t xml:space="preserve">Auto </w:t>
            </w:r>
            <w:proofErr w:type="spellStart"/>
            <w:r>
              <w:rPr>
                <w:rFonts w:cs="Arial"/>
              </w:rPr>
              <w:t>istekohtade</w:t>
            </w:r>
            <w:proofErr w:type="spellEnd"/>
            <w:r>
              <w:rPr>
                <w:rFonts w:cs="Arial"/>
              </w:rPr>
              <w:t xml:space="preserve"> </w:t>
            </w:r>
            <w:proofErr w:type="spellStart"/>
            <w:r>
              <w:rPr>
                <w:rFonts w:cs="Arial"/>
              </w:rPr>
              <w:t>arv</w:t>
            </w:r>
            <w:proofErr w:type="spellEnd"/>
            <w:r>
              <w:rPr>
                <w:rFonts w:cs="Arial"/>
              </w:rPr>
              <w:t>.</w:t>
            </w:r>
          </w:p>
          <w:p w14:paraId="49A2E85C" w14:textId="77777777" w:rsidR="001A424F" w:rsidRDefault="001A424F" w:rsidP="001A424F">
            <w:pPr>
              <w:snapToGrid w:val="0"/>
              <w:rPr>
                <w:rFonts w:cs="Arial"/>
              </w:rPr>
            </w:pPr>
          </w:p>
          <w:p w14:paraId="31081AA2" w14:textId="77777777" w:rsidR="005240E4" w:rsidRDefault="001A424F" w:rsidP="001A424F">
            <w:pPr>
              <w:snapToGrid w:val="0"/>
              <w:rPr>
                <w:rFonts w:cs="Arial"/>
                <w:b/>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p>
          <w:p w14:paraId="7750AB8C" w14:textId="1E6E7C56" w:rsidR="001A424F" w:rsidRDefault="005240E4" w:rsidP="007F4FA4">
            <w:pPr>
              <w:snapToGrid w:val="0"/>
              <w:rPr>
                <w:rFonts w:cs="Arial"/>
              </w:rPr>
            </w:pPr>
            <w:proofErr w:type="spellStart"/>
            <w:r>
              <w:rPr>
                <w:rFonts w:cs="Arial"/>
                <w:b/>
              </w:rPr>
              <w:t>Väärtus</w:t>
            </w:r>
            <w:proofErr w:type="spellEnd"/>
            <w:r>
              <w:rPr>
                <w:rFonts w:cs="Arial"/>
                <w:b/>
              </w:rPr>
              <w:t xml:space="preserve"> </w:t>
            </w:r>
            <w:proofErr w:type="spellStart"/>
            <w:r>
              <w:rPr>
                <w:rFonts w:cs="Arial"/>
                <w:b/>
              </w:rPr>
              <w:t>peab</w:t>
            </w:r>
            <w:proofErr w:type="spellEnd"/>
            <w:r>
              <w:rPr>
                <w:rFonts w:cs="Arial"/>
                <w:b/>
              </w:rPr>
              <w:t xml:space="preserve"> </w:t>
            </w:r>
            <w:proofErr w:type="spellStart"/>
            <w:r>
              <w:rPr>
                <w:rFonts w:cs="Arial"/>
                <w:b/>
              </w:rPr>
              <w:t>olema</w:t>
            </w:r>
            <w:proofErr w:type="spellEnd"/>
            <w:r>
              <w:rPr>
                <w:rFonts w:cs="Arial"/>
                <w:b/>
              </w:rPr>
              <w:t xml:space="preserve"> </w:t>
            </w:r>
            <w:proofErr w:type="spellStart"/>
            <w:r>
              <w:rPr>
                <w:rFonts w:cs="Arial"/>
                <w:b/>
              </w:rPr>
              <w:t>vahemikus</w:t>
            </w:r>
            <w:proofErr w:type="spellEnd"/>
            <w:r>
              <w:rPr>
                <w:rFonts w:cs="Arial"/>
                <w:b/>
              </w:rPr>
              <w:t xml:space="preserve"> 2 </w:t>
            </w:r>
            <w:proofErr w:type="spellStart"/>
            <w:r>
              <w:rPr>
                <w:rFonts w:cs="Arial"/>
                <w:b/>
              </w:rPr>
              <w:t>kuni</w:t>
            </w:r>
            <w:proofErr w:type="spellEnd"/>
            <w:r>
              <w:rPr>
                <w:rFonts w:cs="Arial"/>
                <w:b/>
              </w:rPr>
              <w:t xml:space="preserve"> </w:t>
            </w:r>
            <w:r w:rsidR="007F4FA4">
              <w:rPr>
                <w:rFonts w:cs="Arial"/>
                <w:b/>
              </w:rPr>
              <w:t>11</w:t>
            </w:r>
            <w:r w:rsidR="008E6FB9">
              <w:rPr>
                <w:rFonts w:cs="Arial"/>
                <w:b/>
              </w:rPr>
              <w:t xml:space="preserve"> (</w:t>
            </w:r>
            <w:proofErr w:type="spellStart"/>
            <w:r w:rsidR="008E6FB9">
              <w:rPr>
                <w:rFonts w:cs="Arial"/>
                <w:b/>
              </w:rPr>
              <w:t>otspunktid</w:t>
            </w:r>
            <w:proofErr w:type="spellEnd"/>
            <w:r w:rsidR="008E6FB9">
              <w:rPr>
                <w:rFonts w:cs="Arial"/>
                <w:b/>
              </w:rPr>
              <w:t xml:space="preserve"> </w:t>
            </w:r>
            <w:proofErr w:type="spellStart"/>
            <w:r w:rsidR="008E6FB9">
              <w:rPr>
                <w:rFonts w:cs="Arial"/>
                <w:b/>
              </w:rPr>
              <w:t>kaasa</w:t>
            </w:r>
            <w:proofErr w:type="spellEnd"/>
            <w:r w:rsidR="008E6FB9">
              <w:rPr>
                <w:rFonts w:cs="Arial"/>
                <w:b/>
              </w:rPr>
              <w:t xml:space="preserve"> </w:t>
            </w:r>
            <w:proofErr w:type="spellStart"/>
            <w:r w:rsidR="008E6FB9">
              <w:rPr>
                <w:rFonts w:cs="Arial"/>
                <w:b/>
              </w:rPr>
              <w:t>arvatud</w:t>
            </w:r>
            <w:proofErr w:type="spellEnd"/>
            <w:r w:rsidR="008E6FB9">
              <w:rPr>
                <w:rFonts w:cs="Arial"/>
                <w:b/>
              </w:rPr>
              <w:t>)</w:t>
            </w:r>
            <w:r w:rsidR="00083B03">
              <w:rPr>
                <w:rFonts w:cs="Arial"/>
                <w:b/>
              </w:rPr>
              <w:t>.</w:t>
            </w:r>
            <w:r w:rsidR="001A424F">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CD205D4" w14:textId="116917E4" w:rsidR="001A424F" w:rsidRDefault="001A424F" w:rsidP="001670BA">
            <w:pPr>
              <w:snapToGrid w:val="0"/>
            </w:pPr>
            <w:r>
              <w:t>4</w:t>
            </w:r>
          </w:p>
        </w:tc>
      </w:tr>
      <w:tr w:rsidR="001A424F" w:rsidRPr="009307D1" w14:paraId="13B03537"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E69F1E2" w14:textId="1BD97699" w:rsidR="001A424F" w:rsidRDefault="001A424F" w:rsidP="001670BA">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715D97" w14:textId="5536CC73" w:rsidR="001A424F" w:rsidRDefault="009074EE" w:rsidP="001670BA">
            <w:pPr>
              <w:snapToGrid w:val="0"/>
            </w:pPr>
            <w:proofErr w:type="spellStart"/>
            <w:r>
              <w:t>mudel</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145D511F" w14:textId="0F21A3B4" w:rsidR="001A424F" w:rsidRDefault="001A424F" w:rsidP="001A424F">
            <w:pPr>
              <w:snapToGrid w:val="0"/>
              <w:rPr>
                <w:rFonts w:cs="Arial"/>
              </w:rPr>
            </w:pPr>
            <w:r>
              <w:rPr>
                <w:rFonts w:cs="Arial"/>
              </w:rPr>
              <w:t xml:space="preserve">Auto </w:t>
            </w:r>
            <w:proofErr w:type="spellStart"/>
            <w:r w:rsidR="009074EE">
              <w:rPr>
                <w:rFonts w:cs="Arial"/>
              </w:rPr>
              <w:t>mudel</w:t>
            </w:r>
            <w:proofErr w:type="spellEnd"/>
            <w:r>
              <w:rPr>
                <w:rFonts w:cs="Arial"/>
              </w:rPr>
              <w:t>.</w:t>
            </w:r>
            <w:r w:rsidR="00A07690">
              <w:rPr>
                <w:rFonts w:cs="Arial"/>
              </w:rPr>
              <w:t xml:space="preserve"> </w:t>
            </w:r>
            <w:proofErr w:type="spellStart"/>
            <w:r w:rsidR="00A07690">
              <w:rPr>
                <w:rFonts w:cs="Arial"/>
              </w:rPr>
              <w:t>Mudel</w:t>
            </w:r>
            <w:proofErr w:type="spellEnd"/>
            <w:r w:rsidR="00A07690">
              <w:rPr>
                <w:rFonts w:cs="Arial"/>
              </w:rPr>
              <w:t xml:space="preserve"> on </w:t>
            </w:r>
            <w:proofErr w:type="spellStart"/>
            <w:r w:rsidR="00A07690">
              <w:rPr>
                <w:rFonts w:cs="Arial"/>
              </w:rPr>
              <w:t>autotootja</w:t>
            </w:r>
            <w:proofErr w:type="spellEnd"/>
            <w:r w:rsidR="00A07690">
              <w:rPr>
                <w:rFonts w:cs="Arial"/>
              </w:rPr>
              <w:t xml:space="preserve"> </w:t>
            </w:r>
            <w:proofErr w:type="spellStart"/>
            <w:r w:rsidR="00A07690">
              <w:rPr>
                <w:rFonts w:cs="Arial"/>
              </w:rPr>
              <w:t>poolt</w:t>
            </w:r>
            <w:proofErr w:type="spellEnd"/>
            <w:r w:rsidR="00A07690">
              <w:rPr>
                <w:rFonts w:cs="Arial"/>
              </w:rPr>
              <w:t xml:space="preserve"> </w:t>
            </w:r>
            <w:proofErr w:type="spellStart"/>
            <w:r w:rsidR="00A07690">
              <w:rPr>
                <w:rFonts w:cs="Arial"/>
              </w:rPr>
              <w:t>kasutatav</w:t>
            </w:r>
            <w:proofErr w:type="spellEnd"/>
            <w:r w:rsidR="00A07690">
              <w:rPr>
                <w:rFonts w:cs="Arial"/>
              </w:rPr>
              <w:t xml:space="preserve"> </w:t>
            </w:r>
            <w:proofErr w:type="spellStart"/>
            <w:r w:rsidR="00A07690">
              <w:rPr>
                <w:rFonts w:cs="Arial"/>
              </w:rPr>
              <w:t>nimi</w:t>
            </w:r>
            <w:proofErr w:type="spellEnd"/>
            <w:r w:rsidR="00A07690">
              <w:rPr>
                <w:rFonts w:cs="Arial"/>
              </w:rPr>
              <w:t xml:space="preserve">, et </w:t>
            </w:r>
            <w:proofErr w:type="spellStart"/>
            <w:r w:rsidR="00A07690">
              <w:rPr>
                <w:rFonts w:cs="Arial"/>
              </w:rPr>
              <w:t>kirjeldada</w:t>
            </w:r>
            <w:proofErr w:type="spellEnd"/>
            <w:r w:rsidR="00A07690">
              <w:rPr>
                <w:rFonts w:cs="Arial"/>
              </w:rPr>
              <w:t xml:space="preserve"> ja </w:t>
            </w:r>
            <w:proofErr w:type="spellStart"/>
            <w:r w:rsidR="00A07690">
              <w:rPr>
                <w:rFonts w:cs="Arial"/>
              </w:rPr>
              <w:t>reklaamida</w:t>
            </w:r>
            <w:proofErr w:type="spellEnd"/>
            <w:r w:rsidR="00A07690">
              <w:rPr>
                <w:rFonts w:cs="Arial"/>
              </w:rPr>
              <w:t xml:space="preserve"> </w:t>
            </w:r>
            <w:proofErr w:type="spellStart"/>
            <w:r w:rsidR="00A07690">
              <w:rPr>
                <w:rFonts w:cs="Arial"/>
              </w:rPr>
              <w:t>ühesuguste</w:t>
            </w:r>
            <w:proofErr w:type="spellEnd"/>
            <w:r w:rsidR="00A07690">
              <w:rPr>
                <w:rFonts w:cs="Arial"/>
              </w:rPr>
              <w:t xml:space="preserve"> </w:t>
            </w:r>
            <w:proofErr w:type="spellStart"/>
            <w:r w:rsidR="00A07690">
              <w:rPr>
                <w:rFonts w:cs="Arial"/>
              </w:rPr>
              <w:t>omadustega</w:t>
            </w:r>
            <w:proofErr w:type="spellEnd"/>
            <w:r w:rsidR="00A07690">
              <w:rPr>
                <w:rFonts w:cs="Arial"/>
              </w:rPr>
              <w:t xml:space="preserve"> </w:t>
            </w:r>
            <w:proofErr w:type="spellStart"/>
            <w:r w:rsidR="00A07690">
              <w:rPr>
                <w:rFonts w:cs="Arial"/>
              </w:rPr>
              <w:t>autosid</w:t>
            </w:r>
            <w:proofErr w:type="spellEnd"/>
            <w:r w:rsidR="00A07690">
              <w:rPr>
                <w:rFonts w:cs="Arial"/>
              </w:rPr>
              <w:t>.</w:t>
            </w:r>
          </w:p>
          <w:p w14:paraId="55A99224" w14:textId="77777777" w:rsidR="001A424F" w:rsidRDefault="001A424F" w:rsidP="001A424F">
            <w:pPr>
              <w:snapToGrid w:val="0"/>
              <w:rPr>
                <w:rFonts w:cs="Arial"/>
              </w:rPr>
            </w:pPr>
          </w:p>
          <w:p w14:paraId="25206FC1" w14:textId="2B307A0E" w:rsidR="001A424F" w:rsidRDefault="001A424F" w:rsidP="001A424F">
            <w:pPr>
              <w:snapToGrid w:val="0"/>
              <w:rPr>
                <w:rFonts w:cs="Arial"/>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r w:rsidR="006B22E7">
              <w:rPr>
                <w:rFonts w:cs="Arial"/>
                <w:b/>
              </w:rPr>
              <w:t xml:space="preserve"> </w:t>
            </w:r>
            <w:proofErr w:type="spellStart"/>
            <w:r w:rsidR="006B22E7">
              <w:rPr>
                <w:rFonts w:cs="Arial"/>
                <w:b/>
              </w:rPr>
              <w:t>Mudel</w:t>
            </w:r>
            <w:proofErr w:type="spellEnd"/>
            <w:r w:rsidR="006B22E7">
              <w:rPr>
                <w:rFonts w:cs="Arial"/>
                <w:b/>
              </w:rPr>
              <w:t xml:space="preserve"> </w:t>
            </w:r>
            <w:proofErr w:type="spellStart"/>
            <w:r w:rsidR="006B22E7">
              <w:rPr>
                <w:rFonts w:cs="Arial"/>
                <w:b/>
              </w:rPr>
              <w:t>ei</w:t>
            </w:r>
            <w:proofErr w:type="spellEnd"/>
            <w:r w:rsidR="006B22E7">
              <w:rPr>
                <w:rFonts w:cs="Arial"/>
                <w:b/>
              </w:rPr>
              <w:t xml:space="preserve"> </w:t>
            </w:r>
            <w:proofErr w:type="spellStart"/>
            <w:r w:rsidR="006B22E7">
              <w:rPr>
                <w:rFonts w:cs="Arial"/>
                <w:b/>
              </w:rPr>
              <w:t>tohi</w:t>
            </w:r>
            <w:proofErr w:type="spellEnd"/>
            <w:r w:rsidR="006B22E7">
              <w:rPr>
                <w:rFonts w:cs="Arial"/>
                <w:b/>
              </w:rPr>
              <w:t xml:space="preserve"> olla </w:t>
            </w:r>
            <w:proofErr w:type="spellStart"/>
            <w:r w:rsidR="006B22E7">
              <w:rPr>
                <w:rFonts w:cs="Arial"/>
                <w:b/>
              </w:rPr>
              <w:t>tühi</w:t>
            </w:r>
            <w:proofErr w:type="spellEnd"/>
            <w:r w:rsidR="006B22E7">
              <w:rPr>
                <w:rFonts w:cs="Arial"/>
                <w:b/>
              </w:rPr>
              <w:t xml:space="preserve"> string </w:t>
            </w:r>
            <w:proofErr w:type="spellStart"/>
            <w:r w:rsidR="006B22E7">
              <w:rPr>
                <w:rFonts w:cs="Arial"/>
                <w:b/>
              </w:rPr>
              <w:t>ega</w:t>
            </w:r>
            <w:proofErr w:type="spellEnd"/>
            <w:r w:rsidR="006B22E7">
              <w:rPr>
                <w:rFonts w:cs="Arial"/>
                <w:b/>
              </w:rPr>
              <w:t xml:space="preserve"> </w:t>
            </w:r>
            <w:proofErr w:type="spellStart"/>
            <w:r w:rsidR="006B22E7">
              <w:rPr>
                <w:rFonts w:cs="Arial"/>
                <w:b/>
              </w:rPr>
              <w:t>tühikutest</w:t>
            </w:r>
            <w:proofErr w:type="spellEnd"/>
            <w:r w:rsidR="006B22E7">
              <w:rPr>
                <w:rFonts w:cs="Arial"/>
                <w:b/>
              </w:rPr>
              <w:t xml:space="preserve"> </w:t>
            </w:r>
            <w:proofErr w:type="spellStart"/>
            <w:r w:rsidR="006B22E7">
              <w:rPr>
                <w:rFonts w:cs="Arial"/>
                <w:b/>
              </w:rPr>
              <w:t>koosnev</w:t>
            </w:r>
            <w:proofErr w:type="spellEnd"/>
            <w:r w:rsidR="006B22E7">
              <w:rPr>
                <w:rFonts w:cs="Arial"/>
                <w:b/>
              </w:rPr>
              <w:t xml:space="preserve"> string.</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86C095D" w14:textId="573E3875" w:rsidR="001A424F" w:rsidRDefault="009074EE" w:rsidP="001670BA">
            <w:pPr>
              <w:snapToGrid w:val="0"/>
            </w:pPr>
            <w:r>
              <w:t>A4</w:t>
            </w:r>
          </w:p>
        </w:tc>
      </w:tr>
      <w:tr w:rsidR="001A424F" w:rsidRPr="009307D1" w14:paraId="7328F7FD"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7829A58" w14:textId="1DA31B31" w:rsidR="001A424F"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86816DC" w14:textId="6A84AEBD" w:rsidR="001A424F" w:rsidRDefault="001A424F" w:rsidP="00045223">
            <w:pPr>
              <w:snapToGrid w:val="0"/>
            </w:pPr>
            <w:proofErr w:type="spellStart"/>
            <w:r>
              <w:t>mootori_maht</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24F5531" w14:textId="78D0F7B2" w:rsidR="001A424F" w:rsidRDefault="00CB5A66" w:rsidP="00045223">
            <w:pPr>
              <w:snapToGrid w:val="0"/>
              <w:rPr>
                <w:rFonts w:cs="Arial"/>
              </w:rPr>
            </w:pPr>
            <w:r>
              <w:rPr>
                <w:rFonts w:cs="Arial"/>
              </w:rPr>
              <w:t xml:space="preserve">Auto </w:t>
            </w:r>
            <w:proofErr w:type="spellStart"/>
            <w:r>
              <w:rPr>
                <w:rFonts w:cs="Arial"/>
              </w:rPr>
              <w:t>mootori</w:t>
            </w:r>
            <w:proofErr w:type="spellEnd"/>
            <w:r>
              <w:rPr>
                <w:rFonts w:cs="Arial"/>
              </w:rPr>
              <w:t xml:space="preserve"> </w:t>
            </w:r>
            <w:proofErr w:type="spellStart"/>
            <w:r>
              <w:rPr>
                <w:rFonts w:cs="Arial"/>
              </w:rPr>
              <w:t>maht</w:t>
            </w:r>
            <w:proofErr w:type="spellEnd"/>
            <w:r>
              <w:rPr>
                <w:rFonts w:cs="Arial"/>
              </w:rPr>
              <w:t xml:space="preserve"> </w:t>
            </w:r>
            <w:proofErr w:type="spellStart"/>
            <w:r>
              <w:rPr>
                <w:rFonts w:cs="Arial"/>
              </w:rPr>
              <w:t>liitrites</w:t>
            </w:r>
            <w:proofErr w:type="spellEnd"/>
            <w:r>
              <w:rPr>
                <w:rFonts w:cs="Arial"/>
              </w:rPr>
              <w:t>.</w:t>
            </w:r>
            <w:r w:rsidR="001A424F">
              <w:rPr>
                <w:rFonts w:cs="Arial"/>
              </w:rPr>
              <w:t xml:space="preserve"> </w:t>
            </w:r>
          </w:p>
          <w:p w14:paraId="30934127" w14:textId="77777777" w:rsidR="001A424F" w:rsidRDefault="001A424F" w:rsidP="00045223">
            <w:pPr>
              <w:snapToGrid w:val="0"/>
              <w:rPr>
                <w:rFonts w:cs="Arial"/>
              </w:rPr>
            </w:pPr>
          </w:p>
          <w:p w14:paraId="6C41B72F" w14:textId="060AED95" w:rsidR="001A424F" w:rsidRDefault="001A424F" w:rsidP="00FB4683">
            <w:pPr>
              <w:snapToGrid w:val="0"/>
              <w:rPr>
                <w:rFonts w:cs="Arial"/>
              </w:rPr>
            </w:pPr>
            <w:r>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r w:rsidR="00CB5A66">
              <w:rPr>
                <w:rFonts w:cs="Arial"/>
                <w:b/>
              </w:rPr>
              <w:t xml:space="preserve"> </w:t>
            </w:r>
            <w:proofErr w:type="spellStart"/>
            <w:r w:rsidR="00CB5A66">
              <w:rPr>
                <w:rFonts w:cs="Arial"/>
                <w:b/>
              </w:rPr>
              <w:t>Ei</w:t>
            </w:r>
            <w:proofErr w:type="spellEnd"/>
            <w:r w:rsidR="00CB5A66">
              <w:rPr>
                <w:rFonts w:cs="Arial"/>
                <w:b/>
              </w:rPr>
              <w:t xml:space="preserve"> </w:t>
            </w:r>
            <w:proofErr w:type="spellStart"/>
            <w:r w:rsidR="00CB5A66">
              <w:rPr>
                <w:rFonts w:cs="Arial"/>
                <w:b/>
              </w:rPr>
              <w:t>tohi</w:t>
            </w:r>
            <w:proofErr w:type="spellEnd"/>
            <w:r w:rsidR="00CB5A66">
              <w:rPr>
                <w:rFonts w:cs="Arial"/>
                <w:b/>
              </w:rPr>
              <w:t xml:space="preserve"> olla </w:t>
            </w:r>
            <w:proofErr w:type="spellStart"/>
            <w:r w:rsidR="00CB5A66">
              <w:rPr>
                <w:rFonts w:cs="Arial"/>
                <w:b/>
              </w:rPr>
              <w:t>negatiivne</w:t>
            </w:r>
            <w:proofErr w:type="spellEnd"/>
            <w:r w:rsidR="003C04A7">
              <w:rPr>
                <w:rFonts w:cs="Arial"/>
                <w:b/>
              </w:rPr>
              <w:t xml:space="preserve"> </w:t>
            </w:r>
            <w:proofErr w:type="spellStart"/>
            <w:r w:rsidR="003C04A7">
              <w:rPr>
                <w:rFonts w:cs="Arial"/>
                <w:b/>
              </w:rPr>
              <w:t>arv</w:t>
            </w:r>
            <w:proofErr w:type="spellEnd"/>
            <w:r w:rsidR="00CB5A66">
              <w:rPr>
                <w:rFonts w:cs="Arial"/>
                <w:b/>
              </w:rPr>
              <w:t>.</w:t>
            </w:r>
            <w:r w:rsidR="00FB4683">
              <w:rPr>
                <w:rFonts w:cs="Arial"/>
                <w:b/>
              </w:rPr>
              <w:t xml:space="preserve"> </w:t>
            </w:r>
            <w:proofErr w:type="spellStart"/>
            <w:r w:rsidR="00FB4683">
              <w:rPr>
                <w:rFonts w:cs="Arial"/>
                <w:b/>
              </w:rPr>
              <w:t>Kümnendmurd</w:t>
            </w:r>
            <w:proofErr w:type="spellEnd"/>
            <w:r w:rsidR="00FB4683">
              <w:rPr>
                <w:rFonts w:cs="Arial"/>
                <w:b/>
              </w:rPr>
              <w:t xml:space="preserve"> </w:t>
            </w:r>
            <w:proofErr w:type="spellStart"/>
            <w:r w:rsidR="00FB4683" w:rsidRPr="00FB4683">
              <w:rPr>
                <w:rFonts w:cs="Arial"/>
                <w:b/>
              </w:rPr>
              <w:t>täpsusega</w:t>
            </w:r>
            <w:proofErr w:type="spellEnd"/>
            <w:r w:rsidR="00FB4683" w:rsidRPr="00FB4683">
              <w:rPr>
                <w:rFonts w:cs="Arial"/>
                <w:b/>
              </w:rPr>
              <w:t xml:space="preserve"> </w:t>
            </w:r>
            <w:proofErr w:type="spellStart"/>
            <w:r w:rsidR="00FB4683" w:rsidRPr="00FB4683">
              <w:rPr>
                <w:rFonts w:cs="Arial"/>
                <w:b/>
              </w:rPr>
              <w:t>üks</w:t>
            </w:r>
            <w:proofErr w:type="spellEnd"/>
            <w:r w:rsidR="00FB4683" w:rsidRPr="00FB4683">
              <w:rPr>
                <w:rFonts w:cs="Arial"/>
                <w:b/>
              </w:rPr>
              <w:t xml:space="preserve"> </w:t>
            </w:r>
            <w:proofErr w:type="spellStart"/>
            <w:r w:rsidR="00FB4683" w:rsidRPr="00FB4683">
              <w:rPr>
                <w:rFonts w:cs="Arial"/>
                <w:b/>
              </w:rPr>
              <w:t>koht</w:t>
            </w:r>
            <w:proofErr w:type="spellEnd"/>
            <w:r w:rsidR="00FB4683" w:rsidRPr="00FB4683">
              <w:rPr>
                <w:rFonts w:cs="Arial"/>
                <w:b/>
              </w:rPr>
              <w:t xml:space="preserve"> </w:t>
            </w:r>
            <w:proofErr w:type="spellStart"/>
            <w:r w:rsidR="00FB4683" w:rsidRPr="00FB4683">
              <w:rPr>
                <w:rFonts w:cs="Arial"/>
                <w:b/>
              </w:rPr>
              <w:t>peale</w:t>
            </w:r>
            <w:proofErr w:type="spellEnd"/>
            <w:r w:rsidR="00FB4683" w:rsidRPr="00FB4683">
              <w:rPr>
                <w:rFonts w:cs="Arial"/>
                <w:b/>
              </w:rPr>
              <w:t xml:space="preserve"> </w:t>
            </w:r>
            <w:proofErr w:type="spellStart"/>
            <w:r w:rsidR="00FB4683" w:rsidRPr="00FB4683">
              <w:rPr>
                <w:rFonts w:cs="Arial"/>
                <w:b/>
              </w:rPr>
              <w:t>koma</w:t>
            </w:r>
            <w:proofErr w:type="spellEnd"/>
            <w:r w:rsidR="00FB4683">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01D67EF" w14:textId="7C384B02" w:rsidR="001A424F" w:rsidRDefault="001A424F" w:rsidP="00045223">
            <w:pPr>
              <w:snapToGrid w:val="0"/>
            </w:pPr>
            <w:r>
              <w:t>2.5</w:t>
            </w:r>
          </w:p>
        </w:tc>
      </w:tr>
      <w:tr w:rsidR="001A424F" w:rsidRPr="009307D1" w14:paraId="0E62955F"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5560DC2F" w14:textId="075EFFE5"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FEBCD03" w14:textId="7320B0A7" w:rsidR="001A424F" w:rsidRPr="009307D1" w:rsidRDefault="001A424F" w:rsidP="00045223">
            <w:pPr>
              <w:snapToGrid w:val="0"/>
            </w:pPr>
            <w:proofErr w:type="spellStart"/>
            <w:r>
              <w:t>reg_number</w:t>
            </w:r>
            <w:proofErr w:type="spellEnd"/>
            <w:r w:rsidR="005B3F67">
              <w:t xml:space="preserve"> (</w:t>
            </w:r>
            <w:proofErr w:type="spellStart"/>
            <w:r w:rsidR="005B3F67">
              <w:t>registreerimismärk</w:t>
            </w:r>
            <w:proofErr w:type="spellEnd"/>
            <w:r w:rsidR="00015BA7">
              <w:t xml:space="preserve">, </w:t>
            </w:r>
            <w:proofErr w:type="spellStart"/>
            <w:r w:rsidR="00015BA7">
              <w:t>registrinumber</w:t>
            </w:r>
            <w:proofErr w:type="spellEnd"/>
            <w:r w:rsidR="005B3F67">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1EE0EE5" w14:textId="55E7D279" w:rsidR="001A424F" w:rsidRPr="003710D1" w:rsidRDefault="00063C5B">
            <w:pPr>
              <w:snapToGrid w:val="0"/>
              <w:rPr>
                <w:rFonts w:cs="Arial"/>
                <w:color w:val="000000" w:themeColor="text1"/>
              </w:rPr>
            </w:pPr>
            <w:proofErr w:type="spellStart"/>
            <w:r w:rsidRPr="003710D1">
              <w:rPr>
                <w:rFonts w:cs="Arial"/>
                <w:color w:val="000000" w:themeColor="text1"/>
              </w:rPr>
              <w:t>Eesti</w:t>
            </w:r>
            <w:proofErr w:type="spellEnd"/>
            <w:r w:rsidRPr="003710D1">
              <w:rPr>
                <w:rFonts w:cs="Arial"/>
                <w:color w:val="000000" w:themeColor="text1"/>
              </w:rPr>
              <w:t xml:space="preserve"> </w:t>
            </w:r>
            <w:proofErr w:type="spellStart"/>
            <w:r w:rsidRPr="003710D1">
              <w:rPr>
                <w:rFonts w:cs="Arial"/>
                <w:color w:val="000000" w:themeColor="text1"/>
              </w:rPr>
              <w:t>a</w:t>
            </w:r>
            <w:r w:rsidR="001A424F" w:rsidRPr="003710D1">
              <w:rPr>
                <w:rFonts w:cs="Arial"/>
                <w:color w:val="000000" w:themeColor="text1"/>
              </w:rPr>
              <w:t>utoregistri</w:t>
            </w:r>
            <w:proofErr w:type="spellEnd"/>
            <w:r w:rsidR="001A424F" w:rsidRPr="003710D1">
              <w:rPr>
                <w:rFonts w:cs="Arial"/>
                <w:color w:val="000000" w:themeColor="text1"/>
              </w:rPr>
              <w:t xml:space="preserve"> </w:t>
            </w:r>
            <w:proofErr w:type="spellStart"/>
            <w:r w:rsidR="001A424F" w:rsidRPr="003710D1">
              <w:rPr>
                <w:rFonts w:cs="Arial"/>
                <w:color w:val="000000" w:themeColor="text1"/>
              </w:rPr>
              <w:t>poolt</w:t>
            </w:r>
            <w:proofErr w:type="spellEnd"/>
            <w:r w:rsidR="001A424F" w:rsidRPr="003710D1">
              <w:rPr>
                <w:rFonts w:cs="Arial"/>
                <w:color w:val="000000" w:themeColor="text1"/>
              </w:rPr>
              <w:t xml:space="preserve"> </w:t>
            </w:r>
            <w:proofErr w:type="spellStart"/>
            <w:r w:rsidR="001A424F" w:rsidRPr="003710D1">
              <w:rPr>
                <w:rFonts w:cs="Arial"/>
                <w:color w:val="000000" w:themeColor="text1"/>
              </w:rPr>
              <w:t>väljastatud</w:t>
            </w:r>
            <w:proofErr w:type="spellEnd"/>
            <w:r w:rsidR="001A424F" w:rsidRPr="003710D1">
              <w:rPr>
                <w:rFonts w:cs="Arial"/>
                <w:color w:val="000000" w:themeColor="text1"/>
              </w:rPr>
              <w:t xml:space="preserve"> </w:t>
            </w:r>
            <w:proofErr w:type="spellStart"/>
            <w:r w:rsidR="001A424F" w:rsidRPr="003710D1">
              <w:rPr>
                <w:rFonts w:cs="Arial"/>
                <w:color w:val="000000" w:themeColor="text1"/>
              </w:rPr>
              <w:t>registreerimisnumber</w:t>
            </w:r>
            <w:proofErr w:type="spellEnd"/>
            <w:r w:rsidR="001A424F" w:rsidRPr="003710D1">
              <w:rPr>
                <w:rFonts w:cs="Arial"/>
                <w:color w:val="000000" w:themeColor="text1"/>
              </w:rPr>
              <w:t>.</w:t>
            </w:r>
            <w:r w:rsidR="00F950A9" w:rsidRPr="003710D1">
              <w:rPr>
                <w:rFonts w:cs="Arial"/>
                <w:color w:val="000000" w:themeColor="text1"/>
              </w:rPr>
              <w:t xml:space="preserve"> </w:t>
            </w:r>
            <w:proofErr w:type="spellStart"/>
            <w:r w:rsidR="00422738" w:rsidRPr="003710D1">
              <w:rPr>
                <w:rFonts w:cs="Arial"/>
                <w:color w:val="000000" w:themeColor="text1"/>
              </w:rPr>
              <w:t>E</w:t>
            </w:r>
            <w:r w:rsidR="00F950A9" w:rsidRPr="003710D1">
              <w:rPr>
                <w:rFonts w:cs="Arial"/>
                <w:color w:val="000000" w:themeColor="text1"/>
              </w:rPr>
              <w:t>rinevatel</w:t>
            </w:r>
            <w:proofErr w:type="spellEnd"/>
            <w:r w:rsidR="00F950A9" w:rsidRPr="003710D1">
              <w:rPr>
                <w:rFonts w:cs="Arial"/>
                <w:color w:val="000000" w:themeColor="text1"/>
              </w:rPr>
              <w:t xml:space="preserve"> </w:t>
            </w:r>
            <w:proofErr w:type="spellStart"/>
            <w:r w:rsidR="00F950A9" w:rsidRPr="003710D1">
              <w:rPr>
                <w:rFonts w:cs="Arial"/>
                <w:color w:val="000000" w:themeColor="text1"/>
              </w:rPr>
              <w:t>autodel</w:t>
            </w:r>
            <w:proofErr w:type="spellEnd"/>
            <w:r w:rsidR="00F950A9" w:rsidRPr="003710D1">
              <w:rPr>
                <w:rFonts w:cs="Arial"/>
                <w:color w:val="000000" w:themeColor="text1"/>
              </w:rPr>
              <w:t xml:space="preserve"> </w:t>
            </w:r>
            <w:proofErr w:type="spellStart"/>
            <w:r w:rsidR="00F950A9" w:rsidRPr="003710D1">
              <w:rPr>
                <w:rFonts w:cs="Arial"/>
                <w:color w:val="000000" w:themeColor="text1"/>
              </w:rPr>
              <w:t>võib</w:t>
            </w:r>
            <w:proofErr w:type="spellEnd"/>
            <w:r w:rsidR="00F950A9" w:rsidRPr="003710D1">
              <w:rPr>
                <w:rFonts w:cs="Arial"/>
                <w:color w:val="000000" w:themeColor="text1"/>
              </w:rPr>
              <w:t xml:space="preserve"> </w:t>
            </w:r>
            <w:proofErr w:type="spellStart"/>
            <w:r w:rsidR="00F950A9" w:rsidRPr="003710D1">
              <w:rPr>
                <w:rFonts w:cs="Arial"/>
                <w:color w:val="000000" w:themeColor="text1"/>
              </w:rPr>
              <w:t>erinevatel</w:t>
            </w:r>
            <w:proofErr w:type="spellEnd"/>
            <w:r w:rsidR="00F950A9" w:rsidRPr="003710D1">
              <w:rPr>
                <w:rFonts w:cs="Arial"/>
                <w:color w:val="000000" w:themeColor="text1"/>
              </w:rPr>
              <w:t xml:space="preserve"> </w:t>
            </w:r>
            <w:proofErr w:type="spellStart"/>
            <w:r w:rsidR="00F950A9" w:rsidRPr="003710D1">
              <w:rPr>
                <w:rFonts w:cs="Arial"/>
                <w:color w:val="000000" w:themeColor="text1"/>
              </w:rPr>
              <w:t>aegadel</w:t>
            </w:r>
            <w:proofErr w:type="spellEnd"/>
            <w:r w:rsidR="00F950A9" w:rsidRPr="003710D1">
              <w:rPr>
                <w:rFonts w:cs="Arial"/>
                <w:color w:val="000000" w:themeColor="text1"/>
              </w:rPr>
              <w:t xml:space="preserve"> olla </w:t>
            </w:r>
            <w:proofErr w:type="spellStart"/>
            <w:r w:rsidR="00F950A9" w:rsidRPr="003710D1">
              <w:rPr>
                <w:rFonts w:cs="Arial"/>
                <w:color w:val="000000" w:themeColor="text1"/>
              </w:rPr>
              <w:t>sama</w:t>
            </w:r>
            <w:proofErr w:type="spellEnd"/>
            <w:r w:rsidR="00F950A9" w:rsidRPr="003710D1">
              <w:rPr>
                <w:rFonts w:cs="Arial"/>
                <w:color w:val="000000" w:themeColor="text1"/>
              </w:rPr>
              <w:t xml:space="preserve"> number.</w:t>
            </w:r>
          </w:p>
          <w:p w14:paraId="21BBACAC" w14:textId="77777777" w:rsidR="001A424F" w:rsidRPr="003710D1" w:rsidRDefault="001A424F">
            <w:pPr>
              <w:snapToGrid w:val="0"/>
              <w:rPr>
                <w:rFonts w:cs="Arial"/>
                <w:color w:val="000000" w:themeColor="text1"/>
              </w:rPr>
            </w:pPr>
          </w:p>
          <w:p w14:paraId="6DC14482" w14:textId="77777777" w:rsidR="00063C5B" w:rsidRPr="003710D1" w:rsidRDefault="001A424F" w:rsidP="0055026F">
            <w:pPr>
              <w:snapToGrid w:val="0"/>
              <w:rPr>
                <w:rFonts w:cs="Arial"/>
                <w:b/>
                <w:color w:val="000000" w:themeColor="text1"/>
              </w:rPr>
            </w:pPr>
            <w:r w:rsidRPr="003710D1">
              <w:rPr>
                <w:rFonts w:cs="Arial"/>
                <w:b/>
                <w:color w:val="000000" w:themeColor="text1"/>
              </w:rPr>
              <w:t>{</w:t>
            </w:r>
            <w:proofErr w:type="spellStart"/>
            <w:r w:rsidRPr="003710D1">
              <w:rPr>
                <w:rFonts w:cs="Arial"/>
                <w:b/>
                <w:color w:val="000000" w:themeColor="text1"/>
              </w:rPr>
              <w:t>Registreerimine</w:t>
            </w:r>
            <w:proofErr w:type="spellEnd"/>
            <w:r w:rsidRPr="003710D1">
              <w:rPr>
                <w:rFonts w:cs="Arial"/>
                <w:b/>
                <w:color w:val="000000" w:themeColor="text1"/>
              </w:rPr>
              <w:t xml:space="preserve"> on </w:t>
            </w:r>
            <w:proofErr w:type="spellStart"/>
            <w:r w:rsidRPr="003710D1">
              <w:rPr>
                <w:rFonts w:cs="Arial"/>
                <w:b/>
                <w:color w:val="000000" w:themeColor="text1"/>
              </w:rPr>
              <w:t>kohustuslik</w:t>
            </w:r>
            <w:proofErr w:type="spellEnd"/>
            <w:r w:rsidRPr="003710D1">
              <w:rPr>
                <w:rFonts w:cs="Arial"/>
                <w:b/>
                <w:color w:val="000000" w:themeColor="text1"/>
              </w:rPr>
              <w:t>.</w:t>
            </w:r>
            <w:r w:rsidR="00015BA7" w:rsidRPr="003710D1">
              <w:rPr>
                <w:rFonts w:cs="Arial"/>
                <w:b/>
                <w:color w:val="000000" w:themeColor="text1"/>
              </w:rPr>
              <w:t xml:space="preserve"> </w:t>
            </w:r>
            <w:r w:rsidR="00063C5B" w:rsidRPr="003710D1">
              <w:rPr>
                <w:rFonts w:cs="Arial"/>
                <w:b/>
                <w:color w:val="000000" w:themeColor="text1"/>
              </w:rPr>
              <w:t xml:space="preserve"> </w:t>
            </w:r>
          </w:p>
          <w:p w14:paraId="72947931" w14:textId="6F364742" w:rsidR="00063C5B" w:rsidRPr="003710D1" w:rsidRDefault="00063C5B" w:rsidP="0055026F">
            <w:pPr>
              <w:snapToGrid w:val="0"/>
              <w:rPr>
                <w:rFonts w:cs="Arial"/>
                <w:b/>
                <w:color w:val="000000" w:themeColor="text1"/>
              </w:rPr>
            </w:pPr>
          </w:p>
          <w:p w14:paraId="105892C9" w14:textId="6AB06AB8" w:rsidR="00063C5B" w:rsidRPr="003710D1" w:rsidRDefault="00063C5B" w:rsidP="0055026F">
            <w:pPr>
              <w:snapToGrid w:val="0"/>
              <w:rPr>
                <w:rFonts w:cs="Arial"/>
                <w:b/>
                <w:color w:val="000000" w:themeColor="text1"/>
              </w:rPr>
            </w:pPr>
            <w:proofErr w:type="spellStart"/>
            <w:r w:rsidRPr="003710D1">
              <w:rPr>
                <w:rFonts w:cs="Arial"/>
                <w:b/>
                <w:color w:val="000000" w:themeColor="text1"/>
              </w:rPr>
              <w:t>Ei</w:t>
            </w:r>
            <w:proofErr w:type="spellEnd"/>
            <w:r w:rsidRPr="003710D1">
              <w:rPr>
                <w:rFonts w:cs="Arial"/>
                <w:b/>
                <w:color w:val="000000" w:themeColor="text1"/>
              </w:rPr>
              <w:t xml:space="preserve"> </w:t>
            </w:r>
            <w:proofErr w:type="spellStart"/>
            <w:r w:rsidRPr="003710D1">
              <w:rPr>
                <w:rFonts w:cs="Arial"/>
                <w:b/>
                <w:color w:val="000000" w:themeColor="text1"/>
              </w:rPr>
              <w:t>tohi</w:t>
            </w:r>
            <w:proofErr w:type="spellEnd"/>
            <w:r w:rsidRPr="003710D1">
              <w:rPr>
                <w:rFonts w:cs="Arial"/>
                <w:b/>
                <w:color w:val="000000" w:themeColor="text1"/>
              </w:rPr>
              <w:t xml:space="preserve"> </w:t>
            </w:r>
            <w:proofErr w:type="spellStart"/>
            <w:r w:rsidRPr="003710D1">
              <w:rPr>
                <w:rFonts w:cs="Arial"/>
                <w:b/>
                <w:color w:val="000000" w:themeColor="text1"/>
              </w:rPr>
              <w:t>leid</w:t>
            </w:r>
            <w:r w:rsidR="00213FDF" w:rsidRPr="003710D1">
              <w:rPr>
                <w:rFonts w:cs="Arial"/>
                <w:b/>
                <w:color w:val="000000" w:themeColor="text1"/>
              </w:rPr>
              <w:t>uda</w:t>
            </w:r>
            <w:proofErr w:type="spellEnd"/>
            <w:r w:rsidRPr="003710D1">
              <w:rPr>
                <w:rFonts w:cs="Arial"/>
                <w:b/>
                <w:color w:val="000000" w:themeColor="text1"/>
              </w:rPr>
              <w:t xml:space="preserve"> </w:t>
            </w:r>
            <w:proofErr w:type="spellStart"/>
            <w:r w:rsidRPr="003710D1">
              <w:rPr>
                <w:rFonts w:cs="Arial"/>
                <w:b/>
                <w:color w:val="000000" w:themeColor="text1"/>
              </w:rPr>
              <w:t>kahte</w:t>
            </w:r>
            <w:proofErr w:type="spellEnd"/>
            <w:r w:rsidRPr="003710D1">
              <w:rPr>
                <w:rFonts w:cs="Arial"/>
                <w:b/>
                <w:color w:val="000000" w:themeColor="text1"/>
              </w:rPr>
              <w:t xml:space="preserve"> </w:t>
            </w:r>
            <w:proofErr w:type="spellStart"/>
            <w:r w:rsidRPr="003710D1">
              <w:rPr>
                <w:rFonts w:cs="Arial"/>
                <w:b/>
                <w:color w:val="000000" w:themeColor="text1"/>
              </w:rPr>
              <w:t>aktiivses</w:t>
            </w:r>
            <w:proofErr w:type="spellEnd"/>
            <w:r w:rsidRPr="003710D1">
              <w:rPr>
                <w:rFonts w:cs="Arial"/>
                <w:b/>
                <w:color w:val="000000" w:themeColor="text1"/>
              </w:rPr>
              <w:t xml:space="preserve"> </w:t>
            </w:r>
            <w:proofErr w:type="spellStart"/>
            <w:proofErr w:type="gramStart"/>
            <w:r w:rsidRPr="003710D1">
              <w:rPr>
                <w:rFonts w:cs="Arial"/>
                <w:b/>
                <w:color w:val="000000" w:themeColor="text1"/>
              </w:rPr>
              <w:t>seisundis</w:t>
            </w:r>
            <w:proofErr w:type="spellEnd"/>
            <w:r w:rsidRPr="003710D1">
              <w:rPr>
                <w:rFonts w:cs="Arial"/>
                <w:b/>
                <w:color w:val="000000" w:themeColor="text1"/>
              </w:rPr>
              <w:t xml:space="preserve">  </w:t>
            </w:r>
            <w:proofErr w:type="spellStart"/>
            <w:r w:rsidRPr="003710D1">
              <w:rPr>
                <w:rFonts w:cs="Arial"/>
                <w:b/>
                <w:color w:val="000000" w:themeColor="text1"/>
              </w:rPr>
              <w:t>autot</w:t>
            </w:r>
            <w:proofErr w:type="spellEnd"/>
            <w:proofErr w:type="gramEnd"/>
            <w:r w:rsidRPr="003710D1">
              <w:rPr>
                <w:rFonts w:cs="Arial"/>
                <w:b/>
                <w:color w:val="000000" w:themeColor="text1"/>
              </w:rPr>
              <w:t xml:space="preserve">, </w:t>
            </w:r>
            <w:proofErr w:type="spellStart"/>
            <w:r w:rsidRPr="003710D1">
              <w:rPr>
                <w:rFonts w:cs="Arial"/>
                <w:b/>
                <w:color w:val="000000" w:themeColor="text1"/>
              </w:rPr>
              <w:t>millel</w:t>
            </w:r>
            <w:proofErr w:type="spellEnd"/>
            <w:r w:rsidRPr="003710D1">
              <w:rPr>
                <w:rFonts w:cs="Arial"/>
                <w:b/>
                <w:color w:val="000000" w:themeColor="text1"/>
              </w:rPr>
              <w:t xml:space="preserve"> on </w:t>
            </w:r>
            <w:proofErr w:type="spellStart"/>
            <w:r w:rsidRPr="003710D1">
              <w:rPr>
                <w:rFonts w:cs="Arial"/>
                <w:b/>
                <w:color w:val="000000" w:themeColor="text1"/>
              </w:rPr>
              <w:t>sama</w:t>
            </w:r>
            <w:proofErr w:type="spellEnd"/>
            <w:r w:rsidRPr="003710D1">
              <w:rPr>
                <w:rFonts w:cs="Arial"/>
                <w:b/>
                <w:color w:val="000000" w:themeColor="text1"/>
              </w:rPr>
              <w:t xml:space="preserve"> </w:t>
            </w:r>
            <w:proofErr w:type="spellStart"/>
            <w:r w:rsidRPr="003710D1">
              <w:rPr>
                <w:rFonts w:cs="Arial"/>
                <w:b/>
                <w:color w:val="000000" w:themeColor="text1"/>
              </w:rPr>
              <w:t>registrinumber</w:t>
            </w:r>
            <w:proofErr w:type="spellEnd"/>
            <w:r w:rsidRPr="003710D1">
              <w:rPr>
                <w:rFonts w:cs="Arial"/>
                <w:b/>
                <w:color w:val="000000" w:themeColor="text1"/>
              </w:rPr>
              <w:t xml:space="preserve">, </w:t>
            </w:r>
            <w:proofErr w:type="spellStart"/>
            <w:r w:rsidRPr="003710D1">
              <w:rPr>
                <w:rFonts w:cs="Arial"/>
                <w:b/>
                <w:color w:val="000000" w:themeColor="text1"/>
              </w:rPr>
              <w:t>st</w:t>
            </w:r>
            <w:proofErr w:type="spellEnd"/>
            <w:r w:rsidRPr="003710D1">
              <w:rPr>
                <w:rFonts w:cs="Arial"/>
                <w:b/>
                <w:color w:val="000000" w:themeColor="text1"/>
              </w:rPr>
              <w:t xml:space="preserve"> </w:t>
            </w:r>
            <w:proofErr w:type="spellStart"/>
            <w:r w:rsidRPr="003710D1">
              <w:rPr>
                <w:rFonts w:cs="Arial"/>
                <w:b/>
                <w:color w:val="000000" w:themeColor="text1"/>
              </w:rPr>
              <w:t>aktiivsete</w:t>
            </w:r>
            <w:proofErr w:type="spellEnd"/>
            <w:r w:rsidRPr="003710D1">
              <w:rPr>
                <w:rFonts w:cs="Arial"/>
                <w:b/>
                <w:color w:val="000000" w:themeColor="text1"/>
              </w:rPr>
              <w:t xml:space="preserve"> </w:t>
            </w:r>
            <w:proofErr w:type="spellStart"/>
            <w:r w:rsidRPr="003710D1">
              <w:rPr>
                <w:rFonts w:cs="Arial"/>
                <w:b/>
                <w:color w:val="000000" w:themeColor="text1"/>
              </w:rPr>
              <w:t>autode</w:t>
            </w:r>
            <w:proofErr w:type="spellEnd"/>
            <w:r w:rsidRPr="003710D1">
              <w:rPr>
                <w:rFonts w:cs="Arial"/>
                <w:b/>
                <w:color w:val="000000" w:themeColor="text1"/>
              </w:rPr>
              <w:t xml:space="preserve"> </w:t>
            </w:r>
            <w:proofErr w:type="spellStart"/>
            <w:r w:rsidRPr="003710D1">
              <w:rPr>
                <w:rFonts w:cs="Arial"/>
                <w:b/>
                <w:color w:val="000000" w:themeColor="text1"/>
              </w:rPr>
              <w:t>registrinumbrid</w:t>
            </w:r>
            <w:proofErr w:type="spellEnd"/>
            <w:r w:rsidRPr="003710D1">
              <w:rPr>
                <w:rFonts w:cs="Arial"/>
                <w:b/>
                <w:color w:val="000000" w:themeColor="text1"/>
              </w:rPr>
              <w:t xml:space="preserve"> </w:t>
            </w:r>
            <w:proofErr w:type="spellStart"/>
            <w:r w:rsidRPr="003710D1">
              <w:rPr>
                <w:rFonts w:cs="Arial"/>
                <w:b/>
                <w:color w:val="000000" w:themeColor="text1"/>
              </w:rPr>
              <w:t>peavad</w:t>
            </w:r>
            <w:proofErr w:type="spellEnd"/>
            <w:r w:rsidRPr="003710D1">
              <w:rPr>
                <w:rFonts w:cs="Arial"/>
                <w:b/>
                <w:color w:val="000000" w:themeColor="text1"/>
              </w:rPr>
              <w:t xml:space="preserve"> </w:t>
            </w:r>
            <w:proofErr w:type="spellStart"/>
            <w:r w:rsidRPr="003710D1">
              <w:rPr>
                <w:rFonts w:cs="Arial"/>
                <w:b/>
                <w:color w:val="000000" w:themeColor="text1"/>
              </w:rPr>
              <w:t>olema</w:t>
            </w:r>
            <w:proofErr w:type="spellEnd"/>
            <w:r w:rsidRPr="003710D1">
              <w:rPr>
                <w:rFonts w:cs="Arial"/>
                <w:b/>
                <w:color w:val="000000" w:themeColor="text1"/>
              </w:rPr>
              <w:t xml:space="preserve"> </w:t>
            </w:r>
            <w:proofErr w:type="spellStart"/>
            <w:r w:rsidRPr="003710D1">
              <w:rPr>
                <w:rFonts w:cs="Arial"/>
                <w:b/>
                <w:color w:val="000000" w:themeColor="text1"/>
              </w:rPr>
              <w:t>unikaalsed</w:t>
            </w:r>
            <w:proofErr w:type="spellEnd"/>
            <w:r w:rsidRPr="003710D1">
              <w:rPr>
                <w:rFonts w:cs="Arial"/>
                <w:b/>
                <w:color w:val="000000" w:themeColor="text1"/>
              </w:rPr>
              <w:t>.</w:t>
            </w:r>
          </w:p>
          <w:p w14:paraId="0F0B0620" w14:textId="77777777" w:rsidR="00063C5B" w:rsidRPr="003710D1" w:rsidRDefault="00063C5B" w:rsidP="0055026F">
            <w:pPr>
              <w:snapToGrid w:val="0"/>
              <w:rPr>
                <w:rFonts w:cs="Arial"/>
                <w:b/>
                <w:color w:val="000000" w:themeColor="text1"/>
              </w:rPr>
            </w:pPr>
          </w:p>
          <w:p w14:paraId="1AD2EFE7" w14:textId="7028478A" w:rsidR="0055026F" w:rsidRPr="003710D1" w:rsidRDefault="00015BA7" w:rsidP="0055026F">
            <w:pPr>
              <w:snapToGrid w:val="0"/>
              <w:rPr>
                <w:b/>
                <w:color w:val="000000" w:themeColor="text1"/>
              </w:rPr>
            </w:pPr>
            <w:proofErr w:type="spellStart"/>
            <w:r w:rsidRPr="003710D1">
              <w:rPr>
                <w:rFonts w:cs="Arial"/>
                <w:b/>
                <w:color w:val="000000" w:themeColor="text1"/>
              </w:rPr>
              <w:t>Registri</w:t>
            </w:r>
            <w:r w:rsidR="009E3044" w:rsidRPr="003710D1">
              <w:rPr>
                <w:rFonts w:cs="Arial"/>
                <w:b/>
                <w:color w:val="000000" w:themeColor="text1"/>
              </w:rPr>
              <w:t>number</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ei</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tohi</w:t>
            </w:r>
            <w:proofErr w:type="spellEnd"/>
            <w:r w:rsidR="009E3044" w:rsidRPr="003710D1">
              <w:rPr>
                <w:rFonts w:cs="Arial"/>
                <w:b/>
                <w:color w:val="000000" w:themeColor="text1"/>
              </w:rPr>
              <w:t xml:space="preserve"> olla </w:t>
            </w:r>
            <w:proofErr w:type="spellStart"/>
            <w:r w:rsidR="009E3044" w:rsidRPr="003710D1">
              <w:rPr>
                <w:rFonts w:cs="Arial"/>
                <w:b/>
                <w:color w:val="000000" w:themeColor="text1"/>
              </w:rPr>
              <w:t>tühi</w:t>
            </w:r>
            <w:proofErr w:type="spellEnd"/>
            <w:r w:rsidR="009E3044" w:rsidRPr="003710D1">
              <w:rPr>
                <w:rFonts w:cs="Arial"/>
                <w:b/>
                <w:color w:val="000000" w:themeColor="text1"/>
              </w:rPr>
              <w:t xml:space="preserve"> string </w:t>
            </w:r>
            <w:proofErr w:type="spellStart"/>
            <w:r w:rsidR="009E3044" w:rsidRPr="003710D1">
              <w:rPr>
                <w:rFonts w:cs="Arial"/>
                <w:b/>
                <w:color w:val="000000" w:themeColor="text1"/>
              </w:rPr>
              <w:t>ega</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tühikutest</w:t>
            </w:r>
            <w:proofErr w:type="spellEnd"/>
            <w:r w:rsidR="009E3044" w:rsidRPr="003710D1">
              <w:rPr>
                <w:rFonts w:cs="Arial"/>
                <w:b/>
                <w:color w:val="000000" w:themeColor="text1"/>
              </w:rPr>
              <w:t xml:space="preserve"> </w:t>
            </w:r>
            <w:proofErr w:type="spellStart"/>
            <w:r w:rsidR="009E3044" w:rsidRPr="003710D1">
              <w:rPr>
                <w:rFonts w:cs="Arial"/>
                <w:b/>
                <w:color w:val="000000" w:themeColor="text1"/>
              </w:rPr>
              <w:t>koosnev</w:t>
            </w:r>
            <w:proofErr w:type="spellEnd"/>
            <w:r w:rsidR="009E3044" w:rsidRPr="003710D1">
              <w:rPr>
                <w:rFonts w:cs="Arial"/>
                <w:b/>
                <w:color w:val="000000" w:themeColor="text1"/>
              </w:rPr>
              <w:t xml:space="preserve"> string.</w:t>
            </w:r>
            <w:r w:rsidR="005B3F67" w:rsidRPr="003710D1">
              <w:rPr>
                <w:rFonts w:cs="Arial"/>
                <w:b/>
                <w:color w:val="000000" w:themeColor="text1"/>
              </w:rPr>
              <w:t xml:space="preserve"> </w:t>
            </w:r>
            <w:proofErr w:type="spellStart"/>
            <w:r w:rsidR="005B3F67" w:rsidRPr="003710D1">
              <w:rPr>
                <w:rFonts w:cs="Arial"/>
                <w:b/>
                <w:color w:val="000000" w:themeColor="text1"/>
              </w:rPr>
              <w:t>Registrinumbris</w:t>
            </w:r>
            <w:proofErr w:type="spellEnd"/>
            <w:r w:rsidR="005B3F67" w:rsidRPr="003710D1">
              <w:rPr>
                <w:rFonts w:cs="Arial"/>
                <w:b/>
                <w:color w:val="000000" w:themeColor="text1"/>
              </w:rPr>
              <w:t xml:space="preserve"> on </w:t>
            </w:r>
            <w:proofErr w:type="spellStart"/>
            <w:r w:rsidR="005B3F67" w:rsidRPr="003710D1">
              <w:rPr>
                <w:rFonts w:cs="Arial"/>
                <w:b/>
                <w:color w:val="000000" w:themeColor="text1"/>
              </w:rPr>
              <w:t>lubatud</w:t>
            </w:r>
            <w:proofErr w:type="spellEnd"/>
            <w:r w:rsidR="005B3F67" w:rsidRPr="003710D1">
              <w:rPr>
                <w:rFonts w:cs="Arial"/>
                <w:b/>
                <w:color w:val="000000" w:themeColor="text1"/>
              </w:rPr>
              <w:t xml:space="preserve"> </w:t>
            </w:r>
            <w:proofErr w:type="spellStart"/>
            <w:r w:rsidR="00015904" w:rsidRPr="003710D1">
              <w:rPr>
                <w:b/>
                <w:color w:val="000000" w:themeColor="text1"/>
              </w:rPr>
              <w:t>suurtähed</w:t>
            </w:r>
            <w:proofErr w:type="spellEnd"/>
            <w:r w:rsidR="00015904" w:rsidRPr="003710D1">
              <w:rPr>
                <w:b/>
                <w:color w:val="000000" w:themeColor="text1"/>
              </w:rPr>
              <w:t xml:space="preserve"> ja </w:t>
            </w:r>
            <w:proofErr w:type="spellStart"/>
            <w:r w:rsidR="00015904" w:rsidRPr="003710D1">
              <w:rPr>
                <w:b/>
                <w:color w:val="000000" w:themeColor="text1"/>
              </w:rPr>
              <w:t>numbrid</w:t>
            </w:r>
            <w:proofErr w:type="spellEnd"/>
            <w:r w:rsidRPr="003710D1">
              <w:rPr>
                <w:b/>
                <w:color w:val="000000" w:themeColor="text1"/>
              </w:rPr>
              <w:t xml:space="preserve">. </w:t>
            </w:r>
            <w:proofErr w:type="spellStart"/>
            <w:r w:rsidRPr="003710D1">
              <w:rPr>
                <w:b/>
                <w:color w:val="000000" w:themeColor="text1"/>
              </w:rPr>
              <w:t>Märkide</w:t>
            </w:r>
            <w:proofErr w:type="spellEnd"/>
            <w:r w:rsidRPr="003710D1">
              <w:rPr>
                <w:b/>
                <w:color w:val="000000" w:themeColor="text1"/>
              </w:rPr>
              <w:t xml:space="preserve"> hulk </w:t>
            </w:r>
            <w:proofErr w:type="spellStart"/>
            <w:r w:rsidRPr="003710D1">
              <w:rPr>
                <w:b/>
                <w:color w:val="000000" w:themeColor="text1"/>
              </w:rPr>
              <w:t>peab</w:t>
            </w:r>
            <w:proofErr w:type="spellEnd"/>
            <w:r w:rsidRPr="003710D1">
              <w:rPr>
                <w:b/>
                <w:color w:val="000000" w:themeColor="text1"/>
              </w:rPr>
              <w:t xml:space="preserve"> </w:t>
            </w:r>
            <w:proofErr w:type="spellStart"/>
            <w:r w:rsidRPr="003710D1">
              <w:rPr>
                <w:b/>
                <w:color w:val="000000" w:themeColor="text1"/>
              </w:rPr>
              <w:t>olema</w:t>
            </w:r>
            <w:proofErr w:type="spellEnd"/>
            <w:r w:rsidRPr="003710D1">
              <w:rPr>
                <w:b/>
                <w:color w:val="000000" w:themeColor="text1"/>
              </w:rPr>
              <w:t xml:space="preserve"> 2-9</w:t>
            </w:r>
            <w:r w:rsidR="00E30B34" w:rsidRPr="003710D1">
              <w:rPr>
                <w:b/>
                <w:color w:val="000000" w:themeColor="text1"/>
              </w:rPr>
              <w:t xml:space="preserve"> (</w:t>
            </w:r>
            <w:proofErr w:type="spellStart"/>
            <w:r w:rsidR="00E30B34" w:rsidRPr="003710D1">
              <w:rPr>
                <w:b/>
                <w:color w:val="000000" w:themeColor="text1"/>
              </w:rPr>
              <w:t>otspunktid</w:t>
            </w:r>
            <w:proofErr w:type="spellEnd"/>
            <w:r w:rsidR="00E30B34" w:rsidRPr="003710D1">
              <w:rPr>
                <w:b/>
                <w:color w:val="000000" w:themeColor="text1"/>
              </w:rPr>
              <w:t xml:space="preserve"> </w:t>
            </w:r>
            <w:proofErr w:type="spellStart"/>
            <w:r w:rsidR="00E30B34" w:rsidRPr="003710D1">
              <w:rPr>
                <w:b/>
                <w:color w:val="000000" w:themeColor="text1"/>
              </w:rPr>
              <w:t>kaasa</w:t>
            </w:r>
            <w:proofErr w:type="spellEnd"/>
            <w:r w:rsidR="00E30B34" w:rsidRPr="003710D1">
              <w:rPr>
                <w:b/>
                <w:color w:val="000000" w:themeColor="text1"/>
              </w:rPr>
              <w:t xml:space="preserve"> </w:t>
            </w:r>
            <w:proofErr w:type="spellStart"/>
            <w:r w:rsidR="00E30B34" w:rsidRPr="003710D1">
              <w:rPr>
                <w:b/>
                <w:color w:val="000000" w:themeColor="text1"/>
              </w:rPr>
              <w:t>arvatud</w:t>
            </w:r>
            <w:proofErr w:type="spellEnd"/>
            <w:r w:rsidR="00E30B34" w:rsidRPr="003710D1">
              <w:rPr>
                <w:b/>
                <w:color w:val="000000" w:themeColor="text1"/>
              </w:rPr>
              <w:t>)</w:t>
            </w:r>
            <w:r w:rsidR="00C65651" w:rsidRPr="003710D1">
              <w:rPr>
                <w:b/>
                <w:color w:val="000000" w:themeColor="text1"/>
              </w:rPr>
              <w:t xml:space="preserve">. </w:t>
            </w:r>
            <w:proofErr w:type="spellStart"/>
            <w:r w:rsidR="00C65651" w:rsidRPr="003710D1">
              <w:rPr>
                <w:b/>
                <w:color w:val="000000" w:themeColor="text1"/>
              </w:rPr>
              <w:t>Registrinumber</w:t>
            </w:r>
            <w:proofErr w:type="spellEnd"/>
            <w:r w:rsidR="00C65651" w:rsidRPr="003710D1">
              <w:rPr>
                <w:b/>
                <w:color w:val="000000" w:themeColor="text1"/>
              </w:rPr>
              <w:t xml:space="preserve"> </w:t>
            </w:r>
            <w:proofErr w:type="spellStart"/>
            <w:r w:rsidR="00C65651" w:rsidRPr="003710D1">
              <w:rPr>
                <w:b/>
                <w:color w:val="000000" w:themeColor="text1"/>
              </w:rPr>
              <w:t>peab</w:t>
            </w:r>
            <w:proofErr w:type="spellEnd"/>
            <w:r w:rsidR="00C65651" w:rsidRPr="003710D1">
              <w:rPr>
                <w:b/>
                <w:color w:val="000000" w:themeColor="text1"/>
              </w:rPr>
              <w:t xml:space="preserve"> </w:t>
            </w:r>
            <w:proofErr w:type="spellStart"/>
            <w:r w:rsidR="00C65651" w:rsidRPr="003710D1">
              <w:rPr>
                <w:b/>
                <w:color w:val="000000" w:themeColor="text1"/>
              </w:rPr>
              <w:t>järgima</w:t>
            </w:r>
            <w:proofErr w:type="spellEnd"/>
            <w:r w:rsidR="00C65651" w:rsidRPr="003710D1">
              <w:rPr>
                <w:b/>
                <w:color w:val="000000" w:themeColor="text1"/>
              </w:rPr>
              <w:t xml:space="preserve"> </w:t>
            </w:r>
            <w:proofErr w:type="spellStart"/>
            <w:r w:rsidR="00C65651" w:rsidRPr="003710D1">
              <w:rPr>
                <w:b/>
                <w:color w:val="000000" w:themeColor="text1"/>
              </w:rPr>
              <w:t>ühte</w:t>
            </w:r>
            <w:proofErr w:type="spellEnd"/>
            <w:r w:rsidR="00395BEF" w:rsidRPr="003710D1">
              <w:rPr>
                <w:b/>
                <w:color w:val="000000" w:themeColor="text1"/>
              </w:rPr>
              <w:t xml:space="preserve"> </w:t>
            </w:r>
            <w:proofErr w:type="spellStart"/>
            <w:r w:rsidR="00395BEF" w:rsidRPr="003710D1">
              <w:rPr>
                <w:b/>
                <w:color w:val="000000" w:themeColor="text1"/>
              </w:rPr>
              <w:t>järgmistest</w:t>
            </w:r>
            <w:proofErr w:type="spellEnd"/>
            <w:r w:rsidR="00395BEF" w:rsidRPr="003710D1">
              <w:rPr>
                <w:b/>
                <w:color w:val="000000" w:themeColor="text1"/>
              </w:rPr>
              <w:t xml:space="preserve"> </w:t>
            </w:r>
            <w:proofErr w:type="spellStart"/>
            <w:r w:rsidR="00395BEF" w:rsidRPr="003710D1">
              <w:rPr>
                <w:b/>
                <w:color w:val="000000" w:themeColor="text1"/>
              </w:rPr>
              <w:t>mustritest</w:t>
            </w:r>
            <w:proofErr w:type="spellEnd"/>
            <w:r w:rsidR="00395BEF" w:rsidRPr="003710D1">
              <w:rPr>
                <w:b/>
                <w:color w:val="000000" w:themeColor="text1"/>
              </w:rPr>
              <w:t>.</w:t>
            </w:r>
          </w:p>
          <w:p w14:paraId="7547A8AD" w14:textId="77777777" w:rsidR="0055026F" w:rsidRPr="003710D1" w:rsidRDefault="0055026F" w:rsidP="0055026F">
            <w:pPr>
              <w:pStyle w:val="ListParagraph"/>
              <w:numPr>
                <w:ilvl w:val="0"/>
                <w:numId w:val="43"/>
              </w:numPr>
              <w:snapToGrid w:val="0"/>
              <w:rPr>
                <w:rFonts w:cs="Arial"/>
                <w:color w:val="000000" w:themeColor="text1"/>
              </w:rPr>
            </w:pPr>
            <w:r w:rsidRPr="003710D1">
              <w:rPr>
                <w:rFonts w:cs="Arial"/>
                <w:b/>
                <w:color w:val="000000" w:themeColor="text1"/>
              </w:rPr>
              <w:t>Üks või rohkem suurtähte, millele järgneb üks või rohkem numbrit.</w:t>
            </w:r>
          </w:p>
          <w:p w14:paraId="1424F968" w14:textId="74D934AB" w:rsidR="001A424F" w:rsidRPr="003710D1" w:rsidRDefault="00677817" w:rsidP="0055026F">
            <w:pPr>
              <w:pStyle w:val="ListParagraph"/>
              <w:numPr>
                <w:ilvl w:val="0"/>
                <w:numId w:val="43"/>
              </w:numPr>
              <w:snapToGrid w:val="0"/>
              <w:rPr>
                <w:rFonts w:cs="Arial"/>
                <w:color w:val="000000" w:themeColor="text1"/>
              </w:rPr>
            </w:pPr>
            <w:r w:rsidRPr="003710D1">
              <w:rPr>
                <w:rFonts w:cs="Arial"/>
                <w:b/>
                <w:color w:val="000000" w:themeColor="text1"/>
              </w:rPr>
              <w:t>Kaks või kolm numbrit</w:t>
            </w:r>
            <w:r w:rsidR="0055026F" w:rsidRPr="003710D1">
              <w:rPr>
                <w:rFonts w:cs="Arial"/>
                <w:b/>
                <w:color w:val="000000" w:themeColor="text1"/>
              </w:rPr>
              <w:t>, millele järgneb kolm suurtähte.</w:t>
            </w:r>
            <w:r w:rsidR="001A424F" w:rsidRPr="003710D1">
              <w:rPr>
                <w:rFonts w:cs="Arial"/>
                <w:b/>
                <w:color w:val="000000" w:themeColor="text1"/>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980D46F" w14:textId="07D65012" w:rsidR="001A424F" w:rsidRDefault="001A424F" w:rsidP="00045223">
            <w:pPr>
              <w:snapToGrid w:val="0"/>
            </w:pPr>
            <w:r>
              <w:lastRenderedPageBreak/>
              <w:t>QWE321</w:t>
            </w:r>
          </w:p>
        </w:tc>
      </w:tr>
      <w:tr w:rsidR="001A424F" w:rsidRPr="009307D1" w14:paraId="27A96101"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F662B52" w14:textId="0DC8B797" w:rsidR="001A424F" w:rsidRPr="009307D1" w:rsidRDefault="001A424F" w:rsidP="00045223">
            <w:pPr>
              <w:snapToGrid w:val="0"/>
            </w:pPr>
            <w:r>
              <w:t>Auto</w:t>
            </w:r>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4D98BCC8" w14:textId="5155E5B9" w:rsidR="001A424F" w:rsidRPr="009307D1" w:rsidRDefault="001A424F" w:rsidP="00045223">
            <w:pPr>
              <w:snapToGrid w:val="0"/>
            </w:pPr>
            <w:proofErr w:type="spellStart"/>
            <w:r>
              <w:t>vin_kood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0F6EC9D2" w14:textId="77777777" w:rsidR="001A424F" w:rsidRDefault="001A424F">
            <w:pPr>
              <w:snapToGrid w:val="0"/>
              <w:rPr>
                <w:rFonts w:cs="Arial"/>
              </w:rPr>
            </w:pPr>
            <w:proofErr w:type="spellStart"/>
            <w:r>
              <w:rPr>
                <w:rFonts w:cs="Arial"/>
              </w:rPr>
              <w:t>Tehase</w:t>
            </w:r>
            <w:proofErr w:type="spellEnd"/>
            <w:r>
              <w:rPr>
                <w:rFonts w:cs="Arial"/>
              </w:rPr>
              <w:t xml:space="preserve"> </w:t>
            </w:r>
            <w:proofErr w:type="spellStart"/>
            <w:r>
              <w:rPr>
                <w:rFonts w:cs="Arial"/>
              </w:rPr>
              <w:t>poolt</w:t>
            </w:r>
            <w:proofErr w:type="spellEnd"/>
            <w:r>
              <w:rPr>
                <w:rFonts w:cs="Arial"/>
              </w:rPr>
              <w:t xml:space="preserve"> </w:t>
            </w:r>
            <w:proofErr w:type="spellStart"/>
            <w:r>
              <w:rPr>
                <w:rFonts w:cs="Arial"/>
              </w:rPr>
              <w:t>väljastatud</w:t>
            </w:r>
            <w:proofErr w:type="spellEnd"/>
            <w:r>
              <w:rPr>
                <w:rFonts w:cs="Arial"/>
              </w:rPr>
              <w:t xml:space="preserve"> </w:t>
            </w:r>
            <w:proofErr w:type="spellStart"/>
            <w:r>
              <w:rPr>
                <w:rFonts w:cs="Arial"/>
              </w:rPr>
              <w:t>unikaalne</w:t>
            </w:r>
            <w:proofErr w:type="spellEnd"/>
            <w:r>
              <w:rPr>
                <w:rFonts w:cs="Arial"/>
              </w:rPr>
              <w:t xml:space="preserve"> auto </w:t>
            </w:r>
            <w:proofErr w:type="spellStart"/>
            <w:r>
              <w:rPr>
                <w:rFonts w:cs="Arial"/>
              </w:rPr>
              <w:t>kood</w:t>
            </w:r>
            <w:proofErr w:type="spellEnd"/>
            <w:r>
              <w:rPr>
                <w:rFonts w:cs="Arial"/>
              </w:rPr>
              <w:t>.</w:t>
            </w:r>
          </w:p>
          <w:p w14:paraId="778F363F" w14:textId="26EA1F4A" w:rsidR="001A424F" w:rsidRPr="009307D1" w:rsidRDefault="001A424F" w:rsidP="00EC4B33">
            <w:pPr>
              <w:snapToGrid w:val="0"/>
              <w:rPr>
                <w:rFonts w:cs="Arial"/>
              </w:rPr>
            </w:pPr>
            <w:r>
              <w:rPr>
                <w:rFonts w:cs="Arial"/>
                <w:b/>
              </w:rPr>
              <w:t>{</w:t>
            </w:r>
            <w:r w:rsidR="002125AD">
              <w:rPr>
                <w:rFonts w:cs="Arial"/>
                <w:b/>
              </w:rPr>
              <w:t>Auto</w:t>
            </w:r>
            <w:r w:rsidR="002125AD" w:rsidRPr="00DC1E15">
              <w:rPr>
                <w:rFonts w:cs="Arial"/>
                <w:b/>
              </w:rPr>
              <w:t xml:space="preserve"> </w:t>
            </w:r>
            <w:proofErr w:type="spellStart"/>
            <w:r w:rsidR="002125AD" w:rsidRPr="00DC1E15">
              <w:rPr>
                <w:rFonts w:cs="Arial"/>
                <w:b/>
              </w:rPr>
              <w:t>unikaalne</w:t>
            </w:r>
            <w:proofErr w:type="spellEnd"/>
            <w:r w:rsidR="002125AD" w:rsidRPr="00DC1E15">
              <w:rPr>
                <w:rFonts w:cs="Arial"/>
                <w:b/>
              </w:rPr>
              <w:t xml:space="preserve"> </w:t>
            </w:r>
            <w:proofErr w:type="spellStart"/>
            <w:r w:rsidR="002125AD" w:rsidRPr="00DC1E15">
              <w:rPr>
                <w:rFonts w:cs="Arial"/>
                <w:b/>
              </w:rPr>
              <w:t>identifikaator</w:t>
            </w:r>
            <w:proofErr w:type="spellEnd"/>
            <w:r w:rsidR="002125AD" w:rsidRPr="00DC1E15">
              <w:rPr>
                <w:rFonts w:cs="Arial"/>
                <w:b/>
              </w:rPr>
              <w:t xml:space="preserve">. </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Pr>
                <w:rFonts w:cs="Arial"/>
                <w:b/>
              </w:rPr>
              <w:t>.</w:t>
            </w:r>
            <w:r w:rsidR="00EC4B33">
              <w:rPr>
                <w:rFonts w:cs="Arial"/>
                <w:b/>
              </w:rPr>
              <w:t xml:space="preserve"> Vin </w:t>
            </w:r>
            <w:proofErr w:type="spellStart"/>
            <w:r w:rsidR="00EC4B33">
              <w:rPr>
                <w:rFonts w:cs="Arial"/>
                <w:b/>
              </w:rPr>
              <w:t>kood</w:t>
            </w:r>
            <w:proofErr w:type="spellEnd"/>
            <w:r w:rsidR="00EC4B33">
              <w:rPr>
                <w:rFonts w:cs="Arial"/>
                <w:b/>
              </w:rPr>
              <w:t xml:space="preserve"> </w:t>
            </w:r>
            <w:proofErr w:type="spellStart"/>
            <w:r w:rsidR="00EC4B33">
              <w:rPr>
                <w:rFonts w:cs="Arial"/>
                <w:b/>
              </w:rPr>
              <w:t>peab</w:t>
            </w:r>
            <w:proofErr w:type="spellEnd"/>
            <w:r w:rsidR="00EC4B33">
              <w:rPr>
                <w:rFonts w:cs="Arial"/>
                <w:b/>
              </w:rPr>
              <w:t xml:space="preserve"> </w:t>
            </w:r>
            <w:proofErr w:type="spellStart"/>
            <w:r w:rsidR="00EC4B33">
              <w:rPr>
                <w:rFonts w:cs="Arial"/>
                <w:b/>
              </w:rPr>
              <w:t>olema</w:t>
            </w:r>
            <w:proofErr w:type="spellEnd"/>
            <w:r w:rsidR="00EC4B33">
              <w:rPr>
                <w:rFonts w:cs="Arial"/>
                <w:b/>
              </w:rPr>
              <w:t xml:space="preserve"> 11-17 </w:t>
            </w:r>
            <w:proofErr w:type="spellStart"/>
            <w:r w:rsidR="00EC4B33">
              <w:rPr>
                <w:rFonts w:cs="Arial"/>
                <w:b/>
              </w:rPr>
              <w:t>märki</w:t>
            </w:r>
            <w:proofErr w:type="spellEnd"/>
            <w:r w:rsidR="00EC4B33">
              <w:rPr>
                <w:rFonts w:cs="Arial"/>
                <w:b/>
              </w:rPr>
              <w:t xml:space="preserve"> (</w:t>
            </w:r>
            <w:proofErr w:type="spellStart"/>
            <w:r w:rsidR="00EC4B33">
              <w:rPr>
                <w:rFonts w:cs="Arial"/>
                <w:b/>
              </w:rPr>
              <w:t>otspunktid</w:t>
            </w:r>
            <w:proofErr w:type="spellEnd"/>
            <w:r w:rsidR="00EC4B33">
              <w:rPr>
                <w:rFonts w:cs="Arial"/>
                <w:b/>
              </w:rPr>
              <w:t xml:space="preserve"> </w:t>
            </w:r>
            <w:proofErr w:type="spellStart"/>
            <w:r w:rsidR="00EC4B33">
              <w:rPr>
                <w:rFonts w:cs="Arial"/>
                <w:b/>
              </w:rPr>
              <w:t>kaasa</w:t>
            </w:r>
            <w:proofErr w:type="spellEnd"/>
            <w:r w:rsidR="00EC4B33">
              <w:rPr>
                <w:rFonts w:cs="Arial"/>
                <w:b/>
              </w:rPr>
              <w:t xml:space="preserve"> </w:t>
            </w:r>
            <w:proofErr w:type="spellStart"/>
            <w:r w:rsidR="00EC4B33">
              <w:rPr>
                <w:rFonts w:cs="Arial"/>
                <w:b/>
              </w:rPr>
              <w:t>arvatud</w:t>
            </w:r>
            <w:proofErr w:type="spellEnd"/>
            <w:r w:rsidR="00EC4B33">
              <w:rPr>
                <w:rFonts w:cs="Arial"/>
                <w:b/>
              </w:rPr>
              <w:t xml:space="preserve">) </w:t>
            </w:r>
            <w:proofErr w:type="spellStart"/>
            <w:r w:rsidR="00EC4B33">
              <w:rPr>
                <w:rFonts w:cs="Arial"/>
                <w:b/>
              </w:rPr>
              <w:t>ning</w:t>
            </w:r>
            <w:proofErr w:type="spellEnd"/>
            <w:r w:rsidR="00EC4B33">
              <w:rPr>
                <w:rFonts w:cs="Arial"/>
                <w:b/>
              </w:rPr>
              <w:t xml:space="preserve"> </w:t>
            </w:r>
            <w:proofErr w:type="spellStart"/>
            <w:r w:rsidR="00EC4B33">
              <w:rPr>
                <w:rFonts w:cs="Arial"/>
                <w:b/>
              </w:rPr>
              <w:t>tohib</w:t>
            </w:r>
            <w:proofErr w:type="spellEnd"/>
            <w:r w:rsidR="00EC4B33">
              <w:rPr>
                <w:rFonts w:cs="Arial"/>
                <w:b/>
              </w:rPr>
              <w:t xml:space="preserve"> </w:t>
            </w:r>
            <w:proofErr w:type="spellStart"/>
            <w:r w:rsidR="00EC4B33">
              <w:rPr>
                <w:rFonts w:cs="Arial"/>
                <w:b/>
              </w:rPr>
              <w:t>sisalda</w:t>
            </w:r>
            <w:r w:rsidR="007540DA">
              <w:rPr>
                <w:rFonts w:cs="Arial"/>
                <w:b/>
              </w:rPr>
              <w:t>da</w:t>
            </w:r>
            <w:proofErr w:type="spellEnd"/>
            <w:r w:rsidR="007540DA">
              <w:rPr>
                <w:rFonts w:cs="Arial"/>
                <w:b/>
              </w:rPr>
              <w:t xml:space="preserve"> </w:t>
            </w:r>
            <w:proofErr w:type="spellStart"/>
            <w:r w:rsidR="007540DA">
              <w:rPr>
                <w:rFonts w:cs="Arial"/>
                <w:b/>
              </w:rPr>
              <w:t>ainult</w:t>
            </w:r>
            <w:proofErr w:type="spellEnd"/>
            <w:r w:rsidR="007540DA">
              <w:rPr>
                <w:rFonts w:cs="Arial"/>
                <w:b/>
              </w:rPr>
              <w:t xml:space="preserve"> </w:t>
            </w:r>
            <w:proofErr w:type="spellStart"/>
            <w:r w:rsidR="007540DA">
              <w:rPr>
                <w:rFonts w:cs="Arial"/>
                <w:b/>
              </w:rPr>
              <w:t>numbreid</w:t>
            </w:r>
            <w:proofErr w:type="spellEnd"/>
            <w:r w:rsidR="007540DA">
              <w:rPr>
                <w:rFonts w:cs="Arial"/>
                <w:b/>
              </w:rPr>
              <w:t xml:space="preserve"> ja </w:t>
            </w:r>
            <w:proofErr w:type="spellStart"/>
            <w:r w:rsidR="007540DA">
              <w:rPr>
                <w:rFonts w:cs="Arial"/>
                <w:b/>
              </w:rPr>
              <w:t>suurtähti</w:t>
            </w:r>
            <w:proofErr w:type="spellEnd"/>
            <w:r w:rsidR="00BE3756">
              <w:rPr>
                <w:rFonts w:cs="Arial"/>
                <w:b/>
              </w:rPr>
              <w:t>.</w:t>
            </w:r>
            <w:r>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C20F6D0" w14:textId="6F683C07" w:rsidR="001A424F" w:rsidRDefault="002125AD" w:rsidP="00045223">
            <w:pPr>
              <w:snapToGrid w:val="0"/>
            </w:pPr>
            <w:r>
              <w:t>WAUFFAFM3CA000000</w:t>
            </w:r>
          </w:p>
        </w:tc>
      </w:tr>
      <w:tr w:rsidR="000E678F" w:rsidRPr="009307D1" w14:paraId="4B600C5B"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CB554B7"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37FCAC6" w14:textId="77777777" w:rsidR="000E678F" w:rsidRPr="009307D1" w:rsidRDefault="000E678F" w:rsidP="00045223">
            <w:pPr>
              <w:snapToGrid w:val="0"/>
            </w:pPr>
            <w:proofErr w:type="spellStart"/>
            <w:r w:rsidRPr="009307D1">
              <w:t>isikukood</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892BCB0" w14:textId="77777777" w:rsidR="000E678F" w:rsidRPr="009307D1" w:rsidRDefault="000E678F" w:rsidP="00045223">
            <w:pPr>
              <w:snapToGrid w:val="0"/>
              <w:rPr>
                <w:rFonts w:cs="Arial"/>
              </w:rPr>
            </w:pPr>
            <w:proofErr w:type="spellStart"/>
            <w:r w:rsidRPr="009307D1">
              <w:rPr>
                <w:rFonts w:cs="Arial"/>
              </w:rPr>
              <w:t>Riigi</w:t>
            </w:r>
            <w:proofErr w:type="spellEnd"/>
            <w:r w:rsidRPr="009307D1">
              <w:rPr>
                <w:rFonts w:cs="Arial"/>
              </w:rPr>
              <w:t xml:space="preserve"> </w:t>
            </w:r>
            <w:proofErr w:type="spellStart"/>
            <w:r w:rsidRPr="009307D1">
              <w:rPr>
                <w:rFonts w:cs="Arial"/>
              </w:rPr>
              <w:t>poolt</w:t>
            </w:r>
            <w:proofErr w:type="spellEnd"/>
            <w:r w:rsidRPr="009307D1">
              <w:rPr>
                <w:rFonts w:cs="Arial"/>
              </w:rPr>
              <w:t xml:space="preserve"> </w:t>
            </w:r>
            <w:proofErr w:type="spellStart"/>
            <w:r w:rsidRPr="009307D1">
              <w:rPr>
                <w:rFonts w:cs="Arial"/>
              </w:rPr>
              <w:t>väljastatud</w:t>
            </w:r>
            <w:proofErr w:type="spellEnd"/>
            <w:r w:rsidRPr="009307D1">
              <w:rPr>
                <w:rFonts w:cs="Arial"/>
              </w:rPr>
              <w:t xml:space="preserve"> </w:t>
            </w:r>
            <w:proofErr w:type="spellStart"/>
            <w:r w:rsidRPr="009307D1">
              <w:rPr>
                <w:rFonts w:cs="Arial"/>
              </w:rPr>
              <w:t>isiku</w:t>
            </w:r>
            <w:proofErr w:type="spellEnd"/>
            <w:r w:rsidRPr="009307D1">
              <w:rPr>
                <w:rFonts w:cs="Arial"/>
              </w:rPr>
              <w:t xml:space="preserve"> </w:t>
            </w:r>
            <w:proofErr w:type="spellStart"/>
            <w:r w:rsidRPr="009307D1">
              <w:rPr>
                <w:rFonts w:cs="Arial"/>
              </w:rPr>
              <w:t>identifikaator</w:t>
            </w:r>
            <w:proofErr w:type="spellEnd"/>
            <w:r w:rsidRPr="009307D1">
              <w:rPr>
                <w:rFonts w:cs="Arial"/>
              </w:rPr>
              <w:t xml:space="preserve">, mis on </w:t>
            </w:r>
            <w:proofErr w:type="spellStart"/>
            <w:r w:rsidRPr="009307D1">
              <w:rPr>
                <w:rFonts w:cs="Arial"/>
              </w:rPr>
              <w:t>unikaalne</w:t>
            </w:r>
            <w:proofErr w:type="spellEnd"/>
            <w:r w:rsidRPr="009307D1">
              <w:rPr>
                <w:rFonts w:cs="Arial"/>
              </w:rPr>
              <w:t xml:space="preserve"> </w:t>
            </w:r>
            <w:proofErr w:type="spellStart"/>
            <w:r w:rsidRPr="009307D1">
              <w:rPr>
                <w:rFonts w:cs="Arial"/>
              </w:rPr>
              <w:t>selle</w:t>
            </w:r>
            <w:proofErr w:type="spellEnd"/>
            <w:r w:rsidRPr="009307D1">
              <w:rPr>
                <w:rFonts w:cs="Arial"/>
              </w:rPr>
              <w:t xml:space="preserve"> </w:t>
            </w:r>
            <w:proofErr w:type="spellStart"/>
            <w:r w:rsidRPr="009307D1">
              <w:rPr>
                <w:rFonts w:cs="Arial"/>
              </w:rPr>
              <w:t>väljastanud</w:t>
            </w:r>
            <w:proofErr w:type="spellEnd"/>
            <w:r w:rsidRPr="009307D1">
              <w:rPr>
                <w:rFonts w:cs="Arial"/>
              </w:rPr>
              <w:t xml:space="preserve"> </w:t>
            </w:r>
            <w:proofErr w:type="spellStart"/>
            <w:r w:rsidRPr="009307D1">
              <w:rPr>
                <w:rFonts w:cs="Arial"/>
              </w:rPr>
              <w:t>riigi</w:t>
            </w:r>
            <w:proofErr w:type="spellEnd"/>
            <w:r w:rsidRPr="009307D1">
              <w:rPr>
                <w:rFonts w:cs="Arial"/>
              </w:rPr>
              <w:t xml:space="preserve"> </w:t>
            </w:r>
            <w:proofErr w:type="spellStart"/>
            <w:r w:rsidRPr="009307D1">
              <w:rPr>
                <w:rFonts w:cs="Arial"/>
              </w:rPr>
              <w:t>piires</w:t>
            </w:r>
            <w:proofErr w:type="spellEnd"/>
            <w:r w:rsidRPr="009307D1">
              <w:rPr>
                <w:rFonts w:cs="Arial"/>
              </w:rPr>
              <w:t>.</w:t>
            </w:r>
          </w:p>
          <w:p w14:paraId="205D6C9A" w14:textId="77777777" w:rsidR="000E678F" w:rsidRPr="009307D1" w:rsidRDefault="000E678F" w:rsidP="00045223">
            <w:pPr>
              <w:snapToGrid w:val="0"/>
              <w:rPr>
                <w:rFonts w:cs="Arial"/>
              </w:rPr>
            </w:pPr>
          </w:p>
          <w:p w14:paraId="3E4800FE" w14:textId="77777777" w:rsidR="00D67372" w:rsidRDefault="000E678F" w:rsidP="00C82AC3">
            <w:pPr>
              <w:snapToGrid w:val="0"/>
              <w:rPr>
                <w:rFonts w:cs="Arial"/>
                <w:b/>
              </w:rPr>
            </w:pPr>
            <w:r w:rsidRPr="00DC1E15">
              <w:rPr>
                <w:rFonts w:cs="Arial"/>
                <w:b/>
              </w:rPr>
              <w:t>{</w:t>
            </w:r>
            <w:proofErr w:type="spellStart"/>
            <w:r w:rsidR="00ED0133" w:rsidRPr="00DC1E15">
              <w:rPr>
                <w:rFonts w:cs="Arial"/>
                <w:b/>
              </w:rPr>
              <w:t>Registreerimine</w:t>
            </w:r>
            <w:proofErr w:type="spellEnd"/>
            <w:r w:rsidR="00ED0133" w:rsidRPr="00DC1E15">
              <w:rPr>
                <w:rFonts w:cs="Arial"/>
                <w:b/>
              </w:rPr>
              <w:t xml:space="preserve"> on </w:t>
            </w:r>
            <w:proofErr w:type="spellStart"/>
            <w:r w:rsidR="00ED0133" w:rsidRPr="00DC1E15">
              <w:rPr>
                <w:rFonts w:cs="Arial"/>
                <w:b/>
              </w:rPr>
              <w:t>kohustuslik</w:t>
            </w:r>
            <w:proofErr w:type="spellEnd"/>
            <w:r w:rsidR="00ED0133" w:rsidRPr="00DC1E15">
              <w:rPr>
                <w:rFonts w:cs="Arial"/>
                <w:b/>
              </w:rPr>
              <w:t>.</w:t>
            </w:r>
            <w:r w:rsidR="007255BB" w:rsidRPr="00DC1E15">
              <w:rPr>
                <w:rFonts w:cs="Arial"/>
                <w:b/>
              </w:rPr>
              <w:t xml:space="preserve"> </w:t>
            </w:r>
            <w:proofErr w:type="spellStart"/>
            <w:r w:rsidR="007255BB" w:rsidRPr="00DC1E15">
              <w:rPr>
                <w:rFonts w:cs="Arial"/>
                <w:b/>
              </w:rPr>
              <w:t>Koos</w:t>
            </w:r>
            <w:proofErr w:type="spellEnd"/>
            <w:r w:rsidR="007255BB" w:rsidRPr="00DC1E15">
              <w:rPr>
                <w:rFonts w:cs="Arial"/>
                <w:b/>
              </w:rPr>
              <w:t xml:space="preserve"> </w:t>
            </w:r>
            <w:proofErr w:type="spellStart"/>
            <w:r w:rsidR="007255BB" w:rsidRPr="00DC1E15">
              <w:rPr>
                <w:rFonts w:cs="Arial"/>
                <w:b/>
              </w:rPr>
              <w:t>riigi</w:t>
            </w:r>
            <w:proofErr w:type="spellEnd"/>
            <w:r w:rsidR="007255BB" w:rsidRPr="00DC1E15">
              <w:rPr>
                <w:rFonts w:cs="Arial"/>
                <w:b/>
              </w:rPr>
              <w:t xml:space="preserve"> </w:t>
            </w:r>
            <w:proofErr w:type="spellStart"/>
            <w:r w:rsidR="007255BB" w:rsidRPr="00DC1E15">
              <w:rPr>
                <w:rFonts w:cs="Arial"/>
                <w:b/>
              </w:rPr>
              <w:t>identifikaatoriga</w:t>
            </w:r>
            <w:proofErr w:type="spellEnd"/>
            <w:r w:rsidR="007255BB" w:rsidRPr="00DC1E15">
              <w:rPr>
                <w:rFonts w:cs="Arial"/>
                <w:b/>
              </w:rPr>
              <w:t xml:space="preserve"> on </w:t>
            </w:r>
            <w:proofErr w:type="spellStart"/>
            <w:r w:rsidR="007255BB" w:rsidRPr="00DC1E15">
              <w:rPr>
                <w:rFonts w:cs="Arial"/>
                <w:b/>
              </w:rPr>
              <w:t>isiku</w:t>
            </w:r>
            <w:proofErr w:type="spellEnd"/>
            <w:r w:rsidR="007255BB" w:rsidRPr="00DC1E15">
              <w:rPr>
                <w:rFonts w:cs="Arial"/>
                <w:b/>
              </w:rPr>
              <w:t xml:space="preserve"> </w:t>
            </w:r>
            <w:proofErr w:type="spellStart"/>
            <w:r w:rsidR="007255BB" w:rsidRPr="00DC1E15">
              <w:rPr>
                <w:rFonts w:cs="Arial"/>
                <w:b/>
              </w:rPr>
              <w:t>unikaalne</w:t>
            </w:r>
            <w:proofErr w:type="spellEnd"/>
            <w:r w:rsidR="007255BB" w:rsidRPr="00DC1E15">
              <w:rPr>
                <w:rFonts w:cs="Arial"/>
                <w:b/>
              </w:rPr>
              <w:t xml:space="preserve"> </w:t>
            </w:r>
            <w:proofErr w:type="spellStart"/>
            <w:r w:rsidR="007255BB" w:rsidRPr="00DC1E15">
              <w:rPr>
                <w:rFonts w:cs="Arial"/>
                <w:b/>
              </w:rPr>
              <w:t>identifikaator</w:t>
            </w:r>
            <w:proofErr w:type="spellEnd"/>
            <w:r w:rsidR="007255BB" w:rsidRPr="00DC1E15">
              <w:rPr>
                <w:rFonts w:cs="Arial"/>
                <w:b/>
              </w:rPr>
              <w:t>.</w:t>
            </w:r>
          </w:p>
          <w:p w14:paraId="4FF1B948" w14:textId="77777777" w:rsidR="00D67372" w:rsidRDefault="00D67372" w:rsidP="00C82AC3">
            <w:pPr>
              <w:snapToGrid w:val="0"/>
              <w:rPr>
                <w:rFonts w:cs="Arial"/>
                <w:b/>
              </w:rPr>
            </w:pPr>
          </w:p>
          <w:p w14:paraId="5AB6AC46" w14:textId="60F797EA" w:rsidR="00CE0C6A" w:rsidRDefault="00776F35" w:rsidP="00C82AC3">
            <w:pPr>
              <w:snapToGrid w:val="0"/>
              <w:rPr>
                <w:rFonts w:cs="Arial"/>
                <w:b/>
              </w:rPr>
            </w:pPr>
            <w:proofErr w:type="spellStart"/>
            <w:r>
              <w:rPr>
                <w:rFonts w:cs="Arial"/>
                <w:b/>
              </w:rPr>
              <w:t>Isikukoodis</w:t>
            </w:r>
            <w:proofErr w:type="spellEnd"/>
            <w:r>
              <w:rPr>
                <w:rFonts w:cs="Arial"/>
                <w:b/>
              </w:rPr>
              <w:t xml:space="preserve"> on </w:t>
            </w:r>
            <w:proofErr w:type="spellStart"/>
            <w:r>
              <w:rPr>
                <w:rFonts w:cs="Arial"/>
                <w:b/>
              </w:rPr>
              <w:t>lubatud</w:t>
            </w:r>
            <w:proofErr w:type="spellEnd"/>
            <w:r>
              <w:rPr>
                <w:rFonts w:cs="Arial"/>
                <w:b/>
              </w:rPr>
              <w:t xml:space="preserve"> </w:t>
            </w:r>
            <w:proofErr w:type="spellStart"/>
            <w:r>
              <w:rPr>
                <w:rFonts w:cs="Arial"/>
                <w:b/>
              </w:rPr>
              <w:t>tähed</w:t>
            </w:r>
            <w:proofErr w:type="spellEnd"/>
            <w:r>
              <w:rPr>
                <w:rFonts w:cs="Arial"/>
                <w:b/>
              </w:rPr>
              <w:t xml:space="preserve">, </w:t>
            </w:r>
            <w:proofErr w:type="spellStart"/>
            <w:r>
              <w:rPr>
                <w:rFonts w:cs="Arial"/>
                <w:b/>
              </w:rPr>
              <w:t>numbrid</w:t>
            </w:r>
            <w:proofErr w:type="spellEnd"/>
            <w:r>
              <w:rPr>
                <w:rFonts w:cs="Arial"/>
                <w:b/>
              </w:rPr>
              <w:t xml:space="preserve">, </w:t>
            </w:r>
            <w:proofErr w:type="spellStart"/>
            <w:r>
              <w:rPr>
                <w:rFonts w:cs="Arial"/>
                <w:b/>
              </w:rPr>
              <w:t>tühikud</w:t>
            </w:r>
            <w:proofErr w:type="spellEnd"/>
            <w:r>
              <w:rPr>
                <w:rFonts w:cs="Arial"/>
                <w:b/>
              </w:rPr>
              <w:t xml:space="preserve">, </w:t>
            </w:r>
            <w:proofErr w:type="spellStart"/>
            <w:r>
              <w:rPr>
                <w:rFonts w:cs="Arial"/>
                <w:b/>
              </w:rPr>
              <w:t>sidekriipsud</w:t>
            </w:r>
            <w:proofErr w:type="spellEnd"/>
            <w:r>
              <w:rPr>
                <w:rFonts w:cs="Arial"/>
                <w:b/>
              </w:rPr>
              <w:t xml:space="preserve">, </w:t>
            </w:r>
            <w:proofErr w:type="spellStart"/>
            <w:r>
              <w:rPr>
                <w:rFonts w:cs="Arial"/>
                <w:b/>
              </w:rPr>
              <w:t>plussmärgid</w:t>
            </w:r>
            <w:proofErr w:type="spellEnd"/>
            <w:r>
              <w:rPr>
                <w:rFonts w:cs="Arial"/>
                <w:b/>
              </w:rPr>
              <w:t xml:space="preserve">, </w:t>
            </w:r>
            <w:proofErr w:type="spellStart"/>
            <w:r>
              <w:rPr>
                <w:rFonts w:cs="Arial"/>
                <w:b/>
              </w:rPr>
              <w:t>võrdusmärgid</w:t>
            </w:r>
            <w:proofErr w:type="spellEnd"/>
            <w:r>
              <w:rPr>
                <w:rFonts w:cs="Arial"/>
                <w:b/>
              </w:rPr>
              <w:t xml:space="preserve"> ja </w:t>
            </w:r>
            <w:proofErr w:type="spellStart"/>
            <w:r>
              <w:rPr>
                <w:rFonts w:cs="Arial"/>
                <w:b/>
              </w:rPr>
              <w:t>kaldkriipsud</w:t>
            </w:r>
            <w:proofErr w:type="spellEnd"/>
            <w:r>
              <w:rPr>
                <w:rFonts w:cs="Arial"/>
                <w:b/>
              </w:rPr>
              <w:t>.</w:t>
            </w:r>
            <w:r w:rsidR="00D67372" w:rsidRPr="00D67372">
              <w:rPr>
                <w:rFonts w:cs="Arial"/>
                <w:b/>
              </w:rPr>
              <w:t xml:space="preserve"> </w:t>
            </w:r>
          </w:p>
          <w:p w14:paraId="7EA9DEFC" w14:textId="77777777" w:rsidR="00CE0C6A" w:rsidRDefault="00CE0C6A" w:rsidP="00C82AC3">
            <w:pPr>
              <w:snapToGrid w:val="0"/>
              <w:rPr>
                <w:rFonts w:cs="Arial"/>
                <w:b/>
              </w:rPr>
            </w:pPr>
          </w:p>
          <w:p w14:paraId="3B1C206B" w14:textId="01A05357" w:rsidR="000E678F" w:rsidRPr="005C4DC8" w:rsidRDefault="00D67372" w:rsidP="00C82AC3">
            <w:pPr>
              <w:snapToGrid w:val="0"/>
              <w:rPr>
                <w:rFonts w:cs="Arial"/>
                <w:b/>
              </w:rPr>
            </w:pPr>
            <w:proofErr w:type="spellStart"/>
            <w:r w:rsidRPr="00D67372">
              <w:rPr>
                <w:rFonts w:cs="Arial"/>
                <w:b/>
              </w:rPr>
              <w:t>Isikukood</w:t>
            </w:r>
            <w:proofErr w:type="spellEnd"/>
            <w:r w:rsidRPr="00D67372">
              <w:rPr>
                <w:rFonts w:cs="Arial"/>
                <w:b/>
              </w:rPr>
              <w:t xml:space="preserve"> </w:t>
            </w:r>
            <w:proofErr w:type="spellStart"/>
            <w:r w:rsidRPr="00D67372">
              <w:rPr>
                <w:rFonts w:cs="Arial"/>
                <w:b/>
              </w:rPr>
              <w:t>ei</w:t>
            </w:r>
            <w:proofErr w:type="spellEnd"/>
            <w:r w:rsidRPr="00D67372">
              <w:rPr>
                <w:rFonts w:cs="Arial"/>
                <w:b/>
              </w:rPr>
              <w:t xml:space="preserve"> </w:t>
            </w:r>
            <w:proofErr w:type="spellStart"/>
            <w:r w:rsidRPr="00D67372">
              <w:rPr>
                <w:rFonts w:cs="Arial"/>
                <w:b/>
              </w:rPr>
              <w:t>tohi</w:t>
            </w:r>
            <w:proofErr w:type="spellEnd"/>
            <w:r w:rsidRPr="00D67372">
              <w:rPr>
                <w:rFonts w:cs="Arial"/>
                <w:b/>
              </w:rPr>
              <w:t xml:space="preserve"> olla </w:t>
            </w:r>
            <w:proofErr w:type="spellStart"/>
            <w:r w:rsidRPr="00D67372">
              <w:rPr>
                <w:rFonts w:cs="Arial"/>
                <w:b/>
              </w:rPr>
              <w:t>tühi</w:t>
            </w:r>
            <w:proofErr w:type="spellEnd"/>
            <w:r w:rsidRPr="00D67372">
              <w:rPr>
                <w:rFonts w:cs="Arial"/>
                <w:b/>
              </w:rPr>
              <w:t xml:space="preserve"> string </w:t>
            </w:r>
            <w:proofErr w:type="spellStart"/>
            <w:r w:rsidRPr="00D67372">
              <w:rPr>
                <w:rFonts w:cs="Arial"/>
                <w:b/>
              </w:rPr>
              <w:t>või</w:t>
            </w:r>
            <w:proofErr w:type="spellEnd"/>
            <w:r w:rsidRPr="00D67372">
              <w:rPr>
                <w:rFonts w:cs="Arial"/>
                <w:b/>
              </w:rPr>
              <w:t xml:space="preserve"> </w:t>
            </w:r>
            <w:proofErr w:type="spellStart"/>
            <w:r w:rsidRPr="00D67372">
              <w:rPr>
                <w:rFonts w:cs="Arial"/>
                <w:b/>
              </w:rPr>
              <w:t>ainult</w:t>
            </w:r>
            <w:proofErr w:type="spellEnd"/>
            <w:r w:rsidRPr="00D67372">
              <w:rPr>
                <w:rFonts w:cs="Arial"/>
                <w:b/>
              </w:rPr>
              <w:t xml:space="preserve"> </w:t>
            </w:r>
            <w:proofErr w:type="spellStart"/>
            <w:r w:rsidRPr="00D67372">
              <w:rPr>
                <w:rFonts w:cs="Arial"/>
                <w:b/>
              </w:rPr>
              <w:t>tühikutest</w:t>
            </w:r>
            <w:proofErr w:type="spellEnd"/>
            <w:r w:rsidRPr="00D67372">
              <w:rPr>
                <w:rFonts w:cs="Arial"/>
                <w:b/>
              </w:rPr>
              <w:t xml:space="preserve"> </w:t>
            </w:r>
            <w:proofErr w:type="spellStart"/>
            <w:r w:rsidRPr="00D67372">
              <w:rPr>
                <w:rFonts w:cs="Arial"/>
                <w:b/>
              </w:rPr>
              <w:t>koosnev</w:t>
            </w:r>
            <w:proofErr w:type="spellEnd"/>
            <w:r w:rsidRPr="00D67372">
              <w:rPr>
                <w:rFonts w:cs="Arial"/>
                <w:b/>
              </w:rPr>
              <w:t xml:space="preserve"> string</w:t>
            </w:r>
            <w:r w:rsidR="002E1F9D">
              <w:rPr>
                <w:rFonts w:cs="Arial"/>
                <w:b/>
              </w:rPr>
              <w:t>.</w:t>
            </w:r>
            <w:r w:rsidR="000E678F" w:rsidRPr="005C4DC8">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11485DB" w14:textId="77777777" w:rsidR="000E678F" w:rsidRPr="009307D1" w:rsidRDefault="77931366" w:rsidP="00045223">
            <w:pPr>
              <w:snapToGrid w:val="0"/>
            </w:pPr>
            <w:r>
              <w:t>39204010231</w:t>
            </w:r>
          </w:p>
        </w:tc>
      </w:tr>
      <w:tr w:rsidR="000E678F" w:rsidRPr="009307D1" w14:paraId="280A8C99"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EC6EB2E"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03921AB" w14:textId="77777777" w:rsidR="000E678F" w:rsidRPr="009307D1" w:rsidRDefault="000E678F" w:rsidP="00045223">
            <w:pPr>
              <w:snapToGrid w:val="0"/>
            </w:pPr>
            <w:proofErr w:type="spellStart"/>
            <w:r w:rsidRPr="009307D1">
              <w:t>eesnimi</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5ACD94C8" w14:textId="77777777" w:rsidR="000E678F" w:rsidRPr="009307D1" w:rsidRDefault="000E678F" w:rsidP="00045223">
            <w:pPr>
              <w:snapToGrid w:val="0"/>
              <w:rPr>
                <w:rFonts w:cs="Arial"/>
              </w:rPr>
            </w:pPr>
            <w:r w:rsidRPr="009307D1">
              <w:rPr>
                <w:rFonts w:cs="Arial"/>
              </w:rPr>
              <w:t>"</w:t>
            </w:r>
            <w:proofErr w:type="spellStart"/>
            <w:r w:rsidRPr="009307D1">
              <w:rPr>
                <w:rFonts w:cs="Arial"/>
              </w:rPr>
              <w:t>Lapsele</w:t>
            </w:r>
            <w:proofErr w:type="spellEnd"/>
            <w:r w:rsidRPr="009307D1">
              <w:rPr>
                <w:rFonts w:cs="Arial"/>
              </w:rPr>
              <w:t xml:space="preserve"> </w:t>
            </w:r>
            <w:proofErr w:type="spellStart"/>
            <w:r w:rsidRPr="009307D1">
              <w:rPr>
                <w:rFonts w:cs="Arial"/>
              </w:rPr>
              <w:t>pärast</w:t>
            </w:r>
            <w:proofErr w:type="spellEnd"/>
            <w:r w:rsidRPr="009307D1">
              <w:rPr>
                <w:rFonts w:cs="Arial"/>
              </w:rPr>
              <w:t xml:space="preserve"> </w:t>
            </w:r>
            <w:proofErr w:type="spellStart"/>
            <w:r w:rsidRPr="009307D1">
              <w:rPr>
                <w:rFonts w:cs="Arial"/>
              </w:rPr>
              <w:t>sündi</w:t>
            </w:r>
            <w:proofErr w:type="spellEnd"/>
            <w:r w:rsidRPr="009307D1">
              <w:rPr>
                <w:rFonts w:cs="Arial"/>
              </w:rPr>
              <w:t xml:space="preserve"> (</w:t>
            </w:r>
            <w:proofErr w:type="spellStart"/>
            <w:r w:rsidRPr="009307D1">
              <w:rPr>
                <w:rFonts w:cs="Arial"/>
              </w:rPr>
              <w:t>registreerimisel</w:t>
            </w:r>
            <w:proofErr w:type="spellEnd"/>
            <w:r w:rsidRPr="009307D1">
              <w:rPr>
                <w:rFonts w:cs="Arial"/>
              </w:rPr>
              <w:t xml:space="preserve">) </w:t>
            </w:r>
            <w:proofErr w:type="spellStart"/>
            <w:r w:rsidRPr="009307D1">
              <w:rPr>
                <w:rFonts w:cs="Arial"/>
              </w:rPr>
              <w:t>pandav</w:t>
            </w:r>
            <w:proofErr w:type="spellEnd"/>
            <w:r w:rsidRPr="009307D1">
              <w:rPr>
                <w:rFonts w:cs="Arial"/>
              </w:rPr>
              <w:t xml:space="preserve"> </w:t>
            </w:r>
            <w:proofErr w:type="spellStart"/>
            <w:r w:rsidRPr="009307D1">
              <w:rPr>
                <w:rFonts w:cs="Arial"/>
              </w:rPr>
              <w:t>nimi</w:t>
            </w:r>
            <w:proofErr w:type="spellEnd"/>
            <w:r w:rsidRPr="009307D1">
              <w:rPr>
                <w:rFonts w:cs="Arial"/>
              </w:rPr>
              <w:t xml:space="preserve">, </w:t>
            </w:r>
            <w:proofErr w:type="spellStart"/>
            <w:r w:rsidRPr="009307D1">
              <w:rPr>
                <w:rFonts w:cs="Arial"/>
              </w:rPr>
              <w:t>osa</w:t>
            </w:r>
            <w:proofErr w:type="spellEnd"/>
            <w:r w:rsidRPr="009307D1">
              <w:rPr>
                <w:rFonts w:cs="Arial"/>
              </w:rPr>
              <w:t xml:space="preserve"> </w:t>
            </w:r>
            <w:proofErr w:type="spellStart"/>
            <w:r w:rsidRPr="009307D1">
              <w:rPr>
                <w:rFonts w:cs="Arial"/>
              </w:rPr>
              <w:t>isikunimest</w:t>
            </w:r>
            <w:proofErr w:type="spellEnd"/>
            <w:r w:rsidRPr="009307D1">
              <w:rPr>
                <w:rFonts w:cs="Arial"/>
              </w:rPr>
              <w:t xml:space="preserve">. </w:t>
            </w:r>
            <w:proofErr w:type="spellStart"/>
            <w:r w:rsidRPr="009307D1">
              <w:rPr>
                <w:rFonts w:cs="Arial"/>
              </w:rPr>
              <w:t>Eesnimi</w:t>
            </w:r>
            <w:proofErr w:type="spellEnd"/>
            <w:r w:rsidRPr="009307D1">
              <w:rPr>
                <w:rFonts w:cs="Arial"/>
              </w:rPr>
              <w:t xml:space="preserve"> </w:t>
            </w:r>
            <w:proofErr w:type="spellStart"/>
            <w:r w:rsidRPr="009307D1">
              <w:rPr>
                <w:rFonts w:cs="Arial"/>
              </w:rPr>
              <w:t>asetseb</w:t>
            </w:r>
            <w:proofErr w:type="spellEnd"/>
            <w:r w:rsidRPr="009307D1">
              <w:rPr>
                <w:rFonts w:cs="Arial"/>
              </w:rPr>
              <w:t xml:space="preserve"> </w:t>
            </w:r>
            <w:proofErr w:type="spellStart"/>
            <w:r w:rsidRPr="009307D1">
              <w:rPr>
                <w:rFonts w:cs="Arial"/>
              </w:rPr>
              <w:t>harilikult</w:t>
            </w:r>
            <w:proofErr w:type="spellEnd"/>
            <w:r w:rsidRPr="009307D1">
              <w:rPr>
                <w:rFonts w:cs="Arial"/>
              </w:rPr>
              <w:t xml:space="preserve"> </w:t>
            </w:r>
            <w:proofErr w:type="spellStart"/>
            <w:r w:rsidRPr="009307D1">
              <w:rPr>
                <w:rFonts w:cs="Arial"/>
              </w:rPr>
              <w:t>perekonnanime</w:t>
            </w:r>
            <w:proofErr w:type="spellEnd"/>
            <w:r w:rsidRPr="009307D1">
              <w:rPr>
                <w:rFonts w:cs="Arial"/>
              </w:rPr>
              <w:t xml:space="preserve"> </w:t>
            </w:r>
            <w:proofErr w:type="spellStart"/>
            <w:r w:rsidRPr="009307D1">
              <w:rPr>
                <w:rFonts w:cs="Arial"/>
              </w:rPr>
              <w:t>ees</w:t>
            </w:r>
            <w:proofErr w:type="spellEnd"/>
            <w:r w:rsidRPr="009307D1">
              <w:rPr>
                <w:rFonts w:cs="Arial"/>
              </w:rPr>
              <w:t xml:space="preserve">, </w:t>
            </w:r>
            <w:proofErr w:type="spellStart"/>
            <w:r w:rsidRPr="009307D1">
              <w:rPr>
                <w:rFonts w:cs="Arial"/>
              </w:rPr>
              <w:t>harva</w:t>
            </w:r>
            <w:proofErr w:type="spellEnd"/>
            <w:r w:rsidRPr="009307D1">
              <w:rPr>
                <w:rFonts w:cs="Arial"/>
              </w:rPr>
              <w:t xml:space="preserve"> </w:t>
            </w:r>
            <w:proofErr w:type="spellStart"/>
            <w:r w:rsidRPr="009307D1">
              <w:rPr>
                <w:rFonts w:cs="Arial"/>
              </w:rPr>
              <w:t>järel</w:t>
            </w:r>
            <w:proofErr w:type="spellEnd"/>
            <w:r w:rsidRPr="009307D1">
              <w:rPr>
                <w:rFonts w:cs="Arial"/>
              </w:rPr>
              <w:t xml:space="preserve"> (</w:t>
            </w:r>
            <w:proofErr w:type="spellStart"/>
            <w:r w:rsidRPr="009307D1">
              <w:rPr>
                <w:rFonts w:cs="Arial"/>
              </w:rPr>
              <w:t>nt</w:t>
            </w:r>
            <w:proofErr w:type="spellEnd"/>
            <w:r w:rsidRPr="009307D1">
              <w:rPr>
                <w:rFonts w:cs="Arial"/>
              </w:rPr>
              <w:t xml:space="preserve"> </w:t>
            </w:r>
            <w:proofErr w:type="spellStart"/>
            <w:r w:rsidRPr="009307D1">
              <w:rPr>
                <w:rFonts w:cs="Arial"/>
              </w:rPr>
              <w:t>Ungari</w:t>
            </w:r>
            <w:proofErr w:type="spellEnd"/>
            <w:r w:rsidRPr="009307D1">
              <w:rPr>
                <w:rFonts w:cs="Arial"/>
              </w:rPr>
              <w:t xml:space="preserve"> </w:t>
            </w:r>
            <w:proofErr w:type="spellStart"/>
            <w:r w:rsidRPr="009307D1">
              <w:rPr>
                <w:rFonts w:cs="Arial"/>
              </w:rPr>
              <w:t>pruugis</w:t>
            </w:r>
            <w:proofErr w:type="spellEnd"/>
            <w:r w:rsidRPr="009307D1">
              <w:rPr>
                <w:rFonts w:cs="Arial"/>
              </w:rPr>
              <w:t>)."</w:t>
            </w:r>
            <w:r w:rsidR="0061659C">
              <w:rPr>
                <w:rFonts w:cs="Arial"/>
              </w:rPr>
              <w:t xml:space="preserve"> (ESTERM)</w:t>
            </w:r>
          </w:p>
          <w:p w14:paraId="1BD199A5" w14:textId="77777777" w:rsidR="000E678F" w:rsidRPr="009307D1" w:rsidRDefault="000E678F" w:rsidP="00045223">
            <w:pPr>
              <w:snapToGrid w:val="0"/>
              <w:rPr>
                <w:rFonts w:cs="Arial"/>
              </w:rPr>
            </w:pPr>
          </w:p>
          <w:p w14:paraId="53001260" w14:textId="77777777" w:rsidR="000E678F" w:rsidRPr="00DC1E15" w:rsidRDefault="0061659C" w:rsidP="00DC1E15">
            <w:pPr>
              <w:snapToGrid w:val="0"/>
              <w:rPr>
                <w:rFonts w:cs="Arial"/>
                <w:b/>
              </w:rPr>
            </w:pPr>
            <w:r w:rsidRPr="00DC1E15">
              <w:rPr>
                <w:rFonts w:cs="Arial"/>
                <w:b/>
              </w:rPr>
              <w:t>{</w:t>
            </w:r>
            <w:proofErr w:type="spellStart"/>
            <w:r w:rsidRPr="00DC1E15">
              <w:rPr>
                <w:rFonts w:eastAsia="Courier New" w:cs="Arial"/>
                <w:b/>
              </w:rPr>
              <w:t>Vähemalt</w:t>
            </w:r>
            <w:proofErr w:type="spellEnd"/>
            <w:r w:rsidRPr="00DC1E15">
              <w:rPr>
                <w:rFonts w:eastAsia="Courier New" w:cs="Arial"/>
                <w:b/>
              </w:rPr>
              <w:t xml:space="preserve"> </w:t>
            </w:r>
            <w:proofErr w:type="spellStart"/>
            <w:r w:rsidRPr="00DC1E15">
              <w:rPr>
                <w:rFonts w:eastAsia="Courier New" w:cs="Arial"/>
                <w:b/>
              </w:rPr>
              <w:t>üks</w:t>
            </w:r>
            <w:proofErr w:type="spellEnd"/>
            <w:r w:rsidRPr="00DC1E15">
              <w:rPr>
                <w:rFonts w:eastAsia="Courier New" w:cs="Arial"/>
                <w:b/>
              </w:rPr>
              <w:t xml:space="preserve"> </w:t>
            </w:r>
            <w:proofErr w:type="spellStart"/>
            <w:r w:rsidRPr="00DC1E15">
              <w:rPr>
                <w:rFonts w:eastAsia="Courier New" w:cs="Arial"/>
                <w:b/>
              </w:rPr>
              <w:t>kahest</w:t>
            </w:r>
            <w:proofErr w:type="spellEnd"/>
            <w:r w:rsidRPr="00DC1E15">
              <w:rPr>
                <w:rFonts w:eastAsia="Courier New" w:cs="Arial"/>
                <w:b/>
              </w:rPr>
              <w:t xml:space="preserve"> – </w:t>
            </w:r>
            <w:proofErr w:type="spellStart"/>
            <w:r w:rsidRPr="00DC1E15">
              <w:rPr>
                <w:rFonts w:eastAsia="Courier New" w:cs="Arial"/>
                <w:b/>
              </w:rPr>
              <w:t>eesnimi</w:t>
            </w:r>
            <w:proofErr w:type="spellEnd"/>
            <w:r w:rsidRPr="00DC1E15">
              <w:rPr>
                <w:rFonts w:eastAsia="Courier New" w:cs="Arial"/>
                <w:b/>
              </w:rPr>
              <w:t xml:space="preserve"> </w:t>
            </w:r>
            <w:proofErr w:type="spellStart"/>
            <w:r w:rsidRPr="00DC1E15">
              <w:rPr>
                <w:rFonts w:eastAsia="Courier New" w:cs="Arial"/>
                <w:b/>
              </w:rPr>
              <w:t>või</w:t>
            </w:r>
            <w:proofErr w:type="spellEnd"/>
            <w:r w:rsidRPr="00DC1E15">
              <w:rPr>
                <w:rFonts w:eastAsia="Courier New" w:cs="Arial"/>
                <w:b/>
              </w:rPr>
              <w:t xml:space="preserve"> </w:t>
            </w:r>
            <w:proofErr w:type="spellStart"/>
            <w:r w:rsidRPr="00DC1E15">
              <w:rPr>
                <w:rFonts w:eastAsia="Courier New" w:cs="Arial"/>
                <w:b/>
              </w:rPr>
              <w:t>perenimi</w:t>
            </w:r>
            <w:proofErr w:type="spellEnd"/>
            <w:r w:rsidRPr="00DC1E15">
              <w:rPr>
                <w:rFonts w:eastAsia="Courier New" w:cs="Arial"/>
                <w:b/>
              </w:rPr>
              <w:t xml:space="preserve"> </w:t>
            </w:r>
            <w:proofErr w:type="spellStart"/>
            <w:r w:rsidRPr="00DC1E15">
              <w:rPr>
                <w:rFonts w:cs="Arial"/>
                <w:b/>
              </w:rPr>
              <w:t>peab</w:t>
            </w:r>
            <w:proofErr w:type="spellEnd"/>
            <w:r w:rsidRPr="00DC1E15">
              <w:rPr>
                <w:rFonts w:eastAsia="Courier New" w:cs="Arial"/>
                <w:b/>
              </w:rPr>
              <w:t xml:space="preserve"> </w:t>
            </w:r>
            <w:proofErr w:type="spellStart"/>
            <w:r w:rsidRPr="00DC1E15">
              <w:rPr>
                <w:rFonts w:eastAsia="Courier New" w:cs="Arial"/>
                <w:b/>
              </w:rPr>
              <w:t>olema</w:t>
            </w:r>
            <w:proofErr w:type="spellEnd"/>
            <w:r w:rsidRPr="00DC1E15">
              <w:rPr>
                <w:rFonts w:eastAsia="Courier New" w:cs="Arial"/>
                <w:b/>
              </w:rPr>
              <w:t xml:space="preserve"> </w:t>
            </w:r>
            <w:proofErr w:type="spellStart"/>
            <w:r w:rsidRPr="00DC1E15">
              <w:rPr>
                <w:rFonts w:eastAsia="Courier New" w:cs="Arial"/>
                <w:b/>
              </w:rPr>
              <w:t>registreeritud</w:t>
            </w:r>
            <w:proofErr w:type="spellEnd"/>
            <w:r w:rsidRPr="00DC1E15">
              <w:rPr>
                <w:rFonts w:eastAsia="Courier New" w:cs="Arial"/>
                <w:b/>
              </w:rPr>
              <w:t xml:space="preserve">. </w:t>
            </w:r>
            <w:proofErr w:type="spellStart"/>
            <w:r w:rsidRPr="00DC1E15">
              <w:rPr>
                <w:rFonts w:cs="Arial"/>
                <w:b/>
              </w:rPr>
              <w:t>Eesnimi</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cs="Arial"/>
                <w:b/>
              </w:rPr>
              <w:t>või</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4CDD8FF" w14:textId="77777777" w:rsidR="000E678F" w:rsidRPr="009307D1" w:rsidRDefault="000E678F" w:rsidP="00045223">
            <w:pPr>
              <w:snapToGrid w:val="0"/>
            </w:pPr>
            <w:r w:rsidRPr="009307D1">
              <w:t>Mart</w:t>
            </w:r>
          </w:p>
        </w:tc>
      </w:tr>
      <w:tr w:rsidR="000E678F" w:rsidRPr="009307D1" w14:paraId="7AD49F45"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7C09AE1" w14:textId="77777777" w:rsidR="000E678F" w:rsidRPr="009307D1" w:rsidRDefault="000E678F" w:rsidP="00045223">
            <w:pPr>
              <w:snapToGrid w:val="0"/>
            </w:pPr>
            <w:proofErr w:type="spellStart"/>
            <w:r w:rsidRPr="009307D1">
              <w:lastRenderedPageBreak/>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30286A6" w14:textId="77777777" w:rsidR="004279C6" w:rsidRDefault="004279C6" w:rsidP="004279C6">
            <w:pPr>
              <w:snapToGrid w:val="0"/>
              <w:rPr>
                <w:rFonts w:cs="Arial"/>
              </w:rPr>
            </w:pPr>
            <w:proofErr w:type="spellStart"/>
            <w:r>
              <w:t>p</w:t>
            </w:r>
            <w:r w:rsidR="000E678F" w:rsidRPr="009307D1">
              <w:t>erenimi</w:t>
            </w:r>
            <w:proofErr w:type="spellEnd"/>
            <w:r>
              <w:t xml:space="preserve"> </w:t>
            </w:r>
            <w:r>
              <w:rPr>
                <w:rFonts w:cs="Arial"/>
              </w:rPr>
              <w:t>(</w:t>
            </w:r>
            <w:proofErr w:type="spellStart"/>
            <w:r>
              <w:rPr>
                <w:rFonts w:cs="Arial"/>
              </w:rPr>
              <w:t>perekonna</w:t>
            </w:r>
            <w:proofErr w:type="spellEnd"/>
            <w:r>
              <w:rPr>
                <w:rFonts w:cs="Arial"/>
              </w:rPr>
              <w:t xml:space="preserve">- </w:t>
            </w:r>
            <w:proofErr w:type="spellStart"/>
            <w:r>
              <w:rPr>
                <w:rFonts w:cs="Arial"/>
              </w:rPr>
              <w:t>nimi</w:t>
            </w:r>
            <w:proofErr w:type="spellEnd"/>
            <w:r>
              <w:rPr>
                <w:rFonts w:cs="Arial"/>
              </w:rPr>
              <w:t>)</w:t>
            </w:r>
          </w:p>
          <w:p w14:paraId="42F47123" w14:textId="77777777" w:rsidR="000E678F" w:rsidRPr="009307D1" w:rsidRDefault="000E678F" w:rsidP="00045223">
            <w:pPr>
              <w:snapToGrid w:val="0"/>
            </w:pP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6A515AC" w14:textId="77777777" w:rsidR="000E678F" w:rsidRPr="009307D1" w:rsidRDefault="000E678F" w:rsidP="00045223">
            <w:pPr>
              <w:snapToGrid w:val="0"/>
              <w:rPr>
                <w:rFonts w:cs="Arial"/>
              </w:rPr>
            </w:pPr>
            <w:r w:rsidRPr="009307D1">
              <w:rPr>
                <w:rFonts w:cs="Arial"/>
              </w:rPr>
              <w:t>"</w:t>
            </w:r>
            <w:proofErr w:type="spellStart"/>
            <w:r w:rsidRPr="009307D1">
              <w:rPr>
                <w:rFonts w:cs="Arial"/>
              </w:rPr>
              <w:t>Nimi</w:t>
            </w:r>
            <w:proofErr w:type="spellEnd"/>
            <w:r w:rsidRPr="009307D1">
              <w:rPr>
                <w:rFonts w:cs="Arial"/>
              </w:rPr>
              <w:t xml:space="preserve">, mis on </w:t>
            </w:r>
            <w:proofErr w:type="spellStart"/>
            <w:r w:rsidRPr="009307D1">
              <w:rPr>
                <w:rFonts w:cs="Arial"/>
              </w:rPr>
              <w:t>isikul</w:t>
            </w:r>
            <w:proofErr w:type="spellEnd"/>
            <w:r w:rsidRPr="009307D1">
              <w:rPr>
                <w:rFonts w:cs="Arial"/>
              </w:rPr>
              <w:t xml:space="preserve"> </w:t>
            </w:r>
            <w:proofErr w:type="spellStart"/>
            <w:r w:rsidRPr="009307D1">
              <w:rPr>
                <w:rFonts w:cs="Arial"/>
              </w:rPr>
              <w:t>ühine</w:t>
            </w:r>
            <w:proofErr w:type="spellEnd"/>
            <w:r w:rsidRPr="009307D1">
              <w:rPr>
                <w:rFonts w:cs="Arial"/>
              </w:rPr>
              <w:t xml:space="preserve"> </w:t>
            </w:r>
            <w:proofErr w:type="spellStart"/>
            <w:r w:rsidRPr="009307D1">
              <w:rPr>
                <w:rFonts w:cs="Arial"/>
              </w:rPr>
              <w:t>te</w:t>
            </w:r>
            <w:r w:rsidR="0061659C">
              <w:rPr>
                <w:rFonts w:cs="Arial"/>
              </w:rPr>
              <w:t>iste</w:t>
            </w:r>
            <w:proofErr w:type="spellEnd"/>
            <w:r w:rsidR="0061659C">
              <w:rPr>
                <w:rFonts w:cs="Arial"/>
              </w:rPr>
              <w:t xml:space="preserve"> </w:t>
            </w:r>
            <w:proofErr w:type="spellStart"/>
            <w:r w:rsidR="0061659C">
              <w:rPr>
                <w:rFonts w:cs="Arial"/>
              </w:rPr>
              <w:t>tema</w:t>
            </w:r>
            <w:proofErr w:type="spellEnd"/>
            <w:r w:rsidR="0061659C">
              <w:rPr>
                <w:rFonts w:cs="Arial"/>
              </w:rPr>
              <w:t xml:space="preserve"> </w:t>
            </w:r>
            <w:proofErr w:type="spellStart"/>
            <w:r w:rsidR="0061659C">
              <w:rPr>
                <w:rFonts w:cs="Arial"/>
              </w:rPr>
              <w:t>perekonna</w:t>
            </w:r>
            <w:proofErr w:type="spellEnd"/>
            <w:r w:rsidR="0061659C">
              <w:rPr>
                <w:rFonts w:cs="Arial"/>
              </w:rPr>
              <w:t xml:space="preserve"> </w:t>
            </w:r>
            <w:proofErr w:type="spellStart"/>
            <w:r w:rsidR="0061659C">
              <w:rPr>
                <w:rFonts w:cs="Arial"/>
              </w:rPr>
              <w:t>liikmetega</w:t>
            </w:r>
            <w:proofErr w:type="spellEnd"/>
            <w:r w:rsidR="0061659C">
              <w:rPr>
                <w:rFonts w:cs="Arial"/>
              </w:rPr>
              <w:t>" (ESTERM)</w:t>
            </w:r>
          </w:p>
          <w:p w14:paraId="763D25AC" w14:textId="77777777" w:rsidR="000E678F" w:rsidRPr="009307D1" w:rsidRDefault="000E678F" w:rsidP="00045223">
            <w:pPr>
              <w:snapToGrid w:val="0"/>
              <w:rPr>
                <w:rFonts w:cs="Arial"/>
              </w:rPr>
            </w:pPr>
          </w:p>
          <w:p w14:paraId="22DB2E8C" w14:textId="77777777" w:rsidR="000E678F" w:rsidRPr="00DC1E15" w:rsidRDefault="001F04F2" w:rsidP="00DC1E15">
            <w:pPr>
              <w:snapToGrid w:val="0"/>
              <w:rPr>
                <w:rFonts w:cs="Arial"/>
                <w:b/>
              </w:rPr>
            </w:pPr>
            <w:r w:rsidRPr="00DC1E15">
              <w:rPr>
                <w:rFonts w:cs="Arial"/>
                <w:b/>
              </w:rPr>
              <w:t>{</w:t>
            </w:r>
            <w:proofErr w:type="spellStart"/>
            <w:r w:rsidRPr="00DC1E15">
              <w:rPr>
                <w:rFonts w:eastAsia="Courier New" w:cs="Arial"/>
                <w:b/>
              </w:rPr>
              <w:t>Vähemalt</w:t>
            </w:r>
            <w:proofErr w:type="spellEnd"/>
            <w:r w:rsidRPr="00DC1E15">
              <w:rPr>
                <w:rFonts w:eastAsia="Courier New" w:cs="Arial"/>
                <w:b/>
              </w:rPr>
              <w:t xml:space="preserve"> </w:t>
            </w:r>
            <w:proofErr w:type="spellStart"/>
            <w:r w:rsidRPr="00DC1E15">
              <w:rPr>
                <w:rFonts w:eastAsia="Courier New" w:cs="Arial"/>
                <w:b/>
              </w:rPr>
              <w:t>üks</w:t>
            </w:r>
            <w:proofErr w:type="spellEnd"/>
            <w:r w:rsidRPr="00DC1E15">
              <w:rPr>
                <w:rFonts w:eastAsia="Courier New" w:cs="Arial"/>
                <w:b/>
              </w:rPr>
              <w:t xml:space="preserve"> </w:t>
            </w:r>
            <w:proofErr w:type="spellStart"/>
            <w:r w:rsidRPr="00DC1E15">
              <w:rPr>
                <w:rFonts w:eastAsia="Courier New" w:cs="Arial"/>
                <w:b/>
              </w:rPr>
              <w:t>kahest</w:t>
            </w:r>
            <w:proofErr w:type="spellEnd"/>
            <w:r w:rsidRPr="00DC1E15">
              <w:rPr>
                <w:rFonts w:eastAsia="Courier New" w:cs="Arial"/>
                <w:b/>
              </w:rPr>
              <w:t xml:space="preserve"> – </w:t>
            </w:r>
            <w:proofErr w:type="spellStart"/>
            <w:r w:rsidRPr="00DC1E15">
              <w:rPr>
                <w:rFonts w:eastAsia="Courier New" w:cs="Arial"/>
                <w:b/>
              </w:rPr>
              <w:t>eesnimi</w:t>
            </w:r>
            <w:proofErr w:type="spellEnd"/>
            <w:r w:rsidRPr="00DC1E15">
              <w:rPr>
                <w:rFonts w:eastAsia="Courier New" w:cs="Arial"/>
                <w:b/>
              </w:rPr>
              <w:t xml:space="preserve"> </w:t>
            </w:r>
            <w:proofErr w:type="spellStart"/>
            <w:r w:rsidRPr="00DC1E15">
              <w:rPr>
                <w:rFonts w:eastAsia="Courier New" w:cs="Arial"/>
                <w:b/>
              </w:rPr>
              <w:t>või</w:t>
            </w:r>
            <w:proofErr w:type="spellEnd"/>
            <w:r w:rsidRPr="00DC1E15">
              <w:rPr>
                <w:rFonts w:eastAsia="Courier New" w:cs="Arial"/>
                <w:b/>
              </w:rPr>
              <w:t xml:space="preserve"> </w:t>
            </w:r>
            <w:proofErr w:type="spellStart"/>
            <w:r w:rsidRPr="00DC1E15">
              <w:rPr>
                <w:rFonts w:eastAsia="Courier New" w:cs="Arial"/>
                <w:b/>
              </w:rPr>
              <w:t>perenimi</w:t>
            </w:r>
            <w:proofErr w:type="spellEnd"/>
            <w:r w:rsidRPr="00DC1E15">
              <w:rPr>
                <w:rFonts w:eastAsia="Courier New" w:cs="Arial"/>
                <w:b/>
              </w:rPr>
              <w:t xml:space="preserve"> </w:t>
            </w:r>
            <w:proofErr w:type="spellStart"/>
            <w:r w:rsidRPr="00DC1E15">
              <w:rPr>
                <w:rFonts w:eastAsia="Courier New" w:cs="Arial"/>
                <w:b/>
              </w:rPr>
              <w:t>peab</w:t>
            </w:r>
            <w:proofErr w:type="spellEnd"/>
            <w:r w:rsidRPr="00DC1E15">
              <w:rPr>
                <w:rFonts w:eastAsia="Courier New" w:cs="Arial"/>
                <w:b/>
              </w:rPr>
              <w:t xml:space="preserve"> </w:t>
            </w:r>
            <w:proofErr w:type="spellStart"/>
            <w:r w:rsidRPr="00DC1E15">
              <w:rPr>
                <w:rFonts w:eastAsia="Courier New" w:cs="Arial"/>
                <w:b/>
              </w:rPr>
              <w:t>olema</w:t>
            </w:r>
            <w:proofErr w:type="spellEnd"/>
            <w:r w:rsidRPr="00DC1E15">
              <w:rPr>
                <w:rFonts w:eastAsia="Courier New" w:cs="Arial"/>
                <w:b/>
              </w:rPr>
              <w:t xml:space="preserve"> </w:t>
            </w:r>
            <w:proofErr w:type="spellStart"/>
            <w:r w:rsidRPr="00DC1E15">
              <w:rPr>
                <w:rFonts w:eastAsia="Courier New" w:cs="Arial"/>
                <w:b/>
              </w:rPr>
              <w:t>registreeritud</w:t>
            </w:r>
            <w:proofErr w:type="spellEnd"/>
            <w:r w:rsidRPr="00DC1E15">
              <w:rPr>
                <w:rFonts w:eastAsia="Courier New" w:cs="Arial"/>
                <w:b/>
              </w:rPr>
              <w:t xml:space="preserve">. </w:t>
            </w:r>
            <w:proofErr w:type="spellStart"/>
            <w:r w:rsidRPr="00DC1E15">
              <w:rPr>
                <w:rFonts w:cs="Arial"/>
                <w:b/>
              </w:rPr>
              <w:t>Perenimi</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cs="Arial"/>
                <w:b/>
              </w:rPr>
              <w:t>või</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D957C76" w14:textId="77777777" w:rsidR="000E678F" w:rsidRPr="009307D1" w:rsidRDefault="000E678F" w:rsidP="00045223">
            <w:pPr>
              <w:snapToGrid w:val="0"/>
            </w:pPr>
            <w:r w:rsidRPr="009307D1">
              <w:t>Mets</w:t>
            </w:r>
          </w:p>
        </w:tc>
      </w:tr>
      <w:tr w:rsidR="00AE19EE" w:rsidRPr="009307D1" w14:paraId="056B1C78"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49EF0331" w14:textId="77777777" w:rsidR="00AE19EE" w:rsidRPr="009307D1" w:rsidRDefault="00AE19EE"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715A42A5" w14:textId="77777777" w:rsidR="00AE19EE" w:rsidRPr="009307D1" w:rsidRDefault="00C73AD8" w:rsidP="00045223">
            <w:pPr>
              <w:snapToGrid w:val="0"/>
            </w:pPr>
            <w:proofErr w:type="spellStart"/>
            <w:r w:rsidRPr="009307D1">
              <w:t>s</w:t>
            </w:r>
            <w:r w:rsidR="00AE19EE" w:rsidRPr="009307D1">
              <w:t>ünni_kp</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EBB9799" w14:textId="77777777" w:rsidR="00AE19EE" w:rsidRDefault="009307D1" w:rsidP="00045223">
            <w:pPr>
              <w:snapToGrid w:val="0"/>
              <w:rPr>
                <w:rFonts w:cs="Arial"/>
              </w:rPr>
            </w:pPr>
            <w:proofErr w:type="spellStart"/>
            <w:r>
              <w:rPr>
                <w:rFonts w:cs="Arial"/>
              </w:rPr>
              <w:t>Isiku</w:t>
            </w:r>
            <w:proofErr w:type="spellEnd"/>
            <w:r>
              <w:rPr>
                <w:rFonts w:cs="Arial"/>
              </w:rPr>
              <w:t xml:space="preserve"> </w:t>
            </w:r>
            <w:proofErr w:type="spellStart"/>
            <w:r>
              <w:rPr>
                <w:rFonts w:cs="Arial"/>
              </w:rPr>
              <w:t>sünni</w:t>
            </w:r>
            <w:proofErr w:type="spellEnd"/>
            <w:r>
              <w:rPr>
                <w:rFonts w:cs="Arial"/>
              </w:rPr>
              <w:t xml:space="preserve"> </w:t>
            </w:r>
            <w:proofErr w:type="spellStart"/>
            <w:r>
              <w:rPr>
                <w:rFonts w:cs="Arial"/>
              </w:rPr>
              <w:t>kuupäev</w:t>
            </w:r>
            <w:proofErr w:type="spellEnd"/>
            <w:r>
              <w:rPr>
                <w:rFonts w:cs="Arial"/>
              </w:rPr>
              <w:t xml:space="preserve"> </w:t>
            </w:r>
            <w:proofErr w:type="spellStart"/>
            <w:r>
              <w:rPr>
                <w:rFonts w:cs="Arial"/>
              </w:rPr>
              <w:t>sünnikoha</w:t>
            </w:r>
            <w:proofErr w:type="spellEnd"/>
            <w:r>
              <w:rPr>
                <w:rFonts w:cs="Arial"/>
              </w:rPr>
              <w:t xml:space="preserve"> </w:t>
            </w:r>
            <w:proofErr w:type="spellStart"/>
            <w:r>
              <w:rPr>
                <w:rFonts w:cs="Arial"/>
              </w:rPr>
              <w:t>kohaliku</w:t>
            </w:r>
            <w:proofErr w:type="spellEnd"/>
            <w:r>
              <w:rPr>
                <w:rFonts w:cs="Arial"/>
              </w:rPr>
              <w:t xml:space="preserve"> </w:t>
            </w:r>
            <w:proofErr w:type="spellStart"/>
            <w:r>
              <w:rPr>
                <w:rFonts w:cs="Arial"/>
              </w:rPr>
              <w:t>aja</w:t>
            </w:r>
            <w:proofErr w:type="spellEnd"/>
            <w:r>
              <w:rPr>
                <w:rFonts w:cs="Arial"/>
              </w:rPr>
              <w:t xml:space="preserve"> </w:t>
            </w:r>
            <w:proofErr w:type="spellStart"/>
            <w:r>
              <w:rPr>
                <w:rFonts w:cs="Arial"/>
              </w:rPr>
              <w:t>järgi</w:t>
            </w:r>
            <w:proofErr w:type="spellEnd"/>
            <w:r>
              <w:rPr>
                <w:rFonts w:cs="Arial"/>
              </w:rPr>
              <w:t>.</w:t>
            </w:r>
          </w:p>
          <w:p w14:paraId="6DB39289" w14:textId="77777777" w:rsidR="009307D1" w:rsidRDefault="009307D1" w:rsidP="00045223">
            <w:pPr>
              <w:snapToGrid w:val="0"/>
              <w:rPr>
                <w:rFonts w:cs="Arial"/>
              </w:rPr>
            </w:pPr>
          </w:p>
          <w:p w14:paraId="1D097653" w14:textId="600985BC" w:rsidR="009307D1" w:rsidRPr="00DC1E15" w:rsidRDefault="009307D1" w:rsidP="00680C10">
            <w:pPr>
              <w:snapToGrid w:val="0"/>
              <w:rPr>
                <w:rFonts w:cs="Arial"/>
                <w:b/>
              </w:rPr>
            </w:pPr>
            <w:r w:rsidRPr="00DC1E15">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sidRPr="00DC1E15">
              <w:rPr>
                <w:rFonts w:cs="Arial"/>
                <w:b/>
              </w:rPr>
              <w:t xml:space="preserve">. </w:t>
            </w:r>
            <w:proofErr w:type="spellStart"/>
            <w:r w:rsidRPr="00DC1E15">
              <w:rPr>
                <w:rFonts w:cs="Arial"/>
                <w:b/>
              </w:rPr>
              <w:t>Sünni</w:t>
            </w:r>
            <w:proofErr w:type="spellEnd"/>
            <w:r w:rsidRPr="00DC1E15">
              <w:rPr>
                <w:rFonts w:cs="Arial"/>
                <w:b/>
              </w:rPr>
              <w:t xml:space="preserve"> </w:t>
            </w:r>
            <w:proofErr w:type="spellStart"/>
            <w:r w:rsidRPr="00DC1E15">
              <w:rPr>
                <w:rFonts w:cs="Arial"/>
                <w:b/>
              </w:rPr>
              <w:t>kuupäeva</w:t>
            </w:r>
            <w:proofErr w:type="spellEnd"/>
            <w:r w:rsidRPr="00DC1E15">
              <w:rPr>
                <w:rFonts w:cs="Arial"/>
                <w:b/>
              </w:rPr>
              <w:t xml:space="preserve"> </w:t>
            </w:r>
            <w:proofErr w:type="spellStart"/>
            <w:r w:rsidRPr="00DC1E15">
              <w:rPr>
                <w:rFonts w:cs="Arial"/>
                <w:b/>
              </w:rPr>
              <w:t>võimalikud</w:t>
            </w:r>
            <w:proofErr w:type="spellEnd"/>
            <w:r w:rsidRPr="00DC1E15">
              <w:rPr>
                <w:rFonts w:cs="Arial"/>
                <w:b/>
              </w:rPr>
              <w:t xml:space="preserve"> </w:t>
            </w:r>
            <w:proofErr w:type="spellStart"/>
            <w:r w:rsidRPr="00DC1E15">
              <w:rPr>
                <w:rFonts w:cs="Arial"/>
                <w:b/>
              </w:rPr>
              <w:t>väärtused</w:t>
            </w:r>
            <w:proofErr w:type="spellEnd"/>
            <w:r w:rsidRPr="00DC1E15">
              <w:rPr>
                <w:rFonts w:cs="Arial"/>
                <w:b/>
              </w:rPr>
              <w:t xml:space="preserve"> on </w:t>
            </w:r>
            <w:proofErr w:type="spellStart"/>
            <w:r w:rsidRPr="00DC1E15">
              <w:rPr>
                <w:rFonts w:cs="Arial"/>
                <w:b/>
              </w:rPr>
              <w:t>vahemikus</w:t>
            </w:r>
            <w:proofErr w:type="spellEnd"/>
            <w:r w:rsidRPr="00DC1E15">
              <w:rPr>
                <w:rFonts w:cs="Arial"/>
                <w:b/>
              </w:rPr>
              <w:t xml:space="preserve"> 01. </w:t>
            </w:r>
            <w:proofErr w:type="spellStart"/>
            <w:r w:rsidRPr="00DC1E15">
              <w:rPr>
                <w:rFonts w:cs="Arial"/>
                <w:b/>
              </w:rPr>
              <w:t>jaanuar</w:t>
            </w:r>
            <w:proofErr w:type="spellEnd"/>
            <w:r w:rsidRPr="00DC1E15">
              <w:rPr>
                <w:rFonts w:cs="Arial"/>
                <w:b/>
              </w:rPr>
              <w:t xml:space="preserve"> 1900 ja 31. </w:t>
            </w:r>
            <w:proofErr w:type="spellStart"/>
            <w:r w:rsidRPr="00DC1E15">
              <w:rPr>
                <w:rFonts w:cs="Arial"/>
                <w:b/>
              </w:rPr>
              <w:t>detsember</w:t>
            </w:r>
            <w:proofErr w:type="spellEnd"/>
            <w:r w:rsidRPr="00DC1E15">
              <w:rPr>
                <w:rFonts w:cs="Arial"/>
                <w:b/>
              </w:rPr>
              <w:t xml:space="preserve"> 2100 (</w:t>
            </w:r>
            <w:proofErr w:type="spellStart"/>
            <w:r w:rsidRPr="00DC1E15">
              <w:rPr>
                <w:rFonts w:cs="Arial"/>
                <w:b/>
              </w:rPr>
              <w:t>otspunktid</w:t>
            </w:r>
            <w:proofErr w:type="spellEnd"/>
            <w:r w:rsidRPr="00DC1E15">
              <w:rPr>
                <w:rFonts w:cs="Arial"/>
                <w:b/>
              </w:rPr>
              <w:t xml:space="preserve"> </w:t>
            </w:r>
            <w:proofErr w:type="spellStart"/>
            <w:r w:rsidRPr="00DC1E15">
              <w:rPr>
                <w:rFonts w:cs="Arial"/>
                <w:b/>
              </w:rPr>
              <w:t>kaasa</w:t>
            </w:r>
            <w:proofErr w:type="spellEnd"/>
            <w:r w:rsidRPr="00DC1E15">
              <w:rPr>
                <w:rFonts w:cs="Arial"/>
                <w:b/>
              </w:rPr>
              <w:t xml:space="preserve"> </w:t>
            </w:r>
            <w:proofErr w:type="spellStart"/>
            <w:r w:rsidRPr="00DC1E15">
              <w:rPr>
                <w:rFonts w:cs="Arial"/>
                <w:b/>
              </w:rPr>
              <w:t>arvatud</w:t>
            </w:r>
            <w:proofErr w:type="spellEnd"/>
            <w:r w:rsidRPr="00DC1E15">
              <w:rPr>
                <w:rFonts w:cs="Arial"/>
                <w:b/>
              </w:rPr>
              <w:t xml:space="preserve">). </w:t>
            </w:r>
            <w:proofErr w:type="spellStart"/>
            <w:r w:rsidRPr="00DC1E15">
              <w:rPr>
                <w:rFonts w:cs="Arial"/>
                <w:b/>
              </w:rPr>
              <w:t>Sünni</w:t>
            </w:r>
            <w:proofErr w:type="spellEnd"/>
            <w:r w:rsidRPr="00DC1E15">
              <w:rPr>
                <w:rFonts w:cs="Arial"/>
                <w:b/>
              </w:rPr>
              <w:t xml:space="preserve"> </w:t>
            </w:r>
            <w:proofErr w:type="spellStart"/>
            <w:r w:rsidRPr="00DC1E15">
              <w:rPr>
                <w:rFonts w:cs="Arial"/>
                <w:b/>
              </w:rPr>
              <w:t>kuupäev</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00680C10">
              <w:rPr>
                <w:rFonts w:cs="Arial"/>
                <w:b/>
              </w:rPr>
              <w:t>suurem</w:t>
            </w:r>
            <w:proofErr w:type="spellEnd"/>
            <w:r w:rsidRPr="00DC1E15">
              <w:rPr>
                <w:rFonts w:cs="Arial"/>
                <w:b/>
              </w:rPr>
              <w:t xml:space="preserve"> </w:t>
            </w:r>
            <w:proofErr w:type="spellStart"/>
            <w:r w:rsidR="002E774A" w:rsidRPr="00DC1E15">
              <w:rPr>
                <w:rFonts w:cs="Arial"/>
                <w:b/>
              </w:rPr>
              <w:t>isiku</w:t>
            </w:r>
            <w:proofErr w:type="spellEnd"/>
            <w:r w:rsidR="002E774A" w:rsidRPr="00DC1E15">
              <w:rPr>
                <w:rFonts w:cs="Arial"/>
                <w:b/>
              </w:rPr>
              <w:t xml:space="preserve"> </w:t>
            </w:r>
            <w:proofErr w:type="spellStart"/>
            <w:r w:rsidR="002E774A" w:rsidRPr="00DC1E15">
              <w:rPr>
                <w:rFonts w:cs="Arial"/>
                <w:b/>
              </w:rPr>
              <w:t>registreerimise</w:t>
            </w:r>
            <w:proofErr w:type="spellEnd"/>
            <w:r w:rsidR="002E774A" w:rsidRPr="00DC1E15">
              <w:rPr>
                <w:rFonts w:cs="Arial"/>
                <w:b/>
              </w:rPr>
              <w:t xml:space="preserve"> </w:t>
            </w:r>
            <w:proofErr w:type="spellStart"/>
            <w:r w:rsidR="002E774A" w:rsidRPr="00DC1E15">
              <w:rPr>
                <w:rFonts w:cs="Arial"/>
                <w:b/>
              </w:rPr>
              <w:t>ajast</w:t>
            </w:r>
            <w:proofErr w:type="spellEnd"/>
            <w:r w:rsidR="00B4162A">
              <w:rPr>
                <w:rFonts w:cs="Arial"/>
                <w:b/>
              </w:rPr>
              <w:t>.</w:t>
            </w:r>
            <w:r w:rsidR="002E774A"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0F0D1F01" w14:textId="77777777" w:rsidR="00AE19EE" w:rsidRPr="009307D1" w:rsidRDefault="77931366" w:rsidP="00045223">
            <w:pPr>
              <w:snapToGrid w:val="0"/>
            </w:pPr>
            <w:r>
              <w:t>12.08.1993</w:t>
            </w:r>
          </w:p>
        </w:tc>
      </w:tr>
      <w:tr w:rsidR="000E678F" w:rsidRPr="009307D1" w14:paraId="7076ACD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792FD66C"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3B41DB3B" w14:textId="77777777" w:rsidR="000E678F" w:rsidRPr="009307D1" w:rsidRDefault="009307D1" w:rsidP="00045223">
            <w:pPr>
              <w:snapToGrid w:val="0"/>
            </w:pPr>
            <w:proofErr w:type="spellStart"/>
            <w:r>
              <w:t>e</w:t>
            </w:r>
            <w:r w:rsidR="000E678F" w:rsidRPr="009307D1">
              <w:t>lukoht</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688432C9" w14:textId="77777777" w:rsidR="000E678F" w:rsidRPr="009307D1" w:rsidRDefault="000E678F" w:rsidP="00045223">
            <w:pPr>
              <w:snapToGrid w:val="0"/>
              <w:rPr>
                <w:rFonts w:cs="Arial"/>
              </w:rPr>
            </w:pPr>
            <w:proofErr w:type="spellStart"/>
            <w:r w:rsidRPr="009307D1">
              <w:rPr>
                <w:rFonts w:cs="Arial"/>
              </w:rPr>
              <w:t>Isiku</w:t>
            </w:r>
            <w:proofErr w:type="spellEnd"/>
            <w:r w:rsidRPr="009307D1">
              <w:rPr>
                <w:rFonts w:cs="Arial"/>
              </w:rPr>
              <w:t xml:space="preserve"> </w:t>
            </w:r>
            <w:proofErr w:type="spellStart"/>
            <w:r w:rsidRPr="009307D1">
              <w:rPr>
                <w:rFonts w:cs="Arial"/>
              </w:rPr>
              <w:t>alalise</w:t>
            </w:r>
            <w:proofErr w:type="spellEnd"/>
            <w:r w:rsidRPr="009307D1">
              <w:rPr>
                <w:rFonts w:cs="Arial"/>
              </w:rPr>
              <w:t xml:space="preserve"> </w:t>
            </w:r>
            <w:proofErr w:type="spellStart"/>
            <w:r w:rsidRPr="009307D1">
              <w:rPr>
                <w:rFonts w:cs="Arial"/>
              </w:rPr>
              <w:t>elukoha</w:t>
            </w:r>
            <w:proofErr w:type="spellEnd"/>
            <w:r w:rsidRPr="009307D1">
              <w:rPr>
                <w:rFonts w:cs="Arial"/>
              </w:rPr>
              <w:t xml:space="preserve"> </w:t>
            </w:r>
            <w:proofErr w:type="spellStart"/>
            <w:r w:rsidRPr="009307D1">
              <w:rPr>
                <w:rFonts w:cs="Arial"/>
              </w:rPr>
              <w:t>aadress</w:t>
            </w:r>
            <w:proofErr w:type="spellEnd"/>
            <w:r w:rsidRPr="009307D1">
              <w:rPr>
                <w:rFonts w:cs="Arial"/>
              </w:rPr>
              <w:t xml:space="preserve">. </w:t>
            </w:r>
          </w:p>
          <w:p w14:paraId="329D2662" w14:textId="77777777" w:rsidR="000E678F" w:rsidRPr="009307D1" w:rsidRDefault="000E678F" w:rsidP="000E678F">
            <w:pPr>
              <w:snapToGrid w:val="0"/>
              <w:rPr>
                <w:rFonts w:cs="Arial"/>
              </w:rPr>
            </w:pPr>
          </w:p>
          <w:p w14:paraId="51D63D84" w14:textId="77777777" w:rsidR="000E678F" w:rsidRPr="009307D1" w:rsidRDefault="000E678F" w:rsidP="000E678F">
            <w:pPr>
              <w:snapToGrid w:val="0"/>
              <w:rPr>
                <w:rFonts w:cs="Arial"/>
              </w:rPr>
            </w:pPr>
            <w:r w:rsidRPr="009307D1">
              <w:rPr>
                <w:rFonts w:cs="Arial"/>
              </w:rPr>
              <w:t>"Koha-</w:t>
            </w:r>
            <w:proofErr w:type="spellStart"/>
            <w:r w:rsidRPr="009307D1">
              <w:rPr>
                <w:rFonts w:cs="Arial"/>
              </w:rPr>
              <w:t>aadress</w:t>
            </w:r>
            <w:proofErr w:type="spellEnd"/>
            <w:r w:rsidRPr="009307D1">
              <w:rPr>
                <w:rFonts w:cs="Arial"/>
              </w:rPr>
              <w:t xml:space="preserve"> on </w:t>
            </w:r>
            <w:proofErr w:type="spellStart"/>
            <w:r w:rsidRPr="009307D1">
              <w:rPr>
                <w:rFonts w:cs="Arial"/>
              </w:rPr>
              <w:t>territooriumi</w:t>
            </w:r>
            <w:proofErr w:type="spellEnd"/>
            <w:r w:rsidRPr="009307D1">
              <w:rPr>
                <w:rFonts w:cs="Arial"/>
              </w:rPr>
              <w:t xml:space="preserve"> </w:t>
            </w:r>
            <w:proofErr w:type="spellStart"/>
            <w:r w:rsidRPr="009307D1">
              <w:rPr>
                <w:rFonts w:cs="Arial"/>
              </w:rPr>
              <w:t>haldusjaotuse</w:t>
            </w:r>
            <w:proofErr w:type="spellEnd"/>
            <w:r w:rsidRPr="009307D1">
              <w:rPr>
                <w:rFonts w:cs="Arial"/>
              </w:rPr>
              <w:t xml:space="preserve"> </w:t>
            </w:r>
            <w:proofErr w:type="spellStart"/>
            <w:r w:rsidRPr="009307D1">
              <w:rPr>
                <w:rFonts w:cs="Arial"/>
              </w:rPr>
              <w:t>hierarhiast</w:t>
            </w:r>
            <w:proofErr w:type="spellEnd"/>
            <w:r w:rsidRPr="009307D1">
              <w:rPr>
                <w:rFonts w:cs="Arial"/>
              </w:rPr>
              <w:t xml:space="preserve"> ja </w:t>
            </w:r>
            <w:proofErr w:type="spellStart"/>
            <w:r w:rsidRPr="009307D1">
              <w:rPr>
                <w:rFonts w:cs="Arial"/>
              </w:rPr>
              <w:t>ametlikest</w:t>
            </w:r>
            <w:proofErr w:type="spellEnd"/>
            <w:r w:rsidRPr="009307D1">
              <w:rPr>
                <w:rFonts w:cs="Arial"/>
              </w:rPr>
              <w:t xml:space="preserve"> </w:t>
            </w:r>
            <w:proofErr w:type="spellStart"/>
            <w:r w:rsidRPr="009307D1">
              <w:rPr>
                <w:rFonts w:cs="Arial"/>
              </w:rPr>
              <w:t>kohanimedest</w:t>
            </w:r>
            <w:proofErr w:type="spellEnd"/>
            <w:r w:rsidRPr="009307D1">
              <w:rPr>
                <w:rFonts w:cs="Arial"/>
              </w:rPr>
              <w:t xml:space="preserve"> </w:t>
            </w:r>
            <w:proofErr w:type="spellStart"/>
            <w:r w:rsidRPr="009307D1">
              <w:rPr>
                <w:rFonts w:cs="Arial"/>
              </w:rPr>
              <w:t>lähtuv</w:t>
            </w:r>
            <w:proofErr w:type="spellEnd"/>
            <w:r w:rsidRPr="009307D1">
              <w:rPr>
                <w:rFonts w:cs="Arial"/>
              </w:rPr>
              <w:t xml:space="preserve"> </w:t>
            </w:r>
            <w:proofErr w:type="spellStart"/>
            <w:r w:rsidRPr="009307D1">
              <w:rPr>
                <w:rFonts w:cs="Arial"/>
              </w:rPr>
              <w:t>aadressobjekti</w:t>
            </w:r>
            <w:proofErr w:type="spellEnd"/>
            <w:r w:rsidRPr="009307D1">
              <w:rPr>
                <w:rFonts w:cs="Arial"/>
              </w:rPr>
              <w:t xml:space="preserve"> </w:t>
            </w:r>
            <w:proofErr w:type="spellStart"/>
            <w:r w:rsidRPr="009307D1">
              <w:rPr>
                <w:rFonts w:cs="Arial"/>
              </w:rPr>
              <w:t>tekstilis-numbriline</w:t>
            </w:r>
            <w:proofErr w:type="spellEnd"/>
            <w:r w:rsidRPr="009307D1">
              <w:rPr>
                <w:rFonts w:cs="Arial"/>
              </w:rPr>
              <w:t xml:space="preserve"> </w:t>
            </w:r>
            <w:proofErr w:type="spellStart"/>
            <w:r w:rsidRPr="009307D1">
              <w:rPr>
                <w:rFonts w:cs="Arial"/>
              </w:rPr>
              <w:t>kirje</w:t>
            </w:r>
            <w:proofErr w:type="spellEnd"/>
            <w:r w:rsidRPr="009307D1">
              <w:rPr>
                <w:rFonts w:cs="Arial"/>
              </w:rPr>
              <w:t xml:space="preserve"> </w:t>
            </w:r>
            <w:proofErr w:type="spellStart"/>
            <w:r w:rsidRPr="009307D1">
              <w:rPr>
                <w:rFonts w:cs="Arial"/>
              </w:rPr>
              <w:t>või</w:t>
            </w:r>
            <w:proofErr w:type="spellEnd"/>
            <w:r w:rsidRPr="009307D1">
              <w:rPr>
                <w:rFonts w:cs="Arial"/>
              </w:rPr>
              <w:t xml:space="preserve"> </w:t>
            </w:r>
            <w:proofErr w:type="spellStart"/>
            <w:r w:rsidRPr="009307D1">
              <w:rPr>
                <w:rFonts w:cs="Arial"/>
              </w:rPr>
              <w:t>tunnus</w:t>
            </w:r>
            <w:proofErr w:type="spellEnd"/>
            <w:r w:rsidRPr="009307D1">
              <w:rPr>
                <w:rFonts w:cs="Arial"/>
              </w:rPr>
              <w:t xml:space="preserve">. </w:t>
            </w:r>
            <w:proofErr w:type="spellStart"/>
            <w:r w:rsidRPr="009307D1">
              <w:rPr>
                <w:rFonts w:cs="Arial"/>
              </w:rPr>
              <w:t>Ühele</w:t>
            </w:r>
            <w:proofErr w:type="spellEnd"/>
            <w:r w:rsidRPr="009307D1">
              <w:rPr>
                <w:rFonts w:cs="Arial"/>
              </w:rPr>
              <w:t xml:space="preserve"> </w:t>
            </w:r>
            <w:proofErr w:type="spellStart"/>
            <w:r w:rsidRPr="009307D1">
              <w:rPr>
                <w:rFonts w:cs="Arial"/>
              </w:rPr>
              <w:t>objektile</w:t>
            </w:r>
            <w:proofErr w:type="spellEnd"/>
            <w:r w:rsidRPr="009307D1">
              <w:rPr>
                <w:rFonts w:cs="Arial"/>
              </w:rPr>
              <w:t xml:space="preserve"> </w:t>
            </w:r>
            <w:proofErr w:type="spellStart"/>
            <w:r w:rsidRPr="009307D1">
              <w:rPr>
                <w:rFonts w:cs="Arial"/>
              </w:rPr>
              <w:t>võib</w:t>
            </w:r>
            <w:proofErr w:type="spellEnd"/>
            <w:r w:rsidRPr="009307D1">
              <w:rPr>
                <w:rFonts w:cs="Arial"/>
              </w:rPr>
              <w:t xml:space="preserve"> </w:t>
            </w:r>
            <w:proofErr w:type="spellStart"/>
            <w:r w:rsidRPr="009307D1">
              <w:rPr>
                <w:rFonts w:cs="Arial"/>
              </w:rPr>
              <w:t>määrata</w:t>
            </w:r>
            <w:proofErr w:type="spellEnd"/>
            <w:r w:rsidRPr="009307D1">
              <w:rPr>
                <w:rFonts w:cs="Arial"/>
              </w:rPr>
              <w:t xml:space="preserve"> </w:t>
            </w:r>
            <w:proofErr w:type="spellStart"/>
            <w:r w:rsidRPr="009307D1">
              <w:rPr>
                <w:rFonts w:cs="Arial"/>
              </w:rPr>
              <w:t>mitu</w:t>
            </w:r>
            <w:proofErr w:type="spellEnd"/>
            <w:r w:rsidRPr="009307D1">
              <w:rPr>
                <w:rFonts w:cs="Arial"/>
              </w:rPr>
              <w:t xml:space="preserve"> </w:t>
            </w:r>
            <w:proofErr w:type="spellStart"/>
            <w:r w:rsidRPr="009307D1">
              <w:rPr>
                <w:rFonts w:cs="Arial"/>
              </w:rPr>
              <w:t>koha-aadressi</w:t>
            </w:r>
            <w:proofErr w:type="spellEnd"/>
            <w:r w:rsidRPr="009307D1">
              <w:rPr>
                <w:rFonts w:cs="Arial"/>
              </w:rPr>
              <w:t xml:space="preserve">. </w:t>
            </w:r>
            <w:proofErr w:type="spellStart"/>
            <w:r w:rsidRPr="009307D1">
              <w:rPr>
                <w:rFonts w:cs="Arial"/>
              </w:rPr>
              <w:t>Ühele</w:t>
            </w:r>
            <w:proofErr w:type="spellEnd"/>
            <w:r w:rsidRPr="009307D1">
              <w:rPr>
                <w:rFonts w:cs="Arial"/>
              </w:rPr>
              <w:t xml:space="preserve"> </w:t>
            </w:r>
            <w:proofErr w:type="spellStart"/>
            <w:r w:rsidRPr="009307D1">
              <w:rPr>
                <w:rFonts w:cs="Arial"/>
              </w:rPr>
              <w:t>objektile</w:t>
            </w:r>
            <w:proofErr w:type="spellEnd"/>
            <w:r w:rsidRPr="009307D1">
              <w:rPr>
                <w:rFonts w:cs="Arial"/>
              </w:rPr>
              <w:t xml:space="preserve"> </w:t>
            </w:r>
            <w:proofErr w:type="spellStart"/>
            <w:r w:rsidRPr="009307D1">
              <w:rPr>
                <w:rFonts w:cs="Arial"/>
              </w:rPr>
              <w:t>määratud</w:t>
            </w:r>
            <w:proofErr w:type="spellEnd"/>
            <w:r w:rsidRPr="009307D1">
              <w:rPr>
                <w:rFonts w:cs="Arial"/>
              </w:rPr>
              <w:t xml:space="preserve"> </w:t>
            </w:r>
            <w:proofErr w:type="spellStart"/>
            <w:r w:rsidRPr="009307D1">
              <w:rPr>
                <w:rFonts w:cs="Arial"/>
              </w:rPr>
              <w:t>koha-aadressid</w:t>
            </w:r>
            <w:proofErr w:type="spellEnd"/>
            <w:r w:rsidRPr="009307D1">
              <w:rPr>
                <w:rFonts w:cs="Arial"/>
              </w:rPr>
              <w:t xml:space="preserve"> on </w:t>
            </w:r>
            <w:proofErr w:type="spellStart"/>
            <w:r w:rsidRPr="009307D1">
              <w:rPr>
                <w:rFonts w:cs="Arial"/>
              </w:rPr>
              <w:t>paralleelaadressid</w:t>
            </w:r>
            <w:proofErr w:type="spellEnd"/>
            <w:r w:rsidRPr="009307D1">
              <w:rPr>
                <w:rFonts w:cs="Arial"/>
              </w:rPr>
              <w:t>." ("</w:t>
            </w:r>
            <w:proofErr w:type="spellStart"/>
            <w:r w:rsidRPr="009307D1">
              <w:rPr>
                <w:rFonts w:cs="Arial"/>
              </w:rPr>
              <w:t>Aadressandmete</w:t>
            </w:r>
            <w:proofErr w:type="spellEnd"/>
            <w:r w:rsidRPr="009307D1">
              <w:rPr>
                <w:rFonts w:cs="Arial"/>
              </w:rPr>
              <w:t xml:space="preserve"> </w:t>
            </w:r>
            <w:proofErr w:type="spellStart"/>
            <w:r w:rsidRPr="009307D1">
              <w:rPr>
                <w:rFonts w:cs="Arial"/>
              </w:rPr>
              <w:t>süsteemi</w:t>
            </w:r>
            <w:proofErr w:type="spellEnd"/>
            <w:r w:rsidRPr="009307D1">
              <w:rPr>
                <w:rFonts w:cs="Arial"/>
              </w:rPr>
              <w:t xml:space="preserve"> </w:t>
            </w:r>
            <w:proofErr w:type="spellStart"/>
            <w:r w:rsidRPr="009307D1">
              <w:rPr>
                <w:rFonts w:cs="Arial"/>
              </w:rPr>
              <w:t>kehtestamine</w:t>
            </w:r>
            <w:proofErr w:type="spellEnd"/>
            <w:r w:rsidRPr="009307D1">
              <w:rPr>
                <w:rFonts w:cs="Arial"/>
              </w:rPr>
              <w:t>")</w:t>
            </w:r>
          </w:p>
          <w:p w14:paraId="2302C879" w14:textId="77777777" w:rsidR="000E678F" w:rsidRPr="009307D1" w:rsidRDefault="000E678F" w:rsidP="000E678F">
            <w:pPr>
              <w:snapToGrid w:val="0"/>
              <w:rPr>
                <w:rFonts w:cs="Arial"/>
              </w:rPr>
            </w:pPr>
          </w:p>
          <w:p w14:paraId="3CD1836D" w14:textId="77777777" w:rsidR="000E678F" w:rsidRPr="009307D1" w:rsidRDefault="000E678F" w:rsidP="000E678F">
            <w:pPr>
              <w:snapToGrid w:val="0"/>
              <w:rPr>
                <w:rFonts w:cs="Arial"/>
              </w:rPr>
            </w:pPr>
            <w:proofErr w:type="spellStart"/>
            <w:r w:rsidRPr="009307D1">
              <w:rPr>
                <w:rFonts w:cs="Arial"/>
              </w:rPr>
              <w:t>Näide</w:t>
            </w:r>
            <w:proofErr w:type="spellEnd"/>
            <w:r w:rsidRPr="009307D1">
              <w:rPr>
                <w:rFonts w:cs="Arial"/>
              </w:rPr>
              <w:t xml:space="preserve">: Tallinn, 34124, </w:t>
            </w:r>
            <w:proofErr w:type="spellStart"/>
            <w:r w:rsidRPr="009307D1">
              <w:rPr>
                <w:rFonts w:cs="Arial"/>
              </w:rPr>
              <w:t>Ehitajate</w:t>
            </w:r>
            <w:proofErr w:type="spellEnd"/>
            <w:r w:rsidRPr="009307D1">
              <w:rPr>
                <w:rFonts w:cs="Arial"/>
              </w:rPr>
              <w:t xml:space="preserve"> tee 62-12. </w:t>
            </w:r>
            <w:proofErr w:type="spellStart"/>
            <w:r w:rsidRPr="009307D1">
              <w:rPr>
                <w:rFonts w:cs="Arial"/>
              </w:rPr>
              <w:t>Harjumaa</w:t>
            </w:r>
            <w:proofErr w:type="spellEnd"/>
            <w:r w:rsidRPr="009307D1">
              <w:rPr>
                <w:rFonts w:cs="Arial"/>
              </w:rPr>
              <w:t xml:space="preserve">, </w:t>
            </w:r>
            <w:proofErr w:type="spellStart"/>
            <w:r w:rsidRPr="009307D1">
              <w:rPr>
                <w:rFonts w:cs="Arial"/>
              </w:rPr>
              <w:t>Viimsi</w:t>
            </w:r>
            <w:proofErr w:type="spellEnd"/>
            <w:r w:rsidRPr="009307D1">
              <w:rPr>
                <w:rFonts w:cs="Arial"/>
              </w:rPr>
              <w:t xml:space="preserve"> </w:t>
            </w:r>
            <w:proofErr w:type="spellStart"/>
            <w:r w:rsidRPr="009307D1">
              <w:rPr>
                <w:rFonts w:cs="Arial"/>
              </w:rPr>
              <w:t>vald</w:t>
            </w:r>
            <w:proofErr w:type="spellEnd"/>
            <w:r w:rsidRPr="009307D1">
              <w:rPr>
                <w:rFonts w:cs="Arial"/>
              </w:rPr>
              <w:t xml:space="preserve">, Kaku </w:t>
            </w:r>
            <w:proofErr w:type="spellStart"/>
            <w:r w:rsidRPr="009307D1">
              <w:rPr>
                <w:rFonts w:cs="Arial"/>
              </w:rPr>
              <w:t>küla</w:t>
            </w:r>
            <w:proofErr w:type="spellEnd"/>
            <w:r w:rsidRPr="009307D1">
              <w:rPr>
                <w:rFonts w:cs="Arial"/>
              </w:rPr>
              <w:t xml:space="preserve">, </w:t>
            </w:r>
            <w:proofErr w:type="spellStart"/>
            <w:r w:rsidRPr="009307D1">
              <w:rPr>
                <w:rFonts w:cs="Arial"/>
              </w:rPr>
              <w:t>Laane</w:t>
            </w:r>
            <w:proofErr w:type="spellEnd"/>
            <w:r w:rsidRPr="009307D1">
              <w:rPr>
                <w:rFonts w:cs="Arial"/>
              </w:rPr>
              <w:t xml:space="preserve"> </w:t>
            </w:r>
            <w:proofErr w:type="spellStart"/>
            <w:r w:rsidRPr="009307D1">
              <w:rPr>
                <w:rFonts w:cs="Arial"/>
              </w:rPr>
              <w:t>talu</w:t>
            </w:r>
            <w:proofErr w:type="spellEnd"/>
            <w:r w:rsidRPr="009307D1">
              <w:rPr>
                <w:rFonts w:cs="Arial"/>
              </w:rPr>
              <w:t>.</w:t>
            </w:r>
          </w:p>
          <w:p w14:paraId="4CABD2A6" w14:textId="77777777" w:rsidR="000E678F" w:rsidRPr="009307D1" w:rsidRDefault="000E678F" w:rsidP="000E678F">
            <w:pPr>
              <w:snapToGrid w:val="0"/>
              <w:rPr>
                <w:rFonts w:cs="Arial"/>
              </w:rPr>
            </w:pPr>
          </w:p>
          <w:p w14:paraId="76BD1347" w14:textId="77777777" w:rsidR="000E678F" w:rsidRPr="00DC1E15" w:rsidRDefault="000E678F" w:rsidP="00DC1E15">
            <w:pPr>
              <w:snapToGrid w:val="0"/>
              <w:rPr>
                <w:rFonts w:cs="Arial"/>
                <w:b/>
              </w:rPr>
            </w:pPr>
            <w:r w:rsidRPr="00DC1E15">
              <w:rPr>
                <w:rFonts w:cs="Arial"/>
                <w:b/>
              </w:rPr>
              <w:t>{</w:t>
            </w:r>
            <w:proofErr w:type="spellStart"/>
            <w:r w:rsidRPr="00DC1E15">
              <w:rPr>
                <w:rFonts w:cs="Arial"/>
                <w:b/>
              </w:rPr>
              <w:t>Elukoht</w:t>
            </w:r>
            <w:proofErr w:type="spellEnd"/>
            <w:r w:rsidRPr="00DC1E15">
              <w:rPr>
                <w:rFonts w:cs="Arial"/>
                <w:b/>
              </w:rPr>
              <w:t xml:space="preserve"> </w:t>
            </w:r>
            <w:proofErr w:type="spellStart"/>
            <w:r w:rsidRPr="00DC1E15">
              <w:rPr>
                <w:rFonts w:cs="Arial"/>
                <w:b/>
              </w:rPr>
              <w:t>ei</w:t>
            </w:r>
            <w:proofErr w:type="spellEnd"/>
            <w:r w:rsidRPr="00DC1E15">
              <w:rPr>
                <w:rFonts w:cs="Arial"/>
                <w:b/>
              </w:rPr>
              <w:t xml:space="preserve"> </w:t>
            </w:r>
            <w:proofErr w:type="spellStart"/>
            <w:r w:rsidRPr="00DC1E15">
              <w:rPr>
                <w:rFonts w:cs="Arial"/>
                <w:b/>
              </w:rPr>
              <w:t>tohi</w:t>
            </w:r>
            <w:proofErr w:type="spellEnd"/>
            <w:r w:rsidRPr="00DC1E15">
              <w:rPr>
                <w:rFonts w:cs="Arial"/>
                <w:b/>
              </w:rPr>
              <w:t xml:space="preserve"> olla </w:t>
            </w:r>
            <w:proofErr w:type="spellStart"/>
            <w:r w:rsidRPr="00DC1E15">
              <w:rPr>
                <w:rFonts w:cs="Arial"/>
                <w:b/>
              </w:rPr>
              <w:t>tühi</w:t>
            </w:r>
            <w:proofErr w:type="spellEnd"/>
            <w:r w:rsidRPr="00DC1E15">
              <w:rPr>
                <w:rFonts w:cs="Arial"/>
                <w:b/>
              </w:rPr>
              <w:t xml:space="preserve"> string, </w:t>
            </w:r>
            <w:proofErr w:type="spellStart"/>
            <w:r w:rsidRPr="00DC1E15">
              <w:rPr>
                <w:rFonts w:cs="Arial"/>
                <w:b/>
              </w:rPr>
              <w:t>ainult</w:t>
            </w:r>
            <w:proofErr w:type="spellEnd"/>
            <w:r w:rsidRPr="00DC1E15">
              <w:rPr>
                <w:rFonts w:cs="Arial"/>
                <w:b/>
              </w:rPr>
              <w:t xml:space="preserve"> </w:t>
            </w:r>
            <w:proofErr w:type="spellStart"/>
            <w:r w:rsidRPr="00DC1E15">
              <w:rPr>
                <w:rFonts w:cs="Arial"/>
                <w:b/>
              </w:rPr>
              <w:t>tühikutest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 </w:t>
            </w:r>
            <w:proofErr w:type="spellStart"/>
            <w:r w:rsidRPr="00DC1E15">
              <w:rPr>
                <w:rFonts w:cs="Arial"/>
                <w:b/>
              </w:rPr>
              <w:t>või</w:t>
            </w:r>
            <w:proofErr w:type="spellEnd"/>
            <w:r w:rsidRPr="00DC1E15">
              <w:rPr>
                <w:rFonts w:cs="Arial"/>
                <w:b/>
              </w:rPr>
              <w:t xml:space="preserve"> </w:t>
            </w:r>
            <w:proofErr w:type="spellStart"/>
            <w:r w:rsidRPr="00DC1E15">
              <w:rPr>
                <w:rFonts w:cs="Arial"/>
                <w:b/>
              </w:rPr>
              <w:t>ainult</w:t>
            </w:r>
            <w:proofErr w:type="spellEnd"/>
            <w:r w:rsidRPr="00DC1E15">
              <w:rPr>
                <w:rFonts w:cs="Arial"/>
                <w:b/>
              </w:rPr>
              <w:t xml:space="preserve"> </w:t>
            </w:r>
            <w:proofErr w:type="spellStart"/>
            <w:r w:rsidRPr="00DC1E15">
              <w:rPr>
                <w:rFonts w:cs="Arial"/>
                <w:b/>
              </w:rPr>
              <w:t>numbritest</w:t>
            </w:r>
            <w:proofErr w:type="spellEnd"/>
            <w:r w:rsidRPr="00DC1E15">
              <w:rPr>
                <w:rFonts w:cs="Arial"/>
                <w:b/>
              </w:rPr>
              <w:t xml:space="preserve"> </w:t>
            </w:r>
            <w:proofErr w:type="spellStart"/>
            <w:r w:rsidRPr="00DC1E15">
              <w:rPr>
                <w:rFonts w:cs="Arial"/>
                <w:b/>
              </w:rPr>
              <w:t>koosnev</w:t>
            </w:r>
            <w:proofErr w:type="spellEnd"/>
            <w:r w:rsidRPr="00DC1E15">
              <w:rPr>
                <w:rFonts w:cs="Arial"/>
                <w:b/>
              </w:rPr>
              <w:t xml:space="preserve"> string.}</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4E9976FD" w14:textId="77777777" w:rsidR="000E678F" w:rsidRPr="009307D1" w:rsidRDefault="000E678F" w:rsidP="00045223">
            <w:pPr>
              <w:snapToGrid w:val="0"/>
            </w:pPr>
            <w:r w:rsidRPr="009307D1">
              <w:t xml:space="preserve">Tallinn, </w:t>
            </w:r>
            <w:proofErr w:type="spellStart"/>
            <w:r w:rsidRPr="009307D1">
              <w:t>Pikk</w:t>
            </w:r>
            <w:proofErr w:type="spellEnd"/>
            <w:r w:rsidRPr="009307D1">
              <w:t xml:space="preserve"> tn. 12</w:t>
            </w:r>
          </w:p>
        </w:tc>
      </w:tr>
      <w:tr w:rsidR="000E678F" w:rsidRPr="009307D1" w14:paraId="66740734"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13D18149" w14:textId="77777777" w:rsidR="000E678F" w:rsidRPr="009307D1" w:rsidRDefault="000E678F"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7598497" w14:textId="6A517A0B" w:rsidR="000E678F" w:rsidRPr="009307D1" w:rsidRDefault="000E678F" w:rsidP="004E0271">
            <w:pPr>
              <w:snapToGrid w:val="0"/>
            </w:pPr>
            <w:proofErr w:type="spellStart"/>
            <w:r w:rsidRPr="009307D1">
              <w:t>e_m</w:t>
            </w:r>
            <w:r w:rsidR="00AE19EE" w:rsidRPr="009307D1">
              <w:t>e</w:t>
            </w:r>
            <w:r w:rsidRPr="009307D1">
              <w:t>il</w:t>
            </w:r>
            <w:proofErr w:type="spellEnd"/>
            <w:r w:rsidR="00C55DAF">
              <w:t xml:space="preserve"> </w:t>
            </w:r>
            <w:r w:rsidR="00C55DAF">
              <w:rPr>
                <w:rFonts w:cs="Arial"/>
              </w:rPr>
              <w:t>(</w:t>
            </w:r>
            <w:proofErr w:type="spellStart"/>
            <w:r w:rsidR="00C55DAF">
              <w:rPr>
                <w:rFonts w:cs="Arial"/>
              </w:rPr>
              <w:t>e_m</w:t>
            </w:r>
            <w:r w:rsidR="004E0271">
              <w:rPr>
                <w:rFonts w:cs="Arial"/>
              </w:rPr>
              <w:t>a</w:t>
            </w:r>
            <w:r w:rsidR="00C55DAF">
              <w:rPr>
                <w:rFonts w:cs="Arial"/>
              </w:rPr>
              <w:t>il</w:t>
            </w:r>
            <w:proofErr w:type="spellEnd"/>
            <w:r w:rsidR="00C55DAF">
              <w:rPr>
                <w:rFonts w:cs="Arial"/>
              </w:rPr>
              <w:t xml:space="preserve">, </w:t>
            </w:r>
            <w:proofErr w:type="spellStart"/>
            <w:r w:rsidR="00C55DAF">
              <w:rPr>
                <w:rFonts w:cs="Arial"/>
              </w:rPr>
              <w:t>meil</w:t>
            </w:r>
            <w:proofErr w:type="spellEnd"/>
            <w:r w:rsidR="00C55DAF">
              <w:rPr>
                <w:rFonts w:cs="Arial"/>
              </w:rPr>
              <w:t xml:space="preserve">, </w:t>
            </w:r>
            <w:proofErr w:type="spellStart"/>
            <w:r w:rsidR="00C55DAF">
              <w:rPr>
                <w:rFonts w:cs="Arial"/>
              </w:rPr>
              <w:t>meiliaadress</w:t>
            </w:r>
            <w:proofErr w:type="spellEnd"/>
            <w:r w:rsidR="007C6BAA">
              <w:rPr>
                <w:rFonts w:cs="Arial"/>
              </w:rPr>
              <w:t>, e-</w:t>
            </w:r>
            <w:proofErr w:type="spellStart"/>
            <w:r w:rsidR="007C6BAA">
              <w:rPr>
                <w:rFonts w:cs="Arial"/>
              </w:rPr>
              <w:t>posti</w:t>
            </w:r>
            <w:proofErr w:type="spellEnd"/>
            <w:r w:rsidR="007C6BAA">
              <w:rPr>
                <w:rFonts w:cs="Arial"/>
              </w:rPr>
              <w:t xml:space="preserve"> </w:t>
            </w:r>
            <w:proofErr w:type="spellStart"/>
            <w:r w:rsidR="007C6BAA">
              <w:rPr>
                <w:rFonts w:cs="Arial"/>
              </w:rPr>
              <w:t>aadress</w:t>
            </w:r>
            <w:proofErr w:type="spellEnd"/>
            <w:r w:rsidR="00C55DAF">
              <w:rPr>
                <w:rFonts w:cs="Arial"/>
              </w:rPr>
              <w:t>)</w:t>
            </w:r>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70408219" w14:textId="77777777" w:rsidR="00735570" w:rsidRDefault="000E678F" w:rsidP="00045223">
            <w:pPr>
              <w:snapToGrid w:val="0"/>
              <w:rPr>
                <w:rFonts w:cs="Arial"/>
              </w:rPr>
            </w:pPr>
            <w:proofErr w:type="spellStart"/>
            <w:r w:rsidRPr="009307D1">
              <w:rPr>
                <w:rFonts w:cs="Arial"/>
              </w:rPr>
              <w:t>Aadress</w:t>
            </w:r>
            <w:proofErr w:type="spellEnd"/>
            <w:r w:rsidRPr="009307D1">
              <w:rPr>
                <w:rFonts w:cs="Arial"/>
              </w:rPr>
              <w:t xml:space="preserve">, </w:t>
            </w:r>
            <w:proofErr w:type="spellStart"/>
            <w:r w:rsidRPr="009307D1">
              <w:rPr>
                <w:rFonts w:cs="Arial"/>
              </w:rPr>
              <w:t>millele</w:t>
            </w:r>
            <w:proofErr w:type="spellEnd"/>
            <w:r w:rsidRPr="009307D1">
              <w:rPr>
                <w:rFonts w:cs="Arial"/>
              </w:rPr>
              <w:t xml:space="preserve"> </w:t>
            </w:r>
            <w:proofErr w:type="spellStart"/>
            <w:proofErr w:type="gramStart"/>
            <w:r w:rsidRPr="009307D1">
              <w:rPr>
                <w:rFonts w:cs="Arial"/>
              </w:rPr>
              <w:t>saab</w:t>
            </w:r>
            <w:proofErr w:type="spellEnd"/>
            <w:r w:rsidRPr="009307D1">
              <w:rPr>
                <w:rFonts w:cs="Arial"/>
              </w:rPr>
              <w:t xml:space="preserve">  </w:t>
            </w:r>
            <w:proofErr w:type="spellStart"/>
            <w:r w:rsidRPr="009307D1">
              <w:rPr>
                <w:rFonts w:cs="Arial"/>
              </w:rPr>
              <w:t>üle</w:t>
            </w:r>
            <w:proofErr w:type="spellEnd"/>
            <w:proofErr w:type="gramEnd"/>
            <w:r w:rsidRPr="009307D1">
              <w:rPr>
                <w:rFonts w:cs="Arial"/>
              </w:rPr>
              <w:t xml:space="preserve"> </w:t>
            </w:r>
            <w:proofErr w:type="spellStart"/>
            <w:r w:rsidRPr="009307D1">
              <w:rPr>
                <w:rFonts w:cs="Arial"/>
              </w:rPr>
              <w:t>võrgu</w:t>
            </w:r>
            <w:proofErr w:type="spellEnd"/>
            <w:r w:rsidRPr="009307D1">
              <w:rPr>
                <w:rFonts w:cs="Arial"/>
              </w:rPr>
              <w:t xml:space="preserve"> (</w:t>
            </w:r>
            <w:proofErr w:type="spellStart"/>
            <w:r w:rsidRPr="009307D1">
              <w:rPr>
                <w:rFonts w:cs="Arial"/>
              </w:rPr>
              <w:t>ühest</w:t>
            </w:r>
            <w:proofErr w:type="spellEnd"/>
            <w:r w:rsidRPr="009307D1">
              <w:rPr>
                <w:rFonts w:cs="Arial"/>
              </w:rPr>
              <w:t xml:space="preserve"> </w:t>
            </w:r>
            <w:proofErr w:type="spellStart"/>
            <w:r w:rsidRPr="009307D1">
              <w:rPr>
                <w:rFonts w:cs="Arial"/>
              </w:rPr>
              <w:t>arvutist</w:t>
            </w:r>
            <w:proofErr w:type="spellEnd"/>
            <w:r w:rsidRPr="009307D1">
              <w:rPr>
                <w:rFonts w:cs="Arial"/>
              </w:rPr>
              <w:t xml:space="preserve"> </w:t>
            </w:r>
            <w:proofErr w:type="spellStart"/>
            <w:r w:rsidRPr="009307D1">
              <w:rPr>
                <w:rFonts w:cs="Arial"/>
              </w:rPr>
              <w:t>või</w:t>
            </w:r>
            <w:proofErr w:type="spellEnd"/>
            <w:r w:rsidRPr="009307D1">
              <w:rPr>
                <w:rFonts w:cs="Arial"/>
              </w:rPr>
              <w:t xml:space="preserve"> </w:t>
            </w:r>
            <w:proofErr w:type="spellStart"/>
            <w:r w:rsidRPr="009307D1">
              <w:rPr>
                <w:rFonts w:cs="Arial"/>
              </w:rPr>
              <w:t>tööjaamast</w:t>
            </w:r>
            <w:proofErr w:type="spellEnd"/>
            <w:r w:rsidRPr="009307D1">
              <w:rPr>
                <w:rFonts w:cs="Arial"/>
              </w:rPr>
              <w:t xml:space="preserve"> </w:t>
            </w:r>
            <w:proofErr w:type="spellStart"/>
            <w:r w:rsidRPr="009307D1">
              <w:rPr>
                <w:rFonts w:cs="Arial"/>
              </w:rPr>
              <w:t>teise</w:t>
            </w:r>
            <w:proofErr w:type="spellEnd"/>
            <w:r w:rsidRPr="009307D1">
              <w:rPr>
                <w:rFonts w:cs="Arial"/>
              </w:rPr>
              <w:t xml:space="preserve">) </w:t>
            </w:r>
            <w:proofErr w:type="spellStart"/>
            <w:r w:rsidRPr="009307D1">
              <w:rPr>
                <w:rFonts w:cs="Arial"/>
              </w:rPr>
              <w:t>saata</w:t>
            </w:r>
            <w:proofErr w:type="spellEnd"/>
            <w:r w:rsidRPr="009307D1">
              <w:rPr>
                <w:rFonts w:cs="Arial"/>
              </w:rPr>
              <w:t xml:space="preserve"> </w:t>
            </w:r>
            <w:proofErr w:type="spellStart"/>
            <w:r w:rsidRPr="009307D1">
              <w:rPr>
                <w:rFonts w:cs="Arial"/>
              </w:rPr>
              <w:t>isikule</w:t>
            </w:r>
            <w:proofErr w:type="spellEnd"/>
            <w:r w:rsidRPr="009307D1">
              <w:rPr>
                <w:rFonts w:cs="Arial"/>
              </w:rPr>
              <w:t xml:space="preserve"> </w:t>
            </w:r>
            <w:proofErr w:type="spellStart"/>
            <w:r w:rsidRPr="009307D1">
              <w:rPr>
                <w:rFonts w:cs="Arial"/>
              </w:rPr>
              <w:t>mõeldud</w:t>
            </w:r>
            <w:proofErr w:type="spellEnd"/>
            <w:r w:rsidRPr="009307D1">
              <w:rPr>
                <w:rFonts w:cs="Arial"/>
              </w:rPr>
              <w:t xml:space="preserve"> </w:t>
            </w:r>
            <w:proofErr w:type="spellStart"/>
            <w:r w:rsidRPr="009307D1">
              <w:rPr>
                <w:rFonts w:cs="Arial"/>
              </w:rPr>
              <w:t>kirjalikke</w:t>
            </w:r>
            <w:proofErr w:type="spellEnd"/>
            <w:r w:rsidRPr="009307D1">
              <w:rPr>
                <w:rFonts w:cs="Arial"/>
              </w:rPr>
              <w:t xml:space="preserve"> </w:t>
            </w:r>
            <w:proofErr w:type="spellStart"/>
            <w:r w:rsidRPr="009307D1">
              <w:rPr>
                <w:rFonts w:cs="Arial"/>
              </w:rPr>
              <w:t>sõnumeid</w:t>
            </w:r>
            <w:proofErr w:type="spellEnd"/>
            <w:r w:rsidRPr="009307D1">
              <w:rPr>
                <w:rFonts w:cs="Arial"/>
              </w:rPr>
              <w:t>.</w:t>
            </w:r>
            <w:r w:rsidR="00AE19EE" w:rsidRPr="009307D1">
              <w:rPr>
                <w:rFonts w:cs="Arial"/>
              </w:rPr>
              <w:t xml:space="preserve"> </w:t>
            </w:r>
            <w:proofErr w:type="spellStart"/>
            <w:r w:rsidR="009C169E">
              <w:rPr>
                <w:rFonts w:cs="Arial"/>
              </w:rPr>
              <w:t>Kasutatakse</w:t>
            </w:r>
            <w:proofErr w:type="spellEnd"/>
            <w:r w:rsidR="009C169E">
              <w:rPr>
                <w:rFonts w:cs="Arial"/>
              </w:rPr>
              <w:t xml:space="preserve"> </w:t>
            </w:r>
            <w:proofErr w:type="spellStart"/>
            <w:r w:rsidR="009C169E">
              <w:rPr>
                <w:rFonts w:cs="Arial"/>
              </w:rPr>
              <w:t>kasutaja</w:t>
            </w:r>
            <w:proofErr w:type="spellEnd"/>
            <w:r w:rsidR="009C169E">
              <w:rPr>
                <w:rFonts w:cs="Arial"/>
              </w:rPr>
              <w:t xml:space="preserve"> </w:t>
            </w:r>
            <w:proofErr w:type="spellStart"/>
            <w:r w:rsidR="009C169E">
              <w:rPr>
                <w:rFonts w:cs="Arial"/>
              </w:rPr>
              <w:t>tuvastamisel</w:t>
            </w:r>
            <w:proofErr w:type="spellEnd"/>
            <w:r w:rsidR="009C169E">
              <w:rPr>
                <w:rFonts w:cs="Arial"/>
              </w:rPr>
              <w:t xml:space="preserve"> </w:t>
            </w:r>
            <w:proofErr w:type="spellStart"/>
            <w:r w:rsidR="00715564">
              <w:rPr>
                <w:rFonts w:cs="Arial"/>
              </w:rPr>
              <w:t>kasutajanimena</w:t>
            </w:r>
            <w:proofErr w:type="spellEnd"/>
            <w:r w:rsidR="009C169E">
              <w:rPr>
                <w:rFonts w:cs="Arial"/>
              </w:rPr>
              <w:t xml:space="preserve">. </w:t>
            </w:r>
          </w:p>
          <w:p w14:paraId="75CBF2D6" w14:textId="77777777" w:rsidR="00735570" w:rsidRDefault="00735570" w:rsidP="00045223">
            <w:pPr>
              <w:snapToGrid w:val="0"/>
              <w:rPr>
                <w:rFonts w:cs="Arial"/>
              </w:rPr>
            </w:pPr>
          </w:p>
          <w:p w14:paraId="2C300264" w14:textId="362D5A4D" w:rsidR="00CC55F5" w:rsidRDefault="000E678F" w:rsidP="00CC55F5">
            <w:pPr>
              <w:snapToGrid w:val="0"/>
              <w:rPr>
                <w:rFonts w:cs="Arial"/>
                <w:b/>
              </w:rPr>
            </w:pPr>
            <w:r w:rsidRPr="00DC1E15">
              <w:rPr>
                <w:rFonts w:cs="Arial"/>
                <w:b/>
              </w:rPr>
              <w:t>{</w:t>
            </w:r>
            <w:proofErr w:type="spellStart"/>
            <w:r w:rsidR="00342768" w:rsidRPr="00DC1E15">
              <w:rPr>
                <w:rFonts w:cs="Arial"/>
                <w:b/>
              </w:rPr>
              <w:t>Registreerimine</w:t>
            </w:r>
            <w:proofErr w:type="spellEnd"/>
            <w:r w:rsidR="00342768" w:rsidRPr="00DC1E15">
              <w:rPr>
                <w:rFonts w:cs="Arial"/>
                <w:b/>
              </w:rPr>
              <w:t xml:space="preserve"> on </w:t>
            </w:r>
            <w:proofErr w:type="spellStart"/>
            <w:r w:rsidR="00342768" w:rsidRPr="00DC1E15">
              <w:rPr>
                <w:rFonts w:cs="Arial"/>
                <w:b/>
              </w:rPr>
              <w:t>kohustuslik</w:t>
            </w:r>
            <w:proofErr w:type="spellEnd"/>
            <w:r w:rsidR="00342768" w:rsidRPr="00DC1E15">
              <w:rPr>
                <w:rFonts w:cs="Arial"/>
                <w:b/>
              </w:rPr>
              <w:t xml:space="preserve">. </w:t>
            </w:r>
            <w:proofErr w:type="spellStart"/>
            <w:r w:rsidRPr="003710D1">
              <w:rPr>
                <w:rFonts w:cs="Arial"/>
                <w:b/>
                <w:color w:val="000000" w:themeColor="text1"/>
              </w:rPr>
              <w:t>Isiku</w:t>
            </w:r>
            <w:proofErr w:type="spellEnd"/>
            <w:r w:rsidRPr="003710D1">
              <w:rPr>
                <w:rFonts w:cs="Arial"/>
                <w:b/>
                <w:color w:val="000000" w:themeColor="text1"/>
              </w:rPr>
              <w:t xml:space="preserve"> </w:t>
            </w:r>
            <w:proofErr w:type="spellStart"/>
            <w:r w:rsidR="00CC55F5" w:rsidRPr="003710D1">
              <w:rPr>
                <w:rFonts w:cs="Arial"/>
                <w:b/>
                <w:color w:val="000000" w:themeColor="text1"/>
              </w:rPr>
              <w:t>tõstutundetud</w:t>
            </w:r>
            <w:proofErr w:type="spellEnd"/>
            <w:r w:rsidR="00CC55F5" w:rsidRPr="003710D1">
              <w:rPr>
                <w:rFonts w:cs="Arial"/>
                <w:b/>
                <w:color w:val="000000" w:themeColor="text1"/>
              </w:rPr>
              <w:t xml:space="preserve"> </w:t>
            </w:r>
            <w:proofErr w:type="spellStart"/>
            <w:r w:rsidRPr="003710D1">
              <w:rPr>
                <w:rFonts w:cs="Arial"/>
                <w:b/>
                <w:color w:val="000000" w:themeColor="text1"/>
              </w:rPr>
              <w:t>unikaalne</w:t>
            </w:r>
            <w:proofErr w:type="spellEnd"/>
            <w:r w:rsidRPr="003710D1">
              <w:rPr>
                <w:rFonts w:cs="Arial"/>
                <w:b/>
                <w:color w:val="000000" w:themeColor="text1"/>
              </w:rPr>
              <w:t xml:space="preserve"> </w:t>
            </w:r>
            <w:proofErr w:type="spellStart"/>
            <w:r w:rsidRPr="003710D1">
              <w:rPr>
                <w:rFonts w:cs="Arial"/>
                <w:b/>
                <w:color w:val="000000" w:themeColor="text1"/>
              </w:rPr>
              <w:t>identifikaator</w:t>
            </w:r>
            <w:proofErr w:type="spellEnd"/>
            <w:r w:rsidRPr="003710D1">
              <w:rPr>
                <w:rFonts w:cs="Arial"/>
                <w:b/>
                <w:color w:val="000000" w:themeColor="text1"/>
              </w:rPr>
              <w:t xml:space="preserve">. </w:t>
            </w:r>
            <w:proofErr w:type="spellStart"/>
            <w:r w:rsidR="00CC55F5" w:rsidRPr="003710D1">
              <w:rPr>
                <w:rFonts w:cs="Arial"/>
                <w:b/>
                <w:color w:val="000000" w:themeColor="text1"/>
              </w:rPr>
              <w:t>Teiste</w:t>
            </w:r>
            <w:proofErr w:type="spellEnd"/>
            <w:r w:rsidR="00CC55F5" w:rsidRPr="003710D1">
              <w:rPr>
                <w:rFonts w:cs="Arial"/>
                <w:b/>
                <w:color w:val="000000" w:themeColor="text1"/>
              </w:rPr>
              <w:t xml:space="preserve"> </w:t>
            </w:r>
            <w:proofErr w:type="spellStart"/>
            <w:r w:rsidR="00CC55F5">
              <w:rPr>
                <w:rFonts w:cs="Arial"/>
                <w:b/>
              </w:rPr>
              <w:t>sõnadega</w:t>
            </w:r>
            <w:proofErr w:type="spellEnd"/>
            <w:r w:rsidR="00CC55F5">
              <w:rPr>
                <w:rFonts w:cs="Arial"/>
                <w:b/>
              </w:rPr>
              <w:t xml:space="preserve">, </w:t>
            </w:r>
            <w:proofErr w:type="spellStart"/>
            <w:r w:rsidR="00CC55F5">
              <w:rPr>
                <w:rFonts w:cs="Arial"/>
                <w:b/>
              </w:rPr>
              <w:t>kui</w:t>
            </w:r>
            <w:proofErr w:type="spellEnd"/>
            <w:r w:rsidR="00CC55F5">
              <w:rPr>
                <w:rFonts w:cs="Arial"/>
                <w:b/>
              </w:rPr>
              <w:t xml:space="preserve"> </w:t>
            </w:r>
            <w:proofErr w:type="spellStart"/>
            <w:r w:rsidR="00CC55F5">
              <w:rPr>
                <w:rFonts w:cs="Arial"/>
                <w:b/>
              </w:rPr>
              <w:t>süsteemis</w:t>
            </w:r>
            <w:proofErr w:type="spellEnd"/>
            <w:r w:rsidR="00CC55F5">
              <w:rPr>
                <w:rFonts w:cs="Arial"/>
                <w:b/>
              </w:rPr>
              <w:t xml:space="preserve"> on </w:t>
            </w:r>
            <w:proofErr w:type="spellStart"/>
            <w:r w:rsidR="00CC55F5">
              <w:rPr>
                <w:rFonts w:cs="Arial"/>
                <w:b/>
              </w:rPr>
              <w:t>näiteks</w:t>
            </w:r>
            <w:proofErr w:type="spellEnd"/>
            <w:r w:rsidR="00CC55F5">
              <w:rPr>
                <w:rFonts w:cs="Arial"/>
                <w:b/>
              </w:rPr>
              <w:t xml:space="preserve"> </w:t>
            </w:r>
            <w:proofErr w:type="spellStart"/>
            <w:r w:rsidR="00CC55F5">
              <w:rPr>
                <w:rFonts w:cs="Arial"/>
                <w:b/>
              </w:rPr>
              <w:t>meiliaadress</w:t>
            </w:r>
            <w:proofErr w:type="spellEnd"/>
            <w:r w:rsidR="00CC55F5">
              <w:rPr>
                <w:rFonts w:cs="Arial"/>
                <w:b/>
              </w:rPr>
              <w:t xml:space="preserve"> </w:t>
            </w:r>
            <w:hyperlink r:id="rId37" w:history="1">
              <w:r w:rsidR="00CC55F5" w:rsidRPr="00E41AE1">
                <w:rPr>
                  <w:rStyle w:val="Hyperlink"/>
                  <w:rFonts w:cs="Arial"/>
                  <w:b/>
                </w:rPr>
                <w:t>Mati@mets.ee</w:t>
              </w:r>
            </w:hyperlink>
            <w:r w:rsidR="00CC55F5">
              <w:rPr>
                <w:rFonts w:cs="Arial"/>
                <w:b/>
              </w:rPr>
              <w:t xml:space="preserve">, </w:t>
            </w:r>
            <w:proofErr w:type="spellStart"/>
            <w:r w:rsidR="00CC55F5">
              <w:rPr>
                <w:rFonts w:cs="Arial"/>
                <w:b/>
              </w:rPr>
              <w:t>siis</w:t>
            </w:r>
            <w:proofErr w:type="spellEnd"/>
            <w:r w:rsidR="00CC55F5">
              <w:rPr>
                <w:rFonts w:cs="Arial"/>
                <w:b/>
              </w:rPr>
              <w:t xml:space="preserve"> </w:t>
            </w:r>
            <w:proofErr w:type="spellStart"/>
            <w:r w:rsidR="00CC55F5">
              <w:rPr>
                <w:rFonts w:cs="Arial"/>
                <w:b/>
              </w:rPr>
              <w:t>meiliaadressi</w:t>
            </w:r>
            <w:proofErr w:type="spellEnd"/>
            <w:r w:rsidR="00CC55F5">
              <w:rPr>
                <w:rFonts w:cs="Arial"/>
                <w:b/>
              </w:rPr>
              <w:t xml:space="preserve"> </w:t>
            </w:r>
            <w:hyperlink r:id="rId38" w:history="1">
              <w:r w:rsidR="00CC55F5" w:rsidRPr="00E41AE1">
                <w:rPr>
                  <w:rStyle w:val="Hyperlink"/>
                  <w:rFonts w:cs="Arial"/>
                  <w:b/>
                </w:rPr>
                <w:t>mati@mets.ee</w:t>
              </w:r>
            </w:hyperlink>
            <w:r w:rsidR="00CC55F5">
              <w:rPr>
                <w:rFonts w:cs="Arial"/>
                <w:b/>
              </w:rPr>
              <w:t xml:space="preserve"> </w:t>
            </w:r>
            <w:proofErr w:type="spellStart"/>
            <w:r w:rsidR="00CC55F5">
              <w:rPr>
                <w:rFonts w:cs="Arial"/>
                <w:b/>
              </w:rPr>
              <w:t>lisada</w:t>
            </w:r>
            <w:proofErr w:type="spellEnd"/>
            <w:r w:rsidR="00CC55F5">
              <w:rPr>
                <w:rFonts w:cs="Arial"/>
                <w:b/>
              </w:rPr>
              <w:t xml:space="preserve"> </w:t>
            </w:r>
            <w:proofErr w:type="spellStart"/>
            <w:r w:rsidR="00CC55F5">
              <w:rPr>
                <w:rFonts w:cs="Arial"/>
                <w:b/>
              </w:rPr>
              <w:t>ei</w:t>
            </w:r>
            <w:proofErr w:type="spellEnd"/>
            <w:r w:rsidR="00CC55F5">
              <w:rPr>
                <w:rFonts w:cs="Arial"/>
                <w:b/>
              </w:rPr>
              <w:t xml:space="preserve"> </w:t>
            </w:r>
            <w:proofErr w:type="spellStart"/>
            <w:r w:rsidR="00CC55F5">
              <w:rPr>
                <w:rFonts w:cs="Arial"/>
                <w:b/>
              </w:rPr>
              <w:t>saa</w:t>
            </w:r>
            <w:proofErr w:type="spellEnd"/>
            <w:r w:rsidR="00CC55F5">
              <w:rPr>
                <w:rFonts w:cs="Arial"/>
                <w:b/>
              </w:rPr>
              <w:t>.</w:t>
            </w:r>
          </w:p>
          <w:p w14:paraId="48D8798A" w14:textId="77777777" w:rsidR="00CC55F5" w:rsidRDefault="00CC55F5" w:rsidP="00CC55F5">
            <w:pPr>
              <w:snapToGrid w:val="0"/>
              <w:rPr>
                <w:rFonts w:cs="Arial"/>
                <w:b/>
              </w:rPr>
            </w:pPr>
          </w:p>
          <w:p w14:paraId="33BB7A5A" w14:textId="2FE67D60" w:rsidR="000E678F" w:rsidRPr="00DC1E15" w:rsidRDefault="00FC099B" w:rsidP="00CC55F5">
            <w:pPr>
              <w:snapToGrid w:val="0"/>
              <w:rPr>
                <w:rFonts w:cs="Arial"/>
                <w:b/>
              </w:rPr>
            </w:pPr>
            <w:proofErr w:type="spellStart"/>
            <w:r>
              <w:rPr>
                <w:rFonts w:cs="Arial"/>
                <w:b/>
              </w:rPr>
              <w:t>e_me</w:t>
            </w:r>
            <w:r w:rsidRPr="00FC099B">
              <w:rPr>
                <w:rFonts w:cs="Arial"/>
                <w:b/>
              </w:rPr>
              <w:t>il</w:t>
            </w:r>
            <w:proofErr w:type="spellEnd"/>
            <w:r w:rsidRPr="00FC099B">
              <w:rPr>
                <w:rFonts w:cs="Arial"/>
                <w:b/>
              </w:rPr>
              <w:t xml:space="preserve"> </w:t>
            </w:r>
            <w:proofErr w:type="spellStart"/>
            <w:r w:rsidRPr="00FC099B">
              <w:rPr>
                <w:rFonts w:cs="Arial"/>
                <w:b/>
              </w:rPr>
              <w:t>peab</w:t>
            </w:r>
            <w:proofErr w:type="spellEnd"/>
            <w:r w:rsidRPr="00FC099B">
              <w:rPr>
                <w:rFonts w:cs="Arial"/>
                <w:b/>
              </w:rPr>
              <w:t xml:space="preserve"> </w:t>
            </w:r>
            <w:proofErr w:type="spellStart"/>
            <w:r w:rsidRPr="00FC099B">
              <w:rPr>
                <w:rFonts w:cs="Arial"/>
                <w:b/>
              </w:rPr>
              <w:t>sisaldama</w:t>
            </w:r>
            <w:proofErr w:type="spellEnd"/>
            <w:r w:rsidRPr="00FC099B">
              <w:rPr>
                <w:rFonts w:cs="Arial"/>
                <w:b/>
              </w:rPr>
              <w:t xml:space="preserve"> </w:t>
            </w:r>
            <w:proofErr w:type="spellStart"/>
            <w:r w:rsidRPr="00FC099B">
              <w:rPr>
                <w:rFonts w:cs="Arial"/>
                <w:b/>
              </w:rPr>
              <w:t>täpselt</w:t>
            </w:r>
            <w:proofErr w:type="spellEnd"/>
            <w:r w:rsidRPr="00FC099B">
              <w:rPr>
                <w:rFonts w:cs="Arial"/>
                <w:b/>
              </w:rPr>
              <w:t xml:space="preserve"> </w:t>
            </w:r>
            <w:proofErr w:type="spellStart"/>
            <w:r w:rsidRPr="00FC099B">
              <w:rPr>
                <w:rFonts w:cs="Arial"/>
                <w:b/>
              </w:rPr>
              <w:t>ühte</w:t>
            </w:r>
            <w:proofErr w:type="spellEnd"/>
            <w:r w:rsidRPr="00FC099B">
              <w:rPr>
                <w:rFonts w:cs="Arial"/>
                <w:b/>
              </w:rPr>
              <w:t xml:space="preserve"> "@" </w:t>
            </w:r>
            <w:proofErr w:type="spellStart"/>
            <w:r w:rsidRPr="00FC099B">
              <w:rPr>
                <w:rFonts w:cs="Arial"/>
                <w:b/>
              </w:rPr>
              <w:t>märki</w:t>
            </w:r>
            <w:proofErr w:type="spellEnd"/>
            <w:r w:rsidRPr="00FC099B">
              <w:rPr>
                <w:rFonts w:cs="Arial"/>
                <w:b/>
              </w:rPr>
              <w:t xml:space="preserve">. </w:t>
            </w:r>
            <w:proofErr w:type="spellStart"/>
            <w:r w:rsidRPr="00FC099B">
              <w:rPr>
                <w:rFonts w:cs="Arial"/>
                <w:b/>
              </w:rPr>
              <w:t>Võib</w:t>
            </w:r>
            <w:proofErr w:type="spellEnd"/>
            <w:r w:rsidRPr="00FC099B">
              <w:rPr>
                <w:rFonts w:cs="Arial"/>
                <w:b/>
              </w:rPr>
              <w:t xml:space="preserve"> olla </w:t>
            </w:r>
            <w:proofErr w:type="spellStart"/>
            <w:r w:rsidRPr="00FC099B">
              <w:rPr>
                <w:rFonts w:cs="Arial"/>
                <w:b/>
              </w:rPr>
              <w:t>kuni</w:t>
            </w:r>
            <w:proofErr w:type="spellEnd"/>
            <w:r w:rsidRPr="00FC099B">
              <w:rPr>
                <w:rFonts w:cs="Arial"/>
                <w:b/>
              </w:rPr>
              <w:t xml:space="preserve"> 254 </w:t>
            </w:r>
            <w:proofErr w:type="spellStart"/>
            <w:r w:rsidRPr="00FC099B">
              <w:rPr>
                <w:rFonts w:cs="Arial"/>
                <w:b/>
              </w:rPr>
              <w:t>märki</w:t>
            </w:r>
            <w:proofErr w:type="spellEnd"/>
            <w:r w:rsidRPr="00FC099B">
              <w:rPr>
                <w:rFonts w:cs="Arial"/>
                <w:b/>
              </w:rPr>
              <w:t xml:space="preserve"> </w:t>
            </w:r>
            <w:proofErr w:type="spellStart"/>
            <w:r w:rsidRPr="00FC099B">
              <w:rPr>
                <w:rFonts w:cs="Arial"/>
                <w:b/>
              </w:rPr>
              <w:t>pikk</w:t>
            </w:r>
            <w:proofErr w:type="spellEnd"/>
            <w:r w:rsidR="00B26B6B">
              <w:rPr>
                <w:rFonts w:cs="Arial"/>
                <w:b/>
              </w:rPr>
              <w:t xml:space="preserve"> </w:t>
            </w:r>
            <w:r w:rsidR="00B26B6B" w:rsidRPr="00257AE0">
              <w:rPr>
                <w:rFonts w:cs="Arial"/>
                <w:b/>
              </w:rPr>
              <w:t>(</w:t>
            </w:r>
            <w:proofErr w:type="spellStart"/>
            <w:r w:rsidR="00B26B6B" w:rsidRPr="00257AE0">
              <w:rPr>
                <w:rFonts w:cs="Arial"/>
                <w:b/>
                <w:lang w:eastAsia="et-EE"/>
              </w:rPr>
              <w:t>Veljovic</w:t>
            </w:r>
            <w:proofErr w:type="spellEnd"/>
            <w:r w:rsidR="00B26B6B" w:rsidRPr="00257AE0">
              <w:rPr>
                <w:rFonts w:cs="Arial"/>
                <w:b/>
                <w:lang w:eastAsia="et-EE"/>
              </w:rPr>
              <w:t>, 2017)</w:t>
            </w:r>
            <w:r w:rsidRPr="00FC099B">
              <w:rPr>
                <w:rFonts w:cs="Arial"/>
                <w:b/>
              </w:rPr>
              <w:t>.</w:t>
            </w:r>
            <w:r w:rsidR="000E678F"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5192A8" w14:textId="77777777" w:rsidR="000E678F" w:rsidRPr="009307D1" w:rsidRDefault="000E678F" w:rsidP="00045223">
            <w:pPr>
              <w:snapToGrid w:val="0"/>
            </w:pPr>
            <w:r w:rsidRPr="009307D1">
              <w:lastRenderedPageBreak/>
              <w:t>kalamees@hot.ee</w:t>
            </w:r>
          </w:p>
        </w:tc>
      </w:tr>
      <w:tr w:rsidR="00AE19EE" w:rsidRPr="009307D1" w14:paraId="66443D9E"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0C453D5F" w14:textId="77777777" w:rsidR="00AE19EE" w:rsidRPr="009307D1" w:rsidRDefault="00AE19EE" w:rsidP="00045223">
            <w:pPr>
              <w:snapToGrid w:val="0"/>
            </w:pPr>
            <w:proofErr w:type="spellStart"/>
            <w:r w:rsidRPr="009307D1">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57501311" w14:textId="77777777" w:rsidR="00AE19EE" w:rsidRPr="009307D1" w:rsidRDefault="00AE19EE" w:rsidP="00045223">
            <w:pPr>
              <w:snapToGrid w:val="0"/>
            </w:pPr>
            <w:proofErr w:type="spellStart"/>
            <w:r w:rsidRPr="009307D1">
              <w:t>parool</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35F85DCD" w14:textId="77777777" w:rsidR="00AE19EE" w:rsidRPr="009307D1" w:rsidRDefault="00AE19EE" w:rsidP="00045223">
            <w:pPr>
              <w:snapToGrid w:val="0"/>
              <w:rPr>
                <w:rFonts w:cs="Arial"/>
              </w:rPr>
            </w:pPr>
            <w:proofErr w:type="spellStart"/>
            <w:r w:rsidRPr="009307D1">
              <w:rPr>
                <w:rFonts w:cs="Arial"/>
              </w:rPr>
              <w:t>Isiku</w:t>
            </w:r>
            <w:proofErr w:type="spellEnd"/>
            <w:r w:rsidRPr="009307D1">
              <w:rPr>
                <w:rFonts w:cs="Arial"/>
              </w:rPr>
              <w:t xml:space="preserve"> </w:t>
            </w:r>
            <w:proofErr w:type="spellStart"/>
            <w:r w:rsidRPr="009307D1">
              <w:rPr>
                <w:rFonts w:cs="Arial"/>
              </w:rPr>
              <w:t>identsust</w:t>
            </w:r>
            <w:proofErr w:type="spellEnd"/>
            <w:r w:rsidRPr="009307D1">
              <w:rPr>
                <w:rFonts w:cs="Arial"/>
              </w:rPr>
              <w:t xml:space="preserve"> </w:t>
            </w:r>
            <w:proofErr w:type="spellStart"/>
            <w:r w:rsidRPr="009307D1">
              <w:rPr>
                <w:rFonts w:cs="Arial"/>
              </w:rPr>
              <w:t>tõendav</w:t>
            </w:r>
            <w:proofErr w:type="spellEnd"/>
            <w:r w:rsidRPr="009307D1">
              <w:rPr>
                <w:rFonts w:cs="Arial"/>
              </w:rPr>
              <w:t xml:space="preserve"> </w:t>
            </w:r>
            <w:proofErr w:type="spellStart"/>
            <w:r w:rsidRPr="009307D1">
              <w:rPr>
                <w:rFonts w:cs="Arial"/>
              </w:rPr>
              <w:t>teadmuslik</w:t>
            </w:r>
            <w:proofErr w:type="spellEnd"/>
            <w:r w:rsidRPr="009307D1">
              <w:rPr>
                <w:rFonts w:cs="Arial"/>
              </w:rPr>
              <w:t xml:space="preserve"> (</w:t>
            </w:r>
            <w:proofErr w:type="spellStart"/>
            <w:r w:rsidRPr="009307D1">
              <w:rPr>
                <w:rFonts w:cs="Arial"/>
              </w:rPr>
              <w:t>miski</w:t>
            </w:r>
            <w:proofErr w:type="spellEnd"/>
            <w:r w:rsidRPr="009307D1">
              <w:rPr>
                <w:rFonts w:cs="Arial"/>
              </w:rPr>
              <w:t xml:space="preserve">, </w:t>
            </w:r>
            <w:proofErr w:type="spellStart"/>
            <w:r w:rsidRPr="009307D1">
              <w:rPr>
                <w:rFonts w:cs="Arial"/>
              </w:rPr>
              <w:t>mida</w:t>
            </w:r>
            <w:proofErr w:type="spellEnd"/>
            <w:r w:rsidRPr="009307D1">
              <w:rPr>
                <w:rFonts w:cs="Arial"/>
              </w:rPr>
              <w:t xml:space="preserve"> </w:t>
            </w:r>
            <w:proofErr w:type="spellStart"/>
            <w:r w:rsidRPr="009307D1">
              <w:rPr>
                <w:rFonts w:cs="Arial"/>
              </w:rPr>
              <w:t>isik</w:t>
            </w:r>
            <w:proofErr w:type="spellEnd"/>
            <w:r w:rsidRPr="009307D1">
              <w:rPr>
                <w:rFonts w:cs="Arial"/>
              </w:rPr>
              <w:t xml:space="preserve"> </w:t>
            </w:r>
            <w:proofErr w:type="spellStart"/>
            <w:r w:rsidRPr="009307D1">
              <w:rPr>
                <w:rFonts w:cs="Arial"/>
              </w:rPr>
              <w:t>teab</w:t>
            </w:r>
            <w:proofErr w:type="spellEnd"/>
            <w:r w:rsidRPr="009307D1">
              <w:rPr>
                <w:rFonts w:cs="Arial"/>
              </w:rPr>
              <w:t xml:space="preserve">) </w:t>
            </w:r>
            <w:proofErr w:type="spellStart"/>
            <w:r w:rsidRPr="009307D1">
              <w:rPr>
                <w:rFonts w:cs="Arial"/>
              </w:rPr>
              <w:t>volitustõend</w:t>
            </w:r>
            <w:proofErr w:type="spellEnd"/>
            <w:r w:rsidRPr="009307D1">
              <w:rPr>
                <w:rFonts w:cs="Arial"/>
              </w:rPr>
              <w:t>.</w:t>
            </w:r>
            <w:r w:rsidR="0007610F">
              <w:rPr>
                <w:rFonts w:cs="Arial"/>
              </w:rPr>
              <w:t xml:space="preserve"> </w:t>
            </w:r>
            <w:proofErr w:type="spellStart"/>
            <w:r w:rsidR="0007610F">
              <w:rPr>
                <w:rFonts w:cs="Arial"/>
              </w:rPr>
              <w:t>Andmebaasis</w:t>
            </w:r>
            <w:proofErr w:type="spellEnd"/>
            <w:r w:rsidR="0007610F">
              <w:rPr>
                <w:rFonts w:cs="Arial"/>
              </w:rPr>
              <w:t xml:space="preserve"> </w:t>
            </w:r>
            <w:proofErr w:type="spellStart"/>
            <w:r w:rsidR="0007610F">
              <w:rPr>
                <w:rFonts w:cs="Arial"/>
              </w:rPr>
              <w:t>salvestatakse</w:t>
            </w:r>
            <w:proofErr w:type="spellEnd"/>
            <w:r w:rsidR="0007610F">
              <w:rPr>
                <w:rFonts w:cs="Arial"/>
              </w:rPr>
              <w:t xml:space="preserve"> </w:t>
            </w:r>
            <w:proofErr w:type="spellStart"/>
            <w:r w:rsidR="0007610F">
              <w:rPr>
                <w:rFonts w:cs="Arial"/>
              </w:rPr>
              <w:t>parooli</w:t>
            </w:r>
            <w:proofErr w:type="spellEnd"/>
            <w:r w:rsidR="0007610F">
              <w:rPr>
                <w:rFonts w:cs="Arial"/>
              </w:rPr>
              <w:t xml:space="preserve"> ja </w:t>
            </w:r>
            <w:proofErr w:type="spellStart"/>
            <w:r w:rsidR="0007610F">
              <w:rPr>
                <w:rFonts w:cs="Arial"/>
              </w:rPr>
              <w:t>soola</w:t>
            </w:r>
            <w:proofErr w:type="spellEnd"/>
            <w:r w:rsidR="0007610F">
              <w:rPr>
                <w:rFonts w:cs="Arial"/>
              </w:rPr>
              <w:t xml:space="preserve"> </w:t>
            </w:r>
            <w:proofErr w:type="spellStart"/>
            <w:r w:rsidR="0007610F">
              <w:rPr>
                <w:rFonts w:cs="Arial"/>
              </w:rPr>
              <w:t>põhjal</w:t>
            </w:r>
            <w:proofErr w:type="spellEnd"/>
            <w:r w:rsidR="0007610F">
              <w:rPr>
                <w:rFonts w:cs="Arial"/>
              </w:rPr>
              <w:t xml:space="preserve"> </w:t>
            </w:r>
            <w:proofErr w:type="spellStart"/>
            <w:r w:rsidR="0007610F">
              <w:rPr>
                <w:rFonts w:cs="Arial"/>
              </w:rPr>
              <w:t>leitud</w:t>
            </w:r>
            <w:proofErr w:type="spellEnd"/>
            <w:r w:rsidR="0007610F">
              <w:rPr>
                <w:rFonts w:cs="Arial"/>
              </w:rPr>
              <w:t xml:space="preserve"> </w:t>
            </w:r>
            <w:proofErr w:type="spellStart"/>
            <w:r w:rsidR="0007610F">
              <w:rPr>
                <w:rFonts w:cs="Arial"/>
              </w:rPr>
              <w:t>räsiväärtus</w:t>
            </w:r>
            <w:proofErr w:type="spellEnd"/>
            <w:r w:rsidR="0007610F">
              <w:rPr>
                <w:rFonts w:cs="Arial"/>
              </w:rPr>
              <w:t>.</w:t>
            </w:r>
          </w:p>
          <w:p w14:paraId="14334729" w14:textId="77777777" w:rsidR="00AE19EE" w:rsidRPr="009307D1" w:rsidRDefault="00AE19EE" w:rsidP="00045223">
            <w:pPr>
              <w:snapToGrid w:val="0"/>
              <w:rPr>
                <w:rFonts w:cs="Arial"/>
              </w:rPr>
            </w:pPr>
          </w:p>
          <w:p w14:paraId="0E3DA087" w14:textId="77777777" w:rsidR="00AE19EE" w:rsidRPr="00DC1E15" w:rsidRDefault="00AE19EE" w:rsidP="00DC1E15">
            <w:pPr>
              <w:snapToGrid w:val="0"/>
              <w:rPr>
                <w:rFonts w:cs="Arial"/>
                <w:b/>
              </w:rPr>
            </w:pPr>
            <w:r w:rsidRPr="00DC1E15">
              <w:rPr>
                <w:rFonts w:cs="Arial"/>
                <w:b/>
              </w:rPr>
              <w:t>{</w:t>
            </w:r>
            <w:proofErr w:type="spellStart"/>
            <w:r w:rsidR="00342768" w:rsidRPr="00DC1E15">
              <w:rPr>
                <w:rFonts w:cs="Arial"/>
                <w:b/>
              </w:rPr>
              <w:t>Registreerimine</w:t>
            </w:r>
            <w:proofErr w:type="spellEnd"/>
            <w:r w:rsidR="00342768" w:rsidRPr="00DC1E15">
              <w:rPr>
                <w:rFonts w:cs="Arial"/>
                <w:b/>
              </w:rPr>
              <w:t xml:space="preserve"> on </w:t>
            </w:r>
            <w:proofErr w:type="spellStart"/>
            <w:r w:rsidR="00342768" w:rsidRPr="00DC1E15">
              <w:rPr>
                <w:rFonts w:cs="Arial"/>
                <w:b/>
              </w:rPr>
              <w:t>kohustuslik</w:t>
            </w:r>
            <w:proofErr w:type="spellEnd"/>
            <w:r w:rsidR="00342768" w:rsidRPr="00DC1E15">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6D440A18" w14:textId="77777777" w:rsidR="00AE19EE" w:rsidRPr="009307D1" w:rsidRDefault="00734E2E" w:rsidP="00045223">
            <w:pPr>
              <w:snapToGrid w:val="0"/>
            </w:pPr>
            <w:r w:rsidRPr="008339B5">
              <w:rPr>
                <w:rFonts w:cs="Arial"/>
              </w:rPr>
              <w:t>$2a$11$FsKdoFDJePwuYtyg2hBxz.e8AwSODaO/nFGGacEm05vIgOBNG9dHC</w:t>
            </w:r>
          </w:p>
        </w:tc>
      </w:tr>
      <w:tr w:rsidR="007D35B3" w:rsidRPr="009307D1" w14:paraId="1703C806"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62FCBCD3" w14:textId="77777777" w:rsidR="007D35B3" w:rsidRPr="009307D1" w:rsidRDefault="007D35B3" w:rsidP="00045223">
            <w:pPr>
              <w:snapToGrid w:val="0"/>
            </w:pPr>
            <w:proofErr w:type="spellStart"/>
            <w:r>
              <w:t>Isik</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14E4D01C" w14:textId="77777777" w:rsidR="007D35B3" w:rsidRPr="009307D1" w:rsidRDefault="007D35B3" w:rsidP="00045223">
            <w:pPr>
              <w:snapToGrid w:val="0"/>
            </w:pPr>
            <w:proofErr w:type="spellStart"/>
            <w:r>
              <w:t>reg_aeg</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9107367" w14:textId="77777777" w:rsidR="00821A84" w:rsidRDefault="007D35B3" w:rsidP="00821A84">
            <w:pPr>
              <w:snapToGrid w:val="0"/>
              <w:rPr>
                <w:rFonts w:cs="Arial"/>
              </w:rPr>
            </w:pPr>
            <w:proofErr w:type="spellStart"/>
            <w:r>
              <w:rPr>
                <w:rFonts w:cs="Arial"/>
              </w:rPr>
              <w:t>Isiku</w:t>
            </w:r>
            <w:proofErr w:type="spellEnd"/>
            <w:r w:rsidRPr="009307D1">
              <w:rPr>
                <w:rFonts w:cs="Arial"/>
              </w:rPr>
              <w:t xml:space="preserve"> </w:t>
            </w:r>
            <w:proofErr w:type="spellStart"/>
            <w:r w:rsidRPr="009307D1">
              <w:rPr>
                <w:rFonts w:cs="Arial"/>
              </w:rPr>
              <w:t>registreerimise</w:t>
            </w:r>
            <w:proofErr w:type="spellEnd"/>
            <w:r w:rsidRPr="009307D1">
              <w:rPr>
                <w:rFonts w:cs="Arial"/>
              </w:rPr>
              <w:t xml:space="preserve"> </w:t>
            </w:r>
            <w:proofErr w:type="spellStart"/>
            <w:r w:rsidRPr="009307D1">
              <w:rPr>
                <w:rFonts w:cs="Arial"/>
              </w:rPr>
              <w:t>aeg</w:t>
            </w:r>
            <w:proofErr w:type="spellEnd"/>
            <w:r w:rsidRPr="009307D1">
              <w:rPr>
                <w:rFonts w:cs="Arial"/>
              </w:rPr>
              <w:t xml:space="preserve"> </w:t>
            </w:r>
            <w:proofErr w:type="spellStart"/>
            <w:r w:rsidRPr="009307D1">
              <w:rPr>
                <w:rFonts w:cs="Arial"/>
              </w:rPr>
              <w:t>kuupäeva</w:t>
            </w:r>
            <w:proofErr w:type="spellEnd"/>
            <w:r w:rsidRPr="009307D1">
              <w:rPr>
                <w:rFonts w:cs="Arial"/>
              </w:rPr>
              <w:t xml:space="preserve"> ja </w:t>
            </w:r>
            <w:proofErr w:type="spellStart"/>
            <w:r w:rsidRPr="009307D1">
              <w:rPr>
                <w:rFonts w:cs="Arial"/>
              </w:rPr>
              <w:t>kellaaja</w:t>
            </w:r>
            <w:proofErr w:type="spellEnd"/>
            <w:r w:rsidRPr="009307D1">
              <w:rPr>
                <w:rFonts w:cs="Arial"/>
              </w:rPr>
              <w:t xml:space="preserve"> </w:t>
            </w:r>
            <w:proofErr w:type="spellStart"/>
            <w:r w:rsidRPr="009307D1">
              <w:rPr>
                <w:rFonts w:cs="Arial"/>
              </w:rPr>
              <w:t>täpsusega</w:t>
            </w:r>
            <w:proofErr w:type="spellEnd"/>
            <w:r w:rsidRPr="009307D1">
              <w:rPr>
                <w:rFonts w:cs="Arial"/>
              </w:rPr>
              <w:t xml:space="preserve">. </w:t>
            </w:r>
            <w:proofErr w:type="spellStart"/>
            <w:r w:rsidRPr="009307D1">
              <w:rPr>
                <w:rFonts w:cs="Arial"/>
              </w:rPr>
              <w:t>Selle</w:t>
            </w:r>
            <w:proofErr w:type="spellEnd"/>
            <w:r w:rsidRPr="009307D1">
              <w:rPr>
                <w:rFonts w:cs="Arial"/>
              </w:rPr>
              <w:t xml:space="preserve"> </w:t>
            </w:r>
            <w:proofErr w:type="spellStart"/>
            <w:r w:rsidRPr="009307D1">
              <w:rPr>
                <w:rFonts w:cs="Arial"/>
              </w:rPr>
              <w:t>võib</w:t>
            </w:r>
            <w:proofErr w:type="spellEnd"/>
            <w:r w:rsidRPr="009307D1">
              <w:rPr>
                <w:rFonts w:cs="Arial"/>
              </w:rPr>
              <w:t xml:space="preserve"> </w:t>
            </w:r>
            <w:proofErr w:type="spellStart"/>
            <w:r w:rsidRPr="009307D1">
              <w:rPr>
                <w:rFonts w:cs="Arial"/>
              </w:rPr>
              <w:t>süsteem</w:t>
            </w:r>
            <w:proofErr w:type="spellEnd"/>
            <w:r w:rsidRPr="009307D1">
              <w:rPr>
                <w:rFonts w:cs="Arial"/>
              </w:rPr>
              <w:t xml:space="preserve"> </w:t>
            </w:r>
            <w:proofErr w:type="spellStart"/>
            <w:r w:rsidRPr="009307D1">
              <w:rPr>
                <w:rFonts w:cs="Arial"/>
              </w:rPr>
              <w:t>ise</w:t>
            </w:r>
            <w:proofErr w:type="spellEnd"/>
            <w:r w:rsidRPr="009307D1">
              <w:rPr>
                <w:rFonts w:cs="Arial"/>
              </w:rPr>
              <w:t xml:space="preserve"> </w:t>
            </w:r>
            <w:proofErr w:type="spellStart"/>
            <w:r w:rsidRPr="009307D1">
              <w:rPr>
                <w:rFonts w:cs="Arial"/>
              </w:rPr>
              <w:t>automaatselt</w:t>
            </w:r>
            <w:proofErr w:type="spellEnd"/>
            <w:r w:rsidRPr="009307D1">
              <w:rPr>
                <w:rFonts w:cs="Arial"/>
              </w:rPr>
              <w:t xml:space="preserve"> </w:t>
            </w:r>
            <w:proofErr w:type="spellStart"/>
            <w:r w:rsidRPr="009307D1">
              <w:rPr>
                <w:rFonts w:cs="Arial"/>
              </w:rPr>
              <w:t>määrata</w:t>
            </w:r>
            <w:proofErr w:type="spellEnd"/>
            <w:r w:rsidRPr="009307D1">
              <w:rPr>
                <w:rFonts w:cs="Arial"/>
              </w:rPr>
              <w:t>.</w:t>
            </w:r>
          </w:p>
          <w:p w14:paraId="7727F6DA" w14:textId="77777777" w:rsidR="00821A84" w:rsidRPr="009307D1" w:rsidRDefault="00821A84" w:rsidP="00DC1E15">
            <w:pPr>
              <w:snapToGrid w:val="0"/>
              <w:rPr>
                <w:rFonts w:cs="Arial"/>
              </w:rPr>
            </w:pPr>
          </w:p>
          <w:p w14:paraId="5336117D" w14:textId="48C22C1D" w:rsidR="007D35B3" w:rsidRPr="00DC1E15" w:rsidRDefault="007D35B3" w:rsidP="00DC1E15">
            <w:pPr>
              <w:snapToGrid w:val="0"/>
              <w:rPr>
                <w:rFonts w:cs="Arial"/>
                <w:b/>
              </w:rPr>
            </w:pPr>
            <w:r w:rsidRPr="00DC1E15">
              <w:rPr>
                <w:rFonts w:cs="Arial"/>
                <w:b/>
              </w:rPr>
              <w:t>{</w:t>
            </w:r>
            <w:proofErr w:type="spellStart"/>
            <w:r w:rsidRPr="00DC1E15">
              <w:rPr>
                <w:rFonts w:cs="Arial"/>
                <w:b/>
              </w:rPr>
              <w:t>Registreerimine</w:t>
            </w:r>
            <w:proofErr w:type="spellEnd"/>
            <w:r w:rsidRPr="00DC1E15">
              <w:rPr>
                <w:rFonts w:cs="Arial"/>
                <w:b/>
              </w:rPr>
              <w:t xml:space="preserve"> on </w:t>
            </w:r>
            <w:proofErr w:type="spellStart"/>
            <w:r w:rsidRPr="00DC1E15">
              <w:rPr>
                <w:rFonts w:cs="Arial"/>
                <w:b/>
              </w:rPr>
              <w:t>kohustuslik</w:t>
            </w:r>
            <w:proofErr w:type="spellEnd"/>
            <w:r w:rsidRPr="00DC1E15">
              <w:rPr>
                <w:rFonts w:cs="Arial"/>
                <w:b/>
              </w:rPr>
              <w:t xml:space="preserve">. </w:t>
            </w:r>
            <w:proofErr w:type="spellStart"/>
            <w:r w:rsidRPr="00DC1E15">
              <w:rPr>
                <w:rFonts w:cs="Arial"/>
                <w:b/>
              </w:rPr>
              <w:t>Väärtus</w:t>
            </w:r>
            <w:proofErr w:type="spellEnd"/>
            <w:r w:rsidRPr="00DC1E15">
              <w:rPr>
                <w:rFonts w:cs="Arial"/>
                <w:b/>
              </w:rPr>
              <w:t xml:space="preserve"> </w:t>
            </w:r>
            <w:proofErr w:type="spellStart"/>
            <w:r w:rsidRPr="00DC1E15">
              <w:rPr>
                <w:rFonts w:cs="Arial"/>
                <w:b/>
              </w:rPr>
              <w:t>peab</w:t>
            </w:r>
            <w:proofErr w:type="spellEnd"/>
            <w:r w:rsidRPr="00DC1E15">
              <w:rPr>
                <w:rFonts w:cs="Arial"/>
                <w:b/>
              </w:rPr>
              <w:t xml:space="preserve"> </w:t>
            </w:r>
            <w:proofErr w:type="spellStart"/>
            <w:r w:rsidRPr="00DC1E15">
              <w:rPr>
                <w:rFonts w:cs="Arial"/>
                <w:b/>
              </w:rPr>
              <w:t>olema</w:t>
            </w:r>
            <w:proofErr w:type="spellEnd"/>
            <w:r w:rsidRPr="00DC1E15">
              <w:rPr>
                <w:rFonts w:cs="Arial"/>
                <w:b/>
              </w:rPr>
              <w:t xml:space="preserve"> </w:t>
            </w:r>
            <w:proofErr w:type="spellStart"/>
            <w:r w:rsidRPr="00DC1E15">
              <w:rPr>
                <w:rFonts w:cs="Arial"/>
                <w:b/>
              </w:rPr>
              <w:t>vahemikus</w:t>
            </w:r>
            <w:proofErr w:type="spellEnd"/>
            <w:r w:rsidRPr="00DC1E15">
              <w:rPr>
                <w:rFonts w:cs="Arial"/>
                <w:b/>
              </w:rPr>
              <w:t xml:space="preserve"> 01. </w:t>
            </w:r>
            <w:proofErr w:type="spellStart"/>
            <w:r w:rsidRPr="00DC1E15">
              <w:rPr>
                <w:rFonts w:cs="Arial"/>
                <w:b/>
              </w:rPr>
              <w:t>jaanuar</w:t>
            </w:r>
            <w:proofErr w:type="spellEnd"/>
            <w:r w:rsidRPr="00DC1E15">
              <w:rPr>
                <w:rFonts w:cs="Arial"/>
                <w:b/>
              </w:rPr>
              <w:t xml:space="preserve"> 2010 00:00</w:t>
            </w:r>
            <w:r w:rsidR="00344534">
              <w:rPr>
                <w:rFonts w:cs="Arial"/>
                <w:b/>
              </w:rPr>
              <w:t>:00</w:t>
            </w:r>
            <w:r w:rsidRPr="00DC1E15">
              <w:rPr>
                <w:rFonts w:cs="Arial"/>
                <w:b/>
              </w:rPr>
              <w:t xml:space="preserve"> ja 31. </w:t>
            </w:r>
            <w:proofErr w:type="spellStart"/>
            <w:r w:rsidRPr="00DC1E15">
              <w:rPr>
                <w:rFonts w:cs="Arial"/>
                <w:b/>
              </w:rPr>
              <w:t>detsember</w:t>
            </w:r>
            <w:proofErr w:type="spellEnd"/>
            <w:r w:rsidRPr="00DC1E15">
              <w:rPr>
                <w:rFonts w:cs="Arial"/>
                <w:b/>
              </w:rPr>
              <w:t xml:space="preserve"> 2100 </w:t>
            </w:r>
            <w:proofErr w:type="spellStart"/>
            <w:r w:rsidRPr="00DC1E15">
              <w:rPr>
                <w:rFonts w:cs="Arial"/>
                <w:b/>
              </w:rPr>
              <w:t>kell</w:t>
            </w:r>
            <w:proofErr w:type="spellEnd"/>
            <w:r w:rsidRPr="00DC1E15">
              <w:rPr>
                <w:rFonts w:cs="Arial"/>
                <w:b/>
              </w:rPr>
              <w:t xml:space="preserve"> 23:59</w:t>
            </w:r>
            <w:r w:rsidR="00344534">
              <w:rPr>
                <w:rFonts w:cs="Arial"/>
                <w:b/>
              </w:rPr>
              <w:t>:59</w:t>
            </w:r>
            <w:r w:rsidRPr="00DC1E15">
              <w:rPr>
                <w:rFonts w:cs="Arial"/>
                <w:b/>
              </w:rPr>
              <w:t xml:space="preserve"> (</w:t>
            </w:r>
            <w:proofErr w:type="spellStart"/>
            <w:r w:rsidRPr="00DC1E15">
              <w:rPr>
                <w:rFonts w:cs="Arial"/>
                <w:b/>
              </w:rPr>
              <w:t>otspunktid</w:t>
            </w:r>
            <w:proofErr w:type="spellEnd"/>
            <w:r w:rsidRPr="00DC1E15">
              <w:rPr>
                <w:rFonts w:cs="Arial"/>
                <w:b/>
              </w:rPr>
              <w:t xml:space="preserve"> </w:t>
            </w:r>
            <w:proofErr w:type="spellStart"/>
            <w:r w:rsidRPr="00DC1E15">
              <w:rPr>
                <w:rFonts w:cs="Arial"/>
                <w:b/>
              </w:rPr>
              <w:t>kaasa</w:t>
            </w:r>
            <w:proofErr w:type="spellEnd"/>
            <w:r w:rsidRPr="00DC1E15">
              <w:rPr>
                <w:rFonts w:cs="Arial"/>
                <w:b/>
              </w:rPr>
              <w:t xml:space="preserve"> </w:t>
            </w:r>
            <w:proofErr w:type="spellStart"/>
            <w:r w:rsidRPr="00DC1E15">
              <w:rPr>
                <w:rFonts w:cs="Arial"/>
                <w:b/>
              </w:rPr>
              <w:t>arvatud</w:t>
            </w:r>
            <w:proofErr w:type="spellEnd"/>
            <w:r w:rsidRPr="00DC1E15">
              <w:rPr>
                <w:rFonts w:cs="Arial"/>
                <w:b/>
              </w:rPr>
              <w:t>)</w:t>
            </w:r>
            <w:r w:rsidR="00B4162A">
              <w:rPr>
                <w:rFonts w:cs="Arial"/>
                <w:b/>
              </w:rPr>
              <w:t>.</w:t>
            </w:r>
            <w:r w:rsidRPr="00DC1E15">
              <w:rPr>
                <w:rFonts w:cs="Arial"/>
                <w:b/>
              </w:rPr>
              <w:t>}</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5C49D1D5" w14:textId="6C680B78" w:rsidR="007D35B3" w:rsidRPr="009307D1" w:rsidRDefault="00D13C16" w:rsidP="00D13C16">
            <w:pPr>
              <w:snapToGrid w:val="0"/>
            </w:pPr>
            <w:r>
              <w:t>12.08.2014 17:01</w:t>
            </w:r>
            <w:r w:rsidR="008C3390">
              <w:t>:43</w:t>
            </w:r>
          </w:p>
        </w:tc>
      </w:tr>
      <w:tr w:rsidR="00220ED7" w:rsidRPr="009307D1" w14:paraId="58174592" w14:textId="77777777" w:rsidTr="005B3F67">
        <w:tc>
          <w:tcPr>
            <w:tcW w:w="1558" w:type="dxa"/>
            <w:tcBorders>
              <w:left w:val="single" w:sz="1" w:space="0" w:color="000000" w:themeColor="text1"/>
              <w:bottom w:val="single" w:sz="1" w:space="0" w:color="000000" w:themeColor="text1"/>
            </w:tcBorders>
            <w:shd w:val="clear" w:color="auto" w:fill="auto"/>
          </w:tcPr>
          <w:p w14:paraId="5BFCECF4" w14:textId="77777777" w:rsidR="00220ED7" w:rsidRPr="009307D1" w:rsidRDefault="00220ED7" w:rsidP="001670BA">
            <w:pPr>
              <w:snapToGrid w:val="0"/>
            </w:pPr>
            <w:proofErr w:type="spellStart"/>
            <w:r w:rsidRPr="009307D1">
              <w:t>Klassifikaator</w:t>
            </w:r>
            <w:proofErr w:type="spellEnd"/>
          </w:p>
        </w:tc>
        <w:tc>
          <w:tcPr>
            <w:tcW w:w="1622" w:type="dxa"/>
            <w:tcBorders>
              <w:left w:val="single" w:sz="1" w:space="0" w:color="000000" w:themeColor="text1"/>
              <w:bottom w:val="single" w:sz="1" w:space="0" w:color="000000" w:themeColor="text1"/>
            </w:tcBorders>
            <w:shd w:val="clear" w:color="auto" w:fill="auto"/>
          </w:tcPr>
          <w:p w14:paraId="111B237C" w14:textId="77777777" w:rsidR="00220ED7" w:rsidRPr="009307D1" w:rsidRDefault="00220ED7" w:rsidP="001670BA">
            <w:pPr>
              <w:snapToGrid w:val="0"/>
            </w:pPr>
            <w:proofErr w:type="spellStart"/>
            <w:r w:rsidRPr="009307D1">
              <w:t>kood</w:t>
            </w:r>
            <w:proofErr w:type="spellEnd"/>
          </w:p>
        </w:tc>
        <w:tc>
          <w:tcPr>
            <w:tcW w:w="3908" w:type="dxa"/>
            <w:tcBorders>
              <w:left w:val="single" w:sz="1" w:space="0" w:color="000000" w:themeColor="text1"/>
              <w:bottom w:val="single" w:sz="1" w:space="0" w:color="000000" w:themeColor="text1"/>
            </w:tcBorders>
            <w:shd w:val="clear" w:color="auto" w:fill="auto"/>
          </w:tcPr>
          <w:p w14:paraId="592D1387" w14:textId="77777777" w:rsidR="00220ED7" w:rsidRPr="009307D1" w:rsidRDefault="00220ED7" w:rsidP="001670BA">
            <w:pPr>
              <w:snapToGrid w:val="0"/>
              <w:rPr>
                <w:rFonts w:cs="Arial"/>
              </w:rPr>
            </w:pPr>
            <w:proofErr w:type="spellStart"/>
            <w:r w:rsidRPr="009307D1">
              <w:rPr>
                <w:rFonts w:cs="Arial"/>
              </w:rPr>
              <w:t>Klassifikaatori</w:t>
            </w:r>
            <w:proofErr w:type="spellEnd"/>
            <w:r w:rsidRPr="009307D1">
              <w:rPr>
                <w:rFonts w:cs="Arial"/>
              </w:rPr>
              <w:t xml:space="preserve"> </w:t>
            </w:r>
            <w:proofErr w:type="spellStart"/>
            <w:r w:rsidRPr="009307D1">
              <w:rPr>
                <w:rFonts w:cs="Arial"/>
              </w:rPr>
              <w:t>väärtust</w:t>
            </w:r>
            <w:proofErr w:type="spellEnd"/>
            <w:r w:rsidRPr="009307D1">
              <w:rPr>
                <w:rFonts w:cs="Arial"/>
              </w:rPr>
              <w:t xml:space="preserve"> </w:t>
            </w:r>
            <w:proofErr w:type="spellStart"/>
            <w:r w:rsidRPr="009307D1">
              <w:rPr>
                <w:rFonts w:cs="Arial"/>
              </w:rPr>
              <w:t>esitav</w:t>
            </w:r>
            <w:proofErr w:type="spellEnd"/>
            <w:r w:rsidRPr="009307D1">
              <w:rPr>
                <w:rFonts w:cs="Arial"/>
              </w:rPr>
              <w:t xml:space="preserve"> </w:t>
            </w:r>
            <w:proofErr w:type="spellStart"/>
            <w:r w:rsidRPr="009307D1">
              <w:rPr>
                <w:rFonts w:cs="Arial"/>
              </w:rPr>
              <w:t>kood</w:t>
            </w:r>
            <w:proofErr w:type="spellEnd"/>
            <w:r w:rsidRPr="009307D1">
              <w:rPr>
                <w:rFonts w:cs="Arial"/>
              </w:rPr>
              <w:t xml:space="preserve">, </w:t>
            </w:r>
            <w:proofErr w:type="spellStart"/>
            <w:r w:rsidRPr="009307D1">
              <w:rPr>
                <w:rFonts w:cs="Arial"/>
              </w:rPr>
              <w:t>mida</w:t>
            </w:r>
            <w:proofErr w:type="spellEnd"/>
            <w:r w:rsidRPr="009307D1">
              <w:rPr>
                <w:rFonts w:cs="Arial"/>
              </w:rPr>
              <w:t xml:space="preserve"> </w:t>
            </w:r>
            <w:proofErr w:type="spellStart"/>
            <w:r w:rsidRPr="009307D1">
              <w:rPr>
                <w:rFonts w:cs="Arial"/>
              </w:rPr>
              <w:t>saab</w:t>
            </w:r>
            <w:proofErr w:type="spellEnd"/>
            <w:r w:rsidRPr="009307D1">
              <w:rPr>
                <w:rFonts w:cs="Arial"/>
              </w:rPr>
              <w:t xml:space="preserve"> </w:t>
            </w:r>
            <w:proofErr w:type="spellStart"/>
            <w:r w:rsidRPr="009307D1">
              <w:rPr>
                <w:rFonts w:cs="Arial"/>
              </w:rPr>
              <w:t>kasutada</w:t>
            </w:r>
            <w:proofErr w:type="spellEnd"/>
            <w:r w:rsidRPr="009307D1">
              <w:rPr>
                <w:rFonts w:cs="Arial"/>
              </w:rPr>
              <w:t xml:space="preserve"> </w:t>
            </w:r>
            <w:proofErr w:type="spellStart"/>
            <w:r w:rsidRPr="009307D1">
              <w:rPr>
                <w:rFonts w:cs="Arial"/>
              </w:rPr>
              <w:t>selle</w:t>
            </w:r>
            <w:proofErr w:type="spellEnd"/>
            <w:r w:rsidRPr="009307D1">
              <w:rPr>
                <w:rFonts w:cs="Arial"/>
              </w:rPr>
              <w:t xml:space="preserve"> </w:t>
            </w:r>
            <w:proofErr w:type="spellStart"/>
            <w:r w:rsidRPr="009307D1">
              <w:rPr>
                <w:rFonts w:cs="Arial"/>
              </w:rPr>
              <w:t>väärtuse</w:t>
            </w:r>
            <w:proofErr w:type="spellEnd"/>
            <w:r w:rsidRPr="009307D1">
              <w:rPr>
                <w:rFonts w:cs="Arial"/>
              </w:rPr>
              <w:t xml:space="preserve"> </w:t>
            </w:r>
            <w:proofErr w:type="spellStart"/>
            <w:r w:rsidRPr="009307D1">
              <w:rPr>
                <w:rFonts w:cs="Arial"/>
              </w:rPr>
              <w:t>lühidalt</w:t>
            </w:r>
            <w:proofErr w:type="spellEnd"/>
            <w:r w:rsidRPr="009307D1">
              <w:rPr>
                <w:rFonts w:cs="Arial"/>
              </w:rPr>
              <w:t xml:space="preserve"> </w:t>
            </w:r>
            <w:proofErr w:type="spellStart"/>
            <w:r w:rsidRPr="009307D1">
              <w:rPr>
                <w:rFonts w:cs="Arial"/>
              </w:rPr>
              <w:t>esitamiseks</w:t>
            </w:r>
            <w:proofErr w:type="spellEnd"/>
            <w:r w:rsidRPr="009307D1">
              <w:rPr>
                <w:rFonts w:cs="Arial"/>
              </w:rPr>
              <w:t xml:space="preserve">. </w:t>
            </w:r>
            <w:proofErr w:type="spellStart"/>
            <w:r w:rsidRPr="009307D1">
              <w:rPr>
                <w:rFonts w:cs="Arial"/>
              </w:rPr>
              <w:t>Kood</w:t>
            </w:r>
            <w:proofErr w:type="spellEnd"/>
            <w:r w:rsidRPr="009307D1">
              <w:rPr>
                <w:rFonts w:cs="Arial"/>
              </w:rPr>
              <w:t xml:space="preserve"> </w:t>
            </w:r>
            <w:proofErr w:type="spellStart"/>
            <w:r w:rsidRPr="009307D1">
              <w:rPr>
                <w:rFonts w:cs="Arial"/>
              </w:rPr>
              <w:t>võib</w:t>
            </w:r>
            <w:proofErr w:type="spellEnd"/>
            <w:r w:rsidRPr="009307D1">
              <w:rPr>
                <w:rFonts w:cs="Arial"/>
              </w:rPr>
              <w:t xml:space="preserve"> olla </w:t>
            </w:r>
            <w:proofErr w:type="spellStart"/>
            <w:r w:rsidRPr="009307D1">
              <w:rPr>
                <w:rFonts w:cs="Arial"/>
              </w:rPr>
              <w:t>tekstiline</w:t>
            </w:r>
            <w:proofErr w:type="spellEnd"/>
            <w:r w:rsidRPr="009307D1">
              <w:rPr>
                <w:rFonts w:cs="Arial"/>
              </w:rPr>
              <w:t xml:space="preserve"> </w:t>
            </w:r>
            <w:proofErr w:type="spellStart"/>
            <w:r w:rsidRPr="009307D1">
              <w:rPr>
                <w:rFonts w:cs="Arial"/>
              </w:rPr>
              <w:t>või</w:t>
            </w:r>
            <w:proofErr w:type="spellEnd"/>
            <w:r w:rsidRPr="009307D1">
              <w:rPr>
                <w:rFonts w:cs="Arial"/>
              </w:rPr>
              <w:t xml:space="preserve"> </w:t>
            </w:r>
            <w:proofErr w:type="spellStart"/>
            <w:r w:rsidRPr="009307D1">
              <w:rPr>
                <w:rFonts w:cs="Arial"/>
              </w:rPr>
              <w:t>numbriline</w:t>
            </w:r>
            <w:proofErr w:type="spellEnd"/>
            <w:r w:rsidRPr="009307D1">
              <w:rPr>
                <w:rFonts w:cs="Arial"/>
              </w:rPr>
              <w:t xml:space="preserve"> </w:t>
            </w:r>
            <w:proofErr w:type="spellStart"/>
            <w:r w:rsidRPr="009307D1">
              <w:rPr>
                <w:rFonts w:cs="Arial"/>
              </w:rPr>
              <w:t>väärtus</w:t>
            </w:r>
            <w:proofErr w:type="spellEnd"/>
            <w:r w:rsidRPr="009307D1">
              <w:rPr>
                <w:rFonts w:cs="Arial"/>
              </w:rPr>
              <w:t>.</w:t>
            </w:r>
            <w:r>
              <w:rPr>
                <w:rFonts w:cs="Arial"/>
              </w:rPr>
              <w:t xml:space="preserve"> </w:t>
            </w:r>
            <w:proofErr w:type="spellStart"/>
            <w:r>
              <w:rPr>
                <w:rFonts w:cs="Arial"/>
              </w:rPr>
              <w:t>Kood</w:t>
            </w:r>
            <w:proofErr w:type="spellEnd"/>
            <w:r>
              <w:rPr>
                <w:rFonts w:cs="Arial"/>
              </w:rPr>
              <w:t xml:space="preserve"> peaks </w:t>
            </w:r>
            <w:proofErr w:type="spellStart"/>
            <w:r>
              <w:rPr>
                <w:rFonts w:cs="Arial"/>
              </w:rPr>
              <w:t>olema</w:t>
            </w:r>
            <w:proofErr w:type="spellEnd"/>
            <w:r>
              <w:rPr>
                <w:rFonts w:cs="Arial"/>
              </w:rPr>
              <w:t xml:space="preserve"> </w:t>
            </w:r>
            <w:proofErr w:type="spellStart"/>
            <w:r>
              <w:rPr>
                <w:rFonts w:cs="Arial"/>
              </w:rPr>
              <w:t>võimalikult</w:t>
            </w:r>
            <w:proofErr w:type="spellEnd"/>
            <w:r>
              <w:rPr>
                <w:rFonts w:cs="Arial"/>
              </w:rPr>
              <w:t xml:space="preserve"> </w:t>
            </w:r>
            <w:proofErr w:type="spellStart"/>
            <w:r>
              <w:rPr>
                <w:rFonts w:cs="Arial"/>
              </w:rPr>
              <w:t>hästi</w:t>
            </w:r>
            <w:proofErr w:type="spellEnd"/>
            <w:r>
              <w:rPr>
                <w:rFonts w:cs="Arial"/>
              </w:rPr>
              <w:t xml:space="preserve"> </w:t>
            </w:r>
            <w:proofErr w:type="spellStart"/>
            <w:r>
              <w:rPr>
                <w:rFonts w:cs="Arial"/>
              </w:rPr>
              <w:t>meeldejääv</w:t>
            </w:r>
            <w:proofErr w:type="spellEnd"/>
            <w:r>
              <w:rPr>
                <w:rFonts w:cs="Arial"/>
              </w:rPr>
              <w:t xml:space="preserve">. See </w:t>
            </w:r>
            <w:proofErr w:type="spellStart"/>
            <w:r>
              <w:rPr>
                <w:rFonts w:cs="Arial"/>
              </w:rPr>
              <w:t>tähendab</w:t>
            </w:r>
            <w:proofErr w:type="spellEnd"/>
            <w:r>
              <w:rPr>
                <w:rFonts w:cs="Arial"/>
              </w:rPr>
              <w:t xml:space="preserve">, et </w:t>
            </w:r>
            <w:proofErr w:type="spellStart"/>
            <w:r>
              <w:rPr>
                <w:rFonts w:cs="Arial"/>
              </w:rPr>
              <w:t>kui</w:t>
            </w:r>
            <w:proofErr w:type="spellEnd"/>
            <w:r>
              <w:rPr>
                <w:rFonts w:cs="Arial"/>
              </w:rPr>
              <w:t xml:space="preserve"> </w:t>
            </w:r>
            <w:proofErr w:type="spellStart"/>
            <w:r>
              <w:rPr>
                <w:rFonts w:cs="Arial"/>
              </w:rPr>
              <w:t>kasutaja</w:t>
            </w:r>
            <w:proofErr w:type="spellEnd"/>
            <w:r>
              <w:rPr>
                <w:rFonts w:cs="Arial"/>
              </w:rPr>
              <w:t xml:space="preserve"> </w:t>
            </w:r>
            <w:proofErr w:type="spellStart"/>
            <w:r>
              <w:rPr>
                <w:rFonts w:cs="Arial"/>
              </w:rPr>
              <w:t>näeb</w:t>
            </w:r>
            <w:proofErr w:type="spellEnd"/>
            <w:r>
              <w:rPr>
                <w:rFonts w:cs="Arial"/>
              </w:rPr>
              <w:t xml:space="preserve"> </w:t>
            </w:r>
            <w:proofErr w:type="spellStart"/>
            <w:r>
              <w:rPr>
                <w:rFonts w:cs="Arial"/>
              </w:rPr>
              <w:t>koodi</w:t>
            </w:r>
            <w:proofErr w:type="spellEnd"/>
            <w:r>
              <w:rPr>
                <w:rFonts w:cs="Arial"/>
              </w:rPr>
              <w:t xml:space="preserve">, </w:t>
            </w:r>
            <w:proofErr w:type="spellStart"/>
            <w:r>
              <w:rPr>
                <w:rFonts w:cs="Arial"/>
              </w:rPr>
              <w:t>siis</w:t>
            </w:r>
            <w:proofErr w:type="spellEnd"/>
            <w:r>
              <w:rPr>
                <w:rFonts w:cs="Arial"/>
              </w:rPr>
              <w:t xml:space="preserve"> </w:t>
            </w:r>
            <w:proofErr w:type="spellStart"/>
            <w:r>
              <w:rPr>
                <w:rFonts w:cs="Arial"/>
              </w:rPr>
              <w:t>seostub</w:t>
            </w:r>
            <w:proofErr w:type="spellEnd"/>
            <w:r>
              <w:rPr>
                <w:rFonts w:cs="Arial"/>
              </w:rPr>
              <w:t xml:space="preserve"> see </w:t>
            </w:r>
            <w:proofErr w:type="spellStart"/>
            <w:r>
              <w:rPr>
                <w:rFonts w:cs="Arial"/>
              </w:rPr>
              <w:t>tema</w:t>
            </w:r>
            <w:proofErr w:type="spellEnd"/>
            <w:r>
              <w:rPr>
                <w:rFonts w:cs="Arial"/>
              </w:rPr>
              <w:t xml:space="preserve"> </w:t>
            </w:r>
            <w:proofErr w:type="spellStart"/>
            <w:r>
              <w:rPr>
                <w:rFonts w:cs="Arial"/>
              </w:rPr>
              <w:t>jaoks</w:t>
            </w:r>
            <w:proofErr w:type="spellEnd"/>
            <w:r>
              <w:rPr>
                <w:rFonts w:cs="Arial"/>
              </w:rPr>
              <w:t xml:space="preserve"> </w:t>
            </w:r>
            <w:proofErr w:type="spellStart"/>
            <w:r>
              <w:rPr>
                <w:rFonts w:cs="Arial"/>
              </w:rPr>
              <w:t>võimalikult</w:t>
            </w:r>
            <w:proofErr w:type="spellEnd"/>
            <w:r>
              <w:rPr>
                <w:rFonts w:cs="Arial"/>
              </w:rPr>
              <w:t xml:space="preserve"> </w:t>
            </w:r>
            <w:proofErr w:type="spellStart"/>
            <w:r>
              <w:rPr>
                <w:rFonts w:cs="Arial"/>
              </w:rPr>
              <w:t>lihtsalt</w:t>
            </w:r>
            <w:proofErr w:type="spellEnd"/>
            <w:r>
              <w:rPr>
                <w:rFonts w:cs="Arial"/>
              </w:rPr>
              <w:t xml:space="preserve"> </w:t>
            </w:r>
            <w:proofErr w:type="spellStart"/>
            <w:r>
              <w:rPr>
                <w:rFonts w:cs="Arial"/>
              </w:rPr>
              <w:t>koodiga</w:t>
            </w:r>
            <w:proofErr w:type="spellEnd"/>
            <w:r>
              <w:rPr>
                <w:rFonts w:cs="Arial"/>
              </w:rPr>
              <w:t xml:space="preserve"> </w:t>
            </w:r>
            <w:proofErr w:type="spellStart"/>
            <w:r>
              <w:rPr>
                <w:rFonts w:cs="Arial"/>
              </w:rPr>
              <w:t>iseloomustatava</w:t>
            </w:r>
            <w:proofErr w:type="spellEnd"/>
            <w:r>
              <w:rPr>
                <w:rFonts w:cs="Arial"/>
              </w:rPr>
              <w:t xml:space="preserve"> </w:t>
            </w:r>
            <w:proofErr w:type="spellStart"/>
            <w:r>
              <w:rPr>
                <w:rFonts w:cs="Arial"/>
              </w:rPr>
              <w:t>klassifikaatori</w:t>
            </w:r>
            <w:proofErr w:type="spellEnd"/>
            <w:r>
              <w:rPr>
                <w:rFonts w:cs="Arial"/>
              </w:rPr>
              <w:t xml:space="preserve"> </w:t>
            </w:r>
            <w:proofErr w:type="spellStart"/>
            <w:r>
              <w:rPr>
                <w:rFonts w:cs="Arial"/>
              </w:rPr>
              <w:t>väärtusega</w:t>
            </w:r>
            <w:proofErr w:type="spellEnd"/>
            <w:r>
              <w:rPr>
                <w:rFonts w:cs="Arial"/>
              </w:rPr>
              <w:t>.</w:t>
            </w:r>
          </w:p>
          <w:p w14:paraId="315306D3" w14:textId="77777777" w:rsidR="00220ED7" w:rsidRPr="009307D1" w:rsidRDefault="00220ED7" w:rsidP="001670BA">
            <w:pPr>
              <w:snapToGrid w:val="0"/>
              <w:rPr>
                <w:rFonts w:cs="Arial"/>
              </w:rPr>
            </w:pPr>
          </w:p>
          <w:p w14:paraId="59398BE4" w14:textId="77777777" w:rsidR="00220ED7" w:rsidRDefault="00220ED7" w:rsidP="00DC1E15">
            <w:pPr>
              <w:snapToGrid w:val="0"/>
              <w:rPr>
                <w:rFonts w:eastAsia="ArialMT" w:cs="Arial"/>
                <w:b/>
              </w:rPr>
            </w:pPr>
            <w:r w:rsidRPr="00DC1E15">
              <w:rPr>
                <w:rFonts w:cs="Arial"/>
                <w:b/>
              </w:rPr>
              <w:t>{</w:t>
            </w:r>
            <w:proofErr w:type="spellStart"/>
            <w:r w:rsidRPr="00DC1E15">
              <w:rPr>
                <w:rFonts w:cs="Arial"/>
                <w:b/>
              </w:rPr>
              <w:t>Klassifikaatori</w:t>
            </w:r>
            <w:proofErr w:type="spellEnd"/>
            <w:r w:rsidRPr="00DC1E15">
              <w:rPr>
                <w:rFonts w:cs="Arial"/>
                <w:b/>
              </w:rPr>
              <w:t xml:space="preserve"> </w:t>
            </w:r>
            <w:proofErr w:type="spellStart"/>
            <w:r w:rsidRPr="00DC1E15">
              <w:rPr>
                <w:rFonts w:cs="Arial"/>
                <w:b/>
              </w:rPr>
              <w:t>unikaalne</w:t>
            </w:r>
            <w:proofErr w:type="spellEnd"/>
            <w:r w:rsidRPr="00DC1E15">
              <w:rPr>
                <w:rFonts w:cs="Arial"/>
                <w:b/>
              </w:rPr>
              <w:t xml:space="preserve"> </w:t>
            </w:r>
            <w:proofErr w:type="spellStart"/>
            <w:r w:rsidRPr="00DC1E15">
              <w:rPr>
                <w:rFonts w:cs="Arial"/>
                <w:b/>
              </w:rPr>
              <w:t>identifikaator</w:t>
            </w:r>
            <w:proofErr w:type="spellEnd"/>
            <w:r>
              <w:rPr>
                <w:rFonts w:cs="Arial"/>
                <w:b/>
              </w:rPr>
              <w:t xml:space="preserve">, mis on </w:t>
            </w:r>
            <w:proofErr w:type="spellStart"/>
            <w:r>
              <w:rPr>
                <w:rFonts w:cs="Arial"/>
                <w:b/>
              </w:rPr>
              <w:t>unikaalne</w:t>
            </w:r>
            <w:proofErr w:type="spellEnd"/>
            <w:r>
              <w:rPr>
                <w:rFonts w:cs="Arial"/>
                <w:b/>
              </w:rPr>
              <w:t xml:space="preserve"> </w:t>
            </w:r>
            <w:proofErr w:type="spellStart"/>
            <w:r>
              <w:rPr>
                <w:rFonts w:cs="Arial"/>
                <w:b/>
              </w:rPr>
              <w:t>klassifikaatori</w:t>
            </w:r>
            <w:proofErr w:type="spellEnd"/>
            <w:r>
              <w:rPr>
                <w:rFonts w:cs="Arial"/>
                <w:b/>
              </w:rPr>
              <w:t xml:space="preserve"> </w:t>
            </w:r>
            <w:proofErr w:type="spellStart"/>
            <w:r>
              <w:rPr>
                <w:rFonts w:cs="Arial"/>
                <w:b/>
              </w:rPr>
              <w:t>tüübi</w:t>
            </w:r>
            <w:proofErr w:type="spellEnd"/>
            <w:r>
              <w:rPr>
                <w:rFonts w:cs="Arial"/>
                <w:b/>
              </w:rPr>
              <w:t xml:space="preserve"> </w:t>
            </w:r>
            <w:proofErr w:type="spellStart"/>
            <w:r>
              <w:rPr>
                <w:rFonts w:cs="Arial"/>
                <w:b/>
              </w:rPr>
              <w:t>piires</w:t>
            </w:r>
            <w:proofErr w:type="spellEnd"/>
            <w:r w:rsidRPr="00DC1E15">
              <w:rPr>
                <w:rFonts w:cs="Arial"/>
                <w:b/>
              </w:rPr>
              <w:t xml:space="preserve">. </w:t>
            </w:r>
            <w:proofErr w:type="spellStart"/>
            <w:r w:rsidRPr="00DC1E15">
              <w:rPr>
                <w:rFonts w:eastAsia="ArialMT" w:cs="Arial"/>
                <w:b/>
              </w:rPr>
              <w:t>Registreerimine</w:t>
            </w:r>
            <w:proofErr w:type="spellEnd"/>
            <w:r w:rsidRPr="00DC1E15">
              <w:rPr>
                <w:rFonts w:eastAsia="ArialMT" w:cs="Arial"/>
                <w:b/>
              </w:rPr>
              <w:t xml:space="preserve"> on </w:t>
            </w:r>
            <w:proofErr w:type="spellStart"/>
            <w:r w:rsidRPr="00DC1E15">
              <w:rPr>
                <w:rFonts w:eastAsia="ArialMT" w:cs="Arial"/>
                <w:b/>
              </w:rPr>
              <w:t>kohustuslik</w:t>
            </w:r>
            <w:proofErr w:type="spellEnd"/>
            <w:r w:rsidRPr="00DC1E15">
              <w:rPr>
                <w:rFonts w:eastAsia="ArialMT" w:cs="Arial"/>
                <w:b/>
              </w:rPr>
              <w:t>.</w:t>
            </w:r>
          </w:p>
          <w:p w14:paraId="0FB88F5C" w14:textId="77777777" w:rsidR="00220ED7" w:rsidRDefault="00220ED7" w:rsidP="00DC1E15">
            <w:pPr>
              <w:snapToGrid w:val="0"/>
              <w:rPr>
                <w:rFonts w:eastAsia="ArialMT" w:cs="Arial"/>
                <w:b/>
              </w:rPr>
            </w:pPr>
          </w:p>
          <w:p w14:paraId="7C0E0302" w14:textId="77777777" w:rsidR="00E065C9" w:rsidRDefault="00220ED7" w:rsidP="00C52072">
            <w:pPr>
              <w:snapToGrid w:val="0"/>
              <w:rPr>
                <w:rFonts w:eastAsia="ArialMT" w:cs="Arial"/>
                <w:b/>
              </w:rPr>
            </w:pPr>
            <w:proofErr w:type="spellStart"/>
            <w:r>
              <w:rPr>
                <w:rFonts w:eastAsia="ArialMT" w:cs="Arial"/>
                <w:b/>
              </w:rPr>
              <w:t>Riikide</w:t>
            </w:r>
            <w:proofErr w:type="spellEnd"/>
            <w:r>
              <w:rPr>
                <w:rFonts w:eastAsia="ArialMT" w:cs="Arial"/>
                <w:b/>
              </w:rPr>
              <w:t xml:space="preserve"> </w:t>
            </w:r>
            <w:proofErr w:type="spellStart"/>
            <w:r>
              <w:rPr>
                <w:rFonts w:eastAsia="ArialMT" w:cs="Arial"/>
                <w:b/>
              </w:rPr>
              <w:t>koodid</w:t>
            </w:r>
            <w:proofErr w:type="spellEnd"/>
            <w:r>
              <w:rPr>
                <w:rFonts w:eastAsia="ArialMT" w:cs="Arial"/>
                <w:b/>
              </w:rPr>
              <w:t xml:space="preserve"> </w:t>
            </w:r>
            <w:proofErr w:type="spellStart"/>
            <w:r>
              <w:rPr>
                <w:rFonts w:eastAsia="ArialMT" w:cs="Arial"/>
                <w:b/>
              </w:rPr>
              <w:t>koosnevad</w:t>
            </w:r>
            <w:proofErr w:type="spellEnd"/>
            <w:r>
              <w:rPr>
                <w:rFonts w:eastAsia="ArialMT" w:cs="Arial"/>
                <w:b/>
              </w:rPr>
              <w:t xml:space="preserve"> </w:t>
            </w:r>
            <w:proofErr w:type="spellStart"/>
            <w:r>
              <w:rPr>
                <w:rFonts w:eastAsia="ArialMT" w:cs="Arial"/>
                <w:b/>
              </w:rPr>
              <w:t>vastavalt</w:t>
            </w:r>
            <w:proofErr w:type="spellEnd"/>
            <w:r>
              <w:rPr>
                <w:rFonts w:eastAsia="ArialMT" w:cs="Arial"/>
                <w:b/>
              </w:rPr>
              <w:t xml:space="preserve"> ISO 3166 </w:t>
            </w:r>
            <w:proofErr w:type="spellStart"/>
            <w:r>
              <w:rPr>
                <w:rFonts w:eastAsia="ArialMT" w:cs="Arial"/>
                <w:b/>
              </w:rPr>
              <w:t>standardile</w:t>
            </w:r>
            <w:proofErr w:type="spellEnd"/>
            <w:r>
              <w:rPr>
                <w:rFonts w:eastAsia="ArialMT" w:cs="Arial"/>
                <w:b/>
              </w:rPr>
              <w:t xml:space="preserve"> </w:t>
            </w:r>
            <w:proofErr w:type="spellStart"/>
            <w:r>
              <w:rPr>
                <w:rFonts w:eastAsia="ArialMT" w:cs="Arial"/>
                <w:b/>
              </w:rPr>
              <w:t>täpselt</w:t>
            </w:r>
            <w:proofErr w:type="spellEnd"/>
            <w:r>
              <w:rPr>
                <w:rFonts w:eastAsia="ArialMT" w:cs="Arial"/>
                <w:b/>
              </w:rPr>
              <w:t xml:space="preserve"> </w:t>
            </w:r>
            <w:proofErr w:type="spellStart"/>
            <w:r>
              <w:rPr>
                <w:rFonts w:eastAsia="ArialMT" w:cs="Arial"/>
                <w:b/>
              </w:rPr>
              <w:t>kolmest</w:t>
            </w:r>
            <w:proofErr w:type="spellEnd"/>
            <w:r>
              <w:rPr>
                <w:rFonts w:eastAsia="ArialMT" w:cs="Arial"/>
                <w:b/>
              </w:rPr>
              <w:t xml:space="preserve"> </w:t>
            </w:r>
            <w:proofErr w:type="spellStart"/>
            <w:r>
              <w:rPr>
                <w:rFonts w:eastAsia="ArialMT" w:cs="Arial"/>
                <w:b/>
              </w:rPr>
              <w:t>suurtähest</w:t>
            </w:r>
            <w:proofErr w:type="spellEnd"/>
            <w:r>
              <w:rPr>
                <w:rFonts w:eastAsia="ArialMT" w:cs="Arial"/>
                <w:b/>
              </w:rPr>
              <w:t>.</w:t>
            </w:r>
          </w:p>
          <w:p w14:paraId="3BC77D8A" w14:textId="77777777" w:rsidR="00E065C9" w:rsidRDefault="00E065C9" w:rsidP="00C52072">
            <w:pPr>
              <w:snapToGrid w:val="0"/>
              <w:rPr>
                <w:rFonts w:eastAsia="ArialMT" w:cs="Arial"/>
                <w:b/>
              </w:rPr>
            </w:pPr>
          </w:p>
          <w:p w14:paraId="3660749E" w14:textId="2BF8EA80" w:rsidR="00220ED7" w:rsidRPr="00DC1E15" w:rsidRDefault="00E065C9" w:rsidP="00C52072">
            <w:pPr>
              <w:snapToGrid w:val="0"/>
              <w:rPr>
                <w:rFonts w:eastAsia="ArialMT" w:cs="Arial"/>
                <w:b/>
              </w:rPr>
            </w:pPr>
            <w:proofErr w:type="spellStart"/>
            <w:r w:rsidRPr="00E065C9">
              <w:rPr>
                <w:rFonts w:eastAsia="ArialMT" w:cs="Arial"/>
                <w:b/>
              </w:rPr>
              <w:t>Kui</w:t>
            </w:r>
            <w:proofErr w:type="spellEnd"/>
            <w:r w:rsidRPr="00E065C9">
              <w:rPr>
                <w:rFonts w:eastAsia="ArialMT" w:cs="Arial"/>
                <w:b/>
              </w:rPr>
              <w:t xml:space="preserve"> </w:t>
            </w:r>
            <w:proofErr w:type="spellStart"/>
            <w:r w:rsidRPr="00E065C9">
              <w:rPr>
                <w:rFonts w:eastAsia="ArialMT" w:cs="Arial"/>
                <w:b/>
              </w:rPr>
              <w:t>kood</w:t>
            </w:r>
            <w:proofErr w:type="spellEnd"/>
            <w:r w:rsidRPr="00E065C9">
              <w:rPr>
                <w:rFonts w:eastAsia="ArialMT" w:cs="Arial"/>
                <w:b/>
              </w:rPr>
              <w:t xml:space="preserve"> on </w:t>
            </w:r>
            <w:proofErr w:type="spellStart"/>
            <w:r w:rsidRPr="00E065C9">
              <w:rPr>
                <w:rFonts w:eastAsia="ArialMT" w:cs="Arial"/>
                <w:b/>
              </w:rPr>
              <w:t>tekstiline</w:t>
            </w:r>
            <w:proofErr w:type="spellEnd"/>
            <w:r w:rsidRPr="00E065C9">
              <w:rPr>
                <w:rFonts w:eastAsia="ArialMT" w:cs="Arial"/>
                <w:b/>
              </w:rPr>
              <w:t xml:space="preserve"> </w:t>
            </w:r>
            <w:proofErr w:type="spellStart"/>
            <w:r w:rsidRPr="00E065C9">
              <w:rPr>
                <w:rFonts w:eastAsia="ArialMT" w:cs="Arial"/>
                <w:b/>
              </w:rPr>
              <w:t>väärtus</w:t>
            </w:r>
            <w:proofErr w:type="spellEnd"/>
            <w:r w:rsidRPr="00E065C9">
              <w:rPr>
                <w:rFonts w:eastAsia="ArialMT" w:cs="Arial"/>
                <w:b/>
              </w:rPr>
              <w:t xml:space="preserve">, </w:t>
            </w:r>
            <w:proofErr w:type="spellStart"/>
            <w:r w:rsidRPr="00E065C9">
              <w:rPr>
                <w:rFonts w:eastAsia="ArialMT" w:cs="Arial"/>
                <w:b/>
              </w:rPr>
              <w:t>siis</w:t>
            </w:r>
            <w:proofErr w:type="spellEnd"/>
            <w:r w:rsidRPr="00E065C9">
              <w:rPr>
                <w:rFonts w:eastAsia="ArialMT" w:cs="Arial"/>
                <w:b/>
              </w:rPr>
              <w:t xml:space="preserve"> </w:t>
            </w:r>
            <w:proofErr w:type="spellStart"/>
            <w:r w:rsidRPr="00E065C9">
              <w:rPr>
                <w:rFonts w:eastAsia="ArialMT" w:cs="Arial"/>
                <w:b/>
              </w:rPr>
              <w:t>ei</w:t>
            </w:r>
            <w:proofErr w:type="spellEnd"/>
            <w:r w:rsidRPr="00E065C9">
              <w:rPr>
                <w:rFonts w:eastAsia="ArialMT" w:cs="Arial"/>
                <w:b/>
              </w:rPr>
              <w:t xml:space="preserve"> </w:t>
            </w:r>
            <w:proofErr w:type="spellStart"/>
            <w:r w:rsidRPr="00E065C9">
              <w:rPr>
                <w:rFonts w:eastAsia="ArialMT" w:cs="Arial"/>
                <w:b/>
              </w:rPr>
              <w:t>tohi</w:t>
            </w:r>
            <w:proofErr w:type="spellEnd"/>
            <w:r w:rsidRPr="00E065C9">
              <w:rPr>
                <w:rFonts w:eastAsia="ArialMT" w:cs="Arial"/>
                <w:b/>
              </w:rPr>
              <w:t xml:space="preserve"> see olla </w:t>
            </w:r>
            <w:proofErr w:type="spellStart"/>
            <w:r w:rsidRPr="00E065C9">
              <w:rPr>
                <w:rFonts w:eastAsia="ArialMT" w:cs="Arial"/>
                <w:b/>
              </w:rPr>
              <w:t>tühi</w:t>
            </w:r>
            <w:proofErr w:type="spellEnd"/>
            <w:r w:rsidRPr="00E065C9">
              <w:rPr>
                <w:rFonts w:eastAsia="ArialMT" w:cs="Arial"/>
                <w:b/>
              </w:rPr>
              <w:t xml:space="preserve"> string </w:t>
            </w:r>
            <w:proofErr w:type="spellStart"/>
            <w:r w:rsidRPr="00E065C9">
              <w:rPr>
                <w:rFonts w:eastAsia="ArialMT" w:cs="Arial"/>
                <w:b/>
              </w:rPr>
              <w:t>või</w:t>
            </w:r>
            <w:proofErr w:type="spellEnd"/>
            <w:r w:rsidRPr="00E065C9">
              <w:rPr>
                <w:rFonts w:eastAsia="ArialMT" w:cs="Arial"/>
                <w:b/>
              </w:rPr>
              <w:t xml:space="preserve"> </w:t>
            </w:r>
            <w:proofErr w:type="spellStart"/>
            <w:r w:rsidRPr="00E065C9">
              <w:rPr>
                <w:rFonts w:eastAsia="ArialMT" w:cs="Arial"/>
                <w:b/>
              </w:rPr>
              <w:t>ainult</w:t>
            </w:r>
            <w:proofErr w:type="spellEnd"/>
            <w:r w:rsidRPr="00E065C9">
              <w:rPr>
                <w:rFonts w:eastAsia="ArialMT" w:cs="Arial"/>
                <w:b/>
              </w:rPr>
              <w:t xml:space="preserve"> </w:t>
            </w:r>
            <w:proofErr w:type="spellStart"/>
            <w:r w:rsidRPr="00E065C9">
              <w:rPr>
                <w:rFonts w:eastAsia="ArialMT" w:cs="Arial"/>
                <w:b/>
              </w:rPr>
              <w:t>tühikutest</w:t>
            </w:r>
            <w:proofErr w:type="spellEnd"/>
            <w:r w:rsidRPr="00E065C9">
              <w:rPr>
                <w:rFonts w:eastAsia="ArialMT" w:cs="Arial"/>
                <w:b/>
              </w:rPr>
              <w:t xml:space="preserve"> </w:t>
            </w:r>
            <w:proofErr w:type="spellStart"/>
            <w:r w:rsidRPr="00E065C9">
              <w:rPr>
                <w:rFonts w:eastAsia="ArialMT" w:cs="Arial"/>
                <w:b/>
              </w:rPr>
              <w:t>koosnev</w:t>
            </w:r>
            <w:proofErr w:type="spellEnd"/>
            <w:r w:rsidRPr="00E065C9">
              <w:rPr>
                <w:rFonts w:eastAsia="ArialMT" w:cs="Arial"/>
                <w:b/>
              </w:rPr>
              <w:t xml:space="preserve"> string.</w:t>
            </w:r>
            <w:r w:rsidR="00220ED7" w:rsidRPr="00DC1E15">
              <w:rPr>
                <w:rFonts w:eastAsia="ArialMT" w:cs="Arial"/>
                <w:b/>
              </w:rPr>
              <w:t>}</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2D66B415" w14:textId="77777777" w:rsidR="00220ED7" w:rsidRPr="009307D1" w:rsidRDefault="00220ED7" w:rsidP="001670BA">
            <w:pPr>
              <w:snapToGrid w:val="0"/>
            </w:pPr>
            <w:r>
              <w:t>EST</w:t>
            </w:r>
          </w:p>
        </w:tc>
      </w:tr>
      <w:tr w:rsidR="00220ED7" w:rsidRPr="009307D1" w14:paraId="3B3C40EE" w14:textId="77777777" w:rsidTr="005B3F67">
        <w:tc>
          <w:tcPr>
            <w:tcW w:w="1558" w:type="dxa"/>
            <w:tcBorders>
              <w:left w:val="single" w:sz="1" w:space="0" w:color="000000" w:themeColor="text1"/>
              <w:bottom w:val="single" w:sz="1" w:space="0" w:color="000000" w:themeColor="text1"/>
            </w:tcBorders>
            <w:shd w:val="clear" w:color="auto" w:fill="auto"/>
          </w:tcPr>
          <w:p w14:paraId="0FD4D7DF" w14:textId="77777777" w:rsidR="00220ED7" w:rsidRPr="009307D1" w:rsidRDefault="00220ED7" w:rsidP="001670BA">
            <w:pPr>
              <w:snapToGrid w:val="0"/>
            </w:pPr>
            <w:proofErr w:type="spellStart"/>
            <w:r w:rsidRPr="009307D1">
              <w:t>Klassifikaator</w:t>
            </w:r>
            <w:proofErr w:type="spellEnd"/>
          </w:p>
        </w:tc>
        <w:tc>
          <w:tcPr>
            <w:tcW w:w="1622" w:type="dxa"/>
            <w:tcBorders>
              <w:left w:val="single" w:sz="1" w:space="0" w:color="000000" w:themeColor="text1"/>
              <w:bottom w:val="single" w:sz="1" w:space="0" w:color="000000" w:themeColor="text1"/>
            </w:tcBorders>
            <w:shd w:val="clear" w:color="auto" w:fill="auto"/>
          </w:tcPr>
          <w:p w14:paraId="736A33B7" w14:textId="77777777" w:rsidR="00220ED7" w:rsidRPr="009307D1" w:rsidRDefault="00220ED7" w:rsidP="001670BA">
            <w:pPr>
              <w:snapToGrid w:val="0"/>
            </w:pPr>
            <w:proofErr w:type="spellStart"/>
            <w:r w:rsidRPr="009307D1">
              <w:t>nimetus</w:t>
            </w:r>
            <w:proofErr w:type="spellEnd"/>
          </w:p>
        </w:tc>
        <w:tc>
          <w:tcPr>
            <w:tcW w:w="3908" w:type="dxa"/>
            <w:tcBorders>
              <w:left w:val="single" w:sz="1" w:space="0" w:color="000000" w:themeColor="text1"/>
              <w:bottom w:val="single" w:sz="1" w:space="0" w:color="000000" w:themeColor="text1"/>
            </w:tcBorders>
            <w:shd w:val="clear" w:color="auto" w:fill="auto"/>
          </w:tcPr>
          <w:p w14:paraId="4C4EEC0A" w14:textId="77777777" w:rsidR="00220ED7" w:rsidRPr="009307D1" w:rsidRDefault="00220ED7" w:rsidP="001670BA">
            <w:pPr>
              <w:snapToGrid w:val="0"/>
              <w:rPr>
                <w:rFonts w:cs="Arial"/>
              </w:rPr>
            </w:pPr>
            <w:proofErr w:type="spellStart"/>
            <w:r w:rsidRPr="009307D1">
              <w:rPr>
                <w:rFonts w:cs="Arial"/>
              </w:rPr>
              <w:t>Klassifikaatori</w:t>
            </w:r>
            <w:proofErr w:type="spellEnd"/>
            <w:r w:rsidRPr="009307D1">
              <w:rPr>
                <w:rFonts w:cs="Arial"/>
              </w:rPr>
              <w:t xml:space="preserve"> </w:t>
            </w:r>
            <w:proofErr w:type="spellStart"/>
            <w:r w:rsidRPr="009307D1">
              <w:rPr>
                <w:rFonts w:cs="Arial"/>
              </w:rPr>
              <w:t>väärtuse</w:t>
            </w:r>
            <w:proofErr w:type="spellEnd"/>
            <w:r w:rsidRPr="009307D1">
              <w:rPr>
                <w:rFonts w:cs="Arial"/>
              </w:rPr>
              <w:t xml:space="preserve"> </w:t>
            </w:r>
            <w:proofErr w:type="spellStart"/>
            <w:r w:rsidRPr="009307D1">
              <w:rPr>
                <w:rFonts w:cs="Arial"/>
              </w:rPr>
              <w:t>ametlik</w:t>
            </w:r>
            <w:proofErr w:type="spellEnd"/>
            <w:r w:rsidRPr="009307D1">
              <w:rPr>
                <w:rFonts w:cs="Arial"/>
              </w:rPr>
              <w:t xml:space="preserve"> </w:t>
            </w:r>
            <w:proofErr w:type="spellStart"/>
            <w:r w:rsidRPr="009307D1">
              <w:rPr>
                <w:rFonts w:cs="Arial"/>
              </w:rPr>
              <w:t>nimetus</w:t>
            </w:r>
            <w:proofErr w:type="spellEnd"/>
            <w:r w:rsidRPr="009307D1">
              <w:rPr>
                <w:rFonts w:cs="Arial"/>
              </w:rPr>
              <w:t>.</w:t>
            </w:r>
            <w:r>
              <w:rPr>
                <w:rFonts w:cs="Arial"/>
              </w:rPr>
              <w:t xml:space="preserve"> </w:t>
            </w:r>
            <w:proofErr w:type="spellStart"/>
            <w:r>
              <w:rPr>
                <w:rFonts w:cs="Arial"/>
              </w:rPr>
              <w:t>Riikide</w:t>
            </w:r>
            <w:proofErr w:type="spellEnd"/>
            <w:r>
              <w:rPr>
                <w:rFonts w:cs="Arial"/>
              </w:rPr>
              <w:t xml:space="preserve"> </w:t>
            </w:r>
            <w:proofErr w:type="spellStart"/>
            <w:r>
              <w:rPr>
                <w:rFonts w:cs="Arial"/>
              </w:rPr>
              <w:t>nimetused</w:t>
            </w:r>
            <w:proofErr w:type="spellEnd"/>
            <w:r>
              <w:rPr>
                <w:rFonts w:cs="Arial"/>
              </w:rPr>
              <w:t xml:space="preserve"> </w:t>
            </w:r>
            <w:proofErr w:type="spellStart"/>
            <w:r>
              <w:rPr>
                <w:rFonts w:cs="Arial"/>
              </w:rPr>
              <w:t>leitakse</w:t>
            </w:r>
            <w:proofErr w:type="spellEnd"/>
            <w:r>
              <w:rPr>
                <w:rFonts w:cs="Arial"/>
              </w:rPr>
              <w:t xml:space="preserve"> </w:t>
            </w:r>
            <w:proofErr w:type="spellStart"/>
            <w:r>
              <w:rPr>
                <w:rFonts w:cs="Arial"/>
              </w:rPr>
              <w:t>Eesti</w:t>
            </w:r>
            <w:proofErr w:type="spellEnd"/>
            <w:r>
              <w:rPr>
                <w:rFonts w:cs="Arial"/>
              </w:rPr>
              <w:t xml:space="preserve"> </w:t>
            </w:r>
            <w:proofErr w:type="spellStart"/>
            <w:r>
              <w:rPr>
                <w:rFonts w:cs="Arial"/>
              </w:rPr>
              <w:t>Statistika</w:t>
            </w:r>
            <w:proofErr w:type="spellEnd"/>
            <w:r>
              <w:rPr>
                <w:rFonts w:cs="Arial"/>
              </w:rPr>
              <w:t xml:space="preserve"> </w:t>
            </w:r>
            <w:proofErr w:type="spellStart"/>
            <w:r>
              <w:rPr>
                <w:rFonts w:cs="Arial"/>
              </w:rPr>
              <w:t>kodulehelt</w:t>
            </w:r>
            <w:proofErr w:type="spellEnd"/>
            <w:r>
              <w:rPr>
                <w:rFonts w:cs="Arial"/>
              </w:rPr>
              <w:t xml:space="preserve"> </w:t>
            </w:r>
            <w:proofErr w:type="spellStart"/>
            <w:r>
              <w:rPr>
                <w:rFonts w:cs="Arial"/>
              </w:rPr>
              <w:t>alajaotusest</w:t>
            </w:r>
            <w:proofErr w:type="spellEnd"/>
            <w:r>
              <w:rPr>
                <w:rFonts w:cs="Arial"/>
              </w:rPr>
              <w:t xml:space="preserve"> </w:t>
            </w:r>
            <w:proofErr w:type="spellStart"/>
            <w:r w:rsidRPr="00F365C6">
              <w:rPr>
                <w:rFonts w:cs="Arial"/>
              </w:rPr>
              <w:t>Riikide</w:t>
            </w:r>
            <w:proofErr w:type="spellEnd"/>
            <w:r w:rsidRPr="00F365C6">
              <w:rPr>
                <w:rFonts w:cs="Arial"/>
              </w:rPr>
              <w:t xml:space="preserve"> ja </w:t>
            </w:r>
            <w:proofErr w:type="spellStart"/>
            <w:r w:rsidRPr="00F365C6">
              <w:rPr>
                <w:rFonts w:cs="Arial"/>
              </w:rPr>
              <w:t>territooriumide</w:t>
            </w:r>
            <w:proofErr w:type="spellEnd"/>
            <w:r w:rsidRPr="00F365C6">
              <w:rPr>
                <w:rFonts w:cs="Arial"/>
              </w:rPr>
              <w:t xml:space="preserve"> </w:t>
            </w:r>
            <w:proofErr w:type="spellStart"/>
            <w:r w:rsidRPr="00F365C6">
              <w:rPr>
                <w:rFonts w:cs="Arial"/>
              </w:rPr>
              <w:t>klassifikaator</w:t>
            </w:r>
            <w:proofErr w:type="spellEnd"/>
            <w:r w:rsidRPr="00F365C6">
              <w:rPr>
                <w:rFonts w:cs="Arial"/>
              </w:rPr>
              <w:t xml:space="preserve"> 2013v1</w:t>
            </w:r>
            <w:r>
              <w:rPr>
                <w:rFonts w:cs="Arial"/>
              </w:rPr>
              <w:t>.</w:t>
            </w:r>
          </w:p>
          <w:p w14:paraId="0AC21F84" w14:textId="77777777" w:rsidR="00220ED7" w:rsidRPr="009307D1" w:rsidRDefault="00220ED7" w:rsidP="001670BA">
            <w:pPr>
              <w:rPr>
                <w:rFonts w:cs="Arial"/>
              </w:rPr>
            </w:pPr>
          </w:p>
          <w:p w14:paraId="593155CC" w14:textId="27505E4A" w:rsidR="009768E3" w:rsidRPr="00597EF5" w:rsidRDefault="00220ED7" w:rsidP="00DC1E15">
            <w:pPr>
              <w:snapToGrid w:val="0"/>
              <w:rPr>
                <w:rFonts w:eastAsia="ArialMT" w:cs="Arial"/>
                <w:b/>
              </w:rPr>
            </w:pPr>
            <w:r w:rsidRPr="00597EF5">
              <w:rPr>
                <w:rFonts w:eastAsia="ArialMT" w:cs="Arial"/>
                <w:b/>
              </w:rPr>
              <w:lastRenderedPageBreak/>
              <w:t>{</w:t>
            </w:r>
            <w:proofErr w:type="spellStart"/>
            <w:r w:rsidRPr="00597EF5">
              <w:rPr>
                <w:rFonts w:eastAsia="ArialMT" w:cs="Arial"/>
                <w:b/>
              </w:rPr>
              <w:t>Klassifikaatori</w:t>
            </w:r>
            <w:proofErr w:type="spellEnd"/>
            <w:r w:rsidRPr="00597EF5">
              <w:rPr>
                <w:rFonts w:eastAsia="ArialMT" w:cs="Arial"/>
                <w:b/>
              </w:rPr>
              <w:t xml:space="preserve"> </w:t>
            </w:r>
            <w:proofErr w:type="spellStart"/>
            <w:r w:rsidRPr="00597EF5">
              <w:rPr>
                <w:rFonts w:eastAsia="ArialMT" w:cs="Arial"/>
                <w:b/>
              </w:rPr>
              <w:t>unikaalne</w:t>
            </w:r>
            <w:proofErr w:type="spellEnd"/>
            <w:r w:rsidRPr="00597EF5">
              <w:rPr>
                <w:rFonts w:eastAsia="ArialMT" w:cs="Arial"/>
                <w:b/>
              </w:rPr>
              <w:t xml:space="preserve"> </w:t>
            </w:r>
            <w:proofErr w:type="spellStart"/>
            <w:r w:rsidRPr="00597EF5">
              <w:rPr>
                <w:rFonts w:eastAsia="ArialMT" w:cs="Arial"/>
                <w:b/>
              </w:rPr>
              <w:t>identifikaator</w:t>
            </w:r>
            <w:proofErr w:type="spellEnd"/>
            <w:r w:rsidRPr="00597EF5">
              <w:rPr>
                <w:rFonts w:eastAsia="ArialMT" w:cs="Arial"/>
                <w:b/>
              </w:rPr>
              <w:t xml:space="preserve">, mis on </w:t>
            </w:r>
            <w:proofErr w:type="spellStart"/>
            <w:r w:rsidRPr="00597EF5">
              <w:rPr>
                <w:rFonts w:eastAsia="ArialMT" w:cs="Arial"/>
                <w:b/>
              </w:rPr>
              <w:t>unikaalne</w:t>
            </w:r>
            <w:proofErr w:type="spellEnd"/>
            <w:r w:rsidRPr="00597EF5">
              <w:rPr>
                <w:rFonts w:eastAsia="ArialMT" w:cs="Arial"/>
                <w:b/>
              </w:rPr>
              <w:t xml:space="preserve"> </w:t>
            </w:r>
            <w:proofErr w:type="spellStart"/>
            <w:r w:rsidRPr="00597EF5">
              <w:rPr>
                <w:rFonts w:eastAsia="ArialMT" w:cs="Arial"/>
                <w:b/>
              </w:rPr>
              <w:t>klassifikaatori</w:t>
            </w:r>
            <w:proofErr w:type="spellEnd"/>
            <w:r w:rsidRPr="00597EF5">
              <w:rPr>
                <w:rFonts w:eastAsia="ArialMT" w:cs="Arial"/>
                <w:b/>
              </w:rPr>
              <w:t xml:space="preserve"> </w:t>
            </w:r>
            <w:proofErr w:type="spellStart"/>
            <w:r w:rsidRPr="00597EF5">
              <w:rPr>
                <w:rFonts w:eastAsia="ArialMT" w:cs="Arial"/>
                <w:b/>
              </w:rPr>
              <w:t>tüübi</w:t>
            </w:r>
            <w:proofErr w:type="spellEnd"/>
            <w:r w:rsidRPr="00597EF5">
              <w:rPr>
                <w:rFonts w:eastAsia="ArialMT" w:cs="Arial"/>
                <w:b/>
              </w:rPr>
              <w:t xml:space="preserve"> </w:t>
            </w:r>
            <w:proofErr w:type="spellStart"/>
            <w:r w:rsidRPr="00597EF5">
              <w:rPr>
                <w:rFonts w:eastAsia="ArialMT" w:cs="Arial"/>
                <w:b/>
              </w:rPr>
              <w:t>piires</w:t>
            </w:r>
            <w:proofErr w:type="spellEnd"/>
            <w:r w:rsidRPr="00597EF5">
              <w:rPr>
                <w:rFonts w:eastAsia="ArialMT" w:cs="Arial"/>
                <w:b/>
              </w:rPr>
              <w:t xml:space="preserve">.  </w:t>
            </w:r>
            <w:proofErr w:type="spellStart"/>
            <w:r w:rsidR="009768E3" w:rsidRPr="00597EF5">
              <w:rPr>
                <w:rFonts w:eastAsia="ArialMT" w:cs="Arial"/>
                <w:b/>
              </w:rPr>
              <w:t>Erandiks</w:t>
            </w:r>
            <w:proofErr w:type="spellEnd"/>
            <w:r w:rsidR="009768E3" w:rsidRPr="00597EF5">
              <w:rPr>
                <w:rFonts w:eastAsia="ArialMT" w:cs="Arial"/>
                <w:b/>
              </w:rPr>
              <w:t xml:space="preserve"> on </w:t>
            </w:r>
            <w:proofErr w:type="spellStart"/>
            <w:r w:rsidR="009768E3" w:rsidRPr="00597EF5">
              <w:rPr>
                <w:rFonts w:eastAsia="ArialMT" w:cs="Arial"/>
                <w:b/>
              </w:rPr>
              <w:t>Auto_kategooria</w:t>
            </w:r>
            <w:proofErr w:type="spellEnd"/>
            <w:r w:rsidR="009768E3" w:rsidRPr="00597EF5">
              <w:rPr>
                <w:rFonts w:eastAsia="ArialMT" w:cs="Arial"/>
                <w:b/>
              </w:rPr>
              <w:t xml:space="preserve"> </w:t>
            </w:r>
            <w:proofErr w:type="spellStart"/>
            <w:r w:rsidR="009768E3" w:rsidRPr="00597EF5">
              <w:rPr>
                <w:rFonts w:eastAsia="ArialMT" w:cs="Arial"/>
                <w:b/>
              </w:rPr>
              <w:t>nimetus</w:t>
            </w:r>
            <w:proofErr w:type="spellEnd"/>
            <w:r w:rsidR="009768E3" w:rsidRPr="00597EF5">
              <w:rPr>
                <w:rFonts w:eastAsia="ArialMT" w:cs="Arial"/>
                <w:b/>
              </w:rPr>
              <w:t xml:space="preserve">, mis </w:t>
            </w:r>
            <w:proofErr w:type="spellStart"/>
            <w:r w:rsidR="009768E3" w:rsidRPr="00597EF5">
              <w:rPr>
                <w:rFonts w:eastAsia="ArialMT" w:cs="Arial"/>
                <w:b/>
              </w:rPr>
              <w:t>peab</w:t>
            </w:r>
            <w:proofErr w:type="spellEnd"/>
            <w:r w:rsidR="009768E3" w:rsidRPr="00597EF5">
              <w:rPr>
                <w:rFonts w:eastAsia="ArialMT" w:cs="Arial"/>
                <w:b/>
              </w:rPr>
              <w:t xml:space="preserve"> </w:t>
            </w:r>
            <w:proofErr w:type="spellStart"/>
            <w:r w:rsidR="009768E3" w:rsidRPr="00597EF5">
              <w:rPr>
                <w:rFonts w:eastAsia="ArialMT" w:cs="Arial"/>
                <w:b/>
              </w:rPr>
              <w:t>olema</w:t>
            </w:r>
            <w:proofErr w:type="spellEnd"/>
            <w:r w:rsidR="009768E3" w:rsidRPr="00597EF5">
              <w:rPr>
                <w:rFonts w:eastAsia="ArialMT" w:cs="Arial"/>
                <w:b/>
              </w:rPr>
              <w:t xml:space="preserve"> </w:t>
            </w:r>
            <w:proofErr w:type="spellStart"/>
            <w:r w:rsidR="009768E3" w:rsidRPr="00597EF5">
              <w:rPr>
                <w:rFonts w:eastAsia="ArialMT" w:cs="Arial"/>
                <w:b/>
              </w:rPr>
              <w:t>unikaalne</w:t>
            </w:r>
            <w:proofErr w:type="spellEnd"/>
            <w:r w:rsidR="009768E3" w:rsidRPr="00597EF5">
              <w:rPr>
                <w:rFonts w:eastAsia="ArialMT" w:cs="Arial"/>
                <w:b/>
              </w:rPr>
              <w:t xml:space="preserve"> </w:t>
            </w:r>
            <w:proofErr w:type="spellStart"/>
            <w:r w:rsidR="009768E3" w:rsidRPr="00597EF5">
              <w:rPr>
                <w:rFonts w:eastAsia="ArialMT" w:cs="Arial"/>
                <w:b/>
              </w:rPr>
              <w:t>kombinatsioonis</w:t>
            </w:r>
            <w:proofErr w:type="spellEnd"/>
            <w:r w:rsidR="009768E3" w:rsidRPr="00597EF5">
              <w:rPr>
                <w:rFonts w:eastAsia="ArialMT" w:cs="Arial"/>
                <w:b/>
              </w:rPr>
              <w:t xml:space="preserve"> </w:t>
            </w:r>
            <w:proofErr w:type="spellStart"/>
            <w:r w:rsidR="009768E3" w:rsidRPr="00597EF5">
              <w:rPr>
                <w:rFonts w:eastAsia="ArialMT" w:cs="Arial"/>
                <w:b/>
              </w:rPr>
              <w:t>Auto_kategooria_tüübiga</w:t>
            </w:r>
            <w:proofErr w:type="spellEnd"/>
            <w:r w:rsidR="009768E3" w:rsidRPr="00597EF5">
              <w:rPr>
                <w:rFonts w:eastAsia="ArialMT" w:cs="Arial"/>
                <w:b/>
              </w:rPr>
              <w:t xml:space="preserve">, </w:t>
            </w:r>
            <w:proofErr w:type="spellStart"/>
            <w:r w:rsidR="009768E3" w:rsidRPr="00597EF5">
              <w:rPr>
                <w:rFonts w:eastAsia="ArialMT" w:cs="Arial"/>
                <w:b/>
              </w:rPr>
              <w:t>st</w:t>
            </w:r>
            <w:proofErr w:type="spellEnd"/>
            <w:r w:rsidR="009768E3" w:rsidRPr="00597EF5">
              <w:rPr>
                <w:rFonts w:eastAsia="ArialMT" w:cs="Arial"/>
                <w:b/>
              </w:rPr>
              <w:t xml:space="preserve"> </w:t>
            </w:r>
            <w:proofErr w:type="spellStart"/>
            <w:r w:rsidR="009768E3" w:rsidRPr="00597EF5">
              <w:rPr>
                <w:rFonts w:eastAsia="ArialMT" w:cs="Arial"/>
                <w:b/>
              </w:rPr>
              <w:t>erinevat</w:t>
            </w:r>
            <w:proofErr w:type="spellEnd"/>
            <w:r w:rsidR="009768E3" w:rsidRPr="00597EF5">
              <w:rPr>
                <w:rFonts w:eastAsia="ArialMT" w:cs="Arial"/>
                <w:b/>
              </w:rPr>
              <w:t xml:space="preserve"> </w:t>
            </w:r>
            <w:proofErr w:type="spellStart"/>
            <w:r w:rsidR="009768E3" w:rsidRPr="00597EF5">
              <w:rPr>
                <w:rFonts w:eastAsia="ArialMT" w:cs="Arial"/>
                <w:b/>
              </w:rPr>
              <w:t>tüüpi</w:t>
            </w:r>
            <w:proofErr w:type="spellEnd"/>
            <w:r w:rsidR="009768E3" w:rsidRPr="00597EF5">
              <w:rPr>
                <w:rFonts w:eastAsia="ArialMT" w:cs="Arial"/>
                <w:b/>
              </w:rPr>
              <w:t xml:space="preserve"> </w:t>
            </w:r>
            <w:proofErr w:type="spellStart"/>
            <w:r w:rsidR="009768E3" w:rsidRPr="00597EF5">
              <w:rPr>
                <w:rFonts w:eastAsia="ArialMT" w:cs="Arial"/>
                <w:b/>
              </w:rPr>
              <w:t>kategooriates</w:t>
            </w:r>
            <w:proofErr w:type="spellEnd"/>
            <w:r w:rsidR="009768E3" w:rsidRPr="00597EF5">
              <w:rPr>
                <w:rFonts w:eastAsia="ArialMT" w:cs="Arial"/>
                <w:b/>
              </w:rPr>
              <w:t xml:space="preserve"> </w:t>
            </w:r>
            <w:proofErr w:type="spellStart"/>
            <w:r w:rsidR="009768E3" w:rsidRPr="00597EF5">
              <w:rPr>
                <w:rFonts w:eastAsia="ArialMT" w:cs="Arial"/>
                <w:b/>
              </w:rPr>
              <w:t>võib</w:t>
            </w:r>
            <w:proofErr w:type="spellEnd"/>
            <w:r w:rsidR="009768E3" w:rsidRPr="00597EF5">
              <w:rPr>
                <w:rFonts w:eastAsia="ArialMT" w:cs="Arial"/>
                <w:b/>
              </w:rPr>
              <w:t xml:space="preserve"> olla </w:t>
            </w:r>
            <w:proofErr w:type="spellStart"/>
            <w:r w:rsidR="009768E3" w:rsidRPr="00597EF5">
              <w:rPr>
                <w:rFonts w:eastAsia="ArialMT" w:cs="Arial"/>
                <w:b/>
              </w:rPr>
              <w:t>sama</w:t>
            </w:r>
            <w:proofErr w:type="spellEnd"/>
            <w:r w:rsidR="009768E3" w:rsidRPr="00597EF5">
              <w:rPr>
                <w:rFonts w:eastAsia="ArialMT" w:cs="Arial"/>
                <w:b/>
              </w:rPr>
              <w:t xml:space="preserve"> </w:t>
            </w:r>
            <w:proofErr w:type="spellStart"/>
            <w:r w:rsidR="009768E3" w:rsidRPr="00597EF5">
              <w:rPr>
                <w:rFonts w:eastAsia="ArialMT" w:cs="Arial"/>
                <w:b/>
              </w:rPr>
              <w:t>nimetusega</w:t>
            </w:r>
            <w:proofErr w:type="spellEnd"/>
            <w:r w:rsidR="009768E3" w:rsidRPr="00597EF5">
              <w:rPr>
                <w:rFonts w:eastAsia="ArialMT" w:cs="Arial"/>
                <w:b/>
              </w:rPr>
              <w:t xml:space="preserve"> </w:t>
            </w:r>
            <w:proofErr w:type="spellStart"/>
            <w:r w:rsidR="009768E3" w:rsidRPr="00597EF5">
              <w:rPr>
                <w:rFonts w:eastAsia="ArialMT" w:cs="Arial"/>
                <w:b/>
              </w:rPr>
              <w:t>kategooriaid</w:t>
            </w:r>
            <w:proofErr w:type="spellEnd"/>
            <w:r w:rsidR="009768E3" w:rsidRPr="00597EF5">
              <w:rPr>
                <w:rFonts w:eastAsia="ArialMT" w:cs="Arial"/>
                <w:b/>
              </w:rPr>
              <w:t>.</w:t>
            </w:r>
          </w:p>
          <w:p w14:paraId="4DF241ED" w14:textId="77777777" w:rsidR="009768E3" w:rsidRDefault="009768E3" w:rsidP="00DC1E15">
            <w:pPr>
              <w:snapToGrid w:val="0"/>
              <w:rPr>
                <w:rFonts w:eastAsia="ArialMT" w:cs="Arial"/>
                <w:b/>
              </w:rPr>
            </w:pPr>
          </w:p>
          <w:p w14:paraId="543FC34C" w14:textId="2DA5D53D" w:rsidR="00220ED7" w:rsidRPr="00DC1E15" w:rsidRDefault="00220ED7" w:rsidP="00DC1E15">
            <w:pPr>
              <w:snapToGrid w:val="0"/>
              <w:rPr>
                <w:rFonts w:eastAsia="ArialMT" w:cs="Arial"/>
                <w:b/>
              </w:rPr>
            </w:pPr>
            <w:proofErr w:type="spellStart"/>
            <w:r w:rsidRPr="00DC1E15">
              <w:rPr>
                <w:rFonts w:eastAsia="ArialMT" w:cs="Arial"/>
                <w:b/>
              </w:rPr>
              <w:t>Registreerimine</w:t>
            </w:r>
            <w:proofErr w:type="spellEnd"/>
            <w:r w:rsidRPr="00DC1E15">
              <w:rPr>
                <w:rFonts w:eastAsia="ArialMT" w:cs="Arial"/>
                <w:b/>
              </w:rPr>
              <w:t xml:space="preserve"> on </w:t>
            </w:r>
            <w:proofErr w:type="spellStart"/>
            <w:r w:rsidRPr="00DC1E15">
              <w:rPr>
                <w:rFonts w:eastAsia="ArialMT" w:cs="Arial"/>
                <w:b/>
              </w:rPr>
              <w:t>kohustuslik</w:t>
            </w:r>
            <w:proofErr w:type="spellEnd"/>
            <w:r w:rsidRPr="00DC1E15">
              <w:rPr>
                <w:rFonts w:eastAsia="ArialMT" w:cs="Arial"/>
                <w:b/>
              </w:rPr>
              <w:t xml:space="preserve">. </w:t>
            </w:r>
            <w:proofErr w:type="spellStart"/>
            <w:r w:rsidRPr="00DC1E15">
              <w:rPr>
                <w:rFonts w:eastAsia="ArialMT" w:cs="Arial"/>
                <w:b/>
              </w:rPr>
              <w:t>Nimetus</w:t>
            </w:r>
            <w:proofErr w:type="spellEnd"/>
            <w:r w:rsidRPr="00DC1E15">
              <w:rPr>
                <w:rFonts w:eastAsia="ArialMT" w:cs="Arial"/>
                <w:b/>
              </w:rPr>
              <w:t xml:space="preserve"> </w:t>
            </w:r>
            <w:proofErr w:type="spellStart"/>
            <w:r w:rsidRPr="00DC1E15">
              <w:rPr>
                <w:rFonts w:eastAsia="ArialMT" w:cs="Arial"/>
                <w:b/>
              </w:rPr>
              <w:t>ei</w:t>
            </w:r>
            <w:proofErr w:type="spellEnd"/>
            <w:r w:rsidRPr="00DC1E15">
              <w:rPr>
                <w:rFonts w:eastAsia="ArialMT" w:cs="Arial"/>
                <w:b/>
              </w:rPr>
              <w:t xml:space="preserve"> </w:t>
            </w:r>
            <w:proofErr w:type="spellStart"/>
            <w:r w:rsidRPr="00DC1E15">
              <w:rPr>
                <w:rFonts w:eastAsia="ArialMT" w:cs="Arial"/>
                <w:b/>
              </w:rPr>
              <w:t>tohi</w:t>
            </w:r>
            <w:proofErr w:type="spellEnd"/>
            <w:r w:rsidRPr="00DC1E15">
              <w:rPr>
                <w:rFonts w:eastAsia="ArialMT" w:cs="Arial"/>
                <w:b/>
              </w:rPr>
              <w:t xml:space="preserve"> olla </w:t>
            </w:r>
            <w:proofErr w:type="spellStart"/>
            <w:r w:rsidRPr="00DC1E15">
              <w:rPr>
                <w:rFonts w:eastAsia="ArialMT" w:cs="Arial"/>
                <w:b/>
              </w:rPr>
              <w:t>tühi</w:t>
            </w:r>
            <w:proofErr w:type="spellEnd"/>
            <w:r w:rsidRPr="00DC1E15">
              <w:rPr>
                <w:rFonts w:eastAsia="ArialMT" w:cs="Arial"/>
                <w:b/>
              </w:rPr>
              <w:t xml:space="preserve"> string </w:t>
            </w:r>
            <w:proofErr w:type="spellStart"/>
            <w:r w:rsidRPr="00DC1E15">
              <w:rPr>
                <w:rFonts w:eastAsia="ArialMT" w:cs="Arial"/>
                <w:b/>
              </w:rPr>
              <w:t>või</w:t>
            </w:r>
            <w:proofErr w:type="spellEnd"/>
          </w:p>
          <w:p w14:paraId="2D342B3A" w14:textId="77777777" w:rsidR="00220ED7" w:rsidRPr="009307D1" w:rsidRDefault="00220ED7" w:rsidP="00DC1E15">
            <w:pPr>
              <w:snapToGrid w:val="0"/>
              <w:rPr>
                <w:rFonts w:eastAsia="ArialMT" w:cs="Arial"/>
              </w:rPr>
            </w:pPr>
            <w:proofErr w:type="spellStart"/>
            <w:r w:rsidRPr="00DC1E15">
              <w:rPr>
                <w:rFonts w:eastAsia="ArialMT" w:cs="Arial"/>
                <w:b/>
              </w:rPr>
              <w:t>ainult</w:t>
            </w:r>
            <w:proofErr w:type="spellEnd"/>
            <w:r w:rsidRPr="00DC1E15">
              <w:rPr>
                <w:rFonts w:eastAsia="ArialMT" w:cs="Arial"/>
                <w:b/>
              </w:rPr>
              <w:t xml:space="preserve"> </w:t>
            </w:r>
            <w:proofErr w:type="spellStart"/>
            <w:r w:rsidRPr="00DC1E15">
              <w:rPr>
                <w:rFonts w:eastAsia="ArialMT" w:cs="Arial"/>
                <w:b/>
              </w:rPr>
              <w:t>tühikutest</w:t>
            </w:r>
            <w:proofErr w:type="spellEnd"/>
            <w:r w:rsidRPr="00DC1E15">
              <w:rPr>
                <w:rFonts w:eastAsia="ArialMT" w:cs="Arial"/>
                <w:b/>
              </w:rPr>
              <w:t xml:space="preserve"> </w:t>
            </w:r>
            <w:proofErr w:type="spellStart"/>
            <w:r w:rsidRPr="00DC1E15">
              <w:rPr>
                <w:rFonts w:eastAsia="ArialMT" w:cs="Arial"/>
                <w:b/>
              </w:rPr>
              <w:t>koosnev</w:t>
            </w:r>
            <w:proofErr w:type="spellEnd"/>
            <w:r w:rsidRPr="00DC1E15">
              <w:rPr>
                <w:rFonts w:eastAsia="ArialMT" w:cs="Arial"/>
                <w:b/>
              </w:rPr>
              <w:t xml:space="preserve"> string.}</w:t>
            </w:r>
          </w:p>
        </w:tc>
        <w:tc>
          <w:tcPr>
            <w:tcW w:w="2089" w:type="dxa"/>
            <w:tcBorders>
              <w:left w:val="single" w:sz="1" w:space="0" w:color="000000" w:themeColor="text1"/>
              <w:bottom w:val="single" w:sz="1" w:space="0" w:color="000000" w:themeColor="text1"/>
              <w:right w:val="single" w:sz="1" w:space="0" w:color="000000" w:themeColor="text1"/>
            </w:tcBorders>
            <w:shd w:val="clear" w:color="auto" w:fill="auto"/>
          </w:tcPr>
          <w:p w14:paraId="456B2A22" w14:textId="77777777" w:rsidR="00220ED7" w:rsidRPr="009307D1" w:rsidRDefault="00220ED7" w:rsidP="001670BA">
            <w:pPr>
              <w:snapToGrid w:val="0"/>
            </w:pPr>
            <w:proofErr w:type="spellStart"/>
            <w:r w:rsidRPr="009307D1">
              <w:lastRenderedPageBreak/>
              <w:t>Aktiivne</w:t>
            </w:r>
            <w:proofErr w:type="spellEnd"/>
          </w:p>
        </w:tc>
      </w:tr>
      <w:tr w:rsidR="008C457F" w:rsidRPr="009307D1" w14:paraId="1AED08E2" w14:textId="77777777" w:rsidTr="005B3F67">
        <w:tc>
          <w:tcPr>
            <w:tcW w:w="1558" w:type="dxa"/>
            <w:tcBorders>
              <w:top w:val="single" w:sz="4" w:space="0" w:color="auto"/>
              <w:left w:val="single" w:sz="4" w:space="0" w:color="auto"/>
              <w:bottom w:val="single" w:sz="4" w:space="0" w:color="auto"/>
              <w:right w:val="single" w:sz="4" w:space="0" w:color="auto"/>
            </w:tcBorders>
            <w:shd w:val="clear" w:color="auto" w:fill="auto"/>
          </w:tcPr>
          <w:p w14:paraId="31497676" w14:textId="2A84D0BC" w:rsidR="008C457F" w:rsidRDefault="008C457F" w:rsidP="00045223">
            <w:pPr>
              <w:snapToGrid w:val="0"/>
            </w:pPr>
            <w:proofErr w:type="spellStart"/>
            <w:r>
              <w:t>Klient</w:t>
            </w:r>
            <w:proofErr w:type="spellEnd"/>
          </w:p>
        </w:tc>
        <w:tc>
          <w:tcPr>
            <w:tcW w:w="1622" w:type="dxa"/>
            <w:tcBorders>
              <w:top w:val="single" w:sz="4" w:space="0" w:color="auto"/>
              <w:left w:val="single" w:sz="4" w:space="0" w:color="auto"/>
              <w:bottom w:val="single" w:sz="4" w:space="0" w:color="auto"/>
              <w:right w:val="single" w:sz="4" w:space="0" w:color="auto"/>
            </w:tcBorders>
            <w:shd w:val="clear" w:color="auto" w:fill="auto"/>
          </w:tcPr>
          <w:p w14:paraId="6A52564B" w14:textId="084C746B" w:rsidR="008C457F" w:rsidRDefault="008C457F" w:rsidP="00045223">
            <w:pPr>
              <w:snapToGrid w:val="0"/>
            </w:pPr>
            <w:proofErr w:type="spellStart"/>
            <w:r>
              <w:t>on_nous_tylitamisega</w:t>
            </w:r>
            <w:proofErr w:type="spellEnd"/>
          </w:p>
        </w:tc>
        <w:tc>
          <w:tcPr>
            <w:tcW w:w="3908" w:type="dxa"/>
            <w:tcBorders>
              <w:top w:val="single" w:sz="4" w:space="0" w:color="auto"/>
              <w:left w:val="single" w:sz="4" w:space="0" w:color="auto"/>
              <w:bottom w:val="single" w:sz="4" w:space="0" w:color="auto"/>
              <w:right w:val="single" w:sz="4" w:space="0" w:color="auto"/>
            </w:tcBorders>
            <w:shd w:val="clear" w:color="auto" w:fill="auto"/>
          </w:tcPr>
          <w:p w14:paraId="27C94A5D" w14:textId="77777777" w:rsidR="008C457F" w:rsidRDefault="008C457F" w:rsidP="00821A84">
            <w:pPr>
              <w:snapToGrid w:val="0"/>
              <w:rPr>
                <w:rFonts w:cs="Arial"/>
              </w:rPr>
            </w:pPr>
            <w:proofErr w:type="spellStart"/>
            <w:r>
              <w:rPr>
                <w:rFonts w:cs="Arial"/>
              </w:rPr>
              <w:t>Kirjeldab</w:t>
            </w:r>
            <w:proofErr w:type="spellEnd"/>
            <w:r>
              <w:rPr>
                <w:rFonts w:cs="Arial"/>
              </w:rPr>
              <w:t xml:space="preserve"> </w:t>
            </w:r>
            <w:proofErr w:type="spellStart"/>
            <w:r>
              <w:rPr>
                <w:rFonts w:cs="Arial"/>
              </w:rPr>
              <w:t>ära</w:t>
            </w:r>
            <w:proofErr w:type="spellEnd"/>
            <w:r>
              <w:rPr>
                <w:rFonts w:cs="Arial"/>
              </w:rPr>
              <w:t xml:space="preserve"> kas </w:t>
            </w:r>
            <w:proofErr w:type="spellStart"/>
            <w:r>
              <w:rPr>
                <w:rFonts w:cs="Arial"/>
              </w:rPr>
              <w:t>klient</w:t>
            </w:r>
            <w:proofErr w:type="spellEnd"/>
            <w:r>
              <w:rPr>
                <w:rFonts w:cs="Arial"/>
              </w:rPr>
              <w:t xml:space="preserve"> on </w:t>
            </w:r>
            <w:proofErr w:type="spellStart"/>
            <w:r>
              <w:rPr>
                <w:rFonts w:cs="Arial"/>
              </w:rPr>
              <w:t>nõus</w:t>
            </w:r>
            <w:proofErr w:type="spellEnd"/>
            <w:r>
              <w:rPr>
                <w:rFonts w:cs="Arial"/>
              </w:rPr>
              <w:t xml:space="preserve"> </w:t>
            </w:r>
            <w:proofErr w:type="spellStart"/>
            <w:r>
              <w:rPr>
                <w:rFonts w:cs="Arial"/>
              </w:rPr>
              <w:t>saama</w:t>
            </w:r>
            <w:proofErr w:type="spellEnd"/>
            <w:r>
              <w:rPr>
                <w:rFonts w:cs="Arial"/>
              </w:rPr>
              <w:t xml:space="preserve"> </w:t>
            </w:r>
            <w:proofErr w:type="spellStart"/>
            <w:r>
              <w:rPr>
                <w:rFonts w:cs="Arial"/>
              </w:rPr>
              <w:t>organisatsiooni</w:t>
            </w:r>
            <w:proofErr w:type="spellEnd"/>
            <w:r>
              <w:rPr>
                <w:rFonts w:cs="Arial"/>
              </w:rPr>
              <w:t xml:space="preserve"> </w:t>
            </w:r>
            <w:proofErr w:type="spellStart"/>
            <w:r>
              <w:rPr>
                <w:rFonts w:cs="Arial"/>
              </w:rPr>
              <w:t>poolt</w:t>
            </w:r>
            <w:proofErr w:type="spellEnd"/>
            <w:r>
              <w:rPr>
                <w:rFonts w:cs="Arial"/>
              </w:rPr>
              <w:t xml:space="preserve"> </w:t>
            </w:r>
            <w:proofErr w:type="spellStart"/>
            <w:r>
              <w:rPr>
                <w:rFonts w:cs="Arial"/>
              </w:rPr>
              <w:t>saadetavaid</w:t>
            </w:r>
            <w:proofErr w:type="spellEnd"/>
            <w:r>
              <w:rPr>
                <w:rFonts w:cs="Arial"/>
              </w:rPr>
              <w:t xml:space="preserve"> </w:t>
            </w:r>
            <w:proofErr w:type="spellStart"/>
            <w:r>
              <w:rPr>
                <w:rFonts w:cs="Arial"/>
              </w:rPr>
              <w:t>reklaamkirju</w:t>
            </w:r>
            <w:proofErr w:type="spellEnd"/>
            <w:r>
              <w:rPr>
                <w:rFonts w:cs="Arial"/>
              </w:rPr>
              <w:t xml:space="preserve"> </w:t>
            </w:r>
          </w:p>
          <w:p w14:paraId="50E8B369" w14:textId="77777777" w:rsidR="008C457F" w:rsidRDefault="008C457F" w:rsidP="00821A84">
            <w:pPr>
              <w:snapToGrid w:val="0"/>
              <w:rPr>
                <w:rFonts w:cs="Arial"/>
              </w:rPr>
            </w:pPr>
          </w:p>
          <w:p w14:paraId="73C57BBF" w14:textId="24A7ACD4" w:rsidR="008C457F" w:rsidRPr="008C457F" w:rsidRDefault="008C457F" w:rsidP="00821A84">
            <w:pPr>
              <w:snapToGrid w:val="0"/>
              <w:rPr>
                <w:rFonts w:cs="Arial"/>
                <w:b/>
              </w:rPr>
            </w:pPr>
            <w:r>
              <w:rPr>
                <w:rFonts w:cs="Arial"/>
                <w:b/>
              </w:rPr>
              <w:t>{</w:t>
            </w:r>
            <w:proofErr w:type="spellStart"/>
            <w:r>
              <w:rPr>
                <w:rFonts w:cs="Arial"/>
                <w:b/>
              </w:rPr>
              <w:t>Registreerimine</w:t>
            </w:r>
            <w:proofErr w:type="spellEnd"/>
            <w:r>
              <w:rPr>
                <w:rFonts w:cs="Arial"/>
                <w:b/>
              </w:rPr>
              <w:t xml:space="preserve"> on </w:t>
            </w:r>
            <w:proofErr w:type="spellStart"/>
            <w:r>
              <w:rPr>
                <w:rFonts w:cs="Arial"/>
                <w:b/>
              </w:rPr>
              <w:t>kohustuslik</w:t>
            </w:r>
            <w:proofErr w:type="spellEnd"/>
            <w:r>
              <w:rPr>
                <w:rFonts w:cs="Arial"/>
                <w:b/>
              </w:rPr>
              <w:t xml:space="preserve">. </w:t>
            </w:r>
            <w:proofErr w:type="spellStart"/>
            <w:r>
              <w:rPr>
                <w:rFonts w:cs="Arial"/>
                <w:b/>
              </w:rPr>
              <w:t>Vaikeväärtus</w:t>
            </w:r>
            <w:proofErr w:type="spellEnd"/>
            <w:r>
              <w:rPr>
                <w:rFonts w:cs="Arial"/>
                <w:b/>
              </w:rPr>
              <w:t xml:space="preserve"> on ’False’.}</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7A293BEE" w14:textId="47969A1F" w:rsidR="008C457F" w:rsidRDefault="008C457F" w:rsidP="00D13C16">
            <w:pPr>
              <w:snapToGrid w:val="0"/>
            </w:pPr>
            <w:r>
              <w:t>True</w:t>
            </w:r>
          </w:p>
        </w:tc>
      </w:tr>
    </w:tbl>
    <w:p w14:paraId="071D5A63" w14:textId="0D261739" w:rsidR="005838CB" w:rsidRDefault="005838CB">
      <w:pPr>
        <w:rPr>
          <w:rFonts w:cs="Arial"/>
        </w:rPr>
      </w:pPr>
    </w:p>
    <w:p w14:paraId="0955AADF" w14:textId="77777777" w:rsidR="005838CB" w:rsidRDefault="005838CB">
      <w:pPr>
        <w:rPr>
          <w:rFonts w:cs="Arial"/>
        </w:rPr>
      </w:pPr>
      <w:r>
        <w:rPr>
          <w:rFonts w:cs="Arial"/>
        </w:rPr>
        <w:br w:type="page"/>
      </w:r>
    </w:p>
    <w:p w14:paraId="7E974B06" w14:textId="77777777" w:rsidR="00022F97" w:rsidRPr="009307D1" w:rsidRDefault="00022F97">
      <w:pPr>
        <w:rPr>
          <w:rFonts w:cs="Arial"/>
        </w:rPr>
      </w:pPr>
    </w:p>
    <w:p w14:paraId="0C213107" w14:textId="77777777" w:rsidR="000277D6" w:rsidRPr="009307D1" w:rsidRDefault="000277D6">
      <w:pPr>
        <w:pStyle w:val="Heading3"/>
        <w:rPr>
          <w:rFonts w:cs="Arial"/>
        </w:rPr>
      </w:pPr>
      <w:bookmarkStart w:id="77" w:name="_Toc50447315"/>
      <w:bookmarkStart w:id="78" w:name="_Toc27293739"/>
      <w:r w:rsidRPr="009307D1">
        <w:rPr>
          <w:rFonts w:cs="Arial"/>
        </w:rPr>
        <w:t>Andmebaasioperatsioonide lepingud</w:t>
      </w:r>
      <w:bookmarkEnd w:id="77"/>
      <w:bookmarkEnd w:id="78"/>
    </w:p>
    <w:p w14:paraId="7062A1B2" w14:textId="77777777" w:rsidR="000277D6" w:rsidRPr="009307D1" w:rsidRDefault="000277D6">
      <w:pPr>
        <w:rPr>
          <w:rFonts w:cs="Arial"/>
          <w:b/>
          <w:u w:val="single"/>
        </w:rPr>
      </w:pPr>
    </w:p>
    <w:p w14:paraId="12E226CC" w14:textId="3BA76B5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OP1</w:t>
      </w:r>
      <w:r w:rsidRPr="00B50CDD">
        <w:rPr>
          <w:rFonts w:cs="Arial"/>
          <w:b/>
          <w:lang w:eastAsia="et-EE"/>
        </w:rPr>
        <w:t xml:space="preserve"> </w:t>
      </w:r>
      <w:proofErr w:type="spellStart"/>
      <w:r w:rsidRPr="00B50CDD">
        <w:rPr>
          <w:rFonts w:cs="Arial"/>
          <w:b/>
          <w:lang w:eastAsia="et-EE"/>
        </w:rPr>
        <w:t>Registreeri</w:t>
      </w:r>
      <w:proofErr w:type="spellEnd"/>
      <w:r w:rsidRPr="00B50CDD">
        <w:rPr>
          <w:rFonts w:cs="Arial"/>
          <w:b/>
          <w:lang w:eastAsia="et-EE"/>
        </w:rPr>
        <w:t xml:space="preserve"> </w:t>
      </w:r>
      <w:proofErr w:type="gramStart"/>
      <w:r w:rsidR="002C4865">
        <w:rPr>
          <w:rFonts w:cs="Arial"/>
          <w:b/>
          <w:lang w:eastAsia="et-EE"/>
        </w:rPr>
        <w:t>auto</w:t>
      </w:r>
      <w:r w:rsidRPr="00B50CDD">
        <w:rPr>
          <w:rFonts w:cs="Arial"/>
          <w:b/>
          <w:lang w:eastAsia="et-EE"/>
        </w:rPr>
        <w:t>(</w:t>
      </w:r>
      <w:proofErr w:type="spellStart"/>
      <w:proofErr w:type="gramEnd"/>
      <w:r w:rsidR="00B50CDD">
        <w:rPr>
          <w:rFonts w:cs="Arial"/>
          <w:b/>
          <w:lang w:eastAsia="et-EE"/>
        </w:rPr>
        <w:t>p_</w:t>
      </w:r>
      <w:r w:rsidR="002C4865">
        <w:rPr>
          <w:rFonts w:cs="Arial"/>
          <w:b/>
          <w:lang w:eastAsia="et-EE"/>
        </w:rPr>
        <w:t>auto</w:t>
      </w:r>
      <w:r w:rsidRPr="00B50CDD">
        <w:rPr>
          <w:rFonts w:cs="Arial"/>
          <w:b/>
          <w:lang w:eastAsia="et-EE"/>
        </w:rPr>
        <w:t>_kood</w:t>
      </w:r>
      <w:proofErr w:type="spellEnd"/>
      <w:r w:rsidRPr="00B50CDD">
        <w:rPr>
          <w:rFonts w:cs="Arial"/>
          <w:b/>
          <w:lang w:eastAsia="et-EE"/>
        </w:rPr>
        <w:t xml:space="preserve">, </w:t>
      </w:r>
      <w:proofErr w:type="spellStart"/>
      <w:r w:rsidR="00B50CDD">
        <w:rPr>
          <w:rFonts w:cs="Arial"/>
          <w:b/>
          <w:lang w:eastAsia="et-EE"/>
        </w:rPr>
        <w:t>p_</w:t>
      </w:r>
      <w:r w:rsidRPr="00B50CDD">
        <w:rPr>
          <w:rFonts w:cs="Arial"/>
          <w:b/>
          <w:lang w:eastAsia="et-EE"/>
        </w:rPr>
        <w:t>nimetus</w:t>
      </w:r>
      <w:proofErr w:type="spellEnd"/>
      <w:r w:rsidRPr="00967B5A">
        <w:rPr>
          <w:rFonts w:cs="Arial"/>
          <w:b/>
          <w:lang w:eastAsia="et-EE"/>
        </w:rPr>
        <w:t xml:space="preserve">, </w:t>
      </w:r>
      <w:proofErr w:type="spellStart"/>
      <w:r w:rsidR="00290141" w:rsidRPr="00736F9E">
        <w:rPr>
          <w:rFonts w:cs="Arial"/>
          <w:b/>
          <w:lang w:eastAsia="et-EE"/>
        </w:rPr>
        <w:t>p_</w:t>
      </w:r>
      <w:r w:rsidR="002D7C3D" w:rsidRPr="002D7C3D">
        <w:rPr>
          <w:b/>
        </w:rPr>
        <w:t>valjalaske_aasta</w:t>
      </w:r>
      <w:proofErr w:type="spellEnd"/>
      <w:r w:rsidR="00290141" w:rsidRPr="00736F9E">
        <w:rPr>
          <w:rFonts w:cs="Arial"/>
          <w:b/>
          <w:lang w:eastAsia="et-EE"/>
        </w:rPr>
        <w:t xml:space="preserve">, </w:t>
      </w:r>
      <w:proofErr w:type="spellStart"/>
      <w:r w:rsidR="00290141" w:rsidRPr="00736F9E">
        <w:rPr>
          <w:rFonts w:cs="Arial"/>
          <w:b/>
          <w:lang w:eastAsia="et-EE"/>
        </w:rPr>
        <w:t>p_istekohtade_arv</w:t>
      </w:r>
      <w:proofErr w:type="spellEnd"/>
      <w:r w:rsidR="00290141" w:rsidRPr="00736F9E">
        <w:rPr>
          <w:rFonts w:cs="Arial"/>
          <w:b/>
          <w:lang w:eastAsia="et-EE"/>
        </w:rPr>
        <w:t>,</w:t>
      </w:r>
      <w:r w:rsidR="00290141" w:rsidRPr="00967B5A">
        <w:rPr>
          <w:rFonts w:cs="Arial"/>
          <w:b/>
          <w:lang w:eastAsia="et-EE"/>
        </w:rPr>
        <w:t xml:space="preserve"> </w:t>
      </w:r>
      <w:proofErr w:type="spellStart"/>
      <w:r w:rsidR="00290141" w:rsidRPr="00736F9E">
        <w:rPr>
          <w:rFonts w:cs="Arial"/>
          <w:b/>
          <w:lang w:eastAsia="et-EE"/>
        </w:rPr>
        <w:t>p_</w:t>
      </w:r>
      <w:r w:rsidR="009074EE">
        <w:rPr>
          <w:rFonts w:cs="Arial"/>
          <w:b/>
          <w:lang w:eastAsia="et-EE"/>
        </w:rPr>
        <w:t>mudel</w:t>
      </w:r>
      <w:proofErr w:type="spellEnd"/>
      <w:r w:rsidR="00290141" w:rsidRPr="00967B5A">
        <w:rPr>
          <w:rFonts w:cs="Arial"/>
          <w:b/>
          <w:lang w:eastAsia="et-EE"/>
        </w:rPr>
        <w:t xml:space="preserve">, </w:t>
      </w:r>
      <w:proofErr w:type="spellStart"/>
      <w:r w:rsidR="00290141" w:rsidRPr="00736F9E">
        <w:rPr>
          <w:rFonts w:cs="Arial"/>
          <w:b/>
          <w:lang w:eastAsia="et-EE"/>
        </w:rPr>
        <w:t>p_mootori_maht</w:t>
      </w:r>
      <w:proofErr w:type="spellEnd"/>
      <w:r w:rsidR="00290141" w:rsidRPr="00736F9E">
        <w:rPr>
          <w:rFonts w:cs="Arial"/>
          <w:b/>
          <w:lang w:eastAsia="et-EE"/>
        </w:rPr>
        <w:t xml:space="preserve">, </w:t>
      </w:r>
      <w:proofErr w:type="spellStart"/>
      <w:r w:rsidR="00290141" w:rsidRPr="00736F9E">
        <w:rPr>
          <w:rFonts w:cs="Arial"/>
          <w:b/>
          <w:lang w:eastAsia="et-EE"/>
        </w:rPr>
        <w:t>p_reg_number</w:t>
      </w:r>
      <w:proofErr w:type="spellEnd"/>
      <w:r w:rsidR="00290141" w:rsidRPr="00736F9E">
        <w:rPr>
          <w:rFonts w:cs="Arial"/>
          <w:b/>
          <w:lang w:eastAsia="et-EE"/>
        </w:rPr>
        <w:t>,</w:t>
      </w:r>
      <w:r w:rsidR="00290141">
        <w:rPr>
          <w:rFonts w:cs="Arial"/>
          <w:b/>
          <w:lang w:eastAsia="et-EE"/>
        </w:rPr>
        <w:t xml:space="preserve"> </w:t>
      </w:r>
      <w:proofErr w:type="spellStart"/>
      <w:r w:rsidRPr="00B50CDD">
        <w:rPr>
          <w:rFonts w:cs="Arial"/>
          <w:b/>
          <w:lang w:eastAsia="et-EE"/>
        </w:rPr>
        <w:t>töötaja</w:t>
      </w:r>
      <w:proofErr w:type="spellEnd"/>
      <w:r w:rsidR="00B50CDD">
        <w:rPr>
          <w:rFonts w:cs="Arial"/>
          <w:b/>
          <w:lang w:eastAsia="et-EE"/>
        </w:rPr>
        <w:t xml:space="preserve"> </w:t>
      </w:r>
      <w:proofErr w:type="spellStart"/>
      <w:r w:rsidR="00B50CDD">
        <w:rPr>
          <w:rFonts w:cs="Arial"/>
          <w:b/>
          <w:lang w:eastAsia="et-EE"/>
        </w:rPr>
        <w:t>identifikaator</w:t>
      </w:r>
      <w:proofErr w:type="spellEnd"/>
      <w:r w:rsidRPr="00B50CDD">
        <w:rPr>
          <w:rFonts w:cs="Arial"/>
          <w:b/>
          <w:lang w:eastAsia="et-EE"/>
        </w:rPr>
        <w:t xml:space="preserve">, </w:t>
      </w:r>
      <w:proofErr w:type="spellStart"/>
      <w:r w:rsidR="002C4865">
        <w:rPr>
          <w:rFonts w:cs="Arial"/>
          <w:b/>
          <w:lang w:eastAsia="et-EE"/>
        </w:rPr>
        <w:t>kütuse</w:t>
      </w:r>
      <w:proofErr w:type="spellEnd"/>
      <w:r w:rsidR="002C4865">
        <w:rPr>
          <w:rFonts w:cs="Arial"/>
          <w:b/>
          <w:lang w:eastAsia="et-EE"/>
        </w:rPr>
        <w:t xml:space="preserve"> </w:t>
      </w:r>
      <w:proofErr w:type="spellStart"/>
      <w:r w:rsidR="002C4865">
        <w:rPr>
          <w:rFonts w:cs="Arial"/>
          <w:b/>
          <w:lang w:eastAsia="et-EE"/>
        </w:rPr>
        <w:t>liik</w:t>
      </w:r>
      <w:proofErr w:type="spellEnd"/>
      <w:r w:rsidR="0062752A">
        <w:rPr>
          <w:rFonts w:cs="Arial"/>
          <w:b/>
          <w:lang w:eastAsia="et-EE"/>
        </w:rPr>
        <w:t xml:space="preserve"> </w:t>
      </w:r>
      <w:proofErr w:type="spellStart"/>
      <w:r w:rsidR="0062752A">
        <w:rPr>
          <w:rFonts w:cs="Arial"/>
          <w:b/>
          <w:lang w:eastAsia="et-EE"/>
        </w:rPr>
        <w:t>identifikaator</w:t>
      </w:r>
      <w:proofErr w:type="spellEnd"/>
      <w:r w:rsidR="00FF709D">
        <w:rPr>
          <w:rFonts w:cs="Arial"/>
          <w:b/>
          <w:lang w:eastAsia="et-EE"/>
        </w:rPr>
        <w:t xml:space="preserve">, </w:t>
      </w:r>
      <w:r w:rsidR="009074EE">
        <w:rPr>
          <w:rFonts w:cs="Arial"/>
          <w:b/>
          <w:lang w:eastAsia="et-EE"/>
        </w:rPr>
        <w:t>mark</w:t>
      </w:r>
      <w:r w:rsidR="0062752A">
        <w:rPr>
          <w:rFonts w:cs="Arial"/>
          <w:b/>
          <w:lang w:eastAsia="et-EE"/>
        </w:rPr>
        <w:t xml:space="preserve"> </w:t>
      </w:r>
      <w:proofErr w:type="spellStart"/>
      <w:r w:rsidR="0062752A">
        <w:rPr>
          <w:rFonts w:cs="Arial"/>
          <w:b/>
          <w:lang w:eastAsia="et-EE"/>
        </w:rPr>
        <w:t>identifikaator</w:t>
      </w:r>
      <w:proofErr w:type="spellEnd"/>
      <w:r w:rsidRPr="00B50CDD">
        <w:rPr>
          <w:rFonts w:cs="Arial"/>
          <w:b/>
          <w:lang w:eastAsia="et-EE"/>
        </w:rPr>
        <w:t>)</w:t>
      </w:r>
    </w:p>
    <w:p w14:paraId="08F720C7" w14:textId="77777777"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0BB11C68" w14:textId="2F5796AA" w:rsidR="00324202" w:rsidRDefault="00CC2AC1" w:rsidP="00E04026">
      <w:pPr>
        <w:numPr>
          <w:ilvl w:val="0"/>
          <w:numId w:val="24"/>
        </w:numPr>
        <w:autoSpaceDE w:val="0"/>
        <w:autoSpaceDN w:val="0"/>
        <w:adjustRightInd w:val="0"/>
        <w:rPr>
          <w:rFonts w:cs="Arial"/>
          <w:lang w:eastAsia="et-EE"/>
        </w:rPr>
      </w:pPr>
      <w:proofErr w:type="spellStart"/>
      <w:r>
        <w:rPr>
          <w:rFonts w:cs="Arial"/>
          <w:lang w:eastAsia="et-EE"/>
        </w:rPr>
        <w:t>A</w:t>
      </w:r>
      <w:r w:rsidR="002C4865">
        <w:rPr>
          <w:rFonts w:cs="Arial"/>
          <w:lang w:eastAsia="et-EE"/>
        </w:rPr>
        <w:t>uto</w:t>
      </w:r>
      <w:r w:rsidR="00324202" w:rsidRPr="009307D1">
        <w:rPr>
          <w:rFonts w:cs="Arial"/>
          <w:lang w:eastAsia="et-EE"/>
        </w:rPr>
        <w:t>_seisundi_liik</w:t>
      </w:r>
      <w:proofErr w:type="spellEnd"/>
      <w:r w:rsidR="00324202" w:rsidRPr="009307D1">
        <w:rPr>
          <w:rFonts w:cs="Arial"/>
          <w:lang w:eastAsia="et-EE"/>
        </w:rPr>
        <w:t xml:space="preserve"> </w:t>
      </w:r>
      <w:proofErr w:type="spellStart"/>
      <w:r w:rsidR="00C206F1">
        <w:rPr>
          <w:rFonts w:cs="Arial"/>
          <w:lang w:eastAsia="et-EE"/>
        </w:rPr>
        <w:t>eksemplar</w:t>
      </w:r>
      <w:proofErr w:type="spellEnd"/>
      <w:r w:rsidR="00C206F1">
        <w:rPr>
          <w:rFonts w:cs="Arial"/>
          <w:lang w:eastAsia="et-EE"/>
        </w:rPr>
        <w:t xml:space="preserve"> </w:t>
      </w:r>
      <w:proofErr w:type="spellStart"/>
      <w:r w:rsidR="002C4865">
        <w:rPr>
          <w:rFonts w:cs="Arial"/>
          <w:lang w:eastAsia="et-EE"/>
        </w:rPr>
        <w:t>asl</w:t>
      </w:r>
      <w:proofErr w:type="spellEnd"/>
      <w:r w:rsidR="002C4865">
        <w:rPr>
          <w:rFonts w:cs="Arial"/>
          <w:lang w:eastAsia="et-EE"/>
        </w:rPr>
        <w:t xml:space="preserve"> </w:t>
      </w:r>
      <w:r w:rsidR="00C206F1">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sidR="00C206F1">
        <w:rPr>
          <w:rFonts w:cs="Arial"/>
          <w:lang w:eastAsia="et-EE"/>
        </w:rPr>
        <w:t>nimetus</w:t>
      </w:r>
      <w:proofErr w:type="spellEnd"/>
      <w:r w:rsidR="00C206F1">
        <w:rPr>
          <w:rFonts w:cs="Arial"/>
          <w:lang w:eastAsia="et-EE"/>
        </w:rPr>
        <w:t>="</w:t>
      </w:r>
      <w:proofErr w:type="spellStart"/>
      <w:r w:rsidR="00220241">
        <w:rPr>
          <w:rFonts w:cs="Arial"/>
          <w:lang w:eastAsia="et-EE"/>
        </w:rPr>
        <w:t>Ootel</w:t>
      </w:r>
      <w:proofErr w:type="spellEnd"/>
      <w:r w:rsidR="00C206F1">
        <w:rPr>
          <w:rFonts w:cs="Arial"/>
          <w:lang w:eastAsia="et-EE"/>
        </w:rPr>
        <w:t xml:space="preserve">") </w:t>
      </w:r>
      <w:r w:rsidR="00324202" w:rsidRPr="009307D1">
        <w:rPr>
          <w:rFonts w:cs="Arial"/>
          <w:lang w:eastAsia="et-EE"/>
        </w:rPr>
        <w:t xml:space="preserve">on </w:t>
      </w:r>
      <w:proofErr w:type="spellStart"/>
      <w:r w:rsidR="00324202" w:rsidRPr="009307D1">
        <w:rPr>
          <w:rFonts w:cs="Arial"/>
          <w:lang w:eastAsia="et-EE"/>
        </w:rPr>
        <w:t>registreeritud</w:t>
      </w:r>
      <w:proofErr w:type="spellEnd"/>
    </w:p>
    <w:p w14:paraId="73D20C1D" w14:textId="116FED55" w:rsidR="002C4865" w:rsidRDefault="00CC2AC1" w:rsidP="00E04026">
      <w:pPr>
        <w:numPr>
          <w:ilvl w:val="0"/>
          <w:numId w:val="24"/>
        </w:numPr>
        <w:autoSpaceDE w:val="0"/>
        <w:autoSpaceDN w:val="0"/>
        <w:adjustRightInd w:val="0"/>
        <w:rPr>
          <w:rFonts w:cs="Arial"/>
          <w:lang w:eastAsia="et-EE"/>
        </w:rPr>
      </w:pPr>
      <w:proofErr w:type="spellStart"/>
      <w:r>
        <w:rPr>
          <w:rFonts w:cs="Arial"/>
          <w:lang w:eastAsia="et-EE"/>
        </w:rPr>
        <w:t>A</w:t>
      </w:r>
      <w:r w:rsidR="002C4865">
        <w:rPr>
          <w:rFonts w:cs="Arial"/>
          <w:lang w:eastAsia="et-EE"/>
        </w:rPr>
        <w:t>uto_k</w:t>
      </w:r>
      <w:r>
        <w:rPr>
          <w:rFonts w:cs="Arial"/>
          <w:lang w:eastAsia="et-EE"/>
        </w:rPr>
        <w:t>ü</w:t>
      </w:r>
      <w:r w:rsidR="002C4865">
        <w:rPr>
          <w:rFonts w:cs="Arial"/>
          <w:lang w:eastAsia="et-EE"/>
        </w:rPr>
        <w:t>tuse_liik</w:t>
      </w:r>
      <w:proofErr w:type="spellEnd"/>
      <w:r w:rsidR="002C4865">
        <w:rPr>
          <w:rFonts w:cs="Arial"/>
          <w:lang w:eastAsia="et-EE"/>
        </w:rPr>
        <w:t xml:space="preserve"> </w:t>
      </w:r>
      <w:proofErr w:type="spellStart"/>
      <w:r w:rsidR="002C4865">
        <w:rPr>
          <w:rFonts w:cs="Arial"/>
          <w:lang w:eastAsia="et-EE"/>
        </w:rPr>
        <w:t>eksemplar</w:t>
      </w:r>
      <w:proofErr w:type="spellEnd"/>
      <w:r w:rsidR="002C4865">
        <w:rPr>
          <w:rFonts w:cs="Arial"/>
          <w:lang w:eastAsia="et-EE"/>
        </w:rPr>
        <w:t xml:space="preserve"> </w:t>
      </w:r>
      <w:proofErr w:type="spellStart"/>
      <w:r w:rsidR="002C4865">
        <w:rPr>
          <w:rFonts w:cs="Arial"/>
          <w:lang w:eastAsia="et-EE"/>
        </w:rPr>
        <w:t>akl</w:t>
      </w:r>
      <w:proofErr w:type="spellEnd"/>
      <w:r w:rsidR="002C4865">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2C4865">
        <w:rPr>
          <w:rFonts w:cs="Arial"/>
          <w:lang w:eastAsia="et-EE"/>
        </w:rPr>
        <w:t>kütuse</w:t>
      </w:r>
      <w:proofErr w:type="spellEnd"/>
      <w:r w:rsidR="002C4865">
        <w:rPr>
          <w:rFonts w:cs="Arial"/>
          <w:lang w:eastAsia="et-EE"/>
        </w:rPr>
        <w:t xml:space="preserve"> </w:t>
      </w:r>
      <w:proofErr w:type="spellStart"/>
      <w:r w:rsidR="002C4865">
        <w:rPr>
          <w:rFonts w:cs="Arial"/>
          <w:lang w:eastAsia="et-EE"/>
        </w:rPr>
        <w:t>liik</w:t>
      </w:r>
      <w:proofErr w:type="spellEnd"/>
      <w:r w:rsidR="0062752A">
        <w:rPr>
          <w:rFonts w:cs="Arial"/>
          <w:lang w:eastAsia="et-EE"/>
        </w:rPr>
        <w:t xml:space="preserve"> </w:t>
      </w:r>
      <w:proofErr w:type="spellStart"/>
      <w:r w:rsidR="0062752A">
        <w:rPr>
          <w:rFonts w:cs="Arial"/>
          <w:lang w:eastAsia="et-EE"/>
        </w:rPr>
        <w:t>identifikaator</w:t>
      </w:r>
      <w:proofErr w:type="spellEnd"/>
      <w:r w:rsidR="002C4865">
        <w:rPr>
          <w:rFonts w:cs="Arial"/>
          <w:lang w:eastAsia="et-EE"/>
        </w:rPr>
        <w:t xml:space="preserve">) on </w:t>
      </w:r>
      <w:proofErr w:type="spellStart"/>
      <w:r w:rsidR="002C4865">
        <w:rPr>
          <w:rFonts w:cs="Arial"/>
          <w:lang w:eastAsia="et-EE"/>
        </w:rPr>
        <w:t>registreeritud</w:t>
      </w:r>
      <w:proofErr w:type="spellEnd"/>
    </w:p>
    <w:p w14:paraId="1E21D946" w14:textId="498314F6" w:rsidR="00117E54" w:rsidRDefault="00CC2AC1" w:rsidP="00E04026">
      <w:pPr>
        <w:numPr>
          <w:ilvl w:val="0"/>
          <w:numId w:val="24"/>
        </w:numPr>
        <w:autoSpaceDE w:val="0"/>
        <w:autoSpaceDN w:val="0"/>
        <w:adjustRightInd w:val="0"/>
        <w:rPr>
          <w:rFonts w:cs="Arial"/>
          <w:lang w:eastAsia="et-EE"/>
        </w:rPr>
      </w:pPr>
      <w:proofErr w:type="spellStart"/>
      <w:r>
        <w:rPr>
          <w:rFonts w:cs="Arial"/>
          <w:lang w:eastAsia="et-EE"/>
        </w:rPr>
        <w:t>A</w:t>
      </w:r>
      <w:r w:rsidR="00117E54">
        <w:rPr>
          <w:rFonts w:cs="Arial"/>
          <w:lang w:eastAsia="et-EE"/>
        </w:rPr>
        <w:t>uto_</w:t>
      </w:r>
      <w:r w:rsidR="009074EE">
        <w:rPr>
          <w:rFonts w:cs="Arial"/>
          <w:lang w:eastAsia="et-EE"/>
        </w:rPr>
        <w:t>mark</w:t>
      </w:r>
      <w:proofErr w:type="spellEnd"/>
      <w:r w:rsidR="00117E54">
        <w:rPr>
          <w:rFonts w:cs="Arial"/>
          <w:lang w:eastAsia="et-EE"/>
        </w:rPr>
        <w:t xml:space="preserve"> </w:t>
      </w:r>
      <w:proofErr w:type="spellStart"/>
      <w:r w:rsidR="00117E54">
        <w:rPr>
          <w:rFonts w:cs="Arial"/>
          <w:lang w:eastAsia="et-EE"/>
        </w:rPr>
        <w:t>eksemplar</w:t>
      </w:r>
      <w:proofErr w:type="spellEnd"/>
      <w:r w:rsidR="00117E54">
        <w:rPr>
          <w:rFonts w:cs="Arial"/>
          <w:lang w:eastAsia="et-EE"/>
        </w:rPr>
        <w:t xml:space="preserve"> am (</w:t>
      </w:r>
      <w:proofErr w:type="spellStart"/>
      <w:r w:rsidR="007D651F">
        <w:rPr>
          <w:rFonts w:cs="Arial"/>
          <w:lang w:eastAsia="et-EE"/>
        </w:rPr>
        <w:t>millel</w:t>
      </w:r>
      <w:proofErr w:type="spellEnd"/>
      <w:r w:rsidR="007D651F">
        <w:rPr>
          <w:rFonts w:cs="Arial"/>
          <w:lang w:eastAsia="et-EE"/>
        </w:rPr>
        <w:t xml:space="preserve"> on </w:t>
      </w:r>
      <w:r>
        <w:rPr>
          <w:rFonts w:cs="Arial"/>
          <w:lang w:eastAsia="et-EE"/>
        </w:rPr>
        <w:t>mark</w:t>
      </w:r>
      <w:r w:rsidR="0062752A">
        <w:rPr>
          <w:rFonts w:cs="Arial"/>
          <w:lang w:eastAsia="et-EE"/>
        </w:rPr>
        <w:t xml:space="preserve"> </w:t>
      </w:r>
      <w:proofErr w:type="spellStart"/>
      <w:r w:rsidR="0062752A">
        <w:rPr>
          <w:rFonts w:cs="Arial"/>
          <w:lang w:eastAsia="et-EE"/>
        </w:rPr>
        <w:t>identifikaator</w:t>
      </w:r>
      <w:proofErr w:type="spellEnd"/>
      <w:r w:rsidR="00117E54">
        <w:rPr>
          <w:rFonts w:cs="Arial"/>
          <w:lang w:eastAsia="et-EE"/>
        </w:rPr>
        <w:t xml:space="preserve">) on </w:t>
      </w:r>
      <w:proofErr w:type="spellStart"/>
      <w:r w:rsidR="00117E54">
        <w:rPr>
          <w:rFonts w:cs="Arial"/>
          <w:lang w:eastAsia="et-EE"/>
        </w:rPr>
        <w:t>registreeritud</w:t>
      </w:r>
      <w:proofErr w:type="spellEnd"/>
    </w:p>
    <w:p w14:paraId="249B7868" w14:textId="43368FAB" w:rsidR="00C206F1" w:rsidRPr="009307D1" w:rsidRDefault="00C206F1" w:rsidP="00E04026">
      <w:pPr>
        <w:numPr>
          <w:ilvl w:val="0"/>
          <w:numId w:val="24"/>
        </w:numPr>
        <w:autoSpaceDE w:val="0"/>
        <w:autoSpaceDN w:val="0"/>
        <w:adjustRightInd w:val="0"/>
        <w:rPr>
          <w:rFonts w:cs="Arial"/>
          <w:lang w:eastAsia="et-EE"/>
        </w:rPr>
      </w:pPr>
      <w:proofErr w:type="spellStart"/>
      <w:r>
        <w:rPr>
          <w:rFonts w:cs="Arial"/>
          <w:lang w:eastAsia="et-EE"/>
        </w:rPr>
        <w:t>Töötaja</w:t>
      </w:r>
      <w:proofErr w:type="spellEnd"/>
      <w:r>
        <w:rPr>
          <w:rFonts w:cs="Arial"/>
          <w:lang w:eastAsia="et-EE"/>
        </w:rPr>
        <w:t xml:space="preserve"> </w:t>
      </w:r>
      <w:proofErr w:type="spellStart"/>
      <w:r>
        <w:rPr>
          <w:rFonts w:cs="Arial"/>
          <w:lang w:eastAsia="et-EE"/>
        </w:rPr>
        <w:t>eksemplar</w:t>
      </w:r>
      <w:proofErr w:type="spellEnd"/>
      <w:r>
        <w:rPr>
          <w:rFonts w:cs="Arial"/>
          <w:lang w:eastAsia="et-EE"/>
        </w:rPr>
        <w:t xml:space="preserve"> t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töötaja</w:t>
      </w:r>
      <w:proofErr w:type="spellEnd"/>
      <w:r>
        <w:rPr>
          <w:rFonts w:cs="Arial"/>
          <w:lang w:eastAsia="et-EE"/>
        </w:rPr>
        <w:t xml:space="preserve"> </w:t>
      </w:r>
      <w:proofErr w:type="spellStart"/>
      <w:r>
        <w:rPr>
          <w:rFonts w:cs="Arial"/>
          <w:lang w:eastAsia="et-EE"/>
        </w:rPr>
        <w:t>identifikaator</w:t>
      </w:r>
      <w:proofErr w:type="spellEnd"/>
      <w:r>
        <w:rPr>
          <w:rFonts w:cs="Arial"/>
          <w:lang w:eastAsia="et-EE"/>
        </w:rPr>
        <w:t xml:space="preserve">) on </w:t>
      </w:r>
      <w:proofErr w:type="spellStart"/>
      <w:r>
        <w:rPr>
          <w:rFonts w:cs="Arial"/>
          <w:lang w:eastAsia="et-EE"/>
        </w:rPr>
        <w:t>registreeritud</w:t>
      </w:r>
      <w:proofErr w:type="spellEnd"/>
    </w:p>
    <w:p w14:paraId="7B66F137"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3740B71A" w14:textId="77777777" w:rsidR="00E91213" w:rsidRPr="00E91213" w:rsidRDefault="00E91213" w:rsidP="00324202">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sidRPr="00E91213">
        <w:rPr>
          <w:rFonts w:cs="Arial"/>
          <w:color w:val="00B050"/>
          <w:lang w:eastAsia="et-EE"/>
        </w:rPr>
        <w:t>eksemplare</w:t>
      </w:r>
      <w:proofErr w:type="spellEnd"/>
    </w:p>
    <w:p w14:paraId="48BD3E7B" w14:textId="74659CFC" w:rsidR="00324202" w:rsidRDefault="002C4865" w:rsidP="00E04026">
      <w:pPr>
        <w:numPr>
          <w:ilvl w:val="0"/>
          <w:numId w:val="25"/>
        </w:numPr>
        <w:autoSpaceDE w:val="0"/>
        <w:autoSpaceDN w:val="0"/>
        <w:adjustRightInd w:val="0"/>
        <w:rPr>
          <w:rFonts w:cs="Arial"/>
          <w:lang w:eastAsia="et-EE"/>
        </w:rPr>
      </w:pPr>
      <w:r>
        <w:rPr>
          <w:rFonts w:cs="Arial"/>
          <w:lang w:eastAsia="et-EE"/>
        </w:rPr>
        <w:t>Auto</w:t>
      </w:r>
      <w:r w:rsidRPr="00045223">
        <w:rPr>
          <w:rFonts w:cs="Arial"/>
          <w:lang w:eastAsia="et-EE"/>
        </w:rPr>
        <w:t xml:space="preserve"> </w:t>
      </w:r>
      <w:proofErr w:type="spellStart"/>
      <w:r w:rsidR="00C206F1">
        <w:rPr>
          <w:rFonts w:cs="Arial"/>
          <w:lang w:eastAsia="et-EE"/>
        </w:rPr>
        <w:t>eksemplar</w:t>
      </w:r>
      <w:proofErr w:type="spellEnd"/>
      <w:r w:rsidR="00C206F1">
        <w:rPr>
          <w:rFonts w:cs="Arial"/>
          <w:lang w:eastAsia="et-EE"/>
        </w:rPr>
        <w:t xml:space="preserve"> </w:t>
      </w:r>
      <w:r>
        <w:rPr>
          <w:rFonts w:cs="Arial"/>
          <w:lang w:eastAsia="et-EE"/>
        </w:rPr>
        <w:t xml:space="preserve">a </w:t>
      </w:r>
      <w:r w:rsidR="00324202" w:rsidRPr="009307D1">
        <w:rPr>
          <w:rFonts w:cs="Arial"/>
          <w:lang w:eastAsia="et-EE"/>
        </w:rPr>
        <w:t xml:space="preserve">on </w:t>
      </w:r>
      <w:proofErr w:type="spellStart"/>
      <w:r w:rsidR="00324202" w:rsidRPr="009307D1">
        <w:rPr>
          <w:rFonts w:cs="Arial"/>
          <w:lang w:eastAsia="et-EE"/>
        </w:rPr>
        <w:t>registreeritud</w:t>
      </w:r>
      <w:proofErr w:type="spellEnd"/>
    </w:p>
    <w:p w14:paraId="1F12CCF4"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Väärtusta</w:t>
      </w:r>
      <w:proofErr w:type="spellEnd"/>
      <w:r>
        <w:rPr>
          <w:rFonts w:cs="Arial"/>
          <w:color w:val="00B050"/>
          <w:lang w:eastAsia="et-EE"/>
        </w:rPr>
        <w:t xml:space="preserve"> </w:t>
      </w:r>
      <w:proofErr w:type="spellStart"/>
      <w:r>
        <w:rPr>
          <w:rFonts w:cs="Arial"/>
          <w:color w:val="00B050"/>
          <w:lang w:eastAsia="et-EE"/>
        </w:rPr>
        <w:t>atribuute</w:t>
      </w:r>
      <w:proofErr w:type="spellEnd"/>
    </w:p>
    <w:p w14:paraId="2F4D5F12" w14:textId="27AC57F9" w:rsidR="00324202" w:rsidRPr="00045223" w:rsidRDefault="002C4865" w:rsidP="00E04026">
      <w:pPr>
        <w:numPr>
          <w:ilvl w:val="0"/>
          <w:numId w:val="25"/>
        </w:numPr>
        <w:autoSpaceDE w:val="0"/>
        <w:autoSpaceDN w:val="0"/>
        <w:adjustRightInd w:val="0"/>
        <w:rPr>
          <w:rFonts w:cs="Arial"/>
          <w:lang w:eastAsia="et-EE"/>
        </w:rPr>
      </w:pPr>
      <w:proofErr w:type="spellStart"/>
      <w:proofErr w:type="gramStart"/>
      <w:r>
        <w:rPr>
          <w:rFonts w:cs="Arial"/>
          <w:lang w:eastAsia="et-EE"/>
        </w:rPr>
        <w:t>a</w:t>
      </w:r>
      <w:r w:rsidR="00324202" w:rsidRPr="00045223">
        <w:rPr>
          <w:rFonts w:cs="Arial"/>
          <w:lang w:eastAsia="et-EE"/>
        </w:rPr>
        <w:t>.</w:t>
      </w:r>
      <w:r>
        <w:rPr>
          <w:rFonts w:cs="Arial"/>
          <w:lang w:eastAsia="et-EE"/>
        </w:rPr>
        <w:t>auto</w:t>
      </w:r>
      <w:proofErr w:type="gramEnd"/>
      <w:r w:rsidR="00324202" w:rsidRPr="00045223">
        <w:rPr>
          <w:rFonts w:cs="Arial"/>
          <w:lang w:eastAsia="et-EE"/>
        </w:rPr>
        <w:t>_</w:t>
      </w:r>
      <w:r w:rsidR="00324202" w:rsidRPr="009307D1">
        <w:rPr>
          <w:rFonts w:cs="Arial"/>
          <w:lang w:eastAsia="et-EE"/>
        </w:rPr>
        <w:t>kood</w:t>
      </w:r>
      <w:proofErr w:type="spellEnd"/>
      <w:r w:rsidR="00324202" w:rsidRPr="00045223">
        <w:rPr>
          <w:rFonts w:cs="Arial"/>
          <w:lang w:eastAsia="et-EE"/>
        </w:rPr>
        <w:t>:=</w:t>
      </w:r>
      <w:r w:rsidR="00C206F1">
        <w:rPr>
          <w:rFonts w:cs="Arial"/>
          <w:lang w:eastAsia="et-EE"/>
        </w:rPr>
        <w:t xml:space="preserve"> </w:t>
      </w:r>
      <w:proofErr w:type="spellStart"/>
      <w:r w:rsidR="00C206F1">
        <w:rPr>
          <w:rFonts w:cs="Arial"/>
          <w:lang w:eastAsia="et-EE"/>
        </w:rPr>
        <w:t>p_</w:t>
      </w:r>
      <w:r>
        <w:rPr>
          <w:rFonts w:cs="Arial"/>
          <w:lang w:eastAsia="et-EE"/>
        </w:rPr>
        <w:t>auto</w:t>
      </w:r>
      <w:r w:rsidR="00324202" w:rsidRPr="00045223">
        <w:rPr>
          <w:rFonts w:cs="Arial"/>
          <w:lang w:eastAsia="et-EE"/>
        </w:rPr>
        <w:t>_</w:t>
      </w:r>
      <w:r w:rsidR="00324202" w:rsidRPr="009307D1">
        <w:rPr>
          <w:rFonts w:cs="Arial"/>
          <w:lang w:eastAsia="et-EE"/>
        </w:rPr>
        <w:t>kood</w:t>
      </w:r>
      <w:proofErr w:type="spellEnd"/>
    </w:p>
    <w:p w14:paraId="4644F261" w14:textId="19B7C2AD" w:rsidR="00324202" w:rsidRPr="00045223" w:rsidRDefault="002C4865" w:rsidP="00E04026">
      <w:pPr>
        <w:numPr>
          <w:ilvl w:val="0"/>
          <w:numId w:val="25"/>
        </w:numPr>
        <w:autoSpaceDE w:val="0"/>
        <w:autoSpaceDN w:val="0"/>
        <w:adjustRightInd w:val="0"/>
        <w:rPr>
          <w:rFonts w:cs="Arial"/>
          <w:lang w:eastAsia="et-EE"/>
        </w:rPr>
      </w:pPr>
      <w:proofErr w:type="spellStart"/>
      <w:proofErr w:type="gramStart"/>
      <w:r>
        <w:rPr>
          <w:rFonts w:cs="Arial"/>
          <w:lang w:eastAsia="et-EE"/>
        </w:rPr>
        <w:t>a</w:t>
      </w:r>
      <w:r w:rsidR="00324202" w:rsidRPr="00045223">
        <w:rPr>
          <w:rFonts w:cs="Arial"/>
          <w:lang w:eastAsia="et-EE"/>
        </w:rPr>
        <w:t>.</w:t>
      </w:r>
      <w:r w:rsidR="00324202" w:rsidRPr="009307D1">
        <w:rPr>
          <w:rFonts w:cs="Arial"/>
          <w:lang w:eastAsia="et-EE"/>
        </w:rPr>
        <w:t>nimetus</w:t>
      </w:r>
      <w:proofErr w:type="spellEnd"/>
      <w:proofErr w:type="gramEnd"/>
      <w:r w:rsidR="00324202" w:rsidRPr="00045223">
        <w:rPr>
          <w:rFonts w:cs="Arial"/>
          <w:lang w:eastAsia="et-EE"/>
        </w:rPr>
        <w:t>:=</w:t>
      </w:r>
      <w:r w:rsidR="00C206F1">
        <w:rPr>
          <w:rFonts w:cs="Arial"/>
          <w:lang w:eastAsia="et-EE"/>
        </w:rPr>
        <w:t xml:space="preserve"> </w:t>
      </w:r>
      <w:proofErr w:type="spellStart"/>
      <w:r w:rsidR="00C206F1">
        <w:rPr>
          <w:rFonts w:cs="Arial"/>
          <w:lang w:eastAsia="et-EE"/>
        </w:rPr>
        <w:t>p_</w:t>
      </w:r>
      <w:r w:rsidR="00324202" w:rsidRPr="009307D1">
        <w:rPr>
          <w:rFonts w:cs="Arial"/>
          <w:lang w:eastAsia="et-EE"/>
        </w:rPr>
        <w:t>nimetus</w:t>
      </w:r>
      <w:proofErr w:type="spellEnd"/>
    </w:p>
    <w:p w14:paraId="5E135FF5" w14:textId="39B42ACF" w:rsidR="00324202" w:rsidRPr="00045223" w:rsidRDefault="002C4865" w:rsidP="00E04026">
      <w:pPr>
        <w:numPr>
          <w:ilvl w:val="0"/>
          <w:numId w:val="25"/>
        </w:numPr>
        <w:autoSpaceDE w:val="0"/>
        <w:autoSpaceDN w:val="0"/>
        <w:adjustRightInd w:val="0"/>
        <w:rPr>
          <w:rFonts w:cs="Arial"/>
          <w:lang w:eastAsia="et-EE"/>
        </w:rPr>
      </w:pPr>
      <w:proofErr w:type="spellStart"/>
      <w:r>
        <w:rPr>
          <w:rFonts w:cs="Arial"/>
          <w:lang w:eastAsia="et-EE"/>
        </w:rPr>
        <w:t>a</w:t>
      </w:r>
      <w:r w:rsidR="00324202" w:rsidRPr="00045223">
        <w:rPr>
          <w:rFonts w:cs="Arial"/>
          <w:lang w:eastAsia="et-EE"/>
        </w:rPr>
        <w:t>.</w:t>
      </w:r>
      <w:r w:rsidR="00324202" w:rsidRPr="009307D1">
        <w:rPr>
          <w:rFonts w:cs="Arial"/>
          <w:lang w:eastAsia="et-EE"/>
        </w:rPr>
        <w:t>reg_</w:t>
      </w:r>
      <w:proofErr w:type="gramStart"/>
      <w:r w:rsidR="00324202" w:rsidRPr="009307D1">
        <w:rPr>
          <w:rFonts w:cs="Arial"/>
          <w:lang w:eastAsia="et-EE"/>
        </w:rPr>
        <w:t>aeg</w:t>
      </w:r>
      <w:proofErr w:type="spellEnd"/>
      <w:r w:rsidR="00A83C5E">
        <w:rPr>
          <w:rFonts w:cs="Arial"/>
          <w:lang w:eastAsia="et-EE"/>
        </w:rPr>
        <w:t>:</w:t>
      </w:r>
      <w:r w:rsidR="00324202" w:rsidRPr="00045223">
        <w:rPr>
          <w:rFonts w:cs="Arial"/>
          <w:lang w:eastAsia="et-EE"/>
        </w:rPr>
        <w:t>=</w:t>
      </w:r>
      <w:proofErr w:type="gramEnd"/>
      <w:r w:rsidR="00324202" w:rsidRPr="00045223">
        <w:rPr>
          <w:rFonts w:cs="Arial"/>
          <w:lang w:eastAsia="et-EE"/>
        </w:rPr>
        <w:t xml:space="preserve"> </w:t>
      </w:r>
      <w:proofErr w:type="spellStart"/>
      <w:r w:rsidR="00324202" w:rsidRPr="009307D1">
        <w:rPr>
          <w:rFonts w:cs="Arial"/>
          <w:lang w:eastAsia="et-EE"/>
        </w:rPr>
        <w:t>hetke</w:t>
      </w:r>
      <w:proofErr w:type="spellEnd"/>
      <w:r w:rsidR="00324202" w:rsidRPr="009307D1">
        <w:rPr>
          <w:rFonts w:cs="Arial"/>
          <w:lang w:eastAsia="et-EE"/>
        </w:rPr>
        <w:t xml:space="preserve"> </w:t>
      </w:r>
      <w:proofErr w:type="spellStart"/>
      <w:r w:rsidR="00324202" w:rsidRPr="009307D1">
        <w:rPr>
          <w:rFonts w:cs="Arial"/>
          <w:lang w:eastAsia="et-EE"/>
        </w:rPr>
        <w:t>kuupäev</w:t>
      </w:r>
      <w:proofErr w:type="spellEnd"/>
      <w:r w:rsidR="00324202" w:rsidRPr="009307D1">
        <w:rPr>
          <w:rFonts w:cs="Arial"/>
          <w:lang w:eastAsia="et-EE"/>
        </w:rPr>
        <w:t xml:space="preserve"> + </w:t>
      </w:r>
      <w:proofErr w:type="spellStart"/>
      <w:r w:rsidR="00324202" w:rsidRPr="009307D1">
        <w:rPr>
          <w:rFonts w:cs="Arial"/>
          <w:lang w:eastAsia="et-EE"/>
        </w:rPr>
        <w:t>kellaaeg</w:t>
      </w:r>
      <w:proofErr w:type="spellEnd"/>
    </w:p>
    <w:p w14:paraId="28552959" w14:textId="6CF93EB9" w:rsidR="00E91213" w:rsidRDefault="006C5B66" w:rsidP="00E04026">
      <w:pPr>
        <w:numPr>
          <w:ilvl w:val="0"/>
          <w:numId w:val="25"/>
        </w:numPr>
        <w:autoSpaceDE w:val="0"/>
        <w:autoSpaceDN w:val="0"/>
        <w:adjustRightInd w:val="0"/>
        <w:rPr>
          <w:rFonts w:cs="Arial"/>
          <w:lang w:eastAsia="et-EE"/>
        </w:rPr>
      </w:pPr>
      <w:r>
        <w:rPr>
          <w:rFonts w:cs="Arial"/>
          <w:lang w:eastAsia="et-EE"/>
        </w:rPr>
        <w:t>a.</w:t>
      </w:r>
      <w:r w:rsidR="002D7C3D" w:rsidRPr="002D7C3D">
        <w:t xml:space="preserve"> </w:t>
      </w:r>
      <w:proofErr w:type="spellStart"/>
      <w:r w:rsidR="002D7C3D">
        <w:t>valjalaske_</w:t>
      </w:r>
      <w:proofErr w:type="gramStart"/>
      <w:r w:rsidR="002D7C3D">
        <w:t>aasta</w:t>
      </w:r>
      <w:proofErr w:type="spellEnd"/>
      <w:r>
        <w:rPr>
          <w:rFonts w:cs="Arial"/>
          <w:lang w:eastAsia="et-EE"/>
        </w:rPr>
        <w:t>:=</w:t>
      </w:r>
      <w:proofErr w:type="gramEnd"/>
      <w:r>
        <w:rPr>
          <w:rFonts w:cs="Arial"/>
          <w:lang w:eastAsia="et-EE"/>
        </w:rPr>
        <w:t xml:space="preserve"> p_</w:t>
      </w:r>
      <w:r w:rsidR="002D7C3D" w:rsidRPr="002D7C3D">
        <w:t xml:space="preserve"> </w:t>
      </w:r>
      <w:proofErr w:type="spellStart"/>
      <w:r w:rsidR="002D7C3D">
        <w:t>valjalaske_aasta</w:t>
      </w:r>
      <w:proofErr w:type="spellEnd"/>
    </w:p>
    <w:p w14:paraId="35E52429" w14:textId="460820EF" w:rsidR="006C5B66" w:rsidRDefault="006C5B66" w:rsidP="00E04026">
      <w:pPr>
        <w:numPr>
          <w:ilvl w:val="0"/>
          <w:numId w:val="25"/>
        </w:numPr>
        <w:autoSpaceDE w:val="0"/>
        <w:autoSpaceDN w:val="0"/>
        <w:adjustRightInd w:val="0"/>
        <w:rPr>
          <w:rFonts w:cs="Arial"/>
          <w:lang w:eastAsia="et-EE"/>
        </w:rPr>
      </w:pPr>
      <w:proofErr w:type="spellStart"/>
      <w:proofErr w:type="gramStart"/>
      <w:r>
        <w:rPr>
          <w:rFonts w:cs="Arial"/>
          <w:lang w:eastAsia="et-EE"/>
        </w:rPr>
        <w:t>a.istekohtade</w:t>
      </w:r>
      <w:proofErr w:type="gramEnd"/>
      <w:r>
        <w:rPr>
          <w:rFonts w:cs="Arial"/>
          <w:lang w:eastAsia="et-EE"/>
        </w:rPr>
        <w:t>_arv</w:t>
      </w:r>
      <w:proofErr w:type="spellEnd"/>
      <w:r>
        <w:rPr>
          <w:rFonts w:cs="Arial"/>
          <w:lang w:eastAsia="et-EE"/>
        </w:rPr>
        <w:t xml:space="preserve">:= </w:t>
      </w:r>
      <w:proofErr w:type="spellStart"/>
      <w:r>
        <w:rPr>
          <w:rFonts w:cs="Arial"/>
          <w:lang w:eastAsia="et-EE"/>
        </w:rPr>
        <w:t>p_istekohtade_arv</w:t>
      </w:r>
      <w:proofErr w:type="spellEnd"/>
    </w:p>
    <w:p w14:paraId="40E45AA0" w14:textId="31E7C493" w:rsidR="006C5B66" w:rsidRDefault="006C5B66" w:rsidP="00E04026">
      <w:pPr>
        <w:numPr>
          <w:ilvl w:val="0"/>
          <w:numId w:val="25"/>
        </w:numPr>
        <w:autoSpaceDE w:val="0"/>
        <w:autoSpaceDN w:val="0"/>
        <w:adjustRightInd w:val="0"/>
        <w:rPr>
          <w:rFonts w:cs="Arial"/>
          <w:lang w:eastAsia="et-EE"/>
        </w:rPr>
      </w:pPr>
      <w:proofErr w:type="spellStart"/>
      <w:proofErr w:type="gramStart"/>
      <w:r>
        <w:rPr>
          <w:rFonts w:cs="Arial"/>
          <w:lang w:eastAsia="et-EE"/>
        </w:rPr>
        <w:t>a.</w:t>
      </w:r>
      <w:r w:rsidR="009074EE">
        <w:rPr>
          <w:rFonts w:cs="Arial"/>
          <w:lang w:eastAsia="et-EE"/>
        </w:rPr>
        <w:t>mudel</w:t>
      </w:r>
      <w:proofErr w:type="spellEnd"/>
      <w:proofErr w:type="gramEnd"/>
      <w:r>
        <w:rPr>
          <w:rFonts w:cs="Arial"/>
          <w:lang w:eastAsia="et-EE"/>
        </w:rPr>
        <w:t xml:space="preserve">:= </w:t>
      </w:r>
      <w:proofErr w:type="spellStart"/>
      <w:r>
        <w:rPr>
          <w:rFonts w:cs="Arial"/>
          <w:lang w:eastAsia="et-EE"/>
        </w:rPr>
        <w:t>p_</w:t>
      </w:r>
      <w:r w:rsidR="009074EE">
        <w:rPr>
          <w:rFonts w:cs="Arial"/>
          <w:lang w:eastAsia="et-EE"/>
        </w:rPr>
        <w:t>mudel</w:t>
      </w:r>
      <w:proofErr w:type="spellEnd"/>
    </w:p>
    <w:p w14:paraId="03D97BD7" w14:textId="5604084F" w:rsidR="009539B0" w:rsidRDefault="009539B0" w:rsidP="00E04026">
      <w:pPr>
        <w:numPr>
          <w:ilvl w:val="0"/>
          <w:numId w:val="25"/>
        </w:numPr>
        <w:autoSpaceDE w:val="0"/>
        <w:autoSpaceDN w:val="0"/>
        <w:adjustRightInd w:val="0"/>
        <w:rPr>
          <w:rFonts w:cs="Arial"/>
          <w:lang w:eastAsia="et-EE"/>
        </w:rPr>
      </w:pPr>
      <w:proofErr w:type="spellStart"/>
      <w:proofErr w:type="gramStart"/>
      <w:r>
        <w:rPr>
          <w:rFonts w:cs="Arial"/>
          <w:lang w:eastAsia="et-EE"/>
        </w:rPr>
        <w:t>a.mootori</w:t>
      </w:r>
      <w:proofErr w:type="gramEnd"/>
      <w:r>
        <w:rPr>
          <w:rFonts w:cs="Arial"/>
          <w:lang w:eastAsia="et-EE"/>
        </w:rPr>
        <w:t>_maht</w:t>
      </w:r>
      <w:proofErr w:type="spellEnd"/>
      <w:r>
        <w:rPr>
          <w:rFonts w:cs="Arial"/>
          <w:lang w:eastAsia="et-EE"/>
        </w:rPr>
        <w:t xml:space="preserve">:= </w:t>
      </w:r>
      <w:proofErr w:type="spellStart"/>
      <w:r>
        <w:rPr>
          <w:rFonts w:cs="Arial"/>
          <w:lang w:eastAsia="et-EE"/>
        </w:rPr>
        <w:t>p_mootori_maht</w:t>
      </w:r>
      <w:proofErr w:type="spellEnd"/>
    </w:p>
    <w:p w14:paraId="73BF95FD" w14:textId="471A4CBA" w:rsidR="009539B0" w:rsidRDefault="000036A4" w:rsidP="00E04026">
      <w:pPr>
        <w:numPr>
          <w:ilvl w:val="0"/>
          <w:numId w:val="25"/>
        </w:numPr>
        <w:autoSpaceDE w:val="0"/>
        <w:autoSpaceDN w:val="0"/>
        <w:adjustRightInd w:val="0"/>
        <w:rPr>
          <w:rFonts w:cs="Arial"/>
          <w:lang w:eastAsia="et-EE"/>
        </w:rPr>
      </w:pPr>
      <w:proofErr w:type="spellStart"/>
      <w:r>
        <w:rPr>
          <w:rFonts w:cs="Arial"/>
          <w:lang w:eastAsia="et-EE"/>
        </w:rPr>
        <w:t>a.reg_</w:t>
      </w:r>
      <w:proofErr w:type="gramStart"/>
      <w:r>
        <w:rPr>
          <w:rFonts w:cs="Arial"/>
          <w:lang w:eastAsia="et-EE"/>
        </w:rPr>
        <w:t>number</w:t>
      </w:r>
      <w:proofErr w:type="spellEnd"/>
      <w:r>
        <w:rPr>
          <w:rFonts w:cs="Arial"/>
          <w:lang w:eastAsia="et-EE"/>
        </w:rPr>
        <w:t>:=</w:t>
      </w:r>
      <w:proofErr w:type="gramEnd"/>
      <w:r>
        <w:rPr>
          <w:rFonts w:cs="Arial"/>
          <w:lang w:eastAsia="et-EE"/>
        </w:rPr>
        <w:t xml:space="preserve"> </w:t>
      </w:r>
      <w:proofErr w:type="spellStart"/>
      <w:r>
        <w:rPr>
          <w:rFonts w:cs="Arial"/>
          <w:lang w:eastAsia="et-EE"/>
        </w:rPr>
        <w:t>p_reg_number</w:t>
      </w:r>
      <w:proofErr w:type="spellEnd"/>
    </w:p>
    <w:p w14:paraId="56FE61A9" w14:textId="79C9EA25" w:rsidR="000036A4" w:rsidRDefault="000036A4" w:rsidP="00E04026">
      <w:pPr>
        <w:numPr>
          <w:ilvl w:val="0"/>
          <w:numId w:val="25"/>
        </w:numPr>
        <w:autoSpaceDE w:val="0"/>
        <w:autoSpaceDN w:val="0"/>
        <w:adjustRightInd w:val="0"/>
        <w:rPr>
          <w:rFonts w:cs="Arial"/>
          <w:lang w:eastAsia="et-EE"/>
        </w:rPr>
      </w:pPr>
      <w:proofErr w:type="spellStart"/>
      <w:r>
        <w:rPr>
          <w:rFonts w:cs="Arial"/>
          <w:lang w:eastAsia="et-EE"/>
        </w:rPr>
        <w:t>a.vin_</w:t>
      </w:r>
      <w:proofErr w:type="gramStart"/>
      <w:r>
        <w:rPr>
          <w:rFonts w:cs="Arial"/>
          <w:lang w:eastAsia="et-EE"/>
        </w:rPr>
        <w:t>kood</w:t>
      </w:r>
      <w:proofErr w:type="spellEnd"/>
      <w:r>
        <w:rPr>
          <w:rFonts w:cs="Arial"/>
          <w:lang w:eastAsia="et-EE"/>
        </w:rPr>
        <w:t>:=</w:t>
      </w:r>
      <w:proofErr w:type="gramEnd"/>
      <w:r>
        <w:rPr>
          <w:rFonts w:cs="Arial"/>
          <w:lang w:eastAsia="et-EE"/>
        </w:rPr>
        <w:t xml:space="preserve"> </w:t>
      </w:r>
      <w:proofErr w:type="spellStart"/>
      <w:r>
        <w:rPr>
          <w:rFonts w:cs="Arial"/>
          <w:lang w:eastAsia="et-EE"/>
        </w:rPr>
        <w:t>p_vin_kood</w:t>
      </w:r>
      <w:proofErr w:type="spellEnd"/>
    </w:p>
    <w:p w14:paraId="66201206" w14:textId="77777777" w:rsidR="00E91213" w:rsidRPr="00E91213" w:rsidRDefault="00E91213" w:rsidP="00E91213">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sidRPr="00E91213">
        <w:rPr>
          <w:rFonts w:cs="Arial"/>
          <w:color w:val="00B050"/>
          <w:lang w:eastAsia="et-EE"/>
        </w:rPr>
        <w:t>seoseid</w:t>
      </w:r>
      <w:proofErr w:type="spellEnd"/>
    </w:p>
    <w:p w14:paraId="77605016" w14:textId="174083D5" w:rsidR="00324202"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w:t>
      </w:r>
      <w:proofErr w:type="spellStart"/>
      <w:r>
        <w:rPr>
          <w:rFonts w:cs="Arial"/>
          <w:lang w:eastAsia="et-EE"/>
        </w:rPr>
        <w:t>asl</w:t>
      </w:r>
      <w:proofErr w:type="spellEnd"/>
      <w:r>
        <w:rPr>
          <w:rFonts w:cs="Arial"/>
          <w:lang w:eastAsia="et-EE"/>
        </w:rPr>
        <w:t xml:space="preserve"> </w:t>
      </w:r>
      <w:proofErr w:type="spellStart"/>
      <w:r w:rsidR="00C206F1">
        <w:rPr>
          <w:rFonts w:cs="Arial"/>
          <w:lang w:eastAsia="et-EE"/>
        </w:rPr>
        <w:t>seos</w:t>
      </w:r>
      <w:proofErr w:type="spellEnd"/>
      <w:r w:rsidR="00C206F1">
        <w:rPr>
          <w:rFonts w:cs="Arial"/>
          <w:lang w:eastAsia="et-EE"/>
        </w:rPr>
        <w:t xml:space="preserve"> on </w:t>
      </w:r>
      <w:proofErr w:type="spellStart"/>
      <w:r w:rsidR="00C206F1">
        <w:rPr>
          <w:rFonts w:cs="Arial"/>
          <w:lang w:eastAsia="et-EE"/>
        </w:rPr>
        <w:t>registreeritud</w:t>
      </w:r>
      <w:proofErr w:type="spellEnd"/>
    </w:p>
    <w:p w14:paraId="44ED4903" w14:textId="210E46A4" w:rsidR="00C206F1" w:rsidRPr="00045223" w:rsidRDefault="002C4865" w:rsidP="00E04026">
      <w:pPr>
        <w:numPr>
          <w:ilvl w:val="0"/>
          <w:numId w:val="25"/>
        </w:numPr>
        <w:autoSpaceDE w:val="0"/>
        <w:autoSpaceDN w:val="0"/>
        <w:adjustRightInd w:val="0"/>
        <w:rPr>
          <w:rFonts w:cs="Arial"/>
          <w:lang w:eastAsia="et-EE"/>
        </w:rPr>
      </w:pPr>
      <w:r>
        <w:rPr>
          <w:rFonts w:cs="Arial"/>
          <w:lang w:eastAsia="et-EE"/>
        </w:rPr>
        <w:t xml:space="preserve">a </w:t>
      </w:r>
      <w:r w:rsidR="00C206F1">
        <w:rPr>
          <w:rFonts w:cs="Arial"/>
          <w:lang w:eastAsia="et-EE"/>
        </w:rPr>
        <w:t xml:space="preserve">ja t </w:t>
      </w:r>
      <w:proofErr w:type="spellStart"/>
      <w:r w:rsidR="00C206F1">
        <w:rPr>
          <w:rFonts w:cs="Arial"/>
          <w:lang w:eastAsia="et-EE"/>
        </w:rPr>
        <w:t>seos</w:t>
      </w:r>
      <w:proofErr w:type="spellEnd"/>
      <w:r w:rsidR="00C206F1">
        <w:rPr>
          <w:rFonts w:cs="Arial"/>
          <w:lang w:eastAsia="et-EE"/>
        </w:rPr>
        <w:t xml:space="preserve"> on </w:t>
      </w:r>
      <w:proofErr w:type="spellStart"/>
      <w:r w:rsidR="00C206F1">
        <w:rPr>
          <w:rFonts w:cs="Arial"/>
          <w:lang w:eastAsia="et-EE"/>
        </w:rPr>
        <w:t>registreeritud</w:t>
      </w:r>
      <w:proofErr w:type="spellEnd"/>
    </w:p>
    <w:p w14:paraId="5E16DD04" w14:textId="0106EA96" w:rsidR="00324202" w:rsidRDefault="00704C09" w:rsidP="00E04026">
      <w:pPr>
        <w:numPr>
          <w:ilvl w:val="0"/>
          <w:numId w:val="25"/>
        </w:numPr>
        <w:autoSpaceDE w:val="0"/>
        <w:autoSpaceDN w:val="0"/>
        <w:adjustRightInd w:val="0"/>
        <w:rPr>
          <w:rFonts w:cs="Arial"/>
          <w:lang w:eastAsia="et-EE"/>
        </w:rPr>
      </w:pPr>
      <w:r>
        <w:rPr>
          <w:rFonts w:cs="Arial"/>
          <w:lang w:eastAsia="et-EE"/>
        </w:rPr>
        <w:t xml:space="preserve">a ja </w:t>
      </w:r>
      <w:proofErr w:type="spellStart"/>
      <w:r>
        <w:rPr>
          <w:rFonts w:cs="Arial"/>
          <w:lang w:eastAsia="et-EE"/>
        </w:rPr>
        <w:t>akl</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01621E84" w14:textId="4217EB3C" w:rsidR="00117E54" w:rsidRPr="00045223" w:rsidRDefault="00117E54" w:rsidP="00E04026">
      <w:pPr>
        <w:numPr>
          <w:ilvl w:val="0"/>
          <w:numId w:val="25"/>
        </w:numPr>
        <w:autoSpaceDE w:val="0"/>
        <w:autoSpaceDN w:val="0"/>
        <w:adjustRightInd w:val="0"/>
        <w:rPr>
          <w:rFonts w:cs="Arial"/>
          <w:lang w:eastAsia="et-EE"/>
        </w:rPr>
      </w:pPr>
      <w:r>
        <w:rPr>
          <w:rFonts w:cs="Arial"/>
          <w:lang w:eastAsia="et-EE"/>
        </w:rPr>
        <w:t xml:space="preserve">a ja am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2E29D5FE" w14:textId="3AC12C55"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w:t>
      </w:r>
      <w:r w:rsidR="00047639">
        <w:rPr>
          <w:rFonts w:cs="Arial"/>
          <w:lang w:eastAsia="et-EE"/>
        </w:rPr>
        <w:t xml:space="preserve"> </w:t>
      </w:r>
      <w:proofErr w:type="spellStart"/>
      <w:r w:rsidR="005D4965">
        <w:rPr>
          <w:rFonts w:cs="Arial"/>
          <w:lang w:eastAsia="et-EE"/>
        </w:rPr>
        <w:t>Registreeri</w:t>
      </w:r>
      <w:proofErr w:type="spellEnd"/>
      <w:r w:rsidR="005D4965">
        <w:rPr>
          <w:rFonts w:cs="Arial"/>
          <w:lang w:eastAsia="et-EE"/>
        </w:rPr>
        <w:t xml:space="preserve"> </w:t>
      </w:r>
      <w:r w:rsidR="002C4865">
        <w:rPr>
          <w:rFonts w:cs="Arial"/>
          <w:lang w:eastAsia="et-EE"/>
        </w:rPr>
        <w:t>auto</w:t>
      </w:r>
    </w:p>
    <w:p w14:paraId="16034E90" w14:textId="77777777" w:rsidR="00324202" w:rsidRDefault="00324202" w:rsidP="00324202">
      <w:pPr>
        <w:autoSpaceDE w:val="0"/>
        <w:autoSpaceDN w:val="0"/>
        <w:adjustRightInd w:val="0"/>
        <w:rPr>
          <w:rFonts w:cs="Arial"/>
          <w:lang w:eastAsia="et-EE"/>
        </w:rPr>
      </w:pPr>
    </w:p>
    <w:p w14:paraId="17E9A343" w14:textId="5235D625" w:rsidR="00DF3D71" w:rsidRPr="00B50CDD" w:rsidRDefault="00DF3D71" w:rsidP="00DF3D71">
      <w:pPr>
        <w:autoSpaceDE w:val="0"/>
        <w:autoSpaceDN w:val="0"/>
        <w:adjustRightInd w:val="0"/>
        <w:rPr>
          <w:rFonts w:cs="Arial"/>
          <w:b/>
          <w:lang w:eastAsia="et-EE"/>
        </w:rPr>
      </w:pPr>
      <w:r w:rsidRPr="00B50CDD">
        <w:rPr>
          <w:rFonts w:cs="Arial"/>
          <w:b/>
          <w:color w:val="0070C0"/>
          <w:lang w:eastAsia="et-EE"/>
        </w:rPr>
        <w:t>OP2</w:t>
      </w:r>
      <w:r w:rsidRPr="00B50CDD">
        <w:rPr>
          <w:rFonts w:cs="Arial"/>
          <w:b/>
          <w:lang w:eastAsia="et-EE"/>
        </w:rPr>
        <w:t xml:space="preserve"> </w:t>
      </w:r>
      <w:proofErr w:type="spellStart"/>
      <w:r>
        <w:rPr>
          <w:rFonts w:cs="Arial"/>
          <w:b/>
          <w:lang w:eastAsia="et-EE"/>
        </w:rPr>
        <w:t>Unusta</w:t>
      </w:r>
      <w:proofErr w:type="spellEnd"/>
      <w:r w:rsidRPr="00B50CDD">
        <w:rPr>
          <w:rFonts w:cs="Arial"/>
          <w:b/>
          <w:lang w:eastAsia="et-EE"/>
        </w:rPr>
        <w:t xml:space="preserve"> </w:t>
      </w:r>
      <w:r w:rsidR="00967B5A">
        <w:rPr>
          <w:rFonts w:cs="Arial"/>
          <w:b/>
          <w:lang w:eastAsia="et-EE"/>
        </w:rPr>
        <w:t>auto</w:t>
      </w:r>
      <w:r w:rsidRPr="00B50CDD">
        <w:rPr>
          <w:rFonts w:cs="Arial"/>
          <w:b/>
          <w:lang w:eastAsia="et-EE"/>
        </w:rPr>
        <w:t>(</w:t>
      </w:r>
      <w:proofErr w:type="spellStart"/>
      <w:r>
        <w:rPr>
          <w:rFonts w:cs="Arial"/>
          <w:b/>
          <w:lang w:eastAsia="et-EE"/>
        </w:rPr>
        <w:t>p_</w:t>
      </w:r>
      <w:r w:rsidR="00967B5A">
        <w:rPr>
          <w:rFonts w:cs="Arial"/>
          <w:b/>
          <w:lang w:eastAsia="et-EE"/>
        </w:rPr>
        <w:t>auto</w:t>
      </w:r>
      <w:r w:rsidRPr="00B50CDD">
        <w:rPr>
          <w:rFonts w:cs="Arial"/>
          <w:b/>
          <w:lang w:eastAsia="et-EE"/>
        </w:rPr>
        <w:t>_kood</w:t>
      </w:r>
      <w:proofErr w:type="spellEnd"/>
      <w:r w:rsidRPr="00B50CDD">
        <w:rPr>
          <w:rFonts w:cs="Arial"/>
          <w:b/>
          <w:lang w:eastAsia="et-EE"/>
        </w:rPr>
        <w:t>)</w:t>
      </w:r>
    </w:p>
    <w:p w14:paraId="7928F69C" w14:textId="77777777" w:rsidR="00DF3D71" w:rsidRPr="00045223" w:rsidRDefault="00DF3D71" w:rsidP="00DF3D71">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3389C47F" w14:textId="45348271" w:rsidR="00DF3D71" w:rsidRDefault="00967B5A" w:rsidP="00E04026">
      <w:pPr>
        <w:numPr>
          <w:ilvl w:val="0"/>
          <w:numId w:val="22"/>
        </w:numPr>
        <w:autoSpaceDE w:val="0"/>
        <w:autoSpaceDN w:val="0"/>
        <w:adjustRightInd w:val="0"/>
        <w:rPr>
          <w:rFonts w:cs="Arial"/>
          <w:lang w:eastAsia="et-EE"/>
        </w:rPr>
      </w:pPr>
      <w:r>
        <w:rPr>
          <w:rFonts w:cs="Arial"/>
          <w:lang w:eastAsia="et-EE"/>
        </w:rPr>
        <w:t xml:space="preserve">Auto </w:t>
      </w:r>
      <w:proofErr w:type="spellStart"/>
      <w:r w:rsidR="00DF3D71">
        <w:rPr>
          <w:rFonts w:cs="Arial"/>
          <w:lang w:eastAsia="et-EE"/>
        </w:rPr>
        <w:t>eksemplar</w:t>
      </w:r>
      <w:proofErr w:type="spellEnd"/>
      <w:r w:rsidR="00DF3D71">
        <w:rPr>
          <w:rFonts w:cs="Arial"/>
          <w:lang w:eastAsia="et-EE"/>
        </w:rPr>
        <w:t xml:space="preserve"> </w:t>
      </w:r>
      <w:r>
        <w:rPr>
          <w:rFonts w:cs="Arial"/>
          <w:lang w:eastAsia="et-EE"/>
        </w:rPr>
        <w:t xml:space="preserve">a </w:t>
      </w:r>
      <w:r w:rsidR="00DF3D71">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DF3D71">
        <w:rPr>
          <w:rFonts w:cs="Arial"/>
          <w:lang w:eastAsia="et-EE"/>
        </w:rPr>
        <w:t>_kood</w:t>
      </w:r>
      <w:proofErr w:type="spellEnd"/>
      <w:r w:rsidR="00DF3D71">
        <w:rPr>
          <w:rFonts w:cs="Arial"/>
          <w:lang w:eastAsia="et-EE"/>
        </w:rPr>
        <w:t>=</w:t>
      </w:r>
      <w:proofErr w:type="spellStart"/>
      <w:r w:rsidR="00DF3D71">
        <w:rPr>
          <w:rFonts w:cs="Arial"/>
          <w:lang w:eastAsia="et-EE"/>
        </w:rPr>
        <w:t>p_</w:t>
      </w:r>
      <w:r>
        <w:rPr>
          <w:rFonts w:cs="Arial"/>
          <w:lang w:eastAsia="et-EE"/>
        </w:rPr>
        <w:t>auto</w:t>
      </w:r>
      <w:r w:rsidR="00DF3D71">
        <w:rPr>
          <w:rFonts w:cs="Arial"/>
          <w:lang w:eastAsia="et-EE"/>
        </w:rPr>
        <w:t>_kood</w:t>
      </w:r>
      <w:proofErr w:type="spellEnd"/>
      <w:r w:rsidR="00DF3D71">
        <w:rPr>
          <w:rFonts w:cs="Arial"/>
          <w:lang w:eastAsia="et-EE"/>
        </w:rPr>
        <w:t xml:space="preserve">) on </w:t>
      </w:r>
      <w:proofErr w:type="spellStart"/>
      <w:r w:rsidR="00DF3D71">
        <w:rPr>
          <w:rFonts w:cs="Arial"/>
          <w:lang w:eastAsia="et-EE"/>
        </w:rPr>
        <w:t>registreeritud</w:t>
      </w:r>
      <w:proofErr w:type="spellEnd"/>
    </w:p>
    <w:p w14:paraId="4743FF7F" w14:textId="1B60F72D" w:rsidR="00DF3D71" w:rsidRPr="00045223" w:rsidRDefault="00967B5A" w:rsidP="00E04026">
      <w:pPr>
        <w:numPr>
          <w:ilvl w:val="0"/>
          <w:numId w:val="21"/>
        </w:numPr>
        <w:autoSpaceDE w:val="0"/>
        <w:autoSpaceDN w:val="0"/>
        <w:adjustRightInd w:val="0"/>
        <w:rPr>
          <w:rFonts w:cs="Arial"/>
          <w:lang w:eastAsia="et-EE"/>
        </w:rPr>
      </w:pPr>
      <w:proofErr w:type="spellStart"/>
      <w:r>
        <w:rPr>
          <w:rFonts w:cs="Arial"/>
          <w:lang w:eastAsia="et-EE"/>
        </w:rPr>
        <w:t>a</w:t>
      </w:r>
      <w:proofErr w:type="spellEnd"/>
      <w:r w:rsidR="00DF3D71" w:rsidRPr="00045223">
        <w:rPr>
          <w:rFonts w:cs="Arial"/>
          <w:lang w:eastAsia="et-EE"/>
        </w:rPr>
        <w:t xml:space="preserve"> </w:t>
      </w:r>
      <w:r w:rsidR="00DF3D71">
        <w:rPr>
          <w:rFonts w:cs="Arial"/>
          <w:lang w:eastAsia="et-EE"/>
        </w:rPr>
        <w:t xml:space="preserve">on </w:t>
      </w:r>
      <w:proofErr w:type="spellStart"/>
      <w:r w:rsidR="00DF3D71">
        <w:rPr>
          <w:rFonts w:cs="Arial"/>
          <w:lang w:eastAsia="et-EE"/>
        </w:rPr>
        <w:t>seotud</w:t>
      </w:r>
      <w:proofErr w:type="spellEnd"/>
      <w:r w:rsidR="00DF3D71">
        <w:rPr>
          <w:rFonts w:cs="Arial"/>
          <w:lang w:eastAsia="et-EE"/>
        </w:rPr>
        <w:t xml:space="preserve"> </w:t>
      </w:r>
      <w:proofErr w:type="spellStart"/>
      <w:r>
        <w:rPr>
          <w:rFonts w:cs="Arial"/>
          <w:lang w:eastAsia="et-EE"/>
        </w:rPr>
        <w:t>auto</w:t>
      </w:r>
      <w:r w:rsidR="00DF3D71">
        <w:rPr>
          <w:rFonts w:cs="Arial"/>
          <w:lang w:eastAsia="et-EE"/>
        </w:rPr>
        <w:t>_seisundi_liik</w:t>
      </w:r>
      <w:proofErr w:type="spellEnd"/>
      <w:r w:rsidR="00DF3D71">
        <w:rPr>
          <w:rFonts w:cs="Arial"/>
          <w:lang w:eastAsia="et-EE"/>
        </w:rPr>
        <w:t xml:space="preserve"> </w:t>
      </w:r>
      <w:proofErr w:type="spellStart"/>
      <w:r w:rsidR="00DF3D71">
        <w:rPr>
          <w:rFonts w:cs="Arial"/>
          <w:lang w:eastAsia="et-EE"/>
        </w:rPr>
        <w:t>eksemplariga</w:t>
      </w:r>
      <w:proofErr w:type="spellEnd"/>
      <w:r w:rsidR="00DF3D71">
        <w:rPr>
          <w:rFonts w:cs="Arial"/>
          <w:lang w:eastAsia="et-EE"/>
        </w:rPr>
        <w:t xml:space="preserve"> </w:t>
      </w:r>
      <w:proofErr w:type="spellStart"/>
      <w:r>
        <w:rPr>
          <w:rFonts w:cs="Arial"/>
          <w:lang w:eastAsia="et-EE"/>
        </w:rPr>
        <w:t>asl</w:t>
      </w:r>
      <w:proofErr w:type="spellEnd"/>
      <w:r>
        <w:rPr>
          <w:rFonts w:cs="Arial"/>
          <w:lang w:eastAsia="et-EE"/>
        </w:rPr>
        <w:t xml:space="preserve"> </w:t>
      </w:r>
      <w:r w:rsidR="00DF3D71">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sidR="00DF3D71">
        <w:rPr>
          <w:rFonts w:cs="Arial"/>
          <w:lang w:eastAsia="et-EE"/>
        </w:rPr>
        <w:t>nimetus</w:t>
      </w:r>
      <w:proofErr w:type="spellEnd"/>
      <w:r w:rsidR="00DF3D71">
        <w:rPr>
          <w:rFonts w:cs="Arial"/>
          <w:lang w:eastAsia="et-EE"/>
        </w:rPr>
        <w:t>=</w:t>
      </w:r>
      <w:r w:rsidR="00DF3D71" w:rsidRPr="00045223">
        <w:rPr>
          <w:rFonts w:cs="Arial"/>
          <w:lang w:eastAsia="et-EE"/>
        </w:rPr>
        <w:t>"</w:t>
      </w:r>
      <w:proofErr w:type="spellStart"/>
      <w:r w:rsidR="00417C26">
        <w:rPr>
          <w:rFonts w:cs="Arial"/>
          <w:lang w:eastAsia="et-EE"/>
        </w:rPr>
        <w:t>Ootel</w:t>
      </w:r>
      <w:proofErr w:type="spellEnd"/>
      <w:r w:rsidR="00DF3D71" w:rsidRPr="00045223">
        <w:rPr>
          <w:rFonts w:cs="Arial"/>
          <w:lang w:eastAsia="et-EE"/>
        </w:rPr>
        <w:t>"</w:t>
      </w:r>
      <w:r w:rsidR="00DF3D71">
        <w:rPr>
          <w:rFonts w:cs="Arial"/>
          <w:lang w:eastAsia="et-EE"/>
        </w:rPr>
        <w:t>)</w:t>
      </w:r>
    </w:p>
    <w:p w14:paraId="16AD904B" w14:textId="77777777" w:rsidR="00421F7A" w:rsidRDefault="00DF3D71" w:rsidP="00DF3D71">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B8548F7" w14:textId="77777777" w:rsidR="00421F7A" w:rsidRPr="00E91213" w:rsidRDefault="00421F7A" w:rsidP="00421F7A">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sidRPr="00E91213">
        <w:rPr>
          <w:rFonts w:cs="Arial"/>
          <w:color w:val="00B050"/>
          <w:lang w:eastAsia="et-EE"/>
        </w:rPr>
        <w:t xml:space="preserve"> </w:t>
      </w:r>
      <w:proofErr w:type="spellStart"/>
      <w:r w:rsidRPr="00E91213">
        <w:rPr>
          <w:rFonts w:cs="Arial"/>
          <w:color w:val="00B050"/>
          <w:lang w:eastAsia="et-EE"/>
        </w:rPr>
        <w:t>eksemplare</w:t>
      </w:r>
      <w:proofErr w:type="spellEnd"/>
      <w:r w:rsidR="00D379DE">
        <w:rPr>
          <w:rFonts w:cs="Arial"/>
          <w:color w:val="00B050"/>
          <w:lang w:eastAsia="et-EE"/>
        </w:rPr>
        <w:t xml:space="preserve"> ja </w:t>
      </w:r>
      <w:proofErr w:type="spellStart"/>
      <w:r w:rsidR="00D379DE">
        <w:rPr>
          <w:rFonts w:cs="Arial"/>
          <w:color w:val="00B050"/>
          <w:lang w:eastAsia="et-EE"/>
        </w:rPr>
        <w:t>seoseid</w:t>
      </w:r>
      <w:proofErr w:type="spellEnd"/>
    </w:p>
    <w:p w14:paraId="634CFCA7" w14:textId="31BF5B61" w:rsidR="00DD788A" w:rsidRPr="00DD788A" w:rsidRDefault="00967B5A" w:rsidP="00E04026">
      <w:pPr>
        <w:numPr>
          <w:ilvl w:val="0"/>
          <w:numId w:val="23"/>
        </w:numPr>
        <w:autoSpaceDE w:val="0"/>
        <w:autoSpaceDN w:val="0"/>
        <w:adjustRightInd w:val="0"/>
        <w:rPr>
          <w:rFonts w:cs="Arial"/>
          <w:lang w:eastAsia="et-EE"/>
        </w:rPr>
      </w:pPr>
      <w:r>
        <w:rPr>
          <w:rFonts w:cs="Arial"/>
          <w:lang w:eastAsia="et-EE"/>
        </w:rPr>
        <w:t>a</w:t>
      </w:r>
      <w:r w:rsidR="00DD788A">
        <w:rPr>
          <w:rFonts w:cs="Arial"/>
          <w:lang w:eastAsia="et-EE"/>
        </w:rPr>
        <w:t xml:space="preserve"> ja </w:t>
      </w:r>
      <w:proofErr w:type="spellStart"/>
      <w:r w:rsidR="00DD788A">
        <w:rPr>
          <w:rFonts w:cs="Arial"/>
          <w:lang w:eastAsia="et-EE"/>
        </w:rPr>
        <w:t>kõik</w:t>
      </w:r>
      <w:proofErr w:type="spellEnd"/>
      <w:r w:rsidR="00DD788A">
        <w:rPr>
          <w:rFonts w:cs="Arial"/>
          <w:lang w:eastAsia="et-EE"/>
        </w:rPr>
        <w:t xml:space="preserve"> </w:t>
      </w:r>
      <w:proofErr w:type="spellStart"/>
      <w:r w:rsidR="00DD788A">
        <w:rPr>
          <w:rFonts w:cs="Arial"/>
          <w:lang w:eastAsia="et-EE"/>
        </w:rPr>
        <w:t>selle</w:t>
      </w:r>
      <w:proofErr w:type="spellEnd"/>
      <w:r w:rsidR="00DD788A">
        <w:rPr>
          <w:rFonts w:cs="Arial"/>
          <w:lang w:eastAsia="et-EE"/>
        </w:rPr>
        <w:t xml:space="preserve"> </w:t>
      </w:r>
      <w:proofErr w:type="spellStart"/>
      <w:r w:rsidR="00DD788A">
        <w:rPr>
          <w:rFonts w:cs="Arial"/>
          <w:lang w:eastAsia="et-EE"/>
        </w:rPr>
        <w:t>seosed</w:t>
      </w:r>
      <w:proofErr w:type="spellEnd"/>
      <w:r w:rsidR="00DD788A">
        <w:rPr>
          <w:rFonts w:cs="Arial"/>
          <w:lang w:eastAsia="et-EE"/>
        </w:rPr>
        <w:t xml:space="preserve"> on </w:t>
      </w:r>
      <w:proofErr w:type="spellStart"/>
      <w:r w:rsidR="00DD788A">
        <w:rPr>
          <w:rFonts w:cs="Arial"/>
          <w:lang w:eastAsia="et-EE"/>
        </w:rPr>
        <w:t>andmebaasist</w:t>
      </w:r>
      <w:proofErr w:type="spellEnd"/>
      <w:r w:rsidR="00DD788A">
        <w:rPr>
          <w:rFonts w:cs="Arial"/>
          <w:lang w:eastAsia="et-EE"/>
        </w:rPr>
        <w:t xml:space="preserve"> </w:t>
      </w:r>
      <w:proofErr w:type="spellStart"/>
      <w:r w:rsidR="00DD788A">
        <w:rPr>
          <w:rFonts w:cs="Arial"/>
          <w:lang w:eastAsia="et-EE"/>
        </w:rPr>
        <w:t>kustutatud</w:t>
      </w:r>
      <w:proofErr w:type="spellEnd"/>
      <w:r w:rsidR="00DD788A" w:rsidRPr="00923C6F">
        <w:rPr>
          <w:rFonts w:cs="Arial"/>
          <w:b/>
          <w:lang w:eastAsia="et-EE"/>
        </w:rPr>
        <w:t xml:space="preserve"> </w:t>
      </w:r>
    </w:p>
    <w:p w14:paraId="1B85731A" w14:textId="3BFD5F26" w:rsidR="000B43DF" w:rsidRDefault="00DF3D71" w:rsidP="00994113">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E8059C">
        <w:rPr>
          <w:rFonts w:cs="Arial"/>
          <w:lang w:eastAsia="et-EE"/>
        </w:rPr>
        <w:t>Unusta</w:t>
      </w:r>
      <w:proofErr w:type="spellEnd"/>
      <w:r w:rsidR="00E8059C">
        <w:rPr>
          <w:rFonts w:cs="Arial"/>
          <w:lang w:eastAsia="et-EE"/>
        </w:rPr>
        <w:t xml:space="preserve"> </w:t>
      </w:r>
      <w:r w:rsidR="00967B5A">
        <w:rPr>
          <w:rFonts w:cs="Arial"/>
          <w:lang w:eastAsia="et-EE"/>
        </w:rPr>
        <w:t>auto</w:t>
      </w:r>
      <w:r w:rsidR="00967B5A" w:rsidRPr="009307D1">
        <w:rPr>
          <w:rFonts w:cs="Arial"/>
          <w:lang w:eastAsia="et-EE"/>
        </w:rPr>
        <w:t xml:space="preserve"> </w:t>
      </w:r>
    </w:p>
    <w:p w14:paraId="699D7D84" w14:textId="77777777" w:rsidR="000B43DF" w:rsidRDefault="000B43DF" w:rsidP="00994113">
      <w:pPr>
        <w:autoSpaceDE w:val="0"/>
        <w:autoSpaceDN w:val="0"/>
        <w:adjustRightInd w:val="0"/>
        <w:rPr>
          <w:rFonts w:cs="Arial"/>
          <w:lang w:eastAsia="et-EE"/>
        </w:rPr>
      </w:pPr>
    </w:p>
    <w:p w14:paraId="59E51F52" w14:textId="3BF85D37" w:rsidR="00994113" w:rsidRPr="00B50CDD" w:rsidRDefault="00994113" w:rsidP="00994113">
      <w:pPr>
        <w:autoSpaceDE w:val="0"/>
        <w:autoSpaceDN w:val="0"/>
        <w:adjustRightInd w:val="0"/>
        <w:rPr>
          <w:rFonts w:cs="Arial"/>
          <w:b/>
          <w:lang w:eastAsia="et-EE"/>
        </w:rPr>
      </w:pPr>
      <w:r w:rsidRPr="00B50CDD">
        <w:rPr>
          <w:rFonts w:cs="Arial"/>
          <w:b/>
          <w:color w:val="0070C0"/>
          <w:lang w:eastAsia="et-EE"/>
        </w:rPr>
        <w:t>OP3</w:t>
      </w:r>
      <w:r w:rsidRPr="00B50CDD">
        <w:rPr>
          <w:rFonts w:cs="Arial"/>
          <w:b/>
          <w:lang w:eastAsia="et-EE"/>
        </w:rPr>
        <w:t xml:space="preserve"> </w:t>
      </w:r>
      <w:proofErr w:type="spellStart"/>
      <w:r w:rsidRPr="00B50CDD">
        <w:rPr>
          <w:rFonts w:cs="Arial"/>
          <w:b/>
          <w:lang w:eastAsia="et-EE"/>
        </w:rPr>
        <w:t>Aktiveeri</w:t>
      </w:r>
      <w:proofErr w:type="spellEnd"/>
      <w:r w:rsidRPr="00B50CDD">
        <w:rPr>
          <w:rFonts w:cs="Arial"/>
          <w:b/>
          <w:lang w:eastAsia="et-EE"/>
        </w:rPr>
        <w:t xml:space="preserve"> </w:t>
      </w:r>
      <w:r w:rsidR="00C47158">
        <w:rPr>
          <w:rFonts w:cs="Arial"/>
          <w:b/>
          <w:lang w:eastAsia="et-EE"/>
        </w:rPr>
        <w:t>Auto</w:t>
      </w:r>
      <w:r w:rsidR="00C47158" w:rsidRPr="00B50CDD">
        <w:rPr>
          <w:rFonts w:cs="Arial"/>
          <w:b/>
          <w:lang w:eastAsia="et-EE"/>
        </w:rPr>
        <w:t xml:space="preserve"> </w:t>
      </w:r>
      <w:r w:rsidRPr="00B50CDD">
        <w:rPr>
          <w:rFonts w:cs="Arial"/>
          <w:b/>
          <w:lang w:eastAsia="et-EE"/>
        </w:rPr>
        <w:t>(</w:t>
      </w:r>
      <w:proofErr w:type="spellStart"/>
      <w:r>
        <w:rPr>
          <w:rFonts w:cs="Arial"/>
          <w:b/>
          <w:lang w:eastAsia="et-EE"/>
        </w:rPr>
        <w:t>p_</w:t>
      </w:r>
      <w:r w:rsidR="00C47158">
        <w:rPr>
          <w:rFonts w:cs="Arial"/>
          <w:b/>
          <w:lang w:eastAsia="et-EE"/>
        </w:rPr>
        <w:t>auto</w:t>
      </w:r>
      <w:r w:rsidRPr="00B50CDD">
        <w:rPr>
          <w:rFonts w:cs="Arial"/>
          <w:b/>
          <w:lang w:eastAsia="et-EE"/>
        </w:rPr>
        <w:t>_kood</w:t>
      </w:r>
      <w:proofErr w:type="spellEnd"/>
      <w:r w:rsidRPr="00B50CDD">
        <w:rPr>
          <w:rFonts w:cs="Arial"/>
          <w:b/>
          <w:lang w:eastAsia="et-EE"/>
        </w:rPr>
        <w:t>)</w:t>
      </w:r>
    </w:p>
    <w:p w14:paraId="45EF7BFC" w14:textId="77777777" w:rsidR="00994113" w:rsidRPr="00045223" w:rsidRDefault="00994113" w:rsidP="00994113">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0F743B4E" w14:textId="6AE26B78" w:rsidR="00994113" w:rsidRDefault="00C47158"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sidR="00994113">
        <w:rPr>
          <w:rFonts w:cs="Arial"/>
          <w:lang w:eastAsia="et-EE"/>
        </w:rPr>
        <w:t>eksemplar</w:t>
      </w:r>
      <w:proofErr w:type="spellEnd"/>
      <w:r w:rsidR="00994113">
        <w:rPr>
          <w:rFonts w:cs="Arial"/>
          <w:lang w:eastAsia="et-EE"/>
        </w:rPr>
        <w:t xml:space="preserve"> </w:t>
      </w:r>
      <w:r>
        <w:rPr>
          <w:rFonts w:cs="Arial"/>
          <w:lang w:eastAsia="et-EE"/>
        </w:rPr>
        <w:t>a</w:t>
      </w:r>
      <w:r w:rsidR="00994113">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994113">
        <w:rPr>
          <w:rFonts w:cs="Arial"/>
          <w:lang w:eastAsia="et-EE"/>
        </w:rPr>
        <w:t>_kood</w:t>
      </w:r>
      <w:proofErr w:type="spellEnd"/>
      <w:r w:rsidR="00994113">
        <w:rPr>
          <w:rFonts w:cs="Arial"/>
          <w:lang w:eastAsia="et-EE"/>
        </w:rPr>
        <w:t>=</w:t>
      </w:r>
      <w:proofErr w:type="spellStart"/>
      <w:r w:rsidR="00994113">
        <w:rPr>
          <w:rFonts w:cs="Arial"/>
          <w:lang w:eastAsia="et-EE"/>
        </w:rPr>
        <w:t>p_</w:t>
      </w:r>
      <w:r>
        <w:rPr>
          <w:rFonts w:cs="Arial"/>
          <w:lang w:eastAsia="et-EE"/>
        </w:rPr>
        <w:t>auto</w:t>
      </w:r>
      <w:r w:rsidR="00994113">
        <w:rPr>
          <w:rFonts w:cs="Arial"/>
          <w:lang w:eastAsia="et-EE"/>
        </w:rPr>
        <w:t>_kood</w:t>
      </w:r>
      <w:proofErr w:type="spellEnd"/>
      <w:r w:rsidR="00994113">
        <w:rPr>
          <w:rFonts w:cs="Arial"/>
          <w:lang w:eastAsia="et-EE"/>
        </w:rPr>
        <w:t xml:space="preserve">) </w:t>
      </w:r>
      <w:r w:rsidR="00994113" w:rsidRPr="009307D1">
        <w:rPr>
          <w:rFonts w:cs="Arial"/>
          <w:lang w:eastAsia="et-EE"/>
        </w:rPr>
        <w:t xml:space="preserve">on </w:t>
      </w:r>
      <w:proofErr w:type="spellStart"/>
      <w:r w:rsidR="00994113" w:rsidRPr="009307D1">
        <w:rPr>
          <w:rFonts w:cs="Arial"/>
          <w:lang w:eastAsia="et-EE"/>
        </w:rPr>
        <w:t>registreeritud</w:t>
      </w:r>
      <w:proofErr w:type="spellEnd"/>
    </w:p>
    <w:p w14:paraId="7913E11F" w14:textId="7A9334AB" w:rsidR="00994113" w:rsidRPr="00045223" w:rsidRDefault="00C47158" w:rsidP="00E04026">
      <w:pPr>
        <w:numPr>
          <w:ilvl w:val="0"/>
          <w:numId w:val="19"/>
        </w:numPr>
        <w:autoSpaceDE w:val="0"/>
        <w:autoSpaceDN w:val="0"/>
        <w:adjustRightInd w:val="0"/>
        <w:rPr>
          <w:rFonts w:cs="Arial"/>
          <w:lang w:eastAsia="et-EE"/>
        </w:rPr>
      </w:pPr>
      <w:proofErr w:type="spellStart"/>
      <w:r>
        <w:rPr>
          <w:rFonts w:cs="Arial"/>
          <w:lang w:eastAsia="et-EE"/>
        </w:rPr>
        <w:t>a</w:t>
      </w:r>
      <w:proofErr w:type="spellEnd"/>
      <w:r w:rsidRPr="00045223">
        <w:rPr>
          <w:rFonts w:cs="Arial"/>
          <w:lang w:eastAsia="et-EE"/>
        </w:rPr>
        <w:t xml:space="preserve"> </w:t>
      </w:r>
      <w:r w:rsidR="00994113">
        <w:rPr>
          <w:rFonts w:cs="Arial"/>
          <w:lang w:eastAsia="et-EE"/>
        </w:rPr>
        <w:t xml:space="preserve">on </w:t>
      </w:r>
      <w:proofErr w:type="spellStart"/>
      <w:r w:rsidR="00994113">
        <w:rPr>
          <w:rFonts w:cs="Arial"/>
          <w:lang w:eastAsia="et-EE"/>
        </w:rPr>
        <w:t>seotud</w:t>
      </w:r>
      <w:proofErr w:type="spellEnd"/>
      <w:r w:rsidR="00994113">
        <w:rPr>
          <w:rFonts w:cs="Arial"/>
          <w:lang w:eastAsia="et-EE"/>
        </w:rPr>
        <w:t xml:space="preserve"> </w:t>
      </w:r>
      <w:proofErr w:type="spellStart"/>
      <w:r>
        <w:rPr>
          <w:rFonts w:cs="Arial"/>
          <w:lang w:eastAsia="et-EE"/>
        </w:rPr>
        <w:t>auto</w:t>
      </w:r>
      <w:r w:rsidR="00994113">
        <w:rPr>
          <w:rFonts w:cs="Arial"/>
          <w:lang w:eastAsia="et-EE"/>
        </w:rPr>
        <w:t>_seisundi_liik</w:t>
      </w:r>
      <w:proofErr w:type="spellEnd"/>
      <w:r w:rsidR="00994113">
        <w:rPr>
          <w:rFonts w:cs="Arial"/>
          <w:lang w:eastAsia="et-EE"/>
        </w:rPr>
        <w:t xml:space="preserve"> </w:t>
      </w:r>
      <w:proofErr w:type="spellStart"/>
      <w:r w:rsidR="00994113">
        <w:rPr>
          <w:rFonts w:cs="Arial"/>
          <w:lang w:eastAsia="et-EE"/>
        </w:rPr>
        <w:t>eksemplariga</w:t>
      </w:r>
      <w:proofErr w:type="spellEnd"/>
      <w:r w:rsidR="00994113">
        <w:rPr>
          <w:rFonts w:cs="Arial"/>
          <w:lang w:eastAsia="et-EE"/>
        </w:rPr>
        <w:t xml:space="preserve"> </w:t>
      </w:r>
      <w:proofErr w:type="spellStart"/>
      <w:r>
        <w:rPr>
          <w:rFonts w:cs="Arial"/>
          <w:lang w:eastAsia="et-EE"/>
        </w:rPr>
        <w:t>a</w:t>
      </w:r>
      <w:r w:rsidR="00994113">
        <w:rPr>
          <w:rFonts w:cs="Arial"/>
          <w:lang w:eastAsia="et-EE"/>
        </w:rPr>
        <w:t>sl_vana</w:t>
      </w:r>
      <w:proofErr w:type="spellEnd"/>
      <w:r w:rsidR="00994113">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994113">
        <w:rPr>
          <w:rFonts w:cs="Arial"/>
          <w:lang w:eastAsia="et-EE"/>
        </w:rPr>
        <w:t>nimetus</w:t>
      </w:r>
      <w:proofErr w:type="spellEnd"/>
      <w:r w:rsidR="00994113">
        <w:rPr>
          <w:rFonts w:cs="Arial"/>
          <w:lang w:eastAsia="et-EE"/>
        </w:rPr>
        <w:t>=</w:t>
      </w:r>
      <w:r w:rsidR="00994113" w:rsidRPr="00045223">
        <w:rPr>
          <w:rFonts w:cs="Arial"/>
          <w:lang w:eastAsia="et-EE"/>
        </w:rPr>
        <w:t>"</w:t>
      </w:r>
      <w:proofErr w:type="spellStart"/>
      <w:r w:rsidR="00071F13">
        <w:rPr>
          <w:rFonts w:cs="Arial"/>
          <w:lang w:eastAsia="et-EE"/>
        </w:rPr>
        <w:t>Ootel</w:t>
      </w:r>
      <w:proofErr w:type="spellEnd"/>
      <w:r w:rsidR="00994113" w:rsidRPr="00045223">
        <w:rPr>
          <w:rFonts w:cs="Arial"/>
          <w:lang w:eastAsia="et-EE"/>
        </w:rPr>
        <w:t>"</w:t>
      </w:r>
      <w:r w:rsidR="00994113">
        <w:rPr>
          <w:rFonts w:cs="Arial"/>
          <w:lang w:eastAsia="et-EE"/>
        </w:rPr>
        <w:t xml:space="preserve">) </w:t>
      </w:r>
      <w:proofErr w:type="spellStart"/>
      <w:r w:rsidR="00994113">
        <w:rPr>
          <w:rFonts w:cs="Arial"/>
          <w:lang w:eastAsia="et-EE"/>
        </w:rPr>
        <w:t>või</w:t>
      </w:r>
      <w:proofErr w:type="spellEnd"/>
      <w:r w:rsidR="00994113">
        <w:rPr>
          <w:rFonts w:cs="Arial"/>
          <w:lang w:eastAsia="et-EE"/>
        </w:rPr>
        <w:t xml:space="preserve"> (</w:t>
      </w:r>
      <w:proofErr w:type="spellStart"/>
      <w:r w:rsidR="00994113">
        <w:rPr>
          <w:rFonts w:cs="Arial"/>
          <w:lang w:eastAsia="et-EE"/>
        </w:rPr>
        <w:t>nimetus</w:t>
      </w:r>
      <w:proofErr w:type="spellEnd"/>
      <w:r w:rsidR="00994113">
        <w:rPr>
          <w:rFonts w:cs="Arial"/>
          <w:lang w:eastAsia="et-EE"/>
        </w:rPr>
        <w:t>=</w:t>
      </w:r>
      <w:r w:rsidR="00994113" w:rsidRPr="00045223">
        <w:rPr>
          <w:rFonts w:cs="Arial"/>
          <w:lang w:eastAsia="et-EE"/>
        </w:rPr>
        <w:t>"</w:t>
      </w:r>
      <w:proofErr w:type="spellStart"/>
      <w:r w:rsidR="00994113" w:rsidRPr="009307D1">
        <w:rPr>
          <w:rFonts w:cs="Arial"/>
          <w:lang w:eastAsia="et-EE"/>
        </w:rPr>
        <w:t>Mitteaktiivne</w:t>
      </w:r>
      <w:proofErr w:type="spellEnd"/>
      <w:r w:rsidR="00994113" w:rsidRPr="00045223">
        <w:rPr>
          <w:rFonts w:cs="Arial"/>
          <w:lang w:eastAsia="et-EE"/>
        </w:rPr>
        <w:t>"</w:t>
      </w:r>
      <w:r w:rsidR="00994113">
        <w:rPr>
          <w:rFonts w:cs="Arial"/>
          <w:lang w:eastAsia="et-EE"/>
        </w:rPr>
        <w:t>)</w:t>
      </w:r>
    </w:p>
    <w:p w14:paraId="0AB04E89" w14:textId="715D88C5" w:rsidR="00994113" w:rsidRDefault="00C47158" w:rsidP="00E04026">
      <w:pPr>
        <w:numPr>
          <w:ilvl w:val="0"/>
          <w:numId w:val="19"/>
        </w:numPr>
        <w:autoSpaceDE w:val="0"/>
        <w:autoSpaceDN w:val="0"/>
        <w:adjustRightInd w:val="0"/>
        <w:rPr>
          <w:rFonts w:cs="Arial"/>
          <w:lang w:eastAsia="et-EE"/>
        </w:rPr>
      </w:pPr>
      <w:proofErr w:type="spellStart"/>
      <w:r>
        <w:rPr>
          <w:rFonts w:cs="Arial"/>
          <w:lang w:eastAsia="et-EE"/>
        </w:rPr>
        <w:lastRenderedPageBreak/>
        <w:t>auto</w:t>
      </w:r>
      <w:r w:rsidR="00994113" w:rsidRPr="009307D1">
        <w:rPr>
          <w:rFonts w:cs="Arial"/>
          <w:lang w:eastAsia="et-EE"/>
        </w:rPr>
        <w:t>_seisundi_liik</w:t>
      </w:r>
      <w:proofErr w:type="spellEnd"/>
      <w:r w:rsidR="00994113" w:rsidRPr="009307D1">
        <w:rPr>
          <w:rFonts w:cs="Arial"/>
          <w:lang w:eastAsia="et-EE"/>
        </w:rPr>
        <w:t xml:space="preserve"> </w:t>
      </w:r>
      <w:proofErr w:type="spellStart"/>
      <w:r w:rsidR="00994113">
        <w:rPr>
          <w:rFonts w:cs="Arial"/>
          <w:lang w:eastAsia="et-EE"/>
        </w:rPr>
        <w:t>eksemplar</w:t>
      </w:r>
      <w:proofErr w:type="spellEnd"/>
      <w:r w:rsidR="00994113">
        <w:rPr>
          <w:rFonts w:cs="Arial"/>
          <w:lang w:eastAsia="et-EE"/>
        </w:rPr>
        <w:t xml:space="preserve"> </w:t>
      </w:r>
      <w:proofErr w:type="spellStart"/>
      <w:r>
        <w:rPr>
          <w:rFonts w:cs="Arial"/>
          <w:lang w:eastAsia="et-EE"/>
        </w:rPr>
        <w:t>a</w:t>
      </w:r>
      <w:r w:rsidR="00994113">
        <w:rPr>
          <w:rFonts w:cs="Arial"/>
          <w:lang w:eastAsia="et-EE"/>
        </w:rPr>
        <w:t>sl_uus</w:t>
      </w:r>
      <w:proofErr w:type="spellEnd"/>
      <w:r w:rsidR="00994113">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994113">
        <w:rPr>
          <w:rFonts w:cs="Arial"/>
          <w:lang w:eastAsia="et-EE"/>
        </w:rPr>
        <w:t>nimetus</w:t>
      </w:r>
      <w:proofErr w:type="spellEnd"/>
      <w:r w:rsidR="00994113">
        <w:rPr>
          <w:rFonts w:cs="Arial"/>
          <w:lang w:eastAsia="et-EE"/>
        </w:rPr>
        <w:t>="</w:t>
      </w:r>
      <w:proofErr w:type="spellStart"/>
      <w:r w:rsidR="00994113">
        <w:rPr>
          <w:rFonts w:cs="Arial"/>
          <w:lang w:eastAsia="et-EE"/>
        </w:rPr>
        <w:t>Aktiivne</w:t>
      </w:r>
      <w:proofErr w:type="spellEnd"/>
      <w:r w:rsidR="00994113">
        <w:rPr>
          <w:rFonts w:cs="Arial"/>
          <w:lang w:eastAsia="et-EE"/>
        </w:rPr>
        <w:t xml:space="preserve">") </w:t>
      </w:r>
      <w:r w:rsidR="00994113" w:rsidRPr="009307D1">
        <w:rPr>
          <w:rFonts w:cs="Arial"/>
          <w:lang w:eastAsia="et-EE"/>
        </w:rPr>
        <w:t xml:space="preserve">on </w:t>
      </w:r>
      <w:proofErr w:type="spellStart"/>
      <w:r w:rsidR="00994113" w:rsidRPr="009307D1">
        <w:rPr>
          <w:rFonts w:cs="Arial"/>
          <w:lang w:eastAsia="et-EE"/>
        </w:rPr>
        <w:t>registreeritud</w:t>
      </w:r>
      <w:proofErr w:type="spellEnd"/>
    </w:p>
    <w:p w14:paraId="28C1A361" w14:textId="7995FF0C" w:rsidR="002A399B" w:rsidRPr="00045223" w:rsidRDefault="002A399B" w:rsidP="00E04026">
      <w:pPr>
        <w:numPr>
          <w:ilvl w:val="0"/>
          <w:numId w:val="19"/>
        </w:numPr>
        <w:autoSpaceDE w:val="0"/>
        <w:autoSpaceDN w:val="0"/>
        <w:adjustRightInd w:val="0"/>
        <w:rPr>
          <w:rFonts w:cs="Arial"/>
          <w:lang w:eastAsia="et-EE"/>
        </w:rPr>
      </w:pPr>
      <w:proofErr w:type="spellStart"/>
      <w:r>
        <w:rPr>
          <w:rFonts w:cs="Arial"/>
          <w:lang w:eastAsia="et-EE"/>
        </w:rPr>
        <w:t>Leidub</w:t>
      </w:r>
      <w:proofErr w:type="spellEnd"/>
      <w:r>
        <w:rPr>
          <w:rFonts w:cs="Arial"/>
          <w:lang w:eastAsia="et-EE"/>
        </w:rPr>
        <w:t xml:space="preserve"> </w:t>
      </w:r>
      <w:proofErr w:type="spellStart"/>
      <w:r>
        <w:rPr>
          <w:rFonts w:cs="Arial"/>
          <w:lang w:eastAsia="et-EE"/>
        </w:rPr>
        <w:t>vähemalt</w:t>
      </w:r>
      <w:proofErr w:type="spellEnd"/>
      <w:r>
        <w:rPr>
          <w:rFonts w:cs="Arial"/>
          <w:lang w:eastAsia="et-EE"/>
        </w:rPr>
        <w:t xml:space="preserve"> </w:t>
      </w:r>
      <w:proofErr w:type="spellStart"/>
      <w:r>
        <w:rPr>
          <w:rFonts w:cs="Arial"/>
          <w:lang w:eastAsia="et-EE"/>
        </w:rPr>
        <w:t>üks</w:t>
      </w:r>
      <w:proofErr w:type="spellEnd"/>
      <w:r>
        <w:rPr>
          <w:rFonts w:cs="Arial"/>
          <w:lang w:eastAsia="et-EE"/>
        </w:rPr>
        <w:t xml:space="preserve"> </w:t>
      </w:r>
      <w:proofErr w:type="spellStart"/>
      <w:r w:rsidR="00C47158">
        <w:rPr>
          <w:rFonts w:cs="Arial"/>
          <w:lang w:eastAsia="et-EE"/>
        </w:rPr>
        <w:t>auto</w:t>
      </w:r>
      <w:r>
        <w:rPr>
          <w:rFonts w:cs="Arial"/>
          <w:lang w:eastAsia="et-EE"/>
        </w:rPr>
        <w:t>_kategooria_</w:t>
      </w:r>
      <w:r w:rsidRPr="009307D1">
        <w:rPr>
          <w:rFonts w:cs="Arial"/>
          <w:lang w:eastAsia="et-EE"/>
        </w:rPr>
        <w:t>omamine</w:t>
      </w:r>
      <w:proofErr w:type="spellEnd"/>
      <w:r w:rsidRPr="009307D1">
        <w:rPr>
          <w:rFonts w:cs="Arial"/>
          <w:lang w:eastAsia="et-EE"/>
        </w:rPr>
        <w:t xml:space="preserve"> </w:t>
      </w:r>
      <w:proofErr w:type="spellStart"/>
      <w:r>
        <w:rPr>
          <w:rFonts w:cs="Arial"/>
          <w:lang w:eastAsia="et-EE"/>
        </w:rPr>
        <w:t>eksemplar</w:t>
      </w:r>
      <w:proofErr w:type="spellEnd"/>
      <w:r>
        <w:rPr>
          <w:rFonts w:cs="Arial"/>
          <w:lang w:eastAsia="et-EE"/>
        </w:rPr>
        <w:t xml:space="preserve"> </w:t>
      </w:r>
      <w:proofErr w:type="spellStart"/>
      <w:r w:rsidR="00C47158">
        <w:rPr>
          <w:rFonts w:cs="Arial"/>
          <w:lang w:eastAsia="et-EE"/>
        </w:rPr>
        <w:t>a</w:t>
      </w:r>
      <w:r>
        <w:rPr>
          <w:rFonts w:cs="Arial"/>
          <w:lang w:eastAsia="et-EE"/>
        </w:rPr>
        <w:t>ko</w:t>
      </w:r>
      <w:proofErr w:type="spellEnd"/>
      <w:r>
        <w:rPr>
          <w:rFonts w:cs="Arial"/>
          <w:lang w:eastAsia="et-EE"/>
        </w:rPr>
        <w:t xml:space="preserve">, mis on </w:t>
      </w:r>
      <w:proofErr w:type="spellStart"/>
      <w:r>
        <w:rPr>
          <w:rFonts w:cs="Arial"/>
          <w:lang w:eastAsia="et-EE"/>
        </w:rPr>
        <w:t>seotud</w:t>
      </w:r>
      <w:proofErr w:type="spellEnd"/>
      <w:r>
        <w:rPr>
          <w:rFonts w:cs="Arial"/>
          <w:lang w:eastAsia="et-EE"/>
        </w:rPr>
        <w:t xml:space="preserve"> </w:t>
      </w:r>
      <w:r w:rsidR="00C47158">
        <w:rPr>
          <w:rFonts w:cs="Arial"/>
          <w:lang w:eastAsia="et-EE"/>
        </w:rPr>
        <w:t>a-</w:t>
      </w:r>
      <w:proofErr w:type="spellStart"/>
      <w:r w:rsidR="00C47158">
        <w:rPr>
          <w:rFonts w:cs="Arial"/>
          <w:lang w:eastAsia="et-EE"/>
        </w:rPr>
        <w:t>ga</w:t>
      </w:r>
      <w:proofErr w:type="spellEnd"/>
    </w:p>
    <w:p w14:paraId="27A59043" w14:textId="77777777" w:rsidR="00994113" w:rsidRDefault="00994113" w:rsidP="00994113">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59C33E2"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247F1AE7" w14:textId="165FBE3C" w:rsidR="00E504F5"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E504F5">
        <w:rPr>
          <w:rFonts w:cs="Arial"/>
          <w:lang w:eastAsia="et-EE"/>
        </w:rPr>
        <w:t xml:space="preserve"> ja </w:t>
      </w:r>
      <w:proofErr w:type="spellStart"/>
      <w:r>
        <w:rPr>
          <w:rFonts w:cs="Arial"/>
          <w:lang w:eastAsia="et-EE"/>
        </w:rPr>
        <w:t>a</w:t>
      </w:r>
      <w:r w:rsidR="00E504F5">
        <w:rPr>
          <w:rFonts w:cs="Arial"/>
          <w:lang w:eastAsia="et-EE"/>
        </w:rPr>
        <w:t>sl_vana</w:t>
      </w:r>
      <w:proofErr w:type="spellEnd"/>
      <w:r w:rsidR="00E504F5">
        <w:rPr>
          <w:rFonts w:cs="Arial"/>
          <w:lang w:eastAsia="et-EE"/>
        </w:rPr>
        <w:t xml:space="preserve"> </w:t>
      </w:r>
      <w:proofErr w:type="spellStart"/>
      <w:r w:rsidR="00E504F5">
        <w:rPr>
          <w:rFonts w:cs="Arial"/>
          <w:lang w:eastAsia="et-EE"/>
        </w:rPr>
        <w:t>seos</w:t>
      </w:r>
      <w:proofErr w:type="spellEnd"/>
      <w:r w:rsidR="00E504F5">
        <w:rPr>
          <w:rFonts w:cs="Arial"/>
          <w:lang w:eastAsia="et-EE"/>
        </w:rPr>
        <w:t xml:space="preserve"> on </w:t>
      </w:r>
      <w:proofErr w:type="spellStart"/>
      <w:r w:rsidR="00FF514F">
        <w:rPr>
          <w:rFonts w:cs="Arial"/>
          <w:lang w:eastAsia="et-EE"/>
        </w:rPr>
        <w:t>kustutatud</w:t>
      </w:r>
      <w:proofErr w:type="spellEnd"/>
    </w:p>
    <w:p w14:paraId="3B37D36E" w14:textId="77777777" w:rsidR="00E504F5" w:rsidRPr="00E91213" w:rsidRDefault="00E504F5" w:rsidP="00E504F5">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67B6EFAF" w14:textId="2F5FCB32" w:rsidR="00994113" w:rsidRPr="00045223" w:rsidRDefault="00C47158" w:rsidP="00E04026">
      <w:pPr>
        <w:numPr>
          <w:ilvl w:val="0"/>
          <w:numId w:val="21"/>
        </w:numPr>
        <w:autoSpaceDE w:val="0"/>
        <w:autoSpaceDN w:val="0"/>
        <w:adjustRightInd w:val="0"/>
        <w:rPr>
          <w:rFonts w:cs="Arial"/>
          <w:lang w:eastAsia="et-EE"/>
        </w:rPr>
      </w:pPr>
      <w:r>
        <w:rPr>
          <w:rFonts w:cs="Arial"/>
          <w:lang w:eastAsia="et-EE"/>
        </w:rPr>
        <w:t>a</w:t>
      </w:r>
      <w:r w:rsidR="00994113">
        <w:rPr>
          <w:rFonts w:cs="Arial"/>
          <w:lang w:eastAsia="et-EE"/>
        </w:rPr>
        <w:t xml:space="preserve"> ja </w:t>
      </w:r>
      <w:proofErr w:type="spellStart"/>
      <w:r>
        <w:rPr>
          <w:rFonts w:cs="Arial"/>
          <w:lang w:eastAsia="et-EE"/>
        </w:rPr>
        <w:t>a</w:t>
      </w:r>
      <w:r w:rsidR="00994113">
        <w:rPr>
          <w:rFonts w:cs="Arial"/>
          <w:lang w:eastAsia="et-EE"/>
        </w:rPr>
        <w:t>sl_uus</w:t>
      </w:r>
      <w:proofErr w:type="spellEnd"/>
      <w:r w:rsidR="00994113">
        <w:rPr>
          <w:rFonts w:cs="Arial"/>
          <w:lang w:eastAsia="et-EE"/>
        </w:rPr>
        <w:t xml:space="preserve"> </w:t>
      </w:r>
      <w:proofErr w:type="spellStart"/>
      <w:r w:rsidR="00994113">
        <w:rPr>
          <w:rFonts w:cs="Arial"/>
          <w:lang w:eastAsia="et-EE"/>
        </w:rPr>
        <w:t>seos</w:t>
      </w:r>
      <w:proofErr w:type="spellEnd"/>
      <w:r w:rsidR="00994113">
        <w:rPr>
          <w:rFonts w:cs="Arial"/>
          <w:lang w:eastAsia="et-EE"/>
        </w:rPr>
        <w:t xml:space="preserve"> on </w:t>
      </w:r>
      <w:proofErr w:type="spellStart"/>
      <w:r w:rsidR="00994113">
        <w:rPr>
          <w:rFonts w:cs="Arial"/>
          <w:lang w:eastAsia="et-EE"/>
        </w:rPr>
        <w:t>registreeritud</w:t>
      </w:r>
      <w:proofErr w:type="spellEnd"/>
    </w:p>
    <w:p w14:paraId="70160CC6" w14:textId="0902FCC8" w:rsidR="00E504F5" w:rsidRDefault="00994113" w:rsidP="004D6D7D">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E41D3A">
        <w:rPr>
          <w:rFonts w:cs="Arial"/>
          <w:lang w:eastAsia="et-EE"/>
        </w:rPr>
        <w:t>Aktiveeri</w:t>
      </w:r>
      <w:proofErr w:type="spellEnd"/>
      <w:r w:rsidR="00E41D3A">
        <w:rPr>
          <w:rFonts w:cs="Arial"/>
          <w:lang w:eastAsia="et-EE"/>
        </w:rPr>
        <w:t xml:space="preserve"> </w:t>
      </w:r>
      <w:r w:rsidR="00C47158">
        <w:rPr>
          <w:rFonts w:cs="Arial"/>
          <w:lang w:eastAsia="et-EE"/>
        </w:rPr>
        <w:t>auto</w:t>
      </w:r>
    </w:p>
    <w:p w14:paraId="18F4FFF8" w14:textId="77777777" w:rsidR="00E504F5" w:rsidRDefault="00E504F5" w:rsidP="004D6D7D">
      <w:pPr>
        <w:autoSpaceDE w:val="0"/>
        <w:autoSpaceDN w:val="0"/>
        <w:adjustRightInd w:val="0"/>
        <w:rPr>
          <w:rFonts w:cs="Arial"/>
          <w:lang w:eastAsia="et-EE"/>
        </w:rPr>
      </w:pPr>
    </w:p>
    <w:p w14:paraId="0A0C8046" w14:textId="61FB83C0" w:rsidR="004D6D7D" w:rsidRPr="00B50CDD" w:rsidRDefault="004D6D7D" w:rsidP="004D6D7D">
      <w:pPr>
        <w:autoSpaceDE w:val="0"/>
        <w:autoSpaceDN w:val="0"/>
        <w:adjustRightInd w:val="0"/>
        <w:rPr>
          <w:rFonts w:cs="Arial"/>
          <w:b/>
          <w:lang w:eastAsia="et-EE"/>
        </w:rPr>
      </w:pPr>
      <w:r w:rsidRPr="00B50CDD">
        <w:rPr>
          <w:rFonts w:cs="Arial"/>
          <w:b/>
          <w:color w:val="0070C0"/>
          <w:lang w:eastAsia="et-EE"/>
        </w:rPr>
        <w:t>OP4</w:t>
      </w:r>
      <w:r w:rsidRPr="00B50CDD">
        <w:rPr>
          <w:rFonts w:cs="Arial"/>
          <w:b/>
          <w:lang w:eastAsia="et-EE"/>
        </w:rPr>
        <w:t xml:space="preserve"> </w:t>
      </w:r>
      <w:proofErr w:type="spellStart"/>
      <w:r w:rsidR="00FB0ACB">
        <w:rPr>
          <w:rFonts w:cs="Arial"/>
          <w:b/>
          <w:lang w:eastAsia="et-EE"/>
        </w:rPr>
        <w:t>Muuda</w:t>
      </w:r>
      <w:proofErr w:type="spellEnd"/>
      <w:r w:rsidR="00FB0ACB">
        <w:rPr>
          <w:rFonts w:cs="Arial"/>
          <w:b/>
          <w:lang w:eastAsia="et-EE"/>
        </w:rPr>
        <w:t xml:space="preserve"> </w:t>
      </w:r>
      <w:r w:rsidR="00594A4D">
        <w:rPr>
          <w:rFonts w:cs="Arial"/>
          <w:b/>
          <w:lang w:eastAsia="et-EE"/>
        </w:rPr>
        <w:t xml:space="preserve">auto </w:t>
      </w:r>
      <w:proofErr w:type="spellStart"/>
      <w:r w:rsidR="00FB0ACB">
        <w:rPr>
          <w:rFonts w:cs="Arial"/>
          <w:b/>
          <w:lang w:eastAsia="et-EE"/>
        </w:rPr>
        <w:t>mitteaktiivseks</w:t>
      </w:r>
      <w:proofErr w:type="spellEnd"/>
      <w:r w:rsidRPr="00B50CDD">
        <w:rPr>
          <w:rFonts w:cs="Arial"/>
          <w:b/>
          <w:lang w:eastAsia="et-EE"/>
        </w:rPr>
        <w:t xml:space="preserve"> </w:t>
      </w:r>
      <w:proofErr w:type="spellStart"/>
      <w:r w:rsidR="00594A4D">
        <w:rPr>
          <w:rFonts w:cs="Arial"/>
          <w:b/>
          <w:lang w:eastAsia="et-EE"/>
        </w:rPr>
        <w:t>autoks</w:t>
      </w:r>
      <w:proofErr w:type="spellEnd"/>
      <w:r w:rsidR="00594A4D" w:rsidRPr="00B50CDD">
        <w:rPr>
          <w:rFonts w:cs="Arial"/>
          <w:b/>
          <w:lang w:eastAsia="et-EE"/>
        </w:rPr>
        <w:t>(</w:t>
      </w:r>
      <w:proofErr w:type="spellStart"/>
      <w:r w:rsidR="00594A4D">
        <w:rPr>
          <w:rFonts w:cs="Arial"/>
          <w:b/>
          <w:lang w:eastAsia="et-EE"/>
        </w:rPr>
        <w:t>p_auto_kood</w:t>
      </w:r>
      <w:proofErr w:type="spellEnd"/>
      <w:r w:rsidR="00594A4D" w:rsidRPr="00B50CDD">
        <w:rPr>
          <w:rFonts w:cs="Arial"/>
          <w:b/>
          <w:lang w:eastAsia="et-EE"/>
        </w:rPr>
        <w:t>)</w:t>
      </w:r>
    </w:p>
    <w:p w14:paraId="1CA1B33B" w14:textId="77777777" w:rsidR="004D6D7D" w:rsidRPr="00045223" w:rsidRDefault="004D6D7D" w:rsidP="004D6D7D">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1C1E11C3" w14:textId="37A044AC" w:rsidR="00594A4D" w:rsidRDefault="00594A4D" w:rsidP="00594A4D">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Pr>
          <w:rFonts w:cs="Arial"/>
          <w:lang w:eastAsia="et-EE"/>
        </w:rPr>
        <w:t>eksemplar</w:t>
      </w:r>
      <w:proofErr w:type="spellEnd"/>
      <w:r>
        <w:rPr>
          <w:rFonts w:cs="Arial"/>
          <w:lang w:eastAsia="et-EE"/>
        </w:rPr>
        <w:t xml:space="preserve"> a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auto_kood</w:t>
      </w:r>
      <w:proofErr w:type="spellEnd"/>
      <w:r>
        <w:rPr>
          <w:rFonts w:cs="Arial"/>
          <w:lang w:eastAsia="et-EE"/>
        </w:rPr>
        <w:t>=</w:t>
      </w:r>
      <w:proofErr w:type="spellStart"/>
      <w:r>
        <w:rPr>
          <w:rFonts w:cs="Arial"/>
          <w:lang w:eastAsia="et-EE"/>
        </w:rPr>
        <w:t>p_auto_kood</w:t>
      </w:r>
      <w:proofErr w:type="spellEnd"/>
      <w:r>
        <w:rPr>
          <w:rFonts w:cs="Arial"/>
          <w:lang w:eastAsia="et-EE"/>
        </w:rPr>
        <w:t xml:space="preserve">) </w:t>
      </w:r>
      <w:r w:rsidRPr="009307D1">
        <w:rPr>
          <w:rFonts w:cs="Arial"/>
          <w:lang w:eastAsia="et-EE"/>
        </w:rPr>
        <w:t xml:space="preserve">on </w:t>
      </w:r>
      <w:proofErr w:type="spellStart"/>
      <w:r w:rsidRPr="009307D1">
        <w:rPr>
          <w:rFonts w:cs="Arial"/>
          <w:lang w:eastAsia="et-EE"/>
        </w:rPr>
        <w:t>registreeritud</w:t>
      </w:r>
      <w:proofErr w:type="spellEnd"/>
    </w:p>
    <w:p w14:paraId="0E325228" w14:textId="1DC5EE61" w:rsidR="00594A4D" w:rsidRDefault="00594A4D">
      <w:pPr>
        <w:numPr>
          <w:ilvl w:val="0"/>
          <w:numId w:val="19"/>
        </w:numPr>
        <w:autoSpaceDE w:val="0"/>
        <w:autoSpaceDN w:val="0"/>
        <w:adjustRightInd w:val="0"/>
        <w:rPr>
          <w:rFonts w:cs="Arial"/>
          <w:lang w:eastAsia="et-EE"/>
        </w:rPr>
      </w:pPr>
      <w:proofErr w:type="spellStart"/>
      <w:r>
        <w:rPr>
          <w:rFonts w:cs="Arial"/>
          <w:lang w:eastAsia="et-EE"/>
        </w:rPr>
        <w:t>a</w:t>
      </w:r>
      <w:proofErr w:type="spellEnd"/>
      <w:r w:rsidRPr="00045223">
        <w:rPr>
          <w:rFonts w:cs="Arial"/>
          <w:lang w:eastAsia="et-EE"/>
        </w:rPr>
        <w:t xml:space="preserve"> </w:t>
      </w:r>
      <w:r>
        <w:rPr>
          <w:rFonts w:cs="Arial"/>
          <w:lang w:eastAsia="et-EE"/>
        </w:rPr>
        <w:t xml:space="preserve">on </w:t>
      </w:r>
      <w:proofErr w:type="spellStart"/>
      <w:r>
        <w:rPr>
          <w:rFonts w:cs="Arial"/>
          <w:lang w:eastAsia="et-EE"/>
        </w:rPr>
        <w:t>seotud</w:t>
      </w:r>
      <w:proofErr w:type="spellEnd"/>
      <w:r>
        <w:rPr>
          <w:rFonts w:cs="Arial"/>
          <w:lang w:eastAsia="et-EE"/>
        </w:rPr>
        <w:t xml:space="preserve"> </w:t>
      </w:r>
      <w:proofErr w:type="spellStart"/>
      <w:r>
        <w:rPr>
          <w:rFonts w:cs="Arial"/>
          <w:lang w:eastAsia="et-EE"/>
        </w:rPr>
        <w:t>auto_seisundi_liik</w:t>
      </w:r>
      <w:proofErr w:type="spellEnd"/>
      <w:r>
        <w:rPr>
          <w:rFonts w:cs="Arial"/>
          <w:lang w:eastAsia="et-EE"/>
        </w:rPr>
        <w:t xml:space="preserve"> </w:t>
      </w:r>
      <w:proofErr w:type="spellStart"/>
      <w:r>
        <w:rPr>
          <w:rFonts w:cs="Arial"/>
          <w:lang w:eastAsia="et-EE"/>
        </w:rPr>
        <w:t>eksemplariga</w:t>
      </w:r>
      <w:proofErr w:type="spellEnd"/>
      <w:r>
        <w:rPr>
          <w:rFonts w:cs="Arial"/>
          <w:lang w:eastAsia="et-EE"/>
        </w:rPr>
        <w:t xml:space="preserve"> </w:t>
      </w:r>
      <w:proofErr w:type="spellStart"/>
      <w:r>
        <w:rPr>
          <w:rFonts w:cs="Arial"/>
          <w:lang w:eastAsia="et-EE"/>
        </w:rPr>
        <w:t>asl_vana</w:t>
      </w:r>
      <w:proofErr w:type="spellEnd"/>
      <w:r>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nimetus</w:t>
      </w:r>
      <w:proofErr w:type="spellEnd"/>
      <w:r>
        <w:rPr>
          <w:rFonts w:cs="Arial"/>
          <w:lang w:eastAsia="et-EE"/>
        </w:rPr>
        <w:t>=</w:t>
      </w:r>
      <w:r w:rsidRPr="00045223">
        <w:rPr>
          <w:rFonts w:cs="Arial"/>
          <w:lang w:eastAsia="et-EE"/>
        </w:rPr>
        <w:t>"</w:t>
      </w:r>
      <w:proofErr w:type="spellStart"/>
      <w:r>
        <w:rPr>
          <w:rFonts w:cs="Arial"/>
          <w:lang w:eastAsia="et-EE"/>
        </w:rPr>
        <w:t>A</w:t>
      </w:r>
      <w:r w:rsidRPr="009307D1">
        <w:rPr>
          <w:rFonts w:cs="Arial"/>
          <w:lang w:eastAsia="et-EE"/>
        </w:rPr>
        <w:t>ktiivne</w:t>
      </w:r>
      <w:proofErr w:type="spellEnd"/>
      <w:r w:rsidRPr="00045223">
        <w:rPr>
          <w:rFonts w:cs="Arial"/>
          <w:lang w:eastAsia="et-EE"/>
        </w:rPr>
        <w:t>"</w:t>
      </w:r>
      <w:r>
        <w:rPr>
          <w:rFonts w:cs="Arial"/>
          <w:lang w:eastAsia="et-EE"/>
        </w:rPr>
        <w:t>)</w:t>
      </w:r>
    </w:p>
    <w:p w14:paraId="4AE97624" w14:textId="1761A6E3" w:rsidR="00594A4D" w:rsidRDefault="00594A4D" w:rsidP="00594A4D">
      <w:pPr>
        <w:numPr>
          <w:ilvl w:val="0"/>
          <w:numId w:val="19"/>
        </w:numPr>
        <w:autoSpaceDE w:val="0"/>
        <w:autoSpaceDN w:val="0"/>
        <w:adjustRightInd w:val="0"/>
        <w:rPr>
          <w:rFonts w:cs="Arial"/>
          <w:lang w:eastAsia="et-EE"/>
        </w:rPr>
      </w:pPr>
      <w:proofErr w:type="spellStart"/>
      <w:r>
        <w:rPr>
          <w:rFonts w:cs="Arial"/>
          <w:lang w:eastAsia="et-EE"/>
        </w:rPr>
        <w:t>auto</w:t>
      </w:r>
      <w:r w:rsidRPr="009307D1">
        <w:rPr>
          <w:rFonts w:cs="Arial"/>
          <w:lang w:eastAsia="et-EE"/>
        </w:rPr>
        <w:t>_seisundi_liik</w:t>
      </w:r>
      <w:proofErr w:type="spellEnd"/>
      <w:r w:rsidRPr="009307D1">
        <w:rPr>
          <w:rFonts w:cs="Arial"/>
          <w:lang w:eastAsia="et-EE"/>
        </w:rPr>
        <w:t xml:space="preserve"> </w:t>
      </w:r>
      <w:proofErr w:type="spellStart"/>
      <w:r>
        <w:rPr>
          <w:rFonts w:cs="Arial"/>
          <w:lang w:eastAsia="et-EE"/>
        </w:rPr>
        <w:t>eksemplar</w:t>
      </w:r>
      <w:proofErr w:type="spellEnd"/>
      <w:r>
        <w:rPr>
          <w:rFonts w:cs="Arial"/>
          <w:lang w:eastAsia="et-EE"/>
        </w:rPr>
        <w:t xml:space="preserve"> </w:t>
      </w:r>
      <w:proofErr w:type="spellStart"/>
      <w:r>
        <w:rPr>
          <w:rFonts w:cs="Arial"/>
          <w:lang w:eastAsia="et-EE"/>
        </w:rPr>
        <w:t>asl_uus</w:t>
      </w:r>
      <w:proofErr w:type="spellEnd"/>
      <w:r>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nimetus</w:t>
      </w:r>
      <w:proofErr w:type="spellEnd"/>
      <w:r>
        <w:rPr>
          <w:rFonts w:cs="Arial"/>
          <w:lang w:eastAsia="et-EE"/>
        </w:rPr>
        <w:t>="</w:t>
      </w:r>
      <w:proofErr w:type="spellStart"/>
      <w:r>
        <w:rPr>
          <w:rFonts w:cs="Arial"/>
          <w:lang w:eastAsia="et-EE"/>
        </w:rPr>
        <w:t>Mitteaktiivne</w:t>
      </w:r>
      <w:proofErr w:type="spellEnd"/>
      <w:r>
        <w:rPr>
          <w:rFonts w:cs="Arial"/>
          <w:lang w:eastAsia="et-EE"/>
        </w:rPr>
        <w:t xml:space="preserve">") </w:t>
      </w:r>
      <w:r w:rsidRPr="009307D1">
        <w:rPr>
          <w:rFonts w:cs="Arial"/>
          <w:lang w:eastAsia="et-EE"/>
        </w:rPr>
        <w:t xml:space="preserve">on </w:t>
      </w:r>
      <w:proofErr w:type="spellStart"/>
      <w:r w:rsidRPr="009307D1">
        <w:rPr>
          <w:rFonts w:cs="Arial"/>
          <w:lang w:eastAsia="et-EE"/>
        </w:rPr>
        <w:t>registreeritud</w:t>
      </w:r>
      <w:proofErr w:type="spellEnd"/>
    </w:p>
    <w:p w14:paraId="10028DA5" w14:textId="77777777" w:rsidR="004D6D7D" w:rsidRDefault="004D6D7D" w:rsidP="004D6D7D">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00EDDA05"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3FD1B16E"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 xml:space="preserve">a ja </w:t>
      </w:r>
      <w:proofErr w:type="spellStart"/>
      <w:r>
        <w:rPr>
          <w:rFonts w:cs="Arial"/>
          <w:lang w:eastAsia="et-EE"/>
        </w:rPr>
        <w:t>asl_vana</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on </w:t>
      </w:r>
      <w:proofErr w:type="spellStart"/>
      <w:r>
        <w:rPr>
          <w:rFonts w:cs="Arial"/>
          <w:lang w:eastAsia="et-EE"/>
        </w:rPr>
        <w:t>kustutatud</w:t>
      </w:r>
      <w:proofErr w:type="spellEnd"/>
    </w:p>
    <w:p w14:paraId="6A90AAF7" w14:textId="77777777" w:rsidR="008F0067" w:rsidRPr="00E91213" w:rsidRDefault="008F0067" w:rsidP="008F0067">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4AFBC183" w14:textId="77777777" w:rsidR="008F0067" w:rsidRPr="00045223" w:rsidRDefault="008F0067" w:rsidP="008F0067">
      <w:pPr>
        <w:numPr>
          <w:ilvl w:val="0"/>
          <w:numId w:val="21"/>
        </w:numPr>
        <w:autoSpaceDE w:val="0"/>
        <w:autoSpaceDN w:val="0"/>
        <w:adjustRightInd w:val="0"/>
        <w:rPr>
          <w:rFonts w:cs="Arial"/>
          <w:lang w:eastAsia="et-EE"/>
        </w:rPr>
      </w:pPr>
      <w:r>
        <w:rPr>
          <w:rFonts w:cs="Arial"/>
          <w:lang w:eastAsia="et-EE"/>
        </w:rPr>
        <w:t xml:space="preserve">a ja </w:t>
      </w:r>
      <w:proofErr w:type="spellStart"/>
      <w:r>
        <w:rPr>
          <w:rFonts w:cs="Arial"/>
          <w:lang w:eastAsia="et-EE"/>
        </w:rPr>
        <w:t>asl_uus</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4035674E" w14:textId="1F717EF4" w:rsidR="00CA6891" w:rsidRDefault="004D6D7D" w:rsidP="008A7A58">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FB0ACB">
        <w:rPr>
          <w:rFonts w:cs="Arial"/>
          <w:lang w:eastAsia="et-EE"/>
        </w:rPr>
        <w:t>Muud</w:t>
      </w:r>
      <w:r w:rsidR="00E91213">
        <w:rPr>
          <w:rFonts w:cs="Arial"/>
          <w:lang w:eastAsia="et-EE"/>
        </w:rPr>
        <w:t>a</w:t>
      </w:r>
      <w:proofErr w:type="spellEnd"/>
      <w:r w:rsidR="00FB0ACB">
        <w:rPr>
          <w:rFonts w:cs="Arial"/>
          <w:lang w:eastAsia="et-EE"/>
        </w:rPr>
        <w:t xml:space="preserve"> </w:t>
      </w:r>
      <w:r w:rsidR="0099228C">
        <w:rPr>
          <w:rFonts w:cs="Arial"/>
          <w:lang w:eastAsia="et-EE"/>
        </w:rPr>
        <w:t xml:space="preserve">auto </w:t>
      </w:r>
      <w:proofErr w:type="spellStart"/>
      <w:r w:rsidR="00FB0ACB">
        <w:rPr>
          <w:rFonts w:cs="Arial"/>
          <w:lang w:eastAsia="et-EE"/>
        </w:rPr>
        <w:t>mitteaktiivseks</w:t>
      </w:r>
      <w:proofErr w:type="spellEnd"/>
    </w:p>
    <w:p w14:paraId="5BC8E058" w14:textId="77777777" w:rsidR="00CA6891" w:rsidRDefault="00CA6891" w:rsidP="008A7A58">
      <w:pPr>
        <w:autoSpaceDE w:val="0"/>
        <w:autoSpaceDN w:val="0"/>
        <w:adjustRightInd w:val="0"/>
        <w:rPr>
          <w:rFonts w:cs="Arial"/>
          <w:lang w:eastAsia="et-EE"/>
        </w:rPr>
      </w:pPr>
    </w:p>
    <w:p w14:paraId="445374F9" w14:textId="49814370" w:rsidR="008A7A58" w:rsidRPr="00B50CDD" w:rsidRDefault="008A7A58" w:rsidP="008A7A58">
      <w:pPr>
        <w:autoSpaceDE w:val="0"/>
        <w:autoSpaceDN w:val="0"/>
        <w:adjustRightInd w:val="0"/>
        <w:rPr>
          <w:rFonts w:cs="Arial"/>
          <w:b/>
          <w:lang w:eastAsia="et-EE"/>
        </w:rPr>
      </w:pPr>
      <w:r w:rsidRPr="00B50CDD">
        <w:rPr>
          <w:rFonts w:cs="Arial"/>
          <w:b/>
          <w:color w:val="0070C0"/>
          <w:lang w:eastAsia="et-EE"/>
        </w:rPr>
        <w:t>OP5</w:t>
      </w:r>
      <w:r w:rsidRPr="00B50CDD">
        <w:rPr>
          <w:rFonts w:cs="Arial"/>
          <w:b/>
          <w:lang w:eastAsia="et-EE"/>
        </w:rPr>
        <w:t xml:space="preserve"> </w:t>
      </w:r>
      <w:proofErr w:type="spellStart"/>
      <w:r>
        <w:rPr>
          <w:rFonts w:cs="Arial"/>
          <w:b/>
          <w:lang w:eastAsia="et-EE"/>
        </w:rPr>
        <w:t>Lõpeta</w:t>
      </w:r>
      <w:proofErr w:type="spellEnd"/>
      <w:r w:rsidRPr="00B50CDD">
        <w:rPr>
          <w:rFonts w:cs="Arial"/>
          <w:b/>
          <w:lang w:eastAsia="et-EE"/>
        </w:rPr>
        <w:t xml:space="preserve"> </w:t>
      </w:r>
      <w:r w:rsidR="008F0067">
        <w:rPr>
          <w:rFonts w:cs="Arial"/>
          <w:b/>
          <w:lang w:eastAsia="et-EE"/>
        </w:rPr>
        <w:t>auto</w:t>
      </w:r>
      <w:r w:rsidRPr="00B50CDD">
        <w:rPr>
          <w:rFonts w:cs="Arial"/>
          <w:b/>
          <w:lang w:eastAsia="et-EE"/>
        </w:rPr>
        <w:t>(</w:t>
      </w:r>
      <w:proofErr w:type="spellStart"/>
      <w:r>
        <w:rPr>
          <w:rFonts w:cs="Arial"/>
          <w:b/>
          <w:lang w:eastAsia="et-EE"/>
        </w:rPr>
        <w:t>p_</w:t>
      </w:r>
      <w:r w:rsidR="008F0067">
        <w:rPr>
          <w:rFonts w:cs="Arial"/>
          <w:b/>
          <w:lang w:eastAsia="et-EE"/>
        </w:rPr>
        <w:t>auto</w:t>
      </w:r>
      <w:r w:rsidRPr="00B50CDD">
        <w:rPr>
          <w:rFonts w:cs="Arial"/>
          <w:b/>
          <w:lang w:eastAsia="et-EE"/>
        </w:rPr>
        <w:t>_kood</w:t>
      </w:r>
      <w:proofErr w:type="spellEnd"/>
      <w:r w:rsidRPr="00B50CDD">
        <w:rPr>
          <w:rFonts w:cs="Arial"/>
          <w:b/>
          <w:lang w:eastAsia="et-EE"/>
        </w:rPr>
        <w:t>)</w:t>
      </w:r>
    </w:p>
    <w:p w14:paraId="50BB489A" w14:textId="77777777" w:rsidR="008A7A58" w:rsidRPr="00045223" w:rsidRDefault="008A7A58" w:rsidP="008A7A58">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3BDD151C" w14:textId="31EC8910" w:rsidR="008A7A58" w:rsidRDefault="005B3BEA" w:rsidP="00E04026">
      <w:pPr>
        <w:numPr>
          <w:ilvl w:val="0"/>
          <w:numId w:val="19"/>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sidR="008A7A58">
        <w:rPr>
          <w:rFonts w:cs="Arial"/>
          <w:lang w:eastAsia="et-EE"/>
        </w:rPr>
        <w:t>eksemplar</w:t>
      </w:r>
      <w:proofErr w:type="spellEnd"/>
      <w:r w:rsidR="008A7A58">
        <w:rPr>
          <w:rFonts w:cs="Arial"/>
          <w:lang w:eastAsia="et-EE"/>
        </w:rPr>
        <w:t xml:space="preserve"> </w:t>
      </w:r>
      <w:r>
        <w:rPr>
          <w:rFonts w:cs="Arial"/>
          <w:lang w:eastAsia="et-EE"/>
        </w:rPr>
        <w:t xml:space="preserve">a </w:t>
      </w:r>
      <w:r w:rsidR="008A7A58">
        <w:rPr>
          <w:rFonts w:cs="Arial"/>
          <w:lang w:eastAsia="et-EE"/>
        </w:rPr>
        <w:t>(</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8A7A58">
        <w:rPr>
          <w:rFonts w:cs="Arial"/>
          <w:lang w:eastAsia="et-EE"/>
        </w:rPr>
        <w:t>_kood</w:t>
      </w:r>
      <w:proofErr w:type="spellEnd"/>
      <w:r w:rsidR="008A7A58">
        <w:rPr>
          <w:rFonts w:cs="Arial"/>
          <w:lang w:eastAsia="et-EE"/>
        </w:rPr>
        <w:t>=</w:t>
      </w:r>
      <w:proofErr w:type="spellStart"/>
      <w:r w:rsidR="008A7A58">
        <w:rPr>
          <w:rFonts w:cs="Arial"/>
          <w:lang w:eastAsia="et-EE"/>
        </w:rPr>
        <w:t>p_</w:t>
      </w:r>
      <w:r>
        <w:rPr>
          <w:rFonts w:cs="Arial"/>
          <w:lang w:eastAsia="et-EE"/>
        </w:rPr>
        <w:t>auto</w:t>
      </w:r>
      <w:r w:rsidR="008A7A58">
        <w:rPr>
          <w:rFonts w:cs="Arial"/>
          <w:lang w:eastAsia="et-EE"/>
        </w:rPr>
        <w:t>_kood</w:t>
      </w:r>
      <w:proofErr w:type="spellEnd"/>
      <w:r w:rsidR="008A7A58">
        <w:rPr>
          <w:rFonts w:cs="Arial"/>
          <w:lang w:eastAsia="et-EE"/>
        </w:rPr>
        <w:t xml:space="preserve">) </w:t>
      </w:r>
      <w:r w:rsidR="008A7A58" w:rsidRPr="009307D1">
        <w:rPr>
          <w:rFonts w:cs="Arial"/>
          <w:lang w:eastAsia="et-EE"/>
        </w:rPr>
        <w:t xml:space="preserve">on </w:t>
      </w:r>
      <w:proofErr w:type="spellStart"/>
      <w:r w:rsidR="008A7A58" w:rsidRPr="009307D1">
        <w:rPr>
          <w:rFonts w:cs="Arial"/>
          <w:lang w:eastAsia="et-EE"/>
        </w:rPr>
        <w:t>registreeritud</w:t>
      </w:r>
      <w:proofErr w:type="spellEnd"/>
    </w:p>
    <w:p w14:paraId="2B7FB2DB" w14:textId="455DD4D7" w:rsidR="008A7A58" w:rsidRPr="00045223" w:rsidRDefault="005B3BEA" w:rsidP="00E04026">
      <w:pPr>
        <w:numPr>
          <w:ilvl w:val="0"/>
          <w:numId w:val="19"/>
        </w:numPr>
        <w:autoSpaceDE w:val="0"/>
        <w:autoSpaceDN w:val="0"/>
        <w:adjustRightInd w:val="0"/>
        <w:rPr>
          <w:rFonts w:cs="Arial"/>
          <w:lang w:eastAsia="et-EE"/>
        </w:rPr>
      </w:pPr>
      <w:proofErr w:type="spellStart"/>
      <w:r>
        <w:rPr>
          <w:rFonts w:cs="Arial"/>
          <w:lang w:eastAsia="et-EE"/>
        </w:rPr>
        <w:t>a</w:t>
      </w:r>
      <w:proofErr w:type="spellEnd"/>
      <w:r w:rsidR="008A7A58" w:rsidRPr="00045223">
        <w:rPr>
          <w:rFonts w:cs="Arial"/>
          <w:lang w:eastAsia="et-EE"/>
        </w:rPr>
        <w:t xml:space="preserve"> </w:t>
      </w:r>
      <w:r w:rsidR="008A7A58">
        <w:rPr>
          <w:rFonts w:cs="Arial"/>
          <w:lang w:eastAsia="et-EE"/>
        </w:rPr>
        <w:t xml:space="preserve">on </w:t>
      </w:r>
      <w:proofErr w:type="spellStart"/>
      <w:r w:rsidR="008A7A58">
        <w:rPr>
          <w:rFonts w:cs="Arial"/>
          <w:lang w:eastAsia="et-EE"/>
        </w:rPr>
        <w:t>seotud</w:t>
      </w:r>
      <w:proofErr w:type="spellEnd"/>
      <w:r w:rsidR="008A7A58">
        <w:rPr>
          <w:rFonts w:cs="Arial"/>
          <w:lang w:eastAsia="et-EE"/>
        </w:rPr>
        <w:t xml:space="preserve"> </w:t>
      </w:r>
      <w:proofErr w:type="spellStart"/>
      <w:r>
        <w:rPr>
          <w:rFonts w:cs="Arial"/>
          <w:lang w:eastAsia="et-EE"/>
        </w:rPr>
        <w:t>auto</w:t>
      </w:r>
      <w:r w:rsidR="008A7A58">
        <w:rPr>
          <w:rFonts w:cs="Arial"/>
          <w:lang w:eastAsia="et-EE"/>
        </w:rPr>
        <w:t>_seisundi_liik</w:t>
      </w:r>
      <w:proofErr w:type="spellEnd"/>
      <w:r w:rsidR="008A7A58">
        <w:rPr>
          <w:rFonts w:cs="Arial"/>
          <w:lang w:eastAsia="et-EE"/>
        </w:rPr>
        <w:t xml:space="preserve"> </w:t>
      </w:r>
      <w:proofErr w:type="spellStart"/>
      <w:r w:rsidR="008A7A58">
        <w:rPr>
          <w:rFonts w:cs="Arial"/>
          <w:lang w:eastAsia="et-EE"/>
        </w:rPr>
        <w:t>eksemplariga</w:t>
      </w:r>
      <w:proofErr w:type="spellEnd"/>
      <w:r w:rsidR="008A7A58">
        <w:rPr>
          <w:rFonts w:cs="Arial"/>
          <w:lang w:eastAsia="et-EE"/>
        </w:rPr>
        <w:t xml:space="preserve"> </w:t>
      </w:r>
      <w:proofErr w:type="spellStart"/>
      <w:r>
        <w:rPr>
          <w:rFonts w:cs="Arial"/>
          <w:lang w:eastAsia="et-EE"/>
        </w:rPr>
        <w:t>asl</w:t>
      </w:r>
      <w:r w:rsidR="008A7A58">
        <w:rPr>
          <w:rFonts w:cs="Arial"/>
          <w:lang w:eastAsia="et-EE"/>
        </w:rPr>
        <w:t>_vana</w:t>
      </w:r>
      <w:proofErr w:type="spellEnd"/>
      <w:r w:rsidR="008A7A58">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8A7A58">
        <w:rPr>
          <w:rFonts w:cs="Arial"/>
          <w:lang w:eastAsia="et-EE"/>
        </w:rPr>
        <w:t>nimetus</w:t>
      </w:r>
      <w:proofErr w:type="spellEnd"/>
      <w:r w:rsidR="008A7A58">
        <w:rPr>
          <w:rFonts w:cs="Arial"/>
          <w:lang w:eastAsia="et-EE"/>
        </w:rPr>
        <w:t>="</w:t>
      </w:r>
      <w:proofErr w:type="spellStart"/>
      <w:r w:rsidR="008A7A58">
        <w:rPr>
          <w:rFonts w:cs="Arial"/>
          <w:lang w:eastAsia="et-EE"/>
        </w:rPr>
        <w:t>Aktiivne</w:t>
      </w:r>
      <w:proofErr w:type="spellEnd"/>
      <w:r w:rsidR="008A7A58">
        <w:rPr>
          <w:rFonts w:cs="Arial"/>
          <w:lang w:eastAsia="et-EE"/>
        </w:rPr>
        <w:t xml:space="preserve">") </w:t>
      </w:r>
      <w:proofErr w:type="spellStart"/>
      <w:r w:rsidR="008A7A58">
        <w:rPr>
          <w:rFonts w:cs="Arial"/>
          <w:lang w:eastAsia="et-EE"/>
        </w:rPr>
        <w:t>või</w:t>
      </w:r>
      <w:proofErr w:type="spellEnd"/>
      <w:r w:rsidR="008A7A58">
        <w:rPr>
          <w:rFonts w:cs="Arial"/>
          <w:lang w:eastAsia="et-EE"/>
        </w:rPr>
        <w:t xml:space="preserve"> (</w:t>
      </w:r>
      <w:proofErr w:type="spellStart"/>
      <w:r w:rsidR="008A7A58">
        <w:rPr>
          <w:rFonts w:cs="Arial"/>
          <w:lang w:eastAsia="et-EE"/>
        </w:rPr>
        <w:t>nimetus</w:t>
      </w:r>
      <w:proofErr w:type="spellEnd"/>
      <w:r w:rsidR="008A7A58">
        <w:rPr>
          <w:rFonts w:cs="Arial"/>
          <w:lang w:eastAsia="et-EE"/>
        </w:rPr>
        <w:t>=</w:t>
      </w:r>
      <w:r w:rsidR="008A7A58" w:rsidRPr="00045223">
        <w:rPr>
          <w:rFonts w:cs="Arial"/>
          <w:lang w:eastAsia="et-EE"/>
        </w:rPr>
        <w:t>"</w:t>
      </w:r>
      <w:proofErr w:type="spellStart"/>
      <w:r w:rsidR="008A7A58" w:rsidRPr="009307D1">
        <w:rPr>
          <w:rFonts w:cs="Arial"/>
          <w:lang w:eastAsia="et-EE"/>
        </w:rPr>
        <w:t>Mitteaktiivne</w:t>
      </w:r>
      <w:proofErr w:type="spellEnd"/>
      <w:r w:rsidR="008A7A58" w:rsidRPr="00045223">
        <w:rPr>
          <w:rFonts w:cs="Arial"/>
          <w:lang w:eastAsia="et-EE"/>
        </w:rPr>
        <w:t>"</w:t>
      </w:r>
      <w:r w:rsidR="008A7A58">
        <w:rPr>
          <w:rFonts w:cs="Arial"/>
          <w:lang w:eastAsia="et-EE"/>
        </w:rPr>
        <w:t>)</w:t>
      </w:r>
    </w:p>
    <w:p w14:paraId="5CFD53AC" w14:textId="103B2DE4" w:rsidR="008A7A58" w:rsidRPr="00045223" w:rsidRDefault="00844BA6" w:rsidP="00E04026">
      <w:pPr>
        <w:numPr>
          <w:ilvl w:val="0"/>
          <w:numId w:val="19"/>
        </w:numPr>
        <w:autoSpaceDE w:val="0"/>
        <w:autoSpaceDN w:val="0"/>
        <w:adjustRightInd w:val="0"/>
        <w:rPr>
          <w:rFonts w:cs="Arial"/>
          <w:lang w:eastAsia="et-EE"/>
        </w:rPr>
      </w:pPr>
      <w:proofErr w:type="spellStart"/>
      <w:r>
        <w:rPr>
          <w:rFonts w:cs="Arial"/>
          <w:lang w:eastAsia="et-EE"/>
        </w:rPr>
        <w:t>auto</w:t>
      </w:r>
      <w:r w:rsidR="008A7A58" w:rsidRPr="009307D1">
        <w:rPr>
          <w:rFonts w:cs="Arial"/>
          <w:lang w:eastAsia="et-EE"/>
        </w:rPr>
        <w:t>_seisundi_liik</w:t>
      </w:r>
      <w:proofErr w:type="spellEnd"/>
      <w:r w:rsidR="008A7A58" w:rsidRPr="009307D1">
        <w:rPr>
          <w:rFonts w:cs="Arial"/>
          <w:lang w:eastAsia="et-EE"/>
        </w:rPr>
        <w:t xml:space="preserve"> </w:t>
      </w:r>
      <w:proofErr w:type="spellStart"/>
      <w:r w:rsidR="008A7A58">
        <w:rPr>
          <w:rFonts w:cs="Arial"/>
          <w:lang w:eastAsia="et-EE"/>
        </w:rPr>
        <w:t>eksemplar</w:t>
      </w:r>
      <w:proofErr w:type="spellEnd"/>
      <w:r w:rsidR="008A7A58">
        <w:rPr>
          <w:rFonts w:cs="Arial"/>
          <w:lang w:eastAsia="et-EE"/>
        </w:rPr>
        <w:t xml:space="preserve"> </w:t>
      </w:r>
      <w:proofErr w:type="spellStart"/>
      <w:r>
        <w:rPr>
          <w:rFonts w:cs="Arial"/>
          <w:lang w:eastAsia="et-EE"/>
        </w:rPr>
        <w:t>asl</w:t>
      </w:r>
      <w:r w:rsidR="008A7A58">
        <w:rPr>
          <w:rFonts w:cs="Arial"/>
          <w:lang w:eastAsia="et-EE"/>
        </w:rPr>
        <w:t>_uus</w:t>
      </w:r>
      <w:proofErr w:type="spellEnd"/>
      <w:r w:rsidR="008A7A58">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8A7A58">
        <w:rPr>
          <w:rFonts w:cs="Arial"/>
          <w:lang w:eastAsia="et-EE"/>
        </w:rPr>
        <w:t>nimetus</w:t>
      </w:r>
      <w:proofErr w:type="spellEnd"/>
      <w:r w:rsidR="008A7A58">
        <w:rPr>
          <w:rFonts w:cs="Arial"/>
          <w:lang w:eastAsia="et-EE"/>
        </w:rPr>
        <w:t>="</w:t>
      </w:r>
      <w:proofErr w:type="spellStart"/>
      <w:r w:rsidR="008A7A58">
        <w:rPr>
          <w:rFonts w:cs="Arial"/>
          <w:lang w:eastAsia="et-EE"/>
        </w:rPr>
        <w:t>Lõpetatud</w:t>
      </w:r>
      <w:proofErr w:type="spellEnd"/>
      <w:r w:rsidR="008A7A58">
        <w:rPr>
          <w:rFonts w:cs="Arial"/>
          <w:lang w:eastAsia="et-EE"/>
        </w:rPr>
        <w:t xml:space="preserve">") </w:t>
      </w:r>
      <w:r w:rsidR="008A7A58" w:rsidRPr="009307D1">
        <w:rPr>
          <w:rFonts w:cs="Arial"/>
          <w:lang w:eastAsia="et-EE"/>
        </w:rPr>
        <w:t xml:space="preserve">on </w:t>
      </w:r>
      <w:proofErr w:type="spellStart"/>
      <w:r w:rsidR="008A7A58" w:rsidRPr="009307D1">
        <w:rPr>
          <w:rFonts w:cs="Arial"/>
          <w:lang w:eastAsia="et-EE"/>
        </w:rPr>
        <w:t>registreeritud</w:t>
      </w:r>
      <w:proofErr w:type="spellEnd"/>
    </w:p>
    <w:p w14:paraId="7D7FDEB3" w14:textId="77777777" w:rsidR="008A7A58" w:rsidRDefault="008A7A58" w:rsidP="008A7A58">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2D8F647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710E6213" w14:textId="2DDDF29F"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proofErr w:type="spellStart"/>
      <w:r>
        <w:rPr>
          <w:rFonts w:cs="Arial"/>
          <w:lang w:eastAsia="et-EE"/>
        </w:rPr>
        <w:t>asl</w:t>
      </w:r>
      <w:r w:rsidR="00FF514F">
        <w:rPr>
          <w:rFonts w:cs="Arial"/>
          <w:lang w:eastAsia="et-EE"/>
        </w:rPr>
        <w:t>_vana</w:t>
      </w:r>
      <w:proofErr w:type="spellEnd"/>
      <w:r w:rsidR="00FF514F">
        <w:rPr>
          <w:rFonts w:cs="Arial"/>
          <w:lang w:eastAsia="et-EE"/>
        </w:rPr>
        <w:t xml:space="preserve"> </w:t>
      </w:r>
      <w:proofErr w:type="spellStart"/>
      <w:r w:rsidR="00FF514F">
        <w:rPr>
          <w:rFonts w:cs="Arial"/>
          <w:lang w:eastAsia="et-EE"/>
        </w:rPr>
        <w:t>seos</w:t>
      </w:r>
      <w:proofErr w:type="spellEnd"/>
      <w:r w:rsidR="00FF514F">
        <w:rPr>
          <w:rFonts w:cs="Arial"/>
          <w:lang w:eastAsia="et-EE"/>
        </w:rPr>
        <w:t xml:space="preserve"> on </w:t>
      </w:r>
      <w:proofErr w:type="spellStart"/>
      <w:r w:rsidR="00FF514F">
        <w:rPr>
          <w:rFonts w:cs="Arial"/>
          <w:lang w:eastAsia="et-EE"/>
        </w:rPr>
        <w:t>kustutatud</w:t>
      </w:r>
      <w:proofErr w:type="spellEnd"/>
    </w:p>
    <w:p w14:paraId="4FD5773A" w14:textId="77777777" w:rsidR="00FF514F" w:rsidRPr="00E91213" w:rsidRDefault="00FF514F" w:rsidP="00FF514F">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4B4BBD84" w14:textId="518874DD" w:rsidR="00FF514F" w:rsidRPr="00045223" w:rsidRDefault="00844BA6" w:rsidP="00E04026">
      <w:pPr>
        <w:numPr>
          <w:ilvl w:val="0"/>
          <w:numId w:val="21"/>
        </w:numPr>
        <w:autoSpaceDE w:val="0"/>
        <w:autoSpaceDN w:val="0"/>
        <w:adjustRightInd w:val="0"/>
        <w:rPr>
          <w:rFonts w:cs="Arial"/>
          <w:lang w:eastAsia="et-EE"/>
        </w:rPr>
      </w:pPr>
      <w:r>
        <w:rPr>
          <w:rFonts w:cs="Arial"/>
          <w:lang w:eastAsia="et-EE"/>
        </w:rPr>
        <w:t xml:space="preserve">a </w:t>
      </w:r>
      <w:r w:rsidR="00FF514F">
        <w:rPr>
          <w:rFonts w:cs="Arial"/>
          <w:lang w:eastAsia="et-EE"/>
        </w:rPr>
        <w:t xml:space="preserve">ja </w:t>
      </w:r>
      <w:proofErr w:type="spellStart"/>
      <w:r>
        <w:rPr>
          <w:rFonts w:cs="Arial"/>
          <w:lang w:eastAsia="et-EE"/>
        </w:rPr>
        <w:t>asl</w:t>
      </w:r>
      <w:r w:rsidR="00FF514F">
        <w:rPr>
          <w:rFonts w:cs="Arial"/>
          <w:lang w:eastAsia="et-EE"/>
        </w:rPr>
        <w:t>_uus</w:t>
      </w:r>
      <w:proofErr w:type="spellEnd"/>
      <w:r w:rsidR="00FF514F">
        <w:rPr>
          <w:rFonts w:cs="Arial"/>
          <w:lang w:eastAsia="et-EE"/>
        </w:rPr>
        <w:t xml:space="preserve"> </w:t>
      </w:r>
      <w:proofErr w:type="spellStart"/>
      <w:r w:rsidR="00FF514F">
        <w:rPr>
          <w:rFonts w:cs="Arial"/>
          <w:lang w:eastAsia="et-EE"/>
        </w:rPr>
        <w:t>seos</w:t>
      </w:r>
      <w:proofErr w:type="spellEnd"/>
      <w:r w:rsidR="00FF514F">
        <w:rPr>
          <w:rFonts w:cs="Arial"/>
          <w:lang w:eastAsia="et-EE"/>
        </w:rPr>
        <w:t xml:space="preserve"> on </w:t>
      </w:r>
      <w:proofErr w:type="spellStart"/>
      <w:r w:rsidR="00FF514F">
        <w:rPr>
          <w:rFonts w:cs="Arial"/>
          <w:lang w:eastAsia="et-EE"/>
        </w:rPr>
        <w:t>registreeritud</w:t>
      </w:r>
      <w:proofErr w:type="spellEnd"/>
    </w:p>
    <w:p w14:paraId="33B25BCD" w14:textId="7AF82AF5" w:rsidR="00B1611E" w:rsidRDefault="008A7A58" w:rsidP="00324202">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3B046A">
        <w:rPr>
          <w:rFonts w:cs="Arial"/>
          <w:lang w:eastAsia="et-EE"/>
        </w:rPr>
        <w:t>Lõpeta</w:t>
      </w:r>
      <w:proofErr w:type="spellEnd"/>
      <w:r w:rsidR="003B046A">
        <w:rPr>
          <w:rFonts w:cs="Arial"/>
          <w:lang w:eastAsia="et-EE"/>
        </w:rPr>
        <w:t xml:space="preserve"> </w:t>
      </w:r>
      <w:r w:rsidR="00844BA6">
        <w:rPr>
          <w:rFonts w:cs="Arial"/>
          <w:lang w:eastAsia="et-EE"/>
        </w:rPr>
        <w:t>auto</w:t>
      </w:r>
    </w:p>
    <w:p w14:paraId="5C78A20F" w14:textId="77777777" w:rsidR="00B1611E" w:rsidRDefault="00B1611E" w:rsidP="00324202">
      <w:pPr>
        <w:autoSpaceDE w:val="0"/>
        <w:autoSpaceDN w:val="0"/>
        <w:adjustRightInd w:val="0"/>
        <w:rPr>
          <w:rFonts w:cs="Arial"/>
          <w:lang w:eastAsia="et-EE"/>
        </w:rPr>
      </w:pPr>
    </w:p>
    <w:p w14:paraId="1AEE0A72" w14:textId="2A6CE6E9" w:rsidR="00324202" w:rsidRPr="00B50CDD" w:rsidRDefault="00E91213" w:rsidP="00324202">
      <w:pPr>
        <w:autoSpaceDE w:val="0"/>
        <w:autoSpaceDN w:val="0"/>
        <w:adjustRightInd w:val="0"/>
        <w:rPr>
          <w:rFonts w:cs="Arial"/>
          <w:b/>
          <w:lang w:eastAsia="et-EE"/>
        </w:rPr>
      </w:pPr>
      <w:r>
        <w:rPr>
          <w:rFonts w:cs="Arial"/>
          <w:b/>
          <w:color w:val="0070C0"/>
          <w:lang w:eastAsia="et-EE"/>
        </w:rPr>
        <w:t>OP6</w:t>
      </w:r>
      <w:r w:rsidR="00324202" w:rsidRPr="00B50CDD">
        <w:rPr>
          <w:rFonts w:cs="Arial"/>
          <w:b/>
          <w:lang w:eastAsia="et-EE"/>
        </w:rPr>
        <w:t xml:space="preserve"> </w:t>
      </w:r>
      <w:proofErr w:type="spellStart"/>
      <w:r w:rsidR="00324202" w:rsidRPr="00B50CDD">
        <w:rPr>
          <w:rFonts w:cs="Arial"/>
          <w:b/>
          <w:lang w:eastAsia="et-EE"/>
        </w:rPr>
        <w:t>Muuda</w:t>
      </w:r>
      <w:proofErr w:type="spellEnd"/>
      <w:r w:rsidR="00324202" w:rsidRPr="00B50CDD">
        <w:rPr>
          <w:rFonts w:cs="Arial"/>
          <w:b/>
          <w:lang w:eastAsia="et-EE"/>
        </w:rPr>
        <w:t xml:space="preserve"> </w:t>
      </w:r>
      <w:r w:rsidR="00844BA6">
        <w:rPr>
          <w:rFonts w:cs="Arial"/>
          <w:b/>
          <w:lang w:eastAsia="et-EE"/>
        </w:rPr>
        <w:t xml:space="preserve">auto </w:t>
      </w:r>
      <w:proofErr w:type="spellStart"/>
      <w:r w:rsidR="000247BD">
        <w:rPr>
          <w:rFonts w:cs="Arial"/>
          <w:b/>
          <w:lang w:eastAsia="et-EE"/>
        </w:rPr>
        <w:t>andmeid</w:t>
      </w:r>
      <w:proofErr w:type="spellEnd"/>
      <w:r w:rsidR="000247BD">
        <w:rPr>
          <w:rFonts w:cs="Arial"/>
          <w:b/>
          <w:lang w:eastAsia="et-EE"/>
        </w:rPr>
        <w:t xml:space="preserve"> </w:t>
      </w:r>
      <w:r w:rsidR="00324202" w:rsidRPr="00B50CDD">
        <w:rPr>
          <w:rFonts w:cs="Arial"/>
          <w:b/>
          <w:lang w:eastAsia="et-EE"/>
        </w:rPr>
        <w:t>(</w:t>
      </w:r>
      <w:proofErr w:type="spellStart"/>
      <w:r w:rsidR="00B50CDD">
        <w:rPr>
          <w:rFonts w:cs="Arial"/>
          <w:b/>
          <w:lang w:eastAsia="et-EE"/>
        </w:rPr>
        <w:t>p_</w:t>
      </w:r>
      <w:r w:rsidR="00C2494C">
        <w:rPr>
          <w:rFonts w:cs="Arial"/>
          <w:b/>
          <w:lang w:eastAsia="et-EE"/>
        </w:rPr>
        <w:t>auto</w:t>
      </w:r>
      <w:r w:rsidR="00324202" w:rsidRPr="00B50CDD">
        <w:rPr>
          <w:rFonts w:cs="Arial"/>
          <w:b/>
          <w:lang w:eastAsia="et-EE"/>
        </w:rPr>
        <w:t>_kood</w:t>
      </w:r>
      <w:r w:rsidR="001D727D">
        <w:rPr>
          <w:rFonts w:cs="Arial"/>
          <w:b/>
          <w:lang w:eastAsia="et-EE"/>
        </w:rPr>
        <w:t>_vana</w:t>
      </w:r>
      <w:proofErr w:type="spellEnd"/>
      <w:r w:rsidR="001D727D">
        <w:rPr>
          <w:rFonts w:cs="Arial"/>
          <w:b/>
          <w:lang w:eastAsia="et-EE"/>
        </w:rPr>
        <w:t xml:space="preserve">, </w:t>
      </w:r>
      <w:proofErr w:type="spellStart"/>
      <w:r w:rsidR="001D727D">
        <w:rPr>
          <w:rFonts w:cs="Arial"/>
          <w:b/>
          <w:lang w:eastAsia="et-EE"/>
        </w:rPr>
        <w:t>p_</w:t>
      </w:r>
      <w:r w:rsidR="00B36BA8">
        <w:rPr>
          <w:rFonts w:cs="Arial"/>
          <w:b/>
          <w:lang w:eastAsia="et-EE"/>
        </w:rPr>
        <w:t>auto</w:t>
      </w:r>
      <w:r w:rsidR="001D727D">
        <w:rPr>
          <w:rFonts w:cs="Arial"/>
          <w:b/>
          <w:lang w:eastAsia="et-EE"/>
        </w:rPr>
        <w:t>_kood_uus</w:t>
      </w:r>
      <w:proofErr w:type="spellEnd"/>
      <w:r w:rsidR="00324202" w:rsidRPr="00B50CDD">
        <w:rPr>
          <w:rFonts w:cs="Arial"/>
          <w:b/>
          <w:lang w:eastAsia="et-EE"/>
        </w:rPr>
        <w:t xml:space="preserve">, </w:t>
      </w:r>
      <w:proofErr w:type="spellStart"/>
      <w:r w:rsidR="00E7440D">
        <w:rPr>
          <w:rFonts w:cs="Arial"/>
          <w:b/>
          <w:lang w:eastAsia="et-EE"/>
        </w:rPr>
        <w:t>p_</w:t>
      </w:r>
      <w:r w:rsidR="00324202" w:rsidRPr="00B50CDD">
        <w:rPr>
          <w:rFonts w:cs="Arial"/>
          <w:b/>
          <w:lang w:eastAsia="et-EE"/>
        </w:rPr>
        <w:t>nimetus</w:t>
      </w:r>
      <w:proofErr w:type="spellEnd"/>
      <w:r w:rsidR="00324202" w:rsidRPr="00B50CDD">
        <w:rPr>
          <w:rFonts w:cs="Arial"/>
          <w:b/>
          <w:lang w:eastAsia="et-EE"/>
        </w:rPr>
        <w:t xml:space="preserve">, </w:t>
      </w:r>
      <w:proofErr w:type="spellStart"/>
      <w:r w:rsidR="000D7E91" w:rsidRPr="003C03BA">
        <w:rPr>
          <w:rFonts w:cs="Arial"/>
          <w:b/>
          <w:lang w:eastAsia="et-EE"/>
        </w:rPr>
        <w:t>p_</w:t>
      </w:r>
      <w:r w:rsidR="00AB5574" w:rsidRPr="00AB5574">
        <w:rPr>
          <w:b/>
        </w:rPr>
        <w:t>valjalaske_aasta</w:t>
      </w:r>
      <w:proofErr w:type="spellEnd"/>
      <w:r w:rsidR="000D7E91" w:rsidRPr="003C03BA">
        <w:rPr>
          <w:rFonts w:cs="Arial"/>
          <w:b/>
          <w:lang w:eastAsia="et-EE"/>
        </w:rPr>
        <w:t xml:space="preserve">, </w:t>
      </w:r>
      <w:proofErr w:type="spellStart"/>
      <w:r w:rsidR="000D7E91" w:rsidRPr="003C03BA">
        <w:rPr>
          <w:rFonts w:cs="Arial"/>
          <w:b/>
          <w:lang w:eastAsia="et-EE"/>
        </w:rPr>
        <w:t>p_istekohtade_arv</w:t>
      </w:r>
      <w:proofErr w:type="spellEnd"/>
      <w:r w:rsidR="000D7E91" w:rsidRPr="003C03BA">
        <w:rPr>
          <w:rFonts w:cs="Arial"/>
          <w:b/>
          <w:lang w:eastAsia="et-EE"/>
        </w:rPr>
        <w:t xml:space="preserve">, </w:t>
      </w:r>
      <w:proofErr w:type="spellStart"/>
      <w:r w:rsidR="000D7E91" w:rsidRPr="003C03BA">
        <w:rPr>
          <w:rFonts w:cs="Arial"/>
          <w:b/>
          <w:lang w:eastAsia="et-EE"/>
        </w:rPr>
        <w:t>p_mudel</w:t>
      </w:r>
      <w:proofErr w:type="spellEnd"/>
      <w:r w:rsidR="000D7E91" w:rsidRPr="003C03BA">
        <w:rPr>
          <w:rFonts w:cs="Arial"/>
          <w:b/>
          <w:lang w:eastAsia="et-EE"/>
        </w:rPr>
        <w:t xml:space="preserve">, </w:t>
      </w:r>
      <w:proofErr w:type="spellStart"/>
      <w:r w:rsidR="000D7E91" w:rsidRPr="003C03BA">
        <w:rPr>
          <w:rFonts w:cs="Arial"/>
          <w:b/>
          <w:lang w:eastAsia="et-EE"/>
        </w:rPr>
        <w:t>p_mootori_maht</w:t>
      </w:r>
      <w:proofErr w:type="spellEnd"/>
      <w:r w:rsidR="000D7E91" w:rsidRPr="003C03BA">
        <w:rPr>
          <w:rFonts w:cs="Arial"/>
          <w:b/>
          <w:lang w:eastAsia="et-EE"/>
        </w:rPr>
        <w:t xml:space="preserve">, </w:t>
      </w:r>
      <w:proofErr w:type="spellStart"/>
      <w:r w:rsidR="000D7E91" w:rsidRPr="003C03BA">
        <w:rPr>
          <w:rFonts w:cs="Arial"/>
          <w:b/>
          <w:lang w:eastAsia="et-EE"/>
        </w:rPr>
        <w:t>p_reg_number</w:t>
      </w:r>
      <w:proofErr w:type="spellEnd"/>
      <w:r w:rsidR="000E694E">
        <w:rPr>
          <w:rFonts w:cs="Arial"/>
          <w:b/>
          <w:lang w:eastAsia="et-EE"/>
        </w:rPr>
        <w:t xml:space="preserve">, </w:t>
      </w:r>
      <w:proofErr w:type="spellStart"/>
      <w:r w:rsidR="000E694E">
        <w:rPr>
          <w:rFonts w:cs="Arial"/>
          <w:b/>
          <w:lang w:eastAsia="et-EE"/>
        </w:rPr>
        <w:t>kütuse</w:t>
      </w:r>
      <w:proofErr w:type="spellEnd"/>
      <w:r w:rsidR="000E694E">
        <w:rPr>
          <w:rFonts w:cs="Arial"/>
          <w:b/>
          <w:lang w:eastAsia="et-EE"/>
        </w:rPr>
        <w:t xml:space="preserve"> </w:t>
      </w:r>
      <w:proofErr w:type="spellStart"/>
      <w:r w:rsidR="000E694E">
        <w:rPr>
          <w:rFonts w:cs="Arial"/>
          <w:b/>
          <w:lang w:eastAsia="et-EE"/>
        </w:rPr>
        <w:t>liik</w:t>
      </w:r>
      <w:proofErr w:type="spellEnd"/>
      <w:r w:rsidR="0062752A">
        <w:rPr>
          <w:rFonts w:cs="Arial"/>
          <w:b/>
          <w:lang w:eastAsia="et-EE"/>
        </w:rPr>
        <w:t xml:space="preserve"> </w:t>
      </w:r>
      <w:proofErr w:type="spellStart"/>
      <w:r w:rsidR="0062752A">
        <w:rPr>
          <w:rFonts w:cs="Arial"/>
          <w:b/>
          <w:lang w:eastAsia="et-EE"/>
        </w:rPr>
        <w:t>identifikaator</w:t>
      </w:r>
      <w:proofErr w:type="spellEnd"/>
      <w:r w:rsidR="0062752A">
        <w:rPr>
          <w:rFonts w:cs="Arial"/>
          <w:b/>
          <w:lang w:eastAsia="et-EE"/>
        </w:rPr>
        <w:t xml:space="preserve">, </w:t>
      </w:r>
      <w:r w:rsidR="009074EE">
        <w:rPr>
          <w:rFonts w:cs="Arial"/>
          <w:b/>
          <w:lang w:eastAsia="et-EE"/>
        </w:rPr>
        <w:t>mark</w:t>
      </w:r>
      <w:r w:rsidR="0062752A">
        <w:rPr>
          <w:rFonts w:cs="Arial"/>
          <w:b/>
          <w:lang w:eastAsia="et-EE"/>
        </w:rPr>
        <w:t xml:space="preserve"> </w:t>
      </w:r>
      <w:proofErr w:type="spellStart"/>
      <w:r w:rsidR="0062752A">
        <w:rPr>
          <w:rFonts w:cs="Arial"/>
          <w:b/>
          <w:lang w:eastAsia="et-EE"/>
        </w:rPr>
        <w:t>identifikaator</w:t>
      </w:r>
      <w:proofErr w:type="spellEnd"/>
      <w:r w:rsidR="005804FB" w:rsidRPr="00B50CDD">
        <w:rPr>
          <w:rFonts w:cs="Arial"/>
          <w:b/>
          <w:lang w:eastAsia="et-EE"/>
        </w:rPr>
        <w:t>)</w:t>
      </w:r>
    </w:p>
    <w:p w14:paraId="39136798" w14:textId="56ECACFD"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4E22B985" w14:textId="7AFAD96E" w:rsidR="002030C7" w:rsidRDefault="002030C7">
      <w:pPr>
        <w:numPr>
          <w:ilvl w:val="0"/>
          <w:numId w:val="22"/>
        </w:numPr>
        <w:autoSpaceDE w:val="0"/>
        <w:autoSpaceDN w:val="0"/>
        <w:adjustRightInd w:val="0"/>
        <w:rPr>
          <w:rFonts w:cs="Arial"/>
          <w:lang w:eastAsia="et-EE"/>
        </w:rPr>
      </w:pPr>
      <w:r>
        <w:rPr>
          <w:rFonts w:cs="Arial"/>
          <w:lang w:eastAsia="et-EE"/>
        </w:rPr>
        <w:t>Auto</w:t>
      </w:r>
      <w:r w:rsidR="001D727D">
        <w:rPr>
          <w:rFonts w:cs="Arial"/>
          <w:lang w:eastAsia="et-EE"/>
        </w:rPr>
        <w:t xml:space="preserve"> </w:t>
      </w:r>
      <w:proofErr w:type="spellStart"/>
      <w:r w:rsidR="001D727D">
        <w:rPr>
          <w:rFonts w:cs="Arial"/>
          <w:lang w:eastAsia="et-EE"/>
        </w:rPr>
        <w:t>eksemplar</w:t>
      </w:r>
      <w:proofErr w:type="spellEnd"/>
      <w:r w:rsidR="001D727D">
        <w:rPr>
          <w:rFonts w:cs="Arial"/>
          <w:lang w:eastAsia="et-EE"/>
        </w:rPr>
        <w:t xml:space="preserve"> </w:t>
      </w:r>
      <w:r>
        <w:rPr>
          <w:rFonts w:cs="Arial"/>
          <w:lang w:eastAsia="et-EE"/>
        </w:rPr>
        <w:t>a</w:t>
      </w:r>
      <w:r w:rsidR="001D727D">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Pr>
          <w:rFonts w:cs="Arial"/>
          <w:lang w:eastAsia="et-EE"/>
        </w:rPr>
        <w:t>auto</w:t>
      </w:r>
      <w:r w:rsidR="001D727D">
        <w:rPr>
          <w:rFonts w:cs="Arial"/>
          <w:lang w:eastAsia="et-EE"/>
        </w:rPr>
        <w:t>_kood</w:t>
      </w:r>
      <w:proofErr w:type="spellEnd"/>
      <w:r w:rsidR="001D727D">
        <w:rPr>
          <w:rFonts w:cs="Arial"/>
          <w:lang w:eastAsia="et-EE"/>
        </w:rPr>
        <w:t>=</w:t>
      </w:r>
      <w:proofErr w:type="spellStart"/>
      <w:r w:rsidR="001D727D">
        <w:rPr>
          <w:rFonts w:cs="Arial"/>
          <w:lang w:eastAsia="et-EE"/>
        </w:rPr>
        <w:t>p_</w:t>
      </w:r>
      <w:r>
        <w:rPr>
          <w:rFonts w:cs="Arial"/>
          <w:lang w:eastAsia="et-EE"/>
        </w:rPr>
        <w:t>auto</w:t>
      </w:r>
      <w:r w:rsidR="001D727D">
        <w:rPr>
          <w:rFonts w:cs="Arial"/>
          <w:lang w:eastAsia="et-EE"/>
        </w:rPr>
        <w:t>_kood_vana</w:t>
      </w:r>
      <w:proofErr w:type="spellEnd"/>
      <w:r w:rsidR="001D727D">
        <w:rPr>
          <w:rFonts w:cs="Arial"/>
          <w:lang w:eastAsia="et-EE"/>
        </w:rPr>
        <w:t xml:space="preserve">) on </w:t>
      </w:r>
      <w:proofErr w:type="spellStart"/>
      <w:r w:rsidR="001D727D">
        <w:rPr>
          <w:rFonts w:cs="Arial"/>
          <w:lang w:eastAsia="et-EE"/>
        </w:rPr>
        <w:t>registreeritud</w:t>
      </w:r>
      <w:proofErr w:type="spellEnd"/>
    </w:p>
    <w:p w14:paraId="3BFF9AB3" w14:textId="3E816EB9" w:rsidR="00324202" w:rsidRDefault="002030C7" w:rsidP="00736F9E">
      <w:pPr>
        <w:numPr>
          <w:ilvl w:val="0"/>
          <w:numId w:val="22"/>
        </w:numPr>
        <w:autoSpaceDE w:val="0"/>
        <w:autoSpaceDN w:val="0"/>
        <w:adjustRightInd w:val="0"/>
        <w:rPr>
          <w:rFonts w:cs="Arial"/>
          <w:lang w:eastAsia="et-EE"/>
        </w:rPr>
      </w:pPr>
      <w:proofErr w:type="spellStart"/>
      <w:r>
        <w:rPr>
          <w:rFonts w:cs="Arial"/>
          <w:lang w:eastAsia="et-EE"/>
        </w:rPr>
        <w:t>a</w:t>
      </w:r>
      <w:proofErr w:type="spellEnd"/>
      <w:r w:rsidR="00324202" w:rsidRPr="00045223">
        <w:rPr>
          <w:rFonts w:cs="Arial"/>
          <w:lang w:eastAsia="et-EE"/>
        </w:rPr>
        <w:t xml:space="preserve"> </w:t>
      </w:r>
      <w:r w:rsidR="001D727D">
        <w:rPr>
          <w:rFonts w:cs="Arial"/>
          <w:lang w:eastAsia="et-EE"/>
        </w:rPr>
        <w:t xml:space="preserve">on </w:t>
      </w:r>
      <w:proofErr w:type="spellStart"/>
      <w:r w:rsidR="001D727D">
        <w:rPr>
          <w:rFonts w:cs="Arial"/>
          <w:lang w:eastAsia="et-EE"/>
        </w:rPr>
        <w:t>seotud</w:t>
      </w:r>
      <w:proofErr w:type="spellEnd"/>
      <w:r w:rsidR="001D727D">
        <w:rPr>
          <w:rFonts w:cs="Arial"/>
          <w:lang w:eastAsia="et-EE"/>
        </w:rPr>
        <w:t xml:space="preserve"> </w:t>
      </w:r>
      <w:proofErr w:type="spellStart"/>
      <w:r>
        <w:rPr>
          <w:rFonts w:cs="Arial"/>
          <w:lang w:eastAsia="et-EE"/>
        </w:rPr>
        <w:t>auto</w:t>
      </w:r>
      <w:r w:rsidR="001D727D">
        <w:rPr>
          <w:rFonts w:cs="Arial"/>
          <w:lang w:eastAsia="et-EE"/>
        </w:rPr>
        <w:t>_seisundi_liik</w:t>
      </w:r>
      <w:proofErr w:type="spellEnd"/>
      <w:r w:rsidR="001D727D">
        <w:rPr>
          <w:rFonts w:cs="Arial"/>
          <w:lang w:eastAsia="et-EE"/>
        </w:rPr>
        <w:t xml:space="preserve"> </w:t>
      </w:r>
      <w:proofErr w:type="spellStart"/>
      <w:r w:rsidR="001D727D">
        <w:rPr>
          <w:rFonts w:cs="Arial"/>
          <w:lang w:eastAsia="et-EE"/>
        </w:rPr>
        <w:t>eksemplariga</w:t>
      </w:r>
      <w:proofErr w:type="spellEnd"/>
      <w:r w:rsidR="001D727D">
        <w:rPr>
          <w:rFonts w:cs="Arial"/>
          <w:lang w:eastAsia="et-EE"/>
        </w:rPr>
        <w:t xml:space="preserve"> </w:t>
      </w:r>
      <w:proofErr w:type="spellStart"/>
      <w:r>
        <w:rPr>
          <w:rFonts w:cs="Arial"/>
          <w:lang w:eastAsia="et-EE"/>
        </w:rPr>
        <w:t>a</w:t>
      </w:r>
      <w:r w:rsidR="001D727D">
        <w:rPr>
          <w:rFonts w:cs="Arial"/>
          <w:lang w:eastAsia="et-EE"/>
        </w:rPr>
        <w:t>sl</w:t>
      </w:r>
      <w:proofErr w:type="spellEnd"/>
      <w:r w:rsidR="001D727D">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AC1484">
        <w:rPr>
          <w:rFonts w:cs="Arial"/>
          <w:lang w:eastAsia="et-EE"/>
        </w:rPr>
        <w:t>nimetus</w:t>
      </w:r>
      <w:proofErr w:type="spellEnd"/>
      <w:r w:rsidR="001D727D">
        <w:rPr>
          <w:rFonts w:cs="Arial"/>
          <w:lang w:eastAsia="et-EE"/>
        </w:rPr>
        <w:t>=</w:t>
      </w:r>
      <w:r w:rsidR="00324202" w:rsidRPr="00045223">
        <w:rPr>
          <w:rFonts w:cs="Arial"/>
          <w:lang w:eastAsia="et-EE"/>
        </w:rPr>
        <w:t>"</w:t>
      </w:r>
      <w:proofErr w:type="spellStart"/>
      <w:r w:rsidR="00C47580">
        <w:rPr>
          <w:rFonts w:cs="Arial"/>
          <w:lang w:eastAsia="et-EE"/>
        </w:rPr>
        <w:t>Ootel</w:t>
      </w:r>
      <w:proofErr w:type="spellEnd"/>
      <w:r w:rsidR="00324202" w:rsidRPr="00045223">
        <w:rPr>
          <w:rFonts w:cs="Arial"/>
          <w:lang w:eastAsia="et-EE"/>
        </w:rPr>
        <w:t>"</w:t>
      </w:r>
      <w:r w:rsidR="001D727D">
        <w:rPr>
          <w:rFonts w:cs="Arial"/>
          <w:lang w:eastAsia="et-EE"/>
        </w:rPr>
        <w:t>)</w:t>
      </w:r>
      <w:r w:rsidR="00324202" w:rsidRPr="00045223">
        <w:rPr>
          <w:rFonts w:cs="Arial"/>
          <w:lang w:eastAsia="et-EE"/>
        </w:rPr>
        <w:t xml:space="preserve"> </w:t>
      </w:r>
      <w:proofErr w:type="spellStart"/>
      <w:r w:rsidR="00324202" w:rsidRPr="009307D1">
        <w:rPr>
          <w:rFonts w:cs="Arial"/>
          <w:lang w:eastAsia="et-EE"/>
        </w:rPr>
        <w:t>või</w:t>
      </w:r>
      <w:proofErr w:type="spellEnd"/>
      <w:r w:rsidR="00324202" w:rsidRPr="00045223">
        <w:rPr>
          <w:rFonts w:cs="Arial"/>
          <w:lang w:eastAsia="et-EE"/>
        </w:rPr>
        <w:t xml:space="preserve"> </w:t>
      </w:r>
      <w:r w:rsidR="00AC1484">
        <w:rPr>
          <w:rFonts w:cs="Arial"/>
          <w:lang w:eastAsia="et-EE"/>
        </w:rPr>
        <w:t>(</w:t>
      </w:r>
      <w:proofErr w:type="spellStart"/>
      <w:r w:rsidR="00AC1484">
        <w:rPr>
          <w:rFonts w:cs="Arial"/>
          <w:lang w:eastAsia="et-EE"/>
        </w:rPr>
        <w:t>nimetus</w:t>
      </w:r>
      <w:proofErr w:type="spellEnd"/>
      <w:r w:rsidR="001D727D">
        <w:rPr>
          <w:rFonts w:cs="Arial"/>
          <w:lang w:eastAsia="et-EE"/>
        </w:rPr>
        <w:t>=</w:t>
      </w:r>
      <w:r w:rsidR="00324202" w:rsidRPr="00045223">
        <w:rPr>
          <w:rFonts w:cs="Arial"/>
          <w:lang w:eastAsia="et-EE"/>
        </w:rPr>
        <w:t>"</w:t>
      </w:r>
      <w:proofErr w:type="spellStart"/>
      <w:r w:rsidR="00324202" w:rsidRPr="009307D1">
        <w:rPr>
          <w:rFonts w:cs="Arial"/>
          <w:lang w:eastAsia="et-EE"/>
        </w:rPr>
        <w:t>Mitteaktiivne</w:t>
      </w:r>
      <w:proofErr w:type="spellEnd"/>
      <w:r w:rsidR="00324202" w:rsidRPr="00045223">
        <w:rPr>
          <w:rFonts w:cs="Arial"/>
          <w:lang w:eastAsia="et-EE"/>
        </w:rPr>
        <w:t>"</w:t>
      </w:r>
      <w:r w:rsidR="001D727D">
        <w:rPr>
          <w:rFonts w:cs="Arial"/>
          <w:lang w:eastAsia="et-EE"/>
        </w:rPr>
        <w:t>)</w:t>
      </w:r>
    </w:p>
    <w:p w14:paraId="22FF2452" w14:textId="60EA21C6" w:rsidR="002030C7" w:rsidRDefault="0062752A" w:rsidP="002030C7">
      <w:pPr>
        <w:numPr>
          <w:ilvl w:val="0"/>
          <w:numId w:val="22"/>
        </w:numPr>
        <w:autoSpaceDE w:val="0"/>
        <w:autoSpaceDN w:val="0"/>
        <w:adjustRightInd w:val="0"/>
        <w:rPr>
          <w:rFonts w:cs="Arial"/>
          <w:lang w:eastAsia="et-EE"/>
        </w:rPr>
      </w:pPr>
      <w:proofErr w:type="spellStart"/>
      <w:r>
        <w:rPr>
          <w:rFonts w:cs="Arial"/>
          <w:lang w:eastAsia="et-EE"/>
        </w:rPr>
        <w:t>Auto_kü</w:t>
      </w:r>
      <w:r w:rsidR="002030C7">
        <w:rPr>
          <w:rFonts w:cs="Arial"/>
          <w:lang w:eastAsia="et-EE"/>
        </w:rPr>
        <w:t>tuse_liik</w:t>
      </w:r>
      <w:proofErr w:type="spellEnd"/>
      <w:r w:rsidR="002030C7">
        <w:rPr>
          <w:rFonts w:cs="Arial"/>
          <w:lang w:eastAsia="et-EE"/>
        </w:rPr>
        <w:t xml:space="preserve"> </w:t>
      </w:r>
      <w:proofErr w:type="spellStart"/>
      <w:r w:rsidR="002030C7">
        <w:rPr>
          <w:rFonts w:cs="Arial"/>
          <w:lang w:eastAsia="et-EE"/>
        </w:rPr>
        <w:t>eksemplar</w:t>
      </w:r>
      <w:proofErr w:type="spellEnd"/>
      <w:r w:rsidR="002030C7">
        <w:rPr>
          <w:rFonts w:cs="Arial"/>
          <w:lang w:eastAsia="et-EE"/>
        </w:rPr>
        <w:t xml:space="preserve"> </w:t>
      </w:r>
      <w:proofErr w:type="spellStart"/>
      <w:r w:rsidR="002030C7">
        <w:rPr>
          <w:rFonts w:cs="Arial"/>
          <w:lang w:eastAsia="et-EE"/>
        </w:rPr>
        <w:t>akl</w:t>
      </w:r>
      <w:proofErr w:type="spellEnd"/>
      <w:r w:rsidR="002030C7">
        <w:rPr>
          <w:rFonts w:cs="Arial"/>
          <w:lang w:eastAsia="et-EE"/>
        </w:rPr>
        <w:t xml:space="preserve"> (</w:t>
      </w:r>
      <w:proofErr w:type="spellStart"/>
      <w:r w:rsidR="007D651F">
        <w:rPr>
          <w:rFonts w:cs="Arial"/>
          <w:lang w:eastAsia="et-EE"/>
        </w:rPr>
        <w:t>millel</w:t>
      </w:r>
      <w:proofErr w:type="spellEnd"/>
      <w:r w:rsidR="007D651F">
        <w:rPr>
          <w:rFonts w:cs="Arial"/>
          <w:lang w:eastAsia="et-EE"/>
        </w:rPr>
        <w:t xml:space="preserve"> on </w:t>
      </w:r>
      <w:proofErr w:type="spellStart"/>
      <w:r w:rsidR="002030C7">
        <w:rPr>
          <w:rFonts w:cs="Arial"/>
          <w:lang w:eastAsia="et-EE"/>
        </w:rPr>
        <w:t>kütuse</w:t>
      </w:r>
      <w:proofErr w:type="spellEnd"/>
      <w:r w:rsidR="002030C7">
        <w:rPr>
          <w:rFonts w:cs="Arial"/>
          <w:lang w:eastAsia="et-EE"/>
        </w:rPr>
        <w:t xml:space="preserve"> </w:t>
      </w:r>
      <w:proofErr w:type="spellStart"/>
      <w:r w:rsidR="002030C7">
        <w:rPr>
          <w:rFonts w:cs="Arial"/>
          <w:lang w:eastAsia="et-EE"/>
        </w:rPr>
        <w:t>liik</w:t>
      </w:r>
      <w:proofErr w:type="spellEnd"/>
      <w:r>
        <w:rPr>
          <w:rFonts w:cs="Arial"/>
          <w:lang w:eastAsia="et-EE"/>
        </w:rPr>
        <w:t xml:space="preserve"> </w:t>
      </w:r>
      <w:proofErr w:type="spellStart"/>
      <w:r>
        <w:rPr>
          <w:rFonts w:cs="Arial"/>
          <w:lang w:eastAsia="et-EE"/>
        </w:rPr>
        <w:t>identifikaator</w:t>
      </w:r>
      <w:proofErr w:type="spellEnd"/>
      <w:r w:rsidR="002030C7">
        <w:rPr>
          <w:rFonts w:cs="Arial"/>
          <w:lang w:eastAsia="et-EE"/>
        </w:rPr>
        <w:t xml:space="preserve">) on </w:t>
      </w:r>
      <w:proofErr w:type="spellStart"/>
      <w:r w:rsidR="002030C7">
        <w:rPr>
          <w:rFonts w:cs="Arial"/>
          <w:lang w:eastAsia="et-EE"/>
        </w:rPr>
        <w:t>registreeritud</w:t>
      </w:r>
      <w:proofErr w:type="spellEnd"/>
    </w:p>
    <w:p w14:paraId="0521F169" w14:textId="61E78AA2" w:rsidR="000E694E" w:rsidRDefault="0062752A" w:rsidP="002030C7">
      <w:pPr>
        <w:numPr>
          <w:ilvl w:val="0"/>
          <w:numId w:val="22"/>
        </w:numPr>
        <w:autoSpaceDE w:val="0"/>
        <w:autoSpaceDN w:val="0"/>
        <w:adjustRightInd w:val="0"/>
        <w:rPr>
          <w:rFonts w:cs="Arial"/>
          <w:lang w:eastAsia="et-EE"/>
        </w:rPr>
      </w:pPr>
      <w:proofErr w:type="spellStart"/>
      <w:r>
        <w:rPr>
          <w:rFonts w:cs="Arial"/>
          <w:lang w:eastAsia="et-EE"/>
        </w:rPr>
        <w:t>A</w:t>
      </w:r>
      <w:r w:rsidR="000E694E">
        <w:rPr>
          <w:rFonts w:cs="Arial"/>
          <w:lang w:eastAsia="et-EE"/>
        </w:rPr>
        <w:t>uto_</w:t>
      </w:r>
      <w:r w:rsidR="009074EE">
        <w:rPr>
          <w:rFonts w:cs="Arial"/>
          <w:lang w:eastAsia="et-EE"/>
        </w:rPr>
        <w:t>mark</w:t>
      </w:r>
      <w:proofErr w:type="spellEnd"/>
      <w:r w:rsidR="000E694E">
        <w:rPr>
          <w:rFonts w:cs="Arial"/>
          <w:lang w:eastAsia="et-EE"/>
        </w:rPr>
        <w:t xml:space="preserve"> </w:t>
      </w:r>
      <w:proofErr w:type="spellStart"/>
      <w:r w:rsidR="000E694E">
        <w:rPr>
          <w:rFonts w:cs="Arial"/>
          <w:lang w:eastAsia="et-EE"/>
        </w:rPr>
        <w:t>eksemplar</w:t>
      </w:r>
      <w:proofErr w:type="spellEnd"/>
      <w:r w:rsidR="000E694E">
        <w:rPr>
          <w:rFonts w:cs="Arial"/>
          <w:lang w:eastAsia="et-EE"/>
        </w:rPr>
        <w:t xml:space="preserve"> am (</w:t>
      </w:r>
      <w:proofErr w:type="spellStart"/>
      <w:r w:rsidR="007D651F">
        <w:rPr>
          <w:rFonts w:cs="Arial"/>
          <w:lang w:eastAsia="et-EE"/>
        </w:rPr>
        <w:t>millel</w:t>
      </w:r>
      <w:proofErr w:type="spellEnd"/>
      <w:r w:rsidR="007D651F">
        <w:rPr>
          <w:rFonts w:cs="Arial"/>
          <w:lang w:eastAsia="et-EE"/>
        </w:rPr>
        <w:t xml:space="preserve"> on </w:t>
      </w:r>
      <w:r w:rsidR="009074EE">
        <w:rPr>
          <w:rFonts w:cs="Arial"/>
          <w:lang w:eastAsia="et-EE"/>
        </w:rPr>
        <w:t>mark</w:t>
      </w:r>
      <w:r w:rsidR="00D46F8B">
        <w:rPr>
          <w:rFonts w:cs="Arial"/>
          <w:lang w:eastAsia="et-EE"/>
        </w:rPr>
        <w:t xml:space="preserve"> </w:t>
      </w:r>
      <w:proofErr w:type="spellStart"/>
      <w:r w:rsidR="00D46F8B">
        <w:rPr>
          <w:rFonts w:cs="Arial"/>
          <w:lang w:eastAsia="et-EE"/>
        </w:rPr>
        <w:t>identifikaator</w:t>
      </w:r>
      <w:proofErr w:type="spellEnd"/>
      <w:r w:rsidR="000E694E">
        <w:rPr>
          <w:rFonts w:cs="Arial"/>
          <w:lang w:eastAsia="et-EE"/>
        </w:rPr>
        <w:t xml:space="preserve">) on </w:t>
      </w:r>
      <w:proofErr w:type="spellStart"/>
      <w:r w:rsidR="000E694E">
        <w:rPr>
          <w:rFonts w:cs="Arial"/>
          <w:lang w:eastAsia="et-EE"/>
        </w:rPr>
        <w:t>registreeritud</w:t>
      </w:r>
      <w:proofErr w:type="spellEnd"/>
    </w:p>
    <w:p w14:paraId="140B4A9B"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039DA34"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Väärtusta</w:t>
      </w:r>
      <w:proofErr w:type="spellEnd"/>
      <w:r>
        <w:rPr>
          <w:rFonts w:cs="Arial"/>
          <w:color w:val="00B050"/>
          <w:lang w:eastAsia="et-EE"/>
        </w:rPr>
        <w:t xml:space="preserve"> </w:t>
      </w:r>
      <w:proofErr w:type="spellStart"/>
      <w:r>
        <w:rPr>
          <w:rFonts w:cs="Arial"/>
          <w:color w:val="00B050"/>
          <w:lang w:eastAsia="et-EE"/>
        </w:rPr>
        <w:t>atribuute</w:t>
      </w:r>
      <w:proofErr w:type="spellEnd"/>
    </w:p>
    <w:p w14:paraId="04877C69" w14:textId="73DAEBFC" w:rsidR="00FA446C" w:rsidRPr="00045223"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w:t>
      </w:r>
      <w:r w:rsidRPr="00045223">
        <w:rPr>
          <w:rFonts w:cs="Arial"/>
          <w:lang w:eastAsia="et-EE"/>
        </w:rPr>
        <w:t>.</w:t>
      </w:r>
      <w:r>
        <w:rPr>
          <w:rFonts w:cs="Arial"/>
          <w:lang w:eastAsia="et-EE"/>
        </w:rPr>
        <w:t>auto</w:t>
      </w:r>
      <w:proofErr w:type="gramEnd"/>
      <w:r w:rsidRPr="00045223">
        <w:rPr>
          <w:rFonts w:cs="Arial"/>
          <w:lang w:eastAsia="et-EE"/>
        </w:rPr>
        <w:t>_</w:t>
      </w:r>
      <w:r w:rsidRPr="009307D1">
        <w:rPr>
          <w:rFonts w:cs="Arial"/>
          <w:lang w:eastAsia="et-EE"/>
        </w:rPr>
        <w:t>kood</w:t>
      </w:r>
      <w:proofErr w:type="spellEnd"/>
      <w:r w:rsidRPr="00045223">
        <w:rPr>
          <w:rFonts w:cs="Arial"/>
          <w:lang w:eastAsia="et-EE"/>
        </w:rPr>
        <w:t>:=</w:t>
      </w:r>
      <w:r>
        <w:rPr>
          <w:rFonts w:cs="Arial"/>
          <w:lang w:eastAsia="et-EE"/>
        </w:rPr>
        <w:t xml:space="preserve"> </w:t>
      </w:r>
      <w:proofErr w:type="spellStart"/>
      <w:r>
        <w:rPr>
          <w:rFonts w:cs="Arial"/>
          <w:lang w:eastAsia="et-EE"/>
        </w:rPr>
        <w:t>p_auto</w:t>
      </w:r>
      <w:r w:rsidRPr="00045223">
        <w:rPr>
          <w:rFonts w:cs="Arial"/>
          <w:lang w:eastAsia="et-EE"/>
        </w:rPr>
        <w:t>_</w:t>
      </w:r>
      <w:r w:rsidRPr="009307D1">
        <w:rPr>
          <w:rFonts w:cs="Arial"/>
          <w:lang w:eastAsia="et-EE"/>
        </w:rPr>
        <w:t>kood</w:t>
      </w:r>
      <w:r>
        <w:rPr>
          <w:rFonts w:cs="Arial"/>
          <w:lang w:eastAsia="et-EE"/>
        </w:rPr>
        <w:t>_uus</w:t>
      </w:r>
      <w:proofErr w:type="spellEnd"/>
    </w:p>
    <w:p w14:paraId="445E25C3" w14:textId="369541B9" w:rsidR="00FA446C" w:rsidRPr="00045223" w:rsidRDefault="00FA446C">
      <w:pPr>
        <w:numPr>
          <w:ilvl w:val="0"/>
          <w:numId w:val="23"/>
        </w:numPr>
        <w:autoSpaceDE w:val="0"/>
        <w:autoSpaceDN w:val="0"/>
        <w:adjustRightInd w:val="0"/>
        <w:rPr>
          <w:rFonts w:cs="Arial"/>
          <w:lang w:eastAsia="et-EE"/>
        </w:rPr>
      </w:pPr>
      <w:proofErr w:type="spellStart"/>
      <w:proofErr w:type="gramStart"/>
      <w:r>
        <w:rPr>
          <w:rFonts w:cs="Arial"/>
          <w:lang w:eastAsia="et-EE"/>
        </w:rPr>
        <w:lastRenderedPageBreak/>
        <w:t>a</w:t>
      </w:r>
      <w:r w:rsidRPr="00045223">
        <w:rPr>
          <w:rFonts w:cs="Arial"/>
          <w:lang w:eastAsia="et-EE"/>
        </w:rPr>
        <w:t>.</w:t>
      </w:r>
      <w:r w:rsidRPr="009307D1">
        <w:rPr>
          <w:rFonts w:cs="Arial"/>
          <w:lang w:eastAsia="et-EE"/>
        </w:rPr>
        <w:t>nimetus</w:t>
      </w:r>
      <w:proofErr w:type="spellEnd"/>
      <w:proofErr w:type="gramEnd"/>
      <w:r w:rsidRPr="00045223">
        <w:rPr>
          <w:rFonts w:cs="Arial"/>
          <w:lang w:eastAsia="et-EE"/>
        </w:rPr>
        <w:t>:=</w:t>
      </w:r>
      <w:r>
        <w:rPr>
          <w:rFonts w:cs="Arial"/>
          <w:lang w:eastAsia="et-EE"/>
        </w:rPr>
        <w:t xml:space="preserve"> </w:t>
      </w:r>
      <w:proofErr w:type="spellStart"/>
      <w:r>
        <w:rPr>
          <w:rFonts w:cs="Arial"/>
          <w:lang w:eastAsia="et-EE"/>
        </w:rPr>
        <w:t>p_</w:t>
      </w:r>
      <w:r w:rsidRPr="009307D1">
        <w:rPr>
          <w:rFonts w:cs="Arial"/>
          <w:lang w:eastAsia="et-EE"/>
        </w:rPr>
        <w:t>nimetus</w:t>
      </w:r>
      <w:proofErr w:type="spellEnd"/>
    </w:p>
    <w:p w14:paraId="6ADB925D" w14:textId="54F9D6EF" w:rsidR="00FA446C" w:rsidRDefault="00FA446C" w:rsidP="00FA446C">
      <w:pPr>
        <w:numPr>
          <w:ilvl w:val="0"/>
          <w:numId w:val="23"/>
        </w:numPr>
        <w:autoSpaceDE w:val="0"/>
        <w:autoSpaceDN w:val="0"/>
        <w:adjustRightInd w:val="0"/>
        <w:rPr>
          <w:rFonts w:cs="Arial"/>
          <w:lang w:eastAsia="et-EE"/>
        </w:rPr>
      </w:pPr>
      <w:r>
        <w:rPr>
          <w:rFonts w:cs="Arial"/>
          <w:lang w:eastAsia="et-EE"/>
        </w:rPr>
        <w:t>a.</w:t>
      </w:r>
      <w:r w:rsidR="00AB5574" w:rsidRPr="00AB5574">
        <w:t xml:space="preserve"> </w:t>
      </w:r>
      <w:proofErr w:type="spellStart"/>
      <w:r w:rsidR="00AB5574">
        <w:t>valjalaske_</w:t>
      </w:r>
      <w:proofErr w:type="gramStart"/>
      <w:r w:rsidR="00AB5574">
        <w:t>aasta</w:t>
      </w:r>
      <w:proofErr w:type="spellEnd"/>
      <w:r>
        <w:rPr>
          <w:rFonts w:cs="Arial"/>
          <w:lang w:eastAsia="et-EE"/>
        </w:rPr>
        <w:t>:=</w:t>
      </w:r>
      <w:proofErr w:type="gramEnd"/>
      <w:r>
        <w:rPr>
          <w:rFonts w:cs="Arial"/>
          <w:lang w:eastAsia="et-EE"/>
        </w:rPr>
        <w:t xml:space="preserve"> p_</w:t>
      </w:r>
      <w:r w:rsidR="00AB5574" w:rsidRPr="00AB5574">
        <w:t xml:space="preserve"> </w:t>
      </w:r>
      <w:proofErr w:type="spellStart"/>
      <w:r w:rsidR="00AB5574">
        <w:t>valjalaske_aasta</w:t>
      </w:r>
      <w:proofErr w:type="spellEnd"/>
    </w:p>
    <w:p w14:paraId="048AE28A" w14:textId="77777777" w:rsidR="00FA446C"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a.istekohtade</w:t>
      </w:r>
      <w:proofErr w:type="gramEnd"/>
      <w:r>
        <w:rPr>
          <w:rFonts w:cs="Arial"/>
          <w:lang w:eastAsia="et-EE"/>
        </w:rPr>
        <w:t>_arv</w:t>
      </w:r>
      <w:proofErr w:type="spellEnd"/>
      <w:r>
        <w:rPr>
          <w:rFonts w:cs="Arial"/>
          <w:lang w:eastAsia="et-EE"/>
        </w:rPr>
        <w:t xml:space="preserve">:= </w:t>
      </w:r>
      <w:proofErr w:type="spellStart"/>
      <w:r>
        <w:rPr>
          <w:rFonts w:cs="Arial"/>
          <w:lang w:eastAsia="et-EE"/>
        </w:rPr>
        <w:t>p_istekohtade_arv</w:t>
      </w:r>
      <w:proofErr w:type="spellEnd"/>
    </w:p>
    <w:p w14:paraId="5F217936" w14:textId="42BE5124" w:rsidR="00FA446C"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w:t>
      </w:r>
      <w:r w:rsidR="009074EE">
        <w:rPr>
          <w:rFonts w:cs="Arial"/>
          <w:lang w:eastAsia="et-EE"/>
        </w:rPr>
        <w:t>mudel</w:t>
      </w:r>
      <w:proofErr w:type="spellEnd"/>
      <w:proofErr w:type="gramEnd"/>
      <w:r>
        <w:rPr>
          <w:rFonts w:cs="Arial"/>
          <w:lang w:eastAsia="et-EE"/>
        </w:rPr>
        <w:t xml:space="preserve">:= </w:t>
      </w:r>
      <w:proofErr w:type="spellStart"/>
      <w:r>
        <w:rPr>
          <w:rFonts w:cs="Arial"/>
          <w:lang w:eastAsia="et-EE"/>
        </w:rPr>
        <w:t>p_</w:t>
      </w:r>
      <w:r w:rsidR="009074EE">
        <w:rPr>
          <w:rFonts w:cs="Arial"/>
          <w:lang w:eastAsia="et-EE"/>
        </w:rPr>
        <w:t>mudel</w:t>
      </w:r>
      <w:proofErr w:type="spellEnd"/>
    </w:p>
    <w:p w14:paraId="3BF789DC" w14:textId="77777777" w:rsidR="00FA446C" w:rsidRDefault="00FA446C" w:rsidP="00FA446C">
      <w:pPr>
        <w:numPr>
          <w:ilvl w:val="0"/>
          <w:numId w:val="23"/>
        </w:numPr>
        <w:autoSpaceDE w:val="0"/>
        <w:autoSpaceDN w:val="0"/>
        <w:adjustRightInd w:val="0"/>
        <w:rPr>
          <w:rFonts w:cs="Arial"/>
          <w:lang w:eastAsia="et-EE"/>
        </w:rPr>
      </w:pPr>
      <w:proofErr w:type="spellStart"/>
      <w:proofErr w:type="gramStart"/>
      <w:r>
        <w:rPr>
          <w:rFonts w:cs="Arial"/>
          <w:lang w:eastAsia="et-EE"/>
        </w:rPr>
        <w:t>a.mootori</w:t>
      </w:r>
      <w:proofErr w:type="gramEnd"/>
      <w:r>
        <w:rPr>
          <w:rFonts w:cs="Arial"/>
          <w:lang w:eastAsia="et-EE"/>
        </w:rPr>
        <w:t>_maht</w:t>
      </w:r>
      <w:proofErr w:type="spellEnd"/>
      <w:r>
        <w:rPr>
          <w:rFonts w:cs="Arial"/>
          <w:lang w:eastAsia="et-EE"/>
        </w:rPr>
        <w:t xml:space="preserve">:= </w:t>
      </w:r>
      <w:proofErr w:type="spellStart"/>
      <w:r>
        <w:rPr>
          <w:rFonts w:cs="Arial"/>
          <w:lang w:eastAsia="et-EE"/>
        </w:rPr>
        <w:t>p_mootori_maht</w:t>
      </w:r>
      <w:proofErr w:type="spellEnd"/>
    </w:p>
    <w:p w14:paraId="22707F29" w14:textId="77777777" w:rsidR="00FA446C" w:rsidRDefault="00FA446C" w:rsidP="00FA446C">
      <w:pPr>
        <w:numPr>
          <w:ilvl w:val="0"/>
          <w:numId w:val="23"/>
        </w:numPr>
        <w:autoSpaceDE w:val="0"/>
        <w:autoSpaceDN w:val="0"/>
        <w:adjustRightInd w:val="0"/>
        <w:rPr>
          <w:rFonts w:cs="Arial"/>
          <w:lang w:eastAsia="et-EE"/>
        </w:rPr>
      </w:pPr>
      <w:proofErr w:type="spellStart"/>
      <w:r>
        <w:rPr>
          <w:rFonts w:cs="Arial"/>
          <w:lang w:eastAsia="et-EE"/>
        </w:rPr>
        <w:t>a.reg_</w:t>
      </w:r>
      <w:proofErr w:type="gramStart"/>
      <w:r>
        <w:rPr>
          <w:rFonts w:cs="Arial"/>
          <w:lang w:eastAsia="et-EE"/>
        </w:rPr>
        <w:t>number</w:t>
      </w:r>
      <w:proofErr w:type="spellEnd"/>
      <w:r>
        <w:rPr>
          <w:rFonts w:cs="Arial"/>
          <w:lang w:eastAsia="et-EE"/>
        </w:rPr>
        <w:t>:=</w:t>
      </w:r>
      <w:proofErr w:type="gramEnd"/>
      <w:r>
        <w:rPr>
          <w:rFonts w:cs="Arial"/>
          <w:lang w:eastAsia="et-EE"/>
        </w:rPr>
        <w:t xml:space="preserve"> </w:t>
      </w:r>
      <w:proofErr w:type="spellStart"/>
      <w:r>
        <w:rPr>
          <w:rFonts w:cs="Arial"/>
          <w:lang w:eastAsia="et-EE"/>
        </w:rPr>
        <w:t>p_reg_number</w:t>
      </w:r>
      <w:proofErr w:type="spellEnd"/>
    </w:p>
    <w:p w14:paraId="50CB1140" w14:textId="77777777" w:rsidR="00FA446C" w:rsidRDefault="00FA446C" w:rsidP="00FA446C">
      <w:pPr>
        <w:numPr>
          <w:ilvl w:val="0"/>
          <w:numId w:val="23"/>
        </w:numPr>
        <w:autoSpaceDE w:val="0"/>
        <w:autoSpaceDN w:val="0"/>
        <w:adjustRightInd w:val="0"/>
        <w:rPr>
          <w:rFonts w:cs="Arial"/>
          <w:lang w:eastAsia="et-EE"/>
        </w:rPr>
      </w:pPr>
      <w:proofErr w:type="spellStart"/>
      <w:r>
        <w:rPr>
          <w:rFonts w:cs="Arial"/>
          <w:lang w:eastAsia="et-EE"/>
        </w:rPr>
        <w:t>a.vin_</w:t>
      </w:r>
      <w:proofErr w:type="gramStart"/>
      <w:r>
        <w:rPr>
          <w:rFonts w:cs="Arial"/>
          <w:lang w:eastAsia="et-EE"/>
        </w:rPr>
        <w:t>kood</w:t>
      </w:r>
      <w:proofErr w:type="spellEnd"/>
      <w:r>
        <w:rPr>
          <w:rFonts w:cs="Arial"/>
          <w:lang w:eastAsia="et-EE"/>
        </w:rPr>
        <w:t>:=</w:t>
      </w:r>
      <w:proofErr w:type="gramEnd"/>
      <w:r>
        <w:rPr>
          <w:rFonts w:cs="Arial"/>
          <w:lang w:eastAsia="et-EE"/>
        </w:rPr>
        <w:t xml:space="preserve"> </w:t>
      </w:r>
      <w:proofErr w:type="spellStart"/>
      <w:r>
        <w:rPr>
          <w:rFonts w:cs="Arial"/>
          <w:lang w:eastAsia="et-EE"/>
        </w:rPr>
        <w:t>p_vin_kood</w:t>
      </w:r>
      <w:proofErr w:type="spellEnd"/>
    </w:p>
    <w:p w14:paraId="7115C115"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Pr>
          <w:rFonts w:cs="Arial"/>
          <w:color w:val="00B050"/>
          <w:lang w:eastAsia="et-EE"/>
        </w:rPr>
        <w:t xml:space="preserve"> </w:t>
      </w:r>
      <w:proofErr w:type="spellStart"/>
      <w:r>
        <w:rPr>
          <w:rFonts w:cs="Arial"/>
          <w:color w:val="00B050"/>
          <w:lang w:eastAsia="et-EE"/>
        </w:rPr>
        <w:t>seoseid</w:t>
      </w:r>
      <w:proofErr w:type="spellEnd"/>
    </w:p>
    <w:p w14:paraId="6A9D4214" w14:textId="098911A9" w:rsidR="002365E6" w:rsidRPr="000E694E" w:rsidRDefault="00FA446C" w:rsidP="00E04026">
      <w:pPr>
        <w:numPr>
          <w:ilvl w:val="0"/>
          <w:numId w:val="20"/>
        </w:numPr>
        <w:autoSpaceDE w:val="0"/>
        <w:autoSpaceDN w:val="0"/>
        <w:adjustRightInd w:val="0"/>
        <w:rPr>
          <w:rFonts w:cs="Arial"/>
          <w:lang w:val="en-AU" w:eastAsia="et-EE"/>
        </w:rPr>
      </w:pPr>
      <w:proofErr w:type="gramStart"/>
      <w:r>
        <w:rPr>
          <w:rFonts w:cs="Arial"/>
          <w:lang w:eastAsia="et-EE"/>
        </w:rPr>
        <w:t>a</w:t>
      </w:r>
      <w:proofErr w:type="gramEnd"/>
      <w:r>
        <w:rPr>
          <w:rFonts w:cs="Arial"/>
          <w:lang w:eastAsia="et-EE"/>
        </w:rPr>
        <w:t xml:space="preserve"> </w:t>
      </w:r>
      <w:proofErr w:type="spellStart"/>
      <w:r>
        <w:rPr>
          <w:rFonts w:cs="Arial"/>
          <w:lang w:eastAsia="et-EE"/>
        </w:rPr>
        <w:t>olemasolev</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w:t>
      </w:r>
      <w:proofErr w:type="spellStart"/>
      <w:r>
        <w:rPr>
          <w:rFonts w:cs="Arial"/>
          <w:lang w:eastAsia="et-EE"/>
        </w:rPr>
        <w:t>kütuse</w:t>
      </w:r>
      <w:proofErr w:type="spellEnd"/>
      <w:r>
        <w:rPr>
          <w:rFonts w:cs="Arial"/>
          <w:lang w:eastAsia="et-EE"/>
        </w:rPr>
        <w:t xml:space="preserve"> </w:t>
      </w:r>
      <w:proofErr w:type="spellStart"/>
      <w:r w:rsidR="006346A7">
        <w:rPr>
          <w:rFonts w:cs="Arial"/>
          <w:lang w:eastAsia="et-EE"/>
        </w:rPr>
        <w:t>liigiga</w:t>
      </w:r>
      <w:proofErr w:type="spellEnd"/>
      <w:r>
        <w:rPr>
          <w:rFonts w:cs="Arial"/>
          <w:lang w:eastAsia="et-EE"/>
        </w:rPr>
        <w:t xml:space="preserve"> on </w:t>
      </w:r>
      <w:proofErr w:type="spellStart"/>
      <w:r>
        <w:rPr>
          <w:rFonts w:cs="Arial"/>
          <w:lang w:eastAsia="et-EE"/>
        </w:rPr>
        <w:t>kustutatud</w:t>
      </w:r>
      <w:proofErr w:type="spellEnd"/>
      <w:r>
        <w:rPr>
          <w:rFonts w:cs="Arial"/>
          <w:lang w:eastAsia="et-EE"/>
        </w:rPr>
        <w:t>.</w:t>
      </w:r>
    </w:p>
    <w:p w14:paraId="52CCA910" w14:textId="19B8F50B" w:rsidR="000E694E" w:rsidRPr="00A20B67" w:rsidRDefault="000E694E" w:rsidP="00E04026">
      <w:pPr>
        <w:numPr>
          <w:ilvl w:val="0"/>
          <w:numId w:val="20"/>
        </w:numPr>
        <w:autoSpaceDE w:val="0"/>
        <w:autoSpaceDN w:val="0"/>
        <w:adjustRightInd w:val="0"/>
        <w:rPr>
          <w:rFonts w:cs="Arial"/>
          <w:lang w:val="en-AU" w:eastAsia="et-EE"/>
        </w:rPr>
      </w:pPr>
      <w:proofErr w:type="gramStart"/>
      <w:r>
        <w:rPr>
          <w:rFonts w:cs="Arial"/>
          <w:lang w:eastAsia="et-EE"/>
        </w:rPr>
        <w:t>a</w:t>
      </w:r>
      <w:proofErr w:type="gramEnd"/>
      <w:r>
        <w:rPr>
          <w:rFonts w:cs="Arial"/>
          <w:lang w:eastAsia="et-EE"/>
        </w:rPr>
        <w:t xml:space="preserve"> </w:t>
      </w:r>
      <w:proofErr w:type="spellStart"/>
      <w:r>
        <w:rPr>
          <w:rFonts w:cs="Arial"/>
          <w:lang w:eastAsia="et-EE"/>
        </w:rPr>
        <w:t>olemasolev</w:t>
      </w:r>
      <w:proofErr w:type="spellEnd"/>
      <w:r>
        <w:rPr>
          <w:rFonts w:cs="Arial"/>
          <w:lang w:eastAsia="et-EE"/>
        </w:rPr>
        <w:t xml:space="preserve"> </w:t>
      </w:r>
      <w:proofErr w:type="spellStart"/>
      <w:r>
        <w:rPr>
          <w:rFonts w:cs="Arial"/>
          <w:lang w:eastAsia="et-EE"/>
        </w:rPr>
        <w:t>seos</w:t>
      </w:r>
      <w:proofErr w:type="spellEnd"/>
      <w:r>
        <w:rPr>
          <w:rFonts w:cs="Arial"/>
          <w:lang w:eastAsia="et-EE"/>
        </w:rPr>
        <w:t xml:space="preserve"> auto </w:t>
      </w:r>
      <w:proofErr w:type="spellStart"/>
      <w:r w:rsidR="00024D8D">
        <w:rPr>
          <w:rFonts w:cs="Arial"/>
          <w:lang w:eastAsia="et-EE"/>
        </w:rPr>
        <w:t>margiga</w:t>
      </w:r>
      <w:proofErr w:type="spellEnd"/>
      <w:r>
        <w:rPr>
          <w:rFonts w:cs="Arial"/>
          <w:lang w:eastAsia="et-EE"/>
        </w:rPr>
        <w:t xml:space="preserve"> on </w:t>
      </w:r>
      <w:proofErr w:type="spellStart"/>
      <w:r>
        <w:rPr>
          <w:rFonts w:cs="Arial"/>
          <w:lang w:eastAsia="et-EE"/>
        </w:rPr>
        <w:t>kustutatud</w:t>
      </w:r>
      <w:proofErr w:type="spellEnd"/>
    </w:p>
    <w:p w14:paraId="2DFCF86C" w14:textId="77777777" w:rsidR="002365E6" w:rsidRPr="00E91213" w:rsidRDefault="002365E6" w:rsidP="002365E6">
      <w:pPr>
        <w:autoSpaceDE w:val="0"/>
        <w:autoSpaceDN w:val="0"/>
        <w:adjustRightInd w:val="0"/>
        <w:rPr>
          <w:rFonts w:cs="Arial"/>
          <w:color w:val="00B050"/>
          <w:lang w:eastAsia="et-EE"/>
        </w:rPr>
      </w:pPr>
      <w:r w:rsidRPr="00E91213">
        <w:rPr>
          <w:rFonts w:cs="Arial"/>
          <w:color w:val="00B050"/>
          <w:lang w:eastAsia="et-EE"/>
        </w:rPr>
        <w:t>--</w:t>
      </w:r>
      <w:r>
        <w:rPr>
          <w:rFonts w:cs="Arial"/>
          <w:color w:val="00B050"/>
          <w:lang w:eastAsia="et-EE"/>
        </w:rPr>
        <w:t xml:space="preserve">Loo </w:t>
      </w:r>
      <w:proofErr w:type="spellStart"/>
      <w:r>
        <w:rPr>
          <w:rFonts w:cs="Arial"/>
          <w:color w:val="00B050"/>
          <w:lang w:eastAsia="et-EE"/>
        </w:rPr>
        <w:t>seoseid</w:t>
      </w:r>
      <w:proofErr w:type="spellEnd"/>
    </w:p>
    <w:p w14:paraId="5CD30413" w14:textId="3057CB5D" w:rsidR="002365E6" w:rsidRDefault="000E694E" w:rsidP="00E04026">
      <w:pPr>
        <w:numPr>
          <w:ilvl w:val="0"/>
          <w:numId w:val="21"/>
        </w:numPr>
        <w:autoSpaceDE w:val="0"/>
        <w:autoSpaceDN w:val="0"/>
        <w:adjustRightInd w:val="0"/>
        <w:rPr>
          <w:rFonts w:cs="Arial"/>
          <w:lang w:eastAsia="et-EE"/>
        </w:rPr>
      </w:pPr>
      <w:r>
        <w:rPr>
          <w:rFonts w:cs="Arial"/>
          <w:lang w:eastAsia="et-EE"/>
        </w:rPr>
        <w:t>a</w:t>
      </w:r>
      <w:r w:rsidR="00FA446C">
        <w:rPr>
          <w:rFonts w:cs="Arial"/>
          <w:lang w:eastAsia="et-EE"/>
        </w:rPr>
        <w:t xml:space="preserve"> ja </w:t>
      </w:r>
      <w:proofErr w:type="spellStart"/>
      <w:r w:rsidR="00FA446C">
        <w:rPr>
          <w:rFonts w:cs="Arial"/>
          <w:lang w:eastAsia="et-EE"/>
        </w:rPr>
        <w:t>akl</w:t>
      </w:r>
      <w:proofErr w:type="spellEnd"/>
      <w:r w:rsidR="00FA446C">
        <w:rPr>
          <w:rFonts w:cs="Arial"/>
          <w:lang w:eastAsia="et-EE"/>
        </w:rPr>
        <w:t xml:space="preserve"> </w:t>
      </w:r>
      <w:proofErr w:type="spellStart"/>
      <w:r w:rsidR="00FA446C">
        <w:rPr>
          <w:rFonts w:cs="Arial"/>
          <w:lang w:eastAsia="et-EE"/>
        </w:rPr>
        <w:t>seos</w:t>
      </w:r>
      <w:proofErr w:type="spellEnd"/>
      <w:r w:rsidR="00FA446C">
        <w:rPr>
          <w:rFonts w:cs="Arial"/>
          <w:lang w:eastAsia="et-EE"/>
        </w:rPr>
        <w:t xml:space="preserve"> </w:t>
      </w:r>
      <w:r>
        <w:rPr>
          <w:rFonts w:cs="Arial"/>
          <w:lang w:eastAsia="et-EE"/>
        </w:rPr>
        <w:t>o</w:t>
      </w:r>
      <w:r w:rsidR="00FA446C">
        <w:rPr>
          <w:rFonts w:cs="Arial"/>
          <w:lang w:eastAsia="et-EE"/>
        </w:rPr>
        <w:t xml:space="preserve">n </w:t>
      </w:r>
      <w:proofErr w:type="spellStart"/>
      <w:r w:rsidR="00FA446C">
        <w:rPr>
          <w:rFonts w:cs="Arial"/>
          <w:lang w:eastAsia="et-EE"/>
        </w:rPr>
        <w:t>registreeritud</w:t>
      </w:r>
      <w:proofErr w:type="spellEnd"/>
      <w:r w:rsidR="00FA446C">
        <w:rPr>
          <w:rFonts w:cs="Arial"/>
          <w:lang w:eastAsia="et-EE"/>
        </w:rPr>
        <w:t>.</w:t>
      </w:r>
    </w:p>
    <w:p w14:paraId="4B61F3E5" w14:textId="28C49B94" w:rsidR="000E694E" w:rsidRPr="00045223" w:rsidRDefault="000E694E" w:rsidP="00E04026">
      <w:pPr>
        <w:numPr>
          <w:ilvl w:val="0"/>
          <w:numId w:val="21"/>
        </w:numPr>
        <w:autoSpaceDE w:val="0"/>
        <w:autoSpaceDN w:val="0"/>
        <w:adjustRightInd w:val="0"/>
        <w:rPr>
          <w:rFonts w:cs="Arial"/>
          <w:lang w:eastAsia="et-EE"/>
        </w:rPr>
      </w:pPr>
      <w:r>
        <w:rPr>
          <w:rFonts w:cs="Arial"/>
          <w:lang w:eastAsia="et-EE"/>
        </w:rPr>
        <w:t xml:space="preserve">a ja am </w:t>
      </w:r>
      <w:proofErr w:type="spellStart"/>
      <w:r>
        <w:rPr>
          <w:rFonts w:cs="Arial"/>
          <w:lang w:eastAsia="et-EE"/>
        </w:rPr>
        <w:t>seos</w:t>
      </w:r>
      <w:proofErr w:type="spellEnd"/>
      <w:r>
        <w:rPr>
          <w:rFonts w:cs="Arial"/>
          <w:lang w:eastAsia="et-EE"/>
        </w:rPr>
        <w:t xml:space="preserve"> on </w:t>
      </w:r>
      <w:proofErr w:type="spellStart"/>
      <w:r>
        <w:rPr>
          <w:rFonts w:cs="Arial"/>
          <w:lang w:eastAsia="et-EE"/>
        </w:rPr>
        <w:t>registreeritud</w:t>
      </w:r>
      <w:proofErr w:type="spellEnd"/>
    </w:p>
    <w:p w14:paraId="265039A0" w14:textId="5DEF7826" w:rsidR="00324202" w:rsidRPr="00045223" w:rsidRDefault="00324202" w:rsidP="00994113">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 xml:space="preserve">: </w:t>
      </w:r>
      <w:proofErr w:type="spellStart"/>
      <w:r w:rsidR="003B046A">
        <w:rPr>
          <w:rFonts w:cs="Arial"/>
          <w:lang w:eastAsia="et-EE"/>
        </w:rPr>
        <w:t>Muuda</w:t>
      </w:r>
      <w:proofErr w:type="spellEnd"/>
      <w:r w:rsidR="003B046A">
        <w:rPr>
          <w:rFonts w:cs="Arial"/>
          <w:lang w:eastAsia="et-EE"/>
        </w:rPr>
        <w:t xml:space="preserve"> </w:t>
      </w:r>
      <w:r w:rsidR="00FA446C">
        <w:rPr>
          <w:rFonts w:cs="Arial"/>
          <w:lang w:eastAsia="et-EE"/>
        </w:rPr>
        <w:t>auto</w:t>
      </w:r>
      <w:r w:rsidR="003B046A">
        <w:rPr>
          <w:rFonts w:cs="Arial"/>
          <w:lang w:eastAsia="et-EE"/>
        </w:rPr>
        <w:t xml:space="preserve"> </w:t>
      </w:r>
      <w:proofErr w:type="spellStart"/>
      <w:r w:rsidR="003B046A">
        <w:rPr>
          <w:rFonts w:cs="Arial"/>
          <w:lang w:eastAsia="et-EE"/>
        </w:rPr>
        <w:t>andmeid</w:t>
      </w:r>
      <w:proofErr w:type="spellEnd"/>
    </w:p>
    <w:p w14:paraId="6EBF781A" w14:textId="77777777" w:rsidR="00DA21A8" w:rsidRPr="00045223" w:rsidRDefault="00DA21A8" w:rsidP="00324202">
      <w:pPr>
        <w:autoSpaceDE w:val="0"/>
        <w:autoSpaceDN w:val="0"/>
        <w:adjustRightInd w:val="0"/>
        <w:rPr>
          <w:rFonts w:cs="Arial"/>
          <w:lang w:eastAsia="et-EE"/>
        </w:rPr>
      </w:pPr>
    </w:p>
    <w:p w14:paraId="426F7A80" w14:textId="169FD36E" w:rsidR="00324202" w:rsidRPr="00B50CDD" w:rsidRDefault="00E76BEF" w:rsidP="00324202">
      <w:pPr>
        <w:autoSpaceDE w:val="0"/>
        <w:autoSpaceDN w:val="0"/>
        <w:adjustRightInd w:val="0"/>
        <w:rPr>
          <w:rFonts w:cs="Arial"/>
          <w:b/>
          <w:lang w:eastAsia="et-EE"/>
        </w:rPr>
      </w:pPr>
      <w:r>
        <w:rPr>
          <w:rFonts w:cs="Arial"/>
          <w:b/>
          <w:color w:val="0070C0"/>
          <w:lang w:eastAsia="et-EE"/>
        </w:rPr>
        <w:t>OP7</w:t>
      </w:r>
      <w:r w:rsidR="00324202" w:rsidRPr="00B50CDD">
        <w:rPr>
          <w:rFonts w:cs="Arial"/>
          <w:b/>
          <w:lang w:eastAsia="et-EE"/>
        </w:rPr>
        <w:t xml:space="preserve"> Lisa </w:t>
      </w:r>
      <w:r w:rsidR="00FA446C">
        <w:rPr>
          <w:rFonts w:cs="Arial"/>
          <w:b/>
          <w:lang w:eastAsia="et-EE"/>
        </w:rPr>
        <w:t>auto</w:t>
      </w:r>
      <w:r w:rsidR="00FA446C" w:rsidRPr="00B50CDD">
        <w:rPr>
          <w:rFonts w:cs="Arial"/>
          <w:b/>
          <w:lang w:eastAsia="et-EE"/>
        </w:rPr>
        <w:t xml:space="preserve"> </w:t>
      </w:r>
      <w:proofErr w:type="spellStart"/>
      <w:r w:rsidR="00324202" w:rsidRPr="00B50CDD">
        <w:rPr>
          <w:rFonts w:cs="Arial"/>
          <w:b/>
          <w:lang w:eastAsia="et-EE"/>
        </w:rPr>
        <w:t>kategooriasse</w:t>
      </w:r>
      <w:proofErr w:type="spellEnd"/>
      <w:r w:rsidR="00324202" w:rsidRPr="00B50CDD">
        <w:rPr>
          <w:rFonts w:cs="Arial"/>
          <w:b/>
          <w:lang w:eastAsia="et-EE"/>
        </w:rPr>
        <w:t xml:space="preserve"> (</w:t>
      </w:r>
      <w:proofErr w:type="spellStart"/>
      <w:r w:rsidR="00B50CDD">
        <w:rPr>
          <w:rFonts w:cs="Arial"/>
          <w:b/>
          <w:lang w:eastAsia="et-EE"/>
        </w:rPr>
        <w:t>p_</w:t>
      </w:r>
      <w:r w:rsidR="00FA446C">
        <w:rPr>
          <w:rFonts w:cs="Arial"/>
          <w:b/>
          <w:lang w:eastAsia="et-EE"/>
        </w:rPr>
        <w:t>auto</w:t>
      </w:r>
      <w:r w:rsidR="00B50CDD">
        <w:rPr>
          <w:rFonts w:cs="Arial"/>
          <w:b/>
          <w:lang w:eastAsia="et-EE"/>
        </w:rPr>
        <w:t>_kood</w:t>
      </w:r>
      <w:proofErr w:type="spellEnd"/>
      <w:r w:rsidR="00324202" w:rsidRPr="00B50CDD">
        <w:rPr>
          <w:rFonts w:cs="Arial"/>
          <w:b/>
          <w:lang w:eastAsia="et-EE"/>
        </w:rPr>
        <w:t xml:space="preserve">, </w:t>
      </w:r>
      <w:r w:rsidR="00FA446C">
        <w:rPr>
          <w:rFonts w:cs="Arial"/>
          <w:b/>
          <w:lang w:eastAsia="et-EE"/>
        </w:rPr>
        <w:t>auto</w:t>
      </w:r>
      <w:r w:rsidR="00B50CDD">
        <w:rPr>
          <w:rFonts w:cs="Arial"/>
          <w:b/>
          <w:lang w:eastAsia="et-EE"/>
        </w:rPr>
        <w:t xml:space="preserve"> </w:t>
      </w:r>
      <w:proofErr w:type="spellStart"/>
      <w:r w:rsidR="00B50CDD">
        <w:rPr>
          <w:rFonts w:cs="Arial"/>
          <w:b/>
          <w:lang w:eastAsia="et-EE"/>
        </w:rPr>
        <w:t>kategooria</w:t>
      </w:r>
      <w:proofErr w:type="spellEnd"/>
      <w:r w:rsidR="00B50CDD">
        <w:rPr>
          <w:rFonts w:cs="Arial"/>
          <w:b/>
          <w:lang w:eastAsia="et-EE"/>
        </w:rPr>
        <w:t xml:space="preserve"> </w:t>
      </w:r>
      <w:proofErr w:type="spellStart"/>
      <w:r w:rsidR="00B50CDD">
        <w:rPr>
          <w:rFonts w:cs="Arial"/>
          <w:b/>
          <w:lang w:eastAsia="et-EE"/>
        </w:rPr>
        <w:t>identifikaator</w:t>
      </w:r>
      <w:proofErr w:type="spellEnd"/>
      <w:r w:rsidR="00324202" w:rsidRPr="00B50CDD">
        <w:rPr>
          <w:rFonts w:cs="Arial"/>
          <w:b/>
          <w:lang w:eastAsia="et-EE"/>
        </w:rPr>
        <w:t>)</w:t>
      </w:r>
    </w:p>
    <w:p w14:paraId="49BB607C" w14:textId="77777777"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0C9B64A3" w14:textId="2913A540" w:rsidR="003366BC" w:rsidRDefault="00FA446C" w:rsidP="00E04026">
      <w:pPr>
        <w:numPr>
          <w:ilvl w:val="0"/>
          <w:numId w:val="22"/>
        </w:numPr>
        <w:autoSpaceDE w:val="0"/>
        <w:autoSpaceDN w:val="0"/>
        <w:adjustRightInd w:val="0"/>
        <w:rPr>
          <w:rFonts w:cs="Arial"/>
          <w:lang w:eastAsia="et-EE"/>
        </w:rPr>
      </w:pPr>
      <w:r>
        <w:rPr>
          <w:rFonts w:cs="Arial"/>
          <w:lang w:eastAsia="et-EE"/>
        </w:rPr>
        <w:t>Auto</w:t>
      </w:r>
      <w:r w:rsidR="00B22AB2" w:rsidRPr="009307D1">
        <w:rPr>
          <w:rFonts w:cs="Arial"/>
          <w:lang w:eastAsia="et-EE"/>
        </w:rPr>
        <w:t xml:space="preserve"> </w:t>
      </w:r>
      <w:proofErr w:type="spellStart"/>
      <w:r w:rsidR="00B22AB2">
        <w:rPr>
          <w:rFonts w:cs="Arial"/>
          <w:lang w:eastAsia="et-EE"/>
        </w:rPr>
        <w:t>eksemplar</w:t>
      </w:r>
      <w:proofErr w:type="spellEnd"/>
      <w:r w:rsidR="00B22AB2">
        <w:rPr>
          <w:rFonts w:cs="Arial"/>
          <w:lang w:eastAsia="et-EE"/>
        </w:rPr>
        <w:t xml:space="preserve"> </w:t>
      </w:r>
      <w:r>
        <w:rPr>
          <w:rFonts w:cs="Arial"/>
          <w:lang w:eastAsia="et-EE"/>
        </w:rPr>
        <w:t>a</w:t>
      </w:r>
      <w:r w:rsidR="00B22AB2">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Pr>
          <w:rFonts w:cs="Arial"/>
          <w:lang w:eastAsia="et-EE"/>
        </w:rPr>
        <w:t>auto</w:t>
      </w:r>
      <w:r w:rsidR="00B22AB2">
        <w:rPr>
          <w:rFonts w:cs="Arial"/>
          <w:lang w:eastAsia="et-EE"/>
        </w:rPr>
        <w:t>_kood</w:t>
      </w:r>
      <w:proofErr w:type="spellEnd"/>
      <w:r w:rsidR="00B22AB2">
        <w:rPr>
          <w:rFonts w:cs="Arial"/>
          <w:lang w:eastAsia="et-EE"/>
        </w:rPr>
        <w:t>=</w:t>
      </w:r>
      <w:proofErr w:type="spellStart"/>
      <w:r w:rsidR="00B22AB2">
        <w:rPr>
          <w:rFonts w:cs="Arial"/>
          <w:lang w:eastAsia="et-EE"/>
        </w:rPr>
        <w:t>p_</w:t>
      </w:r>
      <w:r>
        <w:rPr>
          <w:rFonts w:cs="Arial"/>
          <w:lang w:eastAsia="et-EE"/>
        </w:rPr>
        <w:t>auto</w:t>
      </w:r>
      <w:r w:rsidR="00B22AB2">
        <w:rPr>
          <w:rFonts w:cs="Arial"/>
          <w:lang w:eastAsia="et-EE"/>
        </w:rPr>
        <w:t>_kood</w:t>
      </w:r>
      <w:proofErr w:type="spellEnd"/>
      <w:r w:rsidR="00B22AB2">
        <w:rPr>
          <w:rFonts w:cs="Arial"/>
          <w:lang w:eastAsia="et-EE"/>
        </w:rPr>
        <w:t xml:space="preserve">) </w:t>
      </w:r>
      <w:r w:rsidR="00B22AB2" w:rsidRPr="009307D1">
        <w:rPr>
          <w:rFonts w:cs="Arial"/>
          <w:lang w:eastAsia="et-EE"/>
        </w:rPr>
        <w:t xml:space="preserve">on </w:t>
      </w:r>
      <w:proofErr w:type="spellStart"/>
      <w:r w:rsidR="00B22AB2" w:rsidRPr="009307D1">
        <w:rPr>
          <w:rFonts w:cs="Arial"/>
          <w:lang w:eastAsia="et-EE"/>
        </w:rPr>
        <w:t>registreeritud</w:t>
      </w:r>
      <w:proofErr w:type="spellEnd"/>
    </w:p>
    <w:p w14:paraId="7817A137" w14:textId="0E9EECCA" w:rsidR="00324202" w:rsidRPr="003366BC" w:rsidRDefault="00FA446C">
      <w:pPr>
        <w:numPr>
          <w:ilvl w:val="0"/>
          <w:numId w:val="22"/>
        </w:numPr>
        <w:autoSpaceDE w:val="0"/>
        <w:autoSpaceDN w:val="0"/>
        <w:adjustRightInd w:val="0"/>
        <w:rPr>
          <w:rFonts w:cs="Arial"/>
          <w:lang w:eastAsia="et-EE"/>
        </w:rPr>
      </w:pPr>
      <w:proofErr w:type="spellStart"/>
      <w:r w:rsidRPr="003366BC">
        <w:rPr>
          <w:rFonts w:cs="Arial"/>
          <w:lang w:eastAsia="et-EE"/>
        </w:rPr>
        <w:t>auto</w:t>
      </w:r>
      <w:r w:rsidR="00324202" w:rsidRPr="003366BC">
        <w:rPr>
          <w:rFonts w:cs="Arial"/>
          <w:lang w:eastAsia="et-EE"/>
        </w:rPr>
        <w:t>_kategooria</w:t>
      </w:r>
      <w:proofErr w:type="spellEnd"/>
      <w:r w:rsidR="00324202" w:rsidRPr="003366BC">
        <w:rPr>
          <w:rFonts w:cs="Arial"/>
          <w:lang w:eastAsia="et-EE"/>
        </w:rPr>
        <w:t xml:space="preserve"> </w:t>
      </w:r>
      <w:proofErr w:type="spellStart"/>
      <w:r w:rsidR="00B22AB2" w:rsidRPr="003366BC">
        <w:rPr>
          <w:rFonts w:cs="Arial"/>
          <w:lang w:eastAsia="et-EE"/>
        </w:rPr>
        <w:t>eksemplar</w:t>
      </w:r>
      <w:proofErr w:type="spellEnd"/>
      <w:r w:rsidR="00B22AB2" w:rsidRPr="003366BC">
        <w:rPr>
          <w:rFonts w:cs="Arial"/>
          <w:lang w:eastAsia="et-EE"/>
        </w:rPr>
        <w:t xml:space="preserve"> </w:t>
      </w:r>
      <w:proofErr w:type="spellStart"/>
      <w:r w:rsidRPr="003366BC">
        <w:rPr>
          <w:rFonts w:cs="Arial"/>
          <w:lang w:eastAsia="et-EE"/>
        </w:rPr>
        <w:t>a</w:t>
      </w:r>
      <w:r w:rsidR="00B22AB2" w:rsidRPr="003366BC">
        <w:rPr>
          <w:rFonts w:cs="Arial"/>
          <w:lang w:eastAsia="et-EE"/>
        </w:rPr>
        <w:t>k</w:t>
      </w:r>
      <w:proofErr w:type="spellEnd"/>
      <w:r w:rsidR="00B22AB2" w:rsidRPr="003366BC">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r w:rsidRPr="003366BC">
        <w:rPr>
          <w:rFonts w:cs="Arial"/>
          <w:lang w:eastAsia="et-EE"/>
        </w:rPr>
        <w:t>auto</w:t>
      </w:r>
      <w:r w:rsidR="00B22AB2" w:rsidRPr="003366BC">
        <w:rPr>
          <w:rFonts w:cs="Arial"/>
          <w:lang w:eastAsia="et-EE"/>
        </w:rPr>
        <w:t xml:space="preserve"> </w:t>
      </w:r>
      <w:proofErr w:type="spellStart"/>
      <w:r w:rsidR="00B22AB2" w:rsidRPr="003366BC">
        <w:rPr>
          <w:rFonts w:cs="Arial"/>
          <w:lang w:eastAsia="et-EE"/>
        </w:rPr>
        <w:t>kategooria</w:t>
      </w:r>
      <w:proofErr w:type="spellEnd"/>
      <w:r w:rsidR="00B22AB2" w:rsidRPr="003366BC">
        <w:rPr>
          <w:rFonts w:cs="Arial"/>
          <w:lang w:eastAsia="et-EE"/>
        </w:rPr>
        <w:t xml:space="preserve"> </w:t>
      </w:r>
      <w:proofErr w:type="spellStart"/>
      <w:r w:rsidR="00B22AB2" w:rsidRPr="003366BC">
        <w:rPr>
          <w:rFonts w:cs="Arial"/>
          <w:lang w:eastAsia="et-EE"/>
        </w:rPr>
        <w:t>identifikaator</w:t>
      </w:r>
      <w:proofErr w:type="spellEnd"/>
      <w:r w:rsidR="00B22AB2" w:rsidRPr="003366BC">
        <w:rPr>
          <w:rFonts w:cs="Arial"/>
          <w:lang w:eastAsia="et-EE"/>
        </w:rPr>
        <w:t xml:space="preserve">) </w:t>
      </w:r>
      <w:r w:rsidR="00324202" w:rsidRPr="003366BC">
        <w:rPr>
          <w:rFonts w:cs="Arial"/>
          <w:lang w:eastAsia="et-EE"/>
        </w:rPr>
        <w:t xml:space="preserve">on </w:t>
      </w:r>
      <w:proofErr w:type="spellStart"/>
      <w:r w:rsidR="00324202" w:rsidRPr="003366BC">
        <w:rPr>
          <w:rFonts w:cs="Arial"/>
          <w:lang w:eastAsia="et-EE"/>
        </w:rPr>
        <w:t>registreeritud</w:t>
      </w:r>
      <w:proofErr w:type="spellEnd"/>
    </w:p>
    <w:p w14:paraId="3D90A7ED" w14:textId="6AE6F2F4" w:rsidR="00324202" w:rsidRPr="00045223" w:rsidRDefault="00FA446C" w:rsidP="00E04026">
      <w:pPr>
        <w:numPr>
          <w:ilvl w:val="0"/>
          <w:numId w:val="21"/>
        </w:numPr>
        <w:autoSpaceDE w:val="0"/>
        <w:autoSpaceDN w:val="0"/>
        <w:adjustRightInd w:val="0"/>
        <w:rPr>
          <w:rFonts w:cs="Arial"/>
          <w:lang w:eastAsia="et-EE"/>
        </w:rPr>
      </w:pPr>
      <w:proofErr w:type="spellStart"/>
      <w:r>
        <w:rPr>
          <w:rFonts w:cs="Arial"/>
          <w:lang w:eastAsia="et-EE"/>
        </w:rPr>
        <w:t>a</w:t>
      </w:r>
      <w:proofErr w:type="spellEnd"/>
      <w:r w:rsidR="00B22AB2" w:rsidRPr="00045223">
        <w:rPr>
          <w:rFonts w:cs="Arial"/>
          <w:lang w:eastAsia="et-EE"/>
        </w:rPr>
        <w:t xml:space="preserve"> </w:t>
      </w:r>
      <w:r w:rsidR="00B22AB2">
        <w:rPr>
          <w:rFonts w:cs="Arial"/>
          <w:lang w:eastAsia="et-EE"/>
        </w:rPr>
        <w:t xml:space="preserve">on </w:t>
      </w:r>
      <w:proofErr w:type="spellStart"/>
      <w:r w:rsidR="00B22AB2">
        <w:rPr>
          <w:rFonts w:cs="Arial"/>
          <w:lang w:eastAsia="et-EE"/>
        </w:rPr>
        <w:t>seotud</w:t>
      </w:r>
      <w:proofErr w:type="spellEnd"/>
      <w:r w:rsidR="00B22AB2">
        <w:rPr>
          <w:rFonts w:cs="Arial"/>
          <w:lang w:eastAsia="et-EE"/>
        </w:rPr>
        <w:t xml:space="preserve"> </w:t>
      </w:r>
      <w:proofErr w:type="spellStart"/>
      <w:r>
        <w:rPr>
          <w:rFonts w:cs="Arial"/>
          <w:lang w:eastAsia="et-EE"/>
        </w:rPr>
        <w:t>auto</w:t>
      </w:r>
      <w:r w:rsidR="00B22AB2">
        <w:rPr>
          <w:rFonts w:cs="Arial"/>
          <w:lang w:eastAsia="et-EE"/>
        </w:rPr>
        <w:t>_seisundi_liik</w:t>
      </w:r>
      <w:proofErr w:type="spellEnd"/>
      <w:r w:rsidR="00B22AB2">
        <w:rPr>
          <w:rFonts w:cs="Arial"/>
          <w:lang w:eastAsia="et-EE"/>
        </w:rPr>
        <w:t xml:space="preserve"> </w:t>
      </w:r>
      <w:proofErr w:type="spellStart"/>
      <w:r w:rsidR="00B22AB2">
        <w:rPr>
          <w:rFonts w:cs="Arial"/>
          <w:lang w:eastAsia="et-EE"/>
        </w:rPr>
        <w:t>eksemplariga</w:t>
      </w:r>
      <w:proofErr w:type="spellEnd"/>
      <w:r w:rsidR="00B22AB2">
        <w:rPr>
          <w:rFonts w:cs="Arial"/>
          <w:lang w:eastAsia="et-EE"/>
        </w:rPr>
        <w:t xml:space="preserve"> </w:t>
      </w:r>
      <w:proofErr w:type="spellStart"/>
      <w:r>
        <w:rPr>
          <w:rFonts w:cs="Arial"/>
          <w:lang w:eastAsia="et-EE"/>
        </w:rPr>
        <w:t>a</w:t>
      </w:r>
      <w:r w:rsidR="00B22AB2">
        <w:rPr>
          <w:rFonts w:cs="Arial"/>
          <w:lang w:eastAsia="et-EE"/>
        </w:rPr>
        <w:t>sl</w:t>
      </w:r>
      <w:proofErr w:type="spellEnd"/>
      <w:r w:rsidR="00B22AB2">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sidR="00B22AB2">
        <w:rPr>
          <w:rFonts w:cs="Arial"/>
          <w:lang w:eastAsia="et-EE"/>
        </w:rPr>
        <w:t>nimetus</w:t>
      </w:r>
      <w:proofErr w:type="spellEnd"/>
      <w:r w:rsidR="00B22AB2">
        <w:rPr>
          <w:rFonts w:cs="Arial"/>
          <w:lang w:eastAsia="et-EE"/>
        </w:rPr>
        <w:t>="</w:t>
      </w:r>
      <w:proofErr w:type="spellStart"/>
      <w:r w:rsidR="00220241">
        <w:rPr>
          <w:rFonts w:cs="Arial"/>
          <w:lang w:eastAsia="et-EE"/>
        </w:rPr>
        <w:t>Ootel</w:t>
      </w:r>
      <w:proofErr w:type="spellEnd"/>
      <w:r w:rsidR="00B22AB2">
        <w:rPr>
          <w:rFonts w:cs="Arial"/>
          <w:lang w:eastAsia="et-EE"/>
        </w:rPr>
        <w:t xml:space="preserve">") </w:t>
      </w:r>
      <w:proofErr w:type="spellStart"/>
      <w:r w:rsidR="00B22AB2">
        <w:rPr>
          <w:rFonts w:cs="Arial"/>
          <w:lang w:eastAsia="et-EE"/>
        </w:rPr>
        <w:t>või</w:t>
      </w:r>
      <w:proofErr w:type="spellEnd"/>
      <w:r w:rsidR="00B22AB2">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sidR="00B22AB2">
        <w:rPr>
          <w:rFonts w:cs="Arial"/>
          <w:lang w:eastAsia="et-EE"/>
        </w:rPr>
        <w:t>nimetus</w:t>
      </w:r>
      <w:proofErr w:type="spellEnd"/>
      <w:r w:rsidR="00B22AB2">
        <w:rPr>
          <w:rFonts w:cs="Arial"/>
          <w:lang w:eastAsia="et-EE"/>
        </w:rPr>
        <w:t>=</w:t>
      </w:r>
      <w:r w:rsidR="00B22AB2" w:rsidRPr="00045223">
        <w:rPr>
          <w:rFonts w:cs="Arial"/>
          <w:lang w:eastAsia="et-EE"/>
        </w:rPr>
        <w:t>"</w:t>
      </w:r>
      <w:proofErr w:type="spellStart"/>
      <w:r w:rsidR="00B22AB2" w:rsidRPr="009307D1">
        <w:rPr>
          <w:rFonts w:cs="Arial"/>
          <w:lang w:eastAsia="et-EE"/>
        </w:rPr>
        <w:t>Mitteaktiivne</w:t>
      </w:r>
      <w:proofErr w:type="spellEnd"/>
      <w:r w:rsidR="00B22AB2" w:rsidRPr="00045223">
        <w:rPr>
          <w:rFonts w:cs="Arial"/>
          <w:lang w:eastAsia="et-EE"/>
        </w:rPr>
        <w:t>"</w:t>
      </w:r>
      <w:r w:rsidR="00B22AB2">
        <w:rPr>
          <w:rFonts w:cs="Arial"/>
          <w:lang w:eastAsia="et-EE"/>
        </w:rPr>
        <w:t>)</w:t>
      </w:r>
    </w:p>
    <w:p w14:paraId="71870D21"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650FA99D"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sidRPr="00E91213">
        <w:rPr>
          <w:rFonts w:cs="Arial"/>
          <w:color w:val="00B050"/>
          <w:lang w:eastAsia="et-EE"/>
        </w:rPr>
        <w:t>eksemplare</w:t>
      </w:r>
      <w:proofErr w:type="spellEnd"/>
    </w:p>
    <w:p w14:paraId="24EAEB57" w14:textId="3129B7E5" w:rsidR="000A6D1B" w:rsidRDefault="003366BC" w:rsidP="00E04026">
      <w:pPr>
        <w:numPr>
          <w:ilvl w:val="0"/>
          <w:numId w:val="23"/>
        </w:numPr>
        <w:autoSpaceDE w:val="0"/>
        <w:autoSpaceDN w:val="0"/>
        <w:adjustRightInd w:val="0"/>
        <w:rPr>
          <w:rFonts w:cs="Arial"/>
          <w:lang w:eastAsia="et-EE"/>
        </w:rPr>
      </w:pPr>
      <w:proofErr w:type="spellStart"/>
      <w:r>
        <w:rPr>
          <w:rFonts w:cs="Arial"/>
          <w:lang w:eastAsia="et-EE"/>
        </w:rPr>
        <w:t>auto</w:t>
      </w:r>
      <w:r w:rsidR="00BC32B3">
        <w:rPr>
          <w:rFonts w:cs="Arial"/>
          <w:lang w:eastAsia="et-EE"/>
        </w:rPr>
        <w:t>_kategooria_</w:t>
      </w:r>
      <w:r w:rsidR="00324202" w:rsidRPr="009307D1">
        <w:rPr>
          <w:rFonts w:cs="Arial"/>
          <w:lang w:eastAsia="et-EE"/>
        </w:rPr>
        <w:t>omamine</w:t>
      </w:r>
      <w:proofErr w:type="spellEnd"/>
      <w:r w:rsidR="00324202" w:rsidRPr="009307D1">
        <w:rPr>
          <w:rFonts w:cs="Arial"/>
          <w:lang w:eastAsia="et-EE"/>
        </w:rPr>
        <w:t xml:space="preserve"> </w:t>
      </w:r>
      <w:proofErr w:type="spellStart"/>
      <w:r w:rsidR="00E2049C">
        <w:rPr>
          <w:rFonts w:cs="Arial"/>
          <w:lang w:eastAsia="et-EE"/>
        </w:rPr>
        <w:t>eksemplar</w:t>
      </w:r>
      <w:proofErr w:type="spellEnd"/>
      <w:r w:rsidR="00E2049C">
        <w:rPr>
          <w:rFonts w:cs="Arial"/>
          <w:lang w:eastAsia="et-EE"/>
        </w:rPr>
        <w:t xml:space="preserve"> </w:t>
      </w:r>
      <w:proofErr w:type="spellStart"/>
      <w:r>
        <w:rPr>
          <w:rFonts w:cs="Arial"/>
          <w:lang w:eastAsia="et-EE"/>
        </w:rPr>
        <w:t>a</w:t>
      </w:r>
      <w:r w:rsidR="00E2049C">
        <w:rPr>
          <w:rFonts w:cs="Arial"/>
          <w:lang w:eastAsia="et-EE"/>
        </w:rPr>
        <w:t>ko</w:t>
      </w:r>
      <w:proofErr w:type="spellEnd"/>
      <w:r w:rsidR="00E2049C">
        <w:rPr>
          <w:rFonts w:cs="Arial"/>
          <w:lang w:eastAsia="et-EE"/>
        </w:rPr>
        <w:t xml:space="preserve"> on </w:t>
      </w:r>
      <w:proofErr w:type="spellStart"/>
      <w:r w:rsidR="00E2049C">
        <w:rPr>
          <w:rFonts w:cs="Arial"/>
          <w:lang w:eastAsia="et-EE"/>
        </w:rPr>
        <w:t>registreeritud</w:t>
      </w:r>
      <w:proofErr w:type="spellEnd"/>
    </w:p>
    <w:p w14:paraId="63533362" w14:textId="77777777" w:rsidR="000A6D1B" w:rsidRPr="00E91213" w:rsidRDefault="000A6D1B" w:rsidP="000A6D1B">
      <w:pPr>
        <w:autoSpaceDE w:val="0"/>
        <w:autoSpaceDN w:val="0"/>
        <w:adjustRightInd w:val="0"/>
        <w:rPr>
          <w:rFonts w:cs="Arial"/>
          <w:color w:val="00B050"/>
          <w:lang w:eastAsia="et-EE"/>
        </w:rPr>
      </w:pPr>
      <w:r w:rsidRPr="00E91213">
        <w:rPr>
          <w:rFonts w:cs="Arial"/>
          <w:color w:val="00B050"/>
          <w:lang w:eastAsia="et-EE"/>
        </w:rPr>
        <w:t xml:space="preserve">--Loo </w:t>
      </w:r>
      <w:proofErr w:type="spellStart"/>
      <w:r>
        <w:rPr>
          <w:rFonts w:cs="Arial"/>
          <w:color w:val="00B050"/>
          <w:lang w:eastAsia="et-EE"/>
        </w:rPr>
        <w:t>seoseid</w:t>
      </w:r>
      <w:proofErr w:type="spellEnd"/>
    </w:p>
    <w:p w14:paraId="09E71B16" w14:textId="6649A24C" w:rsidR="00324202" w:rsidRPr="00045223" w:rsidRDefault="003366BC" w:rsidP="00E04026">
      <w:pPr>
        <w:numPr>
          <w:ilvl w:val="0"/>
          <w:numId w:val="23"/>
        </w:numPr>
        <w:autoSpaceDE w:val="0"/>
        <w:autoSpaceDN w:val="0"/>
        <w:adjustRightInd w:val="0"/>
        <w:rPr>
          <w:rFonts w:cs="Arial"/>
          <w:lang w:eastAsia="et-EE"/>
        </w:rPr>
      </w:pPr>
      <w:r>
        <w:rPr>
          <w:rFonts w:cs="Arial"/>
          <w:lang w:eastAsia="et-EE"/>
        </w:rPr>
        <w:t>a</w:t>
      </w:r>
      <w:r w:rsidR="00E2049C">
        <w:rPr>
          <w:rFonts w:cs="Arial"/>
          <w:lang w:eastAsia="et-EE"/>
        </w:rPr>
        <w:t xml:space="preserve"> ja </w:t>
      </w:r>
      <w:proofErr w:type="spellStart"/>
      <w:r>
        <w:rPr>
          <w:rFonts w:cs="Arial"/>
          <w:lang w:eastAsia="et-EE"/>
        </w:rPr>
        <w:t>a</w:t>
      </w:r>
      <w:r w:rsidR="00E2049C">
        <w:rPr>
          <w:rFonts w:cs="Arial"/>
          <w:lang w:eastAsia="et-EE"/>
        </w:rPr>
        <w:t>ko</w:t>
      </w:r>
      <w:proofErr w:type="spellEnd"/>
      <w:r w:rsidR="00E2049C">
        <w:rPr>
          <w:rFonts w:cs="Arial"/>
          <w:lang w:eastAsia="et-EE"/>
        </w:rPr>
        <w:t xml:space="preserve"> </w:t>
      </w:r>
      <w:proofErr w:type="spellStart"/>
      <w:r w:rsidR="00E2049C">
        <w:rPr>
          <w:rFonts w:cs="Arial"/>
          <w:lang w:eastAsia="et-EE"/>
        </w:rPr>
        <w:t>seos</w:t>
      </w:r>
      <w:proofErr w:type="spellEnd"/>
      <w:r w:rsidR="00E2049C">
        <w:rPr>
          <w:rFonts w:cs="Arial"/>
          <w:lang w:eastAsia="et-EE"/>
        </w:rPr>
        <w:t xml:space="preserve"> on </w:t>
      </w:r>
      <w:proofErr w:type="spellStart"/>
      <w:r w:rsidR="00E2049C">
        <w:rPr>
          <w:rFonts w:cs="Arial"/>
          <w:lang w:eastAsia="et-EE"/>
        </w:rPr>
        <w:t>registreeritud</w:t>
      </w:r>
      <w:proofErr w:type="spellEnd"/>
    </w:p>
    <w:p w14:paraId="0206BE5D" w14:textId="19FF1EF0" w:rsidR="00324202" w:rsidRPr="00045223" w:rsidRDefault="003366BC" w:rsidP="00E04026">
      <w:pPr>
        <w:numPr>
          <w:ilvl w:val="0"/>
          <w:numId w:val="23"/>
        </w:numPr>
        <w:autoSpaceDE w:val="0"/>
        <w:autoSpaceDN w:val="0"/>
        <w:adjustRightInd w:val="0"/>
        <w:rPr>
          <w:rFonts w:cs="Arial"/>
          <w:lang w:eastAsia="et-EE"/>
        </w:rPr>
      </w:pPr>
      <w:proofErr w:type="spellStart"/>
      <w:r>
        <w:rPr>
          <w:rFonts w:cs="Arial"/>
          <w:lang w:eastAsia="et-EE"/>
        </w:rPr>
        <w:t>a</w:t>
      </w:r>
      <w:r w:rsidR="00E2049C">
        <w:rPr>
          <w:rFonts w:cs="Arial"/>
          <w:lang w:eastAsia="et-EE"/>
        </w:rPr>
        <w:t>k</w:t>
      </w:r>
      <w:proofErr w:type="spellEnd"/>
      <w:r w:rsidR="00E2049C">
        <w:rPr>
          <w:rFonts w:cs="Arial"/>
          <w:lang w:eastAsia="et-EE"/>
        </w:rPr>
        <w:t xml:space="preserve"> ja </w:t>
      </w:r>
      <w:proofErr w:type="spellStart"/>
      <w:r>
        <w:rPr>
          <w:rFonts w:cs="Arial"/>
          <w:lang w:eastAsia="et-EE"/>
        </w:rPr>
        <w:t>a</w:t>
      </w:r>
      <w:r w:rsidR="00E2049C">
        <w:rPr>
          <w:rFonts w:cs="Arial"/>
          <w:lang w:eastAsia="et-EE"/>
        </w:rPr>
        <w:t>ko</w:t>
      </w:r>
      <w:proofErr w:type="spellEnd"/>
      <w:r w:rsidR="00E2049C">
        <w:rPr>
          <w:rFonts w:cs="Arial"/>
          <w:lang w:eastAsia="et-EE"/>
        </w:rPr>
        <w:t xml:space="preserve"> </w:t>
      </w:r>
      <w:proofErr w:type="spellStart"/>
      <w:r w:rsidR="00E2049C">
        <w:rPr>
          <w:rFonts w:cs="Arial"/>
          <w:lang w:eastAsia="et-EE"/>
        </w:rPr>
        <w:t>seos</w:t>
      </w:r>
      <w:proofErr w:type="spellEnd"/>
      <w:r w:rsidR="00E2049C">
        <w:rPr>
          <w:rFonts w:cs="Arial"/>
          <w:lang w:eastAsia="et-EE"/>
        </w:rPr>
        <w:t xml:space="preserve"> on </w:t>
      </w:r>
      <w:proofErr w:type="spellStart"/>
      <w:r w:rsidR="00E2049C">
        <w:rPr>
          <w:rFonts w:cs="Arial"/>
          <w:lang w:eastAsia="et-EE"/>
        </w:rPr>
        <w:t>registreeritud</w:t>
      </w:r>
      <w:proofErr w:type="spellEnd"/>
    </w:p>
    <w:p w14:paraId="57C19F12" w14:textId="5C6D19EF" w:rsidR="00CA6891" w:rsidRDefault="00324202" w:rsidP="00324202">
      <w:pPr>
        <w:autoSpaceDE w:val="0"/>
        <w:autoSpaceDN w:val="0"/>
        <w:adjustRightInd w:val="0"/>
        <w:rPr>
          <w:rFonts w:cs="Arial"/>
          <w:lang w:eastAsia="et-E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045223">
        <w:rPr>
          <w:rFonts w:cs="Arial"/>
          <w:lang w:eastAsia="et-EE"/>
        </w:rPr>
        <w:t>:</w:t>
      </w:r>
      <w:r w:rsidR="009C6EC9">
        <w:rPr>
          <w:rFonts w:cs="Arial"/>
          <w:lang w:eastAsia="et-EE"/>
        </w:rPr>
        <w:t xml:space="preserve"> </w:t>
      </w:r>
      <w:proofErr w:type="spellStart"/>
      <w:r w:rsidR="009C6EC9">
        <w:rPr>
          <w:rFonts w:cs="Arial"/>
          <w:lang w:eastAsia="et-EE"/>
        </w:rPr>
        <w:t>Registreeri</w:t>
      </w:r>
      <w:proofErr w:type="spellEnd"/>
      <w:r w:rsidR="009C6EC9">
        <w:rPr>
          <w:rFonts w:cs="Arial"/>
          <w:lang w:eastAsia="et-EE"/>
        </w:rPr>
        <w:t xml:space="preserve"> </w:t>
      </w:r>
      <w:r w:rsidR="003366BC">
        <w:rPr>
          <w:rFonts w:cs="Arial"/>
          <w:lang w:eastAsia="et-EE"/>
        </w:rPr>
        <w:t>Auto</w:t>
      </w:r>
      <w:r w:rsidR="009C6EC9">
        <w:rPr>
          <w:rFonts w:cs="Arial"/>
          <w:lang w:eastAsia="et-EE"/>
        </w:rPr>
        <w:t xml:space="preserve">, </w:t>
      </w:r>
      <w:proofErr w:type="spellStart"/>
      <w:r w:rsidR="009C6EC9">
        <w:rPr>
          <w:rFonts w:cs="Arial"/>
          <w:lang w:eastAsia="et-EE"/>
        </w:rPr>
        <w:t>Muuda</w:t>
      </w:r>
      <w:proofErr w:type="spellEnd"/>
      <w:r w:rsidR="009C6EC9">
        <w:rPr>
          <w:rFonts w:cs="Arial"/>
          <w:lang w:eastAsia="et-EE"/>
        </w:rPr>
        <w:t xml:space="preserve"> </w:t>
      </w:r>
      <w:r w:rsidR="003366BC">
        <w:rPr>
          <w:rFonts w:cs="Arial"/>
          <w:lang w:eastAsia="et-EE"/>
        </w:rPr>
        <w:t>auto</w:t>
      </w:r>
      <w:r w:rsidR="009C6EC9">
        <w:rPr>
          <w:rFonts w:cs="Arial"/>
          <w:lang w:eastAsia="et-EE"/>
        </w:rPr>
        <w:t xml:space="preserve"> </w:t>
      </w:r>
      <w:proofErr w:type="spellStart"/>
      <w:r w:rsidR="009C6EC9">
        <w:rPr>
          <w:rFonts w:cs="Arial"/>
          <w:lang w:eastAsia="et-EE"/>
        </w:rPr>
        <w:t>andmeid</w:t>
      </w:r>
      <w:proofErr w:type="spellEnd"/>
    </w:p>
    <w:p w14:paraId="3A00529A" w14:textId="77777777" w:rsidR="00CA6891" w:rsidRDefault="00CA6891" w:rsidP="00324202">
      <w:pPr>
        <w:autoSpaceDE w:val="0"/>
        <w:autoSpaceDN w:val="0"/>
        <w:adjustRightInd w:val="0"/>
        <w:rPr>
          <w:rFonts w:cs="Arial"/>
          <w:lang w:eastAsia="et-EE"/>
        </w:rPr>
      </w:pPr>
    </w:p>
    <w:p w14:paraId="396DBF5A" w14:textId="74311DF2" w:rsidR="00324202" w:rsidRPr="00B50CDD" w:rsidRDefault="00324202" w:rsidP="00324202">
      <w:pPr>
        <w:autoSpaceDE w:val="0"/>
        <w:autoSpaceDN w:val="0"/>
        <w:adjustRightInd w:val="0"/>
        <w:rPr>
          <w:rFonts w:cs="Arial"/>
          <w:b/>
          <w:lang w:eastAsia="et-EE"/>
        </w:rPr>
      </w:pPr>
      <w:r w:rsidRPr="00B50CDD">
        <w:rPr>
          <w:rFonts w:cs="Arial"/>
          <w:b/>
          <w:color w:val="0070C0"/>
          <w:lang w:eastAsia="et-EE"/>
        </w:rPr>
        <w:t>OP</w:t>
      </w:r>
      <w:r w:rsidR="00E76BEF">
        <w:rPr>
          <w:rFonts w:cs="Arial"/>
          <w:b/>
          <w:color w:val="0070C0"/>
          <w:lang w:eastAsia="et-EE"/>
        </w:rPr>
        <w:t>8</w:t>
      </w:r>
      <w:r w:rsidRPr="00B50CDD">
        <w:rPr>
          <w:rFonts w:cs="Arial"/>
          <w:b/>
          <w:lang w:eastAsia="et-EE"/>
        </w:rPr>
        <w:t xml:space="preserve"> </w:t>
      </w:r>
      <w:proofErr w:type="spellStart"/>
      <w:r w:rsidRPr="00B50CDD">
        <w:rPr>
          <w:rFonts w:cs="Arial"/>
          <w:b/>
          <w:lang w:eastAsia="et-EE"/>
        </w:rPr>
        <w:t>Eemalda</w:t>
      </w:r>
      <w:proofErr w:type="spellEnd"/>
      <w:r w:rsidRPr="00B50CDD">
        <w:rPr>
          <w:rFonts w:cs="Arial"/>
          <w:b/>
          <w:lang w:eastAsia="et-EE"/>
        </w:rPr>
        <w:t xml:space="preserve"> </w:t>
      </w:r>
      <w:r w:rsidR="003366BC">
        <w:rPr>
          <w:rFonts w:cs="Arial"/>
          <w:b/>
          <w:lang w:eastAsia="et-EE"/>
        </w:rPr>
        <w:t>auto</w:t>
      </w:r>
      <w:r w:rsidR="003366BC" w:rsidRPr="00B50CDD">
        <w:rPr>
          <w:rFonts w:cs="Arial"/>
          <w:b/>
          <w:lang w:eastAsia="et-EE"/>
        </w:rPr>
        <w:t xml:space="preserve"> </w:t>
      </w:r>
      <w:proofErr w:type="spellStart"/>
      <w:r w:rsidRPr="00B50CDD">
        <w:rPr>
          <w:rFonts w:cs="Arial"/>
          <w:b/>
          <w:lang w:eastAsia="et-EE"/>
        </w:rPr>
        <w:t>kategooriast</w:t>
      </w:r>
      <w:proofErr w:type="spellEnd"/>
      <w:r w:rsidRPr="00B50CDD">
        <w:rPr>
          <w:rFonts w:cs="Arial"/>
          <w:b/>
          <w:lang w:eastAsia="et-EE"/>
        </w:rPr>
        <w:t xml:space="preserve"> (</w:t>
      </w:r>
      <w:proofErr w:type="spellStart"/>
      <w:r w:rsidR="000F2C18">
        <w:rPr>
          <w:rFonts w:cs="Arial"/>
          <w:b/>
          <w:lang w:eastAsia="et-EE"/>
        </w:rPr>
        <w:t>p_</w:t>
      </w:r>
      <w:r w:rsidR="003366BC">
        <w:rPr>
          <w:rFonts w:cs="Arial"/>
          <w:b/>
          <w:lang w:eastAsia="et-EE"/>
        </w:rPr>
        <w:t>auto</w:t>
      </w:r>
      <w:r w:rsidR="000F2C18">
        <w:rPr>
          <w:rFonts w:cs="Arial"/>
          <w:b/>
          <w:lang w:eastAsia="et-EE"/>
        </w:rPr>
        <w:t>_kood</w:t>
      </w:r>
      <w:proofErr w:type="spellEnd"/>
      <w:r w:rsidRPr="00B50CDD">
        <w:rPr>
          <w:rFonts w:cs="Arial"/>
          <w:b/>
          <w:lang w:eastAsia="et-EE"/>
        </w:rPr>
        <w:t xml:space="preserve">, </w:t>
      </w:r>
      <w:r w:rsidR="003366BC">
        <w:rPr>
          <w:rFonts w:cs="Arial"/>
          <w:b/>
          <w:lang w:eastAsia="et-EE"/>
        </w:rPr>
        <w:t xml:space="preserve">auto </w:t>
      </w:r>
      <w:proofErr w:type="spellStart"/>
      <w:r w:rsidR="000F2C18">
        <w:rPr>
          <w:rFonts w:cs="Arial"/>
          <w:b/>
          <w:lang w:eastAsia="et-EE"/>
        </w:rPr>
        <w:t>kategooria</w:t>
      </w:r>
      <w:proofErr w:type="spellEnd"/>
      <w:r w:rsidR="000F2C18">
        <w:rPr>
          <w:rFonts w:cs="Arial"/>
          <w:b/>
          <w:lang w:eastAsia="et-EE"/>
        </w:rPr>
        <w:t xml:space="preserve"> </w:t>
      </w:r>
      <w:proofErr w:type="spellStart"/>
      <w:r w:rsidR="000F2C18">
        <w:rPr>
          <w:rFonts w:cs="Arial"/>
          <w:b/>
          <w:lang w:eastAsia="et-EE"/>
        </w:rPr>
        <w:t>identifikaator</w:t>
      </w:r>
      <w:proofErr w:type="spellEnd"/>
      <w:r w:rsidRPr="00B50CDD">
        <w:rPr>
          <w:rFonts w:cs="Arial"/>
          <w:b/>
          <w:lang w:eastAsia="et-EE"/>
        </w:rPr>
        <w:t>)</w:t>
      </w:r>
    </w:p>
    <w:p w14:paraId="4252BEA1" w14:textId="77777777" w:rsidR="00324202" w:rsidRPr="00045223" w:rsidRDefault="00324202" w:rsidP="00324202">
      <w:pPr>
        <w:autoSpaceDE w:val="0"/>
        <w:autoSpaceDN w:val="0"/>
        <w:adjustRightInd w:val="0"/>
        <w:rPr>
          <w:rFonts w:cs="Arial"/>
          <w:lang w:eastAsia="et-EE"/>
        </w:rPr>
      </w:pPr>
      <w:proofErr w:type="spellStart"/>
      <w:r w:rsidRPr="00923C6F">
        <w:rPr>
          <w:rFonts w:cs="Arial"/>
          <w:b/>
          <w:lang w:eastAsia="et-EE"/>
        </w:rPr>
        <w:t>Eeltingimused</w:t>
      </w:r>
      <w:proofErr w:type="spellEnd"/>
      <w:r w:rsidRPr="00045223">
        <w:rPr>
          <w:rFonts w:cs="Arial"/>
          <w:lang w:eastAsia="et-EE"/>
        </w:rPr>
        <w:t>:</w:t>
      </w:r>
    </w:p>
    <w:p w14:paraId="7B6805A5" w14:textId="62AFE818" w:rsidR="003904E4" w:rsidRDefault="003366BC" w:rsidP="00E04026">
      <w:pPr>
        <w:numPr>
          <w:ilvl w:val="0"/>
          <w:numId w:val="21"/>
        </w:numPr>
        <w:autoSpaceDE w:val="0"/>
        <w:autoSpaceDN w:val="0"/>
        <w:adjustRightInd w:val="0"/>
        <w:rPr>
          <w:rFonts w:cs="Arial"/>
          <w:lang w:eastAsia="et-EE"/>
        </w:rPr>
      </w:pPr>
      <w:r>
        <w:rPr>
          <w:rFonts w:cs="Arial"/>
          <w:lang w:eastAsia="et-EE"/>
        </w:rPr>
        <w:t>Auto</w:t>
      </w:r>
      <w:r w:rsidRPr="009307D1">
        <w:rPr>
          <w:rFonts w:cs="Arial"/>
          <w:lang w:eastAsia="et-EE"/>
        </w:rPr>
        <w:t xml:space="preserve"> </w:t>
      </w:r>
      <w:proofErr w:type="spellStart"/>
      <w:r w:rsidR="003904E4">
        <w:rPr>
          <w:rFonts w:cs="Arial"/>
          <w:lang w:eastAsia="et-EE"/>
        </w:rPr>
        <w:t>eksemplar</w:t>
      </w:r>
      <w:proofErr w:type="spellEnd"/>
      <w:r w:rsidR="003904E4">
        <w:rPr>
          <w:rFonts w:cs="Arial"/>
          <w:lang w:eastAsia="et-EE"/>
        </w:rPr>
        <w:t xml:space="preserve"> </w:t>
      </w:r>
      <w:r>
        <w:rPr>
          <w:rFonts w:cs="Arial"/>
          <w:lang w:eastAsia="et-EE"/>
        </w:rPr>
        <w:t xml:space="preserve">a </w:t>
      </w:r>
      <w:r w:rsidR="003904E4">
        <w:rPr>
          <w:rFonts w:cs="Arial"/>
          <w:lang w:eastAsia="et-EE"/>
        </w:rPr>
        <w:t>(</w:t>
      </w:r>
      <w:proofErr w:type="spellStart"/>
      <w:r w:rsidR="001B7AF3">
        <w:rPr>
          <w:rFonts w:cs="Arial"/>
          <w:lang w:eastAsia="et-EE"/>
        </w:rPr>
        <w:t>millel</w:t>
      </w:r>
      <w:proofErr w:type="spellEnd"/>
      <w:r w:rsidR="001B7AF3">
        <w:rPr>
          <w:rFonts w:cs="Arial"/>
          <w:lang w:eastAsia="et-EE"/>
        </w:rPr>
        <w:t xml:space="preserve"> on </w:t>
      </w:r>
      <w:proofErr w:type="spellStart"/>
      <w:r>
        <w:rPr>
          <w:rFonts w:cs="Arial"/>
          <w:lang w:eastAsia="et-EE"/>
        </w:rPr>
        <w:t>auto</w:t>
      </w:r>
      <w:r w:rsidR="003904E4">
        <w:rPr>
          <w:rFonts w:cs="Arial"/>
          <w:lang w:eastAsia="et-EE"/>
        </w:rPr>
        <w:t>_kood</w:t>
      </w:r>
      <w:proofErr w:type="spellEnd"/>
      <w:r w:rsidR="003904E4">
        <w:rPr>
          <w:rFonts w:cs="Arial"/>
          <w:lang w:eastAsia="et-EE"/>
        </w:rPr>
        <w:t>=</w:t>
      </w:r>
      <w:proofErr w:type="spellStart"/>
      <w:r w:rsidR="003904E4">
        <w:rPr>
          <w:rFonts w:cs="Arial"/>
          <w:lang w:eastAsia="et-EE"/>
        </w:rPr>
        <w:t>p_</w:t>
      </w:r>
      <w:r>
        <w:rPr>
          <w:rFonts w:cs="Arial"/>
          <w:lang w:eastAsia="et-EE"/>
        </w:rPr>
        <w:t>auto</w:t>
      </w:r>
      <w:r w:rsidR="003904E4">
        <w:rPr>
          <w:rFonts w:cs="Arial"/>
          <w:lang w:eastAsia="et-EE"/>
        </w:rPr>
        <w:t>_kood</w:t>
      </w:r>
      <w:proofErr w:type="spellEnd"/>
      <w:r w:rsidR="003904E4">
        <w:rPr>
          <w:rFonts w:cs="Arial"/>
          <w:lang w:eastAsia="et-EE"/>
        </w:rPr>
        <w:t xml:space="preserve">) </w:t>
      </w:r>
      <w:r w:rsidR="003904E4" w:rsidRPr="009307D1">
        <w:rPr>
          <w:rFonts w:cs="Arial"/>
          <w:lang w:eastAsia="et-EE"/>
        </w:rPr>
        <w:t xml:space="preserve">on </w:t>
      </w:r>
      <w:proofErr w:type="spellStart"/>
      <w:r w:rsidR="003904E4" w:rsidRPr="009307D1">
        <w:rPr>
          <w:rFonts w:cs="Arial"/>
          <w:lang w:eastAsia="et-EE"/>
        </w:rPr>
        <w:t>registreeritud</w:t>
      </w:r>
      <w:proofErr w:type="spellEnd"/>
      <w:r w:rsidR="003904E4" w:rsidRPr="009307D1">
        <w:rPr>
          <w:rFonts w:cs="Arial"/>
          <w:lang w:eastAsia="et-EE"/>
        </w:rPr>
        <w:t xml:space="preserve"> </w:t>
      </w:r>
    </w:p>
    <w:p w14:paraId="60AD7F01" w14:textId="78A894EC" w:rsidR="003904E4" w:rsidRPr="00045223" w:rsidRDefault="003366BC" w:rsidP="00E04026">
      <w:pPr>
        <w:numPr>
          <w:ilvl w:val="0"/>
          <w:numId w:val="21"/>
        </w:numPr>
        <w:autoSpaceDE w:val="0"/>
        <w:autoSpaceDN w:val="0"/>
        <w:adjustRightInd w:val="0"/>
        <w:rPr>
          <w:rFonts w:cs="Arial"/>
          <w:lang w:eastAsia="et-EE"/>
        </w:rPr>
      </w:pPr>
      <w:proofErr w:type="spellStart"/>
      <w:r>
        <w:rPr>
          <w:rFonts w:cs="Arial"/>
          <w:lang w:eastAsia="et-EE"/>
        </w:rPr>
        <w:t>Auto</w:t>
      </w:r>
      <w:r w:rsidR="003904E4" w:rsidRPr="009307D1">
        <w:rPr>
          <w:rFonts w:cs="Arial"/>
          <w:lang w:eastAsia="et-EE"/>
        </w:rPr>
        <w:t>_kategooria</w:t>
      </w:r>
      <w:proofErr w:type="spellEnd"/>
      <w:r w:rsidR="003904E4" w:rsidRPr="009307D1">
        <w:rPr>
          <w:rFonts w:cs="Arial"/>
          <w:lang w:eastAsia="et-EE"/>
        </w:rPr>
        <w:t xml:space="preserve"> </w:t>
      </w:r>
      <w:proofErr w:type="spellStart"/>
      <w:r w:rsidR="003904E4">
        <w:rPr>
          <w:rFonts w:cs="Arial"/>
          <w:lang w:eastAsia="et-EE"/>
        </w:rPr>
        <w:t>eksemplar</w:t>
      </w:r>
      <w:proofErr w:type="spellEnd"/>
      <w:r w:rsidR="003904E4">
        <w:rPr>
          <w:rFonts w:cs="Arial"/>
          <w:lang w:eastAsia="et-EE"/>
        </w:rPr>
        <w:t xml:space="preserve"> </w:t>
      </w:r>
      <w:proofErr w:type="spellStart"/>
      <w:r>
        <w:rPr>
          <w:rFonts w:cs="Arial"/>
          <w:lang w:eastAsia="et-EE"/>
        </w:rPr>
        <w:t>ak</w:t>
      </w:r>
      <w:proofErr w:type="spellEnd"/>
      <w:r>
        <w:rPr>
          <w:rFonts w:cs="Arial"/>
          <w:lang w:eastAsia="et-EE"/>
        </w:rPr>
        <w:t xml:space="preserve"> </w:t>
      </w:r>
      <w:r w:rsidR="003904E4">
        <w:rPr>
          <w:rFonts w:cs="Arial"/>
          <w:lang w:eastAsia="et-EE"/>
        </w:rPr>
        <w:t>(</w:t>
      </w:r>
      <w:proofErr w:type="spellStart"/>
      <w:r w:rsidR="001B7AF3">
        <w:rPr>
          <w:rFonts w:cs="Arial"/>
          <w:lang w:eastAsia="et-EE"/>
        </w:rPr>
        <w:t>millel</w:t>
      </w:r>
      <w:proofErr w:type="spellEnd"/>
      <w:r w:rsidR="001B7AF3">
        <w:rPr>
          <w:rFonts w:cs="Arial"/>
          <w:lang w:eastAsia="et-EE"/>
        </w:rPr>
        <w:t xml:space="preserve"> on </w:t>
      </w:r>
      <w:r>
        <w:rPr>
          <w:rFonts w:cs="Arial"/>
          <w:lang w:eastAsia="et-EE"/>
        </w:rPr>
        <w:t xml:space="preserve">auto </w:t>
      </w:r>
      <w:proofErr w:type="spellStart"/>
      <w:r w:rsidR="001B7AF3">
        <w:rPr>
          <w:rFonts w:cs="Arial"/>
          <w:lang w:eastAsia="et-EE"/>
        </w:rPr>
        <w:t>kategooria</w:t>
      </w:r>
      <w:proofErr w:type="spellEnd"/>
      <w:r w:rsidR="001B7AF3">
        <w:rPr>
          <w:rFonts w:cs="Arial"/>
          <w:lang w:eastAsia="et-EE"/>
        </w:rPr>
        <w:t xml:space="preserve"> </w:t>
      </w:r>
      <w:proofErr w:type="spellStart"/>
      <w:r w:rsidR="003904E4">
        <w:rPr>
          <w:rFonts w:cs="Arial"/>
          <w:lang w:eastAsia="et-EE"/>
        </w:rPr>
        <w:t>identifikaator</w:t>
      </w:r>
      <w:proofErr w:type="spellEnd"/>
      <w:r w:rsidR="003904E4">
        <w:rPr>
          <w:rFonts w:cs="Arial"/>
          <w:lang w:eastAsia="et-EE"/>
        </w:rPr>
        <w:t xml:space="preserve">) </w:t>
      </w:r>
      <w:r w:rsidR="003904E4" w:rsidRPr="009307D1">
        <w:rPr>
          <w:rFonts w:cs="Arial"/>
          <w:lang w:eastAsia="et-EE"/>
        </w:rPr>
        <w:t xml:space="preserve">on </w:t>
      </w:r>
      <w:proofErr w:type="spellStart"/>
      <w:r w:rsidR="003904E4" w:rsidRPr="009307D1">
        <w:rPr>
          <w:rFonts w:cs="Arial"/>
          <w:lang w:eastAsia="et-EE"/>
        </w:rPr>
        <w:t>registreeritud</w:t>
      </w:r>
      <w:proofErr w:type="spellEnd"/>
    </w:p>
    <w:p w14:paraId="7AEE3123" w14:textId="7A0E5E80" w:rsidR="00324202" w:rsidRPr="00045223" w:rsidRDefault="003366BC" w:rsidP="00E04026">
      <w:pPr>
        <w:numPr>
          <w:ilvl w:val="0"/>
          <w:numId w:val="21"/>
        </w:numPr>
        <w:autoSpaceDE w:val="0"/>
        <w:autoSpaceDN w:val="0"/>
        <w:adjustRightInd w:val="0"/>
        <w:rPr>
          <w:rFonts w:cs="Arial"/>
          <w:lang w:eastAsia="et-EE"/>
        </w:rPr>
      </w:pPr>
      <w:proofErr w:type="spellStart"/>
      <w:r>
        <w:rPr>
          <w:rFonts w:cs="Arial"/>
          <w:lang w:eastAsia="et-EE"/>
        </w:rPr>
        <w:t>a</w:t>
      </w:r>
      <w:proofErr w:type="spellEnd"/>
      <w:r w:rsidR="003904E4" w:rsidRPr="00045223">
        <w:rPr>
          <w:rFonts w:cs="Arial"/>
          <w:lang w:eastAsia="et-EE"/>
        </w:rPr>
        <w:t xml:space="preserve"> </w:t>
      </w:r>
      <w:r w:rsidR="003904E4">
        <w:rPr>
          <w:rFonts w:cs="Arial"/>
          <w:lang w:eastAsia="et-EE"/>
        </w:rPr>
        <w:t xml:space="preserve">on </w:t>
      </w:r>
      <w:proofErr w:type="spellStart"/>
      <w:r w:rsidR="003904E4">
        <w:rPr>
          <w:rFonts w:cs="Arial"/>
          <w:lang w:eastAsia="et-EE"/>
        </w:rPr>
        <w:t>seotud</w:t>
      </w:r>
      <w:proofErr w:type="spellEnd"/>
      <w:r w:rsidR="003904E4">
        <w:rPr>
          <w:rFonts w:cs="Arial"/>
          <w:lang w:eastAsia="et-EE"/>
        </w:rPr>
        <w:t xml:space="preserve"> </w:t>
      </w:r>
      <w:proofErr w:type="spellStart"/>
      <w:r>
        <w:rPr>
          <w:rFonts w:cs="Arial"/>
          <w:lang w:eastAsia="et-EE"/>
        </w:rPr>
        <w:t>auto</w:t>
      </w:r>
      <w:r w:rsidR="003904E4">
        <w:rPr>
          <w:rFonts w:cs="Arial"/>
          <w:lang w:eastAsia="et-EE"/>
        </w:rPr>
        <w:t>_seisundi_liik</w:t>
      </w:r>
      <w:proofErr w:type="spellEnd"/>
      <w:r w:rsidR="003904E4">
        <w:rPr>
          <w:rFonts w:cs="Arial"/>
          <w:lang w:eastAsia="et-EE"/>
        </w:rPr>
        <w:t xml:space="preserve"> </w:t>
      </w:r>
      <w:proofErr w:type="spellStart"/>
      <w:r w:rsidR="003904E4">
        <w:rPr>
          <w:rFonts w:cs="Arial"/>
          <w:lang w:eastAsia="et-EE"/>
        </w:rPr>
        <w:t>eksemplariga</w:t>
      </w:r>
      <w:proofErr w:type="spellEnd"/>
      <w:r w:rsidR="003904E4">
        <w:rPr>
          <w:rFonts w:cs="Arial"/>
          <w:lang w:eastAsia="et-EE"/>
        </w:rPr>
        <w:t xml:space="preserve"> </w:t>
      </w:r>
      <w:proofErr w:type="spellStart"/>
      <w:r>
        <w:rPr>
          <w:rFonts w:cs="Arial"/>
          <w:lang w:eastAsia="et-EE"/>
        </w:rPr>
        <w:t>asl</w:t>
      </w:r>
      <w:proofErr w:type="spellEnd"/>
      <w:r>
        <w:rPr>
          <w:rFonts w:cs="Arial"/>
          <w:lang w:eastAsia="et-EE"/>
        </w:rPr>
        <w:t xml:space="preserve"> </w:t>
      </w:r>
      <w:r w:rsidR="003904E4">
        <w:rPr>
          <w:rFonts w:cs="Arial"/>
          <w:lang w:eastAsia="et-EE"/>
        </w:rPr>
        <w:t>(</w:t>
      </w:r>
      <w:proofErr w:type="spellStart"/>
      <w:r w:rsidR="001B7AF3">
        <w:rPr>
          <w:rFonts w:cs="Arial"/>
          <w:lang w:eastAsia="et-EE"/>
        </w:rPr>
        <w:t>millel</w:t>
      </w:r>
      <w:proofErr w:type="spellEnd"/>
      <w:r w:rsidR="001B7AF3">
        <w:rPr>
          <w:rFonts w:cs="Arial"/>
          <w:lang w:eastAsia="et-EE"/>
        </w:rPr>
        <w:t xml:space="preserve"> on </w:t>
      </w:r>
      <w:proofErr w:type="spellStart"/>
      <w:r w:rsidR="003904E4">
        <w:rPr>
          <w:rFonts w:cs="Arial"/>
          <w:lang w:eastAsia="et-EE"/>
        </w:rPr>
        <w:t>nimetus</w:t>
      </w:r>
      <w:proofErr w:type="spellEnd"/>
      <w:r w:rsidR="003904E4">
        <w:rPr>
          <w:rFonts w:cs="Arial"/>
          <w:lang w:eastAsia="et-EE"/>
        </w:rPr>
        <w:t>="</w:t>
      </w:r>
      <w:proofErr w:type="spellStart"/>
      <w:r w:rsidR="00220241">
        <w:rPr>
          <w:rFonts w:cs="Arial"/>
          <w:lang w:eastAsia="et-EE"/>
        </w:rPr>
        <w:t>Ootel</w:t>
      </w:r>
      <w:proofErr w:type="spellEnd"/>
      <w:r w:rsidR="003904E4">
        <w:rPr>
          <w:rFonts w:cs="Arial"/>
          <w:lang w:eastAsia="et-EE"/>
        </w:rPr>
        <w:t xml:space="preserve">") </w:t>
      </w:r>
      <w:proofErr w:type="spellStart"/>
      <w:r w:rsidR="003904E4">
        <w:rPr>
          <w:rFonts w:cs="Arial"/>
          <w:lang w:eastAsia="et-EE"/>
        </w:rPr>
        <w:t>või</w:t>
      </w:r>
      <w:proofErr w:type="spellEnd"/>
      <w:r w:rsidR="003904E4">
        <w:rPr>
          <w:rFonts w:cs="Arial"/>
          <w:lang w:eastAsia="et-EE"/>
        </w:rPr>
        <w:t xml:space="preserve"> (</w:t>
      </w:r>
      <w:proofErr w:type="spellStart"/>
      <w:r w:rsidR="001B7AF3">
        <w:rPr>
          <w:rFonts w:cs="Arial"/>
          <w:lang w:eastAsia="et-EE"/>
        </w:rPr>
        <w:t>millel</w:t>
      </w:r>
      <w:proofErr w:type="spellEnd"/>
      <w:r w:rsidR="001B7AF3">
        <w:rPr>
          <w:rFonts w:cs="Arial"/>
          <w:lang w:eastAsia="et-EE"/>
        </w:rPr>
        <w:t xml:space="preserve"> on </w:t>
      </w:r>
      <w:proofErr w:type="spellStart"/>
      <w:r w:rsidR="003904E4">
        <w:rPr>
          <w:rFonts w:cs="Arial"/>
          <w:lang w:eastAsia="et-EE"/>
        </w:rPr>
        <w:t>nimetus</w:t>
      </w:r>
      <w:proofErr w:type="spellEnd"/>
      <w:r w:rsidR="003904E4">
        <w:rPr>
          <w:rFonts w:cs="Arial"/>
          <w:lang w:eastAsia="et-EE"/>
        </w:rPr>
        <w:t>=</w:t>
      </w:r>
      <w:r w:rsidR="003904E4" w:rsidRPr="00045223">
        <w:rPr>
          <w:rFonts w:cs="Arial"/>
          <w:lang w:eastAsia="et-EE"/>
        </w:rPr>
        <w:t>"</w:t>
      </w:r>
      <w:proofErr w:type="spellStart"/>
      <w:r w:rsidR="003904E4" w:rsidRPr="009307D1">
        <w:rPr>
          <w:rFonts w:cs="Arial"/>
          <w:lang w:eastAsia="et-EE"/>
        </w:rPr>
        <w:t>Mitteaktiivne</w:t>
      </w:r>
      <w:proofErr w:type="spellEnd"/>
      <w:r w:rsidR="003904E4" w:rsidRPr="00045223">
        <w:rPr>
          <w:rFonts w:cs="Arial"/>
          <w:lang w:eastAsia="et-EE"/>
        </w:rPr>
        <w:t>"</w:t>
      </w:r>
      <w:r w:rsidR="003904E4">
        <w:rPr>
          <w:rFonts w:cs="Arial"/>
          <w:lang w:eastAsia="et-EE"/>
        </w:rPr>
        <w:t>)</w:t>
      </w:r>
    </w:p>
    <w:p w14:paraId="1EDFFB83" w14:textId="77777777" w:rsidR="00324202" w:rsidRDefault="00324202" w:rsidP="00324202">
      <w:pPr>
        <w:autoSpaceDE w:val="0"/>
        <w:autoSpaceDN w:val="0"/>
        <w:adjustRightInd w:val="0"/>
        <w:rPr>
          <w:rFonts w:cs="Arial"/>
          <w:lang w:eastAsia="et-EE"/>
        </w:rPr>
      </w:pPr>
      <w:proofErr w:type="spellStart"/>
      <w:r w:rsidRPr="00923C6F">
        <w:rPr>
          <w:rFonts w:cs="Arial"/>
          <w:b/>
          <w:lang w:eastAsia="et-EE"/>
        </w:rPr>
        <w:t>Järeltingimused</w:t>
      </w:r>
      <w:proofErr w:type="spellEnd"/>
      <w:r w:rsidRPr="00045223">
        <w:rPr>
          <w:rFonts w:cs="Arial"/>
          <w:lang w:eastAsia="et-EE"/>
        </w:rPr>
        <w:t>:</w:t>
      </w:r>
    </w:p>
    <w:p w14:paraId="11C0845E" w14:textId="77777777" w:rsidR="00FA7F23" w:rsidRPr="00E91213" w:rsidRDefault="00FA7F23" w:rsidP="00FA7F23">
      <w:pPr>
        <w:autoSpaceDE w:val="0"/>
        <w:autoSpaceDN w:val="0"/>
        <w:adjustRightInd w:val="0"/>
        <w:rPr>
          <w:rFonts w:cs="Arial"/>
          <w:color w:val="00B050"/>
          <w:lang w:eastAsia="et-EE"/>
        </w:rPr>
      </w:pPr>
      <w:r w:rsidRPr="00E91213">
        <w:rPr>
          <w:rFonts w:cs="Arial"/>
          <w:color w:val="00B050"/>
          <w:lang w:eastAsia="et-EE"/>
        </w:rPr>
        <w:t>--</w:t>
      </w:r>
      <w:proofErr w:type="spellStart"/>
      <w:r>
        <w:rPr>
          <w:rFonts w:cs="Arial"/>
          <w:color w:val="00B050"/>
          <w:lang w:eastAsia="et-EE"/>
        </w:rPr>
        <w:t>Kustuta</w:t>
      </w:r>
      <w:proofErr w:type="spellEnd"/>
      <w:r w:rsidRPr="00E91213">
        <w:rPr>
          <w:rFonts w:cs="Arial"/>
          <w:color w:val="00B050"/>
          <w:lang w:eastAsia="et-EE"/>
        </w:rPr>
        <w:t xml:space="preserve"> </w:t>
      </w:r>
      <w:proofErr w:type="spellStart"/>
      <w:r w:rsidRPr="00E91213">
        <w:rPr>
          <w:rFonts w:cs="Arial"/>
          <w:color w:val="00B050"/>
          <w:lang w:eastAsia="et-EE"/>
        </w:rPr>
        <w:t>eksemplare</w:t>
      </w:r>
      <w:proofErr w:type="spellEnd"/>
      <w:r>
        <w:rPr>
          <w:rFonts w:cs="Arial"/>
          <w:color w:val="00B050"/>
          <w:lang w:eastAsia="et-EE"/>
        </w:rPr>
        <w:t xml:space="preserve"> ja </w:t>
      </w:r>
      <w:proofErr w:type="spellStart"/>
      <w:r>
        <w:rPr>
          <w:rFonts w:cs="Arial"/>
          <w:color w:val="00B050"/>
          <w:lang w:eastAsia="et-EE"/>
        </w:rPr>
        <w:t>seoseid</w:t>
      </w:r>
      <w:proofErr w:type="spellEnd"/>
    </w:p>
    <w:p w14:paraId="21A2D155" w14:textId="1382C676" w:rsidR="00324202" w:rsidRPr="00045223" w:rsidRDefault="003366BC" w:rsidP="00E04026">
      <w:pPr>
        <w:numPr>
          <w:ilvl w:val="0"/>
          <w:numId w:val="23"/>
        </w:numPr>
        <w:autoSpaceDE w:val="0"/>
        <w:autoSpaceDN w:val="0"/>
        <w:adjustRightInd w:val="0"/>
        <w:rPr>
          <w:rFonts w:cs="Arial"/>
          <w:lang w:eastAsia="et-EE"/>
        </w:rPr>
      </w:pPr>
      <w:proofErr w:type="spellStart"/>
      <w:r>
        <w:rPr>
          <w:rFonts w:cs="Arial"/>
          <w:lang w:eastAsia="et-EE"/>
        </w:rPr>
        <w:t>auto</w:t>
      </w:r>
      <w:r w:rsidR="009471E0">
        <w:rPr>
          <w:rFonts w:cs="Arial"/>
          <w:lang w:eastAsia="et-EE"/>
        </w:rPr>
        <w:t>_kategooria_</w:t>
      </w:r>
      <w:r w:rsidR="009471E0" w:rsidRPr="009307D1">
        <w:rPr>
          <w:rFonts w:cs="Arial"/>
          <w:lang w:eastAsia="et-EE"/>
        </w:rPr>
        <w:t>omamine</w:t>
      </w:r>
      <w:proofErr w:type="spellEnd"/>
      <w:r w:rsidR="009471E0" w:rsidRPr="009307D1">
        <w:rPr>
          <w:rFonts w:cs="Arial"/>
          <w:lang w:eastAsia="et-EE"/>
        </w:rPr>
        <w:t xml:space="preserve"> </w:t>
      </w:r>
      <w:proofErr w:type="spellStart"/>
      <w:r w:rsidR="009471E0">
        <w:rPr>
          <w:rFonts w:cs="Arial"/>
          <w:lang w:eastAsia="et-EE"/>
        </w:rPr>
        <w:t>eksemplar</w:t>
      </w:r>
      <w:proofErr w:type="spellEnd"/>
      <w:r w:rsidR="009471E0">
        <w:rPr>
          <w:rFonts w:cs="Arial"/>
          <w:lang w:eastAsia="et-EE"/>
        </w:rPr>
        <w:t xml:space="preserve"> </w:t>
      </w:r>
      <w:proofErr w:type="spellStart"/>
      <w:r>
        <w:rPr>
          <w:rFonts w:cs="Arial"/>
          <w:lang w:eastAsia="et-EE"/>
        </w:rPr>
        <w:t>ako</w:t>
      </w:r>
      <w:proofErr w:type="spellEnd"/>
      <w:r w:rsidR="007B0CF9">
        <w:rPr>
          <w:rFonts w:cs="Arial"/>
          <w:lang w:eastAsia="et-EE"/>
        </w:rPr>
        <w:t xml:space="preserve">, mis on </w:t>
      </w:r>
      <w:proofErr w:type="spellStart"/>
      <w:r w:rsidR="007B0CF9">
        <w:rPr>
          <w:rFonts w:cs="Arial"/>
          <w:lang w:eastAsia="et-EE"/>
        </w:rPr>
        <w:t>seotud</w:t>
      </w:r>
      <w:proofErr w:type="spellEnd"/>
      <w:r w:rsidR="007B0CF9">
        <w:rPr>
          <w:rFonts w:cs="Arial"/>
          <w:lang w:eastAsia="et-EE"/>
        </w:rPr>
        <w:t xml:space="preserve"> </w:t>
      </w:r>
      <w:r>
        <w:rPr>
          <w:rFonts w:cs="Arial"/>
          <w:lang w:eastAsia="et-EE"/>
        </w:rPr>
        <w:t>a</w:t>
      </w:r>
      <w:r w:rsidR="007B0CF9">
        <w:rPr>
          <w:rFonts w:cs="Arial"/>
          <w:lang w:eastAsia="et-EE"/>
        </w:rPr>
        <w:t>-</w:t>
      </w:r>
      <w:proofErr w:type="spellStart"/>
      <w:r w:rsidR="007B0CF9">
        <w:rPr>
          <w:rFonts w:cs="Arial"/>
          <w:lang w:eastAsia="et-EE"/>
        </w:rPr>
        <w:t>ga</w:t>
      </w:r>
      <w:proofErr w:type="spellEnd"/>
      <w:r w:rsidR="007B0CF9">
        <w:rPr>
          <w:rFonts w:cs="Arial"/>
          <w:lang w:eastAsia="et-EE"/>
        </w:rPr>
        <w:t xml:space="preserve"> ja mis on </w:t>
      </w:r>
      <w:proofErr w:type="spellStart"/>
      <w:r w:rsidR="007B0CF9">
        <w:rPr>
          <w:rFonts w:cs="Arial"/>
          <w:lang w:eastAsia="et-EE"/>
        </w:rPr>
        <w:t>seotud</w:t>
      </w:r>
      <w:proofErr w:type="spellEnd"/>
      <w:r w:rsidR="007B0CF9">
        <w:rPr>
          <w:rFonts w:cs="Arial"/>
          <w:lang w:eastAsia="et-EE"/>
        </w:rPr>
        <w:t xml:space="preserve"> </w:t>
      </w:r>
      <w:proofErr w:type="spellStart"/>
      <w:r>
        <w:rPr>
          <w:rFonts w:cs="Arial"/>
          <w:lang w:eastAsia="et-EE"/>
        </w:rPr>
        <w:t>ak</w:t>
      </w:r>
      <w:r w:rsidR="007B0CF9">
        <w:rPr>
          <w:rFonts w:cs="Arial"/>
          <w:lang w:eastAsia="et-EE"/>
        </w:rPr>
        <w:t>-ga</w:t>
      </w:r>
      <w:proofErr w:type="spellEnd"/>
      <w:r w:rsidR="00306A24">
        <w:rPr>
          <w:rFonts w:cs="Arial"/>
          <w:lang w:eastAsia="et-EE"/>
        </w:rPr>
        <w:t>,</w:t>
      </w:r>
      <w:r w:rsidR="007B0CF9">
        <w:rPr>
          <w:rFonts w:cs="Arial"/>
          <w:lang w:eastAsia="et-EE"/>
        </w:rPr>
        <w:t xml:space="preserve"> on </w:t>
      </w:r>
      <w:proofErr w:type="spellStart"/>
      <w:r w:rsidR="007B0CF9">
        <w:rPr>
          <w:rFonts w:cs="Arial"/>
          <w:lang w:eastAsia="et-EE"/>
        </w:rPr>
        <w:t>koos</w:t>
      </w:r>
      <w:proofErr w:type="spellEnd"/>
      <w:r w:rsidR="007B0CF9">
        <w:rPr>
          <w:rFonts w:cs="Arial"/>
          <w:lang w:eastAsia="et-EE"/>
        </w:rPr>
        <w:t xml:space="preserve"> </w:t>
      </w:r>
      <w:proofErr w:type="spellStart"/>
      <w:r w:rsidR="007B0CF9">
        <w:rPr>
          <w:rFonts w:cs="Arial"/>
          <w:lang w:eastAsia="et-EE"/>
        </w:rPr>
        <w:t>oma</w:t>
      </w:r>
      <w:proofErr w:type="spellEnd"/>
      <w:r w:rsidR="007B0CF9">
        <w:rPr>
          <w:rFonts w:cs="Arial"/>
          <w:lang w:eastAsia="et-EE"/>
        </w:rPr>
        <w:t xml:space="preserve"> </w:t>
      </w:r>
      <w:proofErr w:type="spellStart"/>
      <w:r w:rsidR="007B0CF9">
        <w:rPr>
          <w:rFonts w:cs="Arial"/>
          <w:lang w:eastAsia="et-EE"/>
        </w:rPr>
        <w:t>seostega</w:t>
      </w:r>
      <w:proofErr w:type="spellEnd"/>
      <w:r w:rsidR="007B0CF9">
        <w:rPr>
          <w:rFonts w:cs="Arial"/>
          <w:lang w:eastAsia="et-EE"/>
        </w:rPr>
        <w:t xml:space="preserve"> </w:t>
      </w:r>
      <w:proofErr w:type="spellStart"/>
      <w:r w:rsidR="007B0CF9">
        <w:rPr>
          <w:rFonts w:cs="Arial"/>
          <w:lang w:eastAsia="et-EE"/>
        </w:rPr>
        <w:t>kustutatud</w:t>
      </w:r>
      <w:proofErr w:type="spellEnd"/>
    </w:p>
    <w:p w14:paraId="495158BE" w14:textId="1DBC29EB" w:rsidR="00324202" w:rsidRPr="009307D1" w:rsidRDefault="00324202">
      <w:pPr>
        <w:rPr>
          <w:rFonts w:cs="Arial"/>
          <w:b/>
          <w:u w:val="single"/>
        </w:rPr>
      </w:pPr>
      <w:proofErr w:type="spellStart"/>
      <w:r w:rsidRPr="00923C6F">
        <w:rPr>
          <w:rFonts w:cs="Arial"/>
          <w:b/>
          <w:lang w:eastAsia="et-EE"/>
        </w:rPr>
        <w:t>Kasutus</w:t>
      </w:r>
      <w:proofErr w:type="spellEnd"/>
      <w:r w:rsidRPr="00923C6F">
        <w:rPr>
          <w:rFonts w:cs="Arial"/>
          <w:b/>
          <w:lang w:eastAsia="et-EE"/>
        </w:rPr>
        <w:t xml:space="preserve"> </w:t>
      </w:r>
      <w:proofErr w:type="spellStart"/>
      <w:r w:rsidRPr="00923C6F">
        <w:rPr>
          <w:rFonts w:cs="Arial"/>
          <w:b/>
          <w:lang w:eastAsia="et-EE"/>
        </w:rPr>
        <w:t>kasutusjuhtude</w:t>
      </w:r>
      <w:proofErr w:type="spellEnd"/>
      <w:r w:rsidRPr="00923C6F">
        <w:rPr>
          <w:rFonts w:cs="Arial"/>
          <w:b/>
          <w:lang w:eastAsia="et-EE"/>
        </w:rPr>
        <w:t xml:space="preserve"> </w:t>
      </w:r>
      <w:proofErr w:type="spellStart"/>
      <w:r w:rsidRPr="00923C6F">
        <w:rPr>
          <w:rFonts w:cs="Arial"/>
          <w:b/>
          <w:lang w:eastAsia="et-EE"/>
        </w:rPr>
        <w:t>poolt</w:t>
      </w:r>
      <w:proofErr w:type="spellEnd"/>
      <w:r w:rsidRPr="009307D1">
        <w:rPr>
          <w:rFonts w:cs="Arial"/>
          <w:lang w:eastAsia="et-EE"/>
        </w:rPr>
        <w:t xml:space="preserve">: </w:t>
      </w:r>
      <w:proofErr w:type="spellStart"/>
      <w:r w:rsidR="009C6EC9">
        <w:rPr>
          <w:rFonts w:cs="Arial"/>
          <w:lang w:eastAsia="et-EE"/>
        </w:rPr>
        <w:t>Registreeri</w:t>
      </w:r>
      <w:proofErr w:type="spellEnd"/>
      <w:r w:rsidR="009C6EC9">
        <w:rPr>
          <w:rFonts w:cs="Arial"/>
          <w:lang w:eastAsia="et-EE"/>
        </w:rPr>
        <w:t xml:space="preserve"> </w:t>
      </w:r>
      <w:r w:rsidR="003366BC">
        <w:rPr>
          <w:rFonts w:cs="Arial"/>
          <w:lang w:eastAsia="et-EE"/>
        </w:rPr>
        <w:t>auto</w:t>
      </w:r>
      <w:r w:rsidR="009C6EC9">
        <w:rPr>
          <w:rFonts w:cs="Arial"/>
          <w:lang w:eastAsia="et-EE"/>
        </w:rPr>
        <w:t xml:space="preserve">, </w:t>
      </w:r>
      <w:proofErr w:type="spellStart"/>
      <w:r w:rsidR="009C6EC9">
        <w:rPr>
          <w:rFonts w:cs="Arial"/>
          <w:lang w:eastAsia="et-EE"/>
        </w:rPr>
        <w:t>Muuda</w:t>
      </w:r>
      <w:proofErr w:type="spellEnd"/>
      <w:r w:rsidR="009C6EC9">
        <w:rPr>
          <w:rFonts w:cs="Arial"/>
          <w:lang w:eastAsia="et-EE"/>
        </w:rPr>
        <w:t xml:space="preserve"> </w:t>
      </w:r>
      <w:r w:rsidR="003366BC">
        <w:rPr>
          <w:rFonts w:cs="Arial"/>
          <w:lang w:eastAsia="et-EE"/>
        </w:rPr>
        <w:t xml:space="preserve">auto </w:t>
      </w:r>
      <w:proofErr w:type="spellStart"/>
      <w:r w:rsidR="009C6EC9">
        <w:rPr>
          <w:rFonts w:cs="Arial"/>
          <w:lang w:eastAsia="et-EE"/>
        </w:rPr>
        <w:t>andmeid</w:t>
      </w:r>
      <w:proofErr w:type="spellEnd"/>
    </w:p>
    <w:p w14:paraId="50C6550D" w14:textId="77777777" w:rsidR="000277D6" w:rsidRPr="009307D1" w:rsidRDefault="000277D6">
      <w:pPr>
        <w:pStyle w:val="Heading3"/>
        <w:rPr>
          <w:rFonts w:cs="Arial"/>
        </w:rPr>
      </w:pPr>
      <w:bookmarkStart w:id="79" w:name="_Toc50447316"/>
      <w:bookmarkStart w:id="80" w:name="_Toc27293740"/>
      <w:r w:rsidRPr="009307D1">
        <w:rPr>
          <w:rFonts w:cs="Arial"/>
        </w:rPr>
        <w:t>Registri põhiobjekti seisund</w:t>
      </w:r>
      <w:bookmarkStart w:id="81" w:name="z_Olekudiagramm"/>
      <w:bookmarkEnd w:id="81"/>
      <w:r w:rsidRPr="009307D1">
        <w:rPr>
          <w:rFonts w:cs="Arial"/>
        </w:rPr>
        <w:t>idiagramm</w:t>
      </w:r>
      <w:bookmarkEnd w:id="79"/>
      <w:bookmarkEnd w:id="80"/>
    </w:p>
    <w:p w14:paraId="63B9C05E" w14:textId="77777777" w:rsidR="000277D6" w:rsidRDefault="000277D6">
      <w:pPr>
        <w:rPr>
          <w:rFonts w:cs="Arial"/>
          <w:b/>
        </w:rPr>
      </w:pPr>
    </w:p>
    <w:p w14:paraId="750E9679" w14:textId="3C54549F" w:rsidR="00D7720D" w:rsidRDefault="00CC4C1A" w:rsidP="00CC4C1A">
      <w:pPr>
        <w:rPr>
          <w:i/>
          <w:iCs/>
        </w:rPr>
      </w:pPr>
      <w:r>
        <w:fldChar w:fldCharType="begin"/>
      </w:r>
      <w:r>
        <w:instrText xml:space="preserve"> REF _Ref463175824 \h  \* MERGEFORMAT </w:instrText>
      </w:r>
      <w:r>
        <w:fldChar w:fldCharType="end"/>
      </w:r>
      <w:r>
        <w:t xml:space="preserve"> </w:t>
      </w:r>
      <w:proofErr w:type="spellStart"/>
      <w:r>
        <w:t>esitab</w:t>
      </w:r>
      <w:proofErr w:type="spellEnd"/>
      <w:r>
        <w:t xml:space="preserve"> </w:t>
      </w:r>
      <w:proofErr w:type="spellStart"/>
      <w:r>
        <w:t>seisundidiagrammi</w:t>
      </w:r>
      <w:proofErr w:type="spellEnd"/>
      <w:r>
        <w:t xml:space="preserve">, mis </w:t>
      </w:r>
      <w:proofErr w:type="spellStart"/>
      <w:r>
        <w:t>kirjeldab</w:t>
      </w:r>
      <w:proofErr w:type="spellEnd"/>
      <w:r>
        <w:t xml:space="preserve"> </w:t>
      </w:r>
      <w:proofErr w:type="spellStart"/>
      <w:r>
        <w:t>r</w:t>
      </w:r>
      <w:r w:rsidR="0023185A">
        <w:t>egistri</w:t>
      </w:r>
      <w:proofErr w:type="spellEnd"/>
      <w:r w:rsidR="0023185A">
        <w:t xml:space="preserve"> </w:t>
      </w:r>
      <w:proofErr w:type="spellStart"/>
      <w:r w:rsidR="0023185A">
        <w:t>põhiobjekt</w:t>
      </w:r>
      <w:r>
        <w:t>i</w:t>
      </w:r>
      <w:proofErr w:type="spellEnd"/>
      <w:r w:rsidR="0023185A">
        <w:t xml:space="preserve"> </w:t>
      </w:r>
      <w:r w:rsidR="009944D8">
        <w:rPr>
          <w:iCs/>
        </w:rPr>
        <w:t xml:space="preserve">auto </w:t>
      </w:r>
      <w:proofErr w:type="spellStart"/>
      <w:r>
        <w:rPr>
          <w:iCs/>
        </w:rPr>
        <w:t>kõikvõimalikke</w:t>
      </w:r>
      <w:proofErr w:type="spellEnd"/>
      <w:r>
        <w:rPr>
          <w:iCs/>
        </w:rPr>
        <w:t xml:space="preserve"> </w:t>
      </w:r>
      <w:proofErr w:type="spellStart"/>
      <w:r>
        <w:rPr>
          <w:iCs/>
        </w:rPr>
        <w:t>elutsükleid</w:t>
      </w:r>
      <w:proofErr w:type="spellEnd"/>
      <w:r w:rsidR="0023185A">
        <w:rPr>
          <w:i/>
          <w:iCs/>
        </w:rPr>
        <w:t>.</w:t>
      </w:r>
    </w:p>
    <w:p w14:paraId="25EB0F00" w14:textId="77777777" w:rsidR="00D7720D" w:rsidRDefault="00D7720D" w:rsidP="00431398">
      <w:pPr>
        <w:keepNext/>
      </w:pPr>
      <w:r>
        <w:rPr>
          <w:noProof/>
          <w:lang w:eastAsia="et-EE"/>
        </w:rPr>
        <w:lastRenderedPageBreak/>
        <w:drawing>
          <wp:inline distT="0" distB="0" distL="0" distR="0" wp14:anchorId="091EB474" wp14:editId="686D7793">
            <wp:extent cx="5715000" cy="5065259"/>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20434" cy="5070075"/>
                    </a:xfrm>
                    <a:prstGeom prst="rect">
                      <a:avLst/>
                    </a:prstGeom>
                  </pic:spPr>
                </pic:pic>
              </a:graphicData>
            </a:graphic>
          </wp:inline>
        </w:drawing>
      </w:r>
    </w:p>
    <w:p w14:paraId="2E8BB099" w14:textId="3DD6ADBB" w:rsidR="00D7720D" w:rsidRDefault="00D7720D" w:rsidP="00736F9E">
      <w:pPr>
        <w:pStyle w:val="Caption"/>
      </w:pPr>
      <w:r>
        <w:t xml:space="preserve">Joonis </w:t>
      </w:r>
      <w:r>
        <w:fldChar w:fldCharType="begin"/>
      </w:r>
      <w:r>
        <w:instrText xml:space="preserve"> SEQ Joonis \* ARABIC </w:instrText>
      </w:r>
      <w:r>
        <w:fldChar w:fldCharType="separate"/>
      </w:r>
      <w:r w:rsidR="00412021">
        <w:rPr>
          <w:noProof/>
        </w:rPr>
        <w:t>9</w:t>
      </w:r>
      <w:r>
        <w:fldChar w:fldCharType="end"/>
      </w:r>
      <w:r>
        <w:t xml:space="preserve"> Auto seisundidiagramm</w:t>
      </w:r>
    </w:p>
    <w:p w14:paraId="39731AE1" w14:textId="71189D23" w:rsidR="00660370" w:rsidRDefault="00D7720D" w:rsidP="00736F9E">
      <w:pPr>
        <w:keepNext/>
        <w:rPr>
          <w:i/>
          <w:iCs/>
        </w:rPr>
      </w:pPr>
      <w:r w:rsidRPr="004C21C7">
        <w:rPr>
          <w:noProof/>
          <w:lang w:eastAsia="en-US"/>
        </w:rPr>
        <w:t xml:space="preserve"> </w:t>
      </w:r>
    </w:p>
    <w:p w14:paraId="0FDAFCD6" w14:textId="520A8B96" w:rsidR="0023185A" w:rsidRPr="009307D1" w:rsidRDefault="009A468D">
      <w:pPr>
        <w:rPr>
          <w:rFonts w:cs="Arial"/>
          <w:b/>
        </w:rPr>
      </w:pPr>
      <w:r>
        <w:rPr>
          <w:rFonts w:cs="Arial"/>
          <w:b/>
        </w:rPr>
        <w:br w:type="page"/>
      </w:r>
    </w:p>
    <w:p w14:paraId="5F226213" w14:textId="49CBD2E4" w:rsidR="000277D6" w:rsidRPr="009307D1" w:rsidRDefault="000277D6">
      <w:pPr>
        <w:pStyle w:val="Heading2"/>
        <w:ind w:left="528"/>
        <w:rPr>
          <w:rFonts w:cs="Arial"/>
        </w:rPr>
      </w:pPr>
      <w:bookmarkStart w:id="82" w:name="_Toc50447317"/>
      <w:bookmarkStart w:id="83" w:name="_Toc27293741"/>
      <w:r w:rsidRPr="009307D1">
        <w:rPr>
          <w:rFonts w:cs="Arial"/>
        </w:rPr>
        <w:lastRenderedPageBreak/>
        <w:t>CRUD m</w:t>
      </w:r>
      <w:bookmarkStart w:id="84" w:name="z_CRUD"/>
      <w:bookmarkEnd w:id="84"/>
      <w:r w:rsidRPr="009307D1">
        <w:rPr>
          <w:rFonts w:cs="Arial"/>
        </w:rPr>
        <w:t>aatriks</w:t>
      </w:r>
      <w:bookmarkEnd w:id="82"/>
      <w:bookmarkEnd w:id="83"/>
    </w:p>
    <w:p w14:paraId="451965EB" w14:textId="77777777" w:rsidR="00D46281" w:rsidRPr="009307D1" w:rsidRDefault="00D46281" w:rsidP="00D46281"/>
    <w:p w14:paraId="7A67BB3D" w14:textId="3787CED8" w:rsidR="00785B09" w:rsidRPr="009307D1" w:rsidRDefault="00E975BC" w:rsidP="00785B09">
      <w:r>
        <w:fldChar w:fldCharType="begin"/>
      </w:r>
      <w:r>
        <w:instrText xml:space="preserve"> REF _Ref463175920 \h </w:instrText>
      </w:r>
      <w:r>
        <w:fldChar w:fldCharType="separate"/>
      </w:r>
      <w:proofErr w:type="spellStart"/>
      <w:r w:rsidR="00736F9E">
        <w:t>Tabel</w:t>
      </w:r>
      <w:proofErr w:type="spellEnd"/>
      <w:r w:rsidR="00736F9E">
        <w:t xml:space="preserve"> </w:t>
      </w:r>
      <w:r w:rsidR="00736F9E">
        <w:rPr>
          <w:noProof/>
        </w:rPr>
        <w:t>7</w:t>
      </w:r>
      <w:r>
        <w:fldChar w:fldCharType="end"/>
      </w:r>
      <w:r>
        <w:t xml:space="preserve"> </w:t>
      </w:r>
      <w:proofErr w:type="spellStart"/>
      <w:r>
        <w:t>olev</w:t>
      </w:r>
      <w:proofErr w:type="spellEnd"/>
      <w:r>
        <w:t xml:space="preserve"> </w:t>
      </w:r>
      <w:r w:rsidR="00785B09" w:rsidRPr="009307D1">
        <w:t xml:space="preserve">CRUD </w:t>
      </w:r>
      <w:proofErr w:type="spellStart"/>
      <w:r w:rsidR="00785B09" w:rsidRPr="009307D1">
        <w:t>maatriks</w:t>
      </w:r>
      <w:proofErr w:type="spellEnd"/>
      <w:r w:rsidR="00785B09" w:rsidRPr="009307D1">
        <w:t xml:space="preserve"> </w:t>
      </w:r>
      <w:proofErr w:type="spellStart"/>
      <w:r w:rsidR="00785B09" w:rsidRPr="009307D1">
        <w:t>esitatakse</w:t>
      </w:r>
      <w:proofErr w:type="spellEnd"/>
      <w:r w:rsidR="00785B09" w:rsidRPr="009307D1">
        <w:t xml:space="preserve"> </w:t>
      </w:r>
      <w:proofErr w:type="spellStart"/>
      <w:r w:rsidR="00785B09" w:rsidRPr="009307D1">
        <w:rPr>
          <w:i/>
          <w:iCs/>
        </w:rPr>
        <w:t>olemitüüpide</w:t>
      </w:r>
      <w:proofErr w:type="spellEnd"/>
      <w:r w:rsidR="00785B09" w:rsidRPr="009307D1">
        <w:t xml:space="preserve"> ja </w:t>
      </w:r>
      <w:proofErr w:type="spellStart"/>
      <w:r w:rsidR="00785B09" w:rsidRPr="009307D1">
        <w:rPr>
          <w:i/>
          <w:iCs/>
        </w:rPr>
        <w:t>kasutusjuhtude</w:t>
      </w:r>
      <w:proofErr w:type="spellEnd"/>
      <w:r w:rsidR="00785B09" w:rsidRPr="009307D1">
        <w:t xml:space="preserve"> </w:t>
      </w:r>
      <w:proofErr w:type="spellStart"/>
      <w:r w:rsidR="00785B09" w:rsidRPr="009307D1">
        <w:t>täpsusega</w:t>
      </w:r>
      <w:proofErr w:type="spellEnd"/>
      <w:r w:rsidR="00785B09" w:rsidRPr="009307D1">
        <w:t xml:space="preserve">. </w:t>
      </w:r>
      <w:proofErr w:type="spellStart"/>
      <w:r w:rsidR="00785B09" w:rsidRPr="009307D1">
        <w:t>Maatriksi</w:t>
      </w:r>
      <w:proofErr w:type="spellEnd"/>
      <w:r w:rsidR="00785B09" w:rsidRPr="009307D1">
        <w:t xml:space="preserve"> </w:t>
      </w:r>
      <w:proofErr w:type="spellStart"/>
      <w:r w:rsidR="00785B09" w:rsidRPr="009307D1">
        <w:t>veergudele</w:t>
      </w:r>
      <w:proofErr w:type="spellEnd"/>
      <w:r w:rsidR="00785B09" w:rsidRPr="009307D1">
        <w:t xml:space="preserve"> </w:t>
      </w:r>
      <w:proofErr w:type="spellStart"/>
      <w:r w:rsidR="00785B09" w:rsidRPr="009307D1">
        <w:t>vastavad</w:t>
      </w:r>
      <w:proofErr w:type="spellEnd"/>
      <w:r w:rsidR="00785B09" w:rsidRPr="009307D1">
        <w:t xml:space="preserve"> </w:t>
      </w:r>
      <w:proofErr w:type="spellStart"/>
      <w:r w:rsidR="00785B09" w:rsidRPr="009307D1">
        <w:t>kasutusjuhud</w:t>
      </w:r>
      <w:proofErr w:type="spellEnd"/>
      <w:r w:rsidR="00785B09" w:rsidRPr="009307D1">
        <w:t xml:space="preserve"> ja </w:t>
      </w:r>
      <w:proofErr w:type="spellStart"/>
      <w:r w:rsidR="00785B09" w:rsidRPr="009307D1">
        <w:t>ridadele</w:t>
      </w:r>
      <w:proofErr w:type="spellEnd"/>
      <w:r w:rsidR="00785B09" w:rsidRPr="009307D1">
        <w:t xml:space="preserve"> </w:t>
      </w:r>
      <w:proofErr w:type="spellStart"/>
      <w:r w:rsidR="00785B09" w:rsidRPr="009307D1">
        <w:t>olemitüübid</w:t>
      </w:r>
      <w:proofErr w:type="spellEnd"/>
      <w:r w:rsidR="00785B09" w:rsidRPr="009307D1">
        <w:t>.</w:t>
      </w:r>
    </w:p>
    <w:p w14:paraId="78870F50" w14:textId="77777777" w:rsidR="00785B09" w:rsidRPr="009307D1" w:rsidRDefault="00785B09" w:rsidP="00785B09">
      <w:pPr>
        <w:rPr>
          <w:shd w:val="clear" w:color="auto" w:fill="FFCC99"/>
        </w:rPr>
      </w:pPr>
    </w:p>
    <w:p w14:paraId="70636F83" w14:textId="77777777" w:rsidR="00785B09" w:rsidRPr="009307D1" w:rsidRDefault="00785B09" w:rsidP="00785B09">
      <w:proofErr w:type="spellStart"/>
      <w:r w:rsidRPr="009307D1">
        <w:rPr>
          <w:shd w:val="clear" w:color="auto" w:fill="FFCC99"/>
        </w:rPr>
        <w:t>Oranžil</w:t>
      </w:r>
      <w:proofErr w:type="spellEnd"/>
      <w:r w:rsidRPr="009307D1">
        <w:t xml:space="preserve"> </w:t>
      </w:r>
      <w:proofErr w:type="spellStart"/>
      <w:r w:rsidRPr="009307D1">
        <w:t>taustal</w:t>
      </w:r>
      <w:proofErr w:type="spellEnd"/>
      <w:r w:rsidRPr="009307D1">
        <w:t xml:space="preserve"> on </w:t>
      </w:r>
      <w:proofErr w:type="spellStart"/>
      <w:r w:rsidRPr="009307D1">
        <w:t>esitatud</w:t>
      </w:r>
      <w:proofErr w:type="spellEnd"/>
      <w:r w:rsidRPr="009307D1">
        <w:t xml:space="preserve"> </w:t>
      </w:r>
      <w:proofErr w:type="spellStart"/>
      <w:r w:rsidRPr="009307D1">
        <w:t>olemitüübid</w:t>
      </w:r>
      <w:proofErr w:type="spellEnd"/>
      <w:r w:rsidRPr="009307D1">
        <w:t xml:space="preserve">, mis </w:t>
      </w:r>
      <w:proofErr w:type="spellStart"/>
      <w:r w:rsidRPr="009307D1">
        <w:t>kuuluvad</w:t>
      </w:r>
      <w:proofErr w:type="spellEnd"/>
      <w:r w:rsidRPr="009307D1">
        <w:t xml:space="preserve"> </w:t>
      </w:r>
      <w:proofErr w:type="spellStart"/>
      <w:r w:rsidRPr="009307D1">
        <w:t>vaadeldava</w:t>
      </w:r>
      <w:proofErr w:type="spellEnd"/>
      <w:r w:rsidRPr="009307D1">
        <w:t xml:space="preserve"> </w:t>
      </w:r>
      <w:proofErr w:type="spellStart"/>
      <w:r w:rsidRPr="009307D1">
        <w:t>allsüsteemi</w:t>
      </w:r>
      <w:proofErr w:type="spellEnd"/>
      <w:r w:rsidRPr="009307D1">
        <w:t xml:space="preserve"> </w:t>
      </w:r>
      <w:proofErr w:type="spellStart"/>
      <w:r w:rsidRPr="009307D1">
        <w:t>teenindatavasse</w:t>
      </w:r>
      <w:proofErr w:type="spellEnd"/>
      <w:r w:rsidRPr="009307D1">
        <w:t xml:space="preserve"> </w:t>
      </w:r>
      <w:proofErr w:type="spellStart"/>
      <w:r w:rsidRPr="009307D1">
        <w:t>registrisse</w:t>
      </w:r>
      <w:proofErr w:type="spellEnd"/>
      <w:r w:rsidRPr="009307D1">
        <w:t xml:space="preserve">. </w:t>
      </w:r>
    </w:p>
    <w:p w14:paraId="31B9F3BF" w14:textId="77777777" w:rsidR="00785B09" w:rsidRPr="009307D1" w:rsidRDefault="00785B09" w:rsidP="00D46281"/>
    <w:p w14:paraId="45C8A34E" w14:textId="56C8C4A2" w:rsidR="00E975BC" w:rsidRDefault="00E975BC" w:rsidP="00E975BC">
      <w:pPr>
        <w:pStyle w:val="Caption"/>
        <w:keepNext/>
      </w:pPr>
      <w:bookmarkStart w:id="85" w:name="_Ref463175920"/>
      <w:r>
        <w:t xml:space="preserve">Tabel </w:t>
      </w:r>
      <w:r>
        <w:fldChar w:fldCharType="begin"/>
      </w:r>
      <w:r>
        <w:instrText xml:space="preserve"> SEQ Tabel \* ARABIC </w:instrText>
      </w:r>
      <w:r>
        <w:fldChar w:fldCharType="separate"/>
      </w:r>
      <w:r w:rsidR="00736F9E">
        <w:rPr>
          <w:noProof/>
        </w:rPr>
        <w:t>7</w:t>
      </w:r>
      <w:r>
        <w:fldChar w:fldCharType="end"/>
      </w:r>
      <w:bookmarkEnd w:id="85"/>
      <w:r>
        <w:t xml:space="preserve"> CRUD maatriks.</w:t>
      </w:r>
    </w:p>
    <w:tbl>
      <w:tblPr>
        <w:tblW w:w="9839"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433"/>
        <w:gridCol w:w="730"/>
        <w:gridCol w:w="573"/>
        <w:gridCol w:w="731"/>
        <w:gridCol w:w="569"/>
        <w:gridCol w:w="550"/>
        <w:gridCol w:w="491"/>
        <w:gridCol w:w="491"/>
        <w:gridCol w:w="584"/>
        <w:gridCol w:w="480"/>
        <w:gridCol w:w="480"/>
        <w:gridCol w:w="885"/>
      </w:tblGrid>
      <w:tr w:rsidR="000B43DF" w:rsidRPr="009307D1" w14:paraId="59E121BD" w14:textId="77777777" w:rsidTr="77931366">
        <w:trPr>
          <w:tblHeader/>
        </w:trPr>
        <w:tc>
          <w:tcPr>
            <w:tcW w:w="2761" w:type="dxa"/>
            <w:shd w:val="clear" w:color="auto" w:fill="D9D9D9" w:themeFill="background1" w:themeFillShade="D9"/>
          </w:tcPr>
          <w:p w14:paraId="3D2DB4AA" w14:textId="77777777" w:rsidR="000B43DF" w:rsidRPr="00261B69" w:rsidRDefault="000B43DF" w:rsidP="00246B3C">
            <w:pPr>
              <w:pStyle w:val="TableContents"/>
              <w:pBdr>
                <w:bottom w:val="single" w:sz="1" w:space="2" w:color="000000"/>
              </w:pBdr>
              <w:snapToGrid w:val="0"/>
              <w:rPr>
                <w:sz w:val="20"/>
                <w:szCs w:val="20"/>
              </w:rPr>
            </w:pPr>
            <w:r w:rsidRPr="00261B69">
              <w:rPr>
                <w:sz w:val="20"/>
                <w:szCs w:val="20"/>
              </w:rPr>
              <w:t>Kasutusjuhud</w:t>
            </w:r>
          </w:p>
          <w:p w14:paraId="1D78A29F" w14:textId="77777777" w:rsidR="000B43DF" w:rsidRPr="009307D1" w:rsidRDefault="000B43DF" w:rsidP="00246B3C">
            <w:proofErr w:type="spellStart"/>
            <w:r w:rsidRPr="00261B69">
              <w:rPr>
                <w:sz w:val="20"/>
                <w:szCs w:val="20"/>
              </w:rPr>
              <w:t>Olemitüübid</w:t>
            </w:r>
            <w:proofErr w:type="spellEnd"/>
          </w:p>
        </w:tc>
        <w:tc>
          <w:tcPr>
            <w:tcW w:w="446" w:type="dxa"/>
            <w:shd w:val="clear" w:color="auto" w:fill="D9D9D9" w:themeFill="background1" w:themeFillShade="D9"/>
          </w:tcPr>
          <w:p w14:paraId="38035E77" w14:textId="77777777" w:rsidR="000B43DF" w:rsidRPr="009307D1" w:rsidRDefault="77931366" w:rsidP="00246B3C">
            <w:r>
              <w:t>1</w:t>
            </w:r>
          </w:p>
        </w:tc>
        <w:tc>
          <w:tcPr>
            <w:tcW w:w="735" w:type="dxa"/>
            <w:shd w:val="clear" w:color="auto" w:fill="D9D9D9" w:themeFill="background1" w:themeFillShade="D9"/>
          </w:tcPr>
          <w:p w14:paraId="744BD79D" w14:textId="77777777" w:rsidR="000B43DF" w:rsidRPr="009307D1" w:rsidRDefault="77931366" w:rsidP="00246B3C">
            <w:r>
              <w:t>2</w:t>
            </w:r>
          </w:p>
        </w:tc>
        <w:tc>
          <w:tcPr>
            <w:tcW w:w="578" w:type="dxa"/>
            <w:shd w:val="clear" w:color="auto" w:fill="D9D9D9" w:themeFill="background1" w:themeFillShade="D9"/>
          </w:tcPr>
          <w:p w14:paraId="1C9BA0D1" w14:textId="77777777" w:rsidR="000B43DF" w:rsidRDefault="77931366" w:rsidP="00246B3C">
            <w:r>
              <w:t>3</w:t>
            </w:r>
          </w:p>
        </w:tc>
        <w:tc>
          <w:tcPr>
            <w:tcW w:w="735" w:type="dxa"/>
            <w:shd w:val="clear" w:color="auto" w:fill="D9D9D9" w:themeFill="background1" w:themeFillShade="D9"/>
          </w:tcPr>
          <w:p w14:paraId="1975324B" w14:textId="77777777" w:rsidR="000B43DF" w:rsidRPr="009307D1" w:rsidRDefault="77931366" w:rsidP="00246B3C">
            <w:r>
              <w:t>4</w:t>
            </w:r>
          </w:p>
        </w:tc>
        <w:tc>
          <w:tcPr>
            <w:tcW w:w="573" w:type="dxa"/>
            <w:shd w:val="clear" w:color="auto" w:fill="D9D9D9" w:themeFill="background1" w:themeFillShade="D9"/>
          </w:tcPr>
          <w:p w14:paraId="40171BD9" w14:textId="77777777" w:rsidR="000B43DF" w:rsidRPr="009307D1" w:rsidRDefault="77931366" w:rsidP="00246B3C">
            <w:r>
              <w:t>5</w:t>
            </w:r>
          </w:p>
        </w:tc>
        <w:tc>
          <w:tcPr>
            <w:tcW w:w="534" w:type="dxa"/>
            <w:shd w:val="clear" w:color="auto" w:fill="D9D9D9" w:themeFill="background1" w:themeFillShade="D9"/>
          </w:tcPr>
          <w:p w14:paraId="51941AF0" w14:textId="77777777" w:rsidR="000B43DF" w:rsidRPr="009307D1" w:rsidRDefault="77931366" w:rsidP="00246B3C">
            <w:r>
              <w:t>6</w:t>
            </w:r>
          </w:p>
        </w:tc>
        <w:tc>
          <w:tcPr>
            <w:tcW w:w="515" w:type="dxa"/>
            <w:shd w:val="clear" w:color="auto" w:fill="D9D9D9" w:themeFill="background1" w:themeFillShade="D9"/>
          </w:tcPr>
          <w:p w14:paraId="39DA517D" w14:textId="77777777" w:rsidR="000B43DF" w:rsidRPr="009307D1" w:rsidRDefault="77931366" w:rsidP="00246B3C">
            <w:r>
              <w:t>7</w:t>
            </w:r>
          </w:p>
        </w:tc>
        <w:tc>
          <w:tcPr>
            <w:tcW w:w="515" w:type="dxa"/>
            <w:shd w:val="clear" w:color="auto" w:fill="D9D9D9" w:themeFill="background1" w:themeFillShade="D9"/>
          </w:tcPr>
          <w:p w14:paraId="0774FC42" w14:textId="77777777" w:rsidR="000B43DF" w:rsidRPr="009307D1" w:rsidRDefault="77931366" w:rsidP="00246B3C">
            <w:r>
              <w:t>8</w:t>
            </w:r>
          </w:p>
        </w:tc>
        <w:tc>
          <w:tcPr>
            <w:tcW w:w="591" w:type="dxa"/>
            <w:shd w:val="clear" w:color="auto" w:fill="D9D9D9" w:themeFill="background1" w:themeFillShade="D9"/>
          </w:tcPr>
          <w:p w14:paraId="2DFE2D45" w14:textId="77777777" w:rsidR="000B43DF" w:rsidRPr="009307D1" w:rsidRDefault="77931366" w:rsidP="00246B3C">
            <w:r>
              <w:t>9</w:t>
            </w:r>
          </w:p>
        </w:tc>
        <w:tc>
          <w:tcPr>
            <w:tcW w:w="485" w:type="dxa"/>
            <w:shd w:val="clear" w:color="auto" w:fill="D9D9D9" w:themeFill="background1" w:themeFillShade="D9"/>
          </w:tcPr>
          <w:p w14:paraId="0B1B79E0" w14:textId="77777777" w:rsidR="000B43DF" w:rsidRPr="009307D1" w:rsidRDefault="77931366" w:rsidP="00246B3C">
            <w:r>
              <w:t>10</w:t>
            </w:r>
          </w:p>
        </w:tc>
        <w:tc>
          <w:tcPr>
            <w:tcW w:w="485" w:type="dxa"/>
            <w:shd w:val="clear" w:color="auto" w:fill="D9D9D9" w:themeFill="background1" w:themeFillShade="D9"/>
          </w:tcPr>
          <w:p w14:paraId="381F36A1" w14:textId="77777777" w:rsidR="000B43DF" w:rsidRPr="009307D1" w:rsidRDefault="77931366" w:rsidP="00505F57">
            <w:r>
              <w:t>11</w:t>
            </w:r>
          </w:p>
        </w:tc>
        <w:tc>
          <w:tcPr>
            <w:tcW w:w="886" w:type="dxa"/>
            <w:shd w:val="clear" w:color="auto" w:fill="D9D9D9" w:themeFill="background1" w:themeFillShade="D9"/>
          </w:tcPr>
          <w:p w14:paraId="207F976E" w14:textId="77777777" w:rsidR="000B43DF" w:rsidRPr="009307D1" w:rsidRDefault="000B43DF" w:rsidP="00246B3C">
            <w:proofErr w:type="spellStart"/>
            <w:r w:rsidRPr="009307D1">
              <w:t>Kokku</w:t>
            </w:r>
            <w:proofErr w:type="spellEnd"/>
          </w:p>
        </w:tc>
      </w:tr>
      <w:tr w:rsidR="000B43DF" w:rsidRPr="009307D1" w14:paraId="5ED245CD" w14:textId="77777777" w:rsidTr="77931366">
        <w:tc>
          <w:tcPr>
            <w:tcW w:w="2761" w:type="dxa"/>
            <w:shd w:val="clear" w:color="auto" w:fill="auto"/>
          </w:tcPr>
          <w:p w14:paraId="2CD83424" w14:textId="77777777" w:rsidR="000B43DF" w:rsidRPr="009307D1" w:rsidRDefault="000B43DF" w:rsidP="00246B3C">
            <w:proofErr w:type="spellStart"/>
            <w:r w:rsidRPr="009307D1">
              <w:t>Klassifikaator</w:t>
            </w:r>
            <w:proofErr w:type="spellEnd"/>
          </w:p>
        </w:tc>
        <w:tc>
          <w:tcPr>
            <w:tcW w:w="446" w:type="dxa"/>
            <w:shd w:val="clear" w:color="auto" w:fill="auto"/>
          </w:tcPr>
          <w:p w14:paraId="7D5512CE" w14:textId="77777777" w:rsidR="000B43DF" w:rsidRPr="009307D1" w:rsidRDefault="000B43DF" w:rsidP="00246B3C">
            <w:r w:rsidRPr="009307D1">
              <w:t>R</w:t>
            </w:r>
          </w:p>
        </w:tc>
        <w:tc>
          <w:tcPr>
            <w:tcW w:w="735" w:type="dxa"/>
            <w:shd w:val="clear" w:color="auto" w:fill="auto"/>
          </w:tcPr>
          <w:p w14:paraId="43BF5ED9" w14:textId="77777777" w:rsidR="000B43DF" w:rsidRPr="009307D1" w:rsidRDefault="000B43DF" w:rsidP="00246B3C">
            <w:r w:rsidRPr="009307D1">
              <w:t>R</w:t>
            </w:r>
          </w:p>
        </w:tc>
        <w:tc>
          <w:tcPr>
            <w:tcW w:w="578" w:type="dxa"/>
          </w:tcPr>
          <w:p w14:paraId="1FA687F8" w14:textId="2C0892BA" w:rsidR="000B43DF" w:rsidRPr="009307D1" w:rsidRDefault="009749A8" w:rsidP="00246B3C">
            <w:r>
              <w:t>R</w:t>
            </w:r>
          </w:p>
        </w:tc>
        <w:tc>
          <w:tcPr>
            <w:tcW w:w="735" w:type="dxa"/>
          </w:tcPr>
          <w:p w14:paraId="52BB0677" w14:textId="77777777" w:rsidR="000B43DF" w:rsidRPr="009307D1" w:rsidRDefault="000B43DF" w:rsidP="00246B3C">
            <w:r w:rsidRPr="009307D1">
              <w:t>R</w:t>
            </w:r>
          </w:p>
        </w:tc>
        <w:tc>
          <w:tcPr>
            <w:tcW w:w="573" w:type="dxa"/>
          </w:tcPr>
          <w:p w14:paraId="6BF3E71C" w14:textId="77777777" w:rsidR="000B43DF" w:rsidRPr="009307D1" w:rsidRDefault="000B43DF" w:rsidP="00246B3C">
            <w:r w:rsidRPr="009307D1">
              <w:t>R</w:t>
            </w:r>
          </w:p>
        </w:tc>
        <w:tc>
          <w:tcPr>
            <w:tcW w:w="534" w:type="dxa"/>
            <w:shd w:val="clear" w:color="auto" w:fill="auto"/>
          </w:tcPr>
          <w:p w14:paraId="06F5FBE3" w14:textId="4A140B41" w:rsidR="000B43DF" w:rsidRPr="009307D1" w:rsidRDefault="008A12A4" w:rsidP="00246B3C">
            <w:r>
              <w:t>R</w:t>
            </w:r>
          </w:p>
        </w:tc>
        <w:tc>
          <w:tcPr>
            <w:tcW w:w="515" w:type="dxa"/>
          </w:tcPr>
          <w:p w14:paraId="25CCD75C" w14:textId="77777777" w:rsidR="000B43DF" w:rsidRPr="009307D1" w:rsidRDefault="000B43DF" w:rsidP="00246B3C">
            <w:r w:rsidRPr="009307D1">
              <w:t>R</w:t>
            </w:r>
          </w:p>
        </w:tc>
        <w:tc>
          <w:tcPr>
            <w:tcW w:w="515" w:type="dxa"/>
          </w:tcPr>
          <w:p w14:paraId="3E6E981F" w14:textId="77777777" w:rsidR="000B43DF" w:rsidRPr="009307D1" w:rsidRDefault="000B43DF" w:rsidP="00246B3C">
            <w:r w:rsidRPr="009307D1">
              <w:t>R</w:t>
            </w:r>
          </w:p>
        </w:tc>
        <w:tc>
          <w:tcPr>
            <w:tcW w:w="591" w:type="dxa"/>
            <w:shd w:val="clear" w:color="auto" w:fill="auto"/>
          </w:tcPr>
          <w:p w14:paraId="33CEC3D7" w14:textId="77777777" w:rsidR="000B43DF" w:rsidRPr="009307D1" w:rsidRDefault="000B43DF" w:rsidP="00246B3C">
            <w:r w:rsidRPr="009307D1">
              <w:t>R</w:t>
            </w:r>
          </w:p>
        </w:tc>
        <w:tc>
          <w:tcPr>
            <w:tcW w:w="485" w:type="dxa"/>
          </w:tcPr>
          <w:p w14:paraId="1E3BDC22" w14:textId="77777777" w:rsidR="000B43DF" w:rsidRPr="009307D1" w:rsidRDefault="000B43DF" w:rsidP="00246B3C">
            <w:r w:rsidRPr="009307D1">
              <w:t>R</w:t>
            </w:r>
          </w:p>
        </w:tc>
        <w:tc>
          <w:tcPr>
            <w:tcW w:w="485" w:type="dxa"/>
            <w:shd w:val="clear" w:color="auto" w:fill="auto"/>
          </w:tcPr>
          <w:p w14:paraId="7978D3B3" w14:textId="77777777" w:rsidR="000B43DF" w:rsidRPr="009307D1" w:rsidRDefault="000B43DF" w:rsidP="00246B3C">
            <w:r w:rsidRPr="009307D1">
              <w:t>R</w:t>
            </w:r>
          </w:p>
        </w:tc>
        <w:tc>
          <w:tcPr>
            <w:tcW w:w="886" w:type="dxa"/>
            <w:shd w:val="clear" w:color="auto" w:fill="auto"/>
          </w:tcPr>
          <w:p w14:paraId="2B5E6194" w14:textId="77777777" w:rsidR="000B43DF" w:rsidRPr="009307D1" w:rsidRDefault="000B43DF" w:rsidP="00246B3C">
            <w:r w:rsidRPr="009307D1">
              <w:t>R</w:t>
            </w:r>
          </w:p>
        </w:tc>
      </w:tr>
      <w:tr w:rsidR="000B43DF" w:rsidRPr="009307D1" w14:paraId="707D5E09" w14:textId="77777777" w:rsidTr="77931366">
        <w:tc>
          <w:tcPr>
            <w:tcW w:w="2761" w:type="dxa"/>
            <w:shd w:val="clear" w:color="auto" w:fill="auto"/>
          </w:tcPr>
          <w:p w14:paraId="43CCBDE9" w14:textId="77777777" w:rsidR="000B43DF" w:rsidRPr="009307D1" w:rsidRDefault="000B43DF" w:rsidP="00246B3C">
            <w:proofErr w:type="spellStart"/>
            <w:r w:rsidRPr="009307D1">
              <w:t>Riik</w:t>
            </w:r>
            <w:proofErr w:type="spellEnd"/>
          </w:p>
        </w:tc>
        <w:tc>
          <w:tcPr>
            <w:tcW w:w="446" w:type="dxa"/>
            <w:shd w:val="clear" w:color="auto" w:fill="auto"/>
          </w:tcPr>
          <w:p w14:paraId="209E77D3" w14:textId="77777777" w:rsidR="000B43DF" w:rsidRPr="009307D1" w:rsidRDefault="000B43DF" w:rsidP="00246B3C"/>
        </w:tc>
        <w:tc>
          <w:tcPr>
            <w:tcW w:w="735" w:type="dxa"/>
            <w:shd w:val="clear" w:color="auto" w:fill="auto"/>
          </w:tcPr>
          <w:p w14:paraId="7A67ADDE" w14:textId="77777777" w:rsidR="000B43DF" w:rsidRPr="009307D1" w:rsidRDefault="000B43DF" w:rsidP="00246B3C"/>
        </w:tc>
        <w:tc>
          <w:tcPr>
            <w:tcW w:w="578" w:type="dxa"/>
          </w:tcPr>
          <w:p w14:paraId="76862424" w14:textId="77777777" w:rsidR="000B43DF" w:rsidRPr="009307D1" w:rsidRDefault="000B43DF" w:rsidP="00246B3C"/>
        </w:tc>
        <w:tc>
          <w:tcPr>
            <w:tcW w:w="735" w:type="dxa"/>
          </w:tcPr>
          <w:p w14:paraId="13257B15" w14:textId="77777777" w:rsidR="000B43DF" w:rsidRPr="009307D1" w:rsidRDefault="000B43DF" w:rsidP="00246B3C"/>
        </w:tc>
        <w:tc>
          <w:tcPr>
            <w:tcW w:w="573" w:type="dxa"/>
          </w:tcPr>
          <w:p w14:paraId="1FEF8DCD" w14:textId="77777777" w:rsidR="000B43DF" w:rsidRPr="009307D1" w:rsidRDefault="000B43DF" w:rsidP="00246B3C"/>
        </w:tc>
        <w:tc>
          <w:tcPr>
            <w:tcW w:w="534" w:type="dxa"/>
            <w:shd w:val="clear" w:color="auto" w:fill="auto"/>
          </w:tcPr>
          <w:p w14:paraId="441FBBA7" w14:textId="77777777" w:rsidR="000B43DF" w:rsidRPr="009307D1" w:rsidRDefault="000B43DF" w:rsidP="00246B3C"/>
        </w:tc>
        <w:tc>
          <w:tcPr>
            <w:tcW w:w="515" w:type="dxa"/>
          </w:tcPr>
          <w:p w14:paraId="106EC8C4" w14:textId="77777777" w:rsidR="000B43DF" w:rsidRPr="009307D1" w:rsidRDefault="000B43DF" w:rsidP="00246B3C"/>
        </w:tc>
        <w:tc>
          <w:tcPr>
            <w:tcW w:w="515" w:type="dxa"/>
          </w:tcPr>
          <w:p w14:paraId="0518CB8B" w14:textId="77777777" w:rsidR="000B43DF" w:rsidRPr="009307D1" w:rsidRDefault="000B43DF" w:rsidP="00246B3C"/>
        </w:tc>
        <w:tc>
          <w:tcPr>
            <w:tcW w:w="591" w:type="dxa"/>
            <w:shd w:val="clear" w:color="auto" w:fill="auto"/>
          </w:tcPr>
          <w:p w14:paraId="234539C9" w14:textId="77777777" w:rsidR="000B43DF" w:rsidRPr="009307D1" w:rsidRDefault="000B43DF" w:rsidP="00246B3C"/>
        </w:tc>
        <w:tc>
          <w:tcPr>
            <w:tcW w:w="485" w:type="dxa"/>
          </w:tcPr>
          <w:p w14:paraId="31C6A6E4" w14:textId="77777777" w:rsidR="000B43DF" w:rsidRPr="009307D1" w:rsidRDefault="000B43DF" w:rsidP="00246B3C"/>
        </w:tc>
        <w:tc>
          <w:tcPr>
            <w:tcW w:w="485" w:type="dxa"/>
            <w:shd w:val="clear" w:color="auto" w:fill="auto"/>
          </w:tcPr>
          <w:p w14:paraId="2CFD4E9F" w14:textId="77777777" w:rsidR="000B43DF" w:rsidRPr="009307D1" w:rsidRDefault="000B43DF" w:rsidP="00246B3C"/>
        </w:tc>
        <w:tc>
          <w:tcPr>
            <w:tcW w:w="886" w:type="dxa"/>
            <w:shd w:val="clear" w:color="auto" w:fill="auto"/>
          </w:tcPr>
          <w:p w14:paraId="0CBE02C8" w14:textId="77777777" w:rsidR="000B43DF" w:rsidRPr="009307D1" w:rsidRDefault="000B43DF" w:rsidP="00246B3C">
            <w:r w:rsidRPr="009307D1">
              <w:t>R</w:t>
            </w:r>
          </w:p>
        </w:tc>
      </w:tr>
      <w:tr w:rsidR="000B43DF" w:rsidRPr="009307D1" w14:paraId="3B9CFC96" w14:textId="77777777" w:rsidTr="77931366">
        <w:tc>
          <w:tcPr>
            <w:tcW w:w="2761" w:type="dxa"/>
            <w:shd w:val="clear" w:color="auto" w:fill="auto"/>
          </w:tcPr>
          <w:p w14:paraId="148D85FE" w14:textId="77777777" w:rsidR="000B43DF" w:rsidRPr="009307D1" w:rsidRDefault="000B43DF" w:rsidP="00246B3C">
            <w:proofErr w:type="spellStart"/>
            <w:r w:rsidRPr="009307D1">
              <w:t>Amet</w:t>
            </w:r>
            <w:proofErr w:type="spellEnd"/>
          </w:p>
        </w:tc>
        <w:tc>
          <w:tcPr>
            <w:tcW w:w="446" w:type="dxa"/>
            <w:shd w:val="clear" w:color="auto" w:fill="auto"/>
          </w:tcPr>
          <w:p w14:paraId="145A2B88" w14:textId="77777777" w:rsidR="000B43DF" w:rsidRPr="009307D1" w:rsidRDefault="000B43DF" w:rsidP="00246B3C">
            <w:r w:rsidRPr="009307D1">
              <w:t>R</w:t>
            </w:r>
          </w:p>
        </w:tc>
        <w:tc>
          <w:tcPr>
            <w:tcW w:w="735" w:type="dxa"/>
            <w:shd w:val="clear" w:color="auto" w:fill="auto"/>
          </w:tcPr>
          <w:p w14:paraId="6244B41B" w14:textId="77777777" w:rsidR="000B43DF" w:rsidRPr="009307D1" w:rsidRDefault="00D43420" w:rsidP="00246B3C">
            <w:r>
              <w:t>R</w:t>
            </w:r>
          </w:p>
        </w:tc>
        <w:tc>
          <w:tcPr>
            <w:tcW w:w="578" w:type="dxa"/>
          </w:tcPr>
          <w:p w14:paraId="00BE5664" w14:textId="50B3B1EC" w:rsidR="000B43DF" w:rsidRPr="009307D1" w:rsidRDefault="009749A8" w:rsidP="00246B3C">
            <w:r>
              <w:t>R</w:t>
            </w:r>
          </w:p>
        </w:tc>
        <w:tc>
          <w:tcPr>
            <w:tcW w:w="735" w:type="dxa"/>
          </w:tcPr>
          <w:p w14:paraId="2104E0FE" w14:textId="77777777" w:rsidR="000B43DF" w:rsidRPr="009307D1" w:rsidRDefault="000B43DF" w:rsidP="00246B3C"/>
        </w:tc>
        <w:tc>
          <w:tcPr>
            <w:tcW w:w="573" w:type="dxa"/>
          </w:tcPr>
          <w:p w14:paraId="53383F9F" w14:textId="77777777" w:rsidR="000B43DF" w:rsidRPr="009307D1" w:rsidRDefault="000B43DF" w:rsidP="00246B3C"/>
        </w:tc>
        <w:tc>
          <w:tcPr>
            <w:tcW w:w="534" w:type="dxa"/>
            <w:shd w:val="clear" w:color="auto" w:fill="auto"/>
          </w:tcPr>
          <w:p w14:paraId="2FEDA9D1" w14:textId="1682C8C6" w:rsidR="000B43DF" w:rsidRPr="009307D1" w:rsidRDefault="008A12A4" w:rsidP="00246B3C">
            <w:r>
              <w:t>R</w:t>
            </w:r>
          </w:p>
        </w:tc>
        <w:tc>
          <w:tcPr>
            <w:tcW w:w="515" w:type="dxa"/>
          </w:tcPr>
          <w:p w14:paraId="4B987A10" w14:textId="77777777" w:rsidR="000B43DF" w:rsidRPr="009307D1" w:rsidRDefault="000B43DF" w:rsidP="00246B3C"/>
        </w:tc>
        <w:tc>
          <w:tcPr>
            <w:tcW w:w="515" w:type="dxa"/>
          </w:tcPr>
          <w:p w14:paraId="338F8810" w14:textId="77777777" w:rsidR="000B43DF" w:rsidRPr="009307D1" w:rsidRDefault="000B43DF" w:rsidP="00246B3C"/>
        </w:tc>
        <w:tc>
          <w:tcPr>
            <w:tcW w:w="591" w:type="dxa"/>
            <w:shd w:val="clear" w:color="auto" w:fill="auto"/>
          </w:tcPr>
          <w:p w14:paraId="246395E5" w14:textId="77777777" w:rsidR="000B43DF" w:rsidRPr="009307D1" w:rsidRDefault="000B43DF" w:rsidP="00246B3C"/>
        </w:tc>
        <w:tc>
          <w:tcPr>
            <w:tcW w:w="485" w:type="dxa"/>
          </w:tcPr>
          <w:p w14:paraId="1B7A41FE" w14:textId="77777777" w:rsidR="000B43DF" w:rsidRPr="009307D1" w:rsidRDefault="000B43DF" w:rsidP="00246B3C"/>
        </w:tc>
        <w:tc>
          <w:tcPr>
            <w:tcW w:w="485" w:type="dxa"/>
            <w:shd w:val="clear" w:color="auto" w:fill="auto"/>
          </w:tcPr>
          <w:p w14:paraId="3C4271E9" w14:textId="77777777" w:rsidR="000B43DF" w:rsidRPr="009307D1" w:rsidRDefault="000B43DF" w:rsidP="00246B3C"/>
        </w:tc>
        <w:tc>
          <w:tcPr>
            <w:tcW w:w="886" w:type="dxa"/>
            <w:shd w:val="clear" w:color="auto" w:fill="auto"/>
          </w:tcPr>
          <w:p w14:paraId="5C18B9CE" w14:textId="77777777" w:rsidR="000B43DF" w:rsidRPr="009307D1" w:rsidRDefault="000B43DF" w:rsidP="00246B3C">
            <w:r w:rsidRPr="009307D1">
              <w:t>R</w:t>
            </w:r>
          </w:p>
        </w:tc>
      </w:tr>
      <w:tr w:rsidR="000B43DF" w:rsidRPr="009307D1" w14:paraId="4904769D" w14:textId="77777777" w:rsidTr="77931366">
        <w:tc>
          <w:tcPr>
            <w:tcW w:w="2761" w:type="dxa"/>
            <w:shd w:val="clear" w:color="auto" w:fill="auto"/>
          </w:tcPr>
          <w:p w14:paraId="1092DDC9" w14:textId="77777777" w:rsidR="000B43DF" w:rsidRPr="009307D1" w:rsidRDefault="000B43DF" w:rsidP="00246B3C">
            <w:proofErr w:type="spellStart"/>
            <w:r w:rsidRPr="009307D1">
              <w:t>Isiku_seisundi_liik</w:t>
            </w:r>
            <w:proofErr w:type="spellEnd"/>
          </w:p>
        </w:tc>
        <w:tc>
          <w:tcPr>
            <w:tcW w:w="446" w:type="dxa"/>
            <w:shd w:val="clear" w:color="auto" w:fill="auto"/>
          </w:tcPr>
          <w:p w14:paraId="6D5332F2" w14:textId="77777777" w:rsidR="000B43DF" w:rsidRPr="009307D1" w:rsidRDefault="000B43DF" w:rsidP="00246B3C">
            <w:r w:rsidRPr="009307D1">
              <w:t>R</w:t>
            </w:r>
          </w:p>
        </w:tc>
        <w:tc>
          <w:tcPr>
            <w:tcW w:w="735" w:type="dxa"/>
            <w:shd w:val="clear" w:color="auto" w:fill="auto"/>
          </w:tcPr>
          <w:p w14:paraId="2BD66055" w14:textId="77777777" w:rsidR="000B43DF" w:rsidRPr="009307D1" w:rsidRDefault="000B43DF" w:rsidP="00246B3C"/>
        </w:tc>
        <w:tc>
          <w:tcPr>
            <w:tcW w:w="578" w:type="dxa"/>
          </w:tcPr>
          <w:p w14:paraId="5A3A5E71" w14:textId="77777777" w:rsidR="000B43DF" w:rsidRPr="009307D1" w:rsidRDefault="000B43DF" w:rsidP="00246B3C"/>
        </w:tc>
        <w:tc>
          <w:tcPr>
            <w:tcW w:w="735" w:type="dxa"/>
          </w:tcPr>
          <w:p w14:paraId="0C45EC6C" w14:textId="77777777" w:rsidR="000B43DF" w:rsidRPr="009307D1" w:rsidRDefault="000B43DF" w:rsidP="00246B3C"/>
        </w:tc>
        <w:tc>
          <w:tcPr>
            <w:tcW w:w="573" w:type="dxa"/>
          </w:tcPr>
          <w:p w14:paraId="718B96C4" w14:textId="77777777" w:rsidR="000B43DF" w:rsidRPr="009307D1" w:rsidRDefault="000B43DF" w:rsidP="00246B3C"/>
        </w:tc>
        <w:tc>
          <w:tcPr>
            <w:tcW w:w="534" w:type="dxa"/>
            <w:shd w:val="clear" w:color="auto" w:fill="auto"/>
          </w:tcPr>
          <w:p w14:paraId="1323CB80" w14:textId="77777777" w:rsidR="000B43DF" w:rsidRPr="009307D1" w:rsidRDefault="000B43DF" w:rsidP="00246B3C"/>
        </w:tc>
        <w:tc>
          <w:tcPr>
            <w:tcW w:w="515" w:type="dxa"/>
          </w:tcPr>
          <w:p w14:paraId="5F42AF5C" w14:textId="77777777" w:rsidR="000B43DF" w:rsidRPr="009307D1" w:rsidRDefault="000B43DF" w:rsidP="00246B3C"/>
        </w:tc>
        <w:tc>
          <w:tcPr>
            <w:tcW w:w="515" w:type="dxa"/>
          </w:tcPr>
          <w:p w14:paraId="1C4E4FAA" w14:textId="77777777" w:rsidR="000B43DF" w:rsidRPr="009307D1" w:rsidRDefault="000B43DF" w:rsidP="00246B3C"/>
        </w:tc>
        <w:tc>
          <w:tcPr>
            <w:tcW w:w="591" w:type="dxa"/>
            <w:shd w:val="clear" w:color="auto" w:fill="auto"/>
          </w:tcPr>
          <w:p w14:paraId="0352EE2D" w14:textId="77777777" w:rsidR="000B43DF" w:rsidRPr="009307D1" w:rsidRDefault="000B43DF" w:rsidP="00246B3C"/>
        </w:tc>
        <w:tc>
          <w:tcPr>
            <w:tcW w:w="485" w:type="dxa"/>
          </w:tcPr>
          <w:p w14:paraId="1F87D76B" w14:textId="77777777" w:rsidR="000B43DF" w:rsidRPr="009307D1" w:rsidRDefault="000B43DF" w:rsidP="00246B3C"/>
        </w:tc>
        <w:tc>
          <w:tcPr>
            <w:tcW w:w="485" w:type="dxa"/>
            <w:shd w:val="clear" w:color="auto" w:fill="auto"/>
          </w:tcPr>
          <w:p w14:paraId="395FD7A6" w14:textId="77777777" w:rsidR="000B43DF" w:rsidRPr="009307D1" w:rsidRDefault="000B43DF" w:rsidP="00246B3C"/>
        </w:tc>
        <w:tc>
          <w:tcPr>
            <w:tcW w:w="886" w:type="dxa"/>
            <w:shd w:val="clear" w:color="auto" w:fill="auto"/>
          </w:tcPr>
          <w:p w14:paraId="2CE0D97E" w14:textId="77777777" w:rsidR="000B43DF" w:rsidRPr="009307D1" w:rsidRDefault="000B43DF" w:rsidP="00246B3C">
            <w:r w:rsidRPr="009307D1">
              <w:t>R</w:t>
            </w:r>
          </w:p>
        </w:tc>
      </w:tr>
      <w:tr w:rsidR="000B43DF" w:rsidRPr="009307D1" w14:paraId="394B1B41" w14:textId="77777777" w:rsidTr="77931366">
        <w:tc>
          <w:tcPr>
            <w:tcW w:w="2761" w:type="dxa"/>
            <w:shd w:val="clear" w:color="auto" w:fill="auto"/>
          </w:tcPr>
          <w:p w14:paraId="4B473595" w14:textId="77777777" w:rsidR="000B43DF" w:rsidRPr="009307D1" w:rsidRDefault="000B43DF" w:rsidP="00246B3C">
            <w:proofErr w:type="spellStart"/>
            <w:r w:rsidRPr="009307D1">
              <w:t>Töötaja_seisundi_liik</w:t>
            </w:r>
            <w:proofErr w:type="spellEnd"/>
          </w:p>
        </w:tc>
        <w:tc>
          <w:tcPr>
            <w:tcW w:w="446" w:type="dxa"/>
            <w:shd w:val="clear" w:color="auto" w:fill="auto"/>
          </w:tcPr>
          <w:p w14:paraId="05DF7916" w14:textId="77777777" w:rsidR="000B43DF" w:rsidRPr="009307D1" w:rsidRDefault="000B43DF" w:rsidP="00246B3C">
            <w:r w:rsidRPr="009307D1">
              <w:t>R</w:t>
            </w:r>
          </w:p>
        </w:tc>
        <w:tc>
          <w:tcPr>
            <w:tcW w:w="735" w:type="dxa"/>
            <w:shd w:val="clear" w:color="auto" w:fill="auto"/>
          </w:tcPr>
          <w:p w14:paraId="6935004E" w14:textId="77777777" w:rsidR="000B43DF" w:rsidRPr="009307D1" w:rsidRDefault="000B43DF" w:rsidP="00246B3C"/>
        </w:tc>
        <w:tc>
          <w:tcPr>
            <w:tcW w:w="578" w:type="dxa"/>
          </w:tcPr>
          <w:p w14:paraId="31599CD5" w14:textId="77777777" w:rsidR="000B43DF" w:rsidRPr="009307D1" w:rsidRDefault="000B43DF" w:rsidP="00246B3C"/>
        </w:tc>
        <w:tc>
          <w:tcPr>
            <w:tcW w:w="735" w:type="dxa"/>
          </w:tcPr>
          <w:p w14:paraId="55E271D1" w14:textId="77777777" w:rsidR="000B43DF" w:rsidRPr="009307D1" w:rsidRDefault="000B43DF" w:rsidP="00246B3C"/>
        </w:tc>
        <w:tc>
          <w:tcPr>
            <w:tcW w:w="573" w:type="dxa"/>
          </w:tcPr>
          <w:p w14:paraId="6B3541FB" w14:textId="77777777" w:rsidR="000B43DF" w:rsidRPr="009307D1" w:rsidRDefault="000B43DF" w:rsidP="00246B3C"/>
        </w:tc>
        <w:tc>
          <w:tcPr>
            <w:tcW w:w="534" w:type="dxa"/>
            <w:shd w:val="clear" w:color="auto" w:fill="auto"/>
          </w:tcPr>
          <w:p w14:paraId="753118F7" w14:textId="77777777" w:rsidR="000B43DF" w:rsidRPr="009307D1" w:rsidRDefault="000B43DF" w:rsidP="00246B3C"/>
        </w:tc>
        <w:tc>
          <w:tcPr>
            <w:tcW w:w="515" w:type="dxa"/>
          </w:tcPr>
          <w:p w14:paraId="7797B363" w14:textId="77777777" w:rsidR="000B43DF" w:rsidRPr="009307D1" w:rsidRDefault="000B43DF" w:rsidP="00246B3C"/>
        </w:tc>
        <w:tc>
          <w:tcPr>
            <w:tcW w:w="515" w:type="dxa"/>
          </w:tcPr>
          <w:p w14:paraId="11C9E051" w14:textId="77777777" w:rsidR="000B43DF" w:rsidRPr="009307D1" w:rsidRDefault="000B43DF" w:rsidP="00246B3C"/>
        </w:tc>
        <w:tc>
          <w:tcPr>
            <w:tcW w:w="591" w:type="dxa"/>
            <w:shd w:val="clear" w:color="auto" w:fill="auto"/>
          </w:tcPr>
          <w:p w14:paraId="08AF46F1" w14:textId="77777777" w:rsidR="000B43DF" w:rsidRPr="009307D1" w:rsidRDefault="000B43DF" w:rsidP="00246B3C"/>
        </w:tc>
        <w:tc>
          <w:tcPr>
            <w:tcW w:w="485" w:type="dxa"/>
          </w:tcPr>
          <w:p w14:paraId="474131EA" w14:textId="77777777" w:rsidR="000B43DF" w:rsidRPr="009307D1" w:rsidRDefault="000B43DF" w:rsidP="00246B3C"/>
        </w:tc>
        <w:tc>
          <w:tcPr>
            <w:tcW w:w="485" w:type="dxa"/>
            <w:shd w:val="clear" w:color="auto" w:fill="auto"/>
          </w:tcPr>
          <w:p w14:paraId="2B24B7D9" w14:textId="77777777" w:rsidR="000B43DF" w:rsidRPr="009307D1" w:rsidRDefault="000B43DF" w:rsidP="00246B3C"/>
        </w:tc>
        <w:tc>
          <w:tcPr>
            <w:tcW w:w="886" w:type="dxa"/>
            <w:shd w:val="clear" w:color="auto" w:fill="auto"/>
          </w:tcPr>
          <w:p w14:paraId="3AADD181" w14:textId="77777777" w:rsidR="000B43DF" w:rsidRPr="009307D1" w:rsidRDefault="000B43DF" w:rsidP="00246B3C">
            <w:r w:rsidRPr="009307D1">
              <w:t>R</w:t>
            </w:r>
          </w:p>
        </w:tc>
      </w:tr>
      <w:tr w:rsidR="000B43DF" w:rsidRPr="009307D1" w14:paraId="55B95EC8" w14:textId="77777777" w:rsidTr="77931366">
        <w:tc>
          <w:tcPr>
            <w:tcW w:w="2761" w:type="dxa"/>
            <w:shd w:val="clear" w:color="auto" w:fill="auto"/>
          </w:tcPr>
          <w:p w14:paraId="11615AD7" w14:textId="58512A2B" w:rsidR="000B43DF" w:rsidRPr="009307D1" w:rsidRDefault="00085275" w:rsidP="00246B3C">
            <w:proofErr w:type="spellStart"/>
            <w:r>
              <w:t>Auto</w:t>
            </w:r>
            <w:r w:rsidR="000B43DF" w:rsidRPr="009307D1">
              <w:t>_kategooria</w:t>
            </w:r>
            <w:proofErr w:type="spellEnd"/>
          </w:p>
        </w:tc>
        <w:tc>
          <w:tcPr>
            <w:tcW w:w="446" w:type="dxa"/>
            <w:shd w:val="clear" w:color="auto" w:fill="auto"/>
          </w:tcPr>
          <w:p w14:paraId="5EE6B5DB" w14:textId="77777777" w:rsidR="000B43DF" w:rsidRPr="009307D1" w:rsidRDefault="000B43DF" w:rsidP="00246B3C"/>
        </w:tc>
        <w:tc>
          <w:tcPr>
            <w:tcW w:w="735" w:type="dxa"/>
            <w:shd w:val="clear" w:color="auto" w:fill="auto"/>
          </w:tcPr>
          <w:p w14:paraId="53DB84E6" w14:textId="77777777" w:rsidR="000B43DF" w:rsidRPr="009307D1" w:rsidRDefault="000B43DF" w:rsidP="00246B3C">
            <w:r w:rsidRPr="009307D1">
              <w:t>R</w:t>
            </w:r>
          </w:p>
        </w:tc>
        <w:tc>
          <w:tcPr>
            <w:tcW w:w="578" w:type="dxa"/>
          </w:tcPr>
          <w:p w14:paraId="27864C70" w14:textId="77777777" w:rsidR="000B43DF" w:rsidRPr="009307D1" w:rsidRDefault="000B43DF" w:rsidP="00246B3C"/>
        </w:tc>
        <w:tc>
          <w:tcPr>
            <w:tcW w:w="735" w:type="dxa"/>
          </w:tcPr>
          <w:p w14:paraId="662F3934" w14:textId="77777777" w:rsidR="000B43DF" w:rsidRPr="009307D1" w:rsidRDefault="000B43DF" w:rsidP="00246B3C">
            <w:r w:rsidRPr="009307D1">
              <w:t>R</w:t>
            </w:r>
          </w:p>
        </w:tc>
        <w:tc>
          <w:tcPr>
            <w:tcW w:w="573" w:type="dxa"/>
          </w:tcPr>
          <w:p w14:paraId="3CB27BE6" w14:textId="77777777" w:rsidR="000B43DF" w:rsidRPr="009307D1" w:rsidRDefault="000B43DF" w:rsidP="00246B3C"/>
        </w:tc>
        <w:tc>
          <w:tcPr>
            <w:tcW w:w="534" w:type="dxa"/>
            <w:shd w:val="clear" w:color="auto" w:fill="auto"/>
          </w:tcPr>
          <w:p w14:paraId="2647F1A2" w14:textId="77777777" w:rsidR="000B43DF" w:rsidRPr="009307D1" w:rsidRDefault="000B43DF" w:rsidP="00246B3C"/>
        </w:tc>
        <w:tc>
          <w:tcPr>
            <w:tcW w:w="515" w:type="dxa"/>
          </w:tcPr>
          <w:p w14:paraId="310DADD7" w14:textId="77777777" w:rsidR="000B43DF" w:rsidRPr="009307D1" w:rsidRDefault="000B43DF" w:rsidP="00246B3C"/>
        </w:tc>
        <w:tc>
          <w:tcPr>
            <w:tcW w:w="515" w:type="dxa"/>
          </w:tcPr>
          <w:p w14:paraId="74D2F0B6" w14:textId="77777777" w:rsidR="000B43DF" w:rsidRPr="009307D1" w:rsidRDefault="00CC55F5" w:rsidP="00246B3C">
            <w:r>
              <w:t>R</w:t>
            </w:r>
          </w:p>
        </w:tc>
        <w:tc>
          <w:tcPr>
            <w:tcW w:w="591" w:type="dxa"/>
            <w:shd w:val="clear" w:color="auto" w:fill="auto"/>
          </w:tcPr>
          <w:p w14:paraId="5B696DA0" w14:textId="77777777" w:rsidR="000B43DF" w:rsidRPr="009307D1" w:rsidRDefault="000B43DF" w:rsidP="00246B3C"/>
        </w:tc>
        <w:tc>
          <w:tcPr>
            <w:tcW w:w="485" w:type="dxa"/>
          </w:tcPr>
          <w:p w14:paraId="769F8889" w14:textId="77777777" w:rsidR="000B43DF" w:rsidRPr="009307D1" w:rsidRDefault="000B43DF" w:rsidP="00246B3C"/>
        </w:tc>
        <w:tc>
          <w:tcPr>
            <w:tcW w:w="485" w:type="dxa"/>
            <w:shd w:val="clear" w:color="auto" w:fill="auto"/>
          </w:tcPr>
          <w:p w14:paraId="6145E1CF" w14:textId="77777777" w:rsidR="000B43DF" w:rsidRPr="009307D1" w:rsidRDefault="000B43DF" w:rsidP="00246B3C">
            <w:r w:rsidRPr="009307D1">
              <w:t>R</w:t>
            </w:r>
          </w:p>
        </w:tc>
        <w:tc>
          <w:tcPr>
            <w:tcW w:w="886" w:type="dxa"/>
            <w:shd w:val="clear" w:color="auto" w:fill="auto"/>
          </w:tcPr>
          <w:p w14:paraId="50F4ADB8" w14:textId="77777777" w:rsidR="000B43DF" w:rsidRPr="009307D1" w:rsidRDefault="000B43DF" w:rsidP="00246B3C">
            <w:r w:rsidRPr="009307D1">
              <w:t>R</w:t>
            </w:r>
          </w:p>
        </w:tc>
      </w:tr>
      <w:tr w:rsidR="00E50EDA" w:rsidRPr="009307D1" w14:paraId="424402FE" w14:textId="77777777" w:rsidTr="77931366">
        <w:tc>
          <w:tcPr>
            <w:tcW w:w="2761" w:type="dxa"/>
            <w:shd w:val="clear" w:color="auto" w:fill="auto"/>
          </w:tcPr>
          <w:p w14:paraId="437610EC" w14:textId="3CCBA789" w:rsidR="00E50EDA" w:rsidRPr="009307D1" w:rsidRDefault="00085275" w:rsidP="00246B3C">
            <w:proofErr w:type="spellStart"/>
            <w:r>
              <w:t>Auto</w:t>
            </w:r>
            <w:r w:rsidR="00E50EDA" w:rsidRPr="009307D1">
              <w:t>_kategooria</w:t>
            </w:r>
            <w:r w:rsidR="00FE0A2B">
              <w:t>_tüüp</w:t>
            </w:r>
            <w:proofErr w:type="spellEnd"/>
          </w:p>
        </w:tc>
        <w:tc>
          <w:tcPr>
            <w:tcW w:w="446" w:type="dxa"/>
            <w:shd w:val="clear" w:color="auto" w:fill="auto"/>
          </w:tcPr>
          <w:p w14:paraId="237407A7" w14:textId="77777777" w:rsidR="00E50EDA" w:rsidRPr="009307D1" w:rsidRDefault="00E50EDA" w:rsidP="00246B3C"/>
        </w:tc>
        <w:tc>
          <w:tcPr>
            <w:tcW w:w="735" w:type="dxa"/>
            <w:shd w:val="clear" w:color="auto" w:fill="auto"/>
          </w:tcPr>
          <w:p w14:paraId="355643F2" w14:textId="77777777" w:rsidR="00E50EDA" w:rsidRPr="009307D1" w:rsidRDefault="00E50EDA" w:rsidP="00246B3C">
            <w:r>
              <w:t>R</w:t>
            </w:r>
          </w:p>
        </w:tc>
        <w:tc>
          <w:tcPr>
            <w:tcW w:w="578" w:type="dxa"/>
          </w:tcPr>
          <w:p w14:paraId="4979702F" w14:textId="77777777" w:rsidR="00E50EDA" w:rsidRPr="009307D1" w:rsidRDefault="00E50EDA" w:rsidP="00246B3C"/>
        </w:tc>
        <w:tc>
          <w:tcPr>
            <w:tcW w:w="735" w:type="dxa"/>
          </w:tcPr>
          <w:p w14:paraId="52D189AC" w14:textId="77777777" w:rsidR="00E50EDA" w:rsidRPr="009307D1" w:rsidRDefault="00E50EDA" w:rsidP="00246B3C">
            <w:r>
              <w:t>R</w:t>
            </w:r>
          </w:p>
        </w:tc>
        <w:tc>
          <w:tcPr>
            <w:tcW w:w="573" w:type="dxa"/>
          </w:tcPr>
          <w:p w14:paraId="4B9B7A14" w14:textId="77777777" w:rsidR="00E50EDA" w:rsidRPr="009307D1" w:rsidRDefault="00E50EDA" w:rsidP="00246B3C"/>
        </w:tc>
        <w:tc>
          <w:tcPr>
            <w:tcW w:w="534" w:type="dxa"/>
            <w:shd w:val="clear" w:color="auto" w:fill="auto"/>
          </w:tcPr>
          <w:p w14:paraId="26A72F01" w14:textId="77777777" w:rsidR="00E50EDA" w:rsidRPr="009307D1" w:rsidRDefault="00E50EDA" w:rsidP="00246B3C"/>
        </w:tc>
        <w:tc>
          <w:tcPr>
            <w:tcW w:w="515" w:type="dxa"/>
          </w:tcPr>
          <w:p w14:paraId="76C2F5C1" w14:textId="77777777" w:rsidR="00E50EDA" w:rsidRPr="009307D1" w:rsidRDefault="00E50EDA" w:rsidP="00246B3C"/>
        </w:tc>
        <w:tc>
          <w:tcPr>
            <w:tcW w:w="515" w:type="dxa"/>
          </w:tcPr>
          <w:p w14:paraId="305AD664" w14:textId="77777777" w:rsidR="00E50EDA" w:rsidRPr="009307D1" w:rsidRDefault="00CC55F5" w:rsidP="00246B3C">
            <w:r>
              <w:t>R</w:t>
            </w:r>
          </w:p>
        </w:tc>
        <w:tc>
          <w:tcPr>
            <w:tcW w:w="591" w:type="dxa"/>
            <w:shd w:val="clear" w:color="auto" w:fill="auto"/>
          </w:tcPr>
          <w:p w14:paraId="27DF75C0" w14:textId="77777777" w:rsidR="00E50EDA" w:rsidRPr="009307D1" w:rsidRDefault="00E50EDA" w:rsidP="00246B3C"/>
        </w:tc>
        <w:tc>
          <w:tcPr>
            <w:tcW w:w="485" w:type="dxa"/>
          </w:tcPr>
          <w:p w14:paraId="42B4FBCD" w14:textId="77777777" w:rsidR="00E50EDA" w:rsidRPr="009307D1" w:rsidRDefault="00E50EDA" w:rsidP="00246B3C"/>
        </w:tc>
        <w:tc>
          <w:tcPr>
            <w:tcW w:w="485" w:type="dxa"/>
            <w:shd w:val="clear" w:color="auto" w:fill="auto"/>
          </w:tcPr>
          <w:p w14:paraId="342CB207" w14:textId="77777777" w:rsidR="00E50EDA" w:rsidRPr="009307D1" w:rsidRDefault="00E50EDA" w:rsidP="00246B3C">
            <w:r>
              <w:t>R</w:t>
            </w:r>
          </w:p>
        </w:tc>
        <w:tc>
          <w:tcPr>
            <w:tcW w:w="886" w:type="dxa"/>
            <w:shd w:val="clear" w:color="auto" w:fill="auto"/>
          </w:tcPr>
          <w:p w14:paraId="31B6861E" w14:textId="77777777" w:rsidR="00E50EDA" w:rsidRPr="009307D1" w:rsidRDefault="00E50EDA" w:rsidP="00246B3C"/>
        </w:tc>
      </w:tr>
      <w:tr w:rsidR="000B43DF" w:rsidRPr="009307D1" w14:paraId="0C1E0030" w14:textId="77777777" w:rsidTr="77931366">
        <w:tc>
          <w:tcPr>
            <w:tcW w:w="2761" w:type="dxa"/>
            <w:shd w:val="clear" w:color="auto" w:fill="auto"/>
          </w:tcPr>
          <w:p w14:paraId="463398CC" w14:textId="6BE70C88" w:rsidR="000B43DF" w:rsidRPr="009307D1" w:rsidRDefault="00085275">
            <w:proofErr w:type="spellStart"/>
            <w:r>
              <w:t>Auto</w:t>
            </w:r>
            <w:r w:rsidR="000B43DF" w:rsidRPr="009307D1">
              <w:t>_seisundi_liik</w:t>
            </w:r>
            <w:proofErr w:type="spellEnd"/>
          </w:p>
        </w:tc>
        <w:tc>
          <w:tcPr>
            <w:tcW w:w="446" w:type="dxa"/>
            <w:shd w:val="clear" w:color="auto" w:fill="auto"/>
          </w:tcPr>
          <w:p w14:paraId="4479B1BC" w14:textId="77777777" w:rsidR="000B43DF" w:rsidRPr="009307D1" w:rsidRDefault="000B43DF" w:rsidP="00246B3C"/>
        </w:tc>
        <w:tc>
          <w:tcPr>
            <w:tcW w:w="735" w:type="dxa"/>
            <w:shd w:val="clear" w:color="auto" w:fill="auto"/>
          </w:tcPr>
          <w:p w14:paraId="0BA45B28" w14:textId="77777777" w:rsidR="000B43DF" w:rsidRPr="009307D1" w:rsidRDefault="000B43DF" w:rsidP="00246B3C">
            <w:r w:rsidRPr="009307D1">
              <w:t>R</w:t>
            </w:r>
          </w:p>
        </w:tc>
        <w:tc>
          <w:tcPr>
            <w:tcW w:w="578" w:type="dxa"/>
          </w:tcPr>
          <w:p w14:paraId="3B49C98D" w14:textId="2BC5BCA5" w:rsidR="000B43DF" w:rsidRPr="009307D1" w:rsidRDefault="009749A8" w:rsidP="00246B3C">
            <w:r>
              <w:t>R</w:t>
            </w:r>
          </w:p>
        </w:tc>
        <w:tc>
          <w:tcPr>
            <w:tcW w:w="735" w:type="dxa"/>
          </w:tcPr>
          <w:p w14:paraId="18C5ECA8" w14:textId="77777777" w:rsidR="000B43DF" w:rsidRPr="009307D1" w:rsidRDefault="000B43DF" w:rsidP="00246B3C">
            <w:r w:rsidRPr="009307D1">
              <w:t>R</w:t>
            </w:r>
          </w:p>
        </w:tc>
        <w:tc>
          <w:tcPr>
            <w:tcW w:w="573" w:type="dxa"/>
          </w:tcPr>
          <w:p w14:paraId="7C14B8FA" w14:textId="77777777" w:rsidR="000B43DF" w:rsidRPr="009307D1" w:rsidRDefault="000B43DF" w:rsidP="00246B3C">
            <w:r w:rsidRPr="009307D1">
              <w:t>R</w:t>
            </w:r>
          </w:p>
        </w:tc>
        <w:tc>
          <w:tcPr>
            <w:tcW w:w="534" w:type="dxa"/>
            <w:shd w:val="clear" w:color="auto" w:fill="auto"/>
          </w:tcPr>
          <w:p w14:paraId="420947C1" w14:textId="29349E61" w:rsidR="000B43DF" w:rsidRPr="009307D1" w:rsidRDefault="008A12A4" w:rsidP="00246B3C">
            <w:r>
              <w:t>R</w:t>
            </w:r>
          </w:p>
        </w:tc>
        <w:tc>
          <w:tcPr>
            <w:tcW w:w="515" w:type="dxa"/>
          </w:tcPr>
          <w:p w14:paraId="7912978B" w14:textId="77777777" w:rsidR="000B43DF" w:rsidRPr="009307D1" w:rsidRDefault="00D43420" w:rsidP="00246B3C">
            <w:r>
              <w:t>R</w:t>
            </w:r>
          </w:p>
        </w:tc>
        <w:tc>
          <w:tcPr>
            <w:tcW w:w="515" w:type="dxa"/>
          </w:tcPr>
          <w:p w14:paraId="594CA6EE" w14:textId="77777777" w:rsidR="000B43DF" w:rsidRPr="009307D1" w:rsidRDefault="00224450" w:rsidP="00246B3C">
            <w:r w:rsidRPr="009307D1">
              <w:t>R</w:t>
            </w:r>
          </w:p>
        </w:tc>
        <w:tc>
          <w:tcPr>
            <w:tcW w:w="591" w:type="dxa"/>
            <w:shd w:val="clear" w:color="auto" w:fill="auto"/>
          </w:tcPr>
          <w:p w14:paraId="6CACE6FA" w14:textId="77777777" w:rsidR="000B43DF" w:rsidRPr="009307D1" w:rsidRDefault="000B43DF" w:rsidP="00246B3C">
            <w:r w:rsidRPr="009307D1">
              <w:t>R</w:t>
            </w:r>
          </w:p>
        </w:tc>
        <w:tc>
          <w:tcPr>
            <w:tcW w:w="485" w:type="dxa"/>
          </w:tcPr>
          <w:p w14:paraId="402601F3" w14:textId="77777777" w:rsidR="000B43DF" w:rsidRPr="009307D1" w:rsidRDefault="000B43DF" w:rsidP="00246B3C">
            <w:r w:rsidRPr="009307D1">
              <w:t>R</w:t>
            </w:r>
          </w:p>
        </w:tc>
        <w:tc>
          <w:tcPr>
            <w:tcW w:w="485" w:type="dxa"/>
            <w:shd w:val="clear" w:color="auto" w:fill="auto"/>
          </w:tcPr>
          <w:p w14:paraId="0D25AE4F" w14:textId="77777777" w:rsidR="000B43DF" w:rsidRPr="009307D1" w:rsidRDefault="00F07C53" w:rsidP="00246B3C">
            <w:r>
              <w:t>R</w:t>
            </w:r>
          </w:p>
        </w:tc>
        <w:tc>
          <w:tcPr>
            <w:tcW w:w="886" w:type="dxa"/>
            <w:shd w:val="clear" w:color="auto" w:fill="auto"/>
          </w:tcPr>
          <w:p w14:paraId="799CB6CE" w14:textId="77777777" w:rsidR="000B43DF" w:rsidRPr="009307D1" w:rsidRDefault="000B43DF" w:rsidP="00246B3C">
            <w:r w:rsidRPr="009307D1">
              <w:t>R</w:t>
            </w:r>
          </w:p>
        </w:tc>
      </w:tr>
      <w:tr w:rsidR="000B43DF" w:rsidRPr="009307D1" w14:paraId="60D678EF" w14:textId="77777777" w:rsidTr="77931366">
        <w:tc>
          <w:tcPr>
            <w:tcW w:w="2761" w:type="dxa"/>
            <w:shd w:val="clear" w:color="auto" w:fill="auto"/>
          </w:tcPr>
          <w:p w14:paraId="75F9F4F2" w14:textId="77777777" w:rsidR="000B43DF" w:rsidRPr="009307D1" w:rsidRDefault="000B43DF" w:rsidP="00246B3C">
            <w:proofErr w:type="spellStart"/>
            <w:r w:rsidRPr="009307D1">
              <w:t>Isik</w:t>
            </w:r>
            <w:proofErr w:type="spellEnd"/>
          </w:p>
        </w:tc>
        <w:tc>
          <w:tcPr>
            <w:tcW w:w="446" w:type="dxa"/>
            <w:shd w:val="clear" w:color="auto" w:fill="auto"/>
          </w:tcPr>
          <w:p w14:paraId="1136DB02" w14:textId="77777777" w:rsidR="000B43DF" w:rsidRPr="009307D1" w:rsidRDefault="000B43DF" w:rsidP="00246B3C">
            <w:r w:rsidRPr="009307D1">
              <w:t>R</w:t>
            </w:r>
          </w:p>
        </w:tc>
        <w:tc>
          <w:tcPr>
            <w:tcW w:w="735" w:type="dxa"/>
            <w:shd w:val="clear" w:color="auto" w:fill="auto"/>
          </w:tcPr>
          <w:p w14:paraId="007C8F35" w14:textId="77777777" w:rsidR="000B43DF" w:rsidRPr="009307D1" w:rsidRDefault="000B43DF" w:rsidP="00246B3C"/>
        </w:tc>
        <w:tc>
          <w:tcPr>
            <w:tcW w:w="578" w:type="dxa"/>
          </w:tcPr>
          <w:p w14:paraId="458E8F90" w14:textId="77777777" w:rsidR="000B43DF" w:rsidRPr="009307D1" w:rsidRDefault="000B43DF" w:rsidP="00246B3C"/>
        </w:tc>
        <w:tc>
          <w:tcPr>
            <w:tcW w:w="735" w:type="dxa"/>
          </w:tcPr>
          <w:p w14:paraId="092660B5" w14:textId="77777777" w:rsidR="000B43DF" w:rsidRPr="009307D1" w:rsidRDefault="000B43DF" w:rsidP="00246B3C"/>
        </w:tc>
        <w:tc>
          <w:tcPr>
            <w:tcW w:w="573" w:type="dxa"/>
          </w:tcPr>
          <w:p w14:paraId="2058B315" w14:textId="77777777" w:rsidR="000B43DF" w:rsidRPr="009307D1" w:rsidRDefault="000B43DF" w:rsidP="00246B3C"/>
        </w:tc>
        <w:tc>
          <w:tcPr>
            <w:tcW w:w="534" w:type="dxa"/>
            <w:shd w:val="clear" w:color="auto" w:fill="auto"/>
          </w:tcPr>
          <w:p w14:paraId="05DAF05E" w14:textId="77777777" w:rsidR="000B43DF" w:rsidRPr="009307D1" w:rsidRDefault="000B43DF" w:rsidP="00246B3C"/>
        </w:tc>
        <w:tc>
          <w:tcPr>
            <w:tcW w:w="515" w:type="dxa"/>
          </w:tcPr>
          <w:p w14:paraId="3B44016B" w14:textId="77777777" w:rsidR="000B43DF" w:rsidRPr="009307D1" w:rsidRDefault="000B43DF" w:rsidP="00246B3C"/>
        </w:tc>
        <w:tc>
          <w:tcPr>
            <w:tcW w:w="515" w:type="dxa"/>
          </w:tcPr>
          <w:p w14:paraId="3AF73359" w14:textId="77777777" w:rsidR="000B43DF" w:rsidRPr="009307D1" w:rsidRDefault="00224450" w:rsidP="00246B3C">
            <w:r>
              <w:t>R</w:t>
            </w:r>
          </w:p>
        </w:tc>
        <w:tc>
          <w:tcPr>
            <w:tcW w:w="591" w:type="dxa"/>
            <w:shd w:val="clear" w:color="auto" w:fill="auto"/>
          </w:tcPr>
          <w:p w14:paraId="3879B021" w14:textId="77777777" w:rsidR="000B43DF" w:rsidRPr="009307D1" w:rsidRDefault="000B43DF" w:rsidP="00246B3C"/>
        </w:tc>
        <w:tc>
          <w:tcPr>
            <w:tcW w:w="485" w:type="dxa"/>
          </w:tcPr>
          <w:p w14:paraId="2F66B0D0" w14:textId="77777777" w:rsidR="000B43DF" w:rsidRPr="009307D1" w:rsidRDefault="000B43DF" w:rsidP="00246B3C"/>
        </w:tc>
        <w:tc>
          <w:tcPr>
            <w:tcW w:w="485" w:type="dxa"/>
            <w:shd w:val="clear" w:color="auto" w:fill="auto"/>
          </w:tcPr>
          <w:p w14:paraId="1199F8B4" w14:textId="77777777" w:rsidR="000B43DF" w:rsidRPr="009307D1" w:rsidRDefault="000B43DF" w:rsidP="00246B3C"/>
        </w:tc>
        <w:tc>
          <w:tcPr>
            <w:tcW w:w="886" w:type="dxa"/>
            <w:shd w:val="clear" w:color="auto" w:fill="auto"/>
          </w:tcPr>
          <w:p w14:paraId="5AE6BC66" w14:textId="77777777" w:rsidR="000B43DF" w:rsidRPr="009307D1" w:rsidRDefault="000B43DF" w:rsidP="00246B3C">
            <w:r w:rsidRPr="009307D1">
              <w:t>R</w:t>
            </w:r>
          </w:p>
        </w:tc>
      </w:tr>
      <w:tr w:rsidR="000B43DF" w:rsidRPr="009307D1" w14:paraId="3B5A33F8" w14:textId="77777777" w:rsidTr="77931366">
        <w:tc>
          <w:tcPr>
            <w:tcW w:w="2761" w:type="dxa"/>
            <w:shd w:val="clear" w:color="auto" w:fill="auto"/>
          </w:tcPr>
          <w:p w14:paraId="1EEA4789" w14:textId="77777777" w:rsidR="000B43DF" w:rsidRPr="009307D1" w:rsidRDefault="000B43DF" w:rsidP="00246B3C">
            <w:proofErr w:type="spellStart"/>
            <w:r w:rsidRPr="009307D1">
              <w:t>Töötaja</w:t>
            </w:r>
            <w:proofErr w:type="spellEnd"/>
          </w:p>
        </w:tc>
        <w:tc>
          <w:tcPr>
            <w:tcW w:w="446" w:type="dxa"/>
            <w:shd w:val="clear" w:color="auto" w:fill="auto"/>
          </w:tcPr>
          <w:p w14:paraId="1CC71D07" w14:textId="77777777" w:rsidR="000B43DF" w:rsidRPr="009307D1" w:rsidRDefault="000B43DF" w:rsidP="00246B3C">
            <w:r w:rsidRPr="009307D1">
              <w:t>R</w:t>
            </w:r>
          </w:p>
        </w:tc>
        <w:tc>
          <w:tcPr>
            <w:tcW w:w="735" w:type="dxa"/>
            <w:shd w:val="clear" w:color="auto" w:fill="auto"/>
          </w:tcPr>
          <w:p w14:paraId="1DB1493F" w14:textId="77777777" w:rsidR="000B43DF" w:rsidRPr="009307D1" w:rsidRDefault="000B43DF" w:rsidP="00246B3C">
            <w:r w:rsidRPr="009307D1">
              <w:t>R</w:t>
            </w:r>
          </w:p>
        </w:tc>
        <w:tc>
          <w:tcPr>
            <w:tcW w:w="578" w:type="dxa"/>
          </w:tcPr>
          <w:p w14:paraId="3553B61A" w14:textId="77777777" w:rsidR="000B43DF" w:rsidRPr="009307D1" w:rsidRDefault="000B43DF" w:rsidP="00246B3C"/>
        </w:tc>
        <w:tc>
          <w:tcPr>
            <w:tcW w:w="735" w:type="dxa"/>
          </w:tcPr>
          <w:p w14:paraId="677DD078" w14:textId="77777777" w:rsidR="000B43DF" w:rsidRPr="009307D1" w:rsidRDefault="000B43DF" w:rsidP="00246B3C"/>
        </w:tc>
        <w:tc>
          <w:tcPr>
            <w:tcW w:w="573" w:type="dxa"/>
          </w:tcPr>
          <w:p w14:paraId="60B3814E" w14:textId="77777777" w:rsidR="000B43DF" w:rsidRPr="009307D1" w:rsidRDefault="000B43DF" w:rsidP="00246B3C"/>
        </w:tc>
        <w:tc>
          <w:tcPr>
            <w:tcW w:w="534" w:type="dxa"/>
            <w:shd w:val="clear" w:color="auto" w:fill="auto"/>
          </w:tcPr>
          <w:p w14:paraId="617474E3" w14:textId="094680A7" w:rsidR="000B43DF" w:rsidRPr="009307D1" w:rsidRDefault="00766C2A" w:rsidP="00246B3C">
            <w:r>
              <w:t>R</w:t>
            </w:r>
          </w:p>
        </w:tc>
        <w:tc>
          <w:tcPr>
            <w:tcW w:w="515" w:type="dxa"/>
          </w:tcPr>
          <w:p w14:paraId="4BB5035A" w14:textId="77777777" w:rsidR="000B43DF" w:rsidRPr="009307D1" w:rsidRDefault="000B43DF" w:rsidP="00246B3C"/>
        </w:tc>
        <w:tc>
          <w:tcPr>
            <w:tcW w:w="515" w:type="dxa"/>
          </w:tcPr>
          <w:p w14:paraId="7A4E7A32" w14:textId="77777777" w:rsidR="000B43DF" w:rsidRPr="009307D1" w:rsidRDefault="00224450" w:rsidP="00246B3C">
            <w:r>
              <w:t>R</w:t>
            </w:r>
          </w:p>
        </w:tc>
        <w:tc>
          <w:tcPr>
            <w:tcW w:w="591" w:type="dxa"/>
            <w:shd w:val="clear" w:color="auto" w:fill="auto"/>
          </w:tcPr>
          <w:p w14:paraId="2FB2BC96" w14:textId="77777777" w:rsidR="000B43DF" w:rsidRPr="009307D1" w:rsidRDefault="000B43DF" w:rsidP="00246B3C"/>
        </w:tc>
        <w:tc>
          <w:tcPr>
            <w:tcW w:w="485" w:type="dxa"/>
          </w:tcPr>
          <w:p w14:paraId="76F99A09" w14:textId="77777777" w:rsidR="000B43DF" w:rsidRPr="009307D1" w:rsidRDefault="000B43DF" w:rsidP="00246B3C"/>
        </w:tc>
        <w:tc>
          <w:tcPr>
            <w:tcW w:w="485" w:type="dxa"/>
            <w:shd w:val="clear" w:color="auto" w:fill="auto"/>
          </w:tcPr>
          <w:p w14:paraId="6097396A" w14:textId="77777777" w:rsidR="000B43DF" w:rsidRPr="009307D1" w:rsidRDefault="000B43DF" w:rsidP="00246B3C"/>
        </w:tc>
        <w:tc>
          <w:tcPr>
            <w:tcW w:w="886" w:type="dxa"/>
            <w:shd w:val="clear" w:color="auto" w:fill="auto"/>
          </w:tcPr>
          <w:p w14:paraId="248271F3" w14:textId="77777777" w:rsidR="000B43DF" w:rsidRPr="009307D1" w:rsidRDefault="000B43DF" w:rsidP="00246B3C">
            <w:r w:rsidRPr="009307D1">
              <w:t>R</w:t>
            </w:r>
          </w:p>
        </w:tc>
      </w:tr>
      <w:tr w:rsidR="000030AD" w:rsidRPr="009307D1" w14:paraId="4D601B08" w14:textId="77777777" w:rsidTr="77931366">
        <w:tc>
          <w:tcPr>
            <w:tcW w:w="2761" w:type="dxa"/>
            <w:shd w:val="clear" w:color="auto" w:fill="F7CAAC" w:themeFill="accent2" w:themeFillTint="66"/>
          </w:tcPr>
          <w:p w14:paraId="5FD77F8B" w14:textId="77777777" w:rsidR="000030AD" w:rsidRPr="009307D1" w:rsidRDefault="000030AD" w:rsidP="00246B3C">
            <w:r>
              <w:t>Auto</w:t>
            </w:r>
          </w:p>
        </w:tc>
        <w:tc>
          <w:tcPr>
            <w:tcW w:w="446" w:type="dxa"/>
            <w:shd w:val="clear" w:color="auto" w:fill="F7CAAC" w:themeFill="accent2" w:themeFillTint="66"/>
          </w:tcPr>
          <w:p w14:paraId="6944F00E" w14:textId="77777777" w:rsidR="000030AD" w:rsidRPr="009307D1" w:rsidRDefault="000030AD" w:rsidP="00246B3C"/>
        </w:tc>
        <w:tc>
          <w:tcPr>
            <w:tcW w:w="735" w:type="dxa"/>
            <w:shd w:val="clear" w:color="auto" w:fill="F7CAAC" w:themeFill="accent2" w:themeFillTint="66"/>
          </w:tcPr>
          <w:p w14:paraId="14BA2CE5" w14:textId="77777777" w:rsidR="000030AD" w:rsidRPr="009307D1" w:rsidRDefault="000030AD" w:rsidP="00246B3C">
            <w:r w:rsidRPr="009307D1">
              <w:t>C</w:t>
            </w:r>
          </w:p>
        </w:tc>
        <w:tc>
          <w:tcPr>
            <w:tcW w:w="578" w:type="dxa"/>
            <w:shd w:val="clear" w:color="auto" w:fill="F7CAAC" w:themeFill="accent2" w:themeFillTint="66"/>
          </w:tcPr>
          <w:p w14:paraId="4558FE92" w14:textId="77777777" w:rsidR="000030AD" w:rsidRPr="009307D1" w:rsidRDefault="000030AD" w:rsidP="00246B3C">
            <w:r>
              <w:t>RD</w:t>
            </w:r>
          </w:p>
        </w:tc>
        <w:tc>
          <w:tcPr>
            <w:tcW w:w="735" w:type="dxa"/>
            <w:shd w:val="clear" w:color="auto" w:fill="F7CAAC" w:themeFill="accent2" w:themeFillTint="66"/>
          </w:tcPr>
          <w:p w14:paraId="022AF56B" w14:textId="77777777" w:rsidR="000030AD" w:rsidRPr="009307D1" w:rsidRDefault="000030AD" w:rsidP="00246B3C">
            <w:r w:rsidRPr="009307D1">
              <w:t>RU</w:t>
            </w:r>
          </w:p>
        </w:tc>
        <w:tc>
          <w:tcPr>
            <w:tcW w:w="573" w:type="dxa"/>
            <w:shd w:val="clear" w:color="auto" w:fill="F7CAAC" w:themeFill="accent2" w:themeFillTint="66"/>
          </w:tcPr>
          <w:p w14:paraId="4515BD32" w14:textId="77777777" w:rsidR="000030AD" w:rsidRPr="009307D1" w:rsidRDefault="000030AD" w:rsidP="00246B3C">
            <w:r w:rsidRPr="009307D1">
              <w:t>RU</w:t>
            </w:r>
          </w:p>
        </w:tc>
        <w:tc>
          <w:tcPr>
            <w:tcW w:w="534" w:type="dxa"/>
            <w:shd w:val="clear" w:color="auto" w:fill="F7CAAC" w:themeFill="accent2" w:themeFillTint="66"/>
          </w:tcPr>
          <w:p w14:paraId="6E081143" w14:textId="77777777" w:rsidR="000030AD" w:rsidRPr="009307D1" w:rsidRDefault="000030AD" w:rsidP="00246B3C">
            <w:r>
              <w:t>RU</w:t>
            </w:r>
          </w:p>
        </w:tc>
        <w:tc>
          <w:tcPr>
            <w:tcW w:w="515" w:type="dxa"/>
            <w:shd w:val="clear" w:color="auto" w:fill="F7CAAC" w:themeFill="accent2" w:themeFillTint="66"/>
          </w:tcPr>
          <w:p w14:paraId="468B2FF9" w14:textId="77777777" w:rsidR="000030AD" w:rsidRPr="009307D1" w:rsidRDefault="000030AD" w:rsidP="00246B3C">
            <w:r w:rsidRPr="009307D1">
              <w:t>R</w:t>
            </w:r>
          </w:p>
        </w:tc>
        <w:tc>
          <w:tcPr>
            <w:tcW w:w="515" w:type="dxa"/>
            <w:shd w:val="clear" w:color="auto" w:fill="F7CAAC" w:themeFill="accent2" w:themeFillTint="66"/>
          </w:tcPr>
          <w:p w14:paraId="64BC4E61" w14:textId="77777777" w:rsidR="000030AD" w:rsidRPr="009307D1" w:rsidRDefault="000030AD" w:rsidP="00246B3C">
            <w:r w:rsidRPr="009307D1">
              <w:t>R</w:t>
            </w:r>
          </w:p>
        </w:tc>
        <w:tc>
          <w:tcPr>
            <w:tcW w:w="591" w:type="dxa"/>
            <w:shd w:val="clear" w:color="auto" w:fill="F7CAAC" w:themeFill="accent2" w:themeFillTint="66"/>
          </w:tcPr>
          <w:p w14:paraId="2717C0CC" w14:textId="77777777" w:rsidR="000030AD" w:rsidRPr="009307D1" w:rsidRDefault="000030AD" w:rsidP="00246B3C">
            <w:r w:rsidRPr="009307D1">
              <w:t>RU</w:t>
            </w:r>
          </w:p>
        </w:tc>
        <w:tc>
          <w:tcPr>
            <w:tcW w:w="485" w:type="dxa"/>
            <w:shd w:val="clear" w:color="auto" w:fill="F7CAAC" w:themeFill="accent2" w:themeFillTint="66"/>
          </w:tcPr>
          <w:p w14:paraId="554C189E" w14:textId="77777777" w:rsidR="000030AD" w:rsidRPr="009307D1" w:rsidRDefault="000030AD" w:rsidP="00246B3C">
            <w:r w:rsidRPr="009307D1">
              <w:t>R</w:t>
            </w:r>
          </w:p>
        </w:tc>
        <w:tc>
          <w:tcPr>
            <w:tcW w:w="485" w:type="dxa"/>
            <w:shd w:val="clear" w:color="auto" w:fill="F7CAAC" w:themeFill="accent2" w:themeFillTint="66"/>
          </w:tcPr>
          <w:p w14:paraId="63593C50" w14:textId="77777777" w:rsidR="000030AD" w:rsidRPr="009307D1" w:rsidRDefault="000030AD" w:rsidP="00246B3C">
            <w:r w:rsidRPr="009307D1">
              <w:t>R</w:t>
            </w:r>
          </w:p>
        </w:tc>
        <w:tc>
          <w:tcPr>
            <w:tcW w:w="886" w:type="dxa"/>
            <w:shd w:val="clear" w:color="auto" w:fill="F7CAAC" w:themeFill="accent2" w:themeFillTint="66"/>
          </w:tcPr>
          <w:p w14:paraId="716BBDDF" w14:textId="59C060EA" w:rsidR="000030AD" w:rsidRPr="009307D1" w:rsidRDefault="000030AD" w:rsidP="00246B3C">
            <w:r w:rsidRPr="009307D1">
              <w:t>CRU</w:t>
            </w:r>
            <w:r w:rsidR="00D733CF">
              <w:t>D</w:t>
            </w:r>
          </w:p>
        </w:tc>
      </w:tr>
      <w:tr w:rsidR="000B43DF" w:rsidRPr="009307D1" w14:paraId="6ABF1D8D" w14:textId="77777777" w:rsidTr="77931366">
        <w:tc>
          <w:tcPr>
            <w:tcW w:w="2761" w:type="dxa"/>
            <w:shd w:val="clear" w:color="auto" w:fill="F7CAAC" w:themeFill="accent2" w:themeFillTint="66"/>
          </w:tcPr>
          <w:p w14:paraId="0E888FE2" w14:textId="19D8AE7A" w:rsidR="000B43DF" w:rsidRPr="009307D1" w:rsidRDefault="00085275" w:rsidP="00246B3C">
            <w:proofErr w:type="spellStart"/>
            <w:r>
              <w:t>Auto</w:t>
            </w:r>
            <w:r w:rsidR="000B43DF" w:rsidRPr="009307D1">
              <w:t>_kategooria_omamine</w:t>
            </w:r>
            <w:proofErr w:type="spellEnd"/>
          </w:p>
        </w:tc>
        <w:tc>
          <w:tcPr>
            <w:tcW w:w="446" w:type="dxa"/>
            <w:shd w:val="clear" w:color="auto" w:fill="F7CAAC" w:themeFill="accent2" w:themeFillTint="66"/>
          </w:tcPr>
          <w:p w14:paraId="28047BF6" w14:textId="77777777" w:rsidR="000B43DF" w:rsidRPr="009307D1" w:rsidRDefault="000B43DF" w:rsidP="00246B3C"/>
        </w:tc>
        <w:tc>
          <w:tcPr>
            <w:tcW w:w="735" w:type="dxa"/>
            <w:shd w:val="clear" w:color="auto" w:fill="F7CAAC" w:themeFill="accent2" w:themeFillTint="66"/>
          </w:tcPr>
          <w:p w14:paraId="4F14624F" w14:textId="77777777" w:rsidR="000B43DF" w:rsidRPr="009307D1" w:rsidRDefault="000B43DF" w:rsidP="00246B3C">
            <w:r w:rsidRPr="009307D1">
              <w:t>C</w:t>
            </w:r>
            <w:r w:rsidR="00C654DA">
              <w:t>RD</w:t>
            </w:r>
          </w:p>
        </w:tc>
        <w:tc>
          <w:tcPr>
            <w:tcW w:w="578" w:type="dxa"/>
            <w:shd w:val="clear" w:color="auto" w:fill="F7CAAC" w:themeFill="accent2" w:themeFillTint="66"/>
          </w:tcPr>
          <w:p w14:paraId="5C0C57A6" w14:textId="61C241AE" w:rsidR="000B43DF" w:rsidRPr="009307D1" w:rsidRDefault="009749A8" w:rsidP="00246B3C">
            <w:r>
              <w:t>D</w:t>
            </w:r>
          </w:p>
        </w:tc>
        <w:tc>
          <w:tcPr>
            <w:tcW w:w="735" w:type="dxa"/>
            <w:shd w:val="clear" w:color="auto" w:fill="F7CAAC" w:themeFill="accent2" w:themeFillTint="66"/>
          </w:tcPr>
          <w:p w14:paraId="608B6B2C" w14:textId="77777777" w:rsidR="000B43DF" w:rsidRPr="009307D1" w:rsidRDefault="000B43DF" w:rsidP="00246B3C">
            <w:r w:rsidRPr="009307D1">
              <w:t>CRD</w:t>
            </w:r>
          </w:p>
        </w:tc>
        <w:tc>
          <w:tcPr>
            <w:tcW w:w="573" w:type="dxa"/>
            <w:shd w:val="clear" w:color="auto" w:fill="F7CAAC" w:themeFill="accent2" w:themeFillTint="66"/>
          </w:tcPr>
          <w:p w14:paraId="5F9B5817" w14:textId="77777777" w:rsidR="000B43DF" w:rsidRPr="009307D1" w:rsidRDefault="000B43DF" w:rsidP="00246B3C"/>
        </w:tc>
        <w:tc>
          <w:tcPr>
            <w:tcW w:w="534" w:type="dxa"/>
            <w:shd w:val="clear" w:color="auto" w:fill="F7CAAC" w:themeFill="accent2" w:themeFillTint="66"/>
          </w:tcPr>
          <w:p w14:paraId="658F53C7" w14:textId="77777777" w:rsidR="000B43DF" w:rsidRPr="009307D1" w:rsidRDefault="000B43DF" w:rsidP="00246B3C"/>
        </w:tc>
        <w:tc>
          <w:tcPr>
            <w:tcW w:w="515" w:type="dxa"/>
            <w:shd w:val="clear" w:color="auto" w:fill="F7CAAC" w:themeFill="accent2" w:themeFillTint="66"/>
          </w:tcPr>
          <w:p w14:paraId="468DE8F0" w14:textId="77777777" w:rsidR="000B43DF" w:rsidRPr="009307D1" w:rsidRDefault="000B43DF" w:rsidP="00246B3C"/>
        </w:tc>
        <w:tc>
          <w:tcPr>
            <w:tcW w:w="515" w:type="dxa"/>
            <w:shd w:val="clear" w:color="auto" w:fill="F7CAAC" w:themeFill="accent2" w:themeFillTint="66"/>
          </w:tcPr>
          <w:p w14:paraId="4D2E0B64" w14:textId="77777777" w:rsidR="000B43DF" w:rsidRPr="009307D1" w:rsidRDefault="000B43DF" w:rsidP="00246B3C"/>
        </w:tc>
        <w:tc>
          <w:tcPr>
            <w:tcW w:w="591" w:type="dxa"/>
            <w:shd w:val="clear" w:color="auto" w:fill="F7CAAC" w:themeFill="accent2" w:themeFillTint="66"/>
          </w:tcPr>
          <w:p w14:paraId="7A77CAC0" w14:textId="77777777" w:rsidR="000B43DF" w:rsidRPr="009307D1" w:rsidRDefault="000B43DF" w:rsidP="00246B3C"/>
        </w:tc>
        <w:tc>
          <w:tcPr>
            <w:tcW w:w="485" w:type="dxa"/>
            <w:shd w:val="clear" w:color="auto" w:fill="F7CAAC" w:themeFill="accent2" w:themeFillTint="66"/>
          </w:tcPr>
          <w:p w14:paraId="60AA1644" w14:textId="77777777" w:rsidR="000B43DF" w:rsidRPr="009307D1" w:rsidRDefault="000B43DF" w:rsidP="00246B3C"/>
        </w:tc>
        <w:tc>
          <w:tcPr>
            <w:tcW w:w="485" w:type="dxa"/>
            <w:shd w:val="clear" w:color="auto" w:fill="F7CAAC" w:themeFill="accent2" w:themeFillTint="66"/>
          </w:tcPr>
          <w:p w14:paraId="78252BE8" w14:textId="77777777" w:rsidR="000B43DF" w:rsidRPr="009307D1" w:rsidRDefault="000B43DF" w:rsidP="00246B3C">
            <w:r>
              <w:t>R</w:t>
            </w:r>
          </w:p>
        </w:tc>
        <w:tc>
          <w:tcPr>
            <w:tcW w:w="886" w:type="dxa"/>
            <w:shd w:val="clear" w:color="auto" w:fill="F7CAAC" w:themeFill="accent2" w:themeFillTint="66"/>
          </w:tcPr>
          <w:p w14:paraId="45125120" w14:textId="77777777" w:rsidR="000B43DF" w:rsidRPr="009307D1" w:rsidRDefault="000B43DF" w:rsidP="00246B3C">
            <w:r w:rsidRPr="009307D1">
              <w:t>CRD</w:t>
            </w:r>
          </w:p>
        </w:tc>
      </w:tr>
      <w:tr w:rsidR="000B43DF" w:rsidRPr="009307D1" w14:paraId="089DEBE7" w14:textId="77777777" w:rsidTr="77931366">
        <w:tc>
          <w:tcPr>
            <w:tcW w:w="2761" w:type="dxa"/>
            <w:shd w:val="clear" w:color="auto" w:fill="auto"/>
          </w:tcPr>
          <w:p w14:paraId="7CE7B888" w14:textId="1836948F" w:rsidR="000B43DF" w:rsidRPr="009307D1" w:rsidRDefault="00A67EE9" w:rsidP="00246B3C">
            <w:proofErr w:type="spellStart"/>
            <w:r>
              <w:t>Auto_kü</w:t>
            </w:r>
            <w:r w:rsidR="003C0401">
              <w:t>tuse_liik</w:t>
            </w:r>
            <w:proofErr w:type="spellEnd"/>
          </w:p>
        </w:tc>
        <w:tc>
          <w:tcPr>
            <w:tcW w:w="446" w:type="dxa"/>
            <w:shd w:val="clear" w:color="auto" w:fill="auto"/>
          </w:tcPr>
          <w:p w14:paraId="609F3C4E" w14:textId="77777777" w:rsidR="000B43DF" w:rsidRPr="009307D1" w:rsidRDefault="000B43DF" w:rsidP="00246B3C"/>
        </w:tc>
        <w:tc>
          <w:tcPr>
            <w:tcW w:w="735" w:type="dxa"/>
            <w:shd w:val="clear" w:color="auto" w:fill="auto"/>
          </w:tcPr>
          <w:p w14:paraId="57D962C3" w14:textId="52E78E99" w:rsidR="000B43DF" w:rsidRPr="009307D1" w:rsidRDefault="00FE7369" w:rsidP="00246B3C">
            <w:r>
              <w:t>R</w:t>
            </w:r>
          </w:p>
        </w:tc>
        <w:tc>
          <w:tcPr>
            <w:tcW w:w="578" w:type="dxa"/>
          </w:tcPr>
          <w:p w14:paraId="49AEB84B" w14:textId="77777777" w:rsidR="000B43DF" w:rsidRPr="009307D1" w:rsidRDefault="000B43DF" w:rsidP="00246B3C"/>
        </w:tc>
        <w:tc>
          <w:tcPr>
            <w:tcW w:w="735" w:type="dxa"/>
          </w:tcPr>
          <w:p w14:paraId="4EE0ECD6" w14:textId="41615CD3" w:rsidR="000B43DF" w:rsidRPr="009307D1" w:rsidRDefault="008A12A4" w:rsidP="00246B3C">
            <w:r>
              <w:t>R</w:t>
            </w:r>
          </w:p>
        </w:tc>
        <w:tc>
          <w:tcPr>
            <w:tcW w:w="573" w:type="dxa"/>
          </w:tcPr>
          <w:p w14:paraId="25EAB48C" w14:textId="77777777" w:rsidR="000B43DF" w:rsidRPr="009307D1" w:rsidRDefault="000B43DF" w:rsidP="00246B3C"/>
        </w:tc>
        <w:tc>
          <w:tcPr>
            <w:tcW w:w="534" w:type="dxa"/>
            <w:shd w:val="clear" w:color="auto" w:fill="auto"/>
          </w:tcPr>
          <w:p w14:paraId="381D1A6E" w14:textId="77777777" w:rsidR="000B43DF" w:rsidRPr="009307D1" w:rsidRDefault="000B43DF" w:rsidP="00246B3C"/>
        </w:tc>
        <w:tc>
          <w:tcPr>
            <w:tcW w:w="515" w:type="dxa"/>
          </w:tcPr>
          <w:p w14:paraId="4F8BB0F2" w14:textId="77777777" w:rsidR="000B43DF" w:rsidRPr="009307D1" w:rsidRDefault="000B43DF" w:rsidP="00246B3C"/>
        </w:tc>
        <w:tc>
          <w:tcPr>
            <w:tcW w:w="515" w:type="dxa"/>
          </w:tcPr>
          <w:p w14:paraId="3D101C97" w14:textId="37297FED" w:rsidR="000B43DF" w:rsidRPr="009307D1" w:rsidRDefault="008A12A4" w:rsidP="00246B3C">
            <w:r>
              <w:t>R</w:t>
            </w:r>
          </w:p>
        </w:tc>
        <w:tc>
          <w:tcPr>
            <w:tcW w:w="591" w:type="dxa"/>
            <w:shd w:val="clear" w:color="auto" w:fill="auto"/>
          </w:tcPr>
          <w:p w14:paraId="2E259D2E" w14:textId="77777777" w:rsidR="000B43DF" w:rsidRPr="009307D1" w:rsidRDefault="000B43DF" w:rsidP="00246B3C"/>
        </w:tc>
        <w:tc>
          <w:tcPr>
            <w:tcW w:w="485" w:type="dxa"/>
          </w:tcPr>
          <w:p w14:paraId="740BBCC2" w14:textId="77777777" w:rsidR="000B43DF" w:rsidRPr="009307D1" w:rsidRDefault="000B43DF" w:rsidP="00246B3C"/>
        </w:tc>
        <w:tc>
          <w:tcPr>
            <w:tcW w:w="485" w:type="dxa"/>
            <w:shd w:val="clear" w:color="auto" w:fill="auto"/>
          </w:tcPr>
          <w:p w14:paraId="01555086" w14:textId="73BF7EEC" w:rsidR="000B43DF" w:rsidRPr="009307D1" w:rsidRDefault="008A12A4" w:rsidP="00246B3C">
            <w:r>
              <w:t>R</w:t>
            </w:r>
          </w:p>
        </w:tc>
        <w:tc>
          <w:tcPr>
            <w:tcW w:w="886" w:type="dxa"/>
            <w:shd w:val="clear" w:color="auto" w:fill="auto"/>
          </w:tcPr>
          <w:p w14:paraId="40FEC37A" w14:textId="42218C30" w:rsidR="000B43DF" w:rsidRPr="009307D1" w:rsidRDefault="008A12A4" w:rsidP="00246B3C">
            <w:r>
              <w:t>R</w:t>
            </w:r>
          </w:p>
        </w:tc>
      </w:tr>
      <w:tr w:rsidR="00711A92" w:rsidRPr="009307D1" w14:paraId="6A49D002" w14:textId="77777777" w:rsidTr="77931366">
        <w:tc>
          <w:tcPr>
            <w:tcW w:w="2761" w:type="dxa"/>
            <w:shd w:val="clear" w:color="auto" w:fill="auto"/>
          </w:tcPr>
          <w:p w14:paraId="5B1C7CFA" w14:textId="3A0F71BB" w:rsidR="00711A92" w:rsidRDefault="00711A92" w:rsidP="00246B3C">
            <w:proofErr w:type="spellStart"/>
            <w:r>
              <w:t>Auto_mark</w:t>
            </w:r>
            <w:proofErr w:type="spellEnd"/>
          </w:p>
        </w:tc>
        <w:tc>
          <w:tcPr>
            <w:tcW w:w="446" w:type="dxa"/>
            <w:shd w:val="clear" w:color="auto" w:fill="auto"/>
          </w:tcPr>
          <w:p w14:paraId="6EF35FCE" w14:textId="77777777" w:rsidR="00711A92" w:rsidRPr="009307D1" w:rsidRDefault="00711A92" w:rsidP="00246B3C"/>
        </w:tc>
        <w:tc>
          <w:tcPr>
            <w:tcW w:w="735" w:type="dxa"/>
            <w:shd w:val="clear" w:color="auto" w:fill="auto"/>
          </w:tcPr>
          <w:p w14:paraId="09AF4BA3" w14:textId="6D6CE62F" w:rsidR="00711A92" w:rsidRDefault="00711A92" w:rsidP="00246B3C">
            <w:r>
              <w:t>R</w:t>
            </w:r>
          </w:p>
        </w:tc>
        <w:tc>
          <w:tcPr>
            <w:tcW w:w="578" w:type="dxa"/>
          </w:tcPr>
          <w:p w14:paraId="24F571FA" w14:textId="77777777" w:rsidR="00711A92" w:rsidRPr="009307D1" w:rsidRDefault="00711A92" w:rsidP="00246B3C"/>
        </w:tc>
        <w:tc>
          <w:tcPr>
            <w:tcW w:w="735" w:type="dxa"/>
          </w:tcPr>
          <w:p w14:paraId="77223B6A" w14:textId="27972EC7" w:rsidR="00711A92" w:rsidRDefault="00711A92" w:rsidP="00246B3C">
            <w:r>
              <w:t>R</w:t>
            </w:r>
          </w:p>
        </w:tc>
        <w:tc>
          <w:tcPr>
            <w:tcW w:w="573" w:type="dxa"/>
          </w:tcPr>
          <w:p w14:paraId="774E492A" w14:textId="77777777" w:rsidR="00711A92" w:rsidRPr="009307D1" w:rsidRDefault="00711A92" w:rsidP="00246B3C"/>
        </w:tc>
        <w:tc>
          <w:tcPr>
            <w:tcW w:w="534" w:type="dxa"/>
            <w:shd w:val="clear" w:color="auto" w:fill="auto"/>
          </w:tcPr>
          <w:p w14:paraId="1159D39C" w14:textId="77777777" w:rsidR="00711A92" w:rsidRPr="009307D1" w:rsidRDefault="00711A92" w:rsidP="00246B3C"/>
        </w:tc>
        <w:tc>
          <w:tcPr>
            <w:tcW w:w="515" w:type="dxa"/>
          </w:tcPr>
          <w:p w14:paraId="3E17CB2F" w14:textId="77777777" w:rsidR="00711A92" w:rsidRPr="009307D1" w:rsidRDefault="00711A92" w:rsidP="00246B3C"/>
        </w:tc>
        <w:tc>
          <w:tcPr>
            <w:tcW w:w="515" w:type="dxa"/>
          </w:tcPr>
          <w:p w14:paraId="31DA96CD" w14:textId="5C875F33" w:rsidR="00711A92" w:rsidRDefault="00711A92" w:rsidP="00246B3C">
            <w:r>
              <w:t>R</w:t>
            </w:r>
          </w:p>
        </w:tc>
        <w:tc>
          <w:tcPr>
            <w:tcW w:w="591" w:type="dxa"/>
            <w:shd w:val="clear" w:color="auto" w:fill="auto"/>
          </w:tcPr>
          <w:p w14:paraId="29D81050" w14:textId="51625E2B" w:rsidR="00711A92" w:rsidRPr="009307D1" w:rsidRDefault="000030AD" w:rsidP="00246B3C">
            <w:r>
              <w:t>R</w:t>
            </w:r>
          </w:p>
        </w:tc>
        <w:tc>
          <w:tcPr>
            <w:tcW w:w="485" w:type="dxa"/>
          </w:tcPr>
          <w:p w14:paraId="60F69EBC" w14:textId="77777777" w:rsidR="00711A92" w:rsidRPr="009307D1" w:rsidRDefault="00711A92" w:rsidP="00246B3C"/>
        </w:tc>
        <w:tc>
          <w:tcPr>
            <w:tcW w:w="485" w:type="dxa"/>
            <w:shd w:val="clear" w:color="auto" w:fill="auto"/>
          </w:tcPr>
          <w:p w14:paraId="70346BAF" w14:textId="73A122B8" w:rsidR="00711A92" w:rsidRDefault="00711A92" w:rsidP="00246B3C">
            <w:r>
              <w:t>R</w:t>
            </w:r>
          </w:p>
        </w:tc>
        <w:tc>
          <w:tcPr>
            <w:tcW w:w="886" w:type="dxa"/>
            <w:shd w:val="clear" w:color="auto" w:fill="auto"/>
          </w:tcPr>
          <w:p w14:paraId="26140D2A" w14:textId="4EF36837" w:rsidR="00711A92" w:rsidRDefault="00711A92" w:rsidP="00246B3C">
            <w:r>
              <w:t>R</w:t>
            </w:r>
          </w:p>
        </w:tc>
      </w:tr>
      <w:tr w:rsidR="003C0401" w:rsidRPr="009307D1" w14:paraId="149C9B84" w14:textId="77777777" w:rsidTr="77931366">
        <w:tc>
          <w:tcPr>
            <w:tcW w:w="2761" w:type="dxa"/>
            <w:shd w:val="clear" w:color="auto" w:fill="auto"/>
          </w:tcPr>
          <w:p w14:paraId="10EF471D" w14:textId="1CF7EDEB" w:rsidR="003C0401" w:rsidRDefault="003C0401" w:rsidP="00246B3C">
            <w:proofErr w:type="spellStart"/>
            <w:r>
              <w:t>Klient</w:t>
            </w:r>
            <w:proofErr w:type="spellEnd"/>
          </w:p>
        </w:tc>
        <w:tc>
          <w:tcPr>
            <w:tcW w:w="446" w:type="dxa"/>
            <w:shd w:val="clear" w:color="auto" w:fill="auto"/>
          </w:tcPr>
          <w:p w14:paraId="4687CC4C" w14:textId="6E66A890" w:rsidR="003C0401" w:rsidRPr="009307D1" w:rsidRDefault="006B2668" w:rsidP="00246B3C">
            <w:r>
              <w:t>R</w:t>
            </w:r>
          </w:p>
        </w:tc>
        <w:tc>
          <w:tcPr>
            <w:tcW w:w="735" w:type="dxa"/>
            <w:shd w:val="clear" w:color="auto" w:fill="auto"/>
          </w:tcPr>
          <w:p w14:paraId="62B55241" w14:textId="77777777" w:rsidR="003C0401" w:rsidRPr="009307D1" w:rsidRDefault="003C0401" w:rsidP="00246B3C"/>
        </w:tc>
        <w:tc>
          <w:tcPr>
            <w:tcW w:w="578" w:type="dxa"/>
          </w:tcPr>
          <w:p w14:paraId="61216EDD" w14:textId="77777777" w:rsidR="003C0401" w:rsidRPr="009307D1" w:rsidRDefault="003C0401" w:rsidP="00246B3C"/>
        </w:tc>
        <w:tc>
          <w:tcPr>
            <w:tcW w:w="735" w:type="dxa"/>
          </w:tcPr>
          <w:p w14:paraId="5AA6F9A9" w14:textId="77777777" w:rsidR="003C0401" w:rsidRPr="009307D1" w:rsidRDefault="003C0401" w:rsidP="00246B3C"/>
        </w:tc>
        <w:tc>
          <w:tcPr>
            <w:tcW w:w="573" w:type="dxa"/>
          </w:tcPr>
          <w:p w14:paraId="52C4BF61" w14:textId="77777777" w:rsidR="003C0401" w:rsidRPr="009307D1" w:rsidRDefault="003C0401" w:rsidP="00246B3C"/>
        </w:tc>
        <w:tc>
          <w:tcPr>
            <w:tcW w:w="534" w:type="dxa"/>
            <w:shd w:val="clear" w:color="auto" w:fill="auto"/>
          </w:tcPr>
          <w:p w14:paraId="60EED729" w14:textId="77777777" w:rsidR="003C0401" w:rsidRPr="009307D1" w:rsidRDefault="003C0401" w:rsidP="00246B3C"/>
        </w:tc>
        <w:tc>
          <w:tcPr>
            <w:tcW w:w="515" w:type="dxa"/>
          </w:tcPr>
          <w:p w14:paraId="45C12173" w14:textId="77777777" w:rsidR="003C0401" w:rsidRPr="009307D1" w:rsidRDefault="003C0401" w:rsidP="00246B3C"/>
        </w:tc>
        <w:tc>
          <w:tcPr>
            <w:tcW w:w="515" w:type="dxa"/>
          </w:tcPr>
          <w:p w14:paraId="1D2D25A7" w14:textId="77777777" w:rsidR="003C0401" w:rsidRPr="009307D1" w:rsidRDefault="003C0401" w:rsidP="00246B3C"/>
        </w:tc>
        <w:tc>
          <w:tcPr>
            <w:tcW w:w="591" w:type="dxa"/>
            <w:shd w:val="clear" w:color="auto" w:fill="auto"/>
          </w:tcPr>
          <w:p w14:paraId="680A2838" w14:textId="77777777" w:rsidR="003C0401" w:rsidRPr="009307D1" w:rsidRDefault="003C0401" w:rsidP="00246B3C"/>
        </w:tc>
        <w:tc>
          <w:tcPr>
            <w:tcW w:w="485" w:type="dxa"/>
          </w:tcPr>
          <w:p w14:paraId="68B5E128" w14:textId="77777777" w:rsidR="003C0401" w:rsidRPr="009307D1" w:rsidRDefault="003C0401" w:rsidP="00246B3C"/>
        </w:tc>
        <w:tc>
          <w:tcPr>
            <w:tcW w:w="485" w:type="dxa"/>
            <w:shd w:val="clear" w:color="auto" w:fill="auto"/>
          </w:tcPr>
          <w:p w14:paraId="248B9C31" w14:textId="77777777" w:rsidR="003C0401" w:rsidRPr="009307D1" w:rsidRDefault="003C0401" w:rsidP="00246B3C"/>
        </w:tc>
        <w:tc>
          <w:tcPr>
            <w:tcW w:w="886" w:type="dxa"/>
            <w:shd w:val="clear" w:color="auto" w:fill="auto"/>
          </w:tcPr>
          <w:p w14:paraId="1AF3C36B" w14:textId="4DED7781" w:rsidR="003C0401" w:rsidRPr="009307D1" w:rsidRDefault="008A12A4" w:rsidP="00246B3C">
            <w:r>
              <w:t>R</w:t>
            </w:r>
          </w:p>
        </w:tc>
      </w:tr>
      <w:tr w:rsidR="003C0401" w:rsidRPr="009307D1" w14:paraId="7A8080D7" w14:textId="77777777" w:rsidTr="77931366">
        <w:tc>
          <w:tcPr>
            <w:tcW w:w="2761" w:type="dxa"/>
            <w:shd w:val="clear" w:color="auto" w:fill="auto"/>
          </w:tcPr>
          <w:p w14:paraId="7E38488B" w14:textId="084A6525" w:rsidR="003C0401" w:rsidRDefault="003C0401" w:rsidP="00246B3C">
            <w:proofErr w:type="spellStart"/>
            <w:r>
              <w:t>Kliendi_seisundi_liik</w:t>
            </w:r>
            <w:proofErr w:type="spellEnd"/>
          </w:p>
        </w:tc>
        <w:tc>
          <w:tcPr>
            <w:tcW w:w="446" w:type="dxa"/>
            <w:shd w:val="clear" w:color="auto" w:fill="auto"/>
          </w:tcPr>
          <w:p w14:paraId="5043F0A2" w14:textId="3872ED0A" w:rsidR="003C0401" w:rsidRPr="009307D1" w:rsidRDefault="006B2668" w:rsidP="00246B3C">
            <w:r>
              <w:t>R</w:t>
            </w:r>
          </w:p>
        </w:tc>
        <w:tc>
          <w:tcPr>
            <w:tcW w:w="735" w:type="dxa"/>
            <w:shd w:val="clear" w:color="auto" w:fill="auto"/>
          </w:tcPr>
          <w:p w14:paraId="597365AB" w14:textId="77777777" w:rsidR="003C0401" w:rsidRPr="009307D1" w:rsidRDefault="003C0401" w:rsidP="00246B3C"/>
        </w:tc>
        <w:tc>
          <w:tcPr>
            <w:tcW w:w="578" w:type="dxa"/>
          </w:tcPr>
          <w:p w14:paraId="3B1043C3" w14:textId="77777777" w:rsidR="003C0401" w:rsidRPr="009307D1" w:rsidRDefault="003C0401" w:rsidP="00246B3C"/>
        </w:tc>
        <w:tc>
          <w:tcPr>
            <w:tcW w:w="735" w:type="dxa"/>
          </w:tcPr>
          <w:p w14:paraId="7A04663B" w14:textId="77777777" w:rsidR="003C0401" w:rsidRPr="009307D1" w:rsidRDefault="003C0401" w:rsidP="00246B3C"/>
        </w:tc>
        <w:tc>
          <w:tcPr>
            <w:tcW w:w="573" w:type="dxa"/>
          </w:tcPr>
          <w:p w14:paraId="15D2CFD6" w14:textId="77777777" w:rsidR="003C0401" w:rsidRPr="009307D1" w:rsidRDefault="003C0401" w:rsidP="00246B3C"/>
        </w:tc>
        <w:tc>
          <w:tcPr>
            <w:tcW w:w="534" w:type="dxa"/>
            <w:shd w:val="clear" w:color="auto" w:fill="auto"/>
          </w:tcPr>
          <w:p w14:paraId="537BF585" w14:textId="77777777" w:rsidR="003C0401" w:rsidRPr="009307D1" w:rsidRDefault="003C0401" w:rsidP="00246B3C"/>
        </w:tc>
        <w:tc>
          <w:tcPr>
            <w:tcW w:w="515" w:type="dxa"/>
          </w:tcPr>
          <w:p w14:paraId="5586D2AC" w14:textId="77777777" w:rsidR="003C0401" w:rsidRPr="009307D1" w:rsidRDefault="003C0401" w:rsidP="00246B3C"/>
        </w:tc>
        <w:tc>
          <w:tcPr>
            <w:tcW w:w="515" w:type="dxa"/>
          </w:tcPr>
          <w:p w14:paraId="304CE4C8" w14:textId="77777777" w:rsidR="003C0401" w:rsidRPr="009307D1" w:rsidRDefault="003C0401" w:rsidP="00246B3C"/>
        </w:tc>
        <w:tc>
          <w:tcPr>
            <w:tcW w:w="591" w:type="dxa"/>
            <w:shd w:val="clear" w:color="auto" w:fill="auto"/>
          </w:tcPr>
          <w:p w14:paraId="10F18D66" w14:textId="77777777" w:rsidR="003C0401" w:rsidRPr="009307D1" w:rsidRDefault="003C0401" w:rsidP="00246B3C"/>
        </w:tc>
        <w:tc>
          <w:tcPr>
            <w:tcW w:w="485" w:type="dxa"/>
          </w:tcPr>
          <w:p w14:paraId="1DCA3323" w14:textId="77777777" w:rsidR="003C0401" w:rsidRPr="009307D1" w:rsidRDefault="003C0401" w:rsidP="00246B3C"/>
        </w:tc>
        <w:tc>
          <w:tcPr>
            <w:tcW w:w="485" w:type="dxa"/>
            <w:shd w:val="clear" w:color="auto" w:fill="auto"/>
          </w:tcPr>
          <w:p w14:paraId="71187837" w14:textId="77777777" w:rsidR="003C0401" w:rsidRPr="009307D1" w:rsidRDefault="003C0401" w:rsidP="00246B3C"/>
        </w:tc>
        <w:tc>
          <w:tcPr>
            <w:tcW w:w="886" w:type="dxa"/>
            <w:shd w:val="clear" w:color="auto" w:fill="auto"/>
          </w:tcPr>
          <w:p w14:paraId="52C8C027" w14:textId="306E2828" w:rsidR="003C0401" w:rsidRDefault="008A12A4" w:rsidP="00246B3C">
            <w:r>
              <w:t>R</w:t>
            </w:r>
          </w:p>
        </w:tc>
      </w:tr>
    </w:tbl>
    <w:p w14:paraId="2D6FADEC" w14:textId="77777777" w:rsidR="00D46281" w:rsidRPr="009307D1" w:rsidRDefault="00D46281" w:rsidP="00D46281"/>
    <w:p w14:paraId="307008A2" w14:textId="77777777" w:rsidR="00385E5F" w:rsidRPr="009307D1" w:rsidRDefault="00385E5F" w:rsidP="00D46281">
      <w:r w:rsidRPr="009307D1">
        <w:t xml:space="preserve">1 – </w:t>
      </w:r>
      <w:proofErr w:type="spellStart"/>
      <w:r w:rsidR="005B7C71">
        <w:t>Tuvasta</w:t>
      </w:r>
      <w:proofErr w:type="spellEnd"/>
      <w:r w:rsidR="005B7C71">
        <w:t xml:space="preserve"> </w:t>
      </w:r>
      <w:proofErr w:type="spellStart"/>
      <w:r w:rsidR="005B7C71">
        <w:t>kasutaja</w:t>
      </w:r>
      <w:proofErr w:type="spellEnd"/>
    </w:p>
    <w:p w14:paraId="5507F6C8" w14:textId="172DF095" w:rsidR="00385E5F" w:rsidRDefault="00385E5F" w:rsidP="00D46281">
      <w:r w:rsidRPr="009307D1">
        <w:t xml:space="preserve">2 – </w:t>
      </w:r>
      <w:proofErr w:type="spellStart"/>
      <w:r w:rsidR="000B43DF">
        <w:t>Registreeri</w:t>
      </w:r>
      <w:proofErr w:type="spellEnd"/>
      <w:r w:rsidR="000B43DF">
        <w:t xml:space="preserve"> </w:t>
      </w:r>
      <w:r w:rsidR="000D360B">
        <w:t>auto</w:t>
      </w:r>
    </w:p>
    <w:p w14:paraId="2D933EE2" w14:textId="58733EB9" w:rsidR="000B43DF" w:rsidRPr="009307D1" w:rsidRDefault="000B43DF" w:rsidP="00D46281">
      <w:r>
        <w:t xml:space="preserve">3 – </w:t>
      </w:r>
      <w:proofErr w:type="spellStart"/>
      <w:r>
        <w:t>Unusta</w:t>
      </w:r>
      <w:proofErr w:type="spellEnd"/>
      <w:r>
        <w:t xml:space="preserve"> </w:t>
      </w:r>
      <w:r w:rsidR="000D360B">
        <w:t>auto</w:t>
      </w:r>
    </w:p>
    <w:p w14:paraId="04E030FB" w14:textId="583A1AB1" w:rsidR="00B44897" w:rsidRPr="009307D1" w:rsidRDefault="000B43DF" w:rsidP="00B44897">
      <w:r>
        <w:t>4</w:t>
      </w:r>
      <w:r w:rsidR="00B44897" w:rsidRPr="009307D1">
        <w:t xml:space="preserve"> – </w:t>
      </w:r>
      <w:proofErr w:type="spellStart"/>
      <w:r>
        <w:t>Muuda</w:t>
      </w:r>
      <w:proofErr w:type="spellEnd"/>
      <w:r>
        <w:t xml:space="preserve"> </w:t>
      </w:r>
      <w:r w:rsidR="000D360B">
        <w:t>auto</w:t>
      </w:r>
      <w:r w:rsidR="000D360B" w:rsidRPr="009307D1">
        <w:t xml:space="preserve"> </w:t>
      </w:r>
      <w:proofErr w:type="spellStart"/>
      <w:r w:rsidR="00B44897" w:rsidRPr="009307D1">
        <w:t>andme</w:t>
      </w:r>
      <w:r>
        <w:t>id</w:t>
      </w:r>
      <w:proofErr w:type="spellEnd"/>
    </w:p>
    <w:p w14:paraId="27C3CE99" w14:textId="481EF030" w:rsidR="00B44897" w:rsidRPr="009307D1" w:rsidRDefault="007F027C" w:rsidP="00B44897">
      <w:r>
        <w:t>5</w:t>
      </w:r>
      <w:r w:rsidR="00B44897" w:rsidRPr="009307D1">
        <w:t xml:space="preserve"> – </w:t>
      </w:r>
      <w:proofErr w:type="spellStart"/>
      <w:r>
        <w:t>Aktiveeri</w:t>
      </w:r>
      <w:proofErr w:type="spellEnd"/>
      <w:r>
        <w:t xml:space="preserve"> </w:t>
      </w:r>
      <w:r w:rsidR="000D360B">
        <w:t>auto</w:t>
      </w:r>
    </w:p>
    <w:p w14:paraId="1DD98D04" w14:textId="65F12CE3" w:rsidR="00385E5F" w:rsidRPr="009307D1" w:rsidRDefault="007F027C" w:rsidP="00D46281">
      <w:r>
        <w:t>6</w:t>
      </w:r>
      <w:r w:rsidR="00385E5F" w:rsidRPr="009307D1">
        <w:t xml:space="preserve"> – </w:t>
      </w:r>
      <w:proofErr w:type="spellStart"/>
      <w:r>
        <w:t>Muuda</w:t>
      </w:r>
      <w:proofErr w:type="spellEnd"/>
      <w:r>
        <w:t xml:space="preserve"> </w:t>
      </w:r>
      <w:r w:rsidR="000D360B">
        <w:t>auto</w:t>
      </w:r>
      <w:r w:rsidR="000D360B" w:rsidRPr="009307D1">
        <w:t xml:space="preserve"> </w:t>
      </w:r>
      <w:proofErr w:type="spellStart"/>
      <w:r w:rsidR="00385E5F" w:rsidRPr="009307D1">
        <w:t>mitteaktiivseks</w:t>
      </w:r>
      <w:proofErr w:type="spellEnd"/>
    </w:p>
    <w:p w14:paraId="3E03863B" w14:textId="7053FD4B" w:rsidR="00B44897" w:rsidRPr="009307D1" w:rsidRDefault="00A978CF" w:rsidP="00B44897">
      <w:r>
        <w:t>7</w:t>
      </w:r>
      <w:r w:rsidR="00B44897" w:rsidRPr="009307D1">
        <w:t xml:space="preserve"> – </w:t>
      </w:r>
      <w:proofErr w:type="spellStart"/>
      <w:r w:rsidRPr="00A978CF">
        <w:t>Vaata</w:t>
      </w:r>
      <w:proofErr w:type="spellEnd"/>
      <w:r w:rsidRPr="00A978CF">
        <w:t xml:space="preserve"> </w:t>
      </w:r>
      <w:proofErr w:type="spellStart"/>
      <w:r w:rsidRPr="00A978CF">
        <w:t>kõiki</w:t>
      </w:r>
      <w:proofErr w:type="spellEnd"/>
      <w:r w:rsidRPr="00A978CF">
        <w:t xml:space="preserve"> </w:t>
      </w:r>
      <w:proofErr w:type="spellStart"/>
      <w:r w:rsidR="00746CF1">
        <w:t>ootel</w:t>
      </w:r>
      <w:proofErr w:type="spellEnd"/>
      <w:r w:rsidRPr="00A978CF">
        <w:t xml:space="preserve"> </w:t>
      </w:r>
      <w:proofErr w:type="spellStart"/>
      <w:r w:rsidRPr="00A978CF">
        <w:t>või</w:t>
      </w:r>
      <w:proofErr w:type="spellEnd"/>
      <w:r w:rsidRPr="00A978CF">
        <w:t xml:space="preserve"> </w:t>
      </w:r>
      <w:proofErr w:type="spellStart"/>
      <w:r w:rsidRPr="00A978CF">
        <w:t>mitteaktiivseid</w:t>
      </w:r>
      <w:proofErr w:type="spellEnd"/>
      <w:r w:rsidRPr="00A978CF">
        <w:t xml:space="preserve"> </w:t>
      </w:r>
      <w:proofErr w:type="spellStart"/>
      <w:r w:rsidR="000D360B">
        <w:t>autosid</w:t>
      </w:r>
      <w:proofErr w:type="spellEnd"/>
    </w:p>
    <w:p w14:paraId="28414C9E" w14:textId="6129179C" w:rsidR="00B44897" w:rsidRPr="009307D1" w:rsidRDefault="00A978CF" w:rsidP="00B44897">
      <w:r>
        <w:t>8</w:t>
      </w:r>
      <w:r w:rsidR="00B44897" w:rsidRPr="009307D1">
        <w:t xml:space="preserve"> – </w:t>
      </w:r>
      <w:proofErr w:type="spellStart"/>
      <w:r>
        <w:t>Vaata</w:t>
      </w:r>
      <w:proofErr w:type="spellEnd"/>
      <w:r>
        <w:t xml:space="preserve"> </w:t>
      </w:r>
      <w:proofErr w:type="spellStart"/>
      <w:r>
        <w:t>kõiki</w:t>
      </w:r>
      <w:proofErr w:type="spellEnd"/>
      <w:r>
        <w:t xml:space="preserve"> </w:t>
      </w:r>
      <w:proofErr w:type="spellStart"/>
      <w:r w:rsidR="000D360B">
        <w:t>autosid</w:t>
      </w:r>
      <w:proofErr w:type="spellEnd"/>
    </w:p>
    <w:p w14:paraId="6C25124D" w14:textId="007BB523" w:rsidR="00385E5F" w:rsidRPr="009307D1" w:rsidRDefault="00A978CF" w:rsidP="00D46281">
      <w:r>
        <w:t>9</w:t>
      </w:r>
      <w:r w:rsidR="00385E5F" w:rsidRPr="009307D1">
        <w:t xml:space="preserve"> – </w:t>
      </w:r>
      <w:proofErr w:type="spellStart"/>
      <w:r>
        <w:t>Lõpeta</w:t>
      </w:r>
      <w:proofErr w:type="spellEnd"/>
      <w:r>
        <w:t xml:space="preserve"> </w:t>
      </w:r>
      <w:r w:rsidR="000D360B">
        <w:t>auto</w:t>
      </w:r>
    </w:p>
    <w:p w14:paraId="653C0A0F" w14:textId="24E09DB0" w:rsidR="00B44897" w:rsidRPr="009307D1" w:rsidRDefault="00F70CB2" w:rsidP="00B44897">
      <w:r>
        <w:t>10</w:t>
      </w:r>
      <w:r w:rsidR="00B44897" w:rsidRPr="009307D1">
        <w:t xml:space="preserve"> – </w:t>
      </w:r>
      <w:proofErr w:type="spellStart"/>
      <w:r>
        <w:t>Vaata</w:t>
      </w:r>
      <w:proofErr w:type="spellEnd"/>
      <w:r>
        <w:t xml:space="preserve"> </w:t>
      </w:r>
      <w:r w:rsidR="000D360B">
        <w:t>auto</w:t>
      </w:r>
      <w:r w:rsidR="000D360B" w:rsidRPr="009307D1">
        <w:t xml:space="preserve"> </w:t>
      </w:r>
      <w:proofErr w:type="spellStart"/>
      <w:r w:rsidR="00B44897" w:rsidRPr="009307D1">
        <w:t>koondaruan</w:t>
      </w:r>
      <w:r>
        <w:t>net</w:t>
      </w:r>
      <w:proofErr w:type="spellEnd"/>
    </w:p>
    <w:p w14:paraId="4B5AC57A" w14:textId="580E3597" w:rsidR="00385E5F" w:rsidRPr="009307D1" w:rsidRDefault="00246B3C" w:rsidP="00D46281">
      <w:r>
        <w:t>1</w:t>
      </w:r>
      <w:r w:rsidR="00505F57">
        <w:t>1</w:t>
      </w:r>
      <w:r w:rsidR="00385E5F" w:rsidRPr="009307D1">
        <w:t xml:space="preserve"> – </w:t>
      </w:r>
      <w:proofErr w:type="spellStart"/>
      <w:r w:rsidR="00505F57">
        <w:t>Vaata</w:t>
      </w:r>
      <w:proofErr w:type="spellEnd"/>
      <w:r w:rsidR="00505F57">
        <w:t xml:space="preserve"> </w:t>
      </w:r>
      <w:proofErr w:type="spellStart"/>
      <w:r w:rsidR="00505F57">
        <w:t>aktiivseid</w:t>
      </w:r>
      <w:proofErr w:type="spellEnd"/>
      <w:r w:rsidR="00505F57">
        <w:t xml:space="preserve"> </w:t>
      </w:r>
      <w:proofErr w:type="spellStart"/>
      <w:r w:rsidR="000D360B">
        <w:t>autosid</w:t>
      </w:r>
      <w:proofErr w:type="spellEnd"/>
    </w:p>
    <w:p w14:paraId="7456C5F7" w14:textId="77777777" w:rsidR="000277D6" w:rsidRPr="00714E03" w:rsidRDefault="00E00407">
      <w:pPr>
        <w:rPr>
          <w:rFonts w:cs="Arial"/>
        </w:rPr>
      </w:pPr>
      <w:r w:rsidRPr="009307D1">
        <w:rPr>
          <w:rFonts w:cs="Arial"/>
        </w:rPr>
        <w:br w:type="page"/>
      </w:r>
    </w:p>
    <w:p w14:paraId="3FF57D1B" w14:textId="77777777" w:rsidR="000277D6" w:rsidRDefault="00E07941">
      <w:pPr>
        <w:pStyle w:val="Heading1"/>
        <w:ind w:left="396"/>
        <w:rPr>
          <w:rFonts w:cs="Arial"/>
        </w:rPr>
      </w:pPr>
      <w:bookmarkStart w:id="86" w:name="_Toc50447319"/>
      <w:bookmarkStart w:id="87" w:name="_Toc27293742"/>
      <w:r w:rsidRPr="00714E03">
        <w:rPr>
          <w:rFonts w:cs="Arial"/>
        </w:rPr>
        <w:lastRenderedPageBreak/>
        <w:t xml:space="preserve">Füüsiline </w:t>
      </w:r>
      <w:r w:rsidR="000277D6" w:rsidRPr="00714E03">
        <w:rPr>
          <w:rFonts w:cs="Arial"/>
        </w:rPr>
        <w:t>disain</w:t>
      </w:r>
      <w:bookmarkEnd w:id="86"/>
      <w:bookmarkEnd w:id="87"/>
    </w:p>
    <w:p w14:paraId="47CD4FB2" w14:textId="77777777" w:rsidR="00C9524C" w:rsidRDefault="00C9524C" w:rsidP="00C9524C"/>
    <w:p w14:paraId="2A77462B" w14:textId="7C230AEF" w:rsidR="00C9524C" w:rsidRPr="00C9524C" w:rsidRDefault="00C9524C" w:rsidP="00C9524C">
      <w:proofErr w:type="spellStart"/>
      <w:r>
        <w:t>Selles</w:t>
      </w:r>
      <w:proofErr w:type="spellEnd"/>
      <w:r>
        <w:t xml:space="preserve"> </w:t>
      </w:r>
      <w:proofErr w:type="spellStart"/>
      <w:r>
        <w:t>peatükis</w:t>
      </w:r>
      <w:proofErr w:type="spellEnd"/>
      <w:r>
        <w:t xml:space="preserve"> </w:t>
      </w:r>
      <w:proofErr w:type="spellStart"/>
      <w:r>
        <w:t>esitatakse</w:t>
      </w:r>
      <w:proofErr w:type="spellEnd"/>
      <w:r>
        <w:t xml:space="preserve"> </w:t>
      </w:r>
      <w:proofErr w:type="spellStart"/>
      <w:r>
        <w:t>mudel</w:t>
      </w:r>
      <w:proofErr w:type="spellEnd"/>
      <w:r>
        <w:t xml:space="preserve">, mis </w:t>
      </w:r>
      <w:proofErr w:type="spellStart"/>
      <w:r>
        <w:t>kirjeldab</w:t>
      </w:r>
      <w:proofErr w:type="spellEnd"/>
      <w:r>
        <w:t xml:space="preserve"> </w:t>
      </w:r>
      <w:proofErr w:type="spellStart"/>
      <w:r w:rsidR="00AA0095">
        <w:t>autode</w:t>
      </w:r>
      <w:proofErr w:type="spellEnd"/>
      <w:r w:rsidR="00AA0095">
        <w:t xml:space="preserve"> </w:t>
      </w:r>
      <w:proofErr w:type="spellStart"/>
      <w:r>
        <w:t>funktsionaalse</w:t>
      </w:r>
      <w:proofErr w:type="spellEnd"/>
      <w:r>
        <w:t xml:space="preserve"> </w:t>
      </w:r>
      <w:proofErr w:type="spellStart"/>
      <w:r>
        <w:t>allsüsteemi</w:t>
      </w:r>
      <w:proofErr w:type="spellEnd"/>
      <w:r>
        <w:t xml:space="preserve"> </w:t>
      </w:r>
      <w:proofErr w:type="spellStart"/>
      <w:r>
        <w:t>toimimiseks</w:t>
      </w:r>
      <w:proofErr w:type="spellEnd"/>
      <w:r>
        <w:t xml:space="preserve"> </w:t>
      </w:r>
      <w:proofErr w:type="spellStart"/>
      <w:r>
        <w:t>vajalike</w:t>
      </w:r>
      <w:proofErr w:type="spellEnd"/>
      <w:r>
        <w:t xml:space="preserve"> </w:t>
      </w:r>
      <w:proofErr w:type="spellStart"/>
      <w:r>
        <w:t>registrite</w:t>
      </w:r>
      <w:proofErr w:type="spellEnd"/>
      <w:r>
        <w:t xml:space="preserve"> </w:t>
      </w:r>
      <w:proofErr w:type="spellStart"/>
      <w:r>
        <w:t>tehnilist</w:t>
      </w:r>
      <w:proofErr w:type="spellEnd"/>
      <w:r>
        <w:t xml:space="preserve"> </w:t>
      </w:r>
      <w:proofErr w:type="spellStart"/>
      <w:r>
        <w:t>lahendust</w:t>
      </w:r>
      <w:proofErr w:type="spellEnd"/>
      <w:r>
        <w:t xml:space="preserve"> </w:t>
      </w:r>
      <w:r w:rsidR="00296ACE">
        <w:t>PostgreSQL</w:t>
      </w:r>
      <w:r w:rsidR="00D61EFC">
        <w:t xml:space="preserve"> </w:t>
      </w:r>
      <w:proofErr w:type="spellStart"/>
      <w:r>
        <w:t>andmebaasisüsteemis</w:t>
      </w:r>
      <w:proofErr w:type="spellEnd"/>
      <w:r>
        <w:t>.</w:t>
      </w:r>
    </w:p>
    <w:p w14:paraId="4EC45116" w14:textId="7BB0CD5D" w:rsidR="00D61EFC" w:rsidRDefault="00AA0095" w:rsidP="00431398">
      <w:pPr>
        <w:pStyle w:val="Heading2"/>
        <w:ind w:left="528"/>
        <w:rPr>
          <w:rFonts w:cs="Arial"/>
        </w:rPr>
      </w:pPr>
      <w:bookmarkStart w:id="88" w:name="_Toc27293743"/>
      <w:r>
        <w:rPr>
          <w:rFonts w:cs="Arial"/>
        </w:rPr>
        <w:t>Autode</w:t>
      </w:r>
      <w:r w:rsidRPr="00714E03">
        <w:rPr>
          <w:rFonts w:cs="Arial"/>
        </w:rPr>
        <w:t xml:space="preserve"> </w:t>
      </w:r>
      <w:r w:rsidR="00773F56" w:rsidRPr="00714E03">
        <w:rPr>
          <w:rFonts w:cs="Arial"/>
        </w:rPr>
        <w:t>f</w:t>
      </w:r>
      <w:r w:rsidR="000277D6" w:rsidRPr="00714E03">
        <w:rPr>
          <w:rFonts w:cs="Arial"/>
        </w:rPr>
        <w:t xml:space="preserve">unktsionaalse allsüsteemi </w:t>
      </w:r>
      <w:r w:rsidR="00C17084" w:rsidRPr="00714E03">
        <w:rPr>
          <w:rFonts w:cs="Arial"/>
        </w:rPr>
        <w:t>vajatavate</w:t>
      </w:r>
      <w:r w:rsidR="000277D6" w:rsidRPr="00714E03">
        <w:rPr>
          <w:rFonts w:cs="Arial"/>
        </w:rPr>
        <w:t xml:space="preserve"> registrite </w:t>
      </w:r>
      <w:r w:rsidR="00E07941" w:rsidRPr="00714E03">
        <w:rPr>
          <w:rFonts w:cs="Arial"/>
        </w:rPr>
        <w:t>füüsiline</w:t>
      </w:r>
      <w:r w:rsidR="000277D6" w:rsidRPr="00714E03">
        <w:rPr>
          <w:rFonts w:cs="Arial"/>
        </w:rPr>
        <w:t xml:space="preserve"> disain</w:t>
      </w:r>
      <w:bookmarkEnd w:id="88"/>
    </w:p>
    <w:p w14:paraId="48C371FB" w14:textId="77777777" w:rsidR="00431398" w:rsidRPr="00431398" w:rsidRDefault="00431398" w:rsidP="00431398">
      <w:pPr>
        <w:rPr>
          <w:lang w:val="et-EE" w:eastAsia="ja-JP"/>
        </w:rPr>
      </w:pPr>
    </w:p>
    <w:p w14:paraId="64E3900D" w14:textId="2B7D28BA" w:rsidR="00F0587C" w:rsidRDefault="00E87149" w:rsidP="00431398">
      <w:pPr>
        <w:pStyle w:val="Caption"/>
        <w:jc w:val="left"/>
      </w:pPr>
      <w:r w:rsidRPr="00E87149">
        <w:rPr>
          <w:noProof/>
          <w:lang w:eastAsia="et-EE"/>
        </w:rPr>
        <w:drawing>
          <wp:inline distT="0" distB="0" distL="0" distR="0" wp14:anchorId="1312AC4E" wp14:editId="5284650A">
            <wp:extent cx="5607685" cy="62330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7685" cy="6233060"/>
                    </a:xfrm>
                    <a:prstGeom prst="rect">
                      <a:avLst/>
                    </a:prstGeom>
                    <a:noFill/>
                    <a:ln>
                      <a:noFill/>
                    </a:ln>
                  </pic:spPr>
                </pic:pic>
              </a:graphicData>
            </a:graphic>
          </wp:inline>
        </w:drawing>
      </w:r>
    </w:p>
    <w:p w14:paraId="413724F0" w14:textId="0D70703F"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10</w:t>
      </w:r>
      <w:r>
        <w:fldChar w:fldCharType="end"/>
      </w:r>
      <w:r>
        <w:t xml:space="preserve"> Autode registri füüsilise disaini andmebaasi diagramm</w:t>
      </w:r>
    </w:p>
    <w:p w14:paraId="0AEC692F" w14:textId="186A3F5D" w:rsidR="00D61EFC" w:rsidRDefault="00D61EFC" w:rsidP="006F073F">
      <w:pPr>
        <w:rPr>
          <w:rFonts w:cs="Arial"/>
        </w:rPr>
      </w:pPr>
    </w:p>
    <w:p w14:paraId="3F0D9BD7" w14:textId="77777777" w:rsidR="00D61EFC" w:rsidRDefault="00D61EFC" w:rsidP="006F073F">
      <w:pPr>
        <w:rPr>
          <w:rFonts w:cs="Arial"/>
        </w:rPr>
      </w:pPr>
    </w:p>
    <w:p w14:paraId="66C44B6C" w14:textId="53F81DA2" w:rsidR="00D61EFC" w:rsidRDefault="00D61EFC" w:rsidP="006F073F">
      <w:pPr>
        <w:rPr>
          <w:rFonts w:cs="Arial"/>
        </w:rPr>
      </w:pPr>
    </w:p>
    <w:p w14:paraId="2934A989" w14:textId="563ADEAB" w:rsidR="00431398" w:rsidRDefault="00EC0E0D" w:rsidP="00431398">
      <w:pPr>
        <w:keepNext/>
      </w:pPr>
      <w:r w:rsidRPr="00EC0E0D">
        <w:rPr>
          <w:noProof/>
          <w:lang w:eastAsia="et-EE"/>
        </w:rPr>
        <w:drawing>
          <wp:inline distT="0" distB="0" distL="0" distR="0" wp14:anchorId="6CFAA43B" wp14:editId="3DA2C0EA">
            <wp:extent cx="3189605" cy="52203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89605" cy="5220335"/>
                    </a:xfrm>
                    <a:prstGeom prst="rect">
                      <a:avLst/>
                    </a:prstGeom>
                    <a:noFill/>
                    <a:ln>
                      <a:noFill/>
                    </a:ln>
                  </pic:spPr>
                </pic:pic>
              </a:graphicData>
            </a:graphic>
          </wp:inline>
        </w:drawing>
      </w:r>
    </w:p>
    <w:p w14:paraId="1E7A144B" w14:textId="7A950E3E"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11</w:t>
      </w:r>
      <w:r>
        <w:fldChar w:fldCharType="end"/>
      </w:r>
      <w:r>
        <w:t xml:space="preserve"> Klientide</w:t>
      </w:r>
      <w:r w:rsidRPr="00E675B3">
        <w:t xml:space="preserve"> registri füüsilise disaini andmebaasi diagramm</w:t>
      </w:r>
    </w:p>
    <w:p w14:paraId="39283A49" w14:textId="22C3686A" w:rsidR="00D61EFC" w:rsidRDefault="00D61EFC" w:rsidP="00736F9E">
      <w:pPr>
        <w:keepNext/>
      </w:pPr>
    </w:p>
    <w:p w14:paraId="3D897942" w14:textId="775DA274" w:rsidR="00DB7C4A" w:rsidRDefault="00140080" w:rsidP="00431398">
      <w:pPr>
        <w:keepNext/>
      </w:pPr>
      <w:r w:rsidRPr="00140080">
        <w:rPr>
          <w:noProof/>
          <w:lang w:eastAsia="et-EE"/>
        </w:rPr>
        <w:drawing>
          <wp:inline distT="0" distB="0" distL="0" distR="0" wp14:anchorId="619E2ACD" wp14:editId="099527E0">
            <wp:extent cx="4572000" cy="6140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76283" cy="6145922"/>
                    </a:xfrm>
                    <a:prstGeom prst="rect">
                      <a:avLst/>
                    </a:prstGeom>
                    <a:noFill/>
                    <a:ln>
                      <a:noFill/>
                    </a:ln>
                  </pic:spPr>
                </pic:pic>
              </a:graphicData>
            </a:graphic>
          </wp:inline>
        </w:drawing>
      </w:r>
    </w:p>
    <w:p w14:paraId="05826100" w14:textId="61C2323A" w:rsidR="00D61EFC" w:rsidRDefault="00D61EFC" w:rsidP="00736F9E">
      <w:pPr>
        <w:pStyle w:val="Caption"/>
        <w:rPr>
          <w:rFonts w:cs="Arial"/>
        </w:rPr>
      </w:pPr>
      <w:r>
        <w:t xml:space="preserve">Joonis </w:t>
      </w:r>
      <w:r>
        <w:fldChar w:fldCharType="begin"/>
      </w:r>
      <w:r>
        <w:instrText xml:space="preserve"> SEQ Joonis \* ARABIC </w:instrText>
      </w:r>
      <w:r>
        <w:fldChar w:fldCharType="separate"/>
      </w:r>
      <w:r w:rsidR="00412021">
        <w:rPr>
          <w:noProof/>
        </w:rPr>
        <w:t>12</w:t>
      </w:r>
      <w:r>
        <w:fldChar w:fldCharType="end"/>
      </w:r>
      <w:r>
        <w:t xml:space="preserve"> Töötajate</w:t>
      </w:r>
      <w:r w:rsidRPr="00253C96">
        <w:t xml:space="preserve"> registri füüsilise disaini andmebaasi diagramm.</w:t>
      </w:r>
    </w:p>
    <w:p w14:paraId="13917631" w14:textId="27F69636" w:rsidR="00D61EFC" w:rsidRDefault="00D61EFC" w:rsidP="006F073F">
      <w:pPr>
        <w:rPr>
          <w:rFonts w:cs="Arial"/>
        </w:rPr>
      </w:pPr>
    </w:p>
    <w:p w14:paraId="49A5F53D" w14:textId="39A1571C" w:rsidR="00D61EFC" w:rsidRDefault="00A50FD1" w:rsidP="00431398">
      <w:pPr>
        <w:keepNext/>
      </w:pPr>
      <w:r w:rsidRPr="00A50FD1">
        <w:rPr>
          <w:noProof/>
          <w:lang w:eastAsia="et-EE"/>
        </w:rPr>
        <w:lastRenderedPageBreak/>
        <w:drawing>
          <wp:inline distT="0" distB="0" distL="0" distR="0" wp14:anchorId="041448C7" wp14:editId="7C8C2FD1">
            <wp:extent cx="5607685" cy="464230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07685" cy="4642309"/>
                    </a:xfrm>
                    <a:prstGeom prst="rect">
                      <a:avLst/>
                    </a:prstGeom>
                    <a:noFill/>
                    <a:ln>
                      <a:noFill/>
                    </a:ln>
                  </pic:spPr>
                </pic:pic>
              </a:graphicData>
            </a:graphic>
          </wp:inline>
        </w:drawing>
      </w:r>
    </w:p>
    <w:p w14:paraId="7EBE006C" w14:textId="57642B4D" w:rsidR="00D61EFC" w:rsidRDefault="00D61EFC" w:rsidP="00D61EFC">
      <w:pPr>
        <w:pStyle w:val="Caption"/>
      </w:pPr>
      <w:r>
        <w:t xml:space="preserve">Joonis </w:t>
      </w:r>
      <w:r>
        <w:fldChar w:fldCharType="begin"/>
      </w:r>
      <w:r>
        <w:instrText xml:space="preserve"> SEQ Joonis \* ARABIC </w:instrText>
      </w:r>
      <w:r>
        <w:fldChar w:fldCharType="separate"/>
      </w:r>
      <w:r w:rsidR="00412021">
        <w:rPr>
          <w:noProof/>
        </w:rPr>
        <w:t>13</w:t>
      </w:r>
      <w:r>
        <w:fldChar w:fldCharType="end"/>
      </w:r>
      <w:r>
        <w:t xml:space="preserve"> Isikute </w:t>
      </w:r>
      <w:r w:rsidRPr="004B3650">
        <w:t>registri füüsilise disaini andmebaasi diagramm.</w:t>
      </w:r>
    </w:p>
    <w:p w14:paraId="4BE39DE2" w14:textId="640ACBCE" w:rsidR="00D61EFC" w:rsidRDefault="00D61EFC" w:rsidP="006F073F">
      <w:pPr>
        <w:rPr>
          <w:rFonts w:cs="Arial"/>
        </w:rPr>
      </w:pPr>
    </w:p>
    <w:p w14:paraId="567B764E" w14:textId="5A587DCF" w:rsidR="00D61EFC" w:rsidRDefault="00431398" w:rsidP="00431398">
      <w:pPr>
        <w:keepNext/>
      </w:pPr>
      <w:r>
        <w:rPr>
          <w:noProof/>
          <w:lang w:eastAsia="et-EE"/>
        </w:rPr>
        <w:lastRenderedPageBreak/>
        <w:drawing>
          <wp:inline distT="0" distB="0" distL="0" distR="0" wp14:anchorId="6DE4A11A" wp14:editId="630592A9">
            <wp:extent cx="4914900" cy="8343518"/>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937050" cy="8381120"/>
                    </a:xfrm>
                    <a:prstGeom prst="rect">
                      <a:avLst/>
                    </a:prstGeom>
                    <a:noFill/>
                    <a:ln>
                      <a:noFill/>
                    </a:ln>
                  </pic:spPr>
                </pic:pic>
              </a:graphicData>
            </a:graphic>
          </wp:inline>
        </w:drawing>
      </w:r>
    </w:p>
    <w:p w14:paraId="6B9FD7AE" w14:textId="22BB4B5C" w:rsidR="006F073F" w:rsidRDefault="00D61EFC" w:rsidP="00736F9E">
      <w:pPr>
        <w:pStyle w:val="Caption"/>
      </w:pPr>
      <w:r>
        <w:t xml:space="preserve">Joonis </w:t>
      </w:r>
      <w:r>
        <w:fldChar w:fldCharType="begin"/>
      </w:r>
      <w:r>
        <w:instrText xml:space="preserve"> SEQ Joonis \* ARABIC </w:instrText>
      </w:r>
      <w:r>
        <w:fldChar w:fldCharType="separate"/>
      </w:r>
      <w:r w:rsidR="00412021">
        <w:rPr>
          <w:noProof/>
        </w:rPr>
        <w:t>14</w:t>
      </w:r>
      <w:r>
        <w:fldChar w:fldCharType="end"/>
      </w:r>
      <w:r>
        <w:t xml:space="preserve"> </w:t>
      </w:r>
      <w:r w:rsidRPr="00CC626F">
        <w:t xml:space="preserve"> Klassifikaatorite registri füüsilise disaini andmebaasi diagramm.</w:t>
      </w:r>
    </w:p>
    <w:p w14:paraId="54C452A5" w14:textId="064457D0" w:rsidR="007E2414" w:rsidRDefault="00B26D3D">
      <w:r>
        <w:br w:type="page"/>
      </w:r>
    </w:p>
    <w:p w14:paraId="5B3E32C7" w14:textId="77777777" w:rsidR="00FE2B89" w:rsidRPr="002B5DD1" w:rsidRDefault="00FE2B89" w:rsidP="00FE2B89">
      <w:pPr>
        <w:rPr>
          <w:rFonts w:cs="Arial"/>
          <w:color w:val="0070C0"/>
        </w:rPr>
      </w:pPr>
    </w:p>
    <w:p w14:paraId="7C2EE018" w14:textId="77777777" w:rsidR="00FE2B89" w:rsidRPr="002F786A" w:rsidRDefault="00FE2B89" w:rsidP="00FE2B89">
      <w:pPr>
        <w:pStyle w:val="Heading1"/>
        <w:rPr>
          <w:color w:val="000000" w:themeColor="text1"/>
        </w:rPr>
      </w:pPr>
      <w:bookmarkStart w:id="89" w:name="_Toc50447349"/>
      <w:bookmarkStart w:id="90" w:name="_Toc441925764"/>
      <w:bookmarkStart w:id="91" w:name="_Toc534331696"/>
      <w:bookmarkStart w:id="92" w:name="_Toc27293744"/>
      <w:r w:rsidRPr="002F786A">
        <w:rPr>
          <w:color w:val="000000" w:themeColor="text1"/>
        </w:rPr>
        <w:t>Realisatsioon PostgreSQLis</w:t>
      </w:r>
      <w:bookmarkEnd w:id="89"/>
      <w:bookmarkEnd w:id="90"/>
      <w:bookmarkEnd w:id="91"/>
      <w:bookmarkEnd w:id="92"/>
    </w:p>
    <w:p w14:paraId="2D57F6D3" w14:textId="77777777" w:rsidR="00FE2B89" w:rsidRPr="002F786A" w:rsidRDefault="00FE2B89" w:rsidP="00FE2B89">
      <w:pPr>
        <w:tabs>
          <w:tab w:val="right" w:pos="3446"/>
        </w:tabs>
        <w:rPr>
          <w:rFonts w:cs="Arial"/>
          <w:color w:val="000000" w:themeColor="text1"/>
        </w:rPr>
      </w:pPr>
    </w:p>
    <w:p w14:paraId="2710851B" w14:textId="4182C1EF" w:rsidR="00FE2B89" w:rsidRPr="002F786A" w:rsidRDefault="00966C36" w:rsidP="00316F04">
      <w:pPr>
        <w:tabs>
          <w:tab w:val="right" w:pos="3446"/>
        </w:tabs>
        <w:rPr>
          <w:rFonts w:cs="Arial"/>
          <w:color w:val="000000" w:themeColor="text1"/>
        </w:rPr>
      </w:pPr>
      <w:r>
        <w:rPr>
          <w:rFonts w:cs="Arial"/>
          <w:color w:val="000000" w:themeColor="text1"/>
        </w:rPr>
        <w:t>“</w:t>
      </w:r>
      <w:proofErr w:type="spellStart"/>
      <w:r w:rsidR="00FE2B89" w:rsidRPr="002F786A">
        <w:rPr>
          <w:rFonts w:cs="Arial"/>
          <w:color w:val="000000" w:themeColor="text1"/>
        </w:rPr>
        <w:t>Selles</w:t>
      </w:r>
      <w:proofErr w:type="spellEnd"/>
      <w:r w:rsidR="00FE2B89" w:rsidRPr="002F786A">
        <w:rPr>
          <w:rFonts w:cs="Arial"/>
          <w:color w:val="000000" w:themeColor="text1"/>
        </w:rPr>
        <w:t xml:space="preserve"> </w:t>
      </w:r>
      <w:proofErr w:type="spellStart"/>
      <w:r w:rsidR="00FE2B89" w:rsidRPr="002F786A">
        <w:rPr>
          <w:rFonts w:cs="Arial"/>
          <w:color w:val="000000" w:themeColor="text1"/>
        </w:rPr>
        <w:t>peatükis</w:t>
      </w:r>
      <w:proofErr w:type="spellEnd"/>
      <w:r w:rsidR="00FE2B89" w:rsidRPr="002F786A">
        <w:rPr>
          <w:rFonts w:cs="Arial"/>
          <w:color w:val="000000" w:themeColor="text1"/>
        </w:rPr>
        <w:t xml:space="preserve"> </w:t>
      </w:r>
      <w:proofErr w:type="spellStart"/>
      <w:r w:rsidR="00FE2B89" w:rsidRPr="002F786A">
        <w:rPr>
          <w:rFonts w:cs="Arial"/>
          <w:color w:val="000000" w:themeColor="text1"/>
        </w:rPr>
        <w:t>esitatakse</w:t>
      </w:r>
      <w:proofErr w:type="spellEnd"/>
      <w:r w:rsidR="00FE2B89" w:rsidRPr="002F786A">
        <w:rPr>
          <w:rFonts w:cs="Arial"/>
          <w:color w:val="000000" w:themeColor="text1"/>
        </w:rPr>
        <w:t xml:space="preserve"> </w:t>
      </w:r>
      <w:proofErr w:type="spellStart"/>
      <w:r w:rsidR="00FE2B89" w:rsidRPr="002F786A">
        <w:rPr>
          <w:rFonts w:cs="Arial"/>
          <w:color w:val="000000" w:themeColor="text1"/>
        </w:rPr>
        <w:t>andmebaasi</w:t>
      </w:r>
      <w:proofErr w:type="spellEnd"/>
      <w:r w:rsidR="00FE2B89" w:rsidRPr="002F786A">
        <w:rPr>
          <w:rFonts w:cs="Arial"/>
          <w:color w:val="000000" w:themeColor="text1"/>
        </w:rPr>
        <w:t xml:space="preserve"> </w:t>
      </w:r>
      <w:proofErr w:type="spellStart"/>
      <w:r w:rsidR="00FE2B89" w:rsidRPr="002F786A">
        <w:rPr>
          <w:rFonts w:cs="Arial"/>
          <w:color w:val="000000" w:themeColor="text1"/>
        </w:rPr>
        <w:t>PostgreSQLis</w:t>
      </w:r>
      <w:proofErr w:type="spellEnd"/>
      <w:r w:rsidR="00FE2B89" w:rsidRPr="002F786A">
        <w:rPr>
          <w:rFonts w:cs="Arial"/>
          <w:color w:val="000000" w:themeColor="text1"/>
        </w:rPr>
        <w:t xml:space="preserve"> </w:t>
      </w:r>
      <w:r w:rsidR="00FE2B89" w:rsidRPr="002F786A">
        <w:rPr>
          <w:rFonts w:cs="Arial"/>
          <w:b/>
          <w:color w:val="000000" w:themeColor="text1"/>
        </w:rPr>
        <w:t>(</w:t>
      </w:r>
      <w:r w:rsidR="00316F04" w:rsidRPr="002F786A">
        <w:rPr>
          <w:rFonts w:cs="Arial"/>
          <w:b/>
          <w:color w:val="000000" w:themeColor="text1"/>
        </w:rPr>
        <w:t>12</w:t>
      </w:r>
      <w:r w:rsidR="00FE2B89" w:rsidRPr="002F786A">
        <w:rPr>
          <w:rFonts w:cs="Arial"/>
          <w:b/>
          <w:color w:val="000000" w:themeColor="text1"/>
        </w:rPr>
        <w:t>)</w:t>
      </w:r>
      <w:r w:rsidR="00FE2B89" w:rsidRPr="002F786A">
        <w:rPr>
          <w:rFonts w:cs="Arial"/>
          <w:color w:val="000000" w:themeColor="text1"/>
        </w:rPr>
        <w:t xml:space="preserve"> </w:t>
      </w:r>
      <w:proofErr w:type="spellStart"/>
      <w:r w:rsidR="00FE2B89" w:rsidRPr="002F786A">
        <w:rPr>
          <w:rFonts w:cs="Arial"/>
          <w:color w:val="000000" w:themeColor="text1"/>
        </w:rPr>
        <w:t>realiseerimiseks</w:t>
      </w:r>
      <w:proofErr w:type="spellEnd"/>
      <w:r w:rsidR="00FE2B89" w:rsidRPr="002F786A">
        <w:rPr>
          <w:rFonts w:cs="Arial"/>
          <w:color w:val="000000" w:themeColor="text1"/>
        </w:rPr>
        <w:t xml:space="preserve"> </w:t>
      </w:r>
      <w:proofErr w:type="spellStart"/>
      <w:r w:rsidR="00FE2B89" w:rsidRPr="002F786A">
        <w:rPr>
          <w:rFonts w:cs="Arial"/>
          <w:color w:val="000000" w:themeColor="text1"/>
        </w:rPr>
        <w:t>mõeldud</w:t>
      </w:r>
      <w:proofErr w:type="spellEnd"/>
      <w:r w:rsidR="00FE2B89" w:rsidRPr="002F786A">
        <w:rPr>
          <w:rFonts w:cs="Arial"/>
          <w:color w:val="000000" w:themeColor="text1"/>
        </w:rPr>
        <w:t xml:space="preserve"> </w:t>
      </w:r>
      <w:proofErr w:type="spellStart"/>
      <w:r w:rsidR="00FE2B89" w:rsidRPr="002F786A">
        <w:rPr>
          <w:rFonts w:cs="Arial"/>
          <w:color w:val="000000" w:themeColor="text1"/>
        </w:rPr>
        <w:t>laused</w:t>
      </w:r>
      <w:proofErr w:type="spellEnd"/>
      <w:r w:rsidR="00FE2B89" w:rsidRPr="002F786A">
        <w:rPr>
          <w:rFonts w:cs="Arial"/>
          <w:color w:val="000000" w:themeColor="text1"/>
        </w:rPr>
        <w:t>.</w:t>
      </w:r>
      <w:r>
        <w:rPr>
          <w:rFonts w:cs="Arial"/>
          <w:color w:val="000000" w:themeColor="text1"/>
        </w:rPr>
        <w:t xml:space="preserve">” [4, </w:t>
      </w:r>
      <w:proofErr w:type="spellStart"/>
      <w:r>
        <w:rPr>
          <w:rFonts w:cs="Arial"/>
          <w:color w:val="000000" w:themeColor="text1"/>
        </w:rPr>
        <w:t>lk</w:t>
      </w:r>
      <w:proofErr w:type="spellEnd"/>
      <w:r>
        <w:rPr>
          <w:rFonts w:cs="Arial"/>
          <w:color w:val="000000" w:themeColor="text1"/>
        </w:rPr>
        <w:t xml:space="preserve"> 56]</w:t>
      </w:r>
    </w:p>
    <w:p w14:paraId="3AF41BAF" w14:textId="77777777" w:rsidR="00316F04" w:rsidRPr="002F786A" w:rsidRDefault="00316F04" w:rsidP="00316F04">
      <w:pPr>
        <w:tabs>
          <w:tab w:val="right" w:pos="3446"/>
        </w:tabs>
        <w:rPr>
          <w:rFonts w:cs="Arial"/>
          <w:color w:val="000000" w:themeColor="text1"/>
        </w:rPr>
      </w:pPr>
    </w:p>
    <w:p w14:paraId="3FCF1C6C" w14:textId="77777777" w:rsidR="00FE2B89" w:rsidRPr="002F786A" w:rsidRDefault="00FE2B89" w:rsidP="00FE2B89">
      <w:pPr>
        <w:pStyle w:val="Heading2"/>
        <w:rPr>
          <w:color w:val="000000" w:themeColor="text1"/>
        </w:rPr>
      </w:pPr>
      <w:bookmarkStart w:id="93" w:name="_Toc441925765"/>
      <w:bookmarkStart w:id="94" w:name="_Toc534331697"/>
      <w:bookmarkStart w:id="95" w:name="_Toc27293745"/>
      <w:bookmarkStart w:id="96" w:name="_Toc50447350"/>
      <w:r w:rsidRPr="002F786A">
        <w:rPr>
          <w:color w:val="000000" w:themeColor="text1"/>
        </w:rPr>
        <w:t>Andmebaasi loomine</w:t>
      </w:r>
      <w:bookmarkEnd w:id="93"/>
      <w:bookmarkEnd w:id="94"/>
      <w:bookmarkEnd w:id="95"/>
    </w:p>
    <w:p w14:paraId="2ECC75D4" w14:textId="35A0E476" w:rsidR="001F743F" w:rsidRPr="002F786A" w:rsidRDefault="001F743F" w:rsidP="001F743F">
      <w:pPr>
        <w:rPr>
          <w:color w:val="000000" w:themeColor="text1"/>
        </w:rPr>
      </w:pPr>
      <w:proofErr w:type="spellStart"/>
      <w:r w:rsidRPr="002F786A">
        <w:rPr>
          <w:color w:val="000000" w:themeColor="text1"/>
        </w:rPr>
        <w:t>Andmebaasis</w:t>
      </w:r>
      <w:proofErr w:type="spellEnd"/>
      <w:r w:rsidRPr="002F786A">
        <w:rPr>
          <w:color w:val="000000" w:themeColor="text1"/>
        </w:rPr>
        <w:t xml:space="preserve"> </w:t>
      </w:r>
      <w:r w:rsidR="00966C36">
        <w:rPr>
          <w:color w:val="000000" w:themeColor="text1"/>
        </w:rPr>
        <w:t>t192406</w:t>
      </w:r>
      <w:r w:rsidRPr="002F786A">
        <w:rPr>
          <w:color w:val="000000" w:themeColor="text1"/>
        </w:rPr>
        <w:t xml:space="preserve"> </w:t>
      </w:r>
      <w:proofErr w:type="spellStart"/>
      <w:r w:rsidRPr="002F786A">
        <w:rPr>
          <w:color w:val="000000" w:themeColor="text1"/>
        </w:rPr>
        <w:t>kasutatav</w:t>
      </w:r>
      <w:proofErr w:type="spellEnd"/>
      <w:r w:rsidRPr="002F786A">
        <w:rPr>
          <w:color w:val="000000" w:themeColor="text1"/>
        </w:rPr>
        <w:t xml:space="preserve"> </w:t>
      </w:r>
      <w:proofErr w:type="spellStart"/>
      <w:r w:rsidRPr="002F786A">
        <w:rPr>
          <w:color w:val="000000" w:themeColor="text1"/>
        </w:rPr>
        <w:t>märkide</w:t>
      </w:r>
      <w:proofErr w:type="spellEnd"/>
      <w:r w:rsidRPr="002F786A">
        <w:rPr>
          <w:color w:val="000000" w:themeColor="text1"/>
        </w:rPr>
        <w:t xml:space="preserve"> </w:t>
      </w:r>
      <w:proofErr w:type="spellStart"/>
      <w:r w:rsidRPr="002F786A">
        <w:rPr>
          <w:color w:val="000000" w:themeColor="text1"/>
        </w:rPr>
        <w:t>klassifikatsioon</w:t>
      </w:r>
      <w:proofErr w:type="spellEnd"/>
      <w:r w:rsidRPr="002F786A">
        <w:rPr>
          <w:color w:val="000000" w:themeColor="text1"/>
        </w:rPr>
        <w:t xml:space="preserve"> ja </w:t>
      </w:r>
      <w:proofErr w:type="spellStart"/>
      <w:r w:rsidRPr="002F786A">
        <w:rPr>
          <w:color w:val="000000" w:themeColor="text1"/>
        </w:rPr>
        <w:t>märkide</w:t>
      </w:r>
      <w:proofErr w:type="spellEnd"/>
      <w:r w:rsidRPr="002F786A">
        <w:rPr>
          <w:color w:val="000000" w:themeColor="text1"/>
        </w:rPr>
        <w:t xml:space="preserve"> </w:t>
      </w:r>
      <w:proofErr w:type="spellStart"/>
      <w:r w:rsidRPr="002F786A">
        <w:rPr>
          <w:color w:val="000000" w:themeColor="text1"/>
        </w:rPr>
        <w:t>võrdlusreeglistik</w:t>
      </w:r>
      <w:proofErr w:type="spellEnd"/>
      <w:r w:rsidRPr="002F786A">
        <w:rPr>
          <w:color w:val="000000" w:themeColor="text1"/>
        </w:rPr>
        <w:t xml:space="preserve"> </w:t>
      </w:r>
      <w:proofErr w:type="spellStart"/>
      <w:r w:rsidRPr="002F786A">
        <w:rPr>
          <w:color w:val="000000" w:themeColor="text1"/>
        </w:rPr>
        <w:t>vastavad</w:t>
      </w:r>
      <w:proofErr w:type="spellEnd"/>
      <w:r w:rsidRPr="002F786A">
        <w:rPr>
          <w:color w:val="000000" w:themeColor="text1"/>
        </w:rPr>
        <w:t xml:space="preserve"> </w:t>
      </w:r>
      <w:proofErr w:type="spellStart"/>
      <w:r w:rsidRPr="002F786A">
        <w:rPr>
          <w:color w:val="000000" w:themeColor="text1"/>
        </w:rPr>
        <w:t>eesti</w:t>
      </w:r>
      <w:proofErr w:type="spellEnd"/>
      <w:r w:rsidRPr="002F786A">
        <w:rPr>
          <w:color w:val="000000" w:themeColor="text1"/>
        </w:rPr>
        <w:t xml:space="preserve"> </w:t>
      </w:r>
      <w:proofErr w:type="spellStart"/>
      <w:r w:rsidRPr="002F786A">
        <w:rPr>
          <w:color w:val="000000" w:themeColor="text1"/>
        </w:rPr>
        <w:t>keele</w:t>
      </w:r>
      <w:proofErr w:type="spellEnd"/>
      <w:r w:rsidRPr="002F786A">
        <w:rPr>
          <w:color w:val="000000" w:themeColor="text1"/>
        </w:rPr>
        <w:t xml:space="preserve"> </w:t>
      </w:r>
      <w:proofErr w:type="spellStart"/>
      <w:r w:rsidRPr="002F786A">
        <w:rPr>
          <w:color w:val="000000" w:themeColor="text1"/>
        </w:rPr>
        <w:t>reeglitele</w:t>
      </w:r>
      <w:proofErr w:type="spellEnd"/>
      <w:r w:rsidRPr="002F786A">
        <w:rPr>
          <w:color w:val="000000" w:themeColor="text1"/>
        </w:rPr>
        <w:t xml:space="preserve">. </w:t>
      </w:r>
      <w:proofErr w:type="spellStart"/>
      <w:r w:rsidRPr="002F786A">
        <w:rPr>
          <w:color w:val="000000" w:themeColor="text1"/>
        </w:rPr>
        <w:t>Järgnev</w:t>
      </w:r>
      <w:proofErr w:type="spellEnd"/>
      <w:r w:rsidRPr="002F786A">
        <w:rPr>
          <w:color w:val="000000" w:themeColor="text1"/>
        </w:rPr>
        <w:t xml:space="preserve"> </w:t>
      </w:r>
      <w:proofErr w:type="spellStart"/>
      <w:r w:rsidRPr="002F786A">
        <w:rPr>
          <w:color w:val="000000" w:themeColor="text1"/>
        </w:rPr>
        <w:t>käsk</w:t>
      </w:r>
      <w:proofErr w:type="spellEnd"/>
      <w:r w:rsidRPr="002F786A">
        <w:rPr>
          <w:color w:val="000000" w:themeColor="text1"/>
        </w:rPr>
        <w:t xml:space="preserve"> </w:t>
      </w:r>
      <w:proofErr w:type="spellStart"/>
      <w:r w:rsidRPr="002F786A">
        <w:rPr>
          <w:color w:val="000000" w:themeColor="text1"/>
        </w:rPr>
        <w:t>tuleb</w:t>
      </w:r>
      <w:proofErr w:type="spellEnd"/>
      <w:r w:rsidRPr="002F786A">
        <w:rPr>
          <w:color w:val="000000" w:themeColor="text1"/>
        </w:rPr>
        <w:t xml:space="preserve"> </w:t>
      </w:r>
      <w:proofErr w:type="spellStart"/>
      <w:r w:rsidRPr="002F786A">
        <w:rPr>
          <w:color w:val="000000" w:themeColor="text1"/>
        </w:rPr>
        <w:t>käivitada</w:t>
      </w:r>
      <w:proofErr w:type="spellEnd"/>
      <w:r w:rsidRPr="002F786A">
        <w:rPr>
          <w:color w:val="000000" w:themeColor="text1"/>
        </w:rPr>
        <w:t xml:space="preserve"> </w:t>
      </w:r>
      <w:proofErr w:type="spellStart"/>
      <w:r w:rsidRPr="002F786A">
        <w:rPr>
          <w:color w:val="000000" w:themeColor="text1"/>
        </w:rPr>
        <w:t>shelli</w:t>
      </w:r>
      <w:proofErr w:type="spellEnd"/>
      <w:r w:rsidRPr="002F786A">
        <w:rPr>
          <w:color w:val="000000" w:themeColor="text1"/>
        </w:rPr>
        <w:t xml:space="preserve"> </w:t>
      </w:r>
      <w:proofErr w:type="spellStart"/>
      <w:r w:rsidRPr="002F786A">
        <w:rPr>
          <w:color w:val="000000" w:themeColor="text1"/>
        </w:rPr>
        <w:t>promptis</w:t>
      </w:r>
      <w:proofErr w:type="spellEnd"/>
      <w:r w:rsidRPr="002F786A">
        <w:rPr>
          <w:color w:val="000000" w:themeColor="text1"/>
        </w:rPr>
        <w:t>.</w:t>
      </w:r>
      <w:r w:rsidR="00966C36">
        <w:rPr>
          <w:color w:val="000000" w:themeColor="text1"/>
        </w:rPr>
        <w:t xml:space="preserve"> [4]</w:t>
      </w:r>
    </w:p>
    <w:p w14:paraId="67581774" w14:textId="77777777" w:rsidR="001F743F" w:rsidRPr="002F786A" w:rsidRDefault="001F743F" w:rsidP="001F743F">
      <w:pPr>
        <w:rPr>
          <w:color w:val="000000" w:themeColor="text1"/>
        </w:rPr>
      </w:pPr>
    </w:p>
    <w:p w14:paraId="5B09C361" w14:textId="104F026B" w:rsidR="005D3928" w:rsidRPr="005D3928" w:rsidRDefault="002F786A" w:rsidP="002F786A">
      <w:pPr>
        <w:shd w:val="clear" w:color="auto" w:fill="E7E6E6" w:themeFill="background2"/>
        <w:spacing w:line="285" w:lineRule="atLeast"/>
        <w:rPr>
          <w:color w:val="000000" w:themeColor="text1"/>
        </w:rPr>
      </w:pPr>
      <w:bookmarkStart w:id="97" w:name="_Hlk27062805"/>
      <w:proofErr w:type="spellStart"/>
      <w:r w:rsidRPr="002F786A">
        <w:rPr>
          <w:rFonts w:ascii="Consolas" w:hAnsi="Consolas"/>
          <w:color w:val="000000" w:themeColor="text1"/>
        </w:rPr>
        <w:t>createdb</w:t>
      </w:r>
      <w:proofErr w:type="spellEnd"/>
      <w:r w:rsidRPr="002F786A">
        <w:rPr>
          <w:rFonts w:ascii="Consolas" w:hAnsi="Consolas"/>
          <w:color w:val="000000" w:themeColor="text1"/>
        </w:rPr>
        <w:t> -l et_</w:t>
      </w:r>
      <w:proofErr w:type="gramStart"/>
      <w:r w:rsidRPr="002F786A">
        <w:rPr>
          <w:rFonts w:ascii="Consolas" w:hAnsi="Consolas"/>
          <w:color w:val="000000" w:themeColor="text1"/>
        </w:rPr>
        <w:t>EE.utf</w:t>
      </w:r>
      <w:proofErr w:type="gramEnd"/>
      <w:r w:rsidRPr="002F786A">
        <w:rPr>
          <w:rFonts w:ascii="Consolas" w:hAnsi="Consolas"/>
          <w:color w:val="000000" w:themeColor="text1"/>
        </w:rPr>
        <w:t>8 -T template0 t192406</w:t>
      </w:r>
    </w:p>
    <w:bookmarkEnd w:id="97"/>
    <w:p w14:paraId="6D2D5CD0" w14:textId="77777777" w:rsidR="001F743F" w:rsidRPr="002F786A" w:rsidRDefault="001F743F" w:rsidP="00FE2B89">
      <w:pPr>
        <w:rPr>
          <w:color w:val="000000" w:themeColor="text1"/>
        </w:rPr>
      </w:pPr>
    </w:p>
    <w:p w14:paraId="75CE963A" w14:textId="6B095652" w:rsidR="001F743F" w:rsidRPr="002F786A" w:rsidRDefault="00966C36" w:rsidP="00FE2B89">
      <w:pPr>
        <w:rPr>
          <w:color w:val="000000" w:themeColor="text1"/>
        </w:rPr>
      </w:pPr>
      <w:r>
        <w:rPr>
          <w:color w:val="000000" w:themeColor="text1"/>
        </w:rPr>
        <w:t>“</w:t>
      </w:r>
      <w:proofErr w:type="spellStart"/>
      <w:r w:rsidR="001F743F" w:rsidRPr="002F786A">
        <w:rPr>
          <w:color w:val="000000" w:themeColor="text1"/>
        </w:rPr>
        <w:t>Kui</w:t>
      </w:r>
      <w:proofErr w:type="spellEnd"/>
      <w:r w:rsidR="001F743F" w:rsidRPr="002F786A">
        <w:rPr>
          <w:color w:val="000000" w:themeColor="text1"/>
        </w:rPr>
        <w:t xml:space="preserve"> </w:t>
      </w:r>
      <w:proofErr w:type="spellStart"/>
      <w:r w:rsidR="001F743F" w:rsidRPr="002F786A">
        <w:rPr>
          <w:color w:val="000000" w:themeColor="text1"/>
        </w:rPr>
        <w:t>andmebaasiga</w:t>
      </w:r>
      <w:proofErr w:type="spellEnd"/>
      <w:r w:rsidR="001F743F" w:rsidRPr="002F786A">
        <w:rPr>
          <w:color w:val="000000" w:themeColor="text1"/>
        </w:rPr>
        <w:t xml:space="preserve"> </w:t>
      </w:r>
      <w:proofErr w:type="spellStart"/>
      <w:r w:rsidR="001F743F" w:rsidRPr="002F786A">
        <w:rPr>
          <w:color w:val="000000" w:themeColor="text1"/>
        </w:rPr>
        <w:t>töötamiseks</w:t>
      </w:r>
      <w:proofErr w:type="spellEnd"/>
      <w:r w:rsidR="001F743F" w:rsidRPr="002F786A">
        <w:rPr>
          <w:color w:val="000000" w:themeColor="text1"/>
        </w:rPr>
        <w:t xml:space="preserve"> </w:t>
      </w:r>
      <w:proofErr w:type="spellStart"/>
      <w:r w:rsidR="001F743F" w:rsidRPr="002F786A">
        <w:rPr>
          <w:color w:val="000000" w:themeColor="text1"/>
        </w:rPr>
        <w:t>kasutatakse</w:t>
      </w:r>
      <w:proofErr w:type="spellEnd"/>
      <w:r w:rsidR="001F743F" w:rsidRPr="002F786A">
        <w:rPr>
          <w:color w:val="000000" w:themeColor="text1"/>
        </w:rPr>
        <w:t xml:space="preserve"> </w:t>
      </w:r>
      <w:proofErr w:type="spellStart"/>
      <w:r w:rsidR="001F743F" w:rsidRPr="002F786A">
        <w:rPr>
          <w:color w:val="000000" w:themeColor="text1"/>
        </w:rPr>
        <w:t>psqli</w:t>
      </w:r>
      <w:proofErr w:type="spellEnd"/>
      <w:r w:rsidR="001F743F" w:rsidRPr="002F786A">
        <w:rPr>
          <w:color w:val="000000" w:themeColor="text1"/>
        </w:rPr>
        <w:t xml:space="preserve"> </w:t>
      </w:r>
      <w:proofErr w:type="spellStart"/>
      <w:r w:rsidR="001F743F" w:rsidRPr="002F786A">
        <w:rPr>
          <w:color w:val="000000" w:themeColor="text1"/>
        </w:rPr>
        <w:t>läbi</w:t>
      </w:r>
      <w:proofErr w:type="spellEnd"/>
      <w:r w:rsidR="001F743F" w:rsidRPr="002F786A">
        <w:rPr>
          <w:color w:val="000000" w:themeColor="text1"/>
        </w:rPr>
        <w:t xml:space="preserve"> SSH Secure Shell </w:t>
      </w:r>
      <w:proofErr w:type="spellStart"/>
      <w:r w:rsidR="001F743F" w:rsidRPr="002F786A">
        <w:rPr>
          <w:color w:val="000000" w:themeColor="text1"/>
        </w:rPr>
        <w:t>Clienti</w:t>
      </w:r>
      <w:proofErr w:type="spellEnd"/>
      <w:r w:rsidR="001F743F" w:rsidRPr="002F786A">
        <w:rPr>
          <w:color w:val="000000" w:themeColor="text1"/>
        </w:rPr>
        <w:t xml:space="preserve">, </w:t>
      </w:r>
      <w:proofErr w:type="spellStart"/>
      <w:r w:rsidR="001F743F" w:rsidRPr="002F786A">
        <w:rPr>
          <w:color w:val="000000" w:themeColor="text1"/>
        </w:rPr>
        <w:t>siis</w:t>
      </w:r>
      <w:proofErr w:type="spellEnd"/>
      <w:r w:rsidR="001F743F" w:rsidRPr="002F786A">
        <w:rPr>
          <w:color w:val="000000" w:themeColor="text1"/>
        </w:rPr>
        <w:t xml:space="preserve"> </w:t>
      </w:r>
      <w:proofErr w:type="spellStart"/>
      <w:r w:rsidR="001F743F" w:rsidRPr="002F786A">
        <w:rPr>
          <w:color w:val="000000" w:themeColor="text1"/>
        </w:rPr>
        <w:t>järgnev</w:t>
      </w:r>
      <w:proofErr w:type="spellEnd"/>
      <w:r w:rsidR="001F743F" w:rsidRPr="002F786A">
        <w:rPr>
          <w:color w:val="000000" w:themeColor="text1"/>
        </w:rPr>
        <w:t xml:space="preserve"> </w:t>
      </w:r>
      <w:proofErr w:type="spellStart"/>
      <w:r w:rsidR="001F743F" w:rsidRPr="002F786A">
        <w:rPr>
          <w:color w:val="000000" w:themeColor="text1"/>
        </w:rPr>
        <w:t>käsk</w:t>
      </w:r>
      <w:proofErr w:type="spellEnd"/>
      <w:r w:rsidR="001F743F" w:rsidRPr="002F786A">
        <w:rPr>
          <w:color w:val="000000" w:themeColor="text1"/>
        </w:rPr>
        <w:t xml:space="preserve"> </w:t>
      </w:r>
      <w:proofErr w:type="spellStart"/>
      <w:r w:rsidR="001F743F" w:rsidRPr="002F786A">
        <w:rPr>
          <w:color w:val="000000" w:themeColor="text1"/>
        </w:rPr>
        <w:t>tuleb</w:t>
      </w:r>
      <w:proofErr w:type="spellEnd"/>
      <w:r w:rsidR="001F743F" w:rsidRPr="002F786A">
        <w:rPr>
          <w:color w:val="000000" w:themeColor="text1"/>
        </w:rPr>
        <w:t xml:space="preserve"> </w:t>
      </w:r>
      <w:proofErr w:type="spellStart"/>
      <w:r w:rsidR="001F743F" w:rsidRPr="002F786A">
        <w:rPr>
          <w:color w:val="000000" w:themeColor="text1"/>
        </w:rPr>
        <w:t>käivitada</w:t>
      </w:r>
      <w:proofErr w:type="spellEnd"/>
      <w:r w:rsidR="001F743F" w:rsidRPr="002F786A">
        <w:rPr>
          <w:color w:val="000000" w:themeColor="text1"/>
        </w:rPr>
        <w:t xml:space="preserve"> </w:t>
      </w:r>
      <w:proofErr w:type="spellStart"/>
      <w:r w:rsidR="001F743F" w:rsidRPr="002F786A">
        <w:rPr>
          <w:color w:val="000000" w:themeColor="text1"/>
        </w:rPr>
        <w:t>iga</w:t>
      </w:r>
      <w:proofErr w:type="spellEnd"/>
      <w:r w:rsidR="001F743F" w:rsidRPr="002F786A">
        <w:rPr>
          <w:color w:val="000000" w:themeColor="text1"/>
        </w:rPr>
        <w:t xml:space="preserve"> </w:t>
      </w:r>
      <w:proofErr w:type="spellStart"/>
      <w:r w:rsidR="001F743F" w:rsidRPr="002F786A">
        <w:rPr>
          <w:color w:val="000000" w:themeColor="text1"/>
        </w:rPr>
        <w:t>sessiooni</w:t>
      </w:r>
      <w:proofErr w:type="spellEnd"/>
      <w:r w:rsidR="001F743F" w:rsidRPr="002F786A">
        <w:rPr>
          <w:color w:val="000000" w:themeColor="text1"/>
        </w:rPr>
        <w:t xml:space="preserve"> </w:t>
      </w:r>
      <w:proofErr w:type="spellStart"/>
      <w:r w:rsidR="001F743F" w:rsidRPr="002F786A">
        <w:rPr>
          <w:color w:val="000000" w:themeColor="text1"/>
        </w:rPr>
        <w:t>algul</w:t>
      </w:r>
      <w:proofErr w:type="spellEnd"/>
      <w:r w:rsidR="001F743F" w:rsidRPr="002F786A">
        <w:rPr>
          <w:color w:val="000000" w:themeColor="text1"/>
        </w:rPr>
        <w:t xml:space="preserve">. </w:t>
      </w:r>
      <w:proofErr w:type="spellStart"/>
      <w:r w:rsidR="001F743F" w:rsidRPr="002F786A">
        <w:rPr>
          <w:color w:val="000000" w:themeColor="text1"/>
        </w:rPr>
        <w:t>Muidu</w:t>
      </w:r>
      <w:proofErr w:type="spellEnd"/>
      <w:r w:rsidR="001F743F" w:rsidRPr="002F786A">
        <w:rPr>
          <w:color w:val="000000" w:themeColor="text1"/>
        </w:rPr>
        <w:t xml:space="preserve"> </w:t>
      </w:r>
      <w:proofErr w:type="spellStart"/>
      <w:r w:rsidR="001F743F" w:rsidRPr="002F786A">
        <w:rPr>
          <w:color w:val="000000" w:themeColor="text1"/>
        </w:rPr>
        <w:t>annavad</w:t>
      </w:r>
      <w:proofErr w:type="spellEnd"/>
      <w:r w:rsidR="001F743F" w:rsidRPr="002F786A">
        <w:rPr>
          <w:color w:val="000000" w:themeColor="text1"/>
        </w:rPr>
        <w:t xml:space="preserve"> õ, ä, ö, ü, Õ, Ä, Ö, Ü </w:t>
      </w:r>
      <w:proofErr w:type="spellStart"/>
      <w:r w:rsidR="001F743F" w:rsidRPr="002F786A">
        <w:rPr>
          <w:color w:val="000000" w:themeColor="text1"/>
        </w:rPr>
        <w:t>tähed</w:t>
      </w:r>
      <w:proofErr w:type="spellEnd"/>
      <w:r w:rsidR="001F743F" w:rsidRPr="002F786A">
        <w:rPr>
          <w:color w:val="000000" w:themeColor="text1"/>
        </w:rPr>
        <w:t xml:space="preserve"> </w:t>
      </w:r>
      <w:proofErr w:type="spellStart"/>
      <w:r w:rsidR="001F743F" w:rsidRPr="002F786A">
        <w:rPr>
          <w:color w:val="000000" w:themeColor="text1"/>
        </w:rPr>
        <w:t>käskudes</w:t>
      </w:r>
      <w:proofErr w:type="spellEnd"/>
      <w:r w:rsidR="001F743F" w:rsidRPr="002F786A">
        <w:rPr>
          <w:color w:val="000000" w:themeColor="text1"/>
        </w:rPr>
        <w:t xml:space="preserve"> </w:t>
      </w:r>
      <w:proofErr w:type="spellStart"/>
      <w:r w:rsidR="001F743F" w:rsidRPr="002F786A">
        <w:rPr>
          <w:color w:val="000000" w:themeColor="text1"/>
        </w:rPr>
        <w:t>veateateid</w:t>
      </w:r>
      <w:proofErr w:type="spellEnd"/>
      <w:r w:rsidR="001F743F" w:rsidRPr="002F786A">
        <w:rPr>
          <w:color w:val="000000" w:themeColor="text1"/>
        </w:rPr>
        <w:t xml:space="preserve"> </w:t>
      </w:r>
      <w:proofErr w:type="spellStart"/>
      <w:r w:rsidR="001F743F" w:rsidRPr="002F786A">
        <w:rPr>
          <w:color w:val="000000" w:themeColor="text1"/>
        </w:rPr>
        <w:t>ning</w:t>
      </w:r>
      <w:proofErr w:type="spellEnd"/>
      <w:r w:rsidR="001F743F" w:rsidRPr="002F786A">
        <w:rPr>
          <w:color w:val="000000" w:themeColor="text1"/>
        </w:rPr>
        <w:t xml:space="preserve"> pole </w:t>
      </w:r>
      <w:proofErr w:type="spellStart"/>
      <w:r w:rsidR="001F743F" w:rsidRPr="002F786A">
        <w:rPr>
          <w:color w:val="000000" w:themeColor="text1"/>
        </w:rPr>
        <w:t>päringu</w:t>
      </w:r>
      <w:proofErr w:type="spellEnd"/>
      <w:r w:rsidR="001F743F" w:rsidRPr="002F786A">
        <w:rPr>
          <w:color w:val="000000" w:themeColor="text1"/>
        </w:rPr>
        <w:t xml:space="preserve"> </w:t>
      </w:r>
      <w:proofErr w:type="spellStart"/>
      <w:r w:rsidR="001F743F" w:rsidRPr="002F786A">
        <w:rPr>
          <w:color w:val="000000" w:themeColor="text1"/>
        </w:rPr>
        <w:t>tulemustes</w:t>
      </w:r>
      <w:proofErr w:type="spellEnd"/>
      <w:r w:rsidR="001F743F" w:rsidRPr="002F786A">
        <w:rPr>
          <w:color w:val="000000" w:themeColor="text1"/>
        </w:rPr>
        <w:t xml:space="preserve"> </w:t>
      </w:r>
      <w:proofErr w:type="spellStart"/>
      <w:r w:rsidR="001F743F" w:rsidRPr="002F786A">
        <w:rPr>
          <w:color w:val="000000" w:themeColor="text1"/>
        </w:rPr>
        <w:t>loetavad</w:t>
      </w:r>
      <w:proofErr w:type="spellEnd"/>
      <w:r w:rsidR="001F743F" w:rsidRPr="002F786A">
        <w:rPr>
          <w:color w:val="000000" w:themeColor="text1"/>
        </w:rPr>
        <w:t>.</w:t>
      </w:r>
      <w:r>
        <w:rPr>
          <w:color w:val="000000" w:themeColor="text1"/>
        </w:rPr>
        <w:t xml:space="preserve">” </w:t>
      </w:r>
      <w:r>
        <w:rPr>
          <w:rFonts w:cs="Arial"/>
          <w:color w:val="000000" w:themeColor="text1"/>
        </w:rPr>
        <w:t xml:space="preserve">[4, </w:t>
      </w:r>
      <w:proofErr w:type="spellStart"/>
      <w:r>
        <w:rPr>
          <w:rFonts w:cs="Arial"/>
          <w:color w:val="000000" w:themeColor="text1"/>
        </w:rPr>
        <w:t>lk</w:t>
      </w:r>
      <w:proofErr w:type="spellEnd"/>
      <w:r>
        <w:rPr>
          <w:rFonts w:cs="Arial"/>
          <w:color w:val="000000" w:themeColor="text1"/>
        </w:rPr>
        <w:t xml:space="preserve"> 56]</w:t>
      </w:r>
    </w:p>
    <w:p w14:paraId="7457D84A" w14:textId="2B8D03E1" w:rsidR="001F743F" w:rsidRPr="002F786A" w:rsidRDefault="001F743F" w:rsidP="00FE2B89">
      <w:pPr>
        <w:rPr>
          <w:color w:val="000000" w:themeColor="text1"/>
        </w:rPr>
      </w:pPr>
    </w:p>
    <w:p w14:paraId="3C75DE4A" w14:textId="0B055F2E" w:rsidR="002F786A" w:rsidRPr="002F786A" w:rsidRDefault="002F786A" w:rsidP="002F786A">
      <w:pPr>
        <w:shd w:val="clear" w:color="auto" w:fill="E7E6E6" w:themeFill="background2"/>
        <w:spacing w:line="285" w:lineRule="atLeast"/>
        <w:rPr>
          <w:color w:val="000000" w:themeColor="text1"/>
        </w:rPr>
      </w:pPr>
      <w:r w:rsidRPr="002F786A">
        <w:rPr>
          <w:rFonts w:ascii="Consolas" w:hAnsi="Consolas"/>
          <w:color w:val="000000" w:themeColor="text1"/>
        </w:rPr>
        <w:t xml:space="preserve">SET </w:t>
      </w:r>
      <w:proofErr w:type="spellStart"/>
      <w:r w:rsidRPr="002F786A">
        <w:rPr>
          <w:rFonts w:ascii="Consolas" w:hAnsi="Consolas"/>
          <w:color w:val="000000" w:themeColor="text1"/>
        </w:rPr>
        <w:t>client_encoding</w:t>
      </w:r>
      <w:proofErr w:type="spellEnd"/>
      <w:r w:rsidRPr="002F786A">
        <w:rPr>
          <w:rFonts w:ascii="Consolas" w:hAnsi="Consolas"/>
          <w:color w:val="000000" w:themeColor="text1"/>
        </w:rPr>
        <w:t>=LATIN9;</w:t>
      </w:r>
    </w:p>
    <w:p w14:paraId="5BDA87FB" w14:textId="68212839" w:rsidR="002F786A" w:rsidRPr="002F786A" w:rsidRDefault="002F786A" w:rsidP="00FE2B89">
      <w:pPr>
        <w:rPr>
          <w:color w:val="000000" w:themeColor="text1"/>
        </w:rPr>
      </w:pPr>
    </w:p>
    <w:p w14:paraId="5B10FB9B" w14:textId="6D64CD30" w:rsidR="002F786A" w:rsidRPr="002F786A" w:rsidRDefault="00966C36" w:rsidP="00FE2B89">
      <w:pPr>
        <w:rPr>
          <w:color w:val="000000" w:themeColor="text1"/>
        </w:rPr>
      </w:pPr>
      <w:r>
        <w:rPr>
          <w:color w:val="000000" w:themeColor="text1"/>
        </w:rPr>
        <w:t>“</w:t>
      </w:r>
      <w:proofErr w:type="spellStart"/>
      <w:r w:rsidR="002F786A" w:rsidRPr="002F786A">
        <w:rPr>
          <w:color w:val="000000" w:themeColor="text1"/>
        </w:rPr>
        <w:t>Järgnevalt</w:t>
      </w:r>
      <w:proofErr w:type="spellEnd"/>
      <w:r w:rsidR="002F786A" w:rsidRPr="002F786A">
        <w:rPr>
          <w:color w:val="000000" w:themeColor="text1"/>
        </w:rPr>
        <w:t xml:space="preserve"> </w:t>
      </w:r>
      <w:proofErr w:type="spellStart"/>
      <w:r w:rsidR="002F786A" w:rsidRPr="002F786A">
        <w:rPr>
          <w:color w:val="000000" w:themeColor="text1"/>
        </w:rPr>
        <w:t>esitatakse</w:t>
      </w:r>
      <w:proofErr w:type="spellEnd"/>
      <w:r w:rsidR="002F786A" w:rsidRPr="002F786A">
        <w:rPr>
          <w:color w:val="000000" w:themeColor="text1"/>
        </w:rPr>
        <w:t xml:space="preserve"> </w:t>
      </w:r>
      <w:proofErr w:type="spellStart"/>
      <w:r w:rsidR="002F786A" w:rsidRPr="002F786A">
        <w:rPr>
          <w:color w:val="000000" w:themeColor="text1"/>
        </w:rPr>
        <w:t>andmebaasiobjektide</w:t>
      </w:r>
      <w:proofErr w:type="spellEnd"/>
      <w:r w:rsidR="002F786A" w:rsidRPr="002F786A">
        <w:rPr>
          <w:color w:val="000000" w:themeColor="text1"/>
        </w:rPr>
        <w:t xml:space="preserve"> </w:t>
      </w:r>
      <w:proofErr w:type="spellStart"/>
      <w:r w:rsidR="002F786A" w:rsidRPr="002F786A">
        <w:rPr>
          <w:color w:val="000000" w:themeColor="text1"/>
        </w:rPr>
        <w:t>loomise</w:t>
      </w:r>
      <w:proofErr w:type="spellEnd"/>
      <w:r w:rsidR="002F786A" w:rsidRPr="002F786A">
        <w:rPr>
          <w:color w:val="000000" w:themeColor="text1"/>
        </w:rPr>
        <w:t xml:space="preserve"> SQL </w:t>
      </w:r>
      <w:proofErr w:type="spellStart"/>
      <w:r w:rsidR="002F786A" w:rsidRPr="002F786A">
        <w:rPr>
          <w:color w:val="000000" w:themeColor="text1"/>
        </w:rPr>
        <w:t>laused</w:t>
      </w:r>
      <w:proofErr w:type="spellEnd"/>
      <w:r w:rsidR="002F786A" w:rsidRPr="002F786A">
        <w:rPr>
          <w:color w:val="000000" w:themeColor="text1"/>
        </w:rPr>
        <w:t>.</w:t>
      </w:r>
      <w:r>
        <w:rPr>
          <w:color w:val="000000" w:themeColor="text1"/>
        </w:rPr>
        <w:t xml:space="preserve">” </w:t>
      </w:r>
      <w:r>
        <w:rPr>
          <w:rFonts w:cs="Arial"/>
          <w:color w:val="000000" w:themeColor="text1"/>
        </w:rPr>
        <w:t xml:space="preserve">[4, </w:t>
      </w:r>
      <w:proofErr w:type="spellStart"/>
      <w:r>
        <w:rPr>
          <w:rFonts w:cs="Arial"/>
          <w:color w:val="000000" w:themeColor="text1"/>
        </w:rPr>
        <w:t>lk</w:t>
      </w:r>
      <w:proofErr w:type="spellEnd"/>
      <w:r>
        <w:rPr>
          <w:rFonts w:cs="Arial"/>
          <w:color w:val="000000" w:themeColor="text1"/>
        </w:rPr>
        <w:t xml:space="preserve"> 56]</w:t>
      </w:r>
    </w:p>
    <w:p w14:paraId="2A743D7B" w14:textId="013B2A0F" w:rsidR="00FE2B89" w:rsidRDefault="00FE2B89" w:rsidP="000E6840">
      <w:pPr>
        <w:pStyle w:val="Heading2"/>
      </w:pPr>
      <w:bookmarkStart w:id="98" w:name="_Toc441925766"/>
      <w:bookmarkStart w:id="99" w:name="_Toc534331698"/>
      <w:bookmarkStart w:id="100" w:name="_Toc27293746"/>
      <w:r w:rsidRPr="002B5DD1">
        <w:t>Skeemid</w:t>
      </w:r>
      <w:bookmarkEnd w:id="98"/>
      <w:bookmarkEnd w:id="99"/>
      <w:bookmarkEnd w:id="100"/>
    </w:p>
    <w:p w14:paraId="55C93706" w14:textId="25AF11EF" w:rsidR="00316F04" w:rsidRPr="00316F04" w:rsidRDefault="00966C36" w:rsidP="00316F04">
      <w:r>
        <w:t>“</w:t>
      </w:r>
      <w:r w:rsidR="00316F04" w:rsidRPr="00316F04">
        <w:t xml:space="preserve">Loon </w:t>
      </w:r>
      <w:proofErr w:type="spellStart"/>
      <w:r w:rsidR="00316F04" w:rsidRPr="00316F04">
        <w:t>skeemiobjektid</w:t>
      </w:r>
      <w:proofErr w:type="spellEnd"/>
      <w:r w:rsidR="00316F04" w:rsidRPr="00316F04">
        <w:t xml:space="preserve"> </w:t>
      </w:r>
      <w:proofErr w:type="spellStart"/>
      <w:r w:rsidR="00316F04" w:rsidRPr="00316F04">
        <w:t>skeemis</w:t>
      </w:r>
      <w:proofErr w:type="spellEnd"/>
      <w:r w:rsidR="00316F04" w:rsidRPr="00316F04">
        <w:t xml:space="preserve"> </w:t>
      </w:r>
      <w:proofErr w:type="spellStart"/>
      <w:r w:rsidR="00316F04" w:rsidRPr="00316F04">
        <w:t>nimega</w:t>
      </w:r>
      <w:proofErr w:type="spellEnd"/>
      <w:r w:rsidR="00316F04" w:rsidRPr="00316F04">
        <w:t xml:space="preserve"> </w:t>
      </w:r>
      <w:r w:rsidR="00316F04" w:rsidRPr="00966C36">
        <w:rPr>
          <w:i/>
        </w:rPr>
        <w:t>public</w:t>
      </w:r>
      <w:r w:rsidR="00316F04" w:rsidRPr="00316F04">
        <w:t xml:space="preserve">, mis </w:t>
      </w:r>
      <w:proofErr w:type="spellStart"/>
      <w:r w:rsidR="00316F04" w:rsidRPr="00316F04">
        <w:t>loodi</w:t>
      </w:r>
      <w:proofErr w:type="spellEnd"/>
      <w:r w:rsidR="00316F04" w:rsidRPr="00316F04">
        <w:t xml:space="preserve"> </w:t>
      </w:r>
      <w:proofErr w:type="spellStart"/>
      <w:r w:rsidR="00316F04" w:rsidRPr="00316F04">
        <w:t>andmebaasi</w:t>
      </w:r>
      <w:proofErr w:type="spellEnd"/>
      <w:r w:rsidR="00316F04" w:rsidRPr="00316F04">
        <w:t xml:space="preserve"> </w:t>
      </w:r>
      <w:proofErr w:type="spellStart"/>
      <w:r w:rsidR="00316F04" w:rsidRPr="00316F04">
        <w:t>loomisel</w:t>
      </w:r>
      <w:proofErr w:type="spellEnd"/>
      <w:r w:rsidR="00316F04" w:rsidRPr="00316F04">
        <w:t xml:space="preserve"> </w:t>
      </w:r>
      <w:proofErr w:type="spellStart"/>
      <w:r w:rsidR="00316F04" w:rsidRPr="00316F04">
        <w:t>automaatselt</w:t>
      </w:r>
      <w:proofErr w:type="spellEnd"/>
      <w:r w:rsidR="00316F04" w:rsidRPr="00316F04">
        <w:t>.</w:t>
      </w:r>
      <w:r>
        <w:t xml:space="preserve">” </w:t>
      </w:r>
      <w:r>
        <w:rPr>
          <w:rFonts w:cs="Arial"/>
          <w:color w:val="000000" w:themeColor="text1"/>
        </w:rPr>
        <w:t xml:space="preserve">[4, </w:t>
      </w:r>
      <w:proofErr w:type="spellStart"/>
      <w:r>
        <w:rPr>
          <w:rFonts w:cs="Arial"/>
          <w:color w:val="000000" w:themeColor="text1"/>
        </w:rPr>
        <w:t>lk</w:t>
      </w:r>
      <w:proofErr w:type="spellEnd"/>
      <w:r>
        <w:rPr>
          <w:rFonts w:cs="Arial"/>
          <w:color w:val="000000" w:themeColor="text1"/>
        </w:rPr>
        <w:t xml:space="preserve"> 56]</w:t>
      </w:r>
    </w:p>
    <w:p w14:paraId="486755E0" w14:textId="662BB910" w:rsidR="00FE2B89" w:rsidRPr="002B5DD1" w:rsidRDefault="00FE2B89" w:rsidP="00FE2B89">
      <w:pPr>
        <w:rPr>
          <w:color w:val="0070C0"/>
        </w:rPr>
      </w:pPr>
    </w:p>
    <w:p w14:paraId="3F564313" w14:textId="03C498FD" w:rsidR="00FE2B89" w:rsidRDefault="00FE2B89" w:rsidP="000E6840">
      <w:pPr>
        <w:pStyle w:val="Heading2"/>
      </w:pPr>
      <w:bookmarkStart w:id="101" w:name="_Toc441925767"/>
      <w:bookmarkStart w:id="102" w:name="_Toc534331699"/>
      <w:bookmarkStart w:id="103" w:name="_Toc27293747"/>
      <w:r w:rsidRPr="002B5DD1">
        <w:t>Domeenid</w:t>
      </w:r>
      <w:bookmarkEnd w:id="96"/>
      <w:bookmarkEnd w:id="101"/>
      <w:bookmarkEnd w:id="102"/>
      <w:bookmarkEnd w:id="103"/>
    </w:p>
    <w:p w14:paraId="2D85D8A2" w14:textId="77777777" w:rsidR="00233D2A" w:rsidRDefault="00233D2A" w:rsidP="00233D2A">
      <w:pPr>
        <w:pStyle w:val="FORMATTEDCODE"/>
        <w:shd w:val="clear" w:color="auto" w:fill="E7E6E6" w:themeFill="background2"/>
      </w:pPr>
      <w:r>
        <w:t xml:space="preserve">CREATE DOMAIN </w:t>
      </w:r>
      <w:r w:rsidRPr="00233D2A">
        <w:rPr>
          <w:b/>
        </w:rPr>
        <w:t>d_nimetus</w:t>
      </w:r>
      <w:r>
        <w:t xml:space="preserve"> VARCHAR(50) NOT NULL</w:t>
      </w:r>
    </w:p>
    <w:p w14:paraId="282DDBD5" w14:textId="02D4812B" w:rsidR="00233D2A" w:rsidRDefault="00233D2A" w:rsidP="00233D2A">
      <w:pPr>
        <w:pStyle w:val="FORMATTEDCODE"/>
        <w:shd w:val="clear" w:color="auto" w:fill="E7E6E6" w:themeFill="background2"/>
      </w:pPr>
      <w:r>
        <w:t>CONSTRAINT chk_nimetus_pole_tyhi CHECK (VALUE!~'^[[:space:]]*$');</w:t>
      </w:r>
    </w:p>
    <w:p w14:paraId="67DFC133" w14:textId="77777777" w:rsidR="00233D2A" w:rsidRPr="00233D2A" w:rsidRDefault="00233D2A" w:rsidP="00233D2A"/>
    <w:p w14:paraId="70314702" w14:textId="77777777" w:rsidR="002F786A" w:rsidRPr="00233D2A" w:rsidRDefault="002F786A" w:rsidP="00233D2A">
      <w:pPr>
        <w:pStyle w:val="FORMATTEDCODE"/>
        <w:shd w:val="clear" w:color="auto" w:fill="E7E6E6" w:themeFill="background2"/>
      </w:pPr>
      <w:r w:rsidRPr="00233D2A">
        <w:t xml:space="preserve">CREATE DOMAIN </w:t>
      </w:r>
      <w:r w:rsidRPr="00233D2A">
        <w:rPr>
          <w:b/>
        </w:rPr>
        <w:t>d_reg_aeg</w:t>
      </w:r>
      <w:r w:rsidRPr="00233D2A">
        <w:t xml:space="preserve"> timestamp NOT NULL DEFAULT LOCALTIMESTAMP(0)</w:t>
      </w:r>
    </w:p>
    <w:p w14:paraId="2D7E111D" w14:textId="77777777" w:rsidR="002F786A" w:rsidRPr="00233D2A" w:rsidRDefault="002F786A" w:rsidP="00233D2A">
      <w:pPr>
        <w:pStyle w:val="FORMATTEDCODE"/>
        <w:shd w:val="clear" w:color="auto" w:fill="E7E6E6" w:themeFill="background2"/>
      </w:pPr>
      <w:r w:rsidRPr="00233D2A">
        <w:t>CONSTRAINT chk_reg_aeg_on_vahemikus</w:t>
      </w:r>
    </w:p>
    <w:p w14:paraId="62CC3788" w14:textId="71AF21E5" w:rsidR="00C307F1" w:rsidRDefault="002F786A" w:rsidP="00233D2A">
      <w:pPr>
        <w:pStyle w:val="FORMATTEDCODE"/>
        <w:shd w:val="clear" w:color="auto" w:fill="E7E6E6" w:themeFill="background2"/>
      </w:pPr>
      <w:r w:rsidRPr="00233D2A">
        <w:t>CHECK ((VALUE &gt;= '2010-01-01') AND (VALUE &lt; '2101-01-01'))</w:t>
      </w:r>
      <w:r w:rsidR="00233D2A">
        <w:t>;</w:t>
      </w:r>
    </w:p>
    <w:p w14:paraId="66B44E3E" w14:textId="77777777" w:rsidR="00233D2A" w:rsidRDefault="00233D2A" w:rsidP="00233D2A"/>
    <w:p w14:paraId="302EE574" w14:textId="07D4A565" w:rsidR="00FE2B89" w:rsidRPr="00634559" w:rsidRDefault="00FE2B89" w:rsidP="000E6840">
      <w:pPr>
        <w:pStyle w:val="Heading2"/>
      </w:pPr>
      <w:bookmarkStart w:id="104" w:name="_Toc50447351"/>
      <w:bookmarkStart w:id="105" w:name="_Toc441925768"/>
      <w:bookmarkStart w:id="106" w:name="_Toc534331700"/>
      <w:bookmarkStart w:id="107" w:name="_Toc27293748"/>
      <w:r w:rsidRPr="002B5DD1">
        <w:t>Tabelid ja arvujada generaatorid</w:t>
      </w:r>
      <w:bookmarkEnd w:id="104"/>
      <w:bookmarkEnd w:id="105"/>
      <w:bookmarkEnd w:id="106"/>
      <w:bookmarkEnd w:id="107"/>
    </w:p>
    <w:p w14:paraId="4128E6FA" w14:textId="5CC92F1A" w:rsidR="00FE2B89" w:rsidRDefault="00966C36" w:rsidP="000E6840">
      <w:r w:rsidRPr="00966C36">
        <w:t>“</w:t>
      </w:r>
      <w:proofErr w:type="spellStart"/>
      <w:r w:rsidRPr="00966C36">
        <w:t>Arvujada</w:t>
      </w:r>
      <w:proofErr w:type="spellEnd"/>
      <w:r w:rsidRPr="00966C36">
        <w:t xml:space="preserve"> </w:t>
      </w:r>
      <w:proofErr w:type="spellStart"/>
      <w:r w:rsidRPr="00966C36">
        <w:t>generaatorid</w:t>
      </w:r>
      <w:proofErr w:type="spellEnd"/>
      <w:r w:rsidRPr="00966C36">
        <w:t xml:space="preserve"> </w:t>
      </w:r>
      <w:proofErr w:type="spellStart"/>
      <w:r w:rsidRPr="00966C36">
        <w:t>luuakse</w:t>
      </w:r>
      <w:proofErr w:type="spellEnd"/>
      <w:r w:rsidRPr="00966C36">
        <w:t xml:space="preserve"> </w:t>
      </w:r>
      <w:proofErr w:type="spellStart"/>
      <w:r w:rsidRPr="00966C36">
        <w:t>andmebaasisüsteemi</w:t>
      </w:r>
      <w:proofErr w:type="spellEnd"/>
      <w:r w:rsidRPr="00966C36">
        <w:t xml:space="preserve"> </w:t>
      </w:r>
      <w:proofErr w:type="spellStart"/>
      <w:r w:rsidRPr="00966C36">
        <w:t>poolt</w:t>
      </w:r>
      <w:proofErr w:type="spellEnd"/>
      <w:r w:rsidRPr="00966C36">
        <w:t xml:space="preserve"> </w:t>
      </w:r>
      <w:proofErr w:type="spellStart"/>
      <w:r w:rsidRPr="00966C36">
        <w:t>automaatselt</w:t>
      </w:r>
      <w:proofErr w:type="spellEnd"/>
      <w:r w:rsidRPr="00966C36">
        <w:t xml:space="preserve"> </w:t>
      </w:r>
      <w:proofErr w:type="spellStart"/>
      <w:r w:rsidRPr="00966C36">
        <w:t>tänu</w:t>
      </w:r>
      <w:proofErr w:type="spellEnd"/>
      <w:r w:rsidRPr="00966C36">
        <w:t xml:space="preserve"> CREATE TABLE </w:t>
      </w:r>
      <w:proofErr w:type="spellStart"/>
      <w:r w:rsidRPr="00966C36">
        <w:t>lausetes</w:t>
      </w:r>
      <w:proofErr w:type="spellEnd"/>
      <w:r w:rsidRPr="00966C36">
        <w:t xml:space="preserve"> SERIAL </w:t>
      </w:r>
      <w:proofErr w:type="spellStart"/>
      <w:r w:rsidRPr="00966C36">
        <w:t>notatsiooni</w:t>
      </w:r>
      <w:proofErr w:type="spellEnd"/>
      <w:r w:rsidRPr="00966C36">
        <w:t xml:space="preserve"> </w:t>
      </w:r>
      <w:proofErr w:type="spellStart"/>
      <w:r w:rsidRPr="00966C36">
        <w:t>kasutamisele</w:t>
      </w:r>
      <w:proofErr w:type="spellEnd"/>
      <w:r w:rsidRPr="00966C36">
        <w:t xml:space="preserve"> </w:t>
      </w:r>
      <w:proofErr w:type="spellStart"/>
      <w:r w:rsidRPr="00966C36">
        <w:t>ning</w:t>
      </w:r>
      <w:proofErr w:type="spellEnd"/>
      <w:r w:rsidRPr="00966C36">
        <w:t xml:space="preserve"> </w:t>
      </w:r>
      <w:proofErr w:type="spellStart"/>
      <w:r w:rsidRPr="00966C36">
        <w:t>seotakse</w:t>
      </w:r>
      <w:proofErr w:type="spellEnd"/>
      <w:r w:rsidRPr="00966C36">
        <w:t xml:space="preserve"> </w:t>
      </w:r>
      <w:proofErr w:type="spellStart"/>
      <w:r w:rsidRPr="00966C36">
        <w:t>automaatselt</w:t>
      </w:r>
      <w:proofErr w:type="spellEnd"/>
      <w:r w:rsidRPr="00966C36">
        <w:t xml:space="preserve"> </w:t>
      </w:r>
      <w:proofErr w:type="spellStart"/>
      <w:r w:rsidRPr="00966C36">
        <w:t>veergudega</w:t>
      </w:r>
      <w:proofErr w:type="spellEnd"/>
      <w:r w:rsidRPr="00966C36">
        <w:t xml:space="preserve">, </w:t>
      </w:r>
      <w:proofErr w:type="spellStart"/>
      <w:r w:rsidRPr="00966C36">
        <w:t>mille</w:t>
      </w:r>
      <w:proofErr w:type="spellEnd"/>
      <w:r w:rsidRPr="00966C36">
        <w:t xml:space="preserve"> </w:t>
      </w:r>
      <w:proofErr w:type="spellStart"/>
      <w:r w:rsidRPr="00966C36">
        <w:t>puhul</w:t>
      </w:r>
      <w:proofErr w:type="spellEnd"/>
      <w:r w:rsidRPr="00966C36">
        <w:t xml:space="preserve"> </w:t>
      </w:r>
      <w:proofErr w:type="spellStart"/>
      <w:r w:rsidRPr="00966C36">
        <w:t>seda</w:t>
      </w:r>
      <w:proofErr w:type="spellEnd"/>
      <w:r w:rsidRPr="00966C36">
        <w:t xml:space="preserve"> </w:t>
      </w:r>
      <w:proofErr w:type="spellStart"/>
      <w:r w:rsidRPr="00966C36">
        <w:t>kasutatakse</w:t>
      </w:r>
      <w:proofErr w:type="spellEnd"/>
      <w:r w:rsidRPr="00966C36">
        <w:t xml:space="preserve">.” </w:t>
      </w:r>
      <w:r w:rsidR="00E76E5A">
        <w:t>[</w:t>
      </w:r>
      <w:r>
        <w:t xml:space="preserve">4, </w:t>
      </w:r>
      <w:proofErr w:type="spellStart"/>
      <w:r>
        <w:t>lk</w:t>
      </w:r>
      <w:proofErr w:type="spellEnd"/>
      <w:r>
        <w:t xml:space="preserve"> 57]</w:t>
      </w:r>
    </w:p>
    <w:p w14:paraId="48A3BA55" w14:textId="4832669A" w:rsidR="00233D2A" w:rsidRDefault="00233D2A" w:rsidP="00233D2A">
      <w:pPr>
        <w:rPr>
          <w:color w:val="0070C0"/>
        </w:rPr>
      </w:pPr>
    </w:p>
    <w:p w14:paraId="19E0B7ED" w14:textId="77777777" w:rsidR="007F3895" w:rsidRPr="007F3895" w:rsidRDefault="007F3895" w:rsidP="007F3895">
      <w:pPr>
        <w:pStyle w:val="FORMATTEDCODE"/>
        <w:shd w:val="clear" w:color="auto" w:fill="E7E6E6" w:themeFill="background2"/>
      </w:pPr>
      <w:r w:rsidRPr="007F3895">
        <w:t xml:space="preserve">CREATE TABLE </w:t>
      </w:r>
      <w:r w:rsidRPr="007F3895">
        <w:rPr>
          <w:b/>
        </w:rPr>
        <w:t>Auto_kategooria_tyyp</w:t>
      </w:r>
      <w:r w:rsidRPr="007F3895">
        <w:t>(</w:t>
      </w:r>
    </w:p>
    <w:p w14:paraId="5CFCD14B" w14:textId="77777777" w:rsidR="007F3895" w:rsidRPr="007F3895" w:rsidRDefault="007F3895" w:rsidP="007F3895">
      <w:pPr>
        <w:pStyle w:val="FORMATTEDCODE"/>
        <w:shd w:val="clear" w:color="auto" w:fill="E7E6E6" w:themeFill="background2"/>
      </w:pPr>
      <w:r w:rsidRPr="007F3895">
        <w:t>auto_kategooria_tyyp_kood smallint NOT NULL,</w:t>
      </w:r>
    </w:p>
    <w:p w14:paraId="69F60E0C" w14:textId="77777777" w:rsidR="007F3895" w:rsidRPr="007F3895" w:rsidRDefault="007F3895" w:rsidP="007F3895">
      <w:pPr>
        <w:pStyle w:val="FORMATTEDCODE"/>
        <w:shd w:val="clear" w:color="auto" w:fill="E7E6E6" w:themeFill="background2"/>
      </w:pPr>
      <w:r w:rsidRPr="007F3895">
        <w:t>nimetus varchar(50) NOT NULL,</w:t>
      </w:r>
    </w:p>
    <w:p w14:paraId="1F85E077" w14:textId="77777777" w:rsidR="007F3895" w:rsidRPr="007F3895" w:rsidRDefault="007F3895" w:rsidP="007F3895">
      <w:pPr>
        <w:pStyle w:val="FORMATTEDCODE"/>
        <w:shd w:val="clear" w:color="auto" w:fill="E7E6E6" w:themeFill="background2"/>
      </w:pPr>
      <w:r w:rsidRPr="007F3895">
        <w:lastRenderedPageBreak/>
        <w:t>CONSTRAINT PK_Auto_kategooria_tyyp PRIMARY KEY (auto_kategooria_tyyp_kood),</w:t>
      </w:r>
    </w:p>
    <w:p w14:paraId="6E01039A" w14:textId="77777777" w:rsidR="007F3895" w:rsidRPr="007F3895" w:rsidRDefault="007F3895" w:rsidP="007F3895">
      <w:pPr>
        <w:pStyle w:val="FORMATTEDCODE"/>
        <w:shd w:val="clear" w:color="auto" w:fill="E7E6E6" w:themeFill="background2"/>
      </w:pPr>
      <w:r w:rsidRPr="007F3895">
        <w:t>CONSTRAINT AK_Auto_kategooria_tyyp_nimetus UNIQUE (nimetus),</w:t>
      </w:r>
    </w:p>
    <w:p w14:paraId="37F42B00" w14:textId="77777777" w:rsidR="007F3895" w:rsidRPr="007F3895" w:rsidRDefault="007F3895" w:rsidP="007F3895">
      <w:pPr>
        <w:pStyle w:val="FORMATTEDCODE"/>
        <w:shd w:val="clear" w:color="auto" w:fill="E7E6E6" w:themeFill="background2"/>
      </w:pPr>
      <w:r w:rsidRPr="007F3895">
        <w:t>CONSTRAINT CHK_Auto_kategooria_tyyp_nimetus_pole_tyhi CHECK (nimetus!~'^[[:space:]]*$')</w:t>
      </w:r>
    </w:p>
    <w:p w14:paraId="5096F172" w14:textId="69C020E3" w:rsidR="00233D2A" w:rsidRDefault="007F3895" w:rsidP="007F3895">
      <w:pPr>
        <w:pStyle w:val="FORMATTEDCODE"/>
        <w:shd w:val="clear" w:color="auto" w:fill="E7E6E6" w:themeFill="background2"/>
      </w:pPr>
      <w:r w:rsidRPr="007F3895">
        <w:t>);</w:t>
      </w:r>
    </w:p>
    <w:p w14:paraId="0ABAA14D" w14:textId="04FEF1D2" w:rsidR="007F3895" w:rsidRDefault="007F3895" w:rsidP="007F3895"/>
    <w:p w14:paraId="40351B25" w14:textId="77777777" w:rsidR="007F3895" w:rsidRDefault="007F3895" w:rsidP="007F3895">
      <w:pPr>
        <w:pStyle w:val="FORMATTEDCODE"/>
        <w:shd w:val="clear" w:color="auto" w:fill="E7E6E6" w:themeFill="background2"/>
      </w:pPr>
      <w:r>
        <w:t xml:space="preserve">CREATE TABLE </w:t>
      </w:r>
      <w:r w:rsidRPr="007F3895">
        <w:rPr>
          <w:b/>
        </w:rPr>
        <w:t>Auto_kategooria</w:t>
      </w:r>
      <w:r>
        <w:t>(</w:t>
      </w:r>
    </w:p>
    <w:p w14:paraId="505F3C39" w14:textId="77777777" w:rsidR="007F3895" w:rsidRDefault="007F3895" w:rsidP="007F3895">
      <w:pPr>
        <w:pStyle w:val="FORMATTEDCODE"/>
        <w:shd w:val="clear" w:color="auto" w:fill="E7E6E6" w:themeFill="background2"/>
      </w:pPr>
      <w:r>
        <w:t>auto_kategooria_kood smallint NOT NULL,</w:t>
      </w:r>
    </w:p>
    <w:p w14:paraId="7096321E" w14:textId="77777777" w:rsidR="007F3895" w:rsidRDefault="007F3895" w:rsidP="007F3895">
      <w:pPr>
        <w:pStyle w:val="FORMATTEDCODE"/>
        <w:shd w:val="clear" w:color="auto" w:fill="E7E6E6" w:themeFill="background2"/>
      </w:pPr>
      <w:r>
        <w:t>nimetus varchar(50) NOT NULL,</w:t>
      </w:r>
    </w:p>
    <w:p w14:paraId="4D0D99D1" w14:textId="77777777" w:rsidR="007F3895" w:rsidRDefault="007F3895" w:rsidP="007F3895">
      <w:pPr>
        <w:pStyle w:val="FORMATTEDCODE"/>
        <w:shd w:val="clear" w:color="auto" w:fill="E7E6E6" w:themeFill="background2"/>
      </w:pPr>
      <w:r>
        <w:t>auto_kategooria_tyyp_kood smallint NOT NULL,</w:t>
      </w:r>
    </w:p>
    <w:p w14:paraId="1DD2B694" w14:textId="77777777" w:rsidR="007F3895" w:rsidRDefault="007F3895" w:rsidP="007F3895">
      <w:pPr>
        <w:pStyle w:val="FORMATTEDCODE"/>
        <w:shd w:val="clear" w:color="auto" w:fill="E7E6E6" w:themeFill="background2"/>
      </w:pPr>
      <w:r>
        <w:t>CONSTRAINT PK_Auto_kategooria PRIMARY KEY (auto_kategooria_kood),</w:t>
      </w:r>
    </w:p>
    <w:p w14:paraId="37B30277" w14:textId="77777777" w:rsidR="007F3895" w:rsidRDefault="007F3895" w:rsidP="007F3895">
      <w:pPr>
        <w:pStyle w:val="FORMATTEDCODE"/>
        <w:shd w:val="clear" w:color="auto" w:fill="E7E6E6" w:themeFill="background2"/>
      </w:pPr>
      <w:r>
        <w:t>CONSTRAINT AK_Auto_kategooria_auto_kategooria_tyyp_ja_nimetus UNIQUE (auto_kategooria_tyyp_kood,nimetus),</w:t>
      </w:r>
    </w:p>
    <w:p w14:paraId="697259A2" w14:textId="77777777" w:rsidR="007F3895" w:rsidRDefault="007F3895" w:rsidP="007F3895">
      <w:pPr>
        <w:pStyle w:val="FORMATTEDCODE"/>
        <w:shd w:val="clear" w:color="auto" w:fill="E7E6E6" w:themeFill="background2"/>
      </w:pPr>
      <w:r>
        <w:t>CONSTRAINT CHK_Auto_kategooria_nimetus_pole_tyhi CHECK (nimetus!~'^[[:space:]]*$'),</w:t>
      </w:r>
    </w:p>
    <w:p w14:paraId="62E583DA" w14:textId="77777777" w:rsidR="007F3895" w:rsidRDefault="007F3895" w:rsidP="007F3895">
      <w:pPr>
        <w:pStyle w:val="FORMATTEDCODE"/>
        <w:shd w:val="clear" w:color="auto" w:fill="E7E6E6" w:themeFill="background2"/>
      </w:pPr>
      <w:r>
        <w:t>CONSTRAINT FK_Auto_kategooria_Auto_kategooria_tyyp FOREIGN KEY (auto_kategooria_tyyp_kood) REFERENCES Auto_kategooria_tyyp (auto_kategooria_tyyp_kood) ON DELETE No Action ON UPDATE Cascade</w:t>
      </w:r>
    </w:p>
    <w:p w14:paraId="438FAFB3" w14:textId="1A002088" w:rsidR="007F3895" w:rsidRDefault="007F3895" w:rsidP="007F3895">
      <w:pPr>
        <w:pStyle w:val="FORMATTEDCODE"/>
        <w:shd w:val="clear" w:color="auto" w:fill="E7E6E6" w:themeFill="background2"/>
      </w:pPr>
      <w:r>
        <w:t>);</w:t>
      </w:r>
    </w:p>
    <w:p w14:paraId="547B3710" w14:textId="358846DB" w:rsidR="007F3895" w:rsidRDefault="007F3895" w:rsidP="007F3895"/>
    <w:p w14:paraId="17606B3A" w14:textId="77777777" w:rsidR="007F3895" w:rsidRDefault="007F3895" w:rsidP="007F3895">
      <w:pPr>
        <w:pStyle w:val="FORMATTEDCODE"/>
        <w:shd w:val="clear" w:color="auto" w:fill="E7E6E6" w:themeFill="background2"/>
      </w:pPr>
      <w:r>
        <w:t xml:space="preserve">CREATE TABLE </w:t>
      </w:r>
      <w:r w:rsidRPr="007F3895">
        <w:rPr>
          <w:b/>
        </w:rPr>
        <w:t>Auto_mark</w:t>
      </w:r>
      <w:r>
        <w:t>(</w:t>
      </w:r>
    </w:p>
    <w:p w14:paraId="68FE4BB6" w14:textId="77777777" w:rsidR="007F3895" w:rsidRDefault="007F3895" w:rsidP="007F3895">
      <w:pPr>
        <w:pStyle w:val="FORMATTEDCODE"/>
        <w:shd w:val="clear" w:color="auto" w:fill="E7E6E6" w:themeFill="background2"/>
      </w:pPr>
      <w:r>
        <w:t>auto_mark_kood smallint NOT NULL,</w:t>
      </w:r>
    </w:p>
    <w:p w14:paraId="7EAB756E" w14:textId="77777777" w:rsidR="007F3895" w:rsidRDefault="007F3895" w:rsidP="007F3895">
      <w:pPr>
        <w:pStyle w:val="FORMATTEDCODE"/>
        <w:shd w:val="clear" w:color="auto" w:fill="E7E6E6" w:themeFill="background2"/>
      </w:pPr>
      <w:r>
        <w:t>nimetus varchar(50) NOT NULL,</w:t>
      </w:r>
    </w:p>
    <w:p w14:paraId="12C507E2" w14:textId="77777777" w:rsidR="007F3895" w:rsidRDefault="007F3895" w:rsidP="007F3895">
      <w:pPr>
        <w:pStyle w:val="FORMATTEDCODE"/>
        <w:shd w:val="clear" w:color="auto" w:fill="E7E6E6" w:themeFill="background2"/>
      </w:pPr>
      <w:r>
        <w:t>CONSTRAINT PK_Auto_mark PRIMARY KEY (auto_mark_kood),</w:t>
      </w:r>
    </w:p>
    <w:p w14:paraId="2BCC1396" w14:textId="77777777" w:rsidR="007F3895" w:rsidRDefault="007F3895" w:rsidP="007F3895">
      <w:pPr>
        <w:pStyle w:val="FORMATTEDCODE"/>
        <w:shd w:val="clear" w:color="auto" w:fill="E7E6E6" w:themeFill="background2"/>
      </w:pPr>
      <w:r>
        <w:t>CONSTRAINT AK_Auto_mark_nimetus UNIQUE (nimetus),</w:t>
      </w:r>
    </w:p>
    <w:p w14:paraId="4F183AF5" w14:textId="77777777" w:rsidR="007F3895" w:rsidRDefault="007F3895" w:rsidP="007F3895">
      <w:pPr>
        <w:pStyle w:val="FORMATTEDCODE"/>
        <w:shd w:val="clear" w:color="auto" w:fill="E7E6E6" w:themeFill="background2"/>
      </w:pPr>
      <w:r>
        <w:t>CONSTRAINT CHK_Auto_mark_nimetus_pole_tyhi CHECK (nimetus!~'^[[:space:]]*$')</w:t>
      </w:r>
    </w:p>
    <w:p w14:paraId="48130D7C" w14:textId="6F9A9E32" w:rsidR="007F3895" w:rsidRDefault="007F3895" w:rsidP="007F3895">
      <w:pPr>
        <w:pStyle w:val="FORMATTEDCODE"/>
        <w:shd w:val="clear" w:color="auto" w:fill="E7E6E6" w:themeFill="background2"/>
      </w:pPr>
      <w:r>
        <w:t>);</w:t>
      </w:r>
    </w:p>
    <w:p w14:paraId="44D50661" w14:textId="3B629BF1" w:rsidR="007F3895" w:rsidRDefault="007F3895" w:rsidP="007F3895"/>
    <w:p w14:paraId="075C92AC" w14:textId="77777777" w:rsidR="007F3895" w:rsidRDefault="007F3895" w:rsidP="007F3895">
      <w:pPr>
        <w:pStyle w:val="FORMATTEDCODE"/>
        <w:shd w:val="clear" w:color="auto" w:fill="E7E6E6" w:themeFill="background2"/>
      </w:pPr>
      <w:r>
        <w:t xml:space="preserve">CREATE TABLE </w:t>
      </w:r>
      <w:r w:rsidRPr="007F3895">
        <w:rPr>
          <w:b/>
        </w:rPr>
        <w:t>Auto_kytuse_liik</w:t>
      </w:r>
      <w:r>
        <w:t>(</w:t>
      </w:r>
    </w:p>
    <w:p w14:paraId="05738F0E" w14:textId="77777777" w:rsidR="007F3895" w:rsidRDefault="007F3895" w:rsidP="007F3895">
      <w:pPr>
        <w:pStyle w:val="FORMATTEDCODE"/>
        <w:shd w:val="clear" w:color="auto" w:fill="E7E6E6" w:themeFill="background2"/>
      </w:pPr>
      <w:r>
        <w:t>auto_kytuse_liik_kood smallint NOT NULL,</w:t>
      </w:r>
    </w:p>
    <w:p w14:paraId="3D43B2E6" w14:textId="77777777" w:rsidR="007F3895" w:rsidRDefault="007F3895" w:rsidP="007F3895">
      <w:pPr>
        <w:pStyle w:val="FORMATTEDCODE"/>
        <w:shd w:val="clear" w:color="auto" w:fill="E7E6E6" w:themeFill="background2"/>
      </w:pPr>
      <w:r>
        <w:t>nimetus varchar(50) NOT NULL,</w:t>
      </w:r>
    </w:p>
    <w:p w14:paraId="6932FED7" w14:textId="77777777" w:rsidR="007F3895" w:rsidRDefault="007F3895" w:rsidP="007F3895">
      <w:pPr>
        <w:pStyle w:val="FORMATTEDCODE"/>
        <w:shd w:val="clear" w:color="auto" w:fill="E7E6E6" w:themeFill="background2"/>
      </w:pPr>
      <w:r>
        <w:t>CONSTRAINT PK_Auto_kytuse_liik PRIMARY KEY (auto_kytuse_liik_kood),</w:t>
      </w:r>
    </w:p>
    <w:p w14:paraId="64675D6A" w14:textId="77777777" w:rsidR="007F3895" w:rsidRDefault="007F3895" w:rsidP="007F3895">
      <w:pPr>
        <w:pStyle w:val="FORMATTEDCODE"/>
        <w:shd w:val="clear" w:color="auto" w:fill="E7E6E6" w:themeFill="background2"/>
      </w:pPr>
      <w:r>
        <w:t>CONSTRAINT AK_Auto_kytuse_liik_nimetus UNIQUE (nimetus),</w:t>
      </w:r>
    </w:p>
    <w:p w14:paraId="6C778725" w14:textId="77777777" w:rsidR="007F3895" w:rsidRDefault="007F3895" w:rsidP="007F3895">
      <w:pPr>
        <w:pStyle w:val="FORMATTEDCODE"/>
        <w:shd w:val="clear" w:color="auto" w:fill="E7E6E6" w:themeFill="background2"/>
      </w:pPr>
      <w:r>
        <w:t>CONSTRAINT CHK_Auto_kytuse_liik_nimetus_pole_tyhi CHECK (nimetus!~'^[[:space:]]*$')</w:t>
      </w:r>
    </w:p>
    <w:p w14:paraId="51054B2F" w14:textId="408875E6" w:rsidR="007F3895" w:rsidRDefault="007F3895" w:rsidP="007F3895">
      <w:pPr>
        <w:pStyle w:val="FORMATTEDCODE"/>
        <w:shd w:val="clear" w:color="auto" w:fill="E7E6E6" w:themeFill="background2"/>
      </w:pPr>
      <w:r>
        <w:t>);</w:t>
      </w:r>
    </w:p>
    <w:p w14:paraId="62271E64" w14:textId="11C5C889" w:rsidR="007F3895" w:rsidRDefault="007F3895" w:rsidP="007F3895"/>
    <w:p w14:paraId="5EAB3FAB" w14:textId="77777777" w:rsidR="007F3895" w:rsidRDefault="007F3895" w:rsidP="007F3895">
      <w:pPr>
        <w:pStyle w:val="FORMATTEDCODE"/>
        <w:shd w:val="clear" w:color="auto" w:fill="E7E6E6" w:themeFill="background2"/>
      </w:pPr>
      <w:r>
        <w:t xml:space="preserve">CREATE TABLE </w:t>
      </w:r>
      <w:r w:rsidRPr="007F3895">
        <w:rPr>
          <w:b/>
        </w:rPr>
        <w:t>Auto_seisundi_liik</w:t>
      </w:r>
      <w:r>
        <w:t>(</w:t>
      </w:r>
    </w:p>
    <w:p w14:paraId="6AB6632D" w14:textId="77777777" w:rsidR="007F3895" w:rsidRDefault="007F3895" w:rsidP="007F3895">
      <w:pPr>
        <w:pStyle w:val="FORMATTEDCODE"/>
        <w:shd w:val="clear" w:color="auto" w:fill="E7E6E6" w:themeFill="background2"/>
      </w:pPr>
      <w:r>
        <w:t>auto_seisundi_liik_kood smallint NOT NULL,</w:t>
      </w:r>
    </w:p>
    <w:p w14:paraId="7207B04D" w14:textId="77777777" w:rsidR="007F3895" w:rsidRDefault="007F3895" w:rsidP="007F3895">
      <w:pPr>
        <w:pStyle w:val="FORMATTEDCODE"/>
        <w:shd w:val="clear" w:color="auto" w:fill="E7E6E6" w:themeFill="background2"/>
      </w:pPr>
      <w:r>
        <w:t>nimetus varchar(50) NOT NULL,</w:t>
      </w:r>
    </w:p>
    <w:p w14:paraId="2C037CF3" w14:textId="77777777" w:rsidR="007F3895" w:rsidRDefault="007F3895" w:rsidP="007F3895">
      <w:pPr>
        <w:pStyle w:val="FORMATTEDCODE"/>
        <w:shd w:val="clear" w:color="auto" w:fill="E7E6E6" w:themeFill="background2"/>
      </w:pPr>
      <w:r>
        <w:t>CONSTRAINT PK_Auto_seisundi_liik PRIMARY KEY (auto_seisundi_liik_kood),</w:t>
      </w:r>
    </w:p>
    <w:p w14:paraId="1CDD3D3D" w14:textId="77777777" w:rsidR="007F3895" w:rsidRDefault="007F3895" w:rsidP="007F3895">
      <w:pPr>
        <w:pStyle w:val="FORMATTEDCODE"/>
        <w:shd w:val="clear" w:color="auto" w:fill="E7E6E6" w:themeFill="background2"/>
      </w:pPr>
      <w:r>
        <w:t>CONSTRAINT AK_Auto_seisundi_liik_nimetus UNIQUE (nimetus),</w:t>
      </w:r>
    </w:p>
    <w:p w14:paraId="6E830128" w14:textId="77777777" w:rsidR="007F3895" w:rsidRDefault="007F3895" w:rsidP="007F3895">
      <w:pPr>
        <w:pStyle w:val="FORMATTEDCODE"/>
        <w:shd w:val="clear" w:color="auto" w:fill="E7E6E6" w:themeFill="background2"/>
      </w:pPr>
      <w:r>
        <w:t>CONSTRAINT CHK_Auto_seisundi_liik_nimetus_pole_tyhi CHECK (nimetus!~'^[[:space:]]*$')</w:t>
      </w:r>
    </w:p>
    <w:p w14:paraId="6BAAD9F4" w14:textId="32D05DFC" w:rsidR="007F3895" w:rsidRDefault="007F3895" w:rsidP="007F3895">
      <w:pPr>
        <w:pStyle w:val="FORMATTEDCODE"/>
        <w:shd w:val="clear" w:color="auto" w:fill="E7E6E6" w:themeFill="background2"/>
      </w:pPr>
      <w:r>
        <w:t>);</w:t>
      </w:r>
    </w:p>
    <w:p w14:paraId="1A859B89" w14:textId="77777777" w:rsidR="007F3895" w:rsidRDefault="007F3895" w:rsidP="007F3895">
      <w:pPr>
        <w:pStyle w:val="FORMATTEDCODE"/>
        <w:shd w:val="clear" w:color="auto" w:fill="E7E6E6" w:themeFill="background2"/>
      </w:pPr>
      <w:r>
        <w:lastRenderedPageBreak/>
        <w:t xml:space="preserve">CREATE TABLE </w:t>
      </w:r>
      <w:r w:rsidRPr="007F3895">
        <w:rPr>
          <w:b/>
        </w:rPr>
        <w:t>Isiku_seisundi_liik</w:t>
      </w:r>
      <w:r>
        <w:t>(</w:t>
      </w:r>
    </w:p>
    <w:p w14:paraId="12AC99AF" w14:textId="77777777" w:rsidR="007F3895" w:rsidRDefault="007F3895" w:rsidP="007F3895">
      <w:pPr>
        <w:pStyle w:val="FORMATTEDCODE"/>
        <w:shd w:val="clear" w:color="auto" w:fill="E7E6E6" w:themeFill="background2"/>
      </w:pPr>
      <w:r>
        <w:t>isiku_seisundi_liik_kood smallint NOT NULL,</w:t>
      </w:r>
    </w:p>
    <w:p w14:paraId="029089EC" w14:textId="77777777" w:rsidR="007F3895" w:rsidRDefault="007F3895" w:rsidP="007F3895">
      <w:pPr>
        <w:pStyle w:val="FORMATTEDCODE"/>
        <w:shd w:val="clear" w:color="auto" w:fill="E7E6E6" w:themeFill="background2"/>
      </w:pPr>
      <w:r>
        <w:t>nimetus varchar(50) NOT NULL,</w:t>
      </w:r>
    </w:p>
    <w:p w14:paraId="7E07D0D0" w14:textId="77777777" w:rsidR="007F3895" w:rsidRDefault="007F3895" w:rsidP="007F3895">
      <w:pPr>
        <w:pStyle w:val="FORMATTEDCODE"/>
        <w:shd w:val="clear" w:color="auto" w:fill="E7E6E6" w:themeFill="background2"/>
      </w:pPr>
      <w:r>
        <w:t>CONSTRAINT PK_Isiku_seisundi_liik PRIMARY KEY (isiku_seisundi_liik_kood),</w:t>
      </w:r>
    </w:p>
    <w:p w14:paraId="0CE2B09B" w14:textId="77777777" w:rsidR="007F3895" w:rsidRDefault="007F3895" w:rsidP="007F3895">
      <w:pPr>
        <w:pStyle w:val="FORMATTEDCODE"/>
        <w:shd w:val="clear" w:color="auto" w:fill="E7E6E6" w:themeFill="background2"/>
      </w:pPr>
      <w:r>
        <w:t>CONSTRAINT AK_Isiku_seisundi_liik_nimetus UNIQUE (nimetus),</w:t>
      </w:r>
    </w:p>
    <w:p w14:paraId="6F9DEA38" w14:textId="77777777" w:rsidR="007F3895" w:rsidRDefault="007F3895" w:rsidP="007F3895">
      <w:pPr>
        <w:pStyle w:val="FORMATTEDCODE"/>
        <w:shd w:val="clear" w:color="auto" w:fill="E7E6E6" w:themeFill="background2"/>
      </w:pPr>
      <w:r>
        <w:t>CONSTRAINT CHK_Isiku_seisundi_liik_nimetus_pole_tyhi CHECK (nimetus!~'^[[:space:]]*$')</w:t>
      </w:r>
    </w:p>
    <w:p w14:paraId="3838A2F2" w14:textId="182F643A" w:rsidR="007F3895" w:rsidRDefault="007F3895" w:rsidP="007F3895">
      <w:pPr>
        <w:pStyle w:val="FORMATTEDCODE"/>
        <w:shd w:val="clear" w:color="auto" w:fill="E7E6E6" w:themeFill="background2"/>
      </w:pPr>
      <w:r>
        <w:t>);</w:t>
      </w:r>
    </w:p>
    <w:p w14:paraId="199CAA90" w14:textId="2A481062" w:rsidR="007F3895" w:rsidRDefault="007F3895" w:rsidP="007F3895"/>
    <w:p w14:paraId="3DB6501C" w14:textId="77777777" w:rsidR="007F3895" w:rsidRDefault="007F3895" w:rsidP="007F3895">
      <w:pPr>
        <w:pStyle w:val="FORMATTEDCODE"/>
        <w:shd w:val="clear" w:color="auto" w:fill="E7E6E6" w:themeFill="background2"/>
      </w:pPr>
      <w:r>
        <w:t xml:space="preserve">CREATE TABLE </w:t>
      </w:r>
      <w:r w:rsidRPr="007F3895">
        <w:rPr>
          <w:b/>
        </w:rPr>
        <w:t>Kliendi_seisundi_liik</w:t>
      </w:r>
      <w:r>
        <w:t>(</w:t>
      </w:r>
    </w:p>
    <w:p w14:paraId="162C0D1A" w14:textId="77777777" w:rsidR="007F3895" w:rsidRDefault="007F3895" w:rsidP="007F3895">
      <w:pPr>
        <w:pStyle w:val="FORMATTEDCODE"/>
        <w:shd w:val="clear" w:color="auto" w:fill="E7E6E6" w:themeFill="background2"/>
      </w:pPr>
      <w:r>
        <w:t>kliendi_seisundi_liik_kood smallint NOT NULL,</w:t>
      </w:r>
    </w:p>
    <w:p w14:paraId="32FF6A80" w14:textId="77777777" w:rsidR="007F3895" w:rsidRDefault="007F3895" w:rsidP="007F3895">
      <w:pPr>
        <w:pStyle w:val="FORMATTEDCODE"/>
        <w:shd w:val="clear" w:color="auto" w:fill="E7E6E6" w:themeFill="background2"/>
      </w:pPr>
      <w:r>
        <w:t>nimetus varchar(50) NOT NULL,</w:t>
      </w:r>
    </w:p>
    <w:p w14:paraId="0BA571FE" w14:textId="77777777" w:rsidR="007F3895" w:rsidRDefault="007F3895" w:rsidP="007F3895">
      <w:pPr>
        <w:pStyle w:val="FORMATTEDCODE"/>
        <w:shd w:val="clear" w:color="auto" w:fill="E7E6E6" w:themeFill="background2"/>
      </w:pPr>
      <w:r>
        <w:t>CONSTRAINT PK_Kliendi_seisundi_liik PRIMARY KEY (kliendi_seisundi_liik_kood),</w:t>
      </w:r>
    </w:p>
    <w:p w14:paraId="6512C74E" w14:textId="77777777" w:rsidR="007F3895" w:rsidRDefault="007F3895" w:rsidP="007F3895">
      <w:pPr>
        <w:pStyle w:val="FORMATTEDCODE"/>
        <w:shd w:val="clear" w:color="auto" w:fill="E7E6E6" w:themeFill="background2"/>
      </w:pPr>
      <w:r>
        <w:t>CONSTRAINT AK_Kliendi_seisundi_liik_nimetus UNIQUE (nimetus),</w:t>
      </w:r>
    </w:p>
    <w:p w14:paraId="1C74F7B8" w14:textId="77777777" w:rsidR="007F3895" w:rsidRDefault="007F3895" w:rsidP="007F3895">
      <w:pPr>
        <w:pStyle w:val="FORMATTEDCODE"/>
        <w:shd w:val="clear" w:color="auto" w:fill="E7E6E6" w:themeFill="background2"/>
      </w:pPr>
      <w:r>
        <w:t>CONSTRAINT CHK_Kliendi_seisundi_liik_nimetus_pole_tyhi CHECK (nimetus!~'^[[:space:]]*$')</w:t>
      </w:r>
    </w:p>
    <w:p w14:paraId="29A950AD" w14:textId="4E501566" w:rsidR="007F3895" w:rsidRDefault="007F3895" w:rsidP="007F3895">
      <w:pPr>
        <w:pStyle w:val="FORMATTEDCODE"/>
        <w:shd w:val="clear" w:color="auto" w:fill="E7E6E6" w:themeFill="background2"/>
      </w:pPr>
      <w:r>
        <w:t>);</w:t>
      </w:r>
    </w:p>
    <w:p w14:paraId="1CF4CE64" w14:textId="769E9B15" w:rsidR="007F3895" w:rsidRDefault="007F3895" w:rsidP="007F3895"/>
    <w:p w14:paraId="5098547A" w14:textId="77777777" w:rsidR="007F3895" w:rsidRDefault="007F3895" w:rsidP="007F3895">
      <w:pPr>
        <w:pStyle w:val="FORMATTEDCODE"/>
        <w:shd w:val="clear" w:color="auto" w:fill="E7E6E6" w:themeFill="background2"/>
      </w:pPr>
      <w:r>
        <w:t xml:space="preserve">CREATE TABLE </w:t>
      </w:r>
      <w:r w:rsidRPr="007F3895">
        <w:rPr>
          <w:b/>
        </w:rPr>
        <w:t>Tootaja_seisundi_liik</w:t>
      </w:r>
      <w:r>
        <w:t>(</w:t>
      </w:r>
    </w:p>
    <w:p w14:paraId="7EEDB391" w14:textId="77777777" w:rsidR="007F3895" w:rsidRDefault="007F3895" w:rsidP="007F3895">
      <w:pPr>
        <w:pStyle w:val="FORMATTEDCODE"/>
        <w:shd w:val="clear" w:color="auto" w:fill="E7E6E6" w:themeFill="background2"/>
      </w:pPr>
      <w:r>
        <w:t>tootaja_seisundi_liik_kood smallint NOT NULL,</w:t>
      </w:r>
    </w:p>
    <w:p w14:paraId="000ECD6C" w14:textId="77777777" w:rsidR="007F3895" w:rsidRDefault="007F3895" w:rsidP="007F3895">
      <w:pPr>
        <w:pStyle w:val="FORMATTEDCODE"/>
        <w:shd w:val="clear" w:color="auto" w:fill="E7E6E6" w:themeFill="background2"/>
      </w:pPr>
      <w:r>
        <w:t>nimetus varchar(50) NOT NULL,</w:t>
      </w:r>
    </w:p>
    <w:p w14:paraId="52EB5291" w14:textId="77777777" w:rsidR="007F3895" w:rsidRDefault="007F3895" w:rsidP="007F3895">
      <w:pPr>
        <w:pStyle w:val="FORMATTEDCODE"/>
        <w:shd w:val="clear" w:color="auto" w:fill="E7E6E6" w:themeFill="background2"/>
      </w:pPr>
      <w:r>
        <w:t>CONSTRAINT PK_Tootaja_seisundi_liik PRIMARY KEY (tootaja_seisundi_liik_kood),</w:t>
      </w:r>
    </w:p>
    <w:p w14:paraId="28CB7692" w14:textId="77777777" w:rsidR="007F3895" w:rsidRDefault="007F3895" w:rsidP="007F3895">
      <w:pPr>
        <w:pStyle w:val="FORMATTEDCODE"/>
        <w:shd w:val="clear" w:color="auto" w:fill="E7E6E6" w:themeFill="background2"/>
      </w:pPr>
      <w:r>
        <w:t>CONSTRAINT AK_Tootaja_seisundi_liik_nimetus UNIQUE (nimetus),</w:t>
      </w:r>
    </w:p>
    <w:p w14:paraId="209083C0" w14:textId="77777777" w:rsidR="007F3895" w:rsidRDefault="007F3895" w:rsidP="007F3895">
      <w:pPr>
        <w:pStyle w:val="FORMATTEDCODE"/>
        <w:shd w:val="clear" w:color="auto" w:fill="E7E6E6" w:themeFill="background2"/>
      </w:pPr>
      <w:r>
        <w:t>CONSTRAINT CHK_Tootaja_seisundi_liik_nimetus_pole_tyhi CHECK (nimetus!~'^[[:space:]]*$')</w:t>
      </w:r>
    </w:p>
    <w:p w14:paraId="3DB05CC8" w14:textId="631B25E1" w:rsidR="007F3895" w:rsidRDefault="007F3895" w:rsidP="007F3895">
      <w:pPr>
        <w:pStyle w:val="FORMATTEDCODE"/>
        <w:shd w:val="clear" w:color="auto" w:fill="E7E6E6" w:themeFill="background2"/>
      </w:pPr>
      <w:r>
        <w:t>);</w:t>
      </w:r>
    </w:p>
    <w:p w14:paraId="6B83FAF4" w14:textId="413F489E" w:rsidR="007F3895" w:rsidRDefault="007F3895" w:rsidP="007F3895"/>
    <w:p w14:paraId="1EA3BACC" w14:textId="77777777" w:rsidR="007F3895" w:rsidRDefault="007F3895" w:rsidP="007F3895">
      <w:pPr>
        <w:pStyle w:val="FORMATTEDCODE"/>
        <w:shd w:val="clear" w:color="auto" w:fill="E7E6E6" w:themeFill="background2"/>
      </w:pPr>
      <w:r>
        <w:t xml:space="preserve">CREATE TABLE </w:t>
      </w:r>
      <w:r w:rsidRPr="007F3895">
        <w:rPr>
          <w:b/>
        </w:rPr>
        <w:t>Riik</w:t>
      </w:r>
      <w:r>
        <w:t>(</w:t>
      </w:r>
    </w:p>
    <w:p w14:paraId="0A41D710" w14:textId="77777777" w:rsidR="007F3895" w:rsidRDefault="007F3895" w:rsidP="007F3895">
      <w:pPr>
        <w:pStyle w:val="FORMATTEDCODE"/>
        <w:shd w:val="clear" w:color="auto" w:fill="E7E6E6" w:themeFill="background2"/>
      </w:pPr>
      <w:r>
        <w:t>riik_kood varchar(3) NOT NULL,</w:t>
      </w:r>
    </w:p>
    <w:p w14:paraId="1AE44812" w14:textId="77777777" w:rsidR="007F3895" w:rsidRDefault="007F3895" w:rsidP="007F3895">
      <w:pPr>
        <w:pStyle w:val="FORMATTEDCODE"/>
        <w:shd w:val="clear" w:color="auto" w:fill="E7E6E6" w:themeFill="background2"/>
      </w:pPr>
      <w:r>
        <w:t>nimetus varchar(90) NOT NULL,</w:t>
      </w:r>
    </w:p>
    <w:p w14:paraId="42ADAA6A" w14:textId="77777777" w:rsidR="007F3895" w:rsidRDefault="007F3895" w:rsidP="007F3895">
      <w:pPr>
        <w:pStyle w:val="FORMATTEDCODE"/>
        <w:shd w:val="clear" w:color="auto" w:fill="E7E6E6" w:themeFill="background2"/>
      </w:pPr>
      <w:r>
        <w:t>CONSTRAINT PK_Riik PRIMARY KEY (riik_kood),</w:t>
      </w:r>
    </w:p>
    <w:p w14:paraId="1B6F701D" w14:textId="77777777" w:rsidR="007F3895" w:rsidRDefault="007F3895" w:rsidP="007F3895">
      <w:pPr>
        <w:pStyle w:val="FORMATTEDCODE"/>
        <w:shd w:val="clear" w:color="auto" w:fill="E7E6E6" w:themeFill="background2"/>
      </w:pPr>
      <w:r>
        <w:t>CONSTRAINT AK_Riik_nimetus UNIQUE (nimetus),</w:t>
      </w:r>
    </w:p>
    <w:p w14:paraId="1D2CC694" w14:textId="77777777" w:rsidR="007F3895" w:rsidRDefault="007F3895" w:rsidP="007F3895">
      <w:pPr>
        <w:pStyle w:val="FORMATTEDCODE"/>
        <w:shd w:val="clear" w:color="auto" w:fill="E7E6E6" w:themeFill="background2"/>
      </w:pPr>
      <w:r>
        <w:t>CONSTRAINT CHK_Riik_riik_kood_kolmest_suurtahest CHECK (riik_kood ~ '^[A-Z]{3}$'),</w:t>
      </w:r>
    </w:p>
    <w:p w14:paraId="59CADE87" w14:textId="77777777" w:rsidR="007F3895" w:rsidRDefault="007F3895" w:rsidP="007F3895">
      <w:pPr>
        <w:pStyle w:val="FORMATTEDCODE"/>
        <w:shd w:val="clear" w:color="auto" w:fill="E7E6E6" w:themeFill="background2"/>
      </w:pPr>
      <w:r>
        <w:t>CONSTRAINT CHK_Riik_riik_kood_pole_tyhi CHECK (riik_kood!~'^[[:space:]]*$'),</w:t>
      </w:r>
    </w:p>
    <w:p w14:paraId="56C7B4D0" w14:textId="77777777" w:rsidR="007F3895" w:rsidRDefault="007F3895" w:rsidP="007F3895">
      <w:pPr>
        <w:pStyle w:val="FORMATTEDCODE"/>
        <w:shd w:val="clear" w:color="auto" w:fill="E7E6E6" w:themeFill="background2"/>
      </w:pPr>
      <w:r>
        <w:t>CONSTRAINT CHK_Riik_nimetus_pole_tyhi CHECK (nimetus!~'^[[:space:]]*$')</w:t>
      </w:r>
    </w:p>
    <w:p w14:paraId="33D1B77B" w14:textId="46706C40" w:rsidR="007F3895" w:rsidRDefault="007F3895" w:rsidP="007F3895">
      <w:pPr>
        <w:pStyle w:val="FORMATTEDCODE"/>
        <w:shd w:val="clear" w:color="auto" w:fill="E7E6E6" w:themeFill="background2"/>
      </w:pPr>
      <w:r>
        <w:t>);</w:t>
      </w:r>
    </w:p>
    <w:p w14:paraId="259BACBE" w14:textId="603EC618" w:rsidR="007F3895" w:rsidRDefault="007F3895" w:rsidP="007F3895"/>
    <w:p w14:paraId="221076B4" w14:textId="77777777" w:rsidR="007F3895" w:rsidRDefault="007F3895" w:rsidP="007F3895">
      <w:pPr>
        <w:pStyle w:val="FORMATTEDCODE"/>
        <w:shd w:val="clear" w:color="auto" w:fill="E7E6E6" w:themeFill="background2"/>
      </w:pPr>
      <w:r>
        <w:t xml:space="preserve">CREATE TABLE </w:t>
      </w:r>
      <w:r w:rsidRPr="007F3895">
        <w:rPr>
          <w:b/>
        </w:rPr>
        <w:t>Amet</w:t>
      </w:r>
      <w:r>
        <w:t>(</w:t>
      </w:r>
    </w:p>
    <w:p w14:paraId="6CA689F7" w14:textId="77777777" w:rsidR="007F3895" w:rsidRDefault="007F3895" w:rsidP="007F3895">
      <w:pPr>
        <w:pStyle w:val="FORMATTEDCODE"/>
        <w:shd w:val="clear" w:color="auto" w:fill="E7E6E6" w:themeFill="background2"/>
      </w:pPr>
      <w:r>
        <w:t>amet_kood smallint NOT NULL,</w:t>
      </w:r>
    </w:p>
    <w:p w14:paraId="4C07B9DF" w14:textId="77777777" w:rsidR="007F3895" w:rsidRDefault="007F3895" w:rsidP="007F3895">
      <w:pPr>
        <w:pStyle w:val="FORMATTEDCODE"/>
        <w:shd w:val="clear" w:color="auto" w:fill="E7E6E6" w:themeFill="background2"/>
      </w:pPr>
      <w:r>
        <w:t>nimetus varchar(50) NOT NULL,</w:t>
      </w:r>
    </w:p>
    <w:p w14:paraId="5F7284A4" w14:textId="5954A0F8" w:rsidR="007F3895" w:rsidRDefault="007F3895" w:rsidP="007F3895">
      <w:pPr>
        <w:pStyle w:val="FORMATTEDCODE"/>
        <w:shd w:val="clear" w:color="auto" w:fill="E7E6E6" w:themeFill="background2"/>
      </w:pPr>
      <w:r>
        <w:t xml:space="preserve">kirjeldus </w:t>
      </w:r>
      <w:proofErr w:type="spellStart"/>
      <w:r w:rsidR="00DA3C7D">
        <w:t>varchar</w:t>
      </w:r>
      <w:proofErr w:type="spellEnd"/>
      <w:r w:rsidR="00DA3C7D">
        <w:t>(100)</w:t>
      </w:r>
      <w:bookmarkStart w:id="108" w:name="_GoBack"/>
      <w:bookmarkEnd w:id="108"/>
      <w:r>
        <w:t>,</w:t>
      </w:r>
    </w:p>
    <w:p w14:paraId="47575F3E" w14:textId="77777777" w:rsidR="007F3895" w:rsidRDefault="007F3895" w:rsidP="007F3895">
      <w:pPr>
        <w:pStyle w:val="FORMATTEDCODE"/>
        <w:shd w:val="clear" w:color="auto" w:fill="E7E6E6" w:themeFill="background2"/>
      </w:pPr>
      <w:r>
        <w:t>CONSTRAINT PK_Amet PRIMARY KEY (amet_kood),</w:t>
      </w:r>
    </w:p>
    <w:p w14:paraId="7DEDBB4A" w14:textId="77777777" w:rsidR="007F3895" w:rsidRDefault="007F3895" w:rsidP="007F3895">
      <w:pPr>
        <w:pStyle w:val="FORMATTEDCODE"/>
        <w:shd w:val="clear" w:color="auto" w:fill="E7E6E6" w:themeFill="background2"/>
      </w:pPr>
      <w:r>
        <w:t>CONSTRAINT AK_Amet_nimetus UNIQUE (nimetus),</w:t>
      </w:r>
    </w:p>
    <w:p w14:paraId="24370A0F" w14:textId="77777777" w:rsidR="007F3895" w:rsidRDefault="007F3895" w:rsidP="007F3895">
      <w:pPr>
        <w:pStyle w:val="FORMATTEDCODE"/>
        <w:shd w:val="clear" w:color="auto" w:fill="E7E6E6" w:themeFill="background2"/>
      </w:pPr>
      <w:r>
        <w:lastRenderedPageBreak/>
        <w:t>CONSTRAINT CHK_Amet_kirjeldus_pole_tyhi CHECK (kirjeldus!~'^[[:space:]]*$'),</w:t>
      </w:r>
    </w:p>
    <w:p w14:paraId="6E89A4CF" w14:textId="77777777" w:rsidR="007F3895" w:rsidRDefault="007F3895" w:rsidP="007F3895">
      <w:pPr>
        <w:pStyle w:val="FORMATTEDCODE"/>
        <w:shd w:val="clear" w:color="auto" w:fill="E7E6E6" w:themeFill="background2"/>
      </w:pPr>
      <w:r>
        <w:t>CONSTRAINT CHK_Amet_nimetus_pole_tyhi CHECK (nimetus!~'^[[:space:]]*$')</w:t>
      </w:r>
    </w:p>
    <w:p w14:paraId="63427516" w14:textId="31847E5B" w:rsidR="007F3895" w:rsidRDefault="007F3895" w:rsidP="007F3895">
      <w:pPr>
        <w:pStyle w:val="FORMATTEDCODE"/>
        <w:shd w:val="clear" w:color="auto" w:fill="E7E6E6" w:themeFill="background2"/>
      </w:pPr>
      <w:r>
        <w:t>)WITH (FILLFACTOR=90);</w:t>
      </w:r>
    </w:p>
    <w:p w14:paraId="234A4632" w14:textId="7373ADF3" w:rsidR="007F3895" w:rsidRDefault="007F3895" w:rsidP="007F3895"/>
    <w:p w14:paraId="4642DFF5" w14:textId="77777777" w:rsidR="007F3895" w:rsidRDefault="007F3895" w:rsidP="007F3895">
      <w:pPr>
        <w:pStyle w:val="FORMATTEDCODE"/>
        <w:shd w:val="clear" w:color="auto" w:fill="E7E6E6" w:themeFill="background2"/>
      </w:pPr>
      <w:r>
        <w:t xml:space="preserve">CREATE TABLE </w:t>
      </w:r>
      <w:r w:rsidRPr="007F3895">
        <w:rPr>
          <w:b/>
        </w:rPr>
        <w:t>Isik</w:t>
      </w:r>
      <w:r>
        <w:t>(</w:t>
      </w:r>
    </w:p>
    <w:p w14:paraId="0E969366" w14:textId="77777777" w:rsidR="007F3895" w:rsidRDefault="007F3895" w:rsidP="007F3895">
      <w:pPr>
        <w:pStyle w:val="FORMATTEDCODE"/>
        <w:shd w:val="clear" w:color="auto" w:fill="E7E6E6" w:themeFill="background2"/>
      </w:pPr>
      <w:r>
        <w:t>isik_id serial NOT NULL,</w:t>
      </w:r>
    </w:p>
    <w:p w14:paraId="41A157EB" w14:textId="77777777" w:rsidR="007F3895" w:rsidRDefault="007F3895" w:rsidP="007F3895">
      <w:pPr>
        <w:pStyle w:val="FORMATTEDCODE"/>
        <w:shd w:val="clear" w:color="auto" w:fill="E7E6E6" w:themeFill="background2"/>
      </w:pPr>
      <w:r>
        <w:t>isikukood varchar(50) NOT NULL,</w:t>
      </w:r>
    </w:p>
    <w:p w14:paraId="65B69E1F" w14:textId="77777777" w:rsidR="007F3895" w:rsidRDefault="007F3895" w:rsidP="007F3895">
      <w:pPr>
        <w:pStyle w:val="FORMATTEDCODE"/>
        <w:shd w:val="clear" w:color="auto" w:fill="E7E6E6" w:themeFill="background2"/>
      </w:pPr>
      <w:r>
        <w:t>riik_kood varchar(3) NOT NULL,</w:t>
      </w:r>
    </w:p>
    <w:p w14:paraId="29DCFD9B" w14:textId="77777777" w:rsidR="007F3895" w:rsidRDefault="007F3895" w:rsidP="007F3895">
      <w:pPr>
        <w:pStyle w:val="FORMATTEDCODE"/>
        <w:shd w:val="clear" w:color="auto" w:fill="E7E6E6" w:themeFill="background2"/>
      </w:pPr>
      <w:r>
        <w:t>e_meil varchar(254) NOT NULL,</w:t>
      </w:r>
    </w:p>
    <w:p w14:paraId="1DF9DDD4" w14:textId="77777777" w:rsidR="007F3895" w:rsidRDefault="007F3895" w:rsidP="007F3895">
      <w:pPr>
        <w:pStyle w:val="FORMATTEDCODE"/>
        <w:shd w:val="clear" w:color="auto" w:fill="E7E6E6" w:themeFill="background2"/>
      </w:pPr>
      <w:r>
        <w:t>isiku_seisundi_liik_kood smallint NOT NULL   DEFAULT 1,</w:t>
      </w:r>
    </w:p>
    <w:p w14:paraId="15BFE28A" w14:textId="77777777" w:rsidR="007F3895" w:rsidRDefault="007F3895" w:rsidP="007F3895">
      <w:pPr>
        <w:pStyle w:val="FORMATTEDCODE"/>
        <w:shd w:val="clear" w:color="auto" w:fill="E7E6E6" w:themeFill="background2"/>
      </w:pPr>
      <w:r>
        <w:t>synni_kp date NOT NULL,</w:t>
      </w:r>
    </w:p>
    <w:p w14:paraId="7D627769" w14:textId="77777777" w:rsidR="007F3895" w:rsidRDefault="007F3895" w:rsidP="007F3895">
      <w:pPr>
        <w:pStyle w:val="FORMATTEDCODE"/>
        <w:shd w:val="clear" w:color="auto" w:fill="E7E6E6" w:themeFill="background2"/>
      </w:pPr>
      <w:r>
        <w:t>parool varchar(60) NOT NULL,</w:t>
      </w:r>
    </w:p>
    <w:p w14:paraId="458BE896" w14:textId="77777777" w:rsidR="007F3895" w:rsidRDefault="007F3895" w:rsidP="007F3895">
      <w:pPr>
        <w:pStyle w:val="FORMATTEDCODE"/>
        <w:shd w:val="clear" w:color="auto" w:fill="E7E6E6" w:themeFill="background2"/>
      </w:pPr>
      <w:r>
        <w:t>reg_aeg timestamp NOT NULL   DEFAULT LOCALTIMESTAMP(0),</w:t>
      </w:r>
    </w:p>
    <w:p w14:paraId="23669CA2" w14:textId="77777777" w:rsidR="007F3895" w:rsidRDefault="007F3895" w:rsidP="007F3895">
      <w:pPr>
        <w:pStyle w:val="FORMATTEDCODE"/>
        <w:shd w:val="clear" w:color="auto" w:fill="E7E6E6" w:themeFill="background2"/>
      </w:pPr>
      <w:r>
        <w:t>eesnimi varchar(1500),</w:t>
      </w:r>
    </w:p>
    <w:p w14:paraId="3293BA09" w14:textId="77777777" w:rsidR="007F3895" w:rsidRDefault="007F3895" w:rsidP="007F3895">
      <w:pPr>
        <w:pStyle w:val="FORMATTEDCODE"/>
        <w:shd w:val="clear" w:color="auto" w:fill="E7E6E6" w:themeFill="background2"/>
      </w:pPr>
      <w:r>
        <w:t>perenimi varchar(1000),</w:t>
      </w:r>
    </w:p>
    <w:p w14:paraId="6854B42C" w14:textId="77777777" w:rsidR="007F3895" w:rsidRDefault="007F3895" w:rsidP="007F3895">
      <w:pPr>
        <w:pStyle w:val="FORMATTEDCODE"/>
        <w:shd w:val="clear" w:color="auto" w:fill="E7E6E6" w:themeFill="background2"/>
      </w:pPr>
      <w:r>
        <w:t>elukoht varchar(120),</w:t>
      </w:r>
    </w:p>
    <w:p w14:paraId="1490F213" w14:textId="77777777" w:rsidR="007F3895" w:rsidRDefault="007F3895" w:rsidP="007F3895">
      <w:pPr>
        <w:pStyle w:val="FORMATTEDCODE"/>
        <w:shd w:val="clear" w:color="auto" w:fill="E7E6E6" w:themeFill="background2"/>
      </w:pPr>
      <w:r>
        <w:t>CONSTRAINT PK_Isik PRIMARY KEY (isik_id),</w:t>
      </w:r>
    </w:p>
    <w:p w14:paraId="17A38092" w14:textId="77777777" w:rsidR="007F3895" w:rsidRDefault="007F3895" w:rsidP="007F3895">
      <w:pPr>
        <w:pStyle w:val="FORMATTEDCODE"/>
        <w:shd w:val="clear" w:color="auto" w:fill="E7E6E6" w:themeFill="background2"/>
      </w:pPr>
      <w:r>
        <w:t>CONSTRAINT AK_Isik_isikukood_ja_riik_kood UNIQUE (isikukood,riik_kood),</w:t>
      </w:r>
    </w:p>
    <w:p w14:paraId="76882752" w14:textId="77777777" w:rsidR="007F3895" w:rsidRDefault="007F3895" w:rsidP="007F3895">
      <w:pPr>
        <w:pStyle w:val="FORMATTEDCODE"/>
        <w:shd w:val="clear" w:color="auto" w:fill="E7E6E6" w:themeFill="background2"/>
      </w:pPr>
      <w:r>
        <w:t>CONSTRAINT CHK_Isik_isikukood_pole_tyhi CHECK (isikukood!~'^[[:space:]]*$'),</w:t>
      </w:r>
    </w:p>
    <w:p w14:paraId="60595D2A" w14:textId="77777777" w:rsidR="007F3895" w:rsidRDefault="007F3895" w:rsidP="007F3895">
      <w:pPr>
        <w:pStyle w:val="FORMATTEDCODE"/>
        <w:shd w:val="clear" w:color="auto" w:fill="E7E6E6" w:themeFill="background2"/>
      </w:pPr>
      <w:r>
        <w:t>CONSTRAINT CHK_Isik_isikukood_ainult_lubatud_symbolid CHECK (isikukood ~ '^([[:alpha:]]|[[:digit:]]|[[:space:]]|-|\+|=|\\|\/)*$'),</w:t>
      </w:r>
    </w:p>
    <w:p w14:paraId="5F57EF25" w14:textId="77777777" w:rsidR="007F3895" w:rsidRDefault="007F3895" w:rsidP="007F3895">
      <w:pPr>
        <w:pStyle w:val="FORMATTEDCODE"/>
        <w:shd w:val="clear" w:color="auto" w:fill="E7E6E6" w:themeFill="background2"/>
      </w:pPr>
      <w:r>
        <w:t>CONSTRAINT CHK_Isik_eesnimi_voi_perenimi_olemas CHECK ((eesnimi IS NOT NULL) OR (perenimi IS NOT NULL)),</w:t>
      </w:r>
    </w:p>
    <w:p w14:paraId="4B7E44F1" w14:textId="77777777" w:rsidR="007F3895" w:rsidRDefault="007F3895" w:rsidP="007F3895">
      <w:pPr>
        <w:pStyle w:val="FORMATTEDCODE"/>
        <w:shd w:val="clear" w:color="auto" w:fill="E7E6E6" w:themeFill="background2"/>
      </w:pPr>
      <w:r>
        <w:t>CONSTRAINT CHK_Isik_eesnimi_pole_tyhi CHECK (eesnimi!~'^[[:space:]]*$'),</w:t>
      </w:r>
    </w:p>
    <w:p w14:paraId="4627BDF9" w14:textId="77777777" w:rsidR="007F3895" w:rsidRDefault="007F3895" w:rsidP="007F3895">
      <w:pPr>
        <w:pStyle w:val="FORMATTEDCODE"/>
        <w:shd w:val="clear" w:color="auto" w:fill="E7E6E6" w:themeFill="background2"/>
      </w:pPr>
      <w:r>
        <w:t>CONSTRAINT CHK_Isik_perenimi_pole_tyhi CHECK (perenimi!~'^[[:space:]]*$'),</w:t>
      </w:r>
    </w:p>
    <w:p w14:paraId="7DAFCCEC" w14:textId="77777777" w:rsidR="007F3895" w:rsidRDefault="007F3895" w:rsidP="007F3895">
      <w:pPr>
        <w:pStyle w:val="FORMATTEDCODE"/>
        <w:shd w:val="clear" w:color="auto" w:fill="E7E6E6" w:themeFill="background2"/>
      </w:pPr>
      <w:r>
        <w:t>CONSTRAINT CHK_Isik_synni_kp_on_vahemikus CHECK ((synni_kp &gt;= '1900-01-01') AND (synni_kp &lt; '2101-01-01')),</w:t>
      </w:r>
    </w:p>
    <w:p w14:paraId="5C558746" w14:textId="77777777" w:rsidR="007F3895" w:rsidRDefault="007F3895" w:rsidP="007F3895">
      <w:pPr>
        <w:pStyle w:val="FORMATTEDCODE"/>
        <w:shd w:val="clear" w:color="auto" w:fill="E7E6E6" w:themeFill="background2"/>
      </w:pPr>
      <w:r>
        <w:t>CONSTRAINT CHK_Isik_synni_kp_pole_suurem_reg_ajast CHECK (synni_kp &lt;= reg_aeg),</w:t>
      </w:r>
    </w:p>
    <w:p w14:paraId="583366EA" w14:textId="77777777" w:rsidR="007F3895" w:rsidRDefault="007F3895" w:rsidP="007F3895">
      <w:pPr>
        <w:pStyle w:val="FORMATTEDCODE"/>
        <w:shd w:val="clear" w:color="auto" w:fill="E7E6E6" w:themeFill="background2"/>
      </w:pPr>
      <w:r>
        <w:t>CONSTRAINT CHK_Isik_elukoht_pole_tyhi CHECK (elukoht!~'^[[:space:]]*$'),</w:t>
      </w:r>
    </w:p>
    <w:p w14:paraId="46FFFAB8" w14:textId="77777777" w:rsidR="007F3895" w:rsidRDefault="007F3895" w:rsidP="007F3895">
      <w:pPr>
        <w:pStyle w:val="FORMATTEDCODE"/>
        <w:shd w:val="clear" w:color="auto" w:fill="E7E6E6" w:themeFill="background2"/>
      </w:pPr>
      <w:r>
        <w:t>CONSTRAINT CHK_Isik_elukoht_pole_ainult_numbritest CHECK (elukoht!~'^[[:digit:]]*$'),</w:t>
      </w:r>
    </w:p>
    <w:p w14:paraId="65424B45" w14:textId="77777777" w:rsidR="007F3895" w:rsidRDefault="007F3895" w:rsidP="007F3895">
      <w:pPr>
        <w:pStyle w:val="FORMATTEDCODE"/>
        <w:shd w:val="clear" w:color="auto" w:fill="E7E6E6" w:themeFill="background2"/>
      </w:pPr>
      <w:r>
        <w:t>CONSTRAINT CHK_Isik_e_meil_sisaldab_tapselt_uhe_at_marki CHECK (e_meil ~ '^[^@]*@[^@]*$'),</w:t>
      </w:r>
    </w:p>
    <w:p w14:paraId="3B4E7B85" w14:textId="77777777" w:rsidR="007F3895" w:rsidRDefault="007F3895" w:rsidP="007F3895">
      <w:pPr>
        <w:pStyle w:val="FORMATTEDCODE"/>
        <w:shd w:val="clear" w:color="auto" w:fill="E7E6E6" w:themeFill="background2"/>
      </w:pPr>
      <w:r>
        <w:t>CONSTRAINT CHK_Isik_reg_aeg_on_vahemikus CHECK ((reg_aeg &gt;= '2010-01-01') AND (reg_aeg &lt; '2101-01-01')),</w:t>
      </w:r>
    </w:p>
    <w:p w14:paraId="4CE574E8" w14:textId="77777777" w:rsidR="007F3895" w:rsidRDefault="007F3895" w:rsidP="007F3895">
      <w:pPr>
        <w:pStyle w:val="FORMATTEDCODE"/>
        <w:shd w:val="clear" w:color="auto" w:fill="E7E6E6" w:themeFill="background2"/>
      </w:pPr>
      <w:r>
        <w:t>CONSTRAINT FK_Isik_Isiku_seisundi_liik FOREIGN KEY (isiku_seisundi_liik_kood) REFERENCES Isiku_seisundi_liik (isiku_seisundi_liik_kood) ON DELETE No Action ON UPDATE Cascade,</w:t>
      </w:r>
    </w:p>
    <w:p w14:paraId="19C2CF16" w14:textId="77777777" w:rsidR="007F3895" w:rsidRDefault="007F3895" w:rsidP="007F3895">
      <w:pPr>
        <w:pStyle w:val="FORMATTEDCODE"/>
        <w:shd w:val="clear" w:color="auto" w:fill="E7E6E6" w:themeFill="background2"/>
      </w:pPr>
      <w:r>
        <w:t>CONSTRAINT FK_Isik_Riik FOREIGN KEY (riik_kood) REFERENCES Riik (riik_kood) ON DELETE No Action ON UPDATE Cascade</w:t>
      </w:r>
    </w:p>
    <w:p w14:paraId="37E52F8D" w14:textId="7A65A684" w:rsidR="007F3895" w:rsidRDefault="007F3895" w:rsidP="007F3895">
      <w:pPr>
        <w:pStyle w:val="FORMATTEDCODE"/>
        <w:shd w:val="clear" w:color="auto" w:fill="E7E6E6" w:themeFill="background2"/>
      </w:pPr>
      <w:r>
        <w:lastRenderedPageBreak/>
        <w:t>)WITH (FILLFACTOR=90);</w:t>
      </w:r>
    </w:p>
    <w:p w14:paraId="26463067" w14:textId="6DBBB8F4" w:rsidR="007F3895" w:rsidRDefault="007F3895" w:rsidP="007F3895"/>
    <w:p w14:paraId="533CC0EE" w14:textId="77777777" w:rsidR="00723824" w:rsidRDefault="00723824" w:rsidP="00723824">
      <w:pPr>
        <w:pStyle w:val="FORMATTEDCODE"/>
        <w:shd w:val="clear" w:color="auto" w:fill="E7E6E6" w:themeFill="background2"/>
      </w:pPr>
      <w:r>
        <w:t xml:space="preserve">CREATE TABLE </w:t>
      </w:r>
      <w:r w:rsidRPr="00723824">
        <w:rPr>
          <w:b/>
        </w:rPr>
        <w:t>Klient</w:t>
      </w:r>
      <w:r>
        <w:t>(</w:t>
      </w:r>
    </w:p>
    <w:p w14:paraId="5CC25203" w14:textId="77777777" w:rsidR="00723824" w:rsidRDefault="00723824" w:rsidP="00723824">
      <w:pPr>
        <w:pStyle w:val="FORMATTEDCODE"/>
        <w:shd w:val="clear" w:color="auto" w:fill="E7E6E6" w:themeFill="background2"/>
      </w:pPr>
      <w:r>
        <w:t>isik_id integer NOT NULL,</w:t>
      </w:r>
    </w:p>
    <w:p w14:paraId="25D117FB" w14:textId="77777777" w:rsidR="00723824" w:rsidRDefault="00723824" w:rsidP="00723824">
      <w:pPr>
        <w:pStyle w:val="FORMATTEDCODE"/>
        <w:shd w:val="clear" w:color="auto" w:fill="E7E6E6" w:themeFill="background2"/>
      </w:pPr>
      <w:r>
        <w:t>kliendi_seisundi_liik_kood smallint NOT NULL   DEFAULT 1,</w:t>
      </w:r>
    </w:p>
    <w:p w14:paraId="6191B852" w14:textId="77777777" w:rsidR="00723824" w:rsidRDefault="00723824" w:rsidP="00723824">
      <w:pPr>
        <w:pStyle w:val="FORMATTEDCODE"/>
        <w:shd w:val="clear" w:color="auto" w:fill="E7E6E6" w:themeFill="background2"/>
      </w:pPr>
      <w:r>
        <w:t>on_nous_tylitamisega boolean NOT NULL   DEFAULT FALSE,</w:t>
      </w:r>
    </w:p>
    <w:p w14:paraId="2E590E36" w14:textId="77777777" w:rsidR="00723824" w:rsidRDefault="00723824" w:rsidP="00723824">
      <w:pPr>
        <w:pStyle w:val="FORMATTEDCODE"/>
        <w:shd w:val="clear" w:color="auto" w:fill="E7E6E6" w:themeFill="background2"/>
      </w:pPr>
      <w:r>
        <w:t>CONSTRAINT PK_Klient PRIMARY KEY (isik_id),</w:t>
      </w:r>
    </w:p>
    <w:p w14:paraId="29830117" w14:textId="77777777" w:rsidR="00723824" w:rsidRDefault="00723824" w:rsidP="00723824">
      <w:pPr>
        <w:pStyle w:val="FORMATTEDCODE"/>
        <w:shd w:val="clear" w:color="auto" w:fill="E7E6E6" w:themeFill="background2"/>
      </w:pPr>
      <w:r>
        <w:t>CONSTRAINT FK_Klient_Kliendi_seisundi_liik FOREIGN KEY (kliendi_seisundi_liik_kood) REFERENCES Kliendi_seisundi_liik (kliendi_seisundi_liik_kood) ON DELETE No Action ON UPDATE Cascade,</w:t>
      </w:r>
    </w:p>
    <w:p w14:paraId="21CD902C" w14:textId="77777777" w:rsidR="00723824" w:rsidRDefault="00723824" w:rsidP="00723824">
      <w:pPr>
        <w:pStyle w:val="FORMATTEDCODE"/>
        <w:shd w:val="clear" w:color="auto" w:fill="E7E6E6" w:themeFill="background2"/>
      </w:pPr>
      <w:r>
        <w:t>CONSTRAINT FK_Klient_Isik FOREIGN KEY (isik_id) REFERENCES Isik (isik_id) ON DELETE Cascade ON UPDATE No Action</w:t>
      </w:r>
    </w:p>
    <w:p w14:paraId="55B36B2A" w14:textId="6620A007" w:rsidR="007F3895" w:rsidRDefault="00723824" w:rsidP="00723824">
      <w:pPr>
        <w:pStyle w:val="FORMATTEDCODE"/>
        <w:shd w:val="clear" w:color="auto" w:fill="E7E6E6" w:themeFill="background2"/>
      </w:pPr>
      <w:r>
        <w:t>)WITH (FILLFACTOR=90);</w:t>
      </w:r>
    </w:p>
    <w:p w14:paraId="78FE515F" w14:textId="15E7A635" w:rsidR="007F3895" w:rsidRDefault="007F3895" w:rsidP="007F3895"/>
    <w:p w14:paraId="27D75CFF" w14:textId="77777777" w:rsidR="00723824" w:rsidRDefault="00723824" w:rsidP="00723824">
      <w:pPr>
        <w:pStyle w:val="FORMATTEDCODE"/>
        <w:shd w:val="clear" w:color="auto" w:fill="E7E6E6" w:themeFill="background2"/>
      </w:pPr>
      <w:r>
        <w:t xml:space="preserve">CREATE TABLE </w:t>
      </w:r>
      <w:r w:rsidRPr="00723824">
        <w:rPr>
          <w:b/>
        </w:rPr>
        <w:t>Tootaja</w:t>
      </w:r>
      <w:r>
        <w:t>(</w:t>
      </w:r>
    </w:p>
    <w:p w14:paraId="0C176B52" w14:textId="77777777" w:rsidR="00723824" w:rsidRDefault="00723824" w:rsidP="00723824">
      <w:pPr>
        <w:pStyle w:val="FORMATTEDCODE"/>
        <w:shd w:val="clear" w:color="auto" w:fill="E7E6E6" w:themeFill="background2"/>
      </w:pPr>
      <w:r>
        <w:t>isik_id integer NOT NULL,</w:t>
      </w:r>
    </w:p>
    <w:p w14:paraId="797CE39B" w14:textId="77777777" w:rsidR="00723824" w:rsidRDefault="00723824" w:rsidP="00723824">
      <w:pPr>
        <w:pStyle w:val="FORMATTEDCODE"/>
        <w:shd w:val="clear" w:color="auto" w:fill="E7E6E6" w:themeFill="background2"/>
      </w:pPr>
      <w:r>
        <w:t>amet_kood smallint NOT NULL,</w:t>
      </w:r>
    </w:p>
    <w:p w14:paraId="4734A1B3" w14:textId="77777777" w:rsidR="00723824" w:rsidRDefault="00723824" w:rsidP="00723824">
      <w:pPr>
        <w:pStyle w:val="FORMATTEDCODE"/>
        <w:shd w:val="clear" w:color="auto" w:fill="E7E6E6" w:themeFill="background2"/>
      </w:pPr>
      <w:r>
        <w:t>tootaja_seisundi_liik_kood smallint NOT NULL   DEFAULT 1,</w:t>
      </w:r>
    </w:p>
    <w:p w14:paraId="492C3B8D" w14:textId="77777777" w:rsidR="00723824" w:rsidRDefault="00723824" w:rsidP="00723824">
      <w:pPr>
        <w:pStyle w:val="FORMATTEDCODE"/>
        <w:shd w:val="clear" w:color="auto" w:fill="E7E6E6" w:themeFill="background2"/>
      </w:pPr>
      <w:r>
        <w:t>mentor integer,</w:t>
      </w:r>
    </w:p>
    <w:p w14:paraId="40F55CCD" w14:textId="77777777" w:rsidR="00723824" w:rsidRDefault="00723824" w:rsidP="00723824">
      <w:pPr>
        <w:pStyle w:val="FORMATTEDCODE"/>
        <w:shd w:val="clear" w:color="auto" w:fill="E7E6E6" w:themeFill="background2"/>
      </w:pPr>
      <w:r>
        <w:t>CONSTRAINT PK_Tootaja PRIMARY KEY (isik_id),</w:t>
      </w:r>
    </w:p>
    <w:p w14:paraId="1FF5F061" w14:textId="77777777" w:rsidR="00723824" w:rsidRDefault="00723824" w:rsidP="00723824">
      <w:pPr>
        <w:pStyle w:val="FORMATTEDCODE"/>
        <w:shd w:val="clear" w:color="auto" w:fill="E7E6E6" w:themeFill="background2"/>
      </w:pPr>
      <w:r>
        <w:t>CONSTRAINT CHK_Tootaja_pole_enda_mentor CHECK (mentor &lt;&gt; isik_id),</w:t>
      </w:r>
    </w:p>
    <w:p w14:paraId="39136CCA" w14:textId="77777777" w:rsidR="00723824" w:rsidRDefault="00723824" w:rsidP="00723824">
      <w:pPr>
        <w:pStyle w:val="FORMATTEDCODE"/>
        <w:shd w:val="clear" w:color="auto" w:fill="E7E6E6" w:themeFill="background2"/>
      </w:pPr>
      <w:r>
        <w:t>CONSTRAINT FK_Tootaja_Tootaja FOREIGN KEY (mentor) REFERENCES Tootaja (isik_id) ON DELETE Set Null ON UPDATE No Action,</w:t>
      </w:r>
    </w:p>
    <w:p w14:paraId="39415A06" w14:textId="77777777" w:rsidR="00723824" w:rsidRDefault="00723824" w:rsidP="00723824">
      <w:pPr>
        <w:pStyle w:val="FORMATTEDCODE"/>
        <w:shd w:val="clear" w:color="auto" w:fill="E7E6E6" w:themeFill="background2"/>
      </w:pPr>
      <w:r>
        <w:t>CONSTRAINT FK_Tootaja_Amet FOREIGN KEY (amet_kood) REFERENCES Amet (amet_kood) ON DELETE No Action ON UPDATE Cascade,</w:t>
      </w:r>
    </w:p>
    <w:p w14:paraId="1B276D73" w14:textId="77777777" w:rsidR="00723824" w:rsidRDefault="00723824" w:rsidP="00723824">
      <w:pPr>
        <w:pStyle w:val="FORMATTEDCODE"/>
        <w:shd w:val="clear" w:color="auto" w:fill="E7E6E6" w:themeFill="background2"/>
      </w:pPr>
      <w:r>
        <w:t>CONSTRAINT FK_Tootaja_Tootaja_seisundi_liik FOREIGN KEY (tootaja_seisundi_liik_kood) REFERENCES Tootaja_seisundi_liik (tootaja_seisundi_liik_kood) ON DELETE No Action ON UPDATE Cascade,</w:t>
      </w:r>
    </w:p>
    <w:p w14:paraId="529EA360" w14:textId="77777777" w:rsidR="00723824" w:rsidRDefault="00723824" w:rsidP="00723824">
      <w:pPr>
        <w:pStyle w:val="FORMATTEDCODE"/>
        <w:shd w:val="clear" w:color="auto" w:fill="E7E6E6" w:themeFill="background2"/>
      </w:pPr>
      <w:r>
        <w:t>CONSTRAINT FK_Tootaja_Isik FOREIGN KEY (isik_id) REFERENCES Isik (isik_id) ON DELETE Cascade ON UPDATE No Action</w:t>
      </w:r>
    </w:p>
    <w:p w14:paraId="72DFEB16" w14:textId="2AEE8879" w:rsidR="007F3895" w:rsidRDefault="00723824" w:rsidP="00723824">
      <w:pPr>
        <w:pStyle w:val="FORMATTEDCODE"/>
        <w:shd w:val="clear" w:color="auto" w:fill="E7E6E6" w:themeFill="background2"/>
      </w:pPr>
      <w:r>
        <w:t>)WITH (FILLFACTOR=90);</w:t>
      </w:r>
    </w:p>
    <w:p w14:paraId="1C9CE6BB" w14:textId="1BF64155" w:rsidR="007F3895" w:rsidRDefault="007F3895" w:rsidP="007F3895"/>
    <w:p w14:paraId="21A62F56" w14:textId="77777777" w:rsidR="0050632C" w:rsidRDefault="0050632C" w:rsidP="0050632C">
      <w:pPr>
        <w:pStyle w:val="FORMATTEDCODE"/>
        <w:shd w:val="clear" w:color="auto" w:fill="E7E6E6" w:themeFill="background2"/>
      </w:pPr>
      <w:r>
        <w:t xml:space="preserve">CREATE TABLE </w:t>
      </w:r>
      <w:r w:rsidRPr="0050632C">
        <w:rPr>
          <w:b/>
        </w:rPr>
        <w:t>Auto</w:t>
      </w:r>
      <w:r>
        <w:t>(</w:t>
      </w:r>
    </w:p>
    <w:p w14:paraId="7F72C00B" w14:textId="77777777" w:rsidR="0050632C" w:rsidRDefault="0050632C" w:rsidP="0050632C">
      <w:pPr>
        <w:pStyle w:val="FORMATTEDCODE"/>
        <w:shd w:val="clear" w:color="auto" w:fill="E7E6E6" w:themeFill="background2"/>
      </w:pPr>
      <w:r>
        <w:t>auto_kood integer NOT NULL,</w:t>
      </w:r>
    </w:p>
    <w:p w14:paraId="703E62F9" w14:textId="77777777" w:rsidR="0050632C" w:rsidRDefault="0050632C" w:rsidP="0050632C">
      <w:pPr>
        <w:pStyle w:val="FORMATTEDCODE"/>
        <w:shd w:val="clear" w:color="auto" w:fill="E7E6E6" w:themeFill="background2"/>
      </w:pPr>
      <w:r>
        <w:t>nimetus varchar(50) NOT NULL,</w:t>
      </w:r>
    </w:p>
    <w:p w14:paraId="2467E9C3" w14:textId="77777777" w:rsidR="0050632C" w:rsidRDefault="0050632C" w:rsidP="0050632C">
      <w:pPr>
        <w:pStyle w:val="FORMATTEDCODE"/>
        <w:shd w:val="clear" w:color="auto" w:fill="E7E6E6" w:themeFill="background2"/>
      </w:pPr>
      <w:r>
        <w:t>mudel varchar(100) NOT NULL,</w:t>
      </w:r>
    </w:p>
    <w:p w14:paraId="417FA8B2" w14:textId="77777777" w:rsidR="0050632C" w:rsidRDefault="0050632C" w:rsidP="0050632C">
      <w:pPr>
        <w:pStyle w:val="FORMATTEDCODE"/>
        <w:shd w:val="clear" w:color="auto" w:fill="E7E6E6" w:themeFill="background2"/>
      </w:pPr>
      <w:r>
        <w:t>valjalaske_aasta smallint NOT NULL,</w:t>
      </w:r>
    </w:p>
    <w:p w14:paraId="597779BF" w14:textId="77777777" w:rsidR="0050632C" w:rsidRDefault="0050632C" w:rsidP="0050632C">
      <w:pPr>
        <w:pStyle w:val="FORMATTEDCODE"/>
        <w:shd w:val="clear" w:color="auto" w:fill="E7E6E6" w:themeFill="background2"/>
      </w:pPr>
      <w:r>
        <w:t>reg_number varchar(9) NOT NULL,</w:t>
      </w:r>
    </w:p>
    <w:p w14:paraId="5786805B" w14:textId="77777777" w:rsidR="0050632C" w:rsidRDefault="0050632C" w:rsidP="0050632C">
      <w:pPr>
        <w:pStyle w:val="FORMATTEDCODE"/>
        <w:shd w:val="clear" w:color="auto" w:fill="E7E6E6" w:themeFill="background2"/>
      </w:pPr>
      <w:r>
        <w:t>istekohtade_arv smallint NOT NULL,</w:t>
      </w:r>
    </w:p>
    <w:p w14:paraId="5DF71972" w14:textId="77777777" w:rsidR="0050632C" w:rsidRDefault="0050632C" w:rsidP="0050632C">
      <w:pPr>
        <w:pStyle w:val="FORMATTEDCODE"/>
        <w:shd w:val="clear" w:color="auto" w:fill="E7E6E6" w:themeFill="background2"/>
      </w:pPr>
      <w:r>
        <w:t>mootori_maht decimal(3,1) NOT NULL,</w:t>
      </w:r>
    </w:p>
    <w:p w14:paraId="6B9803F3" w14:textId="77777777" w:rsidR="0050632C" w:rsidRDefault="0050632C" w:rsidP="0050632C">
      <w:pPr>
        <w:pStyle w:val="FORMATTEDCODE"/>
        <w:shd w:val="clear" w:color="auto" w:fill="E7E6E6" w:themeFill="background2"/>
      </w:pPr>
      <w:r>
        <w:t>vin_kood varchar(17) NOT NULL,</w:t>
      </w:r>
    </w:p>
    <w:p w14:paraId="41DC83CD" w14:textId="77777777" w:rsidR="0050632C" w:rsidRDefault="0050632C" w:rsidP="0050632C">
      <w:pPr>
        <w:pStyle w:val="FORMATTEDCODE"/>
        <w:shd w:val="clear" w:color="auto" w:fill="E7E6E6" w:themeFill="background2"/>
      </w:pPr>
      <w:r>
        <w:t>reg_aeg timestamp NOT NULL   DEFAULT LOCALTIMESTAMP(0),</w:t>
      </w:r>
    </w:p>
    <w:p w14:paraId="43B9397F" w14:textId="77777777" w:rsidR="0050632C" w:rsidRDefault="0050632C" w:rsidP="0050632C">
      <w:pPr>
        <w:pStyle w:val="FORMATTEDCODE"/>
        <w:shd w:val="clear" w:color="auto" w:fill="E7E6E6" w:themeFill="background2"/>
      </w:pPr>
      <w:r>
        <w:t>registreerija_id integer NOT NULL,</w:t>
      </w:r>
    </w:p>
    <w:p w14:paraId="33DF97CD" w14:textId="77777777" w:rsidR="0050632C" w:rsidRDefault="0050632C" w:rsidP="0050632C">
      <w:pPr>
        <w:pStyle w:val="FORMATTEDCODE"/>
        <w:shd w:val="clear" w:color="auto" w:fill="E7E6E6" w:themeFill="background2"/>
      </w:pPr>
      <w:r>
        <w:t>auto_kytuse_liik_kood smallint NOT NULL,</w:t>
      </w:r>
    </w:p>
    <w:p w14:paraId="23CF6512" w14:textId="77777777" w:rsidR="0050632C" w:rsidRDefault="0050632C" w:rsidP="0050632C">
      <w:pPr>
        <w:pStyle w:val="FORMATTEDCODE"/>
        <w:shd w:val="clear" w:color="auto" w:fill="E7E6E6" w:themeFill="background2"/>
      </w:pPr>
      <w:r>
        <w:t>auto_seisundi_liik_kood smallint NOT NULL   DEFAULT 1,</w:t>
      </w:r>
    </w:p>
    <w:p w14:paraId="666535F5" w14:textId="77777777" w:rsidR="0050632C" w:rsidRDefault="0050632C" w:rsidP="0050632C">
      <w:pPr>
        <w:pStyle w:val="FORMATTEDCODE"/>
        <w:shd w:val="clear" w:color="auto" w:fill="E7E6E6" w:themeFill="background2"/>
      </w:pPr>
      <w:r>
        <w:t>auto_mark_kood smallint NOT NULL,</w:t>
      </w:r>
    </w:p>
    <w:p w14:paraId="53D3F0B6" w14:textId="77777777" w:rsidR="0050632C" w:rsidRDefault="0050632C" w:rsidP="0050632C">
      <w:pPr>
        <w:pStyle w:val="FORMATTEDCODE"/>
        <w:shd w:val="clear" w:color="auto" w:fill="E7E6E6" w:themeFill="background2"/>
      </w:pPr>
      <w:r>
        <w:t>CONSTRAINT PK_Auto PRIMARY KEY (auto_kood),</w:t>
      </w:r>
    </w:p>
    <w:p w14:paraId="04C667DD" w14:textId="77777777" w:rsidR="0050632C" w:rsidRDefault="0050632C" w:rsidP="0050632C">
      <w:pPr>
        <w:pStyle w:val="FORMATTEDCODE"/>
        <w:shd w:val="clear" w:color="auto" w:fill="E7E6E6" w:themeFill="background2"/>
      </w:pPr>
      <w:r>
        <w:lastRenderedPageBreak/>
        <w:t>CONSTRAINT AK_Auto_vin_kood UNIQUE (vin_kood),</w:t>
      </w:r>
    </w:p>
    <w:p w14:paraId="4A8B326C" w14:textId="77777777" w:rsidR="0050632C" w:rsidRDefault="0050632C" w:rsidP="0050632C">
      <w:pPr>
        <w:pStyle w:val="FORMATTEDCODE"/>
        <w:shd w:val="clear" w:color="auto" w:fill="E7E6E6" w:themeFill="background2"/>
      </w:pPr>
      <w:r>
        <w:t>CONSTRAINT AK_Auto_nimetus UNIQUE (nimetus),</w:t>
      </w:r>
    </w:p>
    <w:p w14:paraId="591A285C" w14:textId="77777777" w:rsidR="0050632C" w:rsidRDefault="0050632C" w:rsidP="0050632C">
      <w:pPr>
        <w:pStyle w:val="FORMATTEDCODE"/>
        <w:shd w:val="clear" w:color="auto" w:fill="E7E6E6" w:themeFill="background2"/>
      </w:pPr>
      <w:r>
        <w:t>CONSTRAINT CHK_Auto_nimetus_pole_tyhi CHECK (nimetus!~'^[[:space:]]*$'),</w:t>
      </w:r>
    </w:p>
    <w:p w14:paraId="5B8B2411" w14:textId="5C28B14A" w:rsidR="0050632C" w:rsidRDefault="0050632C" w:rsidP="0050632C">
      <w:pPr>
        <w:pStyle w:val="FORMATTEDCODE"/>
        <w:shd w:val="clear" w:color="auto" w:fill="E7E6E6" w:themeFill="background2"/>
      </w:pPr>
      <w:r>
        <w:t>CONSTRAINT CHK_Auto_reg_aeg_on_vahemikus CHECK ((reg_aeg &gt;= '2010-01-01') AND (reg_aeg &lt; '2101-01-01'));</w:t>
      </w:r>
    </w:p>
    <w:p w14:paraId="03F3876E" w14:textId="77777777" w:rsidR="0050632C" w:rsidRDefault="0050632C" w:rsidP="0050632C">
      <w:pPr>
        <w:pStyle w:val="FORMATTEDCODE"/>
        <w:shd w:val="clear" w:color="auto" w:fill="E7E6E6" w:themeFill="background2"/>
      </w:pPr>
      <w:r>
        <w:t>CONSTRAINT CHK_Auto_valjalaske_aasta_on_vahemikus CHECK (valjalaske_aasta &gt;= 2000 AND</w:t>
      </w:r>
    </w:p>
    <w:p w14:paraId="309F45FA" w14:textId="77777777" w:rsidR="0050632C" w:rsidRDefault="0050632C" w:rsidP="0050632C">
      <w:pPr>
        <w:pStyle w:val="FORMATTEDCODE"/>
        <w:shd w:val="clear" w:color="auto" w:fill="E7E6E6" w:themeFill="background2"/>
      </w:pPr>
      <w:r>
        <w:t>valjalaske_aasta &lt;= 2100),</w:t>
      </w:r>
    </w:p>
    <w:p w14:paraId="694C5871" w14:textId="77777777" w:rsidR="0050632C" w:rsidRDefault="0050632C" w:rsidP="0050632C">
      <w:pPr>
        <w:pStyle w:val="FORMATTEDCODE"/>
        <w:shd w:val="clear" w:color="auto" w:fill="E7E6E6" w:themeFill="background2"/>
      </w:pPr>
      <w:r>
        <w:t>CONSTRAINT CHK_Auto_istekohtade_arv_on_vahemikus CHECK (istekohtade_arv &gt;= 2 AND</w:t>
      </w:r>
    </w:p>
    <w:p w14:paraId="30E9D1FA" w14:textId="77777777" w:rsidR="0050632C" w:rsidRDefault="0050632C" w:rsidP="0050632C">
      <w:pPr>
        <w:pStyle w:val="FORMATTEDCODE"/>
        <w:shd w:val="clear" w:color="auto" w:fill="E7E6E6" w:themeFill="background2"/>
      </w:pPr>
      <w:r>
        <w:t>istekohtade_arv &lt;= 11),</w:t>
      </w:r>
    </w:p>
    <w:p w14:paraId="15291F04" w14:textId="77777777" w:rsidR="0050632C" w:rsidRDefault="0050632C" w:rsidP="0050632C">
      <w:pPr>
        <w:pStyle w:val="FORMATTEDCODE"/>
        <w:shd w:val="clear" w:color="auto" w:fill="E7E6E6" w:themeFill="background2"/>
      </w:pPr>
      <w:r>
        <w:t>CONSTRAINT CHK_Auto_mudel_pole_tyhi CHECK (mudel!~'^[[:space:]]*$'),</w:t>
      </w:r>
    </w:p>
    <w:p w14:paraId="6597A2F5" w14:textId="77777777" w:rsidR="0050632C" w:rsidRDefault="0050632C" w:rsidP="0050632C">
      <w:pPr>
        <w:pStyle w:val="FORMATTEDCODE"/>
        <w:shd w:val="clear" w:color="auto" w:fill="E7E6E6" w:themeFill="background2"/>
      </w:pPr>
      <w:r>
        <w:t>CONSTRAINT CHK_Auto_mootori_maht_on_positiivne CHECK (mootori_maht &gt;= 0),</w:t>
      </w:r>
    </w:p>
    <w:p w14:paraId="05538E4A" w14:textId="77777777" w:rsidR="0050632C" w:rsidRDefault="0050632C" w:rsidP="0050632C">
      <w:pPr>
        <w:pStyle w:val="FORMATTEDCODE"/>
        <w:shd w:val="clear" w:color="auto" w:fill="E7E6E6" w:themeFill="background2"/>
      </w:pPr>
      <w:r>
        <w:t>CONSTRAINT CHK_Auto_reg_number_pole_tyhi CHECK (reg_number!~'^[[:space:]]*$'),</w:t>
      </w:r>
    </w:p>
    <w:p w14:paraId="718654F7" w14:textId="77777777" w:rsidR="0050632C" w:rsidRDefault="0050632C" w:rsidP="0050632C">
      <w:pPr>
        <w:pStyle w:val="FORMATTEDCODE"/>
        <w:shd w:val="clear" w:color="auto" w:fill="E7E6E6" w:themeFill="background2"/>
      </w:pPr>
      <w:r>
        <w:t>CONSTRAINT CHK_Auto_reg_number_min_pikkus CHECK (LENGTH(reg_number) &gt;= 2),</w:t>
      </w:r>
    </w:p>
    <w:p w14:paraId="49768EC0" w14:textId="77777777" w:rsidR="0050632C" w:rsidRDefault="0050632C" w:rsidP="0050632C">
      <w:pPr>
        <w:pStyle w:val="FORMATTEDCODE"/>
        <w:shd w:val="clear" w:color="auto" w:fill="E7E6E6" w:themeFill="background2"/>
      </w:pPr>
      <w:r>
        <w:t>CONSTRAINT CHK_Auto_reg_number_ainult_suurtahed_ja_numbrid CHECK (reg_number ~ '^([[:upper:]]|[[:digit:]])*$'),</w:t>
      </w:r>
    </w:p>
    <w:p w14:paraId="644F41E0" w14:textId="77777777" w:rsidR="0050632C" w:rsidRDefault="0050632C" w:rsidP="0050632C">
      <w:pPr>
        <w:pStyle w:val="FORMATTEDCODE"/>
        <w:shd w:val="clear" w:color="auto" w:fill="E7E6E6" w:themeFill="background2"/>
      </w:pPr>
      <w:r>
        <w:t>CONSTRAINT CHK_Auto_reg_number_muster CHECK (reg_number ~ '^([[:digit:]]{2}|[[:digit:]]{3})[[:upper:]]{3}$' OR reg_number ~ '^[[:upper:]]+[[:digit:]]+$'),</w:t>
      </w:r>
    </w:p>
    <w:p w14:paraId="4F9F1E51" w14:textId="77777777" w:rsidR="0050632C" w:rsidRDefault="0050632C" w:rsidP="0050632C">
      <w:pPr>
        <w:pStyle w:val="FORMATTEDCODE"/>
        <w:shd w:val="clear" w:color="auto" w:fill="E7E6E6" w:themeFill="background2"/>
      </w:pPr>
      <w:r>
        <w:t>CONSTRAINT CHK_Auto_vin_kood_min_pikkus CHECK (LENGTH(vin_kood) &gt;= 11),</w:t>
      </w:r>
    </w:p>
    <w:p w14:paraId="265AF181" w14:textId="77777777" w:rsidR="0050632C" w:rsidRDefault="0050632C" w:rsidP="0050632C">
      <w:pPr>
        <w:pStyle w:val="FORMATTEDCODE"/>
        <w:shd w:val="clear" w:color="auto" w:fill="E7E6E6" w:themeFill="background2"/>
      </w:pPr>
      <w:r>
        <w:t>CONSTRAINT CHK_Auto_vin_kood_ainult_suurtahed_ja_numbrid CHECK (vin_kood ~ '^([[:upper:]]|[[:digit:]])*$'),</w:t>
      </w:r>
    </w:p>
    <w:p w14:paraId="09EFA0CF" w14:textId="77777777" w:rsidR="0050632C" w:rsidRDefault="0050632C" w:rsidP="0050632C">
      <w:pPr>
        <w:pStyle w:val="FORMATTEDCODE"/>
        <w:shd w:val="clear" w:color="auto" w:fill="E7E6E6" w:themeFill="background2"/>
      </w:pPr>
      <w:r>
        <w:t>CONSTRAINT FK_Auto_Auto_mark FOREIGN KEY (auto_mark_kood) REFERENCES Auto_mark (auto_mark_kood) ON DELETE No Action ON UPDATE Cascade,</w:t>
      </w:r>
    </w:p>
    <w:p w14:paraId="48F8C87D" w14:textId="77777777" w:rsidR="0050632C" w:rsidRDefault="0050632C" w:rsidP="0050632C">
      <w:pPr>
        <w:pStyle w:val="FORMATTEDCODE"/>
        <w:shd w:val="clear" w:color="auto" w:fill="E7E6E6" w:themeFill="background2"/>
      </w:pPr>
      <w:r>
        <w:t>CONSTRAINT FK_Auto_Auto_kytuse_liik FOREIGN KEY (auto_kytuse_liik_kood) REFERENCES Auto_kytuse_liik (auto_kytuse_liik_kood) ON DELETE No Action ON UPDATE Cascade,</w:t>
      </w:r>
    </w:p>
    <w:p w14:paraId="0B305275" w14:textId="77777777" w:rsidR="0050632C" w:rsidRDefault="0050632C" w:rsidP="0050632C">
      <w:pPr>
        <w:pStyle w:val="FORMATTEDCODE"/>
        <w:shd w:val="clear" w:color="auto" w:fill="E7E6E6" w:themeFill="background2"/>
      </w:pPr>
      <w:r>
        <w:t>CONSTRAINT FK_Auto_Auto_seisundi_liik FOREIGN KEY (auto_seisundi_liik_kood) REFERENCES Auto_seisundi_liik (auto_seisundi_liik_kood) ON DELETE No Action ON UPDATE Cascade,</w:t>
      </w:r>
    </w:p>
    <w:p w14:paraId="57D80D52" w14:textId="77777777" w:rsidR="0050632C" w:rsidRDefault="0050632C" w:rsidP="0050632C">
      <w:pPr>
        <w:pStyle w:val="FORMATTEDCODE"/>
        <w:shd w:val="clear" w:color="auto" w:fill="E7E6E6" w:themeFill="background2"/>
      </w:pPr>
      <w:r>
        <w:t>CONSTRAINT FK_Auto_Tootaja FOREIGN KEY (registreerija_id) REFERENCES Tootaja (isik_id) ON DELETE No Action ON UPDATE No Action</w:t>
      </w:r>
    </w:p>
    <w:p w14:paraId="51351645" w14:textId="1683F32F" w:rsidR="00723824" w:rsidRDefault="0050632C" w:rsidP="0050632C">
      <w:pPr>
        <w:pStyle w:val="FORMATTEDCODE"/>
        <w:shd w:val="clear" w:color="auto" w:fill="E7E6E6" w:themeFill="background2"/>
      </w:pPr>
      <w:r>
        <w:t>)WITH (FILLFACTOR=90);</w:t>
      </w:r>
    </w:p>
    <w:p w14:paraId="43F87150" w14:textId="57AB401E" w:rsidR="00723824" w:rsidRDefault="00723824" w:rsidP="007F3895"/>
    <w:p w14:paraId="2C888009" w14:textId="77777777" w:rsidR="0050632C" w:rsidRDefault="0050632C" w:rsidP="0050632C">
      <w:pPr>
        <w:pStyle w:val="FORMATTEDCODE"/>
        <w:shd w:val="clear" w:color="auto" w:fill="E7E6E6" w:themeFill="background2"/>
      </w:pPr>
      <w:r>
        <w:t xml:space="preserve">CREATE TABLE </w:t>
      </w:r>
      <w:r w:rsidRPr="0050632C">
        <w:rPr>
          <w:b/>
        </w:rPr>
        <w:t>Auto_kategooria_omamine</w:t>
      </w:r>
      <w:r>
        <w:t>(</w:t>
      </w:r>
    </w:p>
    <w:p w14:paraId="0BA49C1C" w14:textId="77777777" w:rsidR="0050632C" w:rsidRDefault="0050632C" w:rsidP="0050632C">
      <w:pPr>
        <w:pStyle w:val="FORMATTEDCODE"/>
        <w:shd w:val="clear" w:color="auto" w:fill="E7E6E6" w:themeFill="background2"/>
      </w:pPr>
      <w:r>
        <w:t>auto_kood integer NOT NULL,</w:t>
      </w:r>
    </w:p>
    <w:p w14:paraId="4505928C" w14:textId="77777777" w:rsidR="0050632C" w:rsidRDefault="0050632C" w:rsidP="0050632C">
      <w:pPr>
        <w:pStyle w:val="FORMATTEDCODE"/>
        <w:shd w:val="clear" w:color="auto" w:fill="E7E6E6" w:themeFill="background2"/>
      </w:pPr>
      <w:r>
        <w:t>auto_kategooria_kood smallint NOT NULL,</w:t>
      </w:r>
    </w:p>
    <w:p w14:paraId="01D3DD6E" w14:textId="77777777" w:rsidR="0050632C" w:rsidRDefault="0050632C" w:rsidP="0050632C">
      <w:pPr>
        <w:pStyle w:val="FORMATTEDCODE"/>
        <w:shd w:val="clear" w:color="auto" w:fill="E7E6E6" w:themeFill="background2"/>
      </w:pPr>
      <w:r>
        <w:t>CONSTRAINT PK_Auto_kategooria_omamine PRIMARY KEY (auto_kood,auto_kategooria_kood),</w:t>
      </w:r>
    </w:p>
    <w:p w14:paraId="37E26CE6" w14:textId="77777777" w:rsidR="0050632C" w:rsidRDefault="0050632C" w:rsidP="0050632C">
      <w:pPr>
        <w:pStyle w:val="FORMATTEDCODE"/>
        <w:shd w:val="clear" w:color="auto" w:fill="E7E6E6" w:themeFill="background2"/>
      </w:pPr>
      <w:r>
        <w:lastRenderedPageBreak/>
        <w:t>CONSTRAINT FK_Auto_kategooria_omamine_Auto FOREIGN KEY (auto_kood) REFERENCES Auto (auto_kood) ON DELETE Cascade ON UPDATE Cascade,</w:t>
      </w:r>
    </w:p>
    <w:p w14:paraId="04788648" w14:textId="77777777" w:rsidR="0050632C" w:rsidRDefault="0050632C" w:rsidP="0050632C">
      <w:pPr>
        <w:pStyle w:val="FORMATTEDCODE"/>
        <w:shd w:val="clear" w:color="auto" w:fill="E7E6E6" w:themeFill="background2"/>
      </w:pPr>
      <w:r>
        <w:t>CONSTRAINT FK_Auto_kategooria_omamine_Auto_kategooria FOREIGN KEY (auto_kategooria_kood) REFERENCES Auto_kategooria (auto_kategooria_kood) ON DELETE No Action ON UPDATE Cascade</w:t>
      </w:r>
    </w:p>
    <w:p w14:paraId="5FC79883" w14:textId="1EC430A8" w:rsidR="00723824" w:rsidRDefault="0050632C" w:rsidP="0050632C">
      <w:pPr>
        <w:pStyle w:val="FORMATTEDCODE"/>
        <w:shd w:val="clear" w:color="auto" w:fill="E7E6E6" w:themeFill="background2"/>
      </w:pPr>
      <w:r>
        <w:t>);</w:t>
      </w:r>
    </w:p>
    <w:p w14:paraId="470F99E5" w14:textId="77777777" w:rsidR="00723824" w:rsidRPr="002B5DD1" w:rsidRDefault="00723824" w:rsidP="007F3895"/>
    <w:p w14:paraId="6FA00491" w14:textId="248D6134" w:rsidR="00FE2B89" w:rsidRDefault="00FE2B89" w:rsidP="000E6840">
      <w:pPr>
        <w:pStyle w:val="Heading2"/>
      </w:pPr>
      <w:bookmarkStart w:id="109" w:name="_Toc50447352"/>
      <w:bookmarkStart w:id="110" w:name="_Toc441925769"/>
      <w:bookmarkStart w:id="111" w:name="_Toc534331701"/>
      <w:bookmarkStart w:id="112" w:name="_Toc27293749"/>
      <w:r w:rsidRPr="002B5DD1">
        <w:t>Vaated</w:t>
      </w:r>
      <w:bookmarkEnd w:id="109"/>
      <w:bookmarkEnd w:id="110"/>
      <w:bookmarkEnd w:id="111"/>
      <w:bookmarkEnd w:id="112"/>
    </w:p>
    <w:p w14:paraId="26FC914A"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Aktiivsed_ja_mitteaktiivsed_autod</w:t>
      </w:r>
      <w:r w:rsidRPr="00473207">
        <w:t xml:space="preserve"> WITH (security_barrier) AS</w:t>
      </w:r>
    </w:p>
    <w:p w14:paraId="425E9568" w14:textId="77777777" w:rsidR="00473207" w:rsidRPr="00473207" w:rsidRDefault="00473207" w:rsidP="00DE0BEB">
      <w:pPr>
        <w:pStyle w:val="FORMATTEDCODE"/>
        <w:shd w:val="clear" w:color="auto" w:fill="E7E6E6" w:themeFill="background2"/>
      </w:pPr>
      <w:r w:rsidRPr="00473207">
        <w:t>SELECT Auto.auto_kood, Auto.nimetus AS auto_nimetus, Auto_seisundi_liik.nimetus AS hetke_seisund, Auto_mark.nimetus AS mark, Auto.mudel, Auto.valjalaske_aasta, Auto.reg_number, Auto.vin_kood</w:t>
      </w:r>
    </w:p>
    <w:p w14:paraId="4196823C" w14:textId="77777777" w:rsidR="00473207" w:rsidRPr="00473207" w:rsidRDefault="00473207" w:rsidP="00DE0BEB">
      <w:pPr>
        <w:pStyle w:val="FORMATTEDCODE"/>
        <w:shd w:val="clear" w:color="auto" w:fill="E7E6E6" w:themeFill="background2"/>
      </w:pPr>
      <w:r w:rsidRPr="00473207">
        <w:t>FROM Auto</w:t>
      </w:r>
    </w:p>
    <w:p w14:paraId="460F0E44"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4AA311B5"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EB1FC6" w14:textId="77777777" w:rsidR="00473207" w:rsidRPr="00473207" w:rsidRDefault="00473207" w:rsidP="00DE0BEB">
      <w:pPr>
        <w:pStyle w:val="FORMATTEDCODE"/>
        <w:shd w:val="clear" w:color="auto" w:fill="E7E6E6" w:themeFill="background2"/>
      </w:pPr>
      <w:r w:rsidRPr="00473207">
        <w:t>WHERE ((Auto.auto_seisundi_liik_kood) IN (2,3))</w:t>
      </w:r>
    </w:p>
    <w:p w14:paraId="59E92946" w14:textId="06546E3F" w:rsidR="000E6840" w:rsidRDefault="00473207" w:rsidP="00DE0BEB">
      <w:pPr>
        <w:pStyle w:val="FORMATTEDCODE"/>
        <w:shd w:val="clear" w:color="auto" w:fill="E7E6E6" w:themeFill="background2"/>
      </w:pPr>
      <w:r w:rsidRPr="00473207">
        <w:t>ORDER BY hetke_seisund, Auto.auto_kood;</w:t>
      </w:r>
    </w:p>
    <w:p w14:paraId="701619FC" w14:textId="77777777" w:rsidR="00473207" w:rsidRDefault="00473207" w:rsidP="00473207"/>
    <w:p w14:paraId="46C64DFE" w14:textId="46F6639F" w:rsidR="000A00FE" w:rsidRDefault="00286533" w:rsidP="00286533">
      <w:pPr>
        <w:pStyle w:val="FORMATTEDCODE"/>
      </w:pPr>
      <w:r w:rsidRPr="00286533">
        <w:t xml:space="preserve">COMMENT ON VIEW </w:t>
      </w:r>
      <w:r w:rsidRPr="00286533">
        <w:rPr>
          <w:b/>
        </w:rPr>
        <w:t>Aktiivsed_ja_mitteaktiivsed_autod</w:t>
      </w:r>
      <w:r w:rsidRPr="00286533">
        <w:t xml:space="preserve"> IS 'Vaade, mis kuvab aktiivsete või mitteaktiivsete autode nimekirja, kus on kood, nimetus, hetkeseisundi nimetus, mark, mudel, valjalaske_aasta, reg_number, vin_kood. Vaade on mõeldud kasutamiseks juhatajale, kes soovib auto kasutamist lõpetada. Vaade realiseerib operatsiooni OP9.1.';</w:t>
      </w:r>
    </w:p>
    <w:p w14:paraId="78786E74" w14:textId="75589B3B" w:rsidR="000A00FE" w:rsidRDefault="000A00FE" w:rsidP="000A00FE"/>
    <w:p w14:paraId="00CBF3F4"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Autode_kategooriate_omamine</w:t>
      </w:r>
      <w:r w:rsidRPr="00473207">
        <w:t xml:space="preserve"> WITH (security_barrier) AS</w:t>
      </w:r>
    </w:p>
    <w:p w14:paraId="2B5A8FFD" w14:textId="77777777" w:rsidR="00473207" w:rsidRPr="00473207" w:rsidRDefault="00473207" w:rsidP="00DE0BEB">
      <w:pPr>
        <w:pStyle w:val="FORMATTEDCODE"/>
        <w:shd w:val="clear" w:color="auto" w:fill="E7E6E6" w:themeFill="background2"/>
      </w:pPr>
      <w:r w:rsidRPr="00473207">
        <w:t>SELECT Auto_kategooria_omamine.auto_kood, CONCAT(Auto_kategooria.nimetus, ' (', Auto_kategooria_tyyp.nimetus, ')') AS kategooria</w:t>
      </w:r>
    </w:p>
    <w:p w14:paraId="4C52A72A" w14:textId="77777777" w:rsidR="00473207" w:rsidRPr="00473207" w:rsidRDefault="00473207" w:rsidP="00DE0BEB">
      <w:pPr>
        <w:pStyle w:val="FORMATTEDCODE"/>
        <w:shd w:val="clear" w:color="auto" w:fill="E7E6E6" w:themeFill="background2"/>
      </w:pPr>
      <w:r w:rsidRPr="00473207">
        <w:t>FROM Auto_kategooria_omamine</w:t>
      </w:r>
    </w:p>
    <w:p w14:paraId="19E3DBD3" w14:textId="77777777" w:rsidR="00473207" w:rsidRPr="00473207" w:rsidRDefault="00473207" w:rsidP="00DE0BEB">
      <w:pPr>
        <w:pStyle w:val="FORMATTEDCODE"/>
        <w:shd w:val="clear" w:color="auto" w:fill="E7E6E6" w:themeFill="background2"/>
      </w:pPr>
      <w:r w:rsidRPr="00473207">
        <w:t>INNER JOIN Auto_kategooria ON Auto_kategooria_omamine.auto_kategooria_kood = Auto_kategooria.auto_kategooria_kood</w:t>
      </w:r>
    </w:p>
    <w:p w14:paraId="5574FC7A" w14:textId="77777777" w:rsidR="00473207" w:rsidRPr="00473207" w:rsidRDefault="00473207" w:rsidP="00DE0BEB">
      <w:pPr>
        <w:pStyle w:val="FORMATTEDCODE"/>
        <w:shd w:val="clear" w:color="auto" w:fill="E7E6E6" w:themeFill="background2"/>
      </w:pPr>
      <w:r w:rsidRPr="00473207">
        <w:t>INNER JOIN Auto_kategooria_tyyp ON Auto_kategooria.auto_kategooria_tyyp_kood = Auto_kategooria_tyyp.auto_kategooria_tyyp_kood</w:t>
      </w:r>
    </w:p>
    <w:p w14:paraId="43C5DA9F" w14:textId="0FD2A6E1" w:rsidR="000E6840" w:rsidRDefault="00473207" w:rsidP="00DE0BEB">
      <w:pPr>
        <w:pStyle w:val="FORMATTEDCODE"/>
        <w:shd w:val="clear" w:color="auto" w:fill="E7E6E6" w:themeFill="background2"/>
      </w:pPr>
      <w:r w:rsidRPr="00473207">
        <w:t>ORDER BY kategooria;</w:t>
      </w:r>
    </w:p>
    <w:p w14:paraId="1F58C342" w14:textId="77777777" w:rsidR="00473207" w:rsidRDefault="00473207" w:rsidP="00473207"/>
    <w:p w14:paraId="14380A0F" w14:textId="44E68AF6" w:rsidR="00286533" w:rsidRDefault="00286533" w:rsidP="00286533">
      <w:pPr>
        <w:pStyle w:val="FORMATTEDCODE"/>
      </w:pPr>
      <w:r w:rsidRPr="00286533">
        <w:t xml:space="preserve">COMMENT ON VIEW </w:t>
      </w:r>
      <w:r w:rsidRPr="00286533">
        <w:rPr>
          <w:b/>
        </w:rPr>
        <w:t>Autode_kategooriate_omamine</w:t>
      </w:r>
      <w:r w:rsidRPr="00286533">
        <w:t xml:space="preserve"> IS 'Vaade, mis kuvab autode kategooriate ja kategooriate tüüpide nimetused (auto_kood, kategooria_nimetus(kategooria_tyyp_nimetus)). Vaade on mõeldud </w:t>
      </w:r>
      <w:r w:rsidRPr="00286533">
        <w:lastRenderedPageBreak/>
        <w:t>kasutamiseks juhatajale või autode haldurile, kes tahab mingil põhjusel vaadata autode detailseid andmeid. Vaade realiseerib operatsiooni OP2.2.';</w:t>
      </w:r>
    </w:p>
    <w:p w14:paraId="3D571479" w14:textId="5B6DCAF8" w:rsidR="00286533" w:rsidRDefault="00286533" w:rsidP="000A00FE"/>
    <w:p w14:paraId="761618E7"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Autode_detailid</w:t>
      </w:r>
      <w:r w:rsidRPr="00473207">
        <w:t xml:space="preserve"> WITH (security_barrier) AS</w:t>
      </w:r>
    </w:p>
    <w:p w14:paraId="48C63D8B" w14:textId="77777777" w:rsidR="00473207" w:rsidRPr="00473207" w:rsidRDefault="00473207" w:rsidP="00DE0BEB">
      <w:pPr>
        <w:pStyle w:val="FORMATTEDCODE"/>
        <w:shd w:val="clear" w:color="auto" w:fill="E7E6E6" w:themeFill="background2"/>
      </w:pPr>
      <w:r w:rsidRPr="00473207">
        <w:t>SELECT Auto.auto_kood, Auto.nimetus AS auto_nimetus, Auto_mark.nimetus AS mark, Auto.mudel, Auto.valjalaske_aasta, Auto.mootori_maht, Auto_kytuse_liik.nimetus AS kytuse_liik, Auto.istekohtade_arv, Auto.reg_number, Auto.vin_kood, Auto.reg_aeg, CONCAT_WS(' ' ,Isik.eesnimi, Isik.perenimi, Isik.e_meil) AS registreerija, Auto_seisundi_liik.nimetus AS hetke_seisund</w:t>
      </w:r>
    </w:p>
    <w:p w14:paraId="7833DF6D" w14:textId="77777777" w:rsidR="00473207" w:rsidRPr="00473207" w:rsidRDefault="00473207" w:rsidP="00DE0BEB">
      <w:pPr>
        <w:pStyle w:val="FORMATTEDCODE"/>
        <w:shd w:val="clear" w:color="auto" w:fill="E7E6E6" w:themeFill="background2"/>
      </w:pPr>
      <w:r w:rsidRPr="00473207">
        <w:t>FROM Auto</w:t>
      </w:r>
    </w:p>
    <w:p w14:paraId="790F41F2" w14:textId="77777777" w:rsidR="00473207" w:rsidRPr="00473207" w:rsidRDefault="00473207" w:rsidP="00DE0BEB">
      <w:pPr>
        <w:pStyle w:val="FORMATTEDCODE"/>
        <w:shd w:val="clear" w:color="auto" w:fill="E7E6E6" w:themeFill="background2"/>
      </w:pPr>
      <w:r w:rsidRPr="00473207">
        <w:t>INNER JOIN Auto_mark ON Auto_mark.auto_mark_kood = Auto.auto_mark_kood</w:t>
      </w:r>
    </w:p>
    <w:p w14:paraId="5961C9BD" w14:textId="77777777" w:rsidR="00473207" w:rsidRPr="00473207" w:rsidRDefault="00473207" w:rsidP="00DE0BEB">
      <w:pPr>
        <w:pStyle w:val="FORMATTEDCODE"/>
        <w:shd w:val="clear" w:color="auto" w:fill="E7E6E6" w:themeFill="background2"/>
      </w:pPr>
      <w:r w:rsidRPr="00473207">
        <w:t>INNER JOIN Auto_kytuse_liik ON Auto_kytuse_liik.auto_kytuse_liik_kood = Auto.auto_kytuse_liik_kood</w:t>
      </w:r>
    </w:p>
    <w:p w14:paraId="178535FF" w14:textId="77777777" w:rsidR="00473207" w:rsidRPr="00473207" w:rsidRDefault="00473207" w:rsidP="00DE0BEB">
      <w:pPr>
        <w:pStyle w:val="FORMATTEDCODE"/>
        <w:shd w:val="clear" w:color="auto" w:fill="E7E6E6" w:themeFill="background2"/>
      </w:pPr>
      <w:r w:rsidRPr="00473207">
        <w:t>INNER JOIN Auto_seisundi_liik ON Auto_seisundi_liik.auto_seisundi_liik_kood = Auto.auto_seisundi_liik_kood</w:t>
      </w:r>
    </w:p>
    <w:p w14:paraId="6C754569" w14:textId="77777777" w:rsidR="00473207" w:rsidRPr="00473207" w:rsidRDefault="00473207" w:rsidP="00DE0BEB">
      <w:pPr>
        <w:pStyle w:val="FORMATTEDCODE"/>
        <w:shd w:val="clear" w:color="auto" w:fill="E7E6E6" w:themeFill="background2"/>
      </w:pPr>
      <w:r w:rsidRPr="00473207">
        <w:t>INNER JOIN Isik ON Isik.isik_id = Auto.registreerija_id</w:t>
      </w:r>
    </w:p>
    <w:p w14:paraId="4CF03156" w14:textId="6CD5FF57" w:rsidR="000E6840" w:rsidRDefault="00473207" w:rsidP="00DE0BEB">
      <w:pPr>
        <w:pStyle w:val="FORMATTEDCODE"/>
        <w:shd w:val="clear" w:color="auto" w:fill="E7E6E6" w:themeFill="background2"/>
      </w:pPr>
      <w:r w:rsidRPr="00473207">
        <w:t>ORDER BY Auto.auto_kood;</w:t>
      </w:r>
    </w:p>
    <w:p w14:paraId="68B19235" w14:textId="77777777" w:rsidR="00473207" w:rsidRDefault="00473207" w:rsidP="00473207"/>
    <w:p w14:paraId="2A286EFC" w14:textId="307686ED" w:rsidR="00286533" w:rsidRDefault="000E6840" w:rsidP="00DE0BEB">
      <w:pPr>
        <w:pStyle w:val="FORMATTEDCODE"/>
      </w:pPr>
      <w:r w:rsidRPr="000E6840">
        <w:t xml:space="preserve">COMMENT ON VIEW </w:t>
      </w:r>
      <w:r w:rsidRPr="000E6840">
        <w:rPr>
          <w:b/>
        </w:rPr>
        <w:t>Autode_detailid</w:t>
      </w:r>
      <w:r w:rsidRPr="000E6840">
        <w:t xml:space="preserve"> IS 'Vaade, mis kuvab vaatamiseks mõeldud väljades auto põhiandmed (auto_kood, nimetus, mark, mudel, valjalaske_aasta, mootori_maht, auto_kütuse_liik, istekohtade_arv, reg_number, vin_kood, registreerimise aeg, registreerinud töötaja eesnimi, perenimi ja e-meili aadress, hetke_seisund). Vaade on mõeldud kasutamiseks juhatajale või autode haldurile, kes tahab mingil põhjusel vaadata autode detailseid andmeid. Kasutatakse ka kõikide autode nimekirja kuvamiseks. Vaade realiseerib operatsioone OP8.1 ja OP8.2.';</w:t>
      </w:r>
    </w:p>
    <w:p w14:paraId="4E2311C8" w14:textId="77777777" w:rsidR="000E6840" w:rsidRDefault="000E6840" w:rsidP="000A00FE"/>
    <w:p w14:paraId="5E59FA91" w14:textId="77777777" w:rsidR="00473207" w:rsidRPr="00473207" w:rsidRDefault="00473207" w:rsidP="00DE0BEB">
      <w:pPr>
        <w:pStyle w:val="FORMATTEDCODE"/>
        <w:shd w:val="clear" w:color="auto" w:fill="E7E6E6" w:themeFill="background2"/>
      </w:pPr>
      <w:r w:rsidRPr="00473207">
        <w:t xml:space="preserve">CREATE OR REPLACE VIEW </w:t>
      </w:r>
      <w:r w:rsidRPr="00473207">
        <w:rPr>
          <w:b/>
        </w:rPr>
        <w:t>Autode_koondaruanne</w:t>
      </w:r>
      <w:r w:rsidRPr="00473207">
        <w:t xml:space="preserve"> WITH (security_barrier) AS</w:t>
      </w:r>
    </w:p>
    <w:p w14:paraId="3CEE8037" w14:textId="77777777" w:rsidR="00473207" w:rsidRPr="00473207" w:rsidRDefault="00473207" w:rsidP="00DE0BEB">
      <w:pPr>
        <w:pStyle w:val="FORMATTEDCODE"/>
        <w:shd w:val="clear" w:color="auto" w:fill="E7E6E6" w:themeFill="background2"/>
      </w:pPr>
      <w:r w:rsidRPr="00473207">
        <w:t>SELECT Auto_seisundi_liik.auto_seisundi_liik_kood, UPPER(Auto_seisundi_liik.nimetus) AS auto_seisundi_liik_nimetus, Count(Auto.auto_kood) AS autode_arv_seisundis</w:t>
      </w:r>
    </w:p>
    <w:p w14:paraId="24B99B45" w14:textId="77777777" w:rsidR="00473207" w:rsidRPr="00473207" w:rsidRDefault="00473207" w:rsidP="00DE0BEB">
      <w:pPr>
        <w:pStyle w:val="FORMATTEDCODE"/>
        <w:shd w:val="clear" w:color="auto" w:fill="E7E6E6" w:themeFill="background2"/>
      </w:pPr>
      <w:r w:rsidRPr="00473207">
        <w:t>FROM Auto_seisundi_liik</w:t>
      </w:r>
    </w:p>
    <w:p w14:paraId="7F865F02" w14:textId="77777777" w:rsidR="00473207" w:rsidRPr="00473207" w:rsidRDefault="00473207" w:rsidP="00DE0BEB">
      <w:pPr>
        <w:pStyle w:val="FORMATTEDCODE"/>
        <w:shd w:val="clear" w:color="auto" w:fill="E7E6E6" w:themeFill="background2"/>
      </w:pPr>
      <w:r w:rsidRPr="00473207">
        <w:t>LEFT JOIN Auto ON Auto_seisundi_liik.auto_seisundi_liik_kood = Auto.auto_seisundi_liik_kood</w:t>
      </w:r>
    </w:p>
    <w:p w14:paraId="60F7D1BA" w14:textId="77777777" w:rsidR="00473207" w:rsidRPr="00473207" w:rsidRDefault="00473207" w:rsidP="00DE0BEB">
      <w:pPr>
        <w:pStyle w:val="FORMATTEDCODE"/>
        <w:shd w:val="clear" w:color="auto" w:fill="E7E6E6" w:themeFill="background2"/>
      </w:pPr>
      <w:r w:rsidRPr="00473207">
        <w:t>GROUP BY Auto_seisundi_liik.auto_seisundi_liik_kood, auto_seisundi_liik_nimetus</w:t>
      </w:r>
    </w:p>
    <w:p w14:paraId="0F5ED5A4" w14:textId="0C1851FE" w:rsidR="000E6840" w:rsidRDefault="00473207" w:rsidP="00DE0BEB">
      <w:pPr>
        <w:pStyle w:val="FORMATTEDCODE"/>
        <w:shd w:val="clear" w:color="auto" w:fill="E7E6E6" w:themeFill="background2"/>
      </w:pPr>
      <w:r w:rsidRPr="00473207">
        <w:t>ORDER BY autode_arv_seisundis DESC , auto_seisundi_liik_nimetus;</w:t>
      </w:r>
    </w:p>
    <w:p w14:paraId="1C0E2A02" w14:textId="77777777" w:rsidR="00473207" w:rsidRDefault="00473207" w:rsidP="00473207"/>
    <w:p w14:paraId="08418D31" w14:textId="2B43EE45" w:rsidR="00286533" w:rsidRDefault="00286533" w:rsidP="00286533">
      <w:pPr>
        <w:pStyle w:val="FORMATTEDCODE"/>
      </w:pPr>
      <w:r w:rsidRPr="00286533">
        <w:t xml:space="preserve">COMMENT ON VIEW </w:t>
      </w:r>
      <w:r w:rsidRPr="00286533">
        <w:rPr>
          <w:b/>
        </w:rPr>
        <w:t>Autode_koondaruanne</w:t>
      </w:r>
      <w:r w:rsidRPr="00286533">
        <w:t xml:space="preserve"> IS 'Vaade, mis kuvab iga auto elutsükli seisundi kohta selle seisundi koodi, nimetuse (suurtähtedega) ja hetkel selles seisundis olevate autode arvu. </w:t>
      </w:r>
      <w:r w:rsidRPr="00286533">
        <w:lastRenderedPageBreak/>
        <w:t>Vaade on mõeldud kasutamiseks juhatajale, kes soovib sisendit juhtimisotsuste tegemiseks. Vaade realiseerib operatsiooni OP10.1.';</w:t>
      </w:r>
    </w:p>
    <w:p w14:paraId="06C3DA0B" w14:textId="77777777" w:rsidR="000A00FE" w:rsidRPr="000A00FE" w:rsidRDefault="000A00FE" w:rsidP="000A00FE"/>
    <w:p w14:paraId="68DC2164" w14:textId="6B5E979E" w:rsidR="00FE2B89" w:rsidRDefault="00FE2B89" w:rsidP="00F537A5">
      <w:pPr>
        <w:pStyle w:val="Heading2"/>
      </w:pPr>
      <w:bookmarkStart w:id="113" w:name="_Toc50447357"/>
      <w:bookmarkStart w:id="114" w:name="_Toc441925770"/>
      <w:bookmarkStart w:id="115" w:name="_Toc534331702"/>
      <w:bookmarkStart w:id="116" w:name="_Toc27293750"/>
      <w:r w:rsidRPr="002B5DD1">
        <w:t>Protseduursed keeled</w:t>
      </w:r>
      <w:bookmarkEnd w:id="113"/>
      <w:bookmarkEnd w:id="114"/>
      <w:bookmarkEnd w:id="115"/>
      <w:bookmarkEnd w:id="116"/>
    </w:p>
    <w:p w14:paraId="26EB81EF" w14:textId="22C137A6" w:rsidR="0037531E" w:rsidRPr="0037531E" w:rsidRDefault="0037531E" w:rsidP="0037531E">
      <w:proofErr w:type="spellStart"/>
      <w:r>
        <w:t>Käesolevas</w:t>
      </w:r>
      <w:proofErr w:type="spellEnd"/>
      <w:r>
        <w:t xml:space="preserve"> </w:t>
      </w:r>
      <w:proofErr w:type="spellStart"/>
      <w:r>
        <w:t>projektis</w:t>
      </w:r>
      <w:proofErr w:type="spellEnd"/>
      <w:r>
        <w:t xml:space="preserve"> </w:t>
      </w:r>
      <w:proofErr w:type="spellStart"/>
      <w:r>
        <w:t>kasutatakse</w:t>
      </w:r>
      <w:proofErr w:type="spellEnd"/>
      <w:r>
        <w:t xml:space="preserve"> </w:t>
      </w:r>
      <w:proofErr w:type="spellStart"/>
      <w:r>
        <w:t>funktsioonide</w:t>
      </w:r>
      <w:proofErr w:type="spellEnd"/>
      <w:r>
        <w:t xml:space="preserve"> </w:t>
      </w:r>
      <w:proofErr w:type="spellStart"/>
      <w:r>
        <w:t>loomiseks</w:t>
      </w:r>
      <w:proofErr w:type="spellEnd"/>
      <w:r>
        <w:t xml:space="preserve"> PL/</w:t>
      </w:r>
      <w:proofErr w:type="spellStart"/>
      <w:r>
        <w:t>pgSQL</w:t>
      </w:r>
      <w:proofErr w:type="spellEnd"/>
      <w:r>
        <w:t xml:space="preserve"> </w:t>
      </w:r>
      <w:proofErr w:type="spellStart"/>
      <w:r>
        <w:t>keelt</w:t>
      </w:r>
      <w:proofErr w:type="spellEnd"/>
      <w:r>
        <w:t>.</w:t>
      </w:r>
      <w:r>
        <w:rPr>
          <w:lang w:val="ru-RU"/>
        </w:rPr>
        <w:t xml:space="preserve"> </w:t>
      </w:r>
      <w:r>
        <w:t>PostgreSQL 1</w:t>
      </w:r>
      <w:r w:rsidR="00296ACE">
        <w:t>2</w:t>
      </w:r>
      <w:r>
        <w:rPr>
          <w:lang w:val="ru-RU"/>
        </w:rPr>
        <w:t xml:space="preserve"> </w:t>
      </w:r>
      <w:proofErr w:type="spellStart"/>
      <w:r>
        <w:t>andmebaasisüsteemis</w:t>
      </w:r>
      <w:proofErr w:type="spellEnd"/>
      <w:r>
        <w:t xml:space="preserve"> </w:t>
      </w:r>
      <w:proofErr w:type="spellStart"/>
      <w:r>
        <w:t>installeeritakse</w:t>
      </w:r>
      <w:proofErr w:type="spellEnd"/>
      <w:r>
        <w:t xml:space="preserve"> PL/</w:t>
      </w:r>
      <w:proofErr w:type="spellStart"/>
      <w:r>
        <w:t>pgSQL</w:t>
      </w:r>
      <w:proofErr w:type="spellEnd"/>
      <w:r>
        <w:t xml:space="preserve"> keel </w:t>
      </w:r>
      <w:proofErr w:type="spellStart"/>
      <w:r>
        <w:t>vaikimisi</w:t>
      </w:r>
      <w:proofErr w:type="spellEnd"/>
      <w:r>
        <w:t xml:space="preserve"> </w:t>
      </w:r>
      <w:proofErr w:type="spellStart"/>
      <w:r>
        <w:t>kõikidesse</w:t>
      </w:r>
      <w:proofErr w:type="spellEnd"/>
      <w:r>
        <w:t xml:space="preserve"> </w:t>
      </w:r>
      <w:proofErr w:type="spellStart"/>
      <w:r>
        <w:t>andmebaasidesse</w:t>
      </w:r>
      <w:proofErr w:type="spellEnd"/>
      <w:r>
        <w:t>.</w:t>
      </w:r>
      <w:r w:rsidR="00E76E5A">
        <w:t xml:space="preserve"> [4]</w:t>
      </w:r>
    </w:p>
    <w:p w14:paraId="5FF9D6C3" w14:textId="77777777" w:rsidR="00FE2B89" w:rsidRPr="002B5DD1" w:rsidRDefault="00FE2B89" w:rsidP="00FE2B89">
      <w:pPr>
        <w:rPr>
          <w:rFonts w:cs="Arial"/>
          <w:color w:val="0070C0"/>
          <w:sz w:val="20"/>
        </w:rPr>
      </w:pPr>
    </w:p>
    <w:p w14:paraId="0EB0E417" w14:textId="77777777" w:rsidR="00FE2B89" w:rsidRPr="002B5DD1" w:rsidRDefault="00FE2B89" w:rsidP="00F537A5">
      <w:pPr>
        <w:pStyle w:val="Heading2"/>
      </w:pPr>
      <w:bookmarkStart w:id="117" w:name="_Toc50447359"/>
      <w:bookmarkStart w:id="118" w:name="_Toc441925771"/>
      <w:bookmarkStart w:id="119" w:name="_Toc534331703"/>
      <w:bookmarkStart w:id="120" w:name="_Toc27293751"/>
      <w:r w:rsidRPr="002B5DD1">
        <w:t>Trigeri funktsioonid ja trigerid</w:t>
      </w:r>
      <w:bookmarkEnd w:id="117"/>
      <w:bookmarkEnd w:id="118"/>
      <w:bookmarkEnd w:id="119"/>
      <w:bookmarkEnd w:id="120"/>
    </w:p>
    <w:p w14:paraId="3104A6F5" w14:textId="77777777" w:rsidR="00C10C87" w:rsidRDefault="00C10C87" w:rsidP="00C10C87">
      <w:pPr>
        <w:pStyle w:val="FORMATTEDCODE"/>
        <w:shd w:val="clear" w:color="auto" w:fill="E7E6E6" w:themeFill="background2"/>
      </w:pPr>
      <w:r>
        <w:t xml:space="preserve">CREATE OR REPLACE FUNCTION </w:t>
      </w:r>
      <w:r w:rsidRPr="00CE40E0">
        <w:rPr>
          <w:b/>
        </w:rPr>
        <w:t>TGF_auto</w:t>
      </w:r>
      <w:r w:rsidRPr="00D529D3">
        <w:rPr>
          <w:b/>
        </w:rPr>
        <w:t>_i()</w:t>
      </w:r>
      <w:r>
        <w:t xml:space="preserve"> RETURNS TRIGGER AS $$</w:t>
      </w:r>
    </w:p>
    <w:p w14:paraId="1A85CEA9" w14:textId="77777777" w:rsidR="00C10C87" w:rsidRDefault="00C10C87" w:rsidP="00C10C87">
      <w:pPr>
        <w:pStyle w:val="FORMATTEDCODE"/>
        <w:shd w:val="clear" w:color="auto" w:fill="E7E6E6" w:themeFill="background2"/>
      </w:pPr>
      <w:r>
        <w:t>BEGIN</w:t>
      </w:r>
    </w:p>
    <w:p w14:paraId="1A55F214" w14:textId="77777777" w:rsidR="00C10C87" w:rsidRDefault="00C10C87" w:rsidP="00C10C87">
      <w:pPr>
        <w:pStyle w:val="FORMATTEDCODE"/>
        <w:shd w:val="clear" w:color="auto" w:fill="E7E6E6" w:themeFill="background2"/>
      </w:pPr>
      <w:r>
        <w:tab/>
        <w:t>RAISE EXCEPTION 'Uus auto saab lisada ainult algseisundiga "Ootel"';</w:t>
      </w:r>
    </w:p>
    <w:p w14:paraId="6E34A415" w14:textId="77777777" w:rsidR="00C10C87" w:rsidRDefault="00C10C87" w:rsidP="00C10C87">
      <w:pPr>
        <w:pStyle w:val="FORMATTEDCODE"/>
        <w:shd w:val="clear" w:color="auto" w:fill="E7E6E6" w:themeFill="background2"/>
      </w:pPr>
      <w:r>
        <w:tab/>
        <w:t>RETURN NULL;</w:t>
      </w:r>
    </w:p>
    <w:p w14:paraId="7487AA05" w14:textId="77777777" w:rsidR="00C10C87" w:rsidRDefault="00C10C87" w:rsidP="00C10C87">
      <w:pPr>
        <w:pStyle w:val="FORMATTEDCODE"/>
        <w:shd w:val="clear" w:color="auto" w:fill="E7E6E6" w:themeFill="background2"/>
      </w:pPr>
      <w:r>
        <w:t>END;</w:t>
      </w:r>
    </w:p>
    <w:p w14:paraId="40486384" w14:textId="40CA67A9" w:rsidR="00FE2B89" w:rsidRDefault="00C10C87" w:rsidP="00C10C87">
      <w:pPr>
        <w:pStyle w:val="FORMATTEDCODE"/>
        <w:shd w:val="clear" w:color="auto" w:fill="E7E6E6" w:themeFill="background2"/>
      </w:pPr>
      <w:r>
        <w:t>$$ LANGUAGE plpgsql;</w:t>
      </w:r>
    </w:p>
    <w:p w14:paraId="0DE631D3" w14:textId="73BC9FC6" w:rsidR="00C10C87" w:rsidRDefault="00C10C87" w:rsidP="00FE2B89">
      <w:pPr>
        <w:rPr>
          <w:rFonts w:cs="Arial"/>
          <w:color w:val="0070C0"/>
          <w:sz w:val="20"/>
        </w:rPr>
      </w:pPr>
    </w:p>
    <w:p w14:paraId="264A55E2" w14:textId="449C24A7" w:rsidR="00C10C87" w:rsidRDefault="00C10C87" w:rsidP="00C10C87">
      <w:pPr>
        <w:pStyle w:val="FORMATTEDCODE"/>
      </w:pPr>
      <w:r w:rsidRPr="00C10C87">
        <w:t xml:space="preserve">COMMENT ON FUNCTION </w:t>
      </w:r>
      <w:r w:rsidRPr="00CE40E0">
        <w:rPr>
          <w:b/>
        </w:rPr>
        <w:t>TGF_auto_</w:t>
      </w:r>
      <w:r w:rsidRPr="00D529D3">
        <w:rPr>
          <w:b/>
        </w:rPr>
        <w:t>i()</w:t>
      </w:r>
      <w:r w:rsidRPr="00C10C87">
        <w:t xml:space="preserve"> IS 'Trigeri funktsioon, mis kontrollib auto lisamisel selle algseisundi korrektsust';</w:t>
      </w:r>
    </w:p>
    <w:p w14:paraId="44044328" w14:textId="3536F867" w:rsidR="00C10C87" w:rsidRDefault="00C10C87" w:rsidP="00FE2B89">
      <w:pPr>
        <w:rPr>
          <w:rFonts w:cs="Arial"/>
          <w:color w:val="0070C0"/>
          <w:sz w:val="20"/>
        </w:rPr>
      </w:pPr>
    </w:p>
    <w:p w14:paraId="6EF87E66" w14:textId="77777777" w:rsidR="00C10C87" w:rsidRDefault="00C10C87" w:rsidP="00C10C87">
      <w:pPr>
        <w:pStyle w:val="FORMATTEDCODE"/>
        <w:shd w:val="clear" w:color="auto" w:fill="E7E6E6" w:themeFill="background2"/>
      </w:pPr>
      <w:r>
        <w:t xml:space="preserve">CREATE TRIGGER </w:t>
      </w:r>
      <w:r w:rsidRPr="00CE40E0">
        <w:rPr>
          <w:b/>
        </w:rPr>
        <w:t>TG_auto_i</w:t>
      </w:r>
      <w:r>
        <w:t xml:space="preserve"> BEFORE INSERT ON Auto</w:t>
      </w:r>
    </w:p>
    <w:p w14:paraId="18E46A2D" w14:textId="4E15EEE3" w:rsidR="00C10C87" w:rsidRDefault="00C10C87" w:rsidP="00C10C87">
      <w:pPr>
        <w:pStyle w:val="FORMATTEDCODE"/>
        <w:shd w:val="clear" w:color="auto" w:fill="E7E6E6" w:themeFill="background2"/>
      </w:pPr>
      <w:r>
        <w:t>FOR EACH ROW WHEN (NEW.auto_seisundi_liik_kood != 1) EXECUTE PROCEDURE TGF_auto_i();</w:t>
      </w:r>
    </w:p>
    <w:p w14:paraId="63ED607D" w14:textId="249B90FA" w:rsidR="00C10C87" w:rsidRDefault="00C10C87" w:rsidP="00FE2B89">
      <w:pPr>
        <w:rPr>
          <w:rFonts w:cs="Arial"/>
          <w:color w:val="0070C0"/>
          <w:sz w:val="20"/>
        </w:rPr>
      </w:pPr>
    </w:p>
    <w:p w14:paraId="537C0AB6" w14:textId="77777777" w:rsidR="00C10C87" w:rsidRDefault="00C10C87" w:rsidP="00C10C87">
      <w:pPr>
        <w:pStyle w:val="FORMATTEDCODE"/>
        <w:shd w:val="clear" w:color="auto" w:fill="E7E6E6" w:themeFill="background2"/>
      </w:pPr>
      <w:r>
        <w:t xml:space="preserve">CREATE OR REPLACE FUNCTION </w:t>
      </w:r>
      <w:r w:rsidRPr="00CE40E0">
        <w:rPr>
          <w:b/>
        </w:rPr>
        <w:t>TGF_</w:t>
      </w:r>
      <w:r w:rsidRPr="00D529D3">
        <w:rPr>
          <w:b/>
        </w:rPr>
        <w:t>auto_u()</w:t>
      </w:r>
      <w:r>
        <w:t xml:space="preserve"> RETURNS TRIGGER AS $$</w:t>
      </w:r>
    </w:p>
    <w:p w14:paraId="58B3D6B6" w14:textId="77777777" w:rsidR="00C10C87" w:rsidRDefault="00C10C87" w:rsidP="00C10C87">
      <w:pPr>
        <w:pStyle w:val="FORMATTEDCODE"/>
        <w:shd w:val="clear" w:color="auto" w:fill="E7E6E6" w:themeFill="background2"/>
      </w:pPr>
      <w:r>
        <w:t>BEGIN</w:t>
      </w:r>
    </w:p>
    <w:p w14:paraId="0640E1DB" w14:textId="77777777" w:rsidR="00C10C87" w:rsidRDefault="00C10C87" w:rsidP="00C10C87">
      <w:pPr>
        <w:pStyle w:val="FORMATTEDCODE"/>
        <w:shd w:val="clear" w:color="auto" w:fill="E7E6E6" w:themeFill="background2"/>
      </w:pPr>
      <w:r>
        <w:tab/>
        <w:t>RAISE EXCEPTION</w:t>
      </w:r>
    </w:p>
    <w:p w14:paraId="02254AF4" w14:textId="77777777" w:rsidR="00C10C87" w:rsidRDefault="00C10C87" w:rsidP="00C10C87">
      <w:pPr>
        <w:pStyle w:val="FORMATTEDCODE"/>
        <w:shd w:val="clear" w:color="auto" w:fill="E7E6E6" w:themeFill="background2"/>
      </w:pPr>
      <w:r>
        <w:t>'Seisundimuudatus pole lubatud.</w:t>
      </w:r>
    </w:p>
    <w:p w14:paraId="6BB9358D" w14:textId="77777777" w:rsidR="00C10C87" w:rsidRDefault="00C10C87" w:rsidP="00C10C87">
      <w:pPr>
        <w:pStyle w:val="FORMATTEDCODE"/>
        <w:shd w:val="clear" w:color="auto" w:fill="E7E6E6" w:themeFill="background2"/>
      </w:pPr>
      <w:r>
        <w:t>Lubatud seisundimuudatused on:</w:t>
      </w:r>
    </w:p>
    <w:p w14:paraId="3B4843EF" w14:textId="77777777" w:rsidR="00C10C87" w:rsidRDefault="00C10C87" w:rsidP="00C10C87">
      <w:pPr>
        <w:pStyle w:val="FORMATTEDCODE"/>
        <w:shd w:val="clear" w:color="auto" w:fill="E7E6E6" w:themeFill="background2"/>
      </w:pPr>
      <w:r>
        <w:tab/>
        <w:t>Ootel =&gt; Aktiivne</w:t>
      </w:r>
    </w:p>
    <w:p w14:paraId="5E62ECFB" w14:textId="77777777" w:rsidR="00C10C87" w:rsidRDefault="00C10C87" w:rsidP="00C10C87">
      <w:pPr>
        <w:pStyle w:val="FORMATTEDCODE"/>
        <w:shd w:val="clear" w:color="auto" w:fill="E7E6E6" w:themeFill="background2"/>
      </w:pPr>
      <w:r>
        <w:tab/>
        <w:t>Aktiivne =&gt; Mitteaktiivne</w:t>
      </w:r>
    </w:p>
    <w:p w14:paraId="142A4C20" w14:textId="77777777" w:rsidR="00C10C87" w:rsidRDefault="00C10C87" w:rsidP="00C10C87">
      <w:pPr>
        <w:pStyle w:val="FORMATTEDCODE"/>
        <w:shd w:val="clear" w:color="auto" w:fill="E7E6E6" w:themeFill="background2"/>
      </w:pPr>
      <w:r>
        <w:tab/>
        <w:t>Aktiivne =&gt; Lõpetatud</w:t>
      </w:r>
    </w:p>
    <w:p w14:paraId="35B73387" w14:textId="77777777" w:rsidR="00C10C87" w:rsidRDefault="00C10C87" w:rsidP="00C10C87">
      <w:pPr>
        <w:pStyle w:val="FORMATTEDCODE"/>
        <w:shd w:val="clear" w:color="auto" w:fill="E7E6E6" w:themeFill="background2"/>
      </w:pPr>
      <w:r>
        <w:tab/>
        <w:t>Mitteaktiivne =&gt; Aktiivne</w:t>
      </w:r>
    </w:p>
    <w:p w14:paraId="50409BF5" w14:textId="77777777" w:rsidR="00C10C87" w:rsidRDefault="00C10C87" w:rsidP="00C10C87">
      <w:pPr>
        <w:pStyle w:val="FORMATTEDCODE"/>
        <w:shd w:val="clear" w:color="auto" w:fill="E7E6E6" w:themeFill="background2"/>
      </w:pPr>
      <w:r>
        <w:tab/>
        <w:t>Mitteaktiivne =&gt; Lõpetatud';</w:t>
      </w:r>
    </w:p>
    <w:p w14:paraId="59ABDEA5" w14:textId="77777777" w:rsidR="00C10C87" w:rsidRDefault="00C10C87" w:rsidP="00C10C87">
      <w:pPr>
        <w:pStyle w:val="FORMATTEDCODE"/>
        <w:shd w:val="clear" w:color="auto" w:fill="E7E6E6" w:themeFill="background2"/>
      </w:pPr>
      <w:r>
        <w:tab/>
        <w:t>RETURN NULL;</w:t>
      </w:r>
    </w:p>
    <w:p w14:paraId="31893536" w14:textId="77777777" w:rsidR="00C10C87" w:rsidRDefault="00C10C87" w:rsidP="00C10C87">
      <w:pPr>
        <w:pStyle w:val="FORMATTEDCODE"/>
        <w:shd w:val="clear" w:color="auto" w:fill="E7E6E6" w:themeFill="background2"/>
      </w:pPr>
      <w:r>
        <w:t>END;</w:t>
      </w:r>
    </w:p>
    <w:p w14:paraId="7F157A11" w14:textId="77CB2737" w:rsidR="00C10C87" w:rsidRDefault="00C10C87" w:rsidP="00C10C87">
      <w:pPr>
        <w:pStyle w:val="FORMATTEDCODE"/>
        <w:shd w:val="clear" w:color="auto" w:fill="E7E6E6" w:themeFill="background2"/>
      </w:pPr>
      <w:r>
        <w:t>$$ LANGUAGE plpgsql;</w:t>
      </w:r>
    </w:p>
    <w:p w14:paraId="19EBDCB0" w14:textId="77777777" w:rsidR="00C10C87" w:rsidRDefault="00C10C87" w:rsidP="00FE2B89">
      <w:pPr>
        <w:rPr>
          <w:rFonts w:cs="Arial"/>
          <w:color w:val="0070C0"/>
          <w:sz w:val="20"/>
        </w:rPr>
      </w:pPr>
    </w:p>
    <w:p w14:paraId="42891454" w14:textId="5F48A07E" w:rsidR="00C10C87" w:rsidRDefault="00C10C87" w:rsidP="00C10C87">
      <w:pPr>
        <w:pStyle w:val="FORMATTEDCODE"/>
      </w:pPr>
      <w:r w:rsidRPr="00C10C87">
        <w:t xml:space="preserve">COMMENT ON FUNCTION </w:t>
      </w:r>
      <w:r w:rsidRPr="00CE40E0">
        <w:rPr>
          <w:b/>
        </w:rPr>
        <w:t>TGF_</w:t>
      </w:r>
      <w:r w:rsidRPr="00D529D3">
        <w:rPr>
          <w:b/>
        </w:rPr>
        <w:t>auto_u()</w:t>
      </w:r>
      <w:r w:rsidRPr="00C10C87">
        <w:t xml:space="preserve"> IS 'Trigeri funktsioon, mis kontrollib autode seisundimuudatuste korrektsust';</w:t>
      </w:r>
    </w:p>
    <w:p w14:paraId="39A88023" w14:textId="1048A179" w:rsidR="00C10C87" w:rsidRDefault="00C10C87" w:rsidP="00FE2B89">
      <w:pPr>
        <w:rPr>
          <w:rFonts w:cs="Arial"/>
          <w:color w:val="0070C0"/>
          <w:sz w:val="20"/>
        </w:rPr>
      </w:pPr>
    </w:p>
    <w:p w14:paraId="3F762491" w14:textId="77777777" w:rsidR="00C10C87" w:rsidRDefault="00C10C87" w:rsidP="00C10C87">
      <w:pPr>
        <w:pStyle w:val="FORMATTEDCODE"/>
        <w:shd w:val="clear" w:color="auto" w:fill="E7E6E6" w:themeFill="background2"/>
      </w:pPr>
      <w:r>
        <w:t xml:space="preserve">CREATE TRIGGER </w:t>
      </w:r>
      <w:r w:rsidRPr="00CE40E0">
        <w:rPr>
          <w:b/>
        </w:rPr>
        <w:t>TG_auto_u</w:t>
      </w:r>
      <w:r>
        <w:t xml:space="preserve"> BEFORE UPDATE OF auto_seisundi_liik_kood ON Auto</w:t>
      </w:r>
    </w:p>
    <w:p w14:paraId="3265AFEF" w14:textId="77777777" w:rsidR="00C10C87" w:rsidRDefault="00C10C87" w:rsidP="00C10C87">
      <w:pPr>
        <w:pStyle w:val="FORMATTEDCODE"/>
        <w:shd w:val="clear" w:color="auto" w:fill="E7E6E6" w:themeFill="background2"/>
      </w:pPr>
      <w:r>
        <w:t>FOR EACH ROW</w:t>
      </w:r>
    </w:p>
    <w:p w14:paraId="021B34D3" w14:textId="77777777" w:rsidR="00C10C87" w:rsidRDefault="00C10C87" w:rsidP="00C10C87">
      <w:pPr>
        <w:pStyle w:val="FORMATTEDCODE"/>
        <w:shd w:val="clear" w:color="auto" w:fill="E7E6E6" w:themeFill="background2"/>
      </w:pPr>
      <w:r>
        <w:t>WHEN (NOT(</w:t>
      </w:r>
    </w:p>
    <w:p w14:paraId="68C643B0" w14:textId="77777777" w:rsidR="00C10C87" w:rsidRDefault="00C10C87" w:rsidP="00C10C87">
      <w:pPr>
        <w:pStyle w:val="FORMATTEDCODE"/>
        <w:shd w:val="clear" w:color="auto" w:fill="E7E6E6" w:themeFill="background2"/>
      </w:pPr>
      <w:r>
        <w:lastRenderedPageBreak/>
        <w:tab/>
        <w:t>(OLD.auto_seisundi_liik_kood = NEW.auto_seisundi_liik_kood) OR</w:t>
      </w:r>
    </w:p>
    <w:p w14:paraId="191FAA42" w14:textId="77777777" w:rsidR="00C10C87" w:rsidRDefault="00C10C87" w:rsidP="00C10C87">
      <w:pPr>
        <w:pStyle w:val="FORMATTEDCODE"/>
        <w:shd w:val="clear" w:color="auto" w:fill="E7E6E6" w:themeFill="background2"/>
      </w:pPr>
      <w:r>
        <w:tab/>
        <w:t>(OLD.auto_seisundi_liik_kood = 1 AND NEW.auto_seisundi_liik_kood = 2) OR</w:t>
      </w:r>
    </w:p>
    <w:p w14:paraId="6ED35EFF" w14:textId="77777777" w:rsidR="00C10C87" w:rsidRDefault="00C10C87" w:rsidP="00C10C87">
      <w:pPr>
        <w:pStyle w:val="FORMATTEDCODE"/>
        <w:shd w:val="clear" w:color="auto" w:fill="E7E6E6" w:themeFill="background2"/>
      </w:pPr>
      <w:r>
        <w:tab/>
        <w:t xml:space="preserve">(OLD.auto_seisundi_liik_kood = 2 AND NEW.auto_seisundi_liik_kood = 3) OR </w:t>
      </w:r>
    </w:p>
    <w:p w14:paraId="3DF03F3E" w14:textId="77777777" w:rsidR="00C10C87" w:rsidRDefault="00C10C87" w:rsidP="00C10C87">
      <w:pPr>
        <w:pStyle w:val="FORMATTEDCODE"/>
        <w:shd w:val="clear" w:color="auto" w:fill="E7E6E6" w:themeFill="background2"/>
      </w:pPr>
      <w:r>
        <w:tab/>
        <w:t>(OLD.auto_seisundi_liik_kood = 2 AND NEW.auto_seisundi_liik_kood = 4) OR</w:t>
      </w:r>
    </w:p>
    <w:p w14:paraId="44B708DC" w14:textId="77777777" w:rsidR="00C10C87" w:rsidRDefault="00C10C87" w:rsidP="00C10C87">
      <w:pPr>
        <w:pStyle w:val="FORMATTEDCODE"/>
        <w:shd w:val="clear" w:color="auto" w:fill="E7E6E6" w:themeFill="background2"/>
      </w:pPr>
      <w:r>
        <w:tab/>
        <w:t xml:space="preserve">(OLD.auto_seisundi_liik_kood = 3 AND NEW.auto_seisundi_liik_kood = 2) OR </w:t>
      </w:r>
    </w:p>
    <w:p w14:paraId="3CDBC9DF" w14:textId="77777777" w:rsidR="00C10C87" w:rsidRDefault="00C10C87" w:rsidP="00C10C87">
      <w:pPr>
        <w:pStyle w:val="FORMATTEDCODE"/>
        <w:shd w:val="clear" w:color="auto" w:fill="E7E6E6" w:themeFill="background2"/>
      </w:pPr>
      <w:r>
        <w:tab/>
        <w:t>(OLD.auto_seisundi_liik_kood = 3 AND NEW.auto_seisundi_liik_kood = 4)))</w:t>
      </w:r>
    </w:p>
    <w:p w14:paraId="4D6761DE" w14:textId="56DC43B5" w:rsidR="00C10C87" w:rsidRDefault="00C10C87" w:rsidP="00C10C87">
      <w:pPr>
        <w:pStyle w:val="FORMATTEDCODE"/>
        <w:shd w:val="clear" w:color="auto" w:fill="E7E6E6" w:themeFill="background2"/>
      </w:pPr>
      <w:r>
        <w:t>EXECUTE PROCEDURE TGF_auto_u();</w:t>
      </w:r>
    </w:p>
    <w:p w14:paraId="42671545" w14:textId="77777777" w:rsidR="00C10C87" w:rsidRPr="002B5DD1" w:rsidRDefault="00C10C87" w:rsidP="00FE2B89">
      <w:pPr>
        <w:rPr>
          <w:rFonts w:cs="Arial"/>
          <w:color w:val="0070C0"/>
          <w:sz w:val="20"/>
        </w:rPr>
      </w:pPr>
    </w:p>
    <w:p w14:paraId="341E9353" w14:textId="2378668A" w:rsidR="00FE2B89" w:rsidRDefault="00FE2B89" w:rsidP="00F537A5">
      <w:pPr>
        <w:pStyle w:val="Heading2"/>
      </w:pPr>
      <w:bookmarkStart w:id="121" w:name="_Toc50447360"/>
      <w:bookmarkStart w:id="122" w:name="_Toc441925772"/>
      <w:bookmarkStart w:id="123" w:name="_Toc534331704"/>
      <w:bookmarkStart w:id="124" w:name="_Toc27293752"/>
      <w:r w:rsidRPr="002B5DD1">
        <w:t>Reeglid</w:t>
      </w:r>
      <w:bookmarkEnd w:id="121"/>
      <w:bookmarkEnd w:id="122"/>
      <w:bookmarkEnd w:id="123"/>
      <w:bookmarkEnd w:id="124"/>
    </w:p>
    <w:p w14:paraId="5D027A19" w14:textId="1DAF7C22" w:rsidR="00316F04" w:rsidRPr="00316F04" w:rsidRDefault="00C83C47" w:rsidP="00316F04">
      <w:r>
        <w:t>“</w:t>
      </w:r>
      <w:proofErr w:type="spellStart"/>
      <w:r w:rsidR="00316F04">
        <w:t>Reegleid</w:t>
      </w:r>
      <w:proofErr w:type="spellEnd"/>
      <w:r w:rsidR="00316F04">
        <w:t xml:space="preserve"> </w:t>
      </w:r>
      <w:proofErr w:type="spellStart"/>
      <w:r w:rsidR="00316F04">
        <w:t>käesolevas</w:t>
      </w:r>
      <w:proofErr w:type="spellEnd"/>
      <w:r w:rsidR="00316F04">
        <w:t xml:space="preserve"> </w:t>
      </w:r>
      <w:proofErr w:type="spellStart"/>
      <w:r w:rsidR="00316F04">
        <w:t>projektis</w:t>
      </w:r>
      <w:proofErr w:type="spellEnd"/>
      <w:r w:rsidR="00316F04">
        <w:t xml:space="preserve"> </w:t>
      </w:r>
      <w:proofErr w:type="spellStart"/>
      <w:r w:rsidR="00316F04">
        <w:t>ei</w:t>
      </w:r>
      <w:proofErr w:type="spellEnd"/>
      <w:r w:rsidR="00316F04">
        <w:t xml:space="preserve"> </w:t>
      </w:r>
      <w:proofErr w:type="spellStart"/>
      <w:r w:rsidR="00316F04">
        <w:t>looda</w:t>
      </w:r>
      <w:proofErr w:type="spellEnd"/>
      <w:r w:rsidR="00316F04">
        <w:t>.</w:t>
      </w:r>
      <w:r>
        <w:t xml:space="preserve">” [4, </w:t>
      </w:r>
      <w:proofErr w:type="spellStart"/>
      <w:r>
        <w:t>lk</w:t>
      </w:r>
      <w:proofErr w:type="spellEnd"/>
      <w:r>
        <w:t xml:space="preserve"> 63]</w:t>
      </w:r>
    </w:p>
    <w:p w14:paraId="14069EDD" w14:textId="77777777" w:rsidR="00FE2B89" w:rsidRPr="002B5DD1" w:rsidRDefault="00FE2B89" w:rsidP="00FE2B89">
      <w:pPr>
        <w:rPr>
          <w:rFonts w:cs="Arial"/>
          <w:color w:val="0070C0"/>
          <w:sz w:val="20"/>
        </w:rPr>
      </w:pPr>
    </w:p>
    <w:p w14:paraId="5D09313E" w14:textId="77777777" w:rsidR="00FE2B89" w:rsidRPr="002B5DD1" w:rsidRDefault="00FE2B89" w:rsidP="00F537A5">
      <w:pPr>
        <w:pStyle w:val="Heading2"/>
      </w:pPr>
      <w:bookmarkStart w:id="125" w:name="_Toc534331705"/>
      <w:bookmarkStart w:id="126" w:name="_Toc27293753"/>
      <w:r>
        <w:t>Rutiinid</w:t>
      </w:r>
      <w:bookmarkEnd w:id="125"/>
      <w:bookmarkEnd w:id="126"/>
    </w:p>
    <w:p w14:paraId="46C0FB67"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f_aktiveeri_auto</w:t>
      </w:r>
    </w:p>
    <w:p w14:paraId="747969F1"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70E24659" w14:textId="77777777" w:rsidR="00E51A07" w:rsidRDefault="00E51A07" w:rsidP="00E51A07">
      <w:pPr>
        <w:pStyle w:val="FORMATTEDCODE"/>
        <w:shd w:val="clear" w:color="auto" w:fill="E7E6E6" w:themeFill="background2"/>
      </w:pPr>
      <w:r>
        <w:t>RETURNS BOOLEAN AS $$</w:t>
      </w:r>
    </w:p>
    <w:p w14:paraId="33B1B1A7" w14:textId="77777777" w:rsidR="00E51A07" w:rsidRDefault="00E51A07" w:rsidP="00E51A07">
      <w:pPr>
        <w:pStyle w:val="FORMATTEDCODE"/>
        <w:shd w:val="clear" w:color="auto" w:fill="E7E6E6" w:themeFill="background2"/>
      </w:pPr>
      <w:r>
        <w:t>WITH muudatus AS</w:t>
      </w:r>
    </w:p>
    <w:p w14:paraId="42F92E1B" w14:textId="77777777" w:rsidR="00E51A07" w:rsidRDefault="00E51A07" w:rsidP="00E51A07">
      <w:pPr>
        <w:pStyle w:val="FORMATTEDCODE"/>
        <w:shd w:val="clear" w:color="auto" w:fill="E7E6E6" w:themeFill="background2"/>
      </w:pPr>
      <w:r>
        <w:t>(UPDATE Auto SET auto_seisundi_liik_kood=2</w:t>
      </w:r>
    </w:p>
    <w:p w14:paraId="6C6AA4DD" w14:textId="77777777" w:rsidR="00E51A07" w:rsidRDefault="00E51A07" w:rsidP="00E51A07">
      <w:pPr>
        <w:pStyle w:val="FORMATTEDCODE"/>
        <w:shd w:val="clear" w:color="auto" w:fill="E7E6E6" w:themeFill="background2"/>
      </w:pPr>
      <w:r>
        <w:t>WHERE</w:t>
      </w:r>
    </w:p>
    <w:p w14:paraId="52439112" w14:textId="77777777" w:rsidR="00E51A07" w:rsidRDefault="00E51A07" w:rsidP="00E51A07">
      <w:pPr>
        <w:pStyle w:val="FORMATTEDCODE"/>
        <w:shd w:val="clear" w:color="auto" w:fill="E7E6E6" w:themeFill="background2"/>
      </w:pPr>
      <w:r>
        <w:t>auto_kood=p_auto_kood AND</w:t>
      </w:r>
    </w:p>
    <w:p w14:paraId="052130D7" w14:textId="77777777" w:rsidR="00E51A07" w:rsidRDefault="00E51A07" w:rsidP="00E51A07">
      <w:pPr>
        <w:pStyle w:val="FORMATTEDCODE"/>
        <w:shd w:val="clear" w:color="auto" w:fill="E7E6E6" w:themeFill="background2"/>
      </w:pPr>
      <w:r>
        <w:t>(auto_seisundi_liik_kood=1 OR auto_seisundi_liik_kood=3) AND</w:t>
      </w:r>
    </w:p>
    <w:p w14:paraId="655B5EA7" w14:textId="77777777" w:rsidR="00E51A07" w:rsidRDefault="00E51A07" w:rsidP="00E51A07">
      <w:pPr>
        <w:pStyle w:val="FORMATTEDCODE"/>
        <w:shd w:val="clear" w:color="auto" w:fill="E7E6E6" w:themeFill="background2"/>
      </w:pPr>
      <w:r>
        <w:t>EXISTS(</w:t>
      </w:r>
    </w:p>
    <w:p w14:paraId="7D4B0F7F" w14:textId="77777777" w:rsidR="00E51A07" w:rsidRDefault="00E51A07" w:rsidP="00E51A07">
      <w:pPr>
        <w:pStyle w:val="FORMATTEDCODE"/>
        <w:shd w:val="clear" w:color="auto" w:fill="E7E6E6" w:themeFill="background2"/>
      </w:pPr>
      <w:r>
        <w:t>SELECT 1 FROM Auto_kategooria_omamine</w:t>
      </w:r>
    </w:p>
    <w:p w14:paraId="439E6B61" w14:textId="77777777" w:rsidR="00E51A07" w:rsidRDefault="00E51A07" w:rsidP="00E51A07">
      <w:pPr>
        <w:pStyle w:val="FORMATTEDCODE"/>
        <w:shd w:val="clear" w:color="auto" w:fill="E7E6E6" w:themeFill="background2"/>
      </w:pPr>
      <w:r>
        <w:t>WHERE p_auto_kood = auto_kood FOR UPDATE) RETURNING auto_kood)</w:t>
      </w:r>
    </w:p>
    <w:p w14:paraId="2F8A45FA" w14:textId="77777777" w:rsidR="00E51A07" w:rsidRDefault="00E51A07" w:rsidP="00E51A07">
      <w:pPr>
        <w:pStyle w:val="FORMATTEDCODE"/>
        <w:shd w:val="clear" w:color="auto" w:fill="E7E6E6" w:themeFill="background2"/>
      </w:pPr>
      <w:r>
        <w:t>SELECT Count(*)&gt;0 AS tulemus FROM muudatus;</w:t>
      </w:r>
    </w:p>
    <w:p w14:paraId="66AB4436" w14:textId="77777777" w:rsidR="00E51A07" w:rsidRDefault="00E51A07" w:rsidP="00E51A07">
      <w:pPr>
        <w:pStyle w:val="FORMATTEDCODE"/>
        <w:shd w:val="clear" w:color="auto" w:fill="E7E6E6" w:themeFill="background2"/>
      </w:pPr>
      <w:r>
        <w:t>$$ LANGUAGE SQL SECURITY DEFINER</w:t>
      </w:r>
    </w:p>
    <w:p w14:paraId="55B568C4" w14:textId="5364B4E4" w:rsidR="00FE2B89" w:rsidRDefault="00E51A07" w:rsidP="00E51A07">
      <w:pPr>
        <w:pStyle w:val="FORMATTEDCODE"/>
        <w:shd w:val="clear" w:color="auto" w:fill="E7E6E6" w:themeFill="background2"/>
      </w:pPr>
      <w:r>
        <w:t>SET search_path=public, pg_temp;</w:t>
      </w:r>
    </w:p>
    <w:p w14:paraId="6C774F94" w14:textId="3834DBF3" w:rsidR="00E51A07" w:rsidRDefault="00E51A07" w:rsidP="00FE2B89">
      <w:pPr>
        <w:rPr>
          <w:color w:val="0070C0"/>
        </w:rPr>
      </w:pPr>
    </w:p>
    <w:p w14:paraId="442620BD" w14:textId="77777777" w:rsidR="00E51A07" w:rsidRDefault="00E51A07" w:rsidP="00E51A07">
      <w:pPr>
        <w:pStyle w:val="FORMATTEDCODE"/>
      </w:pPr>
      <w:r>
        <w:t xml:space="preserve">COMMENT ON FUNCTION </w:t>
      </w:r>
      <w:r w:rsidRPr="00E51A07">
        <w:rPr>
          <w:b/>
        </w:rPr>
        <w:t>f_aktiveeri_auto(p_auto_kood Auto.auto_kood%TYPE)</w:t>
      </w:r>
      <w:r>
        <w:t xml:space="preserve"> IS 'Selle funktsiooni abil aktiveeritakse autot, mis:</w:t>
      </w:r>
    </w:p>
    <w:p w14:paraId="05C2D618" w14:textId="77777777" w:rsidR="00E51A07" w:rsidRDefault="00E51A07" w:rsidP="00E51A07">
      <w:pPr>
        <w:pStyle w:val="FORMATTEDCODE"/>
      </w:pPr>
      <w:r>
        <w:t>* on registreeritud,</w:t>
      </w:r>
    </w:p>
    <w:p w14:paraId="1E9C0B9F" w14:textId="77777777" w:rsidR="00E51A07" w:rsidRDefault="00E51A07" w:rsidP="00E51A07">
      <w:pPr>
        <w:pStyle w:val="FORMATTEDCODE"/>
      </w:pPr>
      <w:r>
        <w:t>* on seisundis "Ootel" või "Mitteaktiivne",</w:t>
      </w:r>
    </w:p>
    <w:p w14:paraId="63768F60" w14:textId="77777777" w:rsidR="00E51A07" w:rsidRDefault="00E51A07" w:rsidP="00E51A07">
      <w:pPr>
        <w:pStyle w:val="FORMATTEDCODE"/>
      </w:pPr>
      <w:r>
        <w:t>* on määratud vähemalt ühte auto kategooriasse.</w:t>
      </w:r>
    </w:p>
    <w:p w14:paraId="5EE6C46E" w14:textId="5667540E" w:rsidR="00E51A07" w:rsidRDefault="00E51A07" w:rsidP="00E51A07">
      <w:pPr>
        <w:pStyle w:val="FORMATTEDCODE"/>
      </w:pPr>
      <w:r>
        <w:t>Parameetri p_auto_kood oodatav väärtus on aktiveeritava auto kood. Funktsioon realiseerib operatsiooni OP3.';</w:t>
      </w:r>
    </w:p>
    <w:p w14:paraId="5D170E23" w14:textId="120C373F" w:rsidR="00E51A07" w:rsidRDefault="00E51A07" w:rsidP="00FE2B89">
      <w:pPr>
        <w:rPr>
          <w:color w:val="0070C0"/>
        </w:rPr>
      </w:pPr>
    </w:p>
    <w:p w14:paraId="63160E54" w14:textId="77777777" w:rsidR="00E51A07" w:rsidRPr="00E51A07" w:rsidRDefault="00E51A07" w:rsidP="00E51A07">
      <w:pPr>
        <w:pStyle w:val="FORMATTEDCODE"/>
        <w:shd w:val="clear" w:color="auto" w:fill="E7E6E6" w:themeFill="background2"/>
        <w:rPr>
          <w:b/>
        </w:rPr>
      </w:pPr>
      <w:r>
        <w:t xml:space="preserve">CREATE OR REPLACE FUNCTION </w:t>
      </w:r>
      <w:r w:rsidRPr="00E51A07">
        <w:rPr>
          <w:b/>
        </w:rPr>
        <w:t>f_muuda_auto_mitteaktiivseks</w:t>
      </w:r>
    </w:p>
    <w:p w14:paraId="6030AA05" w14:textId="77777777" w:rsidR="00E51A07" w:rsidRPr="00E51A07" w:rsidRDefault="00E51A07" w:rsidP="00E51A07">
      <w:pPr>
        <w:pStyle w:val="FORMATTEDCODE"/>
        <w:shd w:val="clear" w:color="auto" w:fill="E7E6E6" w:themeFill="background2"/>
        <w:rPr>
          <w:b/>
        </w:rPr>
      </w:pPr>
      <w:r w:rsidRPr="00E51A07">
        <w:rPr>
          <w:b/>
        </w:rPr>
        <w:t>(p_auto_kood Auto.auto_kood%TYPE)</w:t>
      </w:r>
    </w:p>
    <w:p w14:paraId="45F7652C" w14:textId="77777777" w:rsidR="00E51A07" w:rsidRDefault="00E51A07" w:rsidP="00E51A07">
      <w:pPr>
        <w:pStyle w:val="FORMATTEDCODE"/>
        <w:shd w:val="clear" w:color="auto" w:fill="E7E6E6" w:themeFill="background2"/>
      </w:pPr>
      <w:r>
        <w:t>RETURNS BOOLEAN AS $$</w:t>
      </w:r>
    </w:p>
    <w:p w14:paraId="3EF11D47" w14:textId="77777777" w:rsidR="00E51A07" w:rsidRDefault="00E51A07" w:rsidP="00E51A07">
      <w:pPr>
        <w:pStyle w:val="FORMATTEDCODE"/>
        <w:shd w:val="clear" w:color="auto" w:fill="E7E6E6" w:themeFill="background2"/>
      </w:pPr>
      <w:r>
        <w:lastRenderedPageBreak/>
        <w:t>WITH muudatus AS</w:t>
      </w:r>
    </w:p>
    <w:p w14:paraId="42FD13E5" w14:textId="77777777" w:rsidR="00E51A07" w:rsidRDefault="00E51A07" w:rsidP="00E51A07">
      <w:pPr>
        <w:pStyle w:val="FORMATTEDCODE"/>
        <w:shd w:val="clear" w:color="auto" w:fill="E7E6E6" w:themeFill="background2"/>
      </w:pPr>
      <w:r>
        <w:t>(UPDATE Auto SET auto_seisundi_liik_kood=3</w:t>
      </w:r>
    </w:p>
    <w:p w14:paraId="01F10FA3" w14:textId="77777777" w:rsidR="00E51A07" w:rsidRDefault="00E51A07" w:rsidP="00E51A07">
      <w:pPr>
        <w:pStyle w:val="FORMATTEDCODE"/>
        <w:shd w:val="clear" w:color="auto" w:fill="E7E6E6" w:themeFill="background2"/>
      </w:pPr>
      <w:r>
        <w:t>WHERE auto_kood=p_auto_kood AND auto_seisundi_liik_kood=2 RETURNING auto_kood)</w:t>
      </w:r>
    </w:p>
    <w:p w14:paraId="17F192B8" w14:textId="77777777" w:rsidR="00E51A07" w:rsidRDefault="00E51A07" w:rsidP="00E51A07">
      <w:pPr>
        <w:pStyle w:val="FORMATTEDCODE"/>
        <w:shd w:val="clear" w:color="auto" w:fill="E7E6E6" w:themeFill="background2"/>
      </w:pPr>
      <w:r>
        <w:t>SELECT Count(*)&gt;0 AS tulemus FROM muudatus;</w:t>
      </w:r>
    </w:p>
    <w:p w14:paraId="299660A8" w14:textId="77777777" w:rsidR="00E51A07" w:rsidRDefault="00E51A07" w:rsidP="00E51A07">
      <w:pPr>
        <w:pStyle w:val="FORMATTEDCODE"/>
        <w:shd w:val="clear" w:color="auto" w:fill="E7E6E6" w:themeFill="background2"/>
      </w:pPr>
      <w:r>
        <w:t>$$ LANGUAGE SQL SECURITY DEFINER</w:t>
      </w:r>
    </w:p>
    <w:p w14:paraId="79B01BC3" w14:textId="0906E646" w:rsidR="00E51A07" w:rsidRDefault="00E51A07" w:rsidP="00E51A07">
      <w:pPr>
        <w:pStyle w:val="FORMATTEDCODE"/>
        <w:shd w:val="clear" w:color="auto" w:fill="E7E6E6" w:themeFill="background2"/>
      </w:pPr>
      <w:r>
        <w:t>SET search_path=public, pg_temp;</w:t>
      </w:r>
    </w:p>
    <w:p w14:paraId="7302BB87" w14:textId="4AE11484" w:rsidR="00E51A07" w:rsidRDefault="00E51A07" w:rsidP="00FE2B89">
      <w:pPr>
        <w:rPr>
          <w:color w:val="0070C0"/>
        </w:rPr>
      </w:pPr>
    </w:p>
    <w:p w14:paraId="37DCEA24" w14:textId="4433C8CE" w:rsidR="00E51A07" w:rsidRDefault="00E51A07" w:rsidP="00E51A07">
      <w:pPr>
        <w:pStyle w:val="FORMATTEDCODE"/>
      </w:pPr>
      <w:r w:rsidRPr="00E51A07">
        <w:t xml:space="preserve">COMMENT ON FUNCTION </w:t>
      </w:r>
      <w:r w:rsidRPr="00E51A07">
        <w:rPr>
          <w:b/>
        </w:rPr>
        <w:t>f_muuda_auto_mitteaktiivseks(p_auto_kood Auto.auto_kood%TYPE)</w:t>
      </w:r>
      <w:r w:rsidRPr="00E51A07">
        <w:t xml:space="preserve"> IS 'Selle funktsiooni abil deaktiveeritakse autot, mis on seisundis "Aktiivne". Parameetri p_auto_kood oodatav väärtus on aktiveeritava auto kood. Funktsioon realiseerib operatsiooni OP4.';</w:t>
      </w:r>
    </w:p>
    <w:p w14:paraId="2952D7DE" w14:textId="43055BF0" w:rsidR="00E51A07" w:rsidRDefault="00E51A07" w:rsidP="00FE2B89">
      <w:pPr>
        <w:rPr>
          <w:color w:val="0070C0"/>
        </w:rPr>
      </w:pPr>
    </w:p>
    <w:p w14:paraId="5FB3FE45" w14:textId="77777777" w:rsidR="00532BCB" w:rsidRPr="00764DEA" w:rsidRDefault="00532BCB" w:rsidP="00532BCB">
      <w:pPr>
        <w:pStyle w:val="FORMATTEDCODE"/>
        <w:shd w:val="clear" w:color="auto" w:fill="E7E6E6" w:themeFill="background2"/>
        <w:rPr>
          <w:b/>
        </w:rPr>
      </w:pPr>
      <w:r w:rsidRPr="00532BCB">
        <w:t xml:space="preserve">CREATE OR REPLACE FUNCTION </w:t>
      </w:r>
      <w:r w:rsidRPr="00764DEA">
        <w:rPr>
          <w:b/>
        </w:rPr>
        <w:t>f_lopeta_auto</w:t>
      </w:r>
    </w:p>
    <w:p w14:paraId="172E8BE3" w14:textId="77777777" w:rsidR="00532BCB" w:rsidRPr="00764DEA" w:rsidRDefault="00532BCB" w:rsidP="00532BCB">
      <w:pPr>
        <w:pStyle w:val="FORMATTEDCODE"/>
        <w:shd w:val="clear" w:color="auto" w:fill="E7E6E6" w:themeFill="background2"/>
        <w:rPr>
          <w:b/>
        </w:rPr>
      </w:pPr>
      <w:r w:rsidRPr="00764DEA">
        <w:rPr>
          <w:b/>
        </w:rPr>
        <w:t>(p_auto_kood Auto.auto_kood%TYPE)</w:t>
      </w:r>
    </w:p>
    <w:p w14:paraId="6FB94FBD" w14:textId="77777777" w:rsidR="00532BCB" w:rsidRPr="00532BCB" w:rsidRDefault="00532BCB" w:rsidP="00532BCB">
      <w:pPr>
        <w:pStyle w:val="FORMATTEDCODE"/>
        <w:shd w:val="clear" w:color="auto" w:fill="E7E6E6" w:themeFill="background2"/>
      </w:pPr>
      <w:r w:rsidRPr="00532BCB">
        <w:t>RETURNS Auto.auto_kood%TYPE AS $$</w:t>
      </w:r>
    </w:p>
    <w:p w14:paraId="13AA86FC" w14:textId="2F57C2A4" w:rsidR="00532BCB" w:rsidRPr="00532BCB" w:rsidRDefault="00532BCB" w:rsidP="00532BCB">
      <w:pPr>
        <w:pStyle w:val="FORMATTEDCODE"/>
        <w:shd w:val="clear" w:color="auto" w:fill="E7E6E6" w:themeFill="background2"/>
      </w:pPr>
      <w:r w:rsidRPr="00532BCB">
        <w:t>UPDATE Auto SET auto_seisundi_liik_kood=4</w:t>
      </w:r>
      <w:r w:rsidR="000C5943">
        <w:t xml:space="preserve"> </w:t>
      </w:r>
      <w:r w:rsidRPr="00532BCB">
        <w:t>WHERE</w:t>
      </w:r>
    </w:p>
    <w:p w14:paraId="4A82017B" w14:textId="7DDBB466" w:rsidR="00532BCB" w:rsidRPr="00532BCB" w:rsidRDefault="00532BCB" w:rsidP="00532BCB">
      <w:pPr>
        <w:pStyle w:val="FORMATTEDCODE"/>
        <w:shd w:val="clear" w:color="auto" w:fill="E7E6E6" w:themeFill="background2"/>
      </w:pPr>
      <w:r w:rsidRPr="00532BCB">
        <w:t>auto_kood=p_auto_kood AND</w:t>
      </w:r>
      <w:r w:rsidR="00CD0C32">
        <w:t xml:space="preserve"> </w:t>
      </w:r>
      <w:r w:rsidRPr="00532BCB">
        <w:t>auto_seisundi_liik_kood IN (2,3)</w:t>
      </w:r>
    </w:p>
    <w:p w14:paraId="787FA059" w14:textId="77777777" w:rsidR="00532BCB" w:rsidRPr="00532BCB" w:rsidRDefault="00532BCB" w:rsidP="00532BCB">
      <w:pPr>
        <w:pStyle w:val="FORMATTEDCODE"/>
        <w:shd w:val="clear" w:color="auto" w:fill="E7E6E6" w:themeFill="background2"/>
      </w:pPr>
      <w:r w:rsidRPr="00532BCB">
        <w:t>RETURNING auto_kood;</w:t>
      </w:r>
    </w:p>
    <w:p w14:paraId="53378046" w14:textId="77777777" w:rsidR="00532BCB" w:rsidRPr="00532BCB" w:rsidRDefault="00532BCB" w:rsidP="00532BCB">
      <w:pPr>
        <w:pStyle w:val="FORMATTEDCODE"/>
        <w:shd w:val="clear" w:color="auto" w:fill="E7E6E6" w:themeFill="background2"/>
      </w:pPr>
      <w:r w:rsidRPr="00532BCB">
        <w:t>$$ LANGUAGE SQL SECURITY DEFINER</w:t>
      </w:r>
    </w:p>
    <w:p w14:paraId="7649C2C9" w14:textId="3BDF6919" w:rsidR="00E51A07" w:rsidRDefault="00532BCB" w:rsidP="00532BCB">
      <w:pPr>
        <w:pStyle w:val="FORMATTEDCODE"/>
        <w:shd w:val="clear" w:color="auto" w:fill="E7E6E6" w:themeFill="background2"/>
      </w:pPr>
      <w:r w:rsidRPr="00532BCB">
        <w:t>SET search_path=public, pg_temp;</w:t>
      </w:r>
    </w:p>
    <w:p w14:paraId="04CFB888" w14:textId="77777777" w:rsidR="00532BCB" w:rsidRDefault="00532BCB" w:rsidP="00532BCB">
      <w:pPr>
        <w:rPr>
          <w:color w:val="0070C0"/>
        </w:rPr>
      </w:pPr>
    </w:p>
    <w:p w14:paraId="4C15F877" w14:textId="02D414B4" w:rsidR="00B36D85" w:rsidRDefault="00E51A07" w:rsidP="00634559">
      <w:pPr>
        <w:pStyle w:val="FORMATTEDCODE"/>
      </w:pPr>
      <w:r w:rsidRPr="00E51A07">
        <w:t xml:space="preserve">COMMENT ON FUNCTION </w:t>
      </w:r>
      <w:r w:rsidRPr="00E51A07">
        <w:rPr>
          <w:b/>
        </w:rPr>
        <w:t>f_lopeta_auto(p_auto_kood Auto.auto_kood%TYPE)</w:t>
      </w:r>
      <w:r w:rsidRPr="00E51A07">
        <w:t xml:space="preserve"> IS 'Selle funktsiooni abil lõpetatakse autot, mis on seisundis "Aktiivne" või "Mitteaktiivne". Parameetri p_auto_kood oodatav väärtus on aktiveeritava auto kood. Funktsioon realiseerib operatsiooni OP5.';</w:t>
      </w:r>
    </w:p>
    <w:p w14:paraId="1D2AEF99" w14:textId="13367F85" w:rsidR="00B36D85" w:rsidRDefault="00B36D85" w:rsidP="00B36D85"/>
    <w:p w14:paraId="15A94382" w14:textId="77777777" w:rsidR="001255C4" w:rsidRPr="001255C4" w:rsidRDefault="001255C4" w:rsidP="001255C4">
      <w:pPr>
        <w:pStyle w:val="FORMATTEDCODE"/>
        <w:shd w:val="clear" w:color="auto" w:fill="E7E6E6" w:themeFill="background2"/>
        <w:rPr>
          <w:b/>
        </w:rPr>
      </w:pPr>
      <w:r w:rsidRPr="001255C4">
        <w:t xml:space="preserve">CREATE OR REPLACE FUNCTION </w:t>
      </w:r>
      <w:r w:rsidRPr="001255C4">
        <w:rPr>
          <w:b/>
        </w:rPr>
        <w:t>f_autendi_juhataja(p_e_meil text, p_parool text)</w:t>
      </w:r>
    </w:p>
    <w:p w14:paraId="198F912B" w14:textId="77777777" w:rsidR="001255C4" w:rsidRPr="001255C4" w:rsidRDefault="001255C4" w:rsidP="001255C4">
      <w:pPr>
        <w:pStyle w:val="FORMATTEDCODE"/>
        <w:shd w:val="clear" w:color="auto" w:fill="E7E6E6" w:themeFill="background2"/>
      </w:pPr>
      <w:r w:rsidRPr="001255C4">
        <w:t>RETURNS boolean AS $$</w:t>
      </w:r>
    </w:p>
    <w:p w14:paraId="33C0E847" w14:textId="77777777" w:rsidR="001255C4" w:rsidRPr="001255C4" w:rsidRDefault="001255C4" w:rsidP="001255C4">
      <w:pPr>
        <w:pStyle w:val="FORMATTEDCODE"/>
        <w:shd w:val="clear" w:color="auto" w:fill="E7E6E6" w:themeFill="background2"/>
      </w:pPr>
      <w:r w:rsidRPr="001255C4">
        <w:t>DECLARE rslt boolean;</w:t>
      </w:r>
    </w:p>
    <w:p w14:paraId="0A9BB47A" w14:textId="77777777" w:rsidR="001255C4" w:rsidRPr="001255C4" w:rsidRDefault="001255C4" w:rsidP="001255C4">
      <w:pPr>
        <w:pStyle w:val="FORMATTEDCODE"/>
        <w:shd w:val="clear" w:color="auto" w:fill="E7E6E6" w:themeFill="background2"/>
      </w:pPr>
      <w:r w:rsidRPr="001255C4">
        <w:t>BEGIN</w:t>
      </w:r>
    </w:p>
    <w:p w14:paraId="12676724" w14:textId="77777777" w:rsidR="001255C4" w:rsidRPr="001255C4" w:rsidRDefault="001255C4" w:rsidP="001255C4">
      <w:pPr>
        <w:pStyle w:val="FORMATTEDCODE"/>
        <w:shd w:val="clear" w:color="auto" w:fill="E7E6E6" w:themeFill="background2"/>
      </w:pPr>
      <w:r w:rsidRPr="001255C4">
        <w:t>SELECT INTO rslt (parool = public.crypt(p_parool, parool))</w:t>
      </w:r>
    </w:p>
    <w:p w14:paraId="23EC9A1C" w14:textId="77777777" w:rsidR="001255C4" w:rsidRPr="001255C4" w:rsidRDefault="001255C4" w:rsidP="001255C4">
      <w:pPr>
        <w:pStyle w:val="FORMATTEDCODE"/>
        <w:shd w:val="clear" w:color="auto" w:fill="E7E6E6" w:themeFill="background2"/>
      </w:pPr>
      <w:r w:rsidRPr="001255C4">
        <w:t>FROM Isik</w:t>
      </w:r>
    </w:p>
    <w:p w14:paraId="46E0E955" w14:textId="77777777" w:rsidR="001255C4" w:rsidRPr="001255C4" w:rsidRDefault="001255C4" w:rsidP="001255C4">
      <w:pPr>
        <w:pStyle w:val="FORMATTEDCODE"/>
        <w:shd w:val="clear" w:color="auto" w:fill="E7E6E6" w:themeFill="background2"/>
      </w:pPr>
      <w:r w:rsidRPr="001255C4">
        <w:t>INNER JOIN Tootaja ON Isik.isik_id = Tootaja.isik_id</w:t>
      </w:r>
    </w:p>
    <w:p w14:paraId="3D642E75" w14:textId="77777777" w:rsidR="001255C4" w:rsidRPr="001255C4" w:rsidRDefault="001255C4" w:rsidP="001255C4">
      <w:pPr>
        <w:pStyle w:val="FORMATTEDCODE"/>
        <w:shd w:val="clear" w:color="auto" w:fill="E7E6E6" w:themeFill="background2"/>
      </w:pPr>
      <w:r w:rsidRPr="001255C4">
        <w:t>WHERE</w:t>
      </w:r>
    </w:p>
    <w:p w14:paraId="47570A68" w14:textId="77777777" w:rsidR="001255C4" w:rsidRPr="001255C4" w:rsidRDefault="001255C4" w:rsidP="001255C4">
      <w:pPr>
        <w:pStyle w:val="FORMATTEDCODE"/>
        <w:shd w:val="clear" w:color="auto" w:fill="E7E6E6" w:themeFill="background2"/>
      </w:pPr>
      <w:r w:rsidRPr="001255C4">
        <w:t>Lower(Isik.e_meil)=Lower(p_e_meil) AND</w:t>
      </w:r>
    </w:p>
    <w:p w14:paraId="713711B1" w14:textId="77777777" w:rsidR="001255C4" w:rsidRPr="001255C4" w:rsidRDefault="001255C4" w:rsidP="001255C4">
      <w:pPr>
        <w:pStyle w:val="FORMATTEDCODE"/>
        <w:shd w:val="clear" w:color="auto" w:fill="E7E6E6" w:themeFill="background2"/>
      </w:pPr>
      <w:r w:rsidRPr="001255C4">
        <w:t xml:space="preserve">Isik.isiku_seisundi_liik_kood = 1 AND Tootaja.amet_kood=1 AND </w:t>
      </w:r>
    </w:p>
    <w:p w14:paraId="68AEB24D" w14:textId="77777777" w:rsidR="001255C4" w:rsidRPr="001255C4" w:rsidRDefault="001255C4" w:rsidP="001255C4">
      <w:pPr>
        <w:pStyle w:val="FORMATTEDCODE"/>
        <w:shd w:val="clear" w:color="auto" w:fill="E7E6E6" w:themeFill="background2"/>
      </w:pPr>
      <w:r w:rsidRPr="001255C4">
        <w:t>Tootaja.tootaja_seisundi_liik_kood IN (1, 2, 3, 6);</w:t>
      </w:r>
    </w:p>
    <w:p w14:paraId="10FB2FAF" w14:textId="77777777" w:rsidR="001255C4" w:rsidRPr="001255C4" w:rsidRDefault="001255C4" w:rsidP="001255C4">
      <w:pPr>
        <w:pStyle w:val="FORMATTEDCODE"/>
        <w:shd w:val="clear" w:color="auto" w:fill="E7E6E6" w:themeFill="background2"/>
      </w:pPr>
      <w:r w:rsidRPr="001255C4">
        <w:t>RETURN coalesce(rslt, FALSE);</w:t>
      </w:r>
    </w:p>
    <w:p w14:paraId="0F60FBC8" w14:textId="77777777" w:rsidR="001255C4" w:rsidRPr="001255C4" w:rsidRDefault="001255C4" w:rsidP="001255C4">
      <w:pPr>
        <w:pStyle w:val="FORMATTEDCODE"/>
        <w:shd w:val="clear" w:color="auto" w:fill="E7E6E6" w:themeFill="background2"/>
      </w:pPr>
      <w:r w:rsidRPr="001255C4">
        <w:t>END;</w:t>
      </w:r>
    </w:p>
    <w:p w14:paraId="16A7EBC5" w14:textId="77777777" w:rsidR="001255C4" w:rsidRPr="001255C4" w:rsidRDefault="001255C4" w:rsidP="001255C4">
      <w:pPr>
        <w:pStyle w:val="FORMATTEDCODE"/>
        <w:shd w:val="clear" w:color="auto" w:fill="E7E6E6" w:themeFill="background2"/>
      </w:pPr>
      <w:r w:rsidRPr="001255C4">
        <w:t>$$ LANGUAGE plpgsql SECURITY DEFINER STABLE</w:t>
      </w:r>
    </w:p>
    <w:p w14:paraId="610925B1" w14:textId="430C9C50" w:rsidR="00634559" w:rsidRDefault="001255C4" w:rsidP="001255C4">
      <w:pPr>
        <w:pStyle w:val="FORMATTEDCODE"/>
        <w:shd w:val="clear" w:color="auto" w:fill="E7E6E6" w:themeFill="background2"/>
      </w:pPr>
      <w:r w:rsidRPr="001255C4">
        <w:t>SET search_path = public, pg_temp;</w:t>
      </w:r>
    </w:p>
    <w:p w14:paraId="7BDAA046" w14:textId="77777777" w:rsidR="001255C4" w:rsidRDefault="001255C4" w:rsidP="001255C4"/>
    <w:p w14:paraId="31461D3D" w14:textId="55D5884C" w:rsidR="001255C4" w:rsidRPr="00634559" w:rsidRDefault="001255C4" w:rsidP="001255C4">
      <w:pPr>
        <w:pStyle w:val="FORMATTEDCODE"/>
      </w:pPr>
      <w:r w:rsidRPr="001255C4">
        <w:t xml:space="preserve">COMMENT ON FUNCTION </w:t>
      </w:r>
      <w:r w:rsidRPr="001255C4">
        <w:rPr>
          <w:b/>
        </w:rPr>
        <w:t>f_autendi_juhataja(p_e_meil text, p_parool text)</w:t>
      </w:r>
      <w:r w:rsidRPr="001255C4">
        <w:t xml:space="preserve"> IS 'Selle funktsiooni abil autenditakse juhataja. Parameetri p_e_meil oodatav väärtus on tõstutundetu kasutajanimi (e-meil) ja </w:t>
      </w:r>
      <w:r w:rsidRPr="001255C4">
        <w:lastRenderedPageBreak/>
        <w:t>p_parool oodatav väärtus on tõstutundlik avatekstiline parool. Juhatajal on õigus süsteemi siseneda vaid siis, kui tema seisundiks on "Tööl", "Puhkusel", "Haiguslehel" või "Katseajal".';</w:t>
      </w:r>
    </w:p>
    <w:p w14:paraId="12A10BAD" w14:textId="0ACD43A7" w:rsidR="00FE2B89" w:rsidRPr="00634559" w:rsidRDefault="00FE2B89" w:rsidP="00F537A5">
      <w:pPr>
        <w:pStyle w:val="Heading2"/>
      </w:pPr>
      <w:bookmarkStart w:id="127" w:name="_Toc50447353"/>
      <w:bookmarkStart w:id="128" w:name="_Toc441925774"/>
      <w:bookmarkStart w:id="129" w:name="_Toc534331706"/>
      <w:bookmarkStart w:id="130" w:name="_Toc27293754"/>
      <w:r w:rsidRPr="002B5DD1">
        <w:t>Indeksid</w:t>
      </w:r>
      <w:bookmarkEnd w:id="127"/>
      <w:bookmarkEnd w:id="128"/>
      <w:bookmarkEnd w:id="129"/>
      <w:bookmarkEnd w:id="130"/>
    </w:p>
    <w:p w14:paraId="47499CDA" w14:textId="78E5FF6E" w:rsidR="00FE2B89" w:rsidRPr="005B5A90" w:rsidRDefault="00C83C47" w:rsidP="00C070DD">
      <w:r>
        <w:t>“</w:t>
      </w:r>
      <w:proofErr w:type="spellStart"/>
      <w:r w:rsidR="00FE2B89" w:rsidRPr="005B5A90">
        <w:t>Järgnevalt</w:t>
      </w:r>
      <w:proofErr w:type="spellEnd"/>
      <w:r w:rsidR="00FE2B89" w:rsidRPr="005B5A90">
        <w:t xml:space="preserve"> </w:t>
      </w:r>
      <w:proofErr w:type="spellStart"/>
      <w:r w:rsidR="00FE2B89" w:rsidRPr="005B5A90">
        <w:t>esitatakse</w:t>
      </w:r>
      <w:proofErr w:type="spellEnd"/>
      <w:r w:rsidR="00FE2B89" w:rsidRPr="005B5A90">
        <w:t xml:space="preserve"> </w:t>
      </w:r>
      <w:proofErr w:type="spellStart"/>
      <w:r w:rsidR="00FE2B89" w:rsidRPr="005B5A90">
        <w:t>indeksite</w:t>
      </w:r>
      <w:proofErr w:type="spellEnd"/>
      <w:r w:rsidR="00FE2B89" w:rsidRPr="005B5A90">
        <w:t xml:space="preserve"> </w:t>
      </w:r>
      <w:proofErr w:type="spellStart"/>
      <w:r w:rsidR="00FE2B89" w:rsidRPr="005B5A90">
        <w:t>loomise</w:t>
      </w:r>
      <w:proofErr w:type="spellEnd"/>
      <w:r w:rsidR="00FE2B89" w:rsidRPr="005B5A90">
        <w:t xml:space="preserve"> </w:t>
      </w:r>
      <w:proofErr w:type="spellStart"/>
      <w:r w:rsidR="00FE2B89" w:rsidRPr="005B5A90">
        <w:t>laused</w:t>
      </w:r>
      <w:proofErr w:type="spellEnd"/>
      <w:r w:rsidR="00FE2B89" w:rsidRPr="005B5A90">
        <w:t>.</w:t>
      </w:r>
      <w:r>
        <w:t xml:space="preserve">” [4, </w:t>
      </w:r>
      <w:proofErr w:type="spellStart"/>
      <w:r>
        <w:t>lk</w:t>
      </w:r>
      <w:proofErr w:type="spellEnd"/>
      <w:r>
        <w:t xml:space="preserve"> 65]</w:t>
      </w:r>
    </w:p>
    <w:p w14:paraId="6E132917" w14:textId="77777777" w:rsidR="00FE2B89" w:rsidRPr="002B5DD1" w:rsidRDefault="00FE2B89" w:rsidP="00FE2B89">
      <w:pPr>
        <w:tabs>
          <w:tab w:val="right" w:pos="1142"/>
        </w:tabs>
        <w:rPr>
          <w:rFonts w:cs="Arial"/>
          <w:color w:val="0070C0"/>
        </w:rPr>
      </w:pPr>
    </w:p>
    <w:p w14:paraId="701C45A6" w14:textId="3AA090BA" w:rsidR="00FE2B89" w:rsidRDefault="00FE2B89" w:rsidP="00F537A5">
      <w:pPr>
        <w:pStyle w:val="Heading3"/>
      </w:pPr>
      <w:bookmarkStart w:id="131" w:name="_Toc50447354"/>
      <w:bookmarkStart w:id="132" w:name="_Toc441925775"/>
      <w:bookmarkStart w:id="133" w:name="_Toc534331707"/>
      <w:bookmarkStart w:id="134" w:name="_Toc27293755"/>
      <w:r>
        <w:t xml:space="preserve">Välisvõtmete </w:t>
      </w:r>
      <w:r w:rsidRPr="00F537A5">
        <w:t>veergudele</w:t>
      </w:r>
      <w:r w:rsidRPr="002B5DD1">
        <w:t xml:space="preserve"> lisatavad indeksid</w:t>
      </w:r>
      <w:bookmarkEnd w:id="131"/>
      <w:bookmarkEnd w:id="132"/>
      <w:bookmarkEnd w:id="133"/>
      <w:bookmarkEnd w:id="134"/>
    </w:p>
    <w:p w14:paraId="3EA0AAEA" w14:textId="77777777" w:rsidR="007E0A01" w:rsidRDefault="007E0A01" w:rsidP="007E0A01">
      <w:pPr>
        <w:pStyle w:val="FORMATTEDCODE"/>
        <w:shd w:val="clear" w:color="auto" w:fill="E7E6E6" w:themeFill="background2"/>
      </w:pPr>
      <w:r>
        <w:t xml:space="preserve">CREATE INDEX </w:t>
      </w:r>
      <w:r w:rsidRPr="007E0A01">
        <w:rPr>
          <w:b/>
        </w:rPr>
        <w:t>IXFK_Isik_Isiku_seisundi_liik</w:t>
      </w:r>
      <w:r>
        <w:t xml:space="preserve"> ON Isik (isiku_seisundi_liik_kood ASC);</w:t>
      </w:r>
    </w:p>
    <w:p w14:paraId="3CDCF1A9" w14:textId="39EA1C22" w:rsidR="007E0A01" w:rsidRDefault="007E0A01" w:rsidP="007E0A01">
      <w:pPr>
        <w:pStyle w:val="FORMATTEDCODE"/>
        <w:shd w:val="clear" w:color="auto" w:fill="E7E6E6" w:themeFill="background2"/>
      </w:pPr>
      <w:r>
        <w:t xml:space="preserve">CREATE INDEX </w:t>
      </w:r>
      <w:r w:rsidRPr="007E0A01">
        <w:rPr>
          <w:b/>
        </w:rPr>
        <w:t>IXFK_Isik_Riik</w:t>
      </w:r>
      <w:r>
        <w:t xml:space="preserve"> ON Isik (riik_kood ASC);</w:t>
      </w:r>
    </w:p>
    <w:p w14:paraId="65460756" w14:textId="15B81429" w:rsidR="007E0A01" w:rsidRDefault="007E0A01" w:rsidP="007E0A01">
      <w:pPr>
        <w:pStyle w:val="FORMATTEDCODE"/>
        <w:shd w:val="clear" w:color="auto" w:fill="E7E6E6" w:themeFill="background2"/>
      </w:pPr>
      <w:r w:rsidRPr="007E0A01">
        <w:t xml:space="preserve">CREATE INDEX </w:t>
      </w:r>
      <w:r w:rsidRPr="007E0A01">
        <w:rPr>
          <w:b/>
        </w:rPr>
        <w:t>IXFK_Klient_Kliendi_seisundi_liik</w:t>
      </w:r>
      <w:r w:rsidRPr="007E0A01">
        <w:t xml:space="preserve"> ON Klient (kliendi_seisundi_liik_kood ASC);</w:t>
      </w:r>
    </w:p>
    <w:p w14:paraId="34F92510" w14:textId="77777777" w:rsidR="007E0A01" w:rsidRDefault="007E0A01" w:rsidP="007E0A01">
      <w:pPr>
        <w:pStyle w:val="FORMATTEDCODE"/>
        <w:shd w:val="clear" w:color="auto" w:fill="E7E6E6" w:themeFill="background2"/>
      </w:pPr>
      <w:r>
        <w:t xml:space="preserve">CREATE INDEX </w:t>
      </w:r>
      <w:r w:rsidRPr="007E0A01">
        <w:rPr>
          <w:b/>
        </w:rPr>
        <w:t>IXFK_Tootaja_Amet</w:t>
      </w:r>
      <w:r>
        <w:t xml:space="preserve"> ON Tootaja (amet_kood ASC);</w:t>
      </w:r>
    </w:p>
    <w:p w14:paraId="550FA1AA" w14:textId="77777777" w:rsidR="007E0A01" w:rsidRDefault="007E0A01" w:rsidP="007E0A01">
      <w:pPr>
        <w:pStyle w:val="FORMATTEDCODE"/>
        <w:shd w:val="clear" w:color="auto" w:fill="E7E6E6" w:themeFill="background2"/>
      </w:pPr>
      <w:r>
        <w:t xml:space="preserve">CREATE INDEX </w:t>
      </w:r>
      <w:r w:rsidRPr="007E0A01">
        <w:rPr>
          <w:b/>
        </w:rPr>
        <w:t>IXFK_Tootaja_Tootaja</w:t>
      </w:r>
      <w:r>
        <w:t xml:space="preserve"> ON Tootaja (mentor ASC);</w:t>
      </w:r>
    </w:p>
    <w:p w14:paraId="51EA2DE7" w14:textId="1D27D0DD" w:rsidR="007E0A01" w:rsidRDefault="007E0A01" w:rsidP="007E0A01">
      <w:pPr>
        <w:pStyle w:val="FORMATTEDCODE"/>
        <w:shd w:val="clear" w:color="auto" w:fill="E7E6E6" w:themeFill="background2"/>
      </w:pPr>
      <w:r>
        <w:t xml:space="preserve">CREATE INDEX </w:t>
      </w:r>
      <w:r w:rsidRPr="007E0A01">
        <w:rPr>
          <w:b/>
        </w:rPr>
        <w:t>IXFK_Tootaja_Tootaja_seisundi_liik</w:t>
      </w:r>
      <w:r>
        <w:t xml:space="preserve"> ON Tootaja (tootaja_seisundi_liik_kood ASC);</w:t>
      </w:r>
    </w:p>
    <w:p w14:paraId="475FFF23" w14:textId="77777777" w:rsidR="007E0A01" w:rsidRDefault="007E0A01" w:rsidP="007E0A01">
      <w:pPr>
        <w:pStyle w:val="FORMATTEDCODE"/>
        <w:shd w:val="clear" w:color="auto" w:fill="E7E6E6" w:themeFill="background2"/>
      </w:pPr>
      <w:r>
        <w:t xml:space="preserve">CREATE INDEX </w:t>
      </w:r>
      <w:r w:rsidRPr="007E0A01">
        <w:rPr>
          <w:b/>
        </w:rPr>
        <w:t>IXFK_Auto_Auto_kytuse_liik</w:t>
      </w:r>
      <w:r>
        <w:t xml:space="preserve"> ON Auto (auto_kytuse_liik_kood ASC);</w:t>
      </w:r>
    </w:p>
    <w:p w14:paraId="48CBBB1B" w14:textId="77777777" w:rsidR="007E0A01" w:rsidRDefault="007E0A01" w:rsidP="007E0A01">
      <w:pPr>
        <w:pStyle w:val="FORMATTEDCODE"/>
        <w:shd w:val="clear" w:color="auto" w:fill="E7E6E6" w:themeFill="background2"/>
      </w:pPr>
      <w:r>
        <w:t xml:space="preserve">CREATE INDEX </w:t>
      </w:r>
      <w:r w:rsidRPr="007E0A01">
        <w:rPr>
          <w:b/>
        </w:rPr>
        <w:t>IXFK_Auto_Auto_mark</w:t>
      </w:r>
      <w:r>
        <w:t xml:space="preserve"> ON Auto (auto_mark_kood ASC);</w:t>
      </w:r>
    </w:p>
    <w:p w14:paraId="4AD5C909" w14:textId="77777777" w:rsidR="007E0A01" w:rsidRDefault="007E0A01" w:rsidP="007E0A01">
      <w:pPr>
        <w:pStyle w:val="FORMATTEDCODE"/>
        <w:shd w:val="clear" w:color="auto" w:fill="E7E6E6" w:themeFill="background2"/>
      </w:pPr>
      <w:r>
        <w:t xml:space="preserve">CREATE INDEX </w:t>
      </w:r>
      <w:r w:rsidRPr="007E0A01">
        <w:rPr>
          <w:b/>
        </w:rPr>
        <w:t>IXFK_Auto_Auto_seisundi_liik</w:t>
      </w:r>
      <w:r>
        <w:t xml:space="preserve"> ON Auto (auto_seisundi_liik_kood ASC);</w:t>
      </w:r>
    </w:p>
    <w:p w14:paraId="1B847E50" w14:textId="16EEF429" w:rsidR="007E0A01" w:rsidRDefault="007E0A01" w:rsidP="007E0A01">
      <w:pPr>
        <w:pStyle w:val="FORMATTEDCODE"/>
        <w:shd w:val="clear" w:color="auto" w:fill="E7E6E6" w:themeFill="background2"/>
      </w:pPr>
      <w:r>
        <w:t xml:space="preserve">CREATE INDEX </w:t>
      </w:r>
      <w:r w:rsidRPr="007E0A01">
        <w:rPr>
          <w:b/>
        </w:rPr>
        <w:t>IXFK_Auto_Tootaja</w:t>
      </w:r>
      <w:r>
        <w:t xml:space="preserve"> ON Auto (registreerija_id ASC);</w:t>
      </w:r>
    </w:p>
    <w:p w14:paraId="68198369" w14:textId="74295483" w:rsidR="007E0A01" w:rsidRDefault="007E0A01" w:rsidP="007E0A01">
      <w:pPr>
        <w:pStyle w:val="FORMATTEDCODE"/>
        <w:shd w:val="clear" w:color="auto" w:fill="E7E6E6" w:themeFill="background2"/>
      </w:pPr>
      <w:r w:rsidRPr="007E0A01">
        <w:t xml:space="preserve">CREATE INDEX </w:t>
      </w:r>
      <w:r w:rsidRPr="007E0A01">
        <w:rPr>
          <w:b/>
        </w:rPr>
        <w:t xml:space="preserve">IXFK_Auto_kategooria_omamine_Auto_kategooria </w:t>
      </w:r>
      <w:r w:rsidRPr="007E0A01">
        <w:t>ON Auto_kategooria_omamine (auto_kategooria_kood ASC);</w:t>
      </w:r>
    </w:p>
    <w:p w14:paraId="6CFC8B3F" w14:textId="77777777" w:rsidR="007E0A01" w:rsidRPr="007E0A01" w:rsidRDefault="007E0A01" w:rsidP="007E0A01"/>
    <w:p w14:paraId="4D95CC54" w14:textId="3B03CFB0" w:rsidR="00C54A26" w:rsidRPr="00C54A26" w:rsidRDefault="00FE2B89" w:rsidP="00F537A5">
      <w:pPr>
        <w:pStyle w:val="Heading3"/>
      </w:pPr>
      <w:bookmarkStart w:id="135" w:name="_Toc441925776"/>
      <w:bookmarkStart w:id="136" w:name="_Toc534331708"/>
      <w:bookmarkStart w:id="137" w:name="_Toc27293756"/>
      <w:r w:rsidRPr="002B5DD1">
        <w:t>Täiendavad sekundaarsed indeksid</w:t>
      </w:r>
      <w:bookmarkEnd w:id="135"/>
      <w:bookmarkEnd w:id="136"/>
      <w:bookmarkEnd w:id="137"/>
    </w:p>
    <w:p w14:paraId="35F1A1C6" w14:textId="2A850F5B" w:rsidR="00FE2B89" w:rsidRDefault="00C54A26" w:rsidP="00C54A26">
      <w:proofErr w:type="spellStart"/>
      <w:r>
        <w:t>Täiendavad</w:t>
      </w:r>
      <w:proofErr w:type="spellEnd"/>
      <w:r>
        <w:t xml:space="preserve"> </w:t>
      </w:r>
      <w:proofErr w:type="spellStart"/>
      <w:r>
        <w:t>sekundaarsed</w:t>
      </w:r>
      <w:proofErr w:type="spellEnd"/>
      <w:r>
        <w:t xml:space="preserve"> </w:t>
      </w:r>
      <w:proofErr w:type="spellStart"/>
      <w:r>
        <w:t>indekseid</w:t>
      </w:r>
      <w:proofErr w:type="spellEnd"/>
      <w:r>
        <w:t xml:space="preserve"> </w:t>
      </w:r>
      <w:proofErr w:type="spellStart"/>
      <w:r>
        <w:t>käesolevas</w:t>
      </w:r>
      <w:proofErr w:type="spellEnd"/>
      <w:r>
        <w:t xml:space="preserve"> </w:t>
      </w:r>
      <w:proofErr w:type="spellStart"/>
      <w:r>
        <w:t>projektis</w:t>
      </w:r>
      <w:proofErr w:type="spellEnd"/>
      <w:r>
        <w:t xml:space="preserve"> </w:t>
      </w:r>
      <w:proofErr w:type="spellStart"/>
      <w:r>
        <w:t>ei</w:t>
      </w:r>
      <w:proofErr w:type="spellEnd"/>
      <w:r>
        <w:t xml:space="preserve"> </w:t>
      </w:r>
      <w:proofErr w:type="spellStart"/>
      <w:r>
        <w:t>looda</w:t>
      </w:r>
      <w:proofErr w:type="spellEnd"/>
      <w:r w:rsidR="00C83C47">
        <w:t>.</w:t>
      </w:r>
    </w:p>
    <w:p w14:paraId="2866BDD3" w14:textId="77777777" w:rsidR="006F5081" w:rsidRPr="002B5DD1" w:rsidRDefault="006F5081" w:rsidP="00634559"/>
    <w:p w14:paraId="11D7EB65" w14:textId="6ED756D4" w:rsidR="00FE2B89" w:rsidRDefault="00FE2B89" w:rsidP="00A06240">
      <w:pPr>
        <w:pStyle w:val="Heading3"/>
      </w:pPr>
      <w:bookmarkStart w:id="138" w:name="_Toc50447356"/>
      <w:bookmarkStart w:id="139" w:name="_Toc441925777"/>
      <w:bookmarkStart w:id="140" w:name="_Toc534331709"/>
      <w:bookmarkStart w:id="141" w:name="_Toc27293757"/>
      <w:r w:rsidRPr="002B5DD1">
        <w:t>Funktsioonil põhinevad indeksid</w:t>
      </w:r>
      <w:bookmarkEnd w:id="138"/>
      <w:bookmarkEnd w:id="139"/>
      <w:bookmarkEnd w:id="140"/>
      <w:bookmarkEnd w:id="141"/>
    </w:p>
    <w:p w14:paraId="6096162E" w14:textId="100F66D8" w:rsidR="00C54A26" w:rsidRDefault="00C54A26" w:rsidP="00C54A26">
      <w:proofErr w:type="spellStart"/>
      <w:r w:rsidRPr="00C54A26">
        <w:t>Tagamaks</w:t>
      </w:r>
      <w:proofErr w:type="spellEnd"/>
      <w:r w:rsidRPr="00C54A26">
        <w:t xml:space="preserve"> </w:t>
      </w:r>
      <w:proofErr w:type="spellStart"/>
      <w:r w:rsidR="00266741">
        <w:t>kasutajate</w:t>
      </w:r>
      <w:proofErr w:type="spellEnd"/>
      <w:r w:rsidR="00266741">
        <w:t xml:space="preserve"> </w:t>
      </w:r>
      <w:proofErr w:type="spellStart"/>
      <w:r w:rsidR="00266741">
        <w:t>meiliaadressite</w:t>
      </w:r>
      <w:proofErr w:type="spellEnd"/>
      <w:r w:rsidRPr="00C54A26">
        <w:t xml:space="preserve"> </w:t>
      </w:r>
      <w:proofErr w:type="spellStart"/>
      <w:r w:rsidRPr="00C54A26">
        <w:t>unikaalsuse</w:t>
      </w:r>
      <w:proofErr w:type="spellEnd"/>
      <w:r w:rsidRPr="00C54A26">
        <w:t xml:space="preserve"> </w:t>
      </w:r>
      <w:proofErr w:type="spellStart"/>
      <w:r w:rsidRPr="00C54A26">
        <w:t>sõltumata</w:t>
      </w:r>
      <w:proofErr w:type="spellEnd"/>
      <w:r w:rsidRPr="00C54A26">
        <w:t xml:space="preserve"> </w:t>
      </w:r>
      <w:proofErr w:type="spellStart"/>
      <w:r w:rsidRPr="00C54A26">
        <w:t>sellest</w:t>
      </w:r>
      <w:proofErr w:type="spellEnd"/>
      <w:r w:rsidRPr="00C54A26">
        <w:t xml:space="preserve">, kas </w:t>
      </w:r>
      <w:proofErr w:type="spellStart"/>
      <w:r w:rsidRPr="00C54A26">
        <w:t>neis</w:t>
      </w:r>
      <w:proofErr w:type="spellEnd"/>
      <w:r w:rsidRPr="00C54A26">
        <w:t xml:space="preserve"> </w:t>
      </w:r>
      <w:proofErr w:type="spellStart"/>
      <w:r w:rsidRPr="00C54A26">
        <w:t>kasutatakse</w:t>
      </w:r>
      <w:proofErr w:type="spellEnd"/>
      <w:r w:rsidRPr="00C54A26">
        <w:t xml:space="preserve"> </w:t>
      </w:r>
      <w:proofErr w:type="spellStart"/>
      <w:r w:rsidRPr="00C54A26">
        <w:t>suur</w:t>
      </w:r>
      <w:proofErr w:type="spellEnd"/>
      <w:r w:rsidRPr="00C54A26">
        <w:t xml:space="preserve">- </w:t>
      </w:r>
      <w:proofErr w:type="spellStart"/>
      <w:r w:rsidRPr="00C54A26">
        <w:t>või</w:t>
      </w:r>
      <w:proofErr w:type="spellEnd"/>
      <w:r w:rsidRPr="00C54A26">
        <w:t xml:space="preserve"> </w:t>
      </w:r>
      <w:proofErr w:type="spellStart"/>
      <w:r w:rsidRPr="00C54A26">
        <w:t>väiketähti</w:t>
      </w:r>
      <w:proofErr w:type="spellEnd"/>
      <w:r w:rsidRPr="00C54A26">
        <w:t xml:space="preserve"> </w:t>
      </w:r>
      <w:proofErr w:type="spellStart"/>
      <w:r w:rsidRPr="00C54A26">
        <w:t>ning</w:t>
      </w:r>
      <w:proofErr w:type="spellEnd"/>
      <w:r w:rsidRPr="00C54A26">
        <w:t xml:space="preserve"> </w:t>
      </w:r>
      <w:proofErr w:type="spellStart"/>
      <w:r w:rsidRPr="00C54A26">
        <w:t>kiirendamaks</w:t>
      </w:r>
      <w:proofErr w:type="spellEnd"/>
      <w:r w:rsidRPr="00C54A26">
        <w:t xml:space="preserve"> </w:t>
      </w:r>
      <w:proofErr w:type="spellStart"/>
      <w:r w:rsidR="00451968">
        <w:t>meiliaadressite</w:t>
      </w:r>
      <w:proofErr w:type="spellEnd"/>
      <w:r w:rsidRPr="00C54A26">
        <w:t xml:space="preserve"> </w:t>
      </w:r>
      <w:proofErr w:type="spellStart"/>
      <w:r w:rsidRPr="00C54A26">
        <w:t>tõstutundetut</w:t>
      </w:r>
      <w:proofErr w:type="spellEnd"/>
      <w:r w:rsidRPr="00C54A26">
        <w:t xml:space="preserve"> </w:t>
      </w:r>
      <w:proofErr w:type="spellStart"/>
      <w:r w:rsidRPr="00C54A26">
        <w:t>otsingut</w:t>
      </w:r>
      <w:proofErr w:type="spellEnd"/>
      <w:r w:rsidRPr="00C54A26">
        <w:t xml:space="preserve">, </w:t>
      </w:r>
      <w:r w:rsidR="00266741">
        <w:t xml:space="preserve">loon </w:t>
      </w:r>
      <w:proofErr w:type="spellStart"/>
      <w:r w:rsidR="00266741">
        <w:t>tabeli</w:t>
      </w:r>
      <w:proofErr w:type="spellEnd"/>
      <w:r w:rsidR="00266741">
        <w:t xml:space="preserve"> </w:t>
      </w:r>
      <w:proofErr w:type="spellStart"/>
      <w:r w:rsidR="00266741" w:rsidRPr="00C83C47">
        <w:rPr>
          <w:i/>
        </w:rPr>
        <w:t>Isik</w:t>
      </w:r>
      <w:proofErr w:type="spellEnd"/>
      <w:r w:rsidR="00266741">
        <w:t xml:space="preserve"> </w:t>
      </w:r>
      <w:proofErr w:type="spellStart"/>
      <w:r w:rsidR="00266741">
        <w:t>veerule</w:t>
      </w:r>
      <w:proofErr w:type="spellEnd"/>
      <w:r w:rsidR="00266741">
        <w:t xml:space="preserve"> </w:t>
      </w:r>
      <w:proofErr w:type="spellStart"/>
      <w:r w:rsidR="00266741">
        <w:t>e_</w:t>
      </w:r>
      <w:r w:rsidR="00266741" w:rsidRPr="00C83C47">
        <w:rPr>
          <w:i/>
        </w:rPr>
        <w:t>meil</w:t>
      </w:r>
      <w:proofErr w:type="spellEnd"/>
      <w:r w:rsidRPr="00C54A26">
        <w:t xml:space="preserve"> </w:t>
      </w:r>
      <w:proofErr w:type="spellStart"/>
      <w:r w:rsidRPr="00C54A26">
        <w:t>unikaal</w:t>
      </w:r>
      <w:r w:rsidR="004E1526">
        <w:t>n</w:t>
      </w:r>
      <w:r w:rsidRPr="00C54A26">
        <w:t>e</w:t>
      </w:r>
      <w:proofErr w:type="spellEnd"/>
      <w:r w:rsidRPr="00C54A26">
        <w:t xml:space="preserve"> </w:t>
      </w:r>
      <w:proofErr w:type="spellStart"/>
      <w:r w:rsidRPr="00C54A26">
        <w:t>funktsioonil</w:t>
      </w:r>
      <w:proofErr w:type="spellEnd"/>
      <w:r w:rsidRPr="00C54A26">
        <w:t xml:space="preserve"> </w:t>
      </w:r>
      <w:r w:rsidR="004E1526" w:rsidRPr="00C83C47">
        <w:rPr>
          <w:i/>
        </w:rPr>
        <w:t>Low</w:t>
      </w:r>
      <w:r w:rsidRPr="00C83C47">
        <w:rPr>
          <w:i/>
        </w:rPr>
        <w:t>er</w:t>
      </w:r>
      <w:r w:rsidRPr="00C54A26">
        <w:t xml:space="preserve"> </w:t>
      </w:r>
      <w:proofErr w:type="spellStart"/>
      <w:r w:rsidRPr="00C54A26">
        <w:t>põhinev</w:t>
      </w:r>
      <w:proofErr w:type="spellEnd"/>
      <w:r w:rsidRPr="00C54A26">
        <w:t xml:space="preserve"> </w:t>
      </w:r>
      <w:proofErr w:type="spellStart"/>
      <w:r w:rsidRPr="00C54A26">
        <w:t>indeks</w:t>
      </w:r>
      <w:proofErr w:type="spellEnd"/>
      <w:r w:rsidRPr="00C54A26">
        <w:t>.</w:t>
      </w:r>
      <w:r w:rsidR="00E76E5A">
        <w:t xml:space="preserve"> [4]</w:t>
      </w:r>
    </w:p>
    <w:p w14:paraId="6B18A513" w14:textId="77777777" w:rsidR="00C54A26" w:rsidRPr="00C54A26" w:rsidRDefault="00C54A26" w:rsidP="00C54A26"/>
    <w:p w14:paraId="236E3997" w14:textId="1818DCA5" w:rsidR="00FE2B89" w:rsidRDefault="00C54A26" w:rsidP="00C54A26">
      <w:pPr>
        <w:pStyle w:val="FORMATTEDCODE"/>
        <w:shd w:val="clear" w:color="auto" w:fill="E7E6E6" w:themeFill="background2"/>
      </w:pPr>
      <w:r w:rsidRPr="00C54A26">
        <w:t xml:space="preserve">CREATE UNIQUE INDEX </w:t>
      </w:r>
      <w:r w:rsidRPr="000A4E3A">
        <w:rPr>
          <w:b/>
        </w:rPr>
        <w:t>AK_Isik_e_meil_tostutundetud</w:t>
      </w:r>
      <w:r w:rsidRPr="00C54A26">
        <w:t xml:space="preserve"> ON Isik (Lower(e_meil));</w:t>
      </w:r>
    </w:p>
    <w:p w14:paraId="260D682A" w14:textId="53C2DFEB" w:rsidR="00C54A26" w:rsidRDefault="00C54A26" w:rsidP="00C54A26"/>
    <w:p w14:paraId="266E5868" w14:textId="791E2B42" w:rsidR="00A4153F" w:rsidRDefault="00A4153F" w:rsidP="00A06240">
      <w:pPr>
        <w:pStyle w:val="Heading3"/>
      </w:pPr>
      <w:bookmarkStart w:id="142" w:name="_Toc27293758"/>
      <w:r w:rsidRPr="00A06240">
        <w:t>Osalised</w:t>
      </w:r>
      <w:r>
        <w:t xml:space="preserve"> indeksid</w:t>
      </w:r>
      <w:bookmarkEnd w:id="142"/>
    </w:p>
    <w:p w14:paraId="4C594B78" w14:textId="631D30F7" w:rsidR="000A4E3A" w:rsidRDefault="000A4E3A" w:rsidP="00C54A26">
      <w:proofErr w:type="spellStart"/>
      <w:r>
        <w:t>Tagamaks</w:t>
      </w:r>
      <w:proofErr w:type="spellEnd"/>
      <w:r>
        <w:t xml:space="preserve"> </w:t>
      </w:r>
      <w:proofErr w:type="spellStart"/>
      <w:r>
        <w:t>aktiivsete</w:t>
      </w:r>
      <w:proofErr w:type="spellEnd"/>
      <w:r>
        <w:t xml:space="preserve"> </w:t>
      </w:r>
      <w:proofErr w:type="spellStart"/>
      <w:r>
        <w:t>autode</w:t>
      </w:r>
      <w:proofErr w:type="spellEnd"/>
      <w:r>
        <w:t xml:space="preserve"> </w:t>
      </w:r>
      <w:proofErr w:type="spellStart"/>
      <w:r>
        <w:t>registrinumbrite</w:t>
      </w:r>
      <w:proofErr w:type="spellEnd"/>
      <w:r>
        <w:t xml:space="preserve"> </w:t>
      </w:r>
      <w:proofErr w:type="spellStart"/>
      <w:r>
        <w:t>unikaalsuse</w:t>
      </w:r>
      <w:proofErr w:type="spellEnd"/>
      <w:r>
        <w:t xml:space="preserve">, loon </w:t>
      </w:r>
      <w:proofErr w:type="spellStart"/>
      <w:r>
        <w:t>tabeli</w:t>
      </w:r>
      <w:proofErr w:type="spellEnd"/>
      <w:r>
        <w:t xml:space="preserve"> </w:t>
      </w:r>
      <w:r w:rsidRPr="00C83C47">
        <w:rPr>
          <w:i/>
        </w:rPr>
        <w:t>Auto</w:t>
      </w:r>
      <w:r>
        <w:t xml:space="preserve"> </w:t>
      </w:r>
      <w:proofErr w:type="spellStart"/>
      <w:r>
        <w:t>veerule</w:t>
      </w:r>
      <w:proofErr w:type="spellEnd"/>
      <w:r>
        <w:t xml:space="preserve"> </w:t>
      </w:r>
      <w:proofErr w:type="spellStart"/>
      <w:r w:rsidRPr="00C83C47">
        <w:rPr>
          <w:i/>
        </w:rPr>
        <w:t>reg_number</w:t>
      </w:r>
      <w:proofErr w:type="spellEnd"/>
      <w:r>
        <w:t xml:space="preserve"> </w:t>
      </w:r>
      <w:proofErr w:type="spellStart"/>
      <w:r>
        <w:t>unikaalne</w:t>
      </w:r>
      <w:proofErr w:type="spellEnd"/>
      <w:r>
        <w:t xml:space="preserve"> </w:t>
      </w:r>
      <w:proofErr w:type="spellStart"/>
      <w:r>
        <w:t>indeks</w:t>
      </w:r>
      <w:proofErr w:type="spellEnd"/>
      <w:r>
        <w:t xml:space="preserve">, mis </w:t>
      </w:r>
      <w:proofErr w:type="spellStart"/>
      <w:r>
        <w:t>toimib</w:t>
      </w:r>
      <w:proofErr w:type="spellEnd"/>
      <w:r>
        <w:t xml:space="preserve"> </w:t>
      </w:r>
      <w:proofErr w:type="spellStart"/>
      <w:r>
        <w:t>ainult</w:t>
      </w:r>
      <w:proofErr w:type="spellEnd"/>
      <w:r>
        <w:t xml:space="preserve"> </w:t>
      </w:r>
      <w:proofErr w:type="spellStart"/>
      <w:r>
        <w:t>aktiivsete</w:t>
      </w:r>
      <w:proofErr w:type="spellEnd"/>
      <w:r>
        <w:t xml:space="preserve"> </w:t>
      </w:r>
      <w:proofErr w:type="spellStart"/>
      <w:r>
        <w:t>autode</w:t>
      </w:r>
      <w:proofErr w:type="spellEnd"/>
      <w:r>
        <w:t xml:space="preserve"> </w:t>
      </w:r>
      <w:proofErr w:type="spellStart"/>
      <w:r>
        <w:t>puhul</w:t>
      </w:r>
      <w:proofErr w:type="spellEnd"/>
      <w:r>
        <w:t>.</w:t>
      </w:r>
    </w:p>
    <w:p w14:paraId="21DB22EB" w14:textId="77777777" w:rsidR="00C54A26" w:rsidRDefault="00C54A26" w:rsidP="00C54A26"/>
    <w:p w14:paraId="07898E35" w14:textId="48F0466C" w:rsidR="00C54A26" w:rsidRDefault="00C54A26" w:rsidP="00C54A26">
      <w:pPr>
        <w:pStyle w:val="FORMATTEDCODE"/>
        <w:shd w:val="clear" w:color="auto" w:fill="E7E6E6" w:themeFill="background2"/>
      </w:pPr>
      <w:r w:rsidRPr="00C54A26">
        <w:lastRenderedPageBreak/>
        <w:t xml:space="preserve">CREATE UNIQUE INDEX </w:t>
      </w:r>
      <w:r w:rsidRPr="00634559">
        <w:rPr>
          <w:b/>
        </w:rPr>
        <w:t>AK_Auto_reg_number_aktiivne</w:t>
      </w:r>
      <w:r w:rsidRPr="00C54A26">
        <w:t xml:space="preserve"> ON Auto (reg_number) WHERE auto_seisundi_liik_kood = 2;</w:t>
      </w:r>
    </w:p>
    <w:p w14:paraId="30DFCEE6" w14:textId="77777777" w:rsidR="00C54A26" w:rsidRPr="002B5DD1" w:rsidRDefault="00C54A26" w:rsidP="00634559"/>
    <w:p w14:paraId="56A41CA9" w14:textId="77777777" w:rsidR="00FE2B89" w:rsidRPr="002B5DD1" w:rsidRDefault="00FE2B89" w:rsidP="00A06240">
      <w:pPr>
        <w:pStyle w:val="Heading2"/>
      </w:pPr>
      <w:bookmarkStart w:id="143" w:name="_Toc441925778"/>
      <w:bookmarkStart w:id="144" w:name="_Toc534331710"/>
      <w:bookmarkStart w:id="145" w:name="_Toc27293759"/>
      <w:r w:rsidRPr="002B5DD1">
        <w:t xml:space="preserve">Klassifikaatorite </w:t>
      </w:r>
      <w:r w:rsidRPr="00A06240">
        <w:t>väärtustamise</w:t>
      </w:r>
      <w:r w:rsidRPr="002B5DD1">
        <w:t xml:space="preserve"> SQL laused</w:t>
      </w:r>
      <w:bookmarkEnd w:id="143"/>
      <w:bookmarkEnd w:id="144"/>
      <w:bookmarkEnd w:id="145"/>
    </w:p>
    <w:p w14:paraId="0409FA89" w14:textId="45C5E133" w:rsidR="00634559" w:rsidRDefault="00634559" w:rsidP="00634559">
      <w:pPr>
        <w:pStyle w:val="FORMATTEDCODE"/>
        <w:shd w:val="clear" w:color="auto" w:fill="E7E6E6" w:themeFill="background2"/>
      </w:pPr>
      <w:r>
        <w:t xml:space="preserve">INSERT INTO amet (amet_kood, nimetus, kirjeldus) VALUES (1, 'Juhataja', </w:t>
      </w:r>
      <w:r w:rsidR="00AE6179">
        <w:t>'Organisatsiooni juhtimine ja põhiliste otsuste tegemine ettevõtte eesmärkide saavutamiseks.'</w:t>
      </w:r>
      <w:r>
        <w:t>);</w:t>
      </w:r>
    </w:p>
    <w:p w14:paraId="0DDD048F" w14:textId="77777777" w:rsidR="00634559" w:rsidRDefault="00634559" w:rsidP="00634559">
      <w:pPr>
        <w:pStyle w:val="FORMATTEDCODE"/>
        <w:shd w:val="clear" w:color="auto" w:fill="E7E6E6" w:themeFill="background2"/>
      </w:pPr>
      <w:r>
        <w:t>INSERT INTO amet (amet_kood, nimetus, kirjeldus) VALUES (2, 'Klienditeenindaja', NULL);</w:t>
      </w:r>
    </w:p>
    <w:p w14:paraId="73048A8F" w14:textId="77777777" w:rsidR="00634559" w:rsidRDefault="00634559" w:rsidP="00634559">
      <w:pPr>
        <w:pStyle w:val="FORMATTEDCODE"/>
        <w:shd w:val="clear" w:color="auto" w:fill="E7E6E6" w:themeFill="background2"/>
      </w:pPr>
      <w:r>
        <w:t>INSERT INTO amet (amet_kood, nimetus, kirjeldus) VALUES (3, 'Süsteemihaldur', NULL);</w:t>
      </w:r>
    </w:p>
    <w:p w14:paraId="10447B06" w14:textId="77777777" w:rsidR="00634559" w:rsidRDefault="00634559" w:rsidP="00634559">
      <w:pPr>
        <w:pStyle w:val="FORMATTEDCODE"/>
        <w:shd w:val="clear" w:color="auto" w:fill="E7E6E6" w:themeFill="background2"/>
      </w:pPr>
    </w:p>
    <w:p w14:paraId="2E305E63" w14:textId="77777777" w:rsidR="00634559" w:rsidRDefault="00634559" w:rsidP="00634559">
      <w:pPr>
        <w:pStyle w:val="FORMATTEDCODE"/>
        <w:shd w:val="clear" w:color="auto" w:fill="E7E6E6" w:themeFill="background2"/>
      </w:pPr>
      <w:r>
        <w:t>INSERT INTO auto_kategooria_tyyp (auto_kategooria_tyyp_kood, nimetus) VALUES (1, 'Ruumikus');</w:t>
      </w:r>
    </w:p>
    <w:p w14:paraId="10A1C134" w14:textId="77777777" w:rsidR="00634559" w:rsidRDefault="00634559" w:rsidP="00634559">
      <w:pPr>
        <w:pStyle w:val="FORMATTEDCODE"/>
        <w:shd w:val="clear" w:color="auto" w:fill="E7E6E6" w:themeFill="background2"/>
      </w:pPr>
      <w:r>
        <w:t>INSERT INTO auto_kategooria_tyyp (auto_kategooria_tyyp_kood, nimetus) VALUES (2, 'Sihtgrupp');</w:t>
      </w:r>
    </w:p>
    <w:p w14:paraId="287D9513" w14:textId="77777777" w:rsidR="00634559" w:rsidRDefault="00634559" w:rsidP="00634559">
      <w:pPr>
        <w:pStyle w:val="FORMATTEDCODE"/>
        <w:shd w:val="clear" w:color="auto" w:fill="E7E6E6" w:themeFill="background2"/>
      </w:pPr>
    </w:p>
    <w:p w14:paraId="74CCC1AE" w14:textId="77777777" w:rsidR="00634559" w:rsidRDefault="00634559" w:rsidP="00634559">
      <w:pPr>
        <w:pStyle w:val="FORMATTEDCODE"/>
        <w:shd w:val="clear" w:color="auto" w:fill="E7E6E6" w:themeFill="background2"/>
      </w:pPr>
      <w:r>
        <w:t>INSERT INTO auto_kategooria (auto_kategooria_kood, nimetus, auto_kategooria_tyyp_kood) VALUES (1, 'Pereauto', 1);</w:t>
      </w:r>
    </w:p>
    <w:p w14:paraId="6E2F30DC" w14:textId="77777777" w:rsidR="00634559" w:rsidRDefault="00634559" w:rsidP="00634559">
      <w:pPr>
        <w:pStyle w:val="FORMATTEDCODE"/>
        <w:shd w:val="clear" w:color="auto" w:fill="E7E6E6" w:themeFill="background2"/>
      </w:pPr>
      <w:r>
        <w:t>INSERT INTO auto_kategooria (auto_kategooria_kood, nimetus, auto_kategooria_tyyp_kood) VALUES (2, 'Väikeauto', 1);</w:t>
      </w:r>
    </w:p>
    <w:p w14:paraId="2372637B" w14:textId="77777777" w:rsidR="00634559" w:rsidRDefault="00634559" w:rsidP="00634559">
      <w:pPr>
        <w:pStyle w:val="FORMATTEDCODE"/>
        <w:shd w:val="clear" w:color="auto" w:fill="E7E6E6" w:themeFill="background2"/>
      </w:pPr>
      <w:r>
        <w:t>INSERT INTO auto_kategooria (auto_kategooria_kood, nimetus, auto_kategooria_tyyp_kood) VALUES (3, 'Luksusauto', 2);</w:t>
      </w:r>
    </w:p>
    <w:p w14:paraId="765F2D63" w14:textId="77777777" w:rsidR="00634559" w:rsidRDefault="00634559" w:rsidP="00634559">
      <w:pPr>
        <w:pStyle w:val="FORMATTEDCODE"/>
        <w:shd w:val="clear" w:color="auto" w:fill="E7E6E6" w:themeFill="background2"/>
      </w:pPr>
      <w:r>
        <w:t>INSERT INTO auto_kategooria (auto_kategooria_kood, nimetus, auto_kategooria_tyyp_kood) VALUES (4, 'Minibuss', 1);</w:t>
      </w:r>
    </w:p>
    <w:p w14:paraId="3DDAFEE0" w14:textId="1C182183" w:rsidR="007E107B" w:rsidRDefault="00634559" w:rsidP="007E107B">
      <w:pPr>
        <w:pStyle w:val="FORMATTEDCODE"/>
        <w:shd w:val="clear" w:color="auto" w:fill="E7E6E6" w:themeFill="background2"/>
      </w:pPr>
      <w:r>
        <w:t>INSERT INTO auto_kategooria (auto_kategooria_kood, nimetus, auto_kategooria_tyyp_kood) VALUES (5, 'Kaubik', 1);</w:t>
      </w:r>
      <w:r w:rsidR="007E107B" w:rsidRPr="007E107B">
        <w:t xml:space="preserve"> </w:t>
      </w:r>
    </w:p>
    <w:p w14:paraId="3C5D28A6" w14:textId="15709BDD" w:rsidR="00634559" w:rsidRDefault="007E107B" w:rsidP="007E107B">
      <w:pPr>
        <w:pStyle w:val="FORMATTEDCODE"/>
        <w:shd w:val="clear" w:color="auto" w:fill="E7E6E6" w:themeFill="background2"/>
      </w:pPr>
      <w:r>
        <w:t>INSERT INTO auto_kategooria (auto_kategooria_kood, nimetus, auto_kategooria_tyyp_kood) VALUES (6, 'Džiip', 1);</w:t>
      </w:r>
    </w:p>
    <w:p w14:paraId="5CED418B" w14:textId="77777777" w:rsidR="00634559" w:rsidRDefault="00634559" w:rsidP="00634559">
      <w:pPr>
        <w:pStyle w:val="FORMATTEDCODE"/>
        <w:shd w:val="clear" w:color="auto" w:fill="E7E6E6" w:themeFill="background2"/>
      </w:pPr>
    </w:p>
    <w:p w14:paraId="14F85827" w14:textId="77777777" w:rsidR="00634559" w:rsidRDefault="00634559" w:rsidP="00634559">
      <w:pPr>
        <w:pStyle w:val="FORMATTEDCODE"/>
        <w:shd w:val="clear" w:color="auto" w:fill="E7E6E6" w:themeFill="background2"/>
      </w:pPr>
      <w:r>
        <w:t>INSERT INTO auto_kytuse_liik (auto_kytuse_liik_kood, nimetus) VALUES (1, 'Bensiin');</w:t>
      </w:r>
    </w:p>
    <w:p w14:paraId="165A7DCD" w14:textId="77777777" w:rsidR="00634559" w:rsidRDefault="00634559" w:rsidP="00634559">
      <w:pPr>
        <w:pStyle w:val="FORMATTEDCODE"/>
        <w:shd w:val="clear" w:color="auto" w:fill="E7E6E6" w:themeFill="background2"/>
      </w:pPr>
      <w:r>
        <w:t>INSERT INTO auto_kytuse_liik (auto_kytuse_liik_kood, nimetus) VALUES (2, 'Diisel');</w:t>
      </w:r>
    </w:p>
    <w:p w14:paraId="2898ECB4" w14:textId="77777777" w:rsidR="00634559" w:rsidRDefault="00634559" w:rsidP="00634559">
      <w:pPr>
        <w:pStyle w:val="FORMATTEDCODE"/>
        <w:shd w:val="clear" w:color="auto" w:fill="E7E6E6" w:themeFill="background2"/>
      </w:pPr>
      <w:r>
        <w:t>INSERT INTO auto_kytuse_liik (auto_kytuse_liik_kood, nimetus) VALUES (3, 'Gaas');</w:t>
      </w:r>
    </w:p>
    <w:p w14:paraId="0DBD76F5" w14:textId="77777777" w:rsidR="00634559" w:rsidRDefault="00634559" w:rsidP="00634559">
      <w:pPr>
        <w:pStyle w:val="FORMATTEDCODE"/>
        <w:shd w:val="clear" w:color="auto" w:fill="E7E6E6" w:themeFill="background2"/>
      </w:pPr>
      <w:r>
        <w:t>INSERT INTO auto_kytuse_liik (auto_kytuse_liik_kood, nimetus) VALUES (4, 'Pistikhübriid');</w:t>
      </w:r>
    </w:p>
    <w:p w14:paraId="38894602" w14:textId="77777777" w:rsidR="00634559" w:rsidRDefault="00634559" w:rsidP="00634559">
      <w:pPr>
        <w:pStyle w:val="FORMATTEDCODE"/>
        <w:shd w:val="clear" w:color="auto" w:fill="E7E6E6" w:themeFill="background2"/>
      </w:pPr>
      <w:r>
        <w:t>INSERT INTO auto_kytuse_liik (auto_kytuse_liik_kood, nimetus) VALUES (5, 'Elektriauto');</w:t>
      </w:r>
    </w:p>
    <w:p w14:paraId="054F8CA1" w14:textId="77777777" w:rsidR="00634559" w:rsidRDefault="00634559" w:rsidP="00634559">
      <w:pPr>
        <w:pStyle w:val="FORMATTEDCODE"/>
        <w:shd w:val="clear" w:color="auto" w:fill="E7E6E6" w:themeFill="background2"/>
      </w:pPr>
    </w:p>
    <w:p w14:paraId="57D29E0E" w14:textId="77777777" w:rsidR="00634559" w:rsidRDefault="00634559" w:rsidP="00634559">
      <w:pPr>
        <w:pStyle w:val="FORMATTEDCODE"/>
        <w:shd w:val="clear" w:color="auto" w:fill="E7E6E6" w:themeFill="background2"/>
      </w:pPr>
      <w:r>
        <w:t>INSERT INTO auto_mark (auto_mark_kood, nimetus) VALUES (1, 'Volkswagen');</w:t>
      </w:r>
    </w:p>
    <w:p w14:paraId="46066750" w14:textId="77777777" w:rsidR="00634559" w:rsidRDefault="00634559" w:rsidP="00634559">
      <w:pPr>
        <w:pStyle w:val="FORMATTEDCODE"/>
        <w:shd w:val="clear" w:color="auto" w:fill="E7E6E6" w:themeFill="background2"/>
      </w:pPr>
      <w:r>
        <w:t>INSERT INTO auto_mark (auto_mark_kood, nimetus) VALUES (2, 'Opel');</w:t>
      </w:r>
    </w:p>
    <w:p w14:paraId="7EB634EF" w14:textId="77777777" w:rsidR="00634559" w:rsidRDefault="00634559" w:rsidP="00634559">
      <w:pPr>
        <w:pStyle w:val="FORMATTEDCODE"/>
        <w:shd w:val="clear" w:color="auto" w:fill="E7E6E6" w:themeFill="background2"/>
      </w:pPr>
      <w:r>
        <w:t>INSERT INTO auto_mark (auto_mark_kood, nimetus) VALUES (3, 'Nissan');</w:t>
      </w:r>
    </w:p>
    <w:p w14:paraId="2F19C2F7" w14:textId="77777777" w:rsidR="00634559" w:rsidRDefault="00634559" w:rsidP="00634559">
      <w:pPr>
        <w:pStyle w:val="FORMATTEDCODE"/>
        <w:shd w:val="clear" w:color="auto" w:fill="E7E6E6" w:themeFill="background2"/>
      </w:pPr>
      <w:r>
        <w:lastRenderedPageBreak/>
        <w:t>INSERT INTO auto_mark (auto_mark_kood, nimetus) VALUES (4, 'Tesla');</w:t>
      </w:r>
    </w:p>
    <w:p w14:paraId="0A59473D" w14:textId="77777777" w:rsidR="00634559" w:rsidRDefault="00634559" w:rsidP="00634559">
      <w:pPr>
        <w:pStyle w:val="FORMATTEDCODE"/>
        <w:shd w:val="clear" w:color="auto" w:fill="E7E6E6" w:themeFill="background2"/>
      </w:pPr>
    </w:p>
    <w:p w14:paraId="1E0EA9E8" w14:textId="77777777" w:rsidR="00634559" w:rsidRDefault="00634559" w:rsidP="00634559">
      <w:pPr>
        <w:pStyle w:val="FORMATTEDCODE"/>
        <w:shd w:val="clear" w:color="auto" w:fill="E7E6E6" w:themeFill="background2"/>
      </w:pPr>
      <w:r>
        <w:t>INSERT INTO auto_seisundi_liik (auto_seisundi_liik_kood, nimetus) VALUES (1, 'Ootel');</w:t>
      </w:r>
    </w:p>
    <w:p w14:paraId="3398EC58" w14:textId="77777777" w:rsidR="00634559" w:rsidRDefault="00634559" w:rsidP="00634559">
      <w:pPr>
        <w:pStyle w:val="FORMATTEDCODE"/>
        <w:shd w:val="clear" w:color="auto" w:fill="E7E6E6" w:themeFill="background2"/>
      </w:pPr>
      <w:r>
        <w:t>INSERT INTO auto_seisundi_liik (auto_seisundi_liik_kood, nimetus) VALUES (2, 'Aktiivne');</w:t>
      </w:r>
    </w:p>
    <w:p w14:paraId="0CAFB541" w14:textId="77777777" w:rsidR="00634559" w:rsidRDefault="00634559" w:rsidP="00634559">
      <w:pPr>
        <w:pStyle w:val="FORMATTEDCODE"/>
        <w:shd w:val="clear" w:color="auto" w:fill="E7E6E6" w:themeFill="background2"/>
      </w:pPr>
      <w:r>
        <w:t>INSERT INTO auto_seisundi_liik (auto_seisundi_liik_kood, nimetus) VALUES (3, 'Mitteaktiivne');</w:t>
      </w:r>
    </w:p>
    <w:p w14:paraId="4BC92474" w14:textId="77777777" w:rsidR="00634559" w:rsidRDefault="00634559" w:rsidP="00634559">
      <w:pPr>
        <w:pStyle w:val="FORMATTEDCODE"/>
        <w:shd w:val="clear" w:color="auto" w:fill="E7E6E6" w:themeFill="background2"/>
      </w:pPr>
      <w:r>
        <w:t>INSERT INTO auto_seisundi_liik (auto_seisundi_liik_kood, nimetus) VALUES (4, 'Lõpetatud');</w:t>
      </w:r>
    </w:p>
    <w:p w14:paraId="7E884590" w14:textId="77777777" w:rsidR="00634559" w:rsidRDefault="00634559" w:rsidP="00634559">
      <w:pPr>
        <w:pStyle w:val="FORMATTEDCODE"/>
        <w:shd w:val="clear" w:color="auto" w:fill="E7E6E6" w:themeFill="background2"/>
      </w:pPr>
    </w:p>
    <w:p w14:paraId="4CE193D5" w14:textId="77777777" w:rsidR="00634559" w:rsidRDefault="00634559" w:rsidP="00634559">
      <w:pPr>
        <w:pStyle w:val="FORMATTEDCODE"/>
        <w:shd w:val="clear" w:color="auto" w:fill="E7E6E6" w:themeFill="background2"/>
      </w:pPr>
      <w:r>
        <w:t>INSERT INTO isiku_seisundi_liik (isiku_seisundi_liik_kood, nimetus) VALUES (1, 'Elus');</w:t>
      </w:r>
    </w:p>
    <w:p w14:paraId="04F1293A" w14:textId="77777777" w:rsidR="00634559" w:rsidRDefault="00634559" w:rsidP="00634559">
      <w:pPr>
        <w:pStyle w:val="FORMATTEDCODE"/>
        <w:shd w:val="clear" w:color="auto" w:fill="E7E6E6" w:themeFill="background2"/>
      </w:pPr>
      <w:r>
        <w:t>INSERT INTO isiku_seisundi_liik (isiku_seisundi_liik_kood, nimetus) VALUES (2, 'Surnud');</w:t>
      </w:r>
    </w:p>
    <w:p w14:paraId="32C73731" w14:textId="77777777" w:rsidR="00634559" w:rsidRDefault="00634559" w:rsidP="00634559">
      <w:pPr>
        <w:pStyle w:val="FORMATTEDCODE"/>
        <w:shd w:val="clear" w:color="auto" w:fill="E7E6E6" w:themeFill="background2"/>
      </w:pPr>
    </w:p>
    <w:p w14:paraId="1F9D1138" w14:textId="77777777" w:rsidR="00634559" w:rsidRDefault="00634559" w:rsidP="00634559">
      <w:pPr>
        <w:pStyle w:val="FORMATTEDCODE"/>
        <w:shd w:val="clear" w:color="auto" w:fill="E7E6E6" w:themeFill="background2"/>
      </w:pPr>
      <w:r>
        <w:t>INSERT INTO kliendi_seisundi_liik (kliendi_seisundi_liik_kood, nimetus) VALUES (1, 'Aktiivne');</w:t>
      </w:r>
    </w:p>
    <w:p w14:paraId="67AA5095" w14:textId="77777777" w:rsidR="00634559" w:rsidRDefault="00634559" w:rsidP="00634559">
      <w:pPr>
        <w:pStyle w:val="FORMATTEDCODE"/>
        <w:shd w:val="clear" w:color="auto" w:fill="E7E6E6" w:themeFill="background2"/>
      </w:pPr>
      <w:r>
        <w:t>INSERT INTO kliendi_seisundi_liik (kliendi_seisundi_liik_kood, nimetus) VALUES (2, 'Mustas nimekirjas');</w:t>
      </w:r>
    </w:p>
    <w:p w14:paraId="0BE249A9" w14:textId="77777777" w:rsidR="00634559" w:rsidRDefault="00634559" w:rsidP="00634559">
      <w:pPr>
        <w:pStyle w:val="FORMATTEDCODE"/>
        <w:shd w:val="clear" w:color="auto" w:fill="E7E6E6" w:themeFill="background2"/>
      </w:pPr>
    </w:p>
    <w:p w14:paraId="03309098" w14:textId="77777777" w:rsidR="00634559" w:rsidRDefault="00634559" w:rsidP="00634559">
      <w:pPr>
        <w:pStyle w:val="FORMATTEDCODE"/>
        <w:shd w:val="clear" w:color="auto" w:fill="E7E6E6" w:themeFill="background2"/>
      </w:pPr>
      <w:r>
        <w:t>INSERT INTO tootaja_seisundi_liik (tootaja_seisundi_liik_kood, nimetus) VALUES (1, 'Tööl');</w:t>
      </w:r>
    </w:p>
    <w:p w14:paraId="7927D388" w14:textId="77777777" w:rsidR="00634559" w:rsidRDefault="00634559" w:rsidP="00634559">
      <w:pPr>
        <w:pStyle w:val="FORMATTEDCODE"/>
        <w:shd w:val="clear" w:color="auto" w:fill="E7E6E6" w:themeFill="background2"/>
      </w:pPr>
      <w:r>
        <w:t>INSERT INTO tootaja_seisundi_liik (tootaja_seisundi_liik_kood, nimetus) VALUES (2, 'Puhkusel');</w:t>
      </w:r>
    </w:p>
    <w:p w14:paraId="07EB1115" w14:textId="77777777" w:rsidR="00634559" w:rsidRDefault="00634559" w:rsidP="00634559">
      <w:pPr>
        <w:pStyle w:val="FORMATTEDCODE"/>
        <w:shd w:val="clear" w:color="auto" w:fill="E7E6E6" w:themeFill="background2"/>
      </w:pPr>
      <w:r>
        <w:t>INSERT INTO tootaja_seisundi_liik (tootaja_seisundi_liik_kood, nimetus) VALUES (3, 'Haiguslehel');</w:t>
      </w:r>
    </w:p>
    <w:p w14:paraId="5FFB02CE" w14:textId="77777777" w:rsidR="00634559" w:rsidRDefault="00634559" w:rsidP="00634559">
      <w:pPr>
        <w:pStyle w:val="FORMATTEDCODE"/>
        <w:shd w:val="clear" w:color="auto" w:fill="E7E6E6" w:themeFill="background2"/>
      </w:pPr>
      <w:r>
        <w:t>INSERT INTO tootaja_seisundi_liik (tootaja_seisundi_liik_kood, nimetus) VALUES (4, 'Töösuhe peatatud');</w:t>
      </w:r>
    </w:p>
    <w:p w14:paraId="3BA7912C" w14:textId="77777777" w:rsidR="00634559" w:rsidRDefault="00634559" w:rsidP="00634559">
      <w:pPr>
        <w:pStyle w:val="FORMATTEDCODE"/>
        <w:shd w:val="clear" w:color="auto" w:fill="E7E6E6" w:themeFill="background2"/>
      </w:pPr>
      <w:r>
        <w:t>INSERT INTO tootaja_seisundi_liik (tootaja_seisundi_liik_kood, nimetus) VALUES (5, 'Vallandatud');</w:t>
      </w:r>
    </w:p>
    <w:p w14:paraId="70EC722F" w14:textId="0826266A" w:rsidR="00FE2B89" w:rsidRDefault="00634559" w:rsidP="00634559">
      <w:pPr>
        <w:pStyle w:val="FORMATTEDCODE"/>
        <w:shd w:val="clear" w:color="auto" w:fill="E7E6E6" w:themeFill="background2"/>
      </w:pPr>
      <w:r>
        <w:t>INSERT INTO tootaja_seisundi_liik (tootaja_seisundi_liik_kood, nimetus) VALUES (6, 'Katseajal');</w:t>
      </w:r>
    </w:p>
    <w:p w14:paraId="2696EA53" w14:textId="77777777" w:rsidR="00634559" w:rsidRPr="002B5DD1" w:rsidRDefault="00634559" w:rsidP="001C0AF1"/>
    <w:p w14:paraId="39E55967" w14:textId="77777777" w:rsidR="00FE2B89" w:rsidRDefault="00FE2B89" w:rsidP="00A06240">
      <w:pPr>
        <w:pStyle w:val="Heading2"/>
      </w:pPr>
      <w:bookmarkStart w:id="146" w:name="_Toc534331711"/>
      <w:bookmarkStart w:id="147" w:name="_Toc27293760"/>
      <w:bookmarkStart w:id="148" w:name="_Toc441925779"/>
      <w:r w:rsidRPr="002D375B">
        <w:t xml:space="preserve">JSON formaadis </w:t>
      </w:r>
      <w:r w:rsidRPr="00A06240">
        <w:t>lähteandmete</w:t>
      </w:r>
      <w:r w:rsidRPr="002D375B">
        <w:t xml:space="preserve"> laadimine</w:t>
      </w:r>
      <w:bookmarkEnd w:id="146"/>
      <w:bookmarkEnd w:id="147"/>
    </w:p>
    <w:p w14:paraId="5C2EDC72" w14:textId="0D1045C6" w:rsidR="00FE2B89" w:rsidRDefault="00C83C47" w:rsidP="001C0AF1">
      <w:r>
        <w:t>“</w:t>
      </w:r>
      <w:r w:rsidR="001C0AF1">
        <w:t xml:space="preserve">Kuna </w:t>
      </w:r>
      <w:proofErr w:type="spellStart"/>
      <w:r w:rsidR="001C0AF1">
        <w:t>järgnevates</w:t>
      </w:r>
      <w:proofErr w:type="spellEnd"/>
      <w:r w:rsidR="001C0AF1">
        <w:t xml:space="preserve"> </w:t>
      </w:r>
      <w:proofErr w:type="spellStart"/>
      <w:r w:rsidR="001C0AF1">
        <w:t>lausetes</w:t>
      </w:r>
      <w:proofErr w:type="spellEnd"/>
      <w:r w:rsidR="001C0AF1">
        <w:t xml:space="preserve"> </w:t>
      </w:r>
      <w:proofErr w:type="spellStart"/>
      <w:r w:rsidR="001C0AF1">
        <w:t>pöördutakse</w:t>
      </w:r>
      <w:proofErr w:type="spellEnd"/>
      <w:r w:rsidR="001C0AF1">
        <w:t xml:space="preserve"> </w:t>
      </w:r>
      <w:proofErr w:type="spellStart"/>
      <w:r w:rsidR="001C0AF1">
        <w:t>laienduse</w:t>
      </w:r>
      <w:proofErr w:type="spellEnd"/>
      <w:r w:rsidR="001C0AF1">
        <w:t xml:space="preserve"> </w:t>
      </w:r>
      <w:proofErr w:type="spellStart"/>
      <w:r w:rsidR="001C0AF1" w:rsidRPr="00C83C47">
        <w:rPr>
          <w:i/>
        </w:rPr>
        <w:t>postgres_fdw</w:t>
      </w:r>
      <w:proofErr w:type="spellEnd"/>
      <w:r w:rsidR="001C0AF1">
        <w:t xml:space="preserve"> </w:t>
      </w:r>
      <w:proofErr w:type="spellStart"/>
      <w:r w:rsidR="001C0AF1">
        <w:t>funktsioonide</w:t>
      </w:r>
      <w:proofErr w:type="spellEnd"/>
      <w:r w:rsidR="001C0AF1">
        <w:t xml:space="preserve"> </w:t>
      </w:r>
      <w:proofErr w:type="spellStart"/>
      <w:r w:rsidR="001C0AF1">
        <w:t>poole</w:t>
      </w:r>
      <w:proofErr w:type="spellEnd"/>
      <w:r w:rsidR="001C0AF1">
        <w:t xml:space="preserve">, </w:t>
      </w:r>
      <w:proofErr w:type="spellStart"/>
      <w:r w:rsidR="001C0AF1">
        <w:t>siis</w:t>
      </w:r>
      <w:proofErr w:type="spellEnd"/>
      <w:r w:rsidR="001C0AF1">
        <w:t xml:space="preserve"> </w:t>
      </w:r>
      <w:proofErr w:type="spellStart"/>
      <w:r w:rsidR="001C0AF1">
        <w:t>tuleb</w:t>
      </w:r>
      <w:proofErr w:type="spellEnd"/>
      <w:r w:rsidR="001C0AF1">
        <w:t xml:space="preserve"> </w:t>
      </w:r>
      <w:proofErr w:type="spellStart"/>
      <w:r w:rsidR="001C0AF1">
        <w:t>eelnevalt</w:t>
      </w:r>
      <w:proofErr w:type="spellEnd"/>
      <w:r w:rsidR="001C0AF1">
        <w:t xml:space="preserve"> see </w:t>
      </w:r>
      <w:proofErr w:type="spellStart"/>
      <w:r w:rsidR="001C0AF1">
        <w:t>laiendus</w:t>
      </w:r>
      <w:proofErr w:type="spellEnd"/>
      <w:r w:rsidR="001C0AF1">
        <w:t xml:space="preserve"> </w:t>
      </w:r>
      <w:proofErr w:type="spellStart"/>
      <w:r w:rsidR="001C0AF1">
        <w:t>andmebaasi</w:t>
      </w:r>
      <w:proofErr w:type="spellEnd"/>
      <w:r w:rsidR="001C0AF1">
        <w:t xml:space="preserve"> </w:t>
      </w:r>
      <w:proofErr w:type="spellStart"/>
      <w:r w:rsidR="001C0AF1">
        <w:t>lisada</w:t>
      </w:r>
      <w:proofErr w:type="spellEnd"/>
      <w:r w:rsidR="001C0AF1">
        <w:t>.</w:t>
      </w:r>
      <w:r>
        <w:t xml:space="preserve">” [4, </w:t>
      </w:r>
      <w:proofErr w:type="spellStart"/>
      <w:r>
        <w:t>lk</w:t>
      </w:r>
      <w:proofErr w:type="spellEnd"/>
      <w:r>
        <w:t xml:space="preserve"> 67]</w:t>
      </w:r>
    </w:p>
    <w:p w14:paraId="53FCD8D9" w14:textId="01DAA96D" w:rsidR="001C0AF1" w:rsidRDefault="001C0AF1" w:rsidP="001C0AF1"/>
    <w:p w14:paraId="64082D58" w14:textId="706272CB" w:rsidR="001C0AF1" w:rsidRDefault="001C0AF1" w:rsidP="001C0AF1">
      <w:pPr>
        <w:pStyle w:val="FORMATTEDCODE"/>
        <w:shd w:val="clear" w:color="auto" w:fill="E7E6E6" w:themeFill="background2"/>
      </w:pPr>
      <w:r>
        <w:t>CREATE EXTENSION IF NOT EXISTS postgres_fdw WITH SCHEMA public;</w:t>
      </w:r>
    </w:p>
    <w:p w14:paraId="28C0717F" w14:textId="77777777" w:rsidR="001C0AF1" w:rsidRDefault="001C0AF1" w:rsidP="001C0AF1">
      <w:pPr>
        <w:pStyle w:val="FORMATTEDCODE"/>
        <w:shd w:val="clear" w:color="auto" w:fill="E7E6E6" w:themeFill="background2"/>
      </w:pPr>
    </w:p>
    <w:p w14:paraId="79CED785" w14:textId="77777777" w:rsidR="001C0AF1" w:rsidRDefault="001C0AF1" w:rsidP="001C0AF1">
      <w:pPr>
        <w:pStyle w:val="FORMATTEDCODE"/>
        <w:shd w:val="clear" w:color="auto" w:fill="E7E6E6" w:themeFill="background2"/>
      </w:pPr>
      <w:r>
        <w:t>CREATE SERVER minu_testandmete_server_apex FOREIGN DATA WRAPPER</w:t>
      </w:r>
    </w:p>
    <w:p w14:paraId="0F2F06F9" w14:textId="77777777" w:rsidR="001C0AF1" w:rsidRDefault="001C0AF1" w:rsidP="001C0AF1">
      <w:pPr>
        <w:pStyle w:val="FORMATTEDCODE"/>
        <w:shd w:val="clear" w:color="auto" w:fill="E7E6E6" w:themeFill="background2"/>
      </w:pPr>
      <w:r>
        <w:t>postgres_fdw OPTIONS (host 'apex.ttu.ee', dbname 'testandmed',</w:t>
      </w:r>
    </w:p>
    <w:p w14:paraId="1A2B4976" w14:textId="77777777" w:rsidR="001C0AF1" w:rsidRDefault="001C0AF1" w:rsidP="001C0AF1">
      <w:pPr>
        <w:pStyle w:val="FORMATTEDCODE"/>
        <w:shd w:val="clear" w:color="auto" w:fill="E7E6E6" w:themeFill="background2"/>
      </w:pPr>
      <w:r>
        <w:t>port '5432');</w:t>
      </w:r>
    </w:p>
    <w:p w14:paraId="09AE06E4" w14:textId="14EDAF32" w:rsidR="001C0AF1" w:rsidRDefault="001C0AF1" w:rsidP="001C0AF1">
      <w:pPr>
        <w:pStyle w:val="FORMATTEDCODE"/>
        <w:shd w:val="clear" w:color="auto" w:fill="E7E6E6" w:themeFill="background2"/>
      </w:pPr>
    </w:p>
    <w:p w14:paraId="7D66C8D5" w14:textId="61EA9C97" w:rsidR="001C0AF1" w:rsidRPr="001C0AF1" w:rsidRDefault="001C0AF1" w:rsidP="001C0AF1">
      <w:pPr>
        <w:pStyle w:val="FORMATTEDCODE"/>
        <w:shd w:val="clear" w:color="auto" w:fill="E7E6E6" w:themeFill="background2"/>
        <w:rPr>
          <w:color w:val="538135" w:themeColor="accent6" w:themeShade="BF"/>
        </w:rPr>
      </w:pPr>
      <w:r w:rsidRPr="001C0AF1">
        <w:rPr>
          <w:color w:val="538135" w:themeColor="accent6" w:themeShade="BF"/>
        </w:rPr>
        <w:t>--Lauseid käivitab kasutaja t192406</w:t>
      </w:r>
    </w:p>
    <w:p w14:paraId="744B1631" w14:textId="77777777" w:rsidR="001C0AF1" w:rsidRDefault="001C0AF1" w:rsidP="001C0AF1">
      <w:pPr>
        <w:pStyle w:val="FORMATTEDCODE"/>
        <w:shd w:val="clear" w:color="auto" w:fill="E7E6E6" w:themeFill="background2"/>
      </w:pPr>
      <w:r>
        <w:t>CREATE USER MAPPING FOR t192406 SERVER</w:t>
      </w:r>
    </w:p>
    <w:p w14:paraId="7F9F4CEF" w14:textId="77777777" w:rsidR="001C0AF1" w:rsidRDefault="001C0AF1" w:rsidP="001C0AF1">
      <w:pPr>
        <w:pStyle w:val="FORMATTEDCODE"/>
        <w:shd w:val="clear" w:color="auto" w:fill="E7E6E6" w:themeFill="background2"/>
      </w:pPr>
      <w:r>
        <w:lastRenderedPageBreak/>
        <w:t>minu_testandmete_server_apex OPTIONS (user 't192406', password</w:t>
      </w:r>
    </w:p>
    <w:p w14:paraId="3CA26CA6" w14:textId="31CA8AFB" w:rsidR="001C0AF1" w:rsidRDefault="001C0AF1" w:rsidP="001C0AF1">
      <w:pPr>
        <w:pStyle w:val="FORMATTEDCODE"/>
        <w:shd w:val="clear" w:color="auto" w:fill="E7E6E6" w:themeFill="background2"/>
      </w:pPr>
      <w:r>
        <w:t>'Erkionparim');</w:t>
      </w:r>
    </w:p>
    <w:p w14:paraId="424290EE" w14:textId="52B51327" w:rsidR="001C0AF1" w:rsidRDefault="001C0AF1" w:rsidP="001C0AF1">
      <w:pPr>
        <w:pStyle w:val="FORMATTEDCODE"/>
        <w:shd w:val="clear" w:color="auto" w:fill="E7E6E6" w:themeFill="background2"/>
      </w:pPr>
    </w:p>
    <w:p w14:paraId="357C8300" w14:textId="77777777" w:rsidR="007E107B" w:rsidRDefault="007E107B" w:rsidP="007E107B">
      <w:pPr>
        <w:pStyle w:val="FORMATTEDCODE"/>
        <w:shd w:val="clear" w:color="auto" w:fill="E7E6E6" w:themeFill="background2"/>
      </w:pPr>
      <w:r>
        <w:t>CREATE FOREIGN TABLE Riik_jsonb (riik JSONB)</w:t>
      </w:r>
    </w:p>
    <w:p w14:paraId="07ACA2C0" w14:textId="7DD2CD6E" w:rsidR="007E107B" w:rsidRDefault="007E107B" w:rsidP="001C0AF1">
      <w:pPr>
        <w:pStyle w:val="FORMATTEDCODE"/>
        <w:shd w:val="clear" w:color="auto" w:fill="E7E6E6" w:themeFill="background2"/>
      </w:pPr>
      <w:r>
        <w:t>SERVER minu_testandmete_server_apex;</w:t>
      </w:r>
    </w:p>
    <w:p w14:paraId="7B8EEF3A" w14:textId="77777777" w:rsidR="007E107B" w:rsidRDefault="007E107B" w:rsidP="001C0AF1">
      <w:pPr>
        <w:pStyle w:val="FORMATTEDCODE"/>
        <w:shd w:val="clear" w:color="auto" w:fill="E7E6E6" w:themeFill="background2"/>
      </w:pPr>
    </w:p>
    <w:p w14:paraId="72F9EE76" w14:textId="77777777" w:rsidR="001C0AF1" w:rsidRDefault="001C0AF1" w:rsidP="001C0AF1">
      <w:pPr>
        <w:pStyle w:val="FORMATTEDCODE"/>
        <w:shd w:val="clear" w:color="auto" w:fill="E7E6E6" w:themeFill="background2"/>
      </w:pPr>
      <w:r>
        <w:t>CREATE FOREIGN TABLE Isik_jsonb (isik JSONB)</w:t>
      </w:r>
    </w:p>
    <w:p w14:paraId="08653AC5" w14:textId="1B20014E" w:rsidR="001C0AF1" w:rsidRDefault="001C0AF1" w:rsidP="001C0AF1">
      <w:pPr>
        <w:pStyle w:val="FORMATTEDCODE"/>
        <w:shd w:val="clear" w:color="auto" w:fill="E7E6E6" w:themeFill="background2"/>
      </w:pPr>
      <w:r>
        <w:t>SERVER minu_testandmete_server_apex;</w:t>
      </w:r>
    </w:p>
    <w:p w14:paraId="6573FB44" w14:textId="576DE0C1" w:rsidR="001C0AF1" w:rsidRDefault="001C0AF1" w:rsidP="001C0AF1"/>
    <w:p w14:paraId="2D541EFC" w14:textId="0E1ED323" w:rsidR="001C0AF1" w:rsidRDefault="001C0AF1" w:rsidP="001C0AF1">
      <w:r>
        <w:t xml:space="preserve">JSON </w:t>
      </w:r>
      <w:proofErr w:type="spellStart"/>
      <w:r>
        <w:t>formaadis</w:t>
      </w:r>
      <w:proofErr w:type="spellEnd"/>
      <w:r>
        <w:t xml:space="preserve"> </w:t>
      </w:r>
      <w:proofErr w:type="spellStart"/>
      <w:r>
        <w:t>lähteandmed</w:t>
      </w:r>
      <w:proofErr w:type="spellEnd"/>
      <w:r>
        <w:t xml:space="preserve"> </w:t>
      </w:r>
      <w:proofErr w:type="spellStart"/>
      <w:r>
        <w:t>lisatakse</w:t>
      </w:r>
      <w:proofErr w:type="spellEnd"/>
      <w:r>
        <w:t xml:space="preserve"> </w:t>
      </w:r>
      <w:proofErr w:type="spellStart"/>
      <w:r>
        <w:t>tabelite</w:t>
      </w:r>
      <w:proofErr w:type="spellEnd"/>
      <w:r>
        <w:t xml:space="preserve"> </w:t>
      </w:r>
      <w:proofErr w:type="spellStart"/>
      <w:r w:rsidR="00C83C47" w:rsidRPr="00C83C47">
        <w:rPr>
          <w:i/>
        </w:rPr>
        <w:t>Riik</w:t>
      </w:r>
      <w:proofErr w:type="spellEnd"/>
      <w:r>
        <w:t xml:space="preserve"> ja </w:t>
      </w:r>
      <w:proofErr w:type="spellStart"/>
      <w:r w:rsidR="00C83C47" w:rsidRPr="00C83C47">
        <w:rPr>
          <w:i/>
        </w:rPr>
        <w:t>Isik</w:t>
      </w:r>
      <w:proofErr w:type="spellEnd"/>
      <w:r w:rsidR="00C83C47">
        <w:t xml:space="preserve"> </w:t>
      </w:r>
      <w:proofErr w:type="spellStart"/>
      <w:r>
        <w:t>jaoks</w:t>
      </w:r>
      <w:proofErr w:type="spellEnd"/>
      <w:r w:rsidR="00C83C47">
        <w:t>.</w:t>
      </w:r>
    </w:p>
    <w:p w14:paraId="2D5E3996" w14:textId="2F68985B" w:rsidR="001C0AF1" w:rsidRDefault="001C0AF1" w:rsidP="001C0AF1"/>
    <w:p w14:paraId="7D99AB3A" w14:textId="77777777" w:rsidR="007E107B" w:rsidRDefault="007E107B" w:rsidP="007E107B">
      <w:pPr>
        <w:pStyle w:val="FORMATTEDCODE"/>
        <w:shd w:val="clear" w:color="auto" w:fill="E7E6E6" w:themeFill="background2"/>
      </w:pPr>
      <w:r>
        <w:t>INSERT INTO Riik (riik_kood, nimetus)</w:t>
      </w:r>
    </w:p>
    <w:p w14:paraId="0B4ACD81" w14:textId="77777777" w:rsidR="007E107B" w:rsidRDefault="007E107B" w:rsidP="007E107B">
      <w:pPr>
        <w:pStyle w:val="FORMATTEDCODE"/>
        <w:shd w:val="clear" w:color="auto" w:fill="E7E6E6" w:themeFill="background2"/>
      </w:pPr>
      <w:r>
        <w:t>SELECT riik-&gt;&gt;'Alpha-3 code' AS riik_kood,</w:t>
      </w:r>
    </w:p>
    <w:p w14:paraId="4FBA8409" w14:textId="77777777" w:rsidR="007E107B" w:rsidRDefault="007E107B" w:rsidP="007E107B">
      <w:pPr>
        <w:pStyle w:val="FORMATTEDCODE"/>
        <w:shd w:val="clear" w:color="auto" w:fill="E7E6E6" w:themeFill="background2"/>
      </w:pPr>
      <w:r>
        <w:t>riik-&gt;&gt;'English short name lower case' AS nimetus</w:t>
      </w:r>
    </w:p>
    <w:p w14:paraId="4168339F" w14:textId="77777777" w:rsidR="007E107B" w:rsidRDefault="007E107B" w:rsidP="007E107B">
      <w:pPr>
        <w:pStyle w:val="FORMATTEDCODE"/>
        <w:shd w:val="clear" w:color="auto" w:fill="E7E6E6" w:themeFill="background2"/>
      </w:pPr>
      <w:r>
        <w:t>FROM Riik_jsonb;</w:t>
      </w:r>
    </w:p>
    <w:p w14:paraId="3A377BEB" w14:textId="77777777" w:rsidR="007E107B" w:rsidRDefault="007E107B" w:rsidP="001C0AF1">
      <w:pPr>
        <w:pStyle w:val="FORMATTEDCODE"/>
        <w:shd w:val="clear" w:color="auto" w:fill="E7E6E6" w:themeFill="background2"/>
      </w:pPr>
    </w:p>
    <w:p w14:paraId="2C22D56F" w14:textId="4B7DF547" w:rsidR="001C0AF1" w:rsidRDefault="001C0AF1" w:rsidP="001C0AF1">
      <w:pPr>
        <w:pStyle w:val="FORMATTEDCODE"/>
        <w:shd w:val="clear" w:color="auto" w:fill="E7E6E6" w:themeFill="background2"/>
      </w:pPr>
      <w:r>
        <w:t>INSERT INTO Isik(riik_kood, isikukood, eesnimi, perenimi,</w:t>
      </w:r>
    </w:p>
    <w:p w14:paraId="4F62D2D3" w14:textId="77777777" w:rsidR="001C0AF1" w:rsidRDefault="001C0AF1" w:rsidP="001C0AF1">
      <w:pPr>
        <w:pStyle w:val="FORMATTEDCODE"/>
        <w:shd w:val="clear" w:color="auto" w:fill="E7E6E6" w:themeFill="background2"/>
      </w:pPr>
      <w:r>
        <w:t>e_meil, synni_kp, isiku_seisundi_liik_kood, parool, elukoht)</w:t>
      </w:r>
    </w:p>
    <w:p w14:paraId="1D3EB7C7" w14:textId="77777777" w:rsidR="001C0AF1" w:rsidRDefault="001C0AF1" w:rsidP="001C0AF1">
      <w:pPr>
        <w:pStyle w:val="FORMATTEDCODE"/>
        <w:shd w:val="clear" w:color="auto" w:fill="E7E6E6" w:themeFill="background2"/>
      </w:pPr>
      <w:r>
        <w:t>SELECT riik_kood, isikukood, eesnimi, perenimi, e_meil,</w:t>
      </w:r>
    </w:p>
    <w:p w14:paraId="0A1D1FF1" w14:textId="77777777" w:rsidR="001C0AF1" w:rsidRDefault="001C0AF1" w:rsidP="001C0AF1">
      <w:pPr>
        <w:pStyle w:val="FORMATTEDCODE"/>
        <w:shd w:val="clear" w:color="auto" w:fill="E7E6E6" w:themeFill="background2"/>
      </w:pPr>
      <w:r>
        <w:t>synni_kp::date, isiku_seisundi_liik_kood::smallint, parool,</w:t>
      </w:r>
    </w:p>
    <w:p w14:paraId="1A5F2171" w14:textId="77777777" w:rsidR="001C0AF1" w:rsidRDefault="001C0AF1" w:rsidP="001C0AF1">
      <w:pPr>
        <w:pStyle w:val="FORMATTEDCODE"/>
        <w:shd w:val="clear" w:color="auto" w:fill="E7E6E6" w:themeFill="background2"/>
      </w:pPr>
      <w:r>
        <w:t>elukoht</w:t>
      </w:r>
    </w:p>
    <w:p w14:paraId="4E92AB11" w14:textId="77777777" w:rsidR="001C0AF1" w:rsidRDefault="001C0AF1" w:rsidP="001C0AF1">
      <w:pPr>
        <w:pStyle w:val="FORMATTEDCODE"/>
        <w:shd w:val="clear" w:color="auto" w:fill="E7E6E6" w:themeFill="background2"/>
      </w:pPr>
      <w:r>
        <w:t>FROM (SELECT isik-&gt;&gt;'riik' AS riik_kood,</w:t>
      </w:r>
    </w:p>
    <w:p w14:paraId="6BB97BCC" w14:textId="77777777" w:rsidR="001C0AF1" w:rsidRDefault="001C0AF1" w:rsidP="001C0AF1">
      <w:pPr>
        <w:pStyle w:val="FORMATTEDCODE"/>
        <w:shd w:val="clear" w:color="auto" w:fill="E7E6E6" w:themeFill="background2"/>
      </w:pPr>
      <w:r>
        <w:t>jsonb_array_elements(isik-&gt;'isikud')-&gt;&gt;'isikukood' AS isikukood,</w:t>
      </w:r>
    </w:p>
    <w:p w14:paraId="45CF2C08" w14:textId="77777777" w:rsidR="001C0AF1" w:rsidRDefault="001C0AF1" w:rsidP="001C0AF1">
      <w:pPr>
        <w:pStyle w:val="FORMATTEDCODE"/>
        <w:shd w:val="clear" w:color="auto" w:fill="E7E6E6" w:themeFill="background2"/>
      </w:pPr>
      <w:r>
        <w:t>jsonb_array_elements(isik-&gt;'isikud')-&gt;&gt;'eesnimi' AS eesnimi,</w:t>
      </w:r>
    </w:p>
    <w:p w14:paraId="37D9108A" w14:textId="77777777" w:rsidR="001C0AF1" w:rsidRDefault="001C0AF1" w:rsidP="001C0AF1">
      <w:pPr>
        <w:pStyle w:val="FORMATTEDCODE"/>
        <w:shd w:val="clear" w:color="auto" w:fill="E7E6E6" w:themeFill="background2"/>
      </w:pPr>
      <w:r>
        <w:t>jsonb_array_elements(isik-&gt;'isikud')-&gt;&gt;'perekonnanimi' AS</w:t>
      </w:r>
    </w:p>
    <w:p w14:paraId="1D5C4B9C" w14:textId="77777777" w:rsidR="001C0AF1" w:rsidRDefault="001C0AF1" w:rsidP="001C0AF1">
      <w:pPr>
        <w:pStyle w:val="FORMATTEDCODE"/>
        <w:shd w:val="clear" w:color="auto" w:fill="E7E6E6" w:themeFill="background2"/>
      </w:pPr>
      <w:r>
        <w:t>perenimi,</w:t>
      </w:r>
    </w:p>
    <w:p w14:paraId="78CD7277" w14:textId="77777777" w:rsidR="001C0AF1" w:rsidRDefault="001C0AF1" w:rsidP="001C0AF1">
      <w:pPr>
        <w:pStyle w:val="FORMATTEDCODE"/>
        <w:shd w:val="clear" w:color="auto" w:fill="E7E6E6" w:themeFill="background2"/>
      </w:pPr>
      <w:r>
        <w:t>jsonb_array_elements(isik-&gt;'isikud')-&gt;&gt;'email' AS e_meil,</w:t>
      </w:r>
    </w:p>
    <w:p w14:paraId="7CAD346A" w14:textId="77777777" w:rsidR="001C0AF1" w:rsidRDefault="001C0AF1" w:rsidP="001C0AF1">
      <w:pPr>
        <w:pStyle w:val="FORMATTEDCODE"/>
        <w:shd w:val="clear" w:color="auto" w:fill="E7E6E6" w:themeFill="background2"/>
      </w:pPr>
      <w:r>
        <w:t>jsonb_array_elements(isik-&gt;'isikud')-&gt;&gt;'synni_aeg' AS synni_kp,</w:t>
      </w:r>
    </w:p>
    <w:p w14:paraId="1BC0CA02" w14:textId="77777777" w:rsidR="001C0AF1" w:rsidRDefault="001C0AF1" w:rsidP="001C0AF1">
      <w:pPr>
        <w:pStyle w:val="FORMATTEDCODE"/>
        <w:shd w:val="clear" w:color="auto" w:fill="E7E6E6" w:themeFill="background2"/>
      </w:pPr>
      <w:r>
        <w:t>jsonb_array_elements(isik-&gt;'isikud')-&gt;&gt;'seisund' AS</w:t>
      </w:r>
    </w:p>
    <w:p w14:paraId="4E12802C" w14:textId="77777777" w:rsidR="001C0AF1" w:rsidRDefault="001C0AF1" w:rsidP="001C0AF1">
      <w:pPr>
        <w:pStyle w:val="FORMATTEDCODE"/>
        <w:shd w:val="clear" w:color="auto" w:fill="E7E6E6" w:themeFill="background2"/>
      </w:pPr>
      <w:r>
        <w:t>isiku_seisundi_liik_kood,</w:t>
      </w:r>
    </w:p>
    <w:p w14:paraId="36CC02D5" w14:textId="77777777" w:rsidR="001C0AF1" w:rsidRDefault="001C0AF1" w:rsidP="001C0AF1">
      <w:pPr>
        <w:pStyle w:val="FORMATTEDCODE"/>
        <w:shd w:val="clear" w:color="auto" w:fill="E7E6E6" w:themeFill="background2"/>
      </w:pPr>
      <w:r>
        <w:t>jsonb_array_elements(isik-&gt;'isikud')-&gt;&gt;'parool' AS parool,</w:t>
      </w:r>
    </w:p>
    <w:p w14:paraId="4B957FF8" w14:textId="77777777" w:rsidR="001C0AF1" w:rsidRDefault="001C0AF1" w:rsidP="001C0AF1">
      <w:pPr>
        <w:pStyle w:val="FORMATTEDCODE"/>
        <w:shd w:val="clear" w:color="auto" w:fill="E7E6E6" w:themeFill="background2"/>
      </w:pPr>
      <w:r>
        <w:t>jsonb_array_elements(isik-&gt;'isikud')-&gt;&gt;'aadress' AS elukoht</w:t>
      </w:r>
    </w:p>
    <w:p w14:paraId="415B17B9" w14:textId="77777777" w:rsidR="001C0AF1" w:rsidRDefault="001C0AF1" w:rsidP="001C0AF1">
      <w:pPr>
        <w:pStyle w:val="FORMATTEDCODE"/>
        <w:shd w:val="clear" w:color="auto" w:fill="E7E6E6" w:themeFill="background2"/>
      </w:pPr>
      <w:r>
        <w:t>FROM isik_jsonb) AS lahteandmed</w:t>
      </w:r>
    </w:p>
    <w:p w14:paraId="00D91D1C" w14:textId="15DFF31A" w:rsidR="001C0AF1" w:rsidRDefault="001C0AF1" w:rsidP="001C0AF1">
      <w:pPr>
        <w:pStyle w:val="FORMATTEDCODE"/>
        <w:shd w:val="clear" w:color="auto" w:fill="E7E6E6" w:themeFill="background2"/>
      </w:pPr>
      <w:r>
        <w:t>WHERE isiku_seisundi_liik_kood::smallint=1;</w:t>
      </w:r>
    </w:p>
    <w:p w14:paraId="02FA2903" w14:textId="52040B31" w:rsidR="001C0AF1" w:rsidRDefault="001C0AF1" w:rsidP="001C0AF1"/>
    <w:p w14:paraId="002E2C00" w14:textId="178DF75E" w:rsidR="001C0AF1" w:rsidRDefault="00C83C47" w:rsidP="001C0AF1">
      <w:r>
        <w:t>“</w:t>
      </w:r>
      <w:r w:rsidR="001C0AF1">
        <w:t xml:space="preserve">Kuna </w:t>
      </w:r>
      <w:proofErr w:type="spellStart"/>
      <w:r w:rsidR="001C0AF1">
        <w:t>järgnevates</w:t>
      </w:r>
      <w:proofErr w:type="spellEnd"/>
      <w:r w:rsidR="001C0AF1">
        <w:t xml:space="preserve"> </w:t>
      </w:r>
      <w:proofErr w:type="spellStart"/>
      <w:r w:rsidR="001C0AF1">
        <w:t>lausetes</w:t>
      </w:r>
      <w:proofErr w:type="spellEnd"/>
      <w:r w:rsidR="001C0AF1">
        <w:t xml:space="preserve"> </w:t>
      </w:r>
      <w:proofErr w:type="spellStart"/>
      <w:r w:rsidR="001C0AF1">
        <w:t>pöördutakse</w:t>
      </w:r>
      <w:proofErr w:type="spellEnd"/>
      <w:r w:rsidR="001C0AF1">
        <w:t xml:space="preserve"> </w:t>
      </w:r>
      <w:proofErr w:type="spellStart"/>
      <w:r w:rsidR="001C0AF1">
        <w:t>laienduse</w:t>
      </w:r>
      <w:proofErr w:type="spellEnd"/>
      <w:r w:rsidR="001C0AF1">
        <w:t xml:space="preserve"> </w:t>
      </w:r>
      <w:proofErr w:type="spellStart"/>
      <w:r w:rsidR="001C0AF1" w:rsidRPr="00E76E5A">
        <w:rPr>
          <w:i/>
          <w:iCs/>
        </w:rPr>
        <w:t>pgcrypto</w:t>
      </w:r>
      <w:proofErr w:type="spellEnd"/>
      <w:r w:rsidR="001C0AF1">
        <w:t xml:space="preserve"> </w:t>
      </w:r>
      <w:proofErr w:type="spellStart"/>
      <w:r w:rsidR="001C0AF1">
        <w:t>funktsioonide</w:t>
      </w:r>
      <w:proofErr w:type="spellEnd"/>
      <w:r w:rsidR="001C0AF1">
        <w:t xml:space="preserve"> </w:t>
      </w:r>
      <w:proofErr w:type="spellStart"/>
      <w:r w:rsidR="001C0AF1">
        <w:t>poole</w:t>
      </w:r>
      <w:proofErr w:type="spellEnd"/>
      <w:r w:rsidR="001C0AF1">
        <w:t xml:space="preserve">, </w:t>
      </w:r>
      <w:proofErr w:type="spellStart"/>
      <w:r w:rsidR="001C0AF1">
        <w:t>siis</w:t>
      </w:r>
      <w:proofErr w:type="spellEnd"/>
      <w:r w:rsidR="001C0AF1">
        <w:t xml:space="preserve"> </w:t>
      </w:r>
      <w:proofErr w:type="spellStart"/>
      <w:r w:rsidR="001C0AF1">
        <w:t>tuleb</w:t>
      </w:r>
      <w:proofErr w:type="spellEnd"/>
      <w:r w:rsidR="001C0AF1">
        <w:t xml:space="preserve"> </w:t>
      </w:r>
      <w:proofErr w:type="spellStart"/>
      <w:r w:rsidR="001C0AF1">
        <w:t>eelnevalt</w:t>
      </w:r>
      <w:proofErr w:type="spellEnd"/>
      <w:r w:rsidR="001C0AF1">
        <w:t xml:space="preserve"> see </w:t>
      </w:r>
      <w:proofErr w:type="spellStart"/>
      <w:r w:rsidR="001C0AF1">
        <w:t>laiendus</w:t>
      </w:r>
      <w:proofErr w:type="spellEnd"/>
      <w:r w:rsidR="001C0AF1">
        <w:t xml:space="preserve"> </w:t>
      </w:r>
      <w:proofErr w:type="spellStart"/>
      <w:r w:rsidR="001C0AF1">
        <w:t>andmebaasi</w:t>
      </w:r>
      <w:proofErr w:type="spellEnd"/>
      <w:r w:rsidR="001C0AF1">
        <w:t xml:space="preserve"> </w:t>
      </w:r>
      <w:proofErr w:type="spellStart"/>
      <w:r w:rsidR="001C0AF1">
        <w:t>lisada</w:t>
      </w:r>
      <w:proofErr w:type="spellEnd"/>
      <w:r w:rsidR="001C0AF1">
        <w:t>.</w:t>
      </w:r>
      <w:r>
        <w:t xml:space="preserve">” [4, </w:t>
      </w:r>
      <w:proofErr w:type="spellStart"/>
      <w:r>
        <w:t>lk</w:t>
      </w:r>
      <w:proofErr w:type="spellEnd"/>
      <w:r>
        <w:t xml:space="preserve"> 67]</w:t>
      </w:r>
    </w:p>
    <w:p w14:paraId="1CAEAF0C" w14:textId="7A282BAF" w:rsidR="001C0AF1" w:rsidRDefault="001C0AF1" w:rsidP="001C0AF1"/>
    <w:p w14:paraId="7220E13E" w14:textId="00E94699" w:rsidR="001C0AF1" w:rsidRDefault="001C0AF1" w:rsidP="001C0AF1">
      <w:pPr>
        <w:pStyle w:val="FORMATTEDCODE"/>
        <w:shd w:val="clear" w:color="auto" w:fill="E7E6E6" w:themeFill="background2"/>
      </w:pPr>
      <w:r w:rsidRPr="001C0AF1">
        <w:t>CREATE EXTENSION IF NOT EXISTS pgcrypto WITH SCHEMA public;</w:t>
      </w:r>
    </w:p>
    <w:p w14:paraId="10461D86" w14:textId="0971EF51" w:rsidR="001C0AF1" w:rsidRDefault="001C0AF1" w:rsidP="001C0AF1"/>
    <w:p w14:paraId="72F6B54A" w14:textId="2F21F5C7" w:rsidR="001C0AF1" w:rsidRDefault="001C0AF1" w:rsidP="001C0AF1">
      <w:proofErr w:type="spellStart"/>
      <w:r>
        <w:t>Kasutame</w:t>
      </w:r>
      <w:proofErr w:type="spellEnd"/>
      <w:r>
        <w:t xml:space="preserve"> </w:t>
      </w:r>
      <w:r w:rsidRPr="00E76E5A">
        <w:rPr>
          <w:i/>
          <w:iCs/>
        </w:rPr>
        <w:t>crypt</w:t>
      </w:r>
      <w:r>
        <w:t xml:space="preserve"> </w:t>
      </w:r>
      <w:proofErr w:type="spellStart"/>
      <w:r>
        <w:t>funktsiooni</w:t>
      </w:r>
      <w:proofErr w:type="spellEnd"/>
      <w:r>
        <w:t xml:space="preserve">, et </w:t>
      </w:r>
      <w:proofErr w:type="spellStart"/>
      <w:r>
        <w:t>kasutajate</w:t>
      </w:r>
      <w:proofErr w:type="spellEnd"/>
      <w:r>
        <w:t xml:space="preserve"> </w:t>
      </w:r>
      <w:proofErr w:type="spellStart"/>
      <w:r>
        <w:t>paroolid</w:t>
      </w:r>
      <w:proofErr w:type="spellEnd"/>
      <w:r>
        <w:t xml:space="preserve"> </w:t>
      </w:r>
      <w:proofErr w:type="spellStart"/>
      <w:r>
        <w:t>krüpteerida</w:t>
      </w:r>
      <w:proofErr w:type="spellEnd"/>
      <w:r>
        <w:t>.</w:t>
      </w:r>
    </w:p>
    <w:p w14:paraId="44DEA02B" w14:textId="2BB37966" w:rsidR="001C0AF1" w:rsidRDefault="001C0AF1" w:rsidP="001C0AF1"/>
    <w:p w14:paraId="2FE1B5D9" w14:textId="77777777" w:rsidR="001C0AF1" w:rsidRDefault="001C0AF1" w:rsidP="001C0AF1">
      <w:pPr>
        <w:pStyle w:val="FORMATTEDCODE"/>
        <w:shd w:val="clear" w:color="auto" w:fill="E7E6E6" w:themeFill="background2"/>
      </w:pPr>
      <w:r>
        <w:t>UPDATE Isik</w:t>
      </w:r>
    </w:p>
    <w:p w14:paraId="1F45077D" w14:textId="010A0381" w:rsidR="001C0AF1" w:rsidRDefault="001C0AF1" w:rsidP="001C0AF1">
      <w:pPr>
        <w:pStyle w:val="FORMATTEDCODE"/>
        <w:shd w:val="clear" w:color="auto" w:fill="E7E6E6" w:themeFill="background2"/>
      </w:pPr>
      <w:r>
        <w:t>SET parool = public.crypt(parool, public.gen_salt('bf', 11));</w:t>
      </w:r>
    </w:p>
    <w:p w14:paraId="5E264DC7" w14:textId="77777777" w:rsidR="001C0AF1" w:rsidRPr="002D375B" w:rsidRDefault="001C0AF1" w:rsidP="00A06240"/>
    <w:p w14:paraId="53C12DFD" w14:textId="26FDF84E" w:rsidR="00FE2B89" w:rsidRDefault="00FE2B89" w:rsidP="00A06240">
      <w:pPr>
        <w:pStyle w:val="Heading2"/>
      </w:pPr>
      <w:bookmarkStart w:id="149" w:name="_Toc534331712"/>
      <w:bookmarkStart w:id="150" w:name="_Toc27293761"/>
      <w:r w:rsidRPr="00A06240">
        <w:lastRenderedPageBreak/>
        <w:t>Täiendavate</w:t>
      </w:r>
      <w:r w:rsidRPr="002B5DD1">
        <w:t xml:space="preserve"> testandmete lisamine</w:t>
      </w:r>
      <w:bookmarkEnd w:id="148"/>
      <w:bookmarkEnd w:id="149"/>
      <w:bookmarkEnd w:id="150"/>
    </w:p>
    <w:p w14:paraId="1CB583EC" w14:textId="77777777" w:rsidR="00114E2B" w:rsidRDefault="00114E2B" w:rsidP="00114E2B">
      <w:pPr>
        <w:pStyle w:val="FORMATTEDCODE"/>
        <w:shd w:val="clear" w:color="auto" w:fill="E7E6E6" w:themeFill="background2"/>
      </w:pPr>
      <w:r>
        <w:t>INSERT INTO public.klient (isik_id, kliendi_seisundi_liik_kood, on_nous_tylitamisega) VALUES (8, 1, true);</w:t>
      </w:r>
    </w:p>
    <w:p w14:paraId="7A92BC4A" w14:textId="77777777" w:rsidR="00114E2B" w:rsidRDefault="00114E2B" w:rsidP="00114E2B">
      <w:pPr>
        <w:pStyle w:val="FORMATTEDCODE"/>
        <w:shd w:val="clear" w:color="auto" w:fill="E7E6E6" w:themeFill="background2"/>
      </w:pPr>
      <w:r>
        <w:t>INSERT INTO public.klient (isik_id, kliendi_seisundi_liik_kood, on_nous_tylitamisega) VALUES (9, 2, true);</w:t>
      </w:r>
    </w:p>
    <w:p w14:paraId="6A4E4EA1" w14:textId="77777777" w:rsidR="00114E2B" w:rsidRDefault="00114E2B" w:rsidP="00114E2B">
      <w:pPr>
        <w:pStyle w:val="FORMATTEDCODE"/>
        <w:shd w:val="clear" w:color="auto" w:fill="E7E6E6" w:themeFill="background2"/>
      </w:pPr>
      <w:r>
        <w:t>INSERT INTO public.klient (isik_id, kliendi_seisundi_liik_kood, on_nous_tylitamisega) VALUES (10, 1, false);</w:t>
      </w:r>
    </w:p>
    <w:p w14:paraId="592B581E" w14:textId="77777777" w:rsidR="00114E2B" w:rsidRDefault="00114E2B" w:rsidP="00114E2B">
      <w:pPr>
        <w:pStyle w:val="FORMATTEDCODE"/>
        <w:shd w:val="clear" w:color="auto" w:fill="E7E6E6" w:themeFill="background2"/>
      </w:pPr>
      <w:r>
        <w:t>INSERT INTO public.klient (isik_id, kliendi_seisundi_liik_kood, on_nous_tylitamisega) VALUES (11, 1, false);</w:t>
      </w:r>
    </w:p>
    <w:p w14:paraId="6EE06ABC" w14:textId="77777777" w:rsidR="00114E2B" w:rsidRDefault="00114E2B" w:rsidP="00114E2B">
      <w:pPr>
        <w:pStyle w:val="FORMATTEDCODE"/>
        <w:shd w:val="clear" w:color="auto" w:fill="E7E6E6" w:themeFill="background2"/>
      </w:pPr>
    </w:p>
    <w:p w14:paraId="326BA775" w14:textId="77777777" w:rsidR="00114E2B" w:rsidRDefault="00114E2B" w:rsidP="00114E2B">
      <w:pPr>
        <w:pStyle w:val="FORMATTEDCODE"/>
        <w:shd w:val="clear" w:color="auto" w:fill="E7E6E6" w:themeFill="background2"/>
      </w:pPr>
      <w:r>
        <w:t>INSERT INTO public.tootaja (isik_id, amet_kood, tootaja_seisundi_liik_kood, mentor) VALUES (6, 1, 1, NULL);</w:t>
      </w:r>
    </w:p>
    <w:p w14:paraId="67040267" w14:textId="77777777" w:rsidR="00114E2B" w:rsidRDefault="00114E2B" w:rsidP="00114E2B">
      <w:pPr>
        <w:pStyle w:val="FORMATTEDCODE"/>
        <w:shd w:val="clear" w:color="auto" w:fill="E7E6E6" w:themeFill="background2"/>
      </w:pPr>
      <w:r>
        <w:t>INSERT INTO public.tootaja (isik_id, amet_kood, tootaja_seisundi_liik_kood, mentor) VALUES (12, 3, 4, NULL);</w:t>
      </w:r>
    </w:p>
    <w:p w14:paraId="1FDD0D86" w14:textId="77777777" w:rsidR="00114E2B" w:rsidRDefault="00114E2B" w:rsidP="00114E2B">
      <w:pPr>
        <w:pStyle w:val="FORMATTEDCODE"/>
        <w:shd w:val="clear" w:color="auto" w:fill="E7E6E6" w:themeFill="background2"/>
      </w:pPr>
      <w:r>
        <w:t>INSERT INTO public.tootaja (isik_id, amet_kood, tootaja_seisundi_liik_kood, mentor) VALUES (7, 2, 1, 6);</w:t>
      </w:r>
    </w:p>
    <w:p w14:paraId="7E5C9AED" w14:textId="77777777" w:rsidR="00114E2B" w:rsidRDefault="00114E2B" w:rsidP="00114E2B">
      <w:pPr>
        <w:pStyle w:val="FORMATTEDCODE"/>
        <w:shd w:val="clear" w:color="auto" w:fill="E7E6E6" w:themeFill="background2"/>
      </w:pPr>
      <w:r>
        <w:t>INSERT INTO public.tootaja (isik_id, amet_kood, tootaja_seisundi_liik_kood, mentor) VALUES (11, 2, 2, 7);</w:t>
      </w:r>
    </w:p>
    <w:p w14:paraId="41B080B7" w14:textId="77777777" w:rsidR="00114E2B" w:rsidRDefault="00114E2B" w:rsidP="00114E2B">
      <w:pPr>
        <w:pStyle w:val="FORMATTEDCODE"/>
        <w:shd w:val="clear" w:color="auto" w:fill="E7E6E6" w:themeFill="background2"/>
      </w:pPr>
    </w:p>
    <w:p w14:paraId="72328FE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(14, 'Phaeton1', 'Phaeton', 2011, '121YYY', 5, 3.0, 'WVWZZZ3CZEE075353', '2019-12-05 22:25:11', 7, 2, 1, 1);</w:t>
      </w:r>
    </w:p>
    <w:p w14:paraId="18C769EF" w14:textId="4C1CC35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(15, 'Passat1', 'Passat', 2014, '955TTR', </w:t>
      </w:r>
      <w:r w:rsidR="00500011">
        <w:t>4</w:t>
      </w:r>
      <w:r>
        <w:t>, 2.0, 'WVWZZZ3CZEE075372', '2019-12-05 22:27:25', 7, 2, 4, 1);</w:t>
      </w:r>
    </w:p>
    <w:p w14:paraId="3537C792" w14:textId="09294552"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(16, 'Passat2', 'Passat', 2014, '777HHG', </w:t>
      </w:r>
      <w:r w:rsidR="00500011">
        <w:t>4</w:t>
      </w:r>
      <w:r>
        <w:t>, 1.6, 'WVWZZZ3CZEE075354', '2019-12-05 22:30:08', 7, 2, 4, 1);</w:t>
      </w:r>
    </w:p>
    <w:p w14:paraId="37F00C66" w14:textId="1AC607BE"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(17, 'Passat3', 'Passat', 2014, '879TRY', </w:t>
      </w:r>
      <w:r w:rsidR="00500011">
        <w:t>4</w:t>
      </w:r>
      <w:r>
        <w:t>, 1.4, 'WVWZZZ3CZEE116550', '2019-12-05 22:35:45', 7, 1, 3, 1);</w:t>
      </w:r>
    </w:p>
    <w:p w14:paraId="0F186F29" w14:textId="77777777" w:rsidR="00AF3F38" w:rsidRDefault="00AF3F38" w:rsidP="00AF3F38">
      <w:pPr>
        <w:pStyle w:val="FORMATTEDCODE"/>
        <w:shd w:val="clear" w:color="auto" w:fill="E7E6E6" w:themeFill="background2"/>
      </w:pPr>
      <w:r>
        <w:t xml:space="preserve">INSERT INTO public.auto (auto_kood, nimetus, mudel, valjalaske_aasta, reg_number, istekohtade_arv, mootori_maht, vin_kood, reg_aeg, registreerija_id, auto_kytuse_liik_kood, auto_seisundi_liik_kood, auto_mark_kood) VALUES (18, 'Touareg1', </w:t>
      </w:r>
      <w:r>
        <w:lastRenderedPageBreak/>
        <w:t>'Touareg', 2010, '669UHJ', 5, 3.0, 'WVGZZZ7PZCD026979', '2019-12-05 22:38:51', 12, 2, 2, 1);</w:t>
      </w:r>
    </w:p>
    <w:p w14:paraId="376D4406"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(100, 'Astra1', 'Astra', 2012, '666ABV', 5, 1.6, 'W0L0AHL69CG047752', '2019-12-05 22:40:13', 11, 1, 2, 2);</w:t>
      </w:r>
    </w:p>
    <w:p w14:paraId="75D762A2"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(200, 'Tesla1', 'Model S', 2015, 'TES001', 5, 0.0, '5YJSA3H16EFP29293', '2019-12-05 22:42:51', 7, 5, 2, 3);</w:t>
      </w:r>
    </w:p>
    <w:p w14:paraId="62EFD37D"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(11, 'Golf1', 'Golf', 2013, '123ABC', 5, 1.4, 'WVWZZZAUZGP120820', '2019-12-05 22:42:51', 7, 1, 3, 1);</w:t>
      </w:r>
    </w:p>
    <w:p w14:paraId="25915F51"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(300, 'Leaf1', 'Leaf', 2014, '849GJR', 5, 0.0, 'SJNFAAZE0U6014007', '2019-12-05 22:54:07', 11, 5, 1, 4);</w:t>
      </w:r>
    </w:p>
    <w:p w14:paraId="55027865" w14:textId="77777777" w:rsidR="00AF3F38"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(12, 'Golf2', 'Golf', 2016, '223BBC', 5, 1.4, 'WVWZZZAUZGP120828', '2019-12-05 22:21:51', 7, 1, 2, 1);</w:t>
      </w:r>
    </w:p>
    <w:p w14:paraId="675BCD8C" w14:textId="395807BF" w:rsidR="00114E2B" w:rsidRDefault="00AF3F38" w:rsidP="00AF3F38">
      <w:pPr>
        <w:pStyle w:val="FORMATTEDCODE"/>
        <w:shd w:val="clear" w:color="auto" w:fill="E7E6E6" w:themeFill="background2"/>
      </w:pPr>
      <w:r>
        <w:t>INSERT INTO public.auto (auto_kood, nimetus, mudel, valjalaske_aasta, reg_number, istekohtade_arv, mootori_maht, vin_kood, reg_aeg, registreerija_id, auto_kytuse_liik_kood, auto_seisundi_liik_kood, auto_mark_kood) VALUES (13, 'Golf3', 'Golf', 2013, '332XXA', 5, 1.6, 'WVWZZZ1KZDM649841', '2019-12-05 22:23:44', 7, 2, 3, 1);</w:t>
      </w:r>
    </w:p>
    <w:p w14:paraId="012DF7A4" w14:textId="77777777" w:rsidR="00AF3F38" w:rsidRDefault="00AF3F38" w:rsidP="00AF3F38">
      <w:pPr>
        <w:pStyle w:val="FORMATTEDCODE"/>
        <w:shd w:val="clear" w:color="auto" w:fill="E7E6E6" w:themeFill="background2"/>
      </w:pPr>
    </w:p>
    <w:p w14:paraId="47E954E4" w14:textId="77777777" w:rsidR="00114E2B" w:rsidRDefault="00114E2B" w:rsidP="00114E2B">
      <w:pPr>
        <w:pStyle w:val="FORMATTEDCODE"/>
        <w:shd w:val="clear" w:color="auto" w:fill="E7E6E6" w:themeFill="background2"/>
      </w:pPr>
      <w:r>
        <w:t>INSERT INTO public.auto_kategooria_omamine (auto_kood, auto_kategooria_kood) VALUES (12, 1);</w:t>
      </w:r>
    </w:p>
    <w:p w14:paraId="5D6A9148" w14:textId="77777777" w:rsidR="00114E2B" w:rsidRDefault="00114E2B" w:rsidP="00114E2B">
      <w:pPr>
        <w:pStyle w:val="FORMATTEDCODE"/>
        <w:shd w:val="clear" w:color="auto" w:fill="E7E6E6" w:themeFill="background2"/>
      </w:pPr>
      <w:r>
        <w:t>INSERT INTO public.auto_kategooria_omamine (auto_kood, auto_kategooria_kood) VALUES (13, 1);</w:t>
      </w:r>
    </w:p>
    <w:p w14:paraId="5C546AEB" w14:textId="77777777" w:rsidR="00114E2B" w:rsidRDefault="00114E2B" w:rsidP="00114E2B">
      <w:pPr>
        <w:pStyle w:val="FORMATTEDCODE"/>
        <w:shd w:val="clear" w:color="auto" w:fill="E7E6E6" w:themeFill="background2"/>
      </w:pPr>
      <w:r>
        <w:t>INSERT INTO public.auto_kategooria_omamine (auto_kood, auto_kategooria_kood) VALUES (15, 1);</w:t>
      </w:r>
    </w:p>
    <w:p w14:paraId="2D96AB90" w14:textId="77777777" w:rsidR="00114E2B" w:rsidRDefault="00114E2B" w:rsidP="00114E2B">
      <w:pPr>
        <w:pStyle w:val="FORMATTEDCODE"/>
        <w:shd w:val="clear" w:color="auto" w:fill="E7E6E6" w:themeFill="background2"/>
      </w:pPr>
      <w:r>
        <w:t>INSERT INTO public.auto_kategooria_omamine (auto_kood, auto_kategooria_kood) VALUES (17, 1);</w:t>
      </w:r>
    </w:p>
    <w:p w14:paraId="08408643" w14:textId="77777777" w:rsidR="00114E2B" w:rsidRDefault="00114E2B" w:rsidP="00114E2B">
      <w:pPr>
        <w:pStyle w:val="FORMATTEDCODE"/>
        <w:shd w:val="clear" w:color="auto" w:fill="E7E6E6" w:themeFill="background2"/>
      </w:pPr>
      <w:r>
        <w:t>INSERT INTO public.auto_kategooria_omamine (auto_kood, auto_kategooria_kood) VALUES (100, 1);</w:t>
      </w:r>
    </w:p>
    <w:p w14:paraId="2E6B6EBD" w14:textId="77777777" w:rsidR="00114E2B" w:rsidRDefault="00114E2B" w:rsidP="00114E2B">
      <w:pPr>
        <w:pStyle w:val="FORMATTEDCODE"/>
        <w:shd w:val="clear" w:color="auto" w:fill="E7E6E6" w:themeFill="background2"/>
      </w:pPr>
      <w:r>
        <w:lastRenderedPageBreak/>
        <w:t>INSERT INTO public.auto_kategooria_omamine (auto_kood, auto_kategooria_kood) VALUES (11, 1);</w:t>
      </w:r>
    </w:p>
    <w:p w14:paraId="6A841D8D" w14:textId="77777777" w:rsidR="00114E2B" w:rsidRDefault="00114E2B" w:rsidP="00114E2B">
      <w:pPr>
        <w:pStyle w:val="FORMATTEDCODE"/>
        <w:shd w:val="clear" w:color="auto" w:fill="E7E6E6" w:themeFill="background2"/>
      </w:pPr>
      <w:r>
        <w:t>INSERT INTO public.auto_kategooria_omamine (auto_kood, auto_kategooria_kood) VALUES (300, 2);</w:t>
      </w:r>
    </w:p>
    <w:p w14:paraId="696EA2B5" w14:textId="77777777" w:rsidR="00114E2B" w:rsidRDefault="00114E2B" w:rsidP="00114E2B">
      <w:pPr>
        <w:pStyle w:val="FORMATTEDCODE"/>
        <w:shd w:val="clear" w:color="auto" w:fill="E7E6E6" w:themeFill="background2"/>
      </w:pPr>
      <w:r>
        <w:t>INSERT INTO public.auto_kategooria_omamine (auto_kood, auto_kategooria_kood) VALUES (200, 3);</w:t>
      </w:r>
    </w:p>
    <w:p w14:paraId="5464D697" w14:textId="77777777" w:rsidR="00114E2B" w:rsidRDefault="00114E2B" w:rsidP="00114E2B">
      <w:pPr>
        <w:pStyle w:val="FORMATTEDCODE"/>
        <w:shd w:val="clear" w:color="auto" w:fill="E7E6E6" w:themeFill="background2"/>
      </w:pPr>
      <w:r>
        <w:t>INSERT INTO public.auto_kategooria_omamine (auto_kood, auto_kategooria_kood) VALUES (14, 3);</w:t>
      </w:r>
    </w:p>
    <w:p w14:paraId="3B893AB8" w14:textId="77777777" w:rsidR="00114E2B" w:rsidRDefault="00114E2B" w:rsidP="00114E2B">
      <w:pPr>
        <w:pStyle w:val="FORMATTEDCODE"/>
        <w:shd w:val="clear" w:color="auto" w:fill="E7E6E6" w:themeFill="background2"/>
      </w:pPr>
      <w:r>
        <w:t>INSERT INTO public.auto_kategooria_omamine (auto_kood, auto_kategooria_kood) VALUES (18, 6);</w:t>
      </w:r>
    </w:p>
    <w:p w14:paraId="57F27BF7" w14:textId="4BA8A5AE" w:rsidR="00114E2B" w:rsidRDefault="00114E2B" w:rsidP="00114E2B">
      <w:pPr>
        <w:pStyle w:val="FORMATTEDCODE"/>
        <w:shd w:val="clear" w:color="auto" w:fill="E7E6E6" w:themeFill="background2"/>
      </w:pPr>
      <w:r>
        <w:t>INSERT INTO public.auto_kategooria_omamine (auto_kood, auto_kategooria_kood) VALUES (16, 2);</w:t>
      </w:r>
    </w:p>
    <w:p w14:paraId="343FC40F" w14:textId="77777777" w:rsidR="00114E2B" w:rsidRPr="00114E2B" w:rsidRDefault="00114E2B" w:rsidP="00114E2B"/>
    <w:p w14:paraId="350E2E35" w14:textId="77777777" w:rsidR="00FE2B89" w:rsidRPr="002B5DD1" w:rsidRDefault="00FE2B89" w:rsidP="00A06240">
      <w:pPr>
        <w:pStyle w:val="Heading2"/>
      </w:pPr>
      <w:bookmarkStart w:id="151" w:name="_Toc441925780"/>
      <w:bookmarkStart w:id="152" w:name="_Toc534331713"/>
      <w:bookmarkStart w:id="153" w:name="_Toc27293762"/>
      <w:r w:rsidRPr="002B5DD1">
        <w:t>Andmebaasi statistika kogumine</w:t>
      </w:r>
      <w:bookmarkEnd w:id="151"/>
      <w:bookmarkEnd w:id="152"/>
      <w:bookmarkEnd w:id="153"/>
    </w:p>
    <w:p w14:paraId="067AAEFE" w14:textId="05740FD9" w:rsidR="00F97E56" w:rsidRDefault="00222A1E" w:rsidP="00F97E56">
      <w:r>
        <w:t>“</w:t>
      </w:r>
      <w:proofErr w:type="spellStart"/>
      <w:r w:rsidR="00F97E56" w:rsidRPr="00F97E56">
        <w:t>Serveris</w:t>
      </w:r>
      <w:proofErr w:type="spellEnd"/>
      <w:r w:rsidR="00F97E56" w:rsidRPr="00F97E56">
        <w:t xml:space="preserve"> on </w:t>
      </w:r>
      <w:proofErr w:type="spellStart"/>
      <w:r w:rsidR="00F97E56" w:rsidRPr="00F97E56">
        <w:t>seadistatud</w:t>
      </w:r>
      <w:proofErr w:type="spellEnd"/>
      <w:r w:rsidR="00F97E56" w:rsidRPr="00F97E56">
        <w:t xml:space="preserve"> </w:t>
      </w:r>
      <w:proofErr w:type="spellStart"/>
      <w:r w:rsidR="00F97E56" w:rsidRPr="00F97E56">
        <w:t>prügikoristuse</w:t>
      </w:r>
      <w:proofErr w:type="spellEnd"/>
      <w:r w:rsidR="00F97E56" w:rsidRPr="00F97E56">
        <w:t xml:space="preserve"> </w:t>
      </w:r>
      <w:proofErr w:type="spellStart"/>
      <w:r w:rsidR="00F97E56" w:rsidRPr="00F97E56">
        <w:t>ning</w:t>
      </w:r>
      <w:proofErr w:type="spellEnd"/>
      <w:r w:rsidR="00F97E56" w:rsidRPr="00F97E56">
        <w:t xml:space="preserve"> </w:t>
      </w:r>
      <w:proofErr w:type="spellStart"/>
      <w:r w:rsidR="00F97E56" w:rsidRPr="00F97E56">
        <w:t>statistika</w:t>
      </w:r>
      <w:proofErr w:type="spellEnd"/>
      <w:r w:rsidR="00F97E56" w:rsidRPr="00F97E56">
        <w:t xml:space="preserve"> </w:t>
      </w:r>
      <w:proofErr w:type="spellStart"/>
      <w:r w:rsidR="00F97E56" w:rsidRPr="00F97E56">
        <w:t>kogumise</w:t>
      </w:r>
      <w:proofErr w:type="spellEnd"/>
      <w:r w:rsidR="00F97E56" w:rsidRPr="00F97E56">
        <w:t xml:space="preserve"> </w:t>
      </w:r>
      <w:proofErr w:type="spellStart"/>
      <w:r w:rsidR="00F97E56" w:rsidRPr="00F97E56">
        <w:t>automaatne</w:t>
      </w:r>
      <w:proofErr w:type="spellEnd"/>
      <w:r w:rsidR="00F97E56" w:rsidRPr="00F97E56">
        <w:t xml:space="preserve"> </w:t>
      </w:r>
      <w:proofErr w:type="spellStart"/>
      <w:r w:rsidR="00F97E56" w:rsidRPr="00F97E56">
        <w:t>käivitumine</w:t>
      </w:r>
      <w:proofErr w:type="spellEnd"/>
      <w:r w:rsidR="00F97E56" w:rsidRPr="00F97E56">
        <w:t xml:space="preserve"> (</w:t>
      </w:r>
      <w:proofErr w:type="spellStart"/>
      <w:r w:rsidR="00F97E56" w:rsidRPr="00222A1E">
        <w:rPr>
          <w:i/>
        </w:rPr>
        <w:t>autovacuum</w:t>
      </w:r>
      <w:proofErr w:type="spellEnd"/>
      <w:r w:rsidR="00F97E56" w:rsidRPr="00F97E56">
        <w:t xml:space="preserve"> </w:t>
      </w:r>
      <w:proofErr w:type="spellStart"/>
      <w:r w:rsidR="00F97E56" w:rsidRPr="00F97E56">
        <w:t>protsess</w:t>
      </w:r>
      <w:proofErr w:type="spellEnd"/>
      <w:r w:rsidR="00F97E56" w:rsidRPr="00F97E56">
        <w:t>).</w:t>
      </w:r>
    </w:p>
    <w:p w14:paraId="032F2B94" w14:textId="77777777" w:rsidR="00F97E56" w:rsidRDefault="00F97E56" w:rsidP="00F97E56"/>
    <w:p w14:paraId="08793B2E" w14:textId="77777777" w:rsidR="00F97E56" w:rsidRDefault="00F97E56" w:rsidP="00F97E56">
      <w:proofErr w:type="spellStart"/>
      <w:r w:rsidRPr="00F97E56">
        <w:t>Järgnev</w:t>
      </w:r>
      <w:proofErr w:type="spellEnd"/>
      <w:r w:rsidRPr="00F97E56">
        <w:t xml:space="preserve"> </w:t>
      </w:r>
      <w:proofErr w:type="spellStart"/>
      <w:r w:rsidRPr="00F97E56">
        <w:t>lause</w:t>
      </w:r>
      <w:proofErr w:type="spellEnd"/>
      <w:r w:rsidRPr="00F97E56">
        <w:t xml:space="preserve"> on </w:t>
      </w:r>
      <w:proofErr w:type="spellStart"/>
      <w:r w:rsidRPr="00F97E56">
        <w:t>mõeldud</w:t>
      </w:r>
      <w:proofErr w:type="spellEnd"/>
      <w:r w:rsidRPr="00F97E56">
        <w:t xml:space="preserve"> </w:t>
      </w:r>
      <w:proofErr w:type="spellStart"/>
      <w:r w:rsidRPr="00F97E56">
        <w:t>prügikoristuse</w:t>
      </w:r>
      <w:proofErr w:type="spellEnd"/>
      <w:r w:rsidRPr="00F97E56">
        <w:t xml:space="preserve"> ja </w:t>
      </w:r>
      <w:proofErr w:type="spellStart"/>
      <w:r w:rsidRPr="00F97E56">
        <w:t>statistika</w:t>
      </w:r>
      <w:proofErr w:type="spellEnd"/>
      <w:r w:rsidRPr="00F97E56">
        <w:t xml:space="preserve"> </w:t>
      </w:r>
      <w:proofErr w:type="spellStart"/>
      <w:r w:rsidRPr="00F97E56">
        <w:t>värskendamise</w:t>
      </w:r>
      <w:proofErr w:type="spellEnd"/>
      <w:r w:rsidRPr="00F97E56">
        <w:t xml:space="preserve"> </w:t>
      </w:r>
      <w:proofErr w:type="spellStart"/>
      <w:r w:rsidRPr="00222A1E">
        <w:rPr>
          <w:i/>
        </w:rPr>
        <w:t>erakorraliseks</w:t>
      </w:r>
      <w:proofErr w:type="spellEnd"/>
      <w:r w:rsidRPr="00F97E56">
        <w:t xml:space="preserve"> </w:t>
      </w:r>
      <w:proofErr w:type="spellStart"/>
      <w:r w:rsidRPr="00F97E56">
        <w:t>käivitamiseks</w:t>
      </w:r>
      <w:proofErr w:type="spellEnd"/>
      <w:r w:rsidRPr="00F97E56">
        <w:t>.</w:t>
      </w:r>
    </w:p>
    <w:p w14:paraId="065E0FAA" w14:textId="77777777" w:rsidR="00F97E56" w:rsidRDefault="00F97E56" w:rsidP="00F97E56"/>
    <w:p w14:paraId="46271D1B" w14:textId="2F05E232" w:rsidR="00F97E56" w:rsidRDefault="00F97E56" w:rsidP="00F97E56">
      <w:pPr>
        <w:pStyle w:val="FORMATTEDCODE"/>
        <w:shd w:val="clear" w:color="auto" w:fill="E7E6E6" w:themeFill="background2"/>
      </w:pPr>
      <w:r>
        <w:t>VACUUM ANALYZE;</w:t>
      </w:r>
    </w:p>
    <w:p w14:paraId="08DEB992" w14:textId="77777777" w:rsidR="00F97E56" w:rsidRDefault="00F97E56" w:rsidP="00F97E56"/>
    <w:p w14:paraId="7C0F8549" w14:textId="7343ADE3" w:rsidR="00FE2B89" w:rsidRDefault="00F97E56" w:rsidP="00F97E56">
      <w:proofErr w:type="spellStart"/>
      <w:r w:rsidRPr="00F97E56">
        <w:t>PostgreSQLis</w:t>
      </w:r>
      <w:proofErr w:type="spellEnd"/>
      <w:r w:rsidRPr="00F97E56">
        <w:t xml:space="preserve"> </w:t>
      </w:r>
      <w:proofErr w:type="spellStart"/>
      <w:r w:rsidRPr="00F97E56">
        <w:t>jäävad</w:t>
      </w:r>
      <w:proofErr w:type="spellEnd"/>
      <w:r w:rsidRPr="00F97E56">
        <w:t xml:space="preserve"> </w:t>
      </w:r>
      <w:proofErr w:type="spellStart"/>
      <w:r w:rsidRPr="00F97E56">
        <w:t>kustutatud</w:t>
      </w:r>
      <w:proofErr w:type="spellEnd"/>
      <w:r w:rsidRPr="00F97E56">
        <w:t xml:space="preserve"> </w:t>
      </w:r>
      <w:proofErr w:type="spellStart"/>
      <w:r w:rsidRPr="00F97E56">
        <w:t>ridade</w:t>
      </w:r>
      <w:proofErr w:type="spellEnd"/>
      <w:r w:rsidRPr="00F97E56">
        <w:t xml:space="preserve"> </w:t>
      </w:r>
      <w:proofErr w:type="spellStart"/>
      <w:r w:rsidRPr="00F97E56">
        <w:t>või</w:t>
      </w:r>
      <w:proofErr w:type="spellEnd"/>
      <w:r w:rsidRPr="00F97E56">
        <w:t xml:space="preserve"> </w:t>
      </w:r>
      <w:proofErr w:type="spellStart"/>
      <w:r w:rsidRPr="00F97E56">
        <w:t>muutmise</w:t>
      </w:r>
      <w:proofErr w:type="spellEnd"/>
      <w:r w:rsidRPr="00F97E56">
        <w:t xml:space="preserve"> </w:t>
      </w:r>
      <w:proofErr w:type="spellStart"/>
      <w:r w:rsidRPr="00F97E56">
        <w:t>tulemusena</w:t>
      </w:r>
      <w:proofErr w:type="spellEnd"/>
      <w:r w:rsidRPr="00F97E56">
        <w:t xml:space="preserve"> </w:t>
      </w:r>
      <w:proofErr w:type="spellStart"/>
      <w:r w:rsidRPr="00F97E56">
        <w:t>üleliigseks</w:t>
      </w:r>
      <w:proofErr w:type="spellEnd"/>
      <w:r w:rsidRPr="00F97E56">
        <w:t xml:space="preserve"> </w:t>
      </w:r>
      <w:proofErr w:type="spellStart"/>
      <w:r w:rsidRPr="00F97E56">
        <w:t>muutunud</w:t>
      </w:r>
      <w:proofErr w:type="spellEnd"/>
      <w:r w:rsidRPr="00F97E56">
        <w:t xml:space="preserve"> </w:t>
      </w:r>
      <w:proofErr w:type="spellStart"/>
      <w:r w:rsidRPr="00F97E56">
        <w:t>ridade</w:t>
      </w:r>
      <w:proofErr w:type="spellEnd"/>
      <w:r w:rsidRPr="00F97E56">
        <w:t xml:space="preserve"> </w:t>
      </w:r>
      <w:proofErr w:type="spellStart"/>
      <w:r w:rsidRPr="00F97E56">
        <w:t>andmed</w:t>
      </w:r>
      <w:proofErr w:type="spellEnd"/>
      <w:r w:rsidRPr="00F97E56">
        <w:t xml:space="preserve"> </w:t>
      </w:r>
      <w:proofErr w:type="spellStart"/>
      <w:r w:rsidRPr="00F97E56">
        <w:t>andmebaasi</w:t>
      </w:r>
      <w:proofErr w:type="spellEnd"/>
      <w:r w:rsidRPr="00F97E56">
        <w:t xml:space="preserve"> </w:t>
      </w:r>
      <w:proofErr w:type="spellStart"/>
      <w:r w:rsidRPr="00F97E56">
        <w:t>sisemisele</w:t>
      </w:r>
      <w:proofErr w:type="spellEnd"/>
      <w:r w:rsidRPr="00F97E56">
        <w:t xml:space="preserve"> </w:t>
      </w:r>
      <w:proofErr w:type="spellStart"/>
      <w:r w:rsidRPr="00F97E56">
        <w:t>tasemele</w:t>
      </w:r>
      <w:proofErr w:type="spellEnd"/>
      <w:r w:rsidRPr="00F97E56">
        <w:t xml:space="preserve"> </w:t>
      </w:r>
      <w:proofErr w:type="spellStart"/>
      <w:r w:rsidRPr="00F97E56">
        <w:t>alles</w:t>
      </w:r>
      <w:proofErr w:type="spellEnd"/>
      <w:r w:rsidRPr="00F97E56">
        <w:t xml:space="preserve">. </w:t>
      </w:r>
      <w:proofErr w:type="spellStart"/>
      <w:r w:rsidRPr="00F97E56">
        <w:t>Nende</w:t>
      </w:r>
      <w:proofErr w:type="spellEnd"/>
      <w:r w:rsidRPr="00F97E56">
        <w:t xml:space="preserve"> </w:t>
      </w:r>
      <w:proofErr w:type="spellStart"/>
      <w:r w:rsidRPr="00F97E56">
        <w:t>lõplikuks</w:t>
      </w:r>
      <w:proofErr w:type="spellEnd"/>
      <w:r w:rsidRPr="00F97E56">
        <w:t xml:space="preserve"> </w:t>
      </w:r>
      <w:proofErr w:type="spellStart"/>
      <w:r w:rsidRPr="00F97E56">
        <w:t>kustutamiseks</w:t>
      </w:r>
      <w:proofErr w:type="spellEnd"/>
      <w:r w:rsidRPr="00F97E56">
        <w:t xml:space="preserve"> </w:t>
      </w:r>
      <w:proofErr w:type="spellStart"/>
      <w:r w:rsidRPr="00F97E56">
        <w:t>sisemiselt</w:t>
      </w:r>
      <w:proofErr w:type="spellEnd"/>
      <w:r w:rsidRPr="00F97E56">
        <w:t xml:space="preserve"> </w:t>
      </w:r>
      <w:proofErr w:type="spellStart"/>
      <w:r w:rsidRPr="00F97E56">
        <w:t>tasemelt</w:t>
      </w:r>
      <w:proofErr w:type="spellEnd"/>
      <w:r w:rsidRPr="00F97E56">
        <w:t xml:space="preserve"> </w:t>
      </w:r>
      <w:proofErr w:type="spellStart"/>
      <w:r w:rsidRPr="00F97E56">
        <w:t>tuleb</w:t>
      </w:r>
      <w:proofErr w:type="spellEnd"/>
      <w:r w:rsidRPr="00F97E56">
        <w:t xml:space="preserve"> </w:t>
      </w:r>
      <w:proofErr w:type="spellStart"/>
      <w:r w:rsidRPr="00F97E56">
        <w:t>käivitada</w:t>
      </w:r>
      <w:proofErr w:type="spellEnd"/>
      <w:r w:rsidRPr="00F97E56">
        <w:t xml:space="preserve"> </w:t>
      </w:r>
      <w:proofErr w:type="spellStart"/>
      <w:r w:rsidRPr="00F97E56">
        <w:t>prügikoristus</w:t>
      </w:r>
      <w:proofErr w:type="spellEnd"/>
      <w:r w:rsidRPr="00F97E56">
        <w:t xml:space="preserve"> – VACUUM. ANALYZE </w:t>
      </w:r>
      <w:proofErr w:type="spellStart"/>
      <w:r w:rsidRPr="00F97E56">
        <w:t>määrang</w:t>
      </w:r>
      <w:proofErr w:type="spellEnd"/>
      <w:r w:rsidRPr="00F97E56">
        <w:t xml:space="preserve"> </w:t>
      </w:r>
      <w:proofErr w:type="spellStart"/>
      <w:r w:rsidRPr="00F97E56">
        <w:t>lauses</w:t>
      </w:r>
      <w:proofErr w:type="spellEnd"/>
      <w:r w:rsidRPr="00F97E56">
        <w:t xml:space="preserve"> </w:t>
      </w:r>
      <w:proofErr w:type="spellStart"/>
      <w:r w:rsidRPr="00F97E56">
        <w:t>tagab</w:t>
      </w:r>
      <w:proofErr w:type="spellEnd"/>
      <w:r w:rsidRPr="00F97E56">
        <w:t xml:space="preserve">, et </w:t>
      </w:r>
      <w:proofErr w:type="spellStart"/>
      <w:r w:rsidRPr="00F97E56">
        <w:t>lisaks</w:t>
      </w:r>
      <w:proofErr w:type="spellEnd"/>
      <w:r w:rsidRPr="00F97E56">
        <w:t xml:space="preserve"> </w:t>
      </w:r>
      <w:proofErr w:type="spellStart"/>
      <w:r w:rsidRPr="00F97E56">
        <w:t>prügikoristusele</w:t>
      </w:r>
      <w:proofErr w:type="spellEnd"/>
      <w:r w:rsidRPr="00F97E56">
        <w:t xml:space="preserve"> </w:t>
      </w:r>
      <w:proofErr w:type="spellStart"/>
      <w:r w:rsidRPr="00F97E56">
        <w:t>värskendatakse</w:t>
      </w:r>
      <w:proofErr w:type="spellEnd"/>
      <w:r w:rsidRPr="00F97E56">
        <w:t xml:space="preserve"> ka </w:t>
      </w:r>
      <w:proofErr w:type="spellStart"/>
      <w:r w:rsidRPr="00F97E56">
        <w:t>andmebaasi</w:t>
      </w:r>
      <w:proofErr w:type="spellEnd"/>
      <w:r w:rsidRPr="00F97E56">
        <w:t xml:space="preserve"> </w:t>
      </w:r>
      <w:proofErr w:type="spellStart"/>
      <w:r w:rsidRPr="00F97E56">
        <w:t>statistikat</w:t>
      </w:r>
      <w:proofErr w:type="spellEnd"/>
      <w:r w:rsidRPr="00F97E56">
        <w:t>.</w:t>
      </w:r>
      <w:r w:rsidR="00222A1E">
        <w:t>”</w:t>
      </w:r>
      <w:r w:rsidR="00503191">
        <w:t xml:space="preserve"> </w:t>
      </w:r>
      <w:r w:rsidR="00222A1E">
        <w:t xml:space="preserve">[4, </w:t>
      </w:r>
      <w:proofErr w:type="spellStart"/>
      <w:r w:rsidR="00222A1E">
        <w:t>lk</w:t>
      </w:r>
      <w:proofErr w:type="spellEnd"/>
      <w:r w:rsidR="00222A1E">
        <w:t xml:space="preserve"> 69-70]</w:t>
      </w:r>
    </w:p>
    <w:p w14:paraId="4DFD301B" w14:textId="77777777" w:rsidR="00F97E56" w:rsidRPr="002B5DD1" w:rsidRDefault="00F97E56" w:rsidP="00FE2B89">
      <w:pPr>
        <w:rPr>
          <w:color w:val="0070C0"/>
        </w:rPr>
      </w:pPr>
    </w:p>
    <w:p w14:paraId="7A794025" w14:textId="11A4A3FC" w:rsidR="00FE2B89" w:rsidRDefault="00FE2B89" w:rsidP="00A06240">
      <w:pPr>
        <w:pStyle w:val="Heading2"/>
      </w:pPr>
      <w:bookmarkStart w:id="154" w:name="_Toc441925781"/>
      <w:bookmarkStart w:id="155" w:name="_Toc534331714"/>
      <w:bookmarkStart w:id="156" w:name="_Toc27293763"/>
      <w:r w:rsidRPr="002B5DD1">
        <w:t xml:space="preserve">Päringu </w:t>
      </w:r>
      <w:r w:rsidRPr="00A06240">
        <w:t>täitmisplaani</w:t>
      </w:r>
      <w:r w:rsidRPr="002B5DD1">
        <w:t xml:space="preserve"> näide</w:t>
      </w:r>
      <w:bookmarkEnd w:id="154"/>
      <w:bookmarkEnd w:id="155"/>
      <w:bookmarkEnd w:id="156"/>
    </w:p>
    <w:p w14:paraId="7433C553" w14:textId="1BC26B51" w:rsidR="00412021" w:rsidRDefault="00412021" w:rsidP="00412021">
      <w:pPr>
        <w:rPr>
          <w:lang w:val="et-EE" w:eastAsia="ja-JP"/>
        </w:rPr>
      </w:pPr>
      <w:r w:rsidRPr="00412021">
        <w:rPr>
          <w:lang w:val="et-EE" w:eastAsia="ja-JP"/>
        </w:rPr>
        <w:t xml:space="preserve">Analüüsin päringut, mis on tehtud vaate </w:t>
      </w:r>
      <w:r w:rsidRPr="00412021">
        <w:rPr>
          <w:i/>
          <w:lang w:val="et-EE" w:eastAsia="ja-JP"/>
        </w:rPr>
        <w:t>Aktiivsed_ja_mitteaktiivsed_autod</w:t>
      </w:r>
      <w:r w:rsidRPr="00412021">
        <w:rPr>
          <w:lang w:val="et-EE" w:eastAsia="ja-JP"/>
        </w:rPr>
        <w:t xml:space="preserve"> põhjal. </w:t>
      </w:r>
      <w:r>
        <w:rPr>
          <w:lang w:val="et-EE" w:eastAsia="ja-JP"/>
        </w:rPr>
        <w:fldChar w:fldCharType="begin"/>
      </w:r>
      <w:r>
        <w:rPr>
          <w:lang w:val="et-EE" w:eastAsia="ja-JP"/>
        </w:rPr>
        <w:instrText xml:space="preserve"> REF _Ref27153966 \h </w:instrText>
      </w:r>
      <w:r>
        <w:rPr>
          <w:lang w:val="et-EE" w:eastAsia="ja-JP"/>
        </w:rPr>
      </w:r>
      <w:r>
        <w:rPr>
          <w:lang w:val="et-EE" w:eastAsia="ja-JP"/>
        </w:rPr>
        <w:fldChar w:fldCharType="separate"/>
      </w:r>
      <w:proofErr w:type="spellStart"/>
      <w:r>
        <w:t>Joonis</w:t>
      </w:r>
      <w:proofErr w:type="spellEnd"/>
      <w:r>
        <w:t xml:space="preserve"> </w:t>
      </w:r>
      <w:r>
        <w:rPr>
          <w:noProof/>
        </w:rPr>
        <w:t>15</w:t>
      </w:r>
      <w:r>
        <w:rPr>
          <w:lang w:val="et-EE" w:eastAsia="ja-JP"/>
        </w:rPr>
        <w:fldChar w:fldCharType="end"/>
      </w:r>
      <w:r>
        <w:rPr>
          <w:lang w:val="et-EE" w:eastAsia="ja-JP"/>
        </w:rPr>
        <w:t xml:space="preserve"> </w:t>
      </w:r>
      <w:r w:rsidRPr="00412021">
        <w:rPr>
          <w:lang w:val="et-EE" w:eastAsia="ja-JP"/>
        </w:rPr>
        <w:t>esitab selle</w:t>
      </w:r>
      <w:r>
        <w:rPr>
          <w:lang w:val="et-EE" w:eastAsia="ja-JP"/>
        </w:rPr>
        <w:t xml:space="preserve"> </w:t>
      </w:r>
      <w:r w:rsidRPr="00412021">
        <w:rPr>
          <w:lang w:val="et-EE" w:eastAsia="ja-JP"/>
        </w:rPr>
        <w:t>analüüsi</w:t>
      </w:r>
      <w:r>
        <w:rPr>
          <w:lang w:val="et-EE" w:eastAsia="ja-JP"/>
        </w:rPr>
        <w:t xml:space="preserve"> </w:t>
      </w:r>
      <w:r w:rsidRPr="00412021">
        <w:rPr>
          <w:lang w:val="et-EE" w:eastAsia="ja-JP"/>
        </w:rPr>
        <w:t>tulemuse graafilisel kujul.</w:t>
      </w:r>
      <w:r w:rsidR="00222A1E">
        <w:rPr>
          <w:lang w:val="et-EE" w:eastAsia="ja-JP"/>
        </w:rPr>
        <w:t xml:space="preserve"> [4]</w:t>
      </w:r>
    </w:p>
    <w:p w14:paraId="67ADB21B" w14:textId="0D96ADFF" w:rsidR="00412021" w:rsidRDefault="00412021" w:rsidP="00412021">
      <w:pPr>
        <w:rPr>
          <w:lang w:val="et-EE" w:eastAsia="ja-JP"/>
        </w:rPr>
      </w:pPr>
    </w:p>
    <w:p w14:paraId="689DD099" w14:textId="6B5C4768" w:rsidR="00412021" w:rsidRDefault="00412021" w:rsidP="00412021">
      <w:pPr>
        <w:rPr>
          <w:lang w:val="et-EE" w:eastAsia="ja-JP"/>
        </w:rPr>
      </w:pPr>
      <w:r>
        <w:rPr>
          <w:lang w:val="et-EE" w:eastAsia="ja-JP"/>
        </w:rPr>
        <w:t>Vaade</w:t>
      </w:r>
      <w:r w:rsidR="00352C6D" w:rsidRPr="00352C6D">
        <w:rPr>
          <w:i/>
          <w:lang w:val="et-EE" w:eastAsia="ja-JP"/>
        </w:rPr>
        <w:t xml:space="preserve"> </w:t>
      </w:r>
      <w:r w:rsidR="00352C6D" w:rsidRPr="00412021">
        <w:rPr>
          <w:i/>
          <w:lang w:val="et-EE" w:eastAsia="ja-JP"/>
        </w:rPr>
        <w:t>Aktiivsed_ja_mitteaktiivsed_autod</w:t>
      </w:r>
      <w:r>
        <w:rPr>
          <w:lang w:val="et-EE" w:eastAsia="ja-JP"/>
        </w:rPr>
        <w:t xml:space="preserve"> </w:t>
      </w:r>
      <w:r w:rsidR="00352C6D">
        <w:rPr>
          <w:lang w:val="et-EE" w:eastAsia="ja-JP"/>
        </w:rPr>
        <w:t>loomise kood on järgmine:</w:t>
      </w:r>
    </w:p>
    <w:p w14:paraId="4E2C5345" w14:textId="15836CE3" w:rsidR="00352C6D" w:rsidRDefault="00352C6D" w:rsidP="00412021">
      <w:pPr>
        <w:rPr>
          <w:lang w:val="et-EE" w:eastAsia="ja-JP"/>
        </w:rPr>
      </w:pPr>
    </w:p>
    <w:p w14:paraId="16B0D26A" w14:textId="77777777" w:rsidR="00B63072" w:rsidRPr="00B63072" w:rsidRDefault="00B63072" w:rsidP="00B63072">
      <w:pPr>
        <w:pStyle w:val="FORMATTEDCODE"/>
        <w:shd w:val="clear" w:color="auto" w:fill="E7E6E6" w:themeFill="background2"/>
      </w:pPr>
      <w:r w:rsidRPr="00B63072">
        <w:t xml:space="preserve">CREATE OR REPLACE VIEW </w:t>
      </w:r>
      <w:r w:rsidRPr="00B63072">
        <w:rPr>
          <w:b/>
        </w:rPr>
        <w:t>Aktiivsed_ja_mitteaktiivsed_autod</w:t>
      </w:r>
      <w:r w:rsidRPr="00B63072">
        <w:t xml:space="preserve"> WITH (security_barrier) AS</w:t>
      </w:r>
    </w:p>
    <w:p w14:paraId="1884E54E" w14:textId="77777777" w:rsidR="00B63072" w:rsidRPr="00B63072" w:rsidRDefault="00B63072" w:rsidP="00B63072">
      <w:pPr>
        <w:pStyle w:val="FORMATTEDCODE"/>
        <w:shd w:val="clear" w:color="auto" w:fill="E7E6E6" w:themeFill="background2"/>
      </w:pPr>
      <w:r w:rsidRPr="00B63072">
        <w:t>SELECT Auto.auto_kood, Auto.nimetus AS auto_nimetus, Auto_seisundi_liik.nimetus AS hetke_seisund, Auto_mark.nimetus AS mark, Auto.mudel, Auto.valjalaske_aasta, Auto.reg_number, Auto.vin_kood</w:t>
      </w:r>
    </w:p>
    <w:p w14:paraId="3D5DAF09" w14:textId="77777777" w:rsidR="00B63072" w:rsidRPr="00B63072" w:rsidRDefault="00B63072" w:rsidP="00B63072">
      <w:pPr>
        <w:pStyle w:val="FORMATTEDCODE"/>
        <w:shd w:val="clear" w:color="auto" w:fill="E7E6E6" w:themeFill="background2"/>
      </w:pPr>
      <w:r w:rsidRPr="00B63072">
        <w:t>FROM Auto</w:t>
      </w:r>
    </w:p>
    <w:p w14:paraId="4E10D3F8" w14:textId="77777777" w:rsidR="00B63072" w:rsidRPr="00B63072" w:rsidRDefault="00B63072" w:rsidP="00B63072">
      <w:pPr>
        <w:pStyle w:val="FORMATTEDCODE"/>
        <w:shd w:val="clear" w:color="auto" w:fill="E7E6E6" w:themeFill="background2"/>
      </w:pPr>
      <w:r w:rsidRPr="00B63072">
        <w:t>INNER JOIN Auto_mark ON Auto_mark.auto_mark_kood = Auto.auto_mark_kood</w:t>
      </w:r>
    </w:p>
    <w:p w14:paraId="76A0B9EA" w14:textId="77777777" w:rsidR="00B63072" w:rsidRPr="00B63072" w:rsidRDefault="00B63072" w:rsidP="00B63072">
      <w:pPr>
        <w:pStyle w:val="FORMATTEDCODE"/>
        <w:shd w:val="clear" w:color="auto" w:fill="E7E6E6" w:themeFill="background2"/>
      </w:pPr>
      <w:r w:rsidRPr="00B63072">
        <w:t>INNER JOIN Auto_seisundi_liik ON Auto_seisundi_liik.auto_seisundi_liik_kood = Auto.auto_seisundi_liik_kood</w:t>
      </w:r>
    </w:p>
    <w:p w14:paraId="01FA4375" w14:textId="464AD06F" w:rsidR="00412021" w:rsidRDefault="00B63072" w:rsidP="00B63072">
      <w:pPr>
        <w:pStyle w:val="FORMATTEDCODE"/>
        <w:shd w:val="clear" w:color="auto" w:fill="E7E6E6" w:themeFill="background2"/>
      </w:pPr>
      <w:r w:rsidRPr="00B63072">
        <w:lastRenderedPageBreak/>
        <w:t>WHERE ((Auto.auto_seisundi_liik_kood) IN (2,3))</w:t>
      </w:r>
    </w:p>
    <w:p w14:paraId="7A8737A9" w14:textId="4E9F09E1" w:rsidR="00D724E7" w:rsidRDefault="00D724E7" w:rsidP="00B63072">
      <w:pPr>
        <w:pStyle w:val="FORMATTEDCODE"/>
        <w:shd w:val="clear" w:color="auto" w:fill="E7E6E6" w:themeFill="background2"/>
      </w:pPr>
      <w:r w:rsidRPr="00D724E7">
        <w:t>ORDER BY hetke_seisund, Auto.auto_kood;</w:t>
      </w:r>
    </w:p>
    <w:p w14:paraId="577CB290" w14:textId="77777777" w:rsidR="00B63072" w:rsidRDefault="00B63072" w:rsidP="00B63072">
      <w:pPr>
        <w:rPr>
          <w:lang w:val="et-EE" w:eastAsia="ja-JP"/>
        </w:rPr>
      </w:pPr>
    </w:p>
    <w:p w14:paraId="20F7DD83" w14:textId="20AA4205" w:rsidR="00F93FA4" w:rsidRDefault="00352C6D" w:rsidP="00352C6D">
      <w:pPr>
        <w:rPr>
          <w:lang w:val="et-EE" w:eastAsia="ja-JP"/>
        </w:rPr>
      </w:pPr>
      <w:r w:rsidRPr="00352C6D">
        <w:rPr>
          <w:lang w:val="et-EE" w:eastAsia="ja-JP"/>
        </w:rPr>
        <w:t>Enne täitmisplaani koostamist värskenda</w:t>
      </w:r>
      <w:r>
        <w:rPr>
          <w:lang w:val="et-EE" w:eastAsia="ja-JP"/>
        </w:rPr>
        <w:t>n</w:t>
      </w:r>
      <w:r w:rsidRPr="00352C6D">
        <w:rPr>
          <w:lang w:val="et-EE" w:eastAsia="ja-JP"/>
        </w:rPr>
        <w:t xml:space="preserve"> ANALYZE lause abil andmebaasi statistikat, et andmebaasisüsteemil oleks täitmisplaani koostamiseks võimalikult täpne</w:t>
      </w:r>
      <w:r>
        <w:rPr>
          <w:lang w:val="et-EE" w:eastAsia="ja-JP"/>
        </w:rPr>
        <w:t xml:space="preserve"> </w:t>
      </w:r>
      <w:r w:rsidRPr="00352C6D">
        <w:rPr>
          <w:lang w:val="et-EE" w:eastAsia="ja-JP"/>
        </w:rPr>
        <w:t>sisend</w:t>
      </w:r>
      <w:r>
        <w:rPr>
          <w:lang w:val="et-EE" w:eastAsia="ja-JP"/>
        </w:rPr>
        <w:t>-</w:t>
      </w:r>
      <w:r w:rsidRPr="00352C6D">
        <w:rPr>
          <w:lang w:val="et-EE" w:eastAsia="ja-JP"/>
        </w:rPr>
        <w:t>informatsioon. Täitmisplaani tuleb lugeda alt üles ja seest välja (paremalt vasakule). Allpool/seespool esitatud operatsiooni tulemus on sisendiks ülalpool/väljaspool esitatud operatsioonile.</w:t>
      </w:r>
      <w:r w:rsidR="00222A1E">
        <w:rPr>
          <w:lang w:val="et-EE" w:eastAsia="ja-JP"/>
        </w:rPr>
        <w:t xml:space="preserve"> [4]</w:t>
      </w:r>
    </w:p>
    <w:p w14:paraId="07643301" w14:textId="6387BB4E" w:rsidR="00352C6D" w:rsidRPr="00412021" w:rsidRDefault="00352C6D" w:rsidP="00412021">
      <w:pPr>
        <w:rPr>
          <w:lang w:val="et-EE" w:eastAsia="ja-JP"/>
        </w:rPr>
      </w:pPr>
    </w:p>
    <w:p w14:paraId="795F7E02" w14:textId="77777777" w:rsidR="004B41E8" w:rsidRDefault="004B41E8" w:rsidP="009A6400">
      <w:pPr>
        <w:pStyle w:val="FORMATTEDCODE"/>
        <w:shd w:val="clear" w:color="auto" w:fill="E7E6E6" w:themeFill="background2"/>
      </w:pPr>
      <w:r>
        <w:t>t192406=# ANALYZE;</w:t>
      </w:r>
    </w:p>
    <w:p w14:paraId="5F7203CB" w14:textId="77777777" w:rsidR="004B41E8" w:rsidRDefault="004B41E8" w:rsidP="009A6400">
      <w:pPr>
        <w:pStyle w:val="FORMATTEDCODE"/>
        <w:shd w:val="clear" w:color="auto" w:fill="E7E6E6" w:themeFill="background2"/>
      </w:pPr>
      <w:r>
        <w:t>ANALYZE</w:t>
      </w:r>
    </w:p>
    <w:p w14:paraId="34086055" w14:textId="2CA16AD6" w:rsidR="004B41E8" w:rsidRDefault="004B41E8" w:rsidP="009A6400">
      <w:pPr>
        <w:pStyle w:val="FORMATTEDCODE"/>
        <w:shd w:val="clear" w:color="auto" w:fill="E7E6E6" w:themeFill="background2"/>
      </w:pPr>
      <w:r>
        <w:t xml:space="preserve">t192406=# EXPLAIN SELECT * FROM </w:t>
      </w:r>
      <w:bookmarkStart w:id="157" w:name="_Hlk27154001"/>
      <w:r>
        <w:t>Aktiivsed_ja_mitteaktiivsed_autod</w:t>
      </w:r>
      <w:bookmarkEnd w:id="157"/>
      <w:r>
        <w:t>;</w:t>
      </w:r>
    </w:p>
    <w:p w14:paraId="478C63FE" w14:textId="77777777" w:rsidR="00412021" w:rsidRDefault="00412021" w:rsidP="009A6400">
      <w:pPr>
        <w:pStyle w:val="FORMATTEDCODE"/>
        <w:shd w:val="clear" w:color="auto" w:fill="E7E6E6" w:themeFill="background2"/>
      </w:pPr>
    </w:p>
    <w:p w14:paraId="406471B3" w14:textId="209E7A3A" w:rsidR="004B41E8" w:rsidRPr="00412021" w:rsidRDefault="004B41E8" w:rsidP="009A6400">
      <w:pPr>
        <w:pStyle w:val="FORMATTEDCODE"/>
        <w:shd w:val="clear" w:color="auto" w:fill="E7E6E6" w:themeFill="background2"/>
      </w:pPr>
      <w:r w:rsidRPr="00412021">
        <w:t xml:space="preserve">                            QUERY PLAN</w:t>
      </w:r>
    </w:p>
    <w:p w14:paraId="686AAB2E" w14:textId="66A48A60" w:rsidR="004B41E8" w:rsidRPr="00412021" w:rsidRDefault="004B41E8" w:rsidP="009A6400">
      <w:pPr>
        <w:pStyle w:val="FORMATTEDCODE"/>
        <w:shd w:val="clear" w:color="auto" w:fill="E7E6E6" w:themeFill="background2"/>
      </w:pPr>
      <w:r w:rsidRPr="00412021">
        <w:t>------------------------------------------------------------------</w:t>
      </w:r>
    </w:p>
    <w:p w14:paraId="10FB334B" w14:textId="77777777" w:rsidR="00F93FA4" w:rsidRPr="00F93FA4" w:rsidRDefault="00F93FA4" w:rsidP="009A6400">
      <w:pPr>
        <w:pStyle w:val="FORMATTEDCODE"/>
        <w:shd w:val="clear" w:color="auto" w:fill="E7E6E6" w:themeFill="background2"/>
      </w:pPr>
      <w:r w:rsidRPr="00F93FA4">
        <w:t>1 Sort  (cost=3.50..3.51 rows=7 width=61)</w:t>
      </w:r>
    </w:p>
    <w:p w14:paraId="0FEB8FB4" w14:textId="77777777" w:rsidR="00F93FA4" w:rsidRPr="00F93FA4" w:rsidRDefault="00F93FA4" w:rsidP="009A6400">
      <w:pPr>
        <w:pStyle w:val="FORMATTEDCODE"/>
        <w:shd w:val="clear" w:color="auto" w:fill="E7E6E6" w:themeFill="background2"/>
      </w:pPr>
      <w:r w:rsidRPr="00F93FA4">
        <w:t>2  Sort Key: auto_seisundi_liik.nimetus, auto.auto_kood</w:t>
      </w:r>
    </w:p>
    <w:p w14:paraId="5AF49C7E" w14:textId="77777777" w:rsidR="00F93FA4" w:rsidRPr="00F93FA4" w:rsidRDefault="00F93FA4" w:rsidP="009A6400">
      <w:pPr>
        <w:pStyle w:val="FORMATTEDCODE"/>
        <w:shd w:val="clear" w:color="auto" w:fill="E7E6E6" w:themeFill="background2"/>
      </w:pPr>
      <w:r w:rsidRPr="00F93FA4">
        <w:t>3  -&gt; Hash Join  (cost=2.18..3.40 rows=7 width=61)</w:t>
      </w:r>
    </w:p>
    <w:p w14:paraId="75247F23" w14:textId="77777777" w:rsidR="00F93FA4" w:rsidRPr="00F93FA4" w:rsidRDefault="00F93FA4" w:rsidP="009A6400">
      <w:pPr>
        <w:pStyle w:val="FORMATTEDCODE"/>
        <w:shd w:val="clear" w:color="auto" w:fill="E7E6E6" w:themeFill="background2"/>
      </w:pPr>
      <w:r w:rsidRPr="00F93FA4">
        <w:t>4       Hash Cond: (auto.auto_seisundi_liik_kood = auto_seisundi_liik.auto_seisundi_liik_kood)</w:t>
      </w:r>
    </w:p>
    <w:p w14:paraId="142E5B1A" w14:textId="77777777" w:rsidR="00F93FA4" w:rsidRPr="00F93FA4" w:rsidRDefault="00F93FA4" w:rsidP="009A6400">
      <w:pPr>
        <w:pStyle w:val="FORMATTEDCODE"/>
        <w:shd w:val="clear" w:color="auto" w:fill="E7E6E6" w:themeFill="background2"/>
      </w:pPr>
      <w:r w:rsidRPr="00F93FA4">
        <w:t>5       -&gt; Hash Join  (cost=1.09..2.27 rows=7 width=53)</w:t>
      </w:r>
    </w:p>
    <w:p w14:paraId="5169B1D0" w14:textId="77777777" w:rsidR="00F93FA4" w:rsidRPr="00F93FA4" w:rsidRDefault="00F93FA4" w:rsidP="009A6400">
      <w:pPr>
        <w:pStyle w:val="FORMATTEDCODE"/>
        <w:shd w:val="clear" w:color="auto" w:fill="E7E6E6" w:themeFill="background2"/>
      </w:pPr>
      <w:r w:rsidRPr="00F93FA4">
        <w:t>6            Hash Cond: (auto.auto_mark_kood = auto_mark.auto_mark_kood)</w:t>
      </w:r>
    </w:p>
    <w:p w14:paraId="5ED74955" w14:textId="77777777" w:rsidR="00F93FA4" w:rsidRPr="00F93FA4" w:rsidRDefault="00F93FA4" w:rsidP="009A6400">
      <w:pPr>
        <w:pStyle w:val="FORMATTEDCODE"/>
        <w:shd w:val="clear" w:color="auto" w:fill="E7E6E6" w:themeFill="background2"/>
      </w:pPr>
      <w:r w:rsidRPr="00F93FA4">
        <w:t>7            -&gt; Seq Scan on auto  (cost=0.00..1.14 rows=7 width=48)</w:t>
      </w:r>
    </w:p>
    <w:p w14:paraId="04253ABE" w14:textId="77777777" w:rsidR="00F93FA4" w:rsidRPr="00F93FA4" w:rsidRDefault="00F93FA4" w:rsidP="009A6400">
      <w:pPr>
        <w:pStyle w:val="FORMATTEDCODE"/>
        <w:shd w:val="clear" w:color="auto" w:fill="E7E6E6" w:themeFill="background2"/>
      </w:pPr>
      <w:r w:rsidRPr="00F93FA4">
        <w:t>8                 Filter: (auto_seisundi_liik_kood = ANY ('{2,3}'::integer[]))</w:t>
      </w:r>
    </w:p>
    <w:p w14:paraId="234B3DFA" w14:textId="77777777" w:rsidR="00F93FA4" w:rsidRPr="00F93FA4" w:rsidRDefault="00F93FA4" w:rsidP="009A6400">
      <w:pPr>
        <w:pStyle w:val="FORMATTEDCODE"/>
        <w:shd w:val="clear" w:color="auto" w:fill="E7E6E6" w:themeFill="background2"/>
      </w:pPr>
      <w:r w:rsidRPr="00F93FA4">
        <w:t>9            -&gt; Hash  (cost=1.04..1.04 rows=4 width=9)</w:t>
      </w:r>
    </w:p>
    <w:p w14:paraId="18956714" w14:textId="77777777" w:rsidR="00F93FA4" w:rsidRPr="00F93FA4" w:rsidRDefault="00F93FA4" w:rsidP="009A6400">
      <w:pPr>
        <w:pStyle w:val="FORMATTEDCODE"/>
        <w:shd w:val="clear" w:color="auto" w:fill="E7E6E6" w:themeFill="background2"/>
      </w:pPr>
      <w:r w:rsidRPr="00F93FA4">
        <w:t>10                -&gt; Seq Scan on auto_mark  (cost=0.00..1.04 rows=4 width=9)</w:t>
      </w:r>
    </w:p>
    <w:p w14:paraId="36A03A24" w14:textId="77777777" w:rsidR="00F93FA4" w:rsidRPr="00F93FA4" w:rsidRDefault="00F93FA4" w:rsidP="009A6400">
      <w:pPr>
        <w:pStyle w:val="FORMATTEDCODE"/>
        <w:shd w:val="clear" w:color="auto" w:fill="E7E6E6" w:themeFill="background2"/>
      </w:pPr>
      <w:r w:rsidRPr="00F93FA4">
        <w:t>11      -&gt; Hash  (cost=1.04..1.04 rows=4 width=12)</w:t>
      </w:r>
    </w:p>
    <w:p w14:paraId="3BE342AE" w14:textId="77777777" w:rsidR="00F93FA4" w:rsidRPr="00F93FA4" w:rsidRDefault="00F93FA4" w:rsidP="009A6400">
      <w:pPr>
        <w:pStyle w:val="FORMATTEDCODE"/>
        <w:shd w:val="clear" w:color="auto" w:fill="E7E6E6" w:themeFill="background2"/>
      </w:pPr>
      <w:r w:rsidRPr="00F93FA4">
        <w:t>12           -&gt; Seq Scan on auto_seisundi_liik  (cost=0.00..1.04 rows=4 width=12)</w:t>
      </w:r>
    </w:p>
    <w:p w14:paraId="5BE2E1AA" w14:textId="77777777" w:rsidR="00F93FA4" w:rsidRDefault="00F93FA4" w:rsidP="009A6400">
      <w:pPr>
        <w:pStyle w:val="FORMATTEDCODE"/>
        <w:shd w:val="clear" w:color="auto" w:fill="E7E6E6" w:themeFill="background2"/>
      </w:pPr>
      <w:r w:rsidRPr="00F93FA4">
        <w:t>(12 rows)</w:t>
      </w:r>
    </w:p>
    <w:p w14:paraId="2D0ECA57" w14:textId="77777777" w:rsidR="00F93FA4" w:rsidRDefault="00F93FA4" w:rsidP="00F93FA4">
      <w:pPr>
        <w:rPr>
          <w:rFonts w:ascii="Consolas" w:hAnsi="Consolas"/>
          <w:lang w:val="et-EE" w:eastAsia="ja-JP"/>
        </w:rPr>
      </w:pPr>
    </w:p>
    <w:p w14:paraId="646F6800" w14:textId="5FC6E6AC" w:rsidR="0014580E" w:rsidRDefault="00523A65" w:rsidP="00AA14AA">
      <w:r w:rsidRPr="00523A65">
        <w:t xml:space="preserve">Kuna EXPLAIN </w:t>
      </w:r>
      <w:proofErr w:type="spellStart"/>
      <w:r w:rsidRPr="00523A65">
        <w:t>lauses</w:t>
      </w:r>
      <w:proofErr w:type="spellEnd"/>
      <w:r w:rsidRPr="00523A65">
        <w:t xml:space="preserve"> </w:t>
      </w:r>
      <w:proofErr w:type="spellStart"/>
      <w:r w:rsidRPr="00523A65">
        <w:t>ei</w:t>
      </w:r>
      <w:proofErr w:type="spellEnd"/>
      <w:r w:rsidRPr="00523A65">
        <w:t xml:space="preserve"> </w:t>
      </w:r>
      <w:proofErr w:type="spellStart"/>
      <w:r w:rsidRPr="00523A65">
        <w:t>kasutatud</w:t>
      </w:r>
      <w:proofErr w:type="spellEnd"/>
      <w:r w:rsidRPr="00523A65">
        <w:t xml:space="preserve"> ANALYZE </w:t>
      </w:r>
      <w:proofErr w:type="spellStart"/>
      <w:r w:rsidRPr="00523A65">
        <w:t>määrangut</w:t>
      </w:r>
      <w:proofErr w:type="spellEnd"/>
      <w:r w:rsidRPr="00523A65">
        <w:t xml:space="preserve">, </w:t>
      </w:r>
      <w:proofErr w:type="spellStart"/>
      <w:r w:rsidRPr="00523A65">
        <w:t>siis</w:t>
      </w:r>
      <w:proofErr w:type="spellEnd"/>
      <w:r w:rsidRPr="00523A65">
        <w:t xml:space="preserve"> </w:t>
      </w:r>
      <w:proofErr w:type="spellStart"/>
      <w:r w:rsidRPr="00523A65">
        <w:t>uuritavat</w:t>
      </w:r>
      <w:proofErr w:type="spellEnd"/>
      <w:r w:rsidRPr="00523A65">
        <w:t xml:space="preserve"> </w:t>
      </w:r>
      <w:proofErr w:type="spellStart"/>
      <w:r w:rsidRPr="00523A65">
        <w:t>lauset</w:t>
      </w:r>
      <w:proofErr w:type="spellEnd"/>
      <w:r w:rsidRPr="00523A65">
        <w:t xml:space="preserve"> </w:t>
      </w:r>
      <w:proofErr w:type="spellStart"/>
      <w:r w:rsidRPr="00523A65">
        <w:t>tegelikult</w:t>
      </w:r>
      <w:proofErr w:type="spellEnd"/>
      <w:r w:rsidRPr="00523A65">
        <w:t xml:space="preserve"> </w:t>
      </w:r>
      <w:proofErr w:type="spellStart"/>
      <w:r w:rsidRPr="00523A65">
        <w:t>ei</w:t>
      </w:r>
      <w:proofErr w:type="spellEnd"/>
      <w:r w:rsidRPr="00523A65">
        <w:t xml:space="preserve"> </w:t>
      </w:r>
      <w:proofErr w:type="spellStart"/>
      <w:r w:rsidRPr="00523A65">
        <w:t>täidetud</w:t>
      </w:r>
      <w:proofErr w:type="spellEnd"/>
      <w:r w:rsidRPr="00523A65">
        <w:t xml:space="preserve"> </w:t>
      </w:r>
      <w:proofErr w:type="spellStart"/>
      <w:r w:rsidRPr="00523A65">
        <w:t>ning</w:t>
      </w:r>
      <w:proofErr w:type="spellEnd"/>
      <w:r w:rsidRPr="00523A65">
        <w:t xml:space="preserve"> </w:t>
      </w:r>
      <w:proofErr w:type="spellStart"/>
      <w:r w:rsidRPr="00523A65">
        <w:t>seega</w:t>
      </w:r>
      <w:proofErr w:type="spellEnd"/>
      <w:r w:rsidRPr="00523A65">
        <w:t xml:space="preserve"> pole </w:t>
      </w:r>
      <w:proofErr w:type="spellStart"/>
      <w:r w:rsidRPr="00523A65">
        <w:t>näha</w:t>
      </w:r>
      <w:proofErr w:type="spellEnd"/>
      <w:r w:rsidRPr="00523A65">
        <w:t xml:space="preserve"> </w:t>
      </w:r>
      <w:proofErr w:type="spellStart"/>
      <w:r w:rsidRPr="00523A65">
        <w:t>terve</w:t>
      </w:r>
      <w:proofErr w:type="spellEnd"/>
      <w:r w:rsidRPr="00523A65">
        <w:t xml:space="preserve"> </w:t>
      </w:r>
      <w:proofErr w:type="spellStart"/>
      <w:r w:rsidRPr="00523A65">
        <w:t>lause</w:t>
      </w:r>
      <w:proofErr w:type="spellEnd"/>
      <w:r w:rsidRPr="00523A65">
        <w:t xml:space="preserve"> </w:t>
      </w:r>
      <w:proofErr w:type="spellStart"/>
      <w:r w:rsidRPr="00523A65">
        <w:t>ning</w:t>
      </w:r>
      <w:proofErr w:type="spellEnd"/>
      <w:r w:rsidRPr="00523A65">
        <w:t xml:space="preserve"> </w:t>
      </w:r>
      <w:proofErr w:type="spellStart"/>
      <w:r w:rsidRPr="00523A65">
        <w:t>selle</w:t>
      </w:r>
      <w:proofErr w:type="spellEnd"/>
      <w:r w:rsidRPr="00523A65">
        <w:t xml:space="preserve"> </w:t>
      </w:r>
      <w:proofErr w:type="spellStart"/>
      <w:r w:rsidRPr="00523A65">
        <w:t>täitmiseks</w:t>
      </w:r>
      <w:proofErr w:type="spellEnd"/>
      <w:r w:rsidRPr="00523A65">
        <w:t xml:space="preserve"> </w:t>
      </w:r>
      <w:proofErr w:type="spellStart"/>
      <w:r w:rsidRPr="00523A65">
        <w:t>vajalike</w:t>
      </w:r>
      <w:proofErr w:type="spellEnd"/>
      <w:r w:rsidRPr="00523A65">
        <w:t xml:space="preserve"> </w:t>
      </w:r>
      <w:proofErr w:type="spellStart"/>
      <w:r w:rsidRPr="00523A65">
        <w:t>üksikute</w:t>
      </w:r>
      <w:proofErr w:type="spellEnd"/>
      <w:r w:rsidRPr="00523A65">
        <w:t xml:space="preserve"> </w:t>
      </w:r>
      <w:proofErr w:type="spellStart"/>
      <w:r w:rsidRPr="00523A65">
        <w:t>operatsioonide</w:t>
      </w:r>
      <w:proofErr w:type="spellEnd"/>
      <w:r w:rsidRPr="00523A65">
        <w:t xml:space="preserve"> </w:t>
      </w:r>
      <w:proofErr w:type="spellStart"/>
      <w:r w:rsidRPr="00523A65">
        <w:t>tegelikke</w:t>
      </w:r>
      <w:proofErr w:type="spellEnd"/>
      <w:r w:rsidRPr="00523A65">
        <w:t xml:space="preserve"> </w:t>
      </w:r>
      <w:proofErr w:type="spellStart"/>
      <w:r w:rsidRPr="00523A65">
        <w:t>täitmisaegu</w:t>
      </w:r>
      <w:proofErr w:type="spellEnd"/>
      <w:r w:rsidRPr="00523A65">
        <w:t xml:space="preserve"> </w:t>
      </w:r>
      <w:proofErr w:type="spellStart"/>
      <w:r w:rsidRPr="00523A65">
        <w:t>ning</w:t>
      </w:r>
      <w:proofErr w:type="spellEnd"/>
      <w:r w:rsidRPr="00523A65">
        <w:t xml:space="preserve"> </w:t>
      </w:r>
      <w:proofErr w:type="spellStart"/>
      <w:r w:rsidRPr="00523A65">
        <w:t>samuti</w:t>
      </w:r>
      <w:proofErr w:type="spellEnd"/>
      <w:r w:rsidRPr="00523A65">
        <w:t xml:space="preserve"> </w:t>
      </w:r>
      <w:proofErr w:type="spellStart"/>
      <w:r w:rsidRPr="00523A65">
        <w:t>plaani</w:t>
      </w:r>
      <w:proofErr w:type="spellEnd"/>
      <w:r w:rsidRPr="00523A65">
        <w:t xml:space="preserve"> </w:t>
      </w:r>
      <w:proofErr w:type="spellStart"/>
      <w:r w:rsidRPr="00523A65">
        <w:t>koostamiseks</w:t>
      </w:r>
      <w:proofErr w:type="spellEnd"/>
      <w:r w:rsidRPr="00523A65">
        <w:t xml:space="preserve"> </w:t>
      </w:r>
      <w:proofErr w:type="spellStart"/>
      <w:r w:rsidRPr="00523A65">
        <w:t>kulunud</w:t>
      </w:r>
      <w:proofErr w:type="spellEnd"/>
      <w:r w:rsidRPr="00523A65">
        <w:t xml:space="preserve"> </w:t>
      </w:r>
      <w:proofErr w:type="spellStart"/>
      <w:r w:rsidRPr="00523A65">
        <w:t>aega</w:t>
      </w:r>
      <w:proofErr w:type="spellEnd"/>
      <w:r w:rsidRPr="00523A65">
        <w:t>.</w:t>
      </w:r>
      <w:r w:rsidR="00222A1E">
        <w:t xml:space="preserve"> [4]</w:t>
      </w:r>
    </w:p>
    <w:p w14:paraId="3BFDAFA4" w14:textId="0A63923B" w:rsidR="00473207" w:rsidRDefault="00473207" w:rsidP="00523A65"/>
    <w:p w14:paraId="28ED99A2" w14:textId="15BFC292" w:rsidR="0072335C" w:rsidRPr="0072335C" w:rsidRDefault="0072335C" w:rsidP="0072335C">
      <w:r>
        <w:t xml:space="preserve">9-10 </w:t>
      </w:r>
      <w:r w:rsidR="00FF1AF3">
        <w:t>-</w:t>
      </w:r>
      <w:r w:rsidR="00FF1AF3">
        <w:tab/>
      </w:r>
      <w:proofErr w:type="spellStart"/>
      <w:r>
        <w:t>Tabeli</w:t>
      </w:r>
      <w:proofErr w:type="spellEnd"/>
      <w:r>
        <w:t xml:space="preserve"> </w:t>
      </w:r>
      <w:proofErr w:type="spellStart"/>
      <w:r>
        <w:rPr>
          <w:i/>
        </w:rPr>
        <w:t>Auto_mark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Pr="008B640E">
        <w:rPr>
          <w:i/>
        </w:rPr>
        <w:t>Auto_mark</w:t>
      </w:r>
      <w:proofErr w:type="spellEnd"/>
      <w:r>
        <w:t xml:space="preserve"> </w:t>
      </w:r>
      <w:proofErr w:type="spellStart"/>
      <w:r>
        <w:t>ühendamise</w:t>
      </w:r>
      <w:proofErr w:type="spellEnd"/>
      <w:r>
        <w:t xml:space="preserve"> </w:t>
      </w:r>
      <w:proofErr w:type="spellStart"/>
      <w:r>
        <w:t>sisendiks</w:t>
      </w:r>
      <w:proofErr w:type="spellEnd"/>
      <w:r>
        <w:t>.</w:t>
      </w:r>
    </w:p>
    <w:p w14:paraId="7E9BABCD" w14:textId="6326CD1F" w:rsidR="00523A65" w:rsidRDefault="00523A65" w:rsidP="00B63072">
      <w:r>
        <w:t xml:space="preserve">7-8 </w:t>
      </w:r>
      <w:r w:rsidR="0072335C">
        <w:t>-</w:t>
      </w:r>
      <w:r w:rsidR="00FF1AF3">
        <w:tab/>
      </w:r>
      <w:proofErr w:type="spellStart"/>
      <w:r>
        <w:t>Tabeli</w:t>
      </w:r>
      <w:proofErr w:type="spellEnd"/>
      <w:r>
        <w:t xml:space="preserve"> </w:t>
      </w:r>
      <w:r w:rsidR="00473207">
        <w:rPr>
          <w:i/>
        </w:rPr>
        <w:t>Auto</w:t>
      </w:r>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vaid</w:t>
      </w:r>
      <w:proofErr w:type="spellEnd"/>
      <w:r>
        <w:t xml:space="preserve"> read, mis </w:t>
      </w:r>
      <w:proofErr w:type="spellStart"/>
      <w:r>
        <w:t>rahuldavad</w:t>
      </w:r>
      <w:proofErr w:type="spellEnd"/>
      <w:r>
        <w:t xml:space="preserve"> </w:t>
      </w:r>
      <w:proofErr w:type="spellStart"/>
      <w:r>
        <w:t>tingimust</w:t>
      </w:r>
      <w:proofErr w:type="spellEnd"/>
      <w:r>
        <w:t xml:space="preserve"> </w:t>
      </w:r>
      <w:r w:rsidRPr="00523A65">
        <w:t>(</w:t>
      </w:r>
      <w:proofErr w:type="spellStart"/>
      <w:r w:rsidRPr="00523A65">
        <w:t>auto_seisundi_liik_kood</w:t>
      </w:r>
      <w:proofErr w:type="spellEnd"/>
      <w:r w:rsidRPr="00523A65">
        <w:t xml:space="preserve"> = ANY ('{2,</w:t>
      </w:r>
      <w:proofErr w:type="gramStart"/>
      <w:r w:rsidRPr="00523A65">
        <w:t>3}'::</w:t>
      </w:r>
      <w:proofErr w:type="gramEnd"/>
      <w:r w:rsidRPr="00523A65">
        <w:t>integer[]))</w:t>
      </w:r>
      <w:r>
        <w:t xml:space="preserve"> – </w:t>
      </w:r>
      <w:proofErr w:type="spellStart"/>
      <w:r>
        <w:t>vaadatakse</w:t>
      </w:r>
      <w:proofErr w:type="spellEnd"/>
      <w:r>
        <w:t xml:space="preserve">, et auto </w:t>
      </w:r>
      <w:proofErr w:type="spellStart"/>
      <w:r>
        <w:t>seisund</w:t>
      </w:r>
      <w:proofErr w:type="spellEnd"/>
      <w:r>
        <w:t xml:space="preserve"> </w:t>
      </w:r>
      <w:proofErr w:type="spellStart"/>
      <w:r>
        <w:t>oleks</w:t>
      </w:r>
      <w:proofErr w:type="spellEnd"/>
      <w:r>
        <w:t xml:space="preserve"> kas “</w:t>
      </w:r>
      <w:proofErr w:type="spellStart"/>
      <w:r>
        <w:t>Aktiivne</w:t>
      </w:r>
      <w:proofErr w:type="spellEnd"/>
      <w:r>
        <w:t xml:space="preserve">” </w:t>
      </w:r>
      <w:proofErr w:type="spellStart"/>
      <w:r>
        <w:t>või</w:t>
      </w:r>
      <w:proofErr w:type="spellEnd"/>
      <w:r>
        <w:t xml:space="preserve"> “</w:t>
      </w:r>
      <w:proofErr w:type="spellStart"/>
      <w:r>
        <w:t>Mitteaktiivne</w:t>
      </w:r>
      <w:proofErr w:type="spellEnd"/>
      <w:r>
        <w:t>”.</w:t>
      </w:r>
      <w:r w:rsidR="00B63072">
        <w:t xml:space="preserve"> </w:t>
      </w:r>
      <w:proofErr w:type="spellStart"/>
      <w:r w:rsidR="00B63072">
        <w:t>Tabelite</w:t>
      </w:r>
      <w:proofErr w:type="spellEnd"/>
      <w:r w:rsidR="00473207">
        <w:t xml:space="preserve"> </w:t>
      </w:r>
      <w:r w:rsidR="008B640E" w:rsidRPr="008B640E">
        <w:rPr>
          <w:i/>
        </w:rPr>
        <w:t>Auto</w:t>
      </w:r>
      <w:r w:rsidR="00B63072">
        <w:t xml:space="preserve"> ja </w:t>
      </w:r>
      <w:proofErr w:type="spellStart"/>
      <w:r w:rsidR="008B640E" w:rsidRPr="008B640E">
        <w:rPr>
          <w:i/>
        </w:rPr>
        <w:t>Auto_mark</w:t>
      </w:r>
      <w:proofErr w:type="spellEnd"/>
      <w:r w:rsidR="008B640E">
        <w:t xml:space="preserve"> </w:t>
      </w:r>
      <w:proofErr w:type="spellStart"/>
      <w:r w:rsidR="00B63072">
        <w:t>ühendamise</w:t>
      </w:r>
      <w:proofErr w:type="spellEnd"/>
      <w:r w:rsidR="00B63072">
        <w:t xml:space="preserve"> </w:t>
      </w:r>
      <w:proofErr w:type="spellStart"/>
      <w:r w:rsidR="00B63072">
        <w:t>operatsiooni</w:t>
      </w:r>
      <w:proofErr w:type="spellEnd"/>
      <w:r w:rsidR="00B63072">
        <w:t xml:space="preserve"> </w:t>
      </w:r>
      <w:proofErr w:type="spellStart"/>
      <w:r w:rsidR="00B63072">
        <w:t>sisendiks</w:t>
      </w:r>
      <w:proofErr w:type="spellEnd"/>
      <w:r w:rsidR="00B63072">
        <w:t xml:space="preserve"> </w:t>
      </w:r>
      <w:proofErr w:type="spellStart"/>
      <w:r w:rsidR="00B63072">
        <w:t>lähevad</w:t>
      </w:r>
      <w:proofErr w:type="spellEnd"/>
      <w:r w:rsidR="00B63072">
        <w:t xml:space="preserve"> </w:t>
      </w:r>
      <w:proofErr w:type="spellStart"/>
      <w:r w:rsidR="00B63072">
        <w:t>vaid</w:t>
      </w:r>
      <w:proofErr w:type="spellEnd"/>
      <w:r w:rsidR="00B63072">
        <w:t xml:space="preserve"> </w:t>
      </w:r>
      <w:proofErr w:type="spellStart"/>
      <w:r w:rsidR="00B63072">
        <w:t>leitud</w:t>
      </w:r>
      <w:proofErr w:type="spellEnd"/>
      <w:r w:rsidR="00B63072">
        <w:t xml:space="preserve"> read </w:t>
      </w:r>
      <w:proofErr w:type="spellStart"/>
      <w:r w:rsidR="00B63072">
        <w:t>tabelist</w:t>
      </w:r>
      <w:proofErr w:type="spellEnd"/>
      <w:r w:rsidR="008B640E">
        <w:t xml:space="preserve"> </w:t>
      </w:r>
      <w:r w:rsidR="008B640E" w:rsidRPr="008B640E">
        <w:rPr>
          <w:i/>
        </w:rPr>
        <w:t>Auto</w:t>
      </w:r>
      <w:r w:rsidR="00B63072">
        <w:t>.</w:t>
      </w:r>
    </w:p>
    <w:p w14:paraId="62980536" w14:textId="1570273D" w:rsidR="00AA14AA" w:rsidRDefault="00AA14AA" w:rsidP="00B63072">
      <w:r>
        <w:t>5-</w:t>
      </w:r>
      <w:r w:rsidR="00401E6F">
        <w:t>6</w:t>
      </w:r>
      <w:r>
        <w:t xml:space="preserve"> -</w:t>
      </w:r>
      <w:r>
        <w:tab/>
      </w:r>
      <w:proofErr w:type="spellStart"/>
      <w:r w:rsidRPr="00AA14AA">
        <w:t>Tabelid</w:t>
      </w:r>
      <w:proofErr w:type="spellEnd"/>
      <w:r w:rsidRPr="00AA14AA">
        <w:t xml:space="preserve"> </w:t>
      </w:r>
      <w:r w:rsidRPr="008B640E">
        <w:rPr>
          <w:i/>
        </w:rPr>
        <w:t>Auto</w:t>
      </w:r>
      <w:r>
        <w:t xml:space="preserve"> ja </w:t>
      </w:r>
      <w:proofErr w:type="spellStart"/>
      <w:r w:rsidRPr="008B640E">
        <w:rPr>
          <w:i/>
        </w:rPr>
        <w:t>Auto_mark</w:t>
      </w:r>
      <w:proofErr w:type="spellEnd"/>
      <w:r>
        <w:t xml:space="preserve"> </w:t>
      </w:r>
      <w:proofErr w:type="spellStart"/>
      <w:r w:rsidRPr="00AA14AA">
        <w:t>ühendatakse</w:t>
      </w:r>
      <w:proofErr w:type="spellEnd"/>
      <w:r w:rsidRPr="00AA14AA">
        <w:t xml:space="preserve"> </w:t>
      </w:r>
      <w:proofErr w:type="spellStart"/>
      <w:r w:rsidRPr="00AA14AA">
        <w:t>kasutades</w:t>
      </w:r>
      <w:proofErr w:type="spellEnd"/>
      <w:r w:rsidRPr="00AA14AA">
        <w:t xml:space="preserve"> hash join </w:t>
      </w:r>
      <w:proofErr w:type="spellStart"/>
      <w:r w:rsidRPr="00AA14AA">
        <w:t>algoritmi</w:t>
      </w:r>
      <w:proofErr w:type="spellEnd"/>
      <w:r w:rsidRPr="00AA14AA">
        <w:t xml:space="preserve">. </w:t>
      </w:r>
      <w:proofErr w:type="spellStart"/>
      <w:r w:rsidRPr="00AA14AA">
        <w:t>Tabelist</w:t>
      </w:r>
      <w:proofErr w:type="spellEnd"/>
      <w:r w:rsidRPr="00AA14AA">
        <w:t xml:space="preserve"> </w:t>
      </w:r>
      <w:proofErr w:type="spellStart"/>
      <w:r w:rsidRPr="008B640E">
        <w:rPr>
          <w:i/>
        </w:rPr>
        <w:t>Auto_mark</w:t>
      </w:r>
      <w:proofErr w:type="spellEnd"/>
      <w:r>
        <w:t xml:space="preserve"> </w:t>
      </w:r>
      <w:proofErr w:type="spellStart"/>
      <w:r w:rsidRPr="00AA14AA">
        <w:t>loetud</w:t>
      </w:r>
      <w:proofErr w:type="spellEnd"/>
      <w:r w:rsidRPr="00AA14AA">
        <w:t xml:space="preserve"> </w:t>
      </w:r>
      <w:proofErr w:type="spellStart"/>
      <w:r w:rsidRPr="00AA14AA">
        <w:rPr>
          <w:i/>
          <w:lang w:val="et-EE" w:eastAsia="ja-JP"/>
        </w:rPr>
        <w:t>auto_mark_kood</w:t>
      </w:r>
      <w:proofErr w:type="spellEnd"/>
      <w:r w:rsidRPr="00AA14AA">
        <w:t xml:space="preserve"> </w:t>
      </w:r>
      <w:proofErr w:type="spellStart"/>
      <w:r w:rsidRPr="00AA14AA">
        <w:t>väärtuste</w:t>
      </w:r>
      <w:proofErr w:type="spellEnd"/>
      <w:r w:rsidRPr="00AA14AA">
        <w:t xml:space="preserve"> </w:t>
      </w:r>
      <w:proofErr w:type="spellStart"/>
      <w:r w:rsidRPr="00AA14AA">
        <w:t>alusel</w:t>
      </w:r>
      <w:proofErr w:type="spellEnd"/>
      <w:r w:rsidRPr="00AA14AA">
        <w:t xml:space="preserve"> </w:t>
      </w:r>
      <w:proofErr w:type="spellStart"/>
      <w:r w:rsidRPr="00AA14AA">
        <w:t>leitakse</w:t>
      </w:r>
      <w:proofErr w:type="spellEnd"/>
      <w:r w:rsidRPr="00AA14AA">
        <w:t xml:space="preserve"> </w:t>
      </w:r>
      <w:proofErr w:type="spellStart"/>
      <w:r w:rsidRPr="00AA14AA">
        <w:t>räsiväärtused</w:t>
      </w:r>
      <w:proofErr w:type="spellEnd"/>
      <w:r w:rsidRPr="00AA14AA">
        <w:t xml:space="preserve"> ja </w:t>
      </w:r>
      <w:proofErr w:type="spellStart"/>
      <w:r w:rsidRPr="00AA14AA">
        <w:t>moodustatakse</w:t>
      </w:r>
      <w:proofErr w:type="spellEnd"/>
      <w:r w:rsidRPr="00AA14AA">
        <w:t xml:space="preserve"> </w:t>
      </w:r>
      <w:proofErr w:type="spellStart"/>
      <w:r w:rsidRPr="00AA14AA">
        <w:t>mällu</w:t>
      </w:r>
      <w:proofErr w:type="spellEnd"/>
      <w:r w:rsidRPr="00AA14AA">
        <w:t xml:space="preserve"> </w:t>
      </w:r>
      <w:proofErr w:type="spellStart"/>
      <w:r w:rsidRPr="00AA14AA">
        <w:t>ajutine</w:t>
      </w:r>
      <w:proofErr w:type="spellEnd"/>
      <w:r w:rsidRPr="00AA14AA">
        <w:t xml:space="preserve"> </w:t>
      </w:r>
      <w:proofErr w:type="spellStart"/>
      <w:r w:rsidRPr="00AA14AA">
        <w:t>räsitabel</w:t>
      </w:r>
      <w:proofErr w:type="spellEnd"/>
      <w:r w:rsidRPr="00AA14AA">
        <w:t xml:space="preserve">. </w:t>
      </w:r>
      <w:proofErr w:type="spellStart"/>
      <w:r w:rsidRPr="00AA14AA">
        <w:t>Räsitabelis</w:t>
      </w:r>
      <w:proofErr w:type="spellEnd"/>
      <w:r w:rsidRPr="00AA14AA">
        <w:t xml:space="preserve"> </w:t>
      </w:r>
      <w:proofErr w:type="spellStart"/>
      <w:r w:rsidRPr="00AA14AA">
        <w:t>olevaid</w:t>
      </w:r>
      <w:proofErr w:type="spellEnd"/>
      <w:r w:rsidRPr="00AA14AA">
        <w:t xml:space="preserve"> </w:t>
      </w:r>
      <w:proofErr w:type="spellStart"/>
      <w:r w:rsidRPr="00AA14AA">
        <w:t>väärtuseid</w:t>
      </w:r>
      <w:proofErr w:type="spellEnd"/>
      <w:r w:rsidRPr="00AA14AA">
        <w:t xml:space="preserve"> </w:t>
      </w:r>
      <w:proofErr w:type="spellStart"/>
      <w:r w:rsidRPr="00AA14AA">
        <w:t>hakatakse</w:t>
      </w:r>
      <w:proofErr w:type="spellEnd"/>
      <w:r w:rsidRPr="00AA14AA">
        <w:t xml:space="preserve"> </w:t>
      </w:r>
      <w:proofErr w:type="spellStart"/>
      <w:r w:rsidRPr="00AA14AA">
        <w:t>võrdlema</w:t>
      </w:r>
      <w:proofErr w:type="spellEnd"/>
      <w:r w:rsidRPr="00AA14AA">
        <w:t xml:space="preserve"> </w:t>
      </w:r>
      <w:proofErr w:type="spellStart"/>
      <w:r w:rsidRPr="00AA14AA">
        <w:t>tabelist</w:t>
      </w:r>
      <w:proofErr w:type="spellEnd"/>
      <w:r w:rsidRPr="00AA14AA">
        <w:t xml:space="preserve"> </w:t>
      </w:r>
      <w:r w:rsidRPr="008B640E">
        <w:rPr>
          <w:i/>
        </w:rPr>
        <w:t>Auto</w:t>
      </w:r>
      <w:r>
        <w:t xml:space="preserve"> </w:t>
      </w:r>
      <w:proofErr w:type="spellStart"/>
      <w:r w:rsidRPr="00AA14AA">
        <w:lastRenderedPageBreak/>
        <w:t>loetud</w:t>
      </w:r>
      <w:proofErr w:type="spellEnd"/>
      <w:r w:rsidRPr="00AA14AA">
        <w:t xml:space="preserve"> </w:t>
      </w:r>
      <w:proofErr w:type="spellStart"/>
      <w:r w:rsidR="009A6400" w:rsidRPr="00AA14AA">
        <w:rPr>
          <w:i/>
          <w:lang w:val="et-EE" w:eastAsia="ja-JP"/>
        </w:rPr>
        <w:t>auto_mark_kood</w:t>
      </w:r>
      <w:proofErr w:type="spellEnd"/>
      <w:r w:rsidR="009A6400" w:rsidRPr="00AA14AA">
        <w:t xml:space="preserve"> </w:t>
      </w:r>
      <w:proofErr w:type="spellStart"/>
      <w:r w:rsidRPr="00AA14AA">
        <w:t>väärtuste</w:t>
      </w:r>
      <w:proofErr w:type="spellEnd"/>
      <w:r w:rsidRPr="00AA14AA">
        <w:t xml:space="preserve"> </w:t>
      </w:r>
      <w:proofErr w:type="spellStart"/>
      <w:r w:rsidRPr="00AA14AA">
        <w:t>põhjal</w:t>
      </w:r>
      <w:proofErr w:type="spellEnd"/>
      <w:r w:rsidRPr="00AA14AA">
        <w:t xml:space="preserve"> </w:t>
      </w:r>
      <w:proofErr w:type="spellStart"/>
      <w:r w:rsidRPr="00AA14AA">
        <w:t>leitud</w:t>
      </w:r>
      <w:proofErr w:type="spellEnd"/>
      <w:r w:rsidRPr="00AA14AA">
        <w:t xml:space="preserve"> </w:t>
      </w:r>
      <w:proofErr w:type="spellStart"/>
      <w:r w:rsidRPr="00AA14AA">
        <w:t>räsiväärtustega</w:t>
      </w:r>
      <w:proofErr w:type="spellEnd"/>
      <w:r w:rsidRPr="00AA14AA">
        <w:t xml:space="preserve">. </w:t>
      </w:r>
      <w:proofErr w:type="spellStart"/>
      <w:r w:rsidRPr="00AA14AA">
        <w:t>Selle</w:t>
      </w:r>
      <w:proofErr w:type="spellEnd"/>
      <w:r w:rsidRPr="00AA14AA">
        <w:t xml:space="preserve"> </w:t>
      </w:r>
      <w:proofErr w:type="spellStart"/>
      <w:r w:rsidRPr="00AA14AA">
        <w:t>ühendamise</w:t>
      </w:r>
      <w:proofErr w:type="spellEnd"/>
      <w:r w:rsidRPr="00AA14AA">
        <w:t xml:space="preserve"> </w:t>
      </w:r>
      <w:proofErr w:type="spellStart"/>
      <w:r w:rsidRPr="00AA14AA">
        <w:t>kontekstis</w:t>
      </w:r>
      <w:proofErr w:type="spellEnd"/>
      <w:r w:rsidRPr="00AA14AA">
        <w:t xml:space="preserve"> on </w:t>
      </w:r>
      <w:r w:rsidR="009A6400" w:rsidRPr="008B640E">
        <w:rPr>
          <w:i/>
        </w:rPr>
        <w:t>Auto</w:t>
      </w:r>
      <w:r w:rsidR="009A6400">
        <w:t xml:space="preserve"> </w:t>
      </w:r>
      <w:proofErr w:type="spellStart"/>
      <w:r w:rsidRPr="00AA14AA">
        <w:t>väline</w:t>
      </w:r>
      <w:proofErr w:type="spellEnd"/>
      <w:r w:rsidRPr="00AA14AA">
        <w:t xml:space="preserve"> </w:t>
      </w:r>
      <w:proofErr w:type="spellStart"/>
      <w:r w:rsidRPr="00AA14AA">
        <w:t>tabel</w:t>
      </w:r>
      <w:proofErr w:type="spellEnd"/>
      <w:r w:rsidRPr="00AA14AA">
        <w:t>.</w:t>
      </w:r>
    </w:p>
    <w:p w14:paraId="7B15DF45" w14:textId="2F94A3ED" w:rsidR="00FF1AF3" w:rsidRDefault="00FF1AF3" w:rsidP="00B63072">
      <w:r>
        <w:t>11-12 -</w:t>
      </w:r>
      <w:r>
        <w:tab/>
      </w:r>
      <w:proofErr w:type="spellStart"/>
      <w:r>
        <w:t>Tabeli</w:t>
      </w:r>
      <w:proofErr w:type="spellEnd"/>
      <w:r>
        <w:t xml:space="preserve"> </w:t>
      </w:r>
      <w:proofErr w:type="spellStart"/>
      <w:r>
        <w:rPr>
          <w:i/>
        </w:rPr>
        <w:t>Auto_seisundi_liik</w:t>
      </w:r>
      <w:proofErr w:type="spellEnd"/>
      <w:r>
        <w:t xml:space="preserve"> </w:t>
      </w:r>
      <w:proofErr w:type="spellStart"/>
      <w:r>
        <w:t>täielikul</w:t>
      </w:r>
      <w:proofErr w:type="spellEnd"/>
      <w:r>
        <w:t xml:space="preserve"> </w:t>
      </w:r>
      <w:proofErr w:type="spellStart"/>
      <w:r>
        <w:t>läbiskaneerimisel</w:t>
      </w:r>
      <w:proofErr w:type="spellEnd"/>
      <w:r>
        <w:t xml:space="preserve"> </w:t>
      </w:r>
      <w:proofErr w:type="spellStart"/>
      <w:r>
        <w:t>leitakse</w:t>
      </w:r>
      <w:proofErr w:type="spellEnd"/>
      <w:r>
        <w:t xml:space="preserve"> </w:t>
      </w:r>
      <w:proofErr w:type="spellStart"/>
      <w:r>
        <w:t>selle</w:t>
      </w:r>
      <w:proofErr w:type="spellEnd"/>
      <w:r>
        <w:t xml:space="preserve"> </w:t>
      </w:r>
      <w:proofErr w:type="spellStart"/>
      <w:r>
        <w:t>kõik</w:t>
      </w:r>
      <w:proofErr w:type="spellEnd"/>
      <w:r>
        <w:t xml:space="preserve"> read. Need </w:t>
      </w:r>
      <w:proofErr w:type="spellStart"/>
      <w:r>
        <w:t>lähevad</w:t>
      </w:r>
      <w:proofErr w:type="spellEnd"/>
      <w:r>
        <w:t xml:space="preserve"> </w:t>
      </w:r>
      <w:proofErr w:type="spellStart"/>
      <w:r>
        <w:t>tabelite</w:t>
      </w:r>
      <w:proofErr w:type="spellEnd"/>
      <w:r>
        <w:t xml:space="preserve"> </w:t>
      </w:r>
      <w:r w:rsidRPr="008B640E">
        <w:rPr>
          <w:i/>
        </w:rPr>
        <w:t>Auto</w:t>
      </w:r>
      <w:r>
        <w:t xml:space="preserve"> ja </w:t>
      </w:r>
      <w:proofErr w:type="spellStart"/>
      <w:r w:rsidR="004F263A">
        <w:rPr>
          <w:i/>
        </w:rPr>
        <w:t>Auto_seisundi_liik</w:t>
      </w:r>
      <w:proofErr w:type="spellEnd"/>
      <w:r w:rsidR="004F263A">
        <w:t xml:space="preserve"> </w:t>
      </w:r>
      <w:proofErr w:type="spellStart"/>
      <w:r>
        <w:t>ühendamise</w:t>
      </w:r>
      <w:proofErr w:type="spellEnd"/>
      <w:r>
        <w:t xml:space="preserve"> </w:t>
      </w:r>
      <w:proofErr w:type="spellStart"/>
      <w:r>
        <w:t>sisendiks</w:t>
      </w:r>
      <w:proofErr w:type="spellEnd"/>
      <w:r>
        <w:t>.</w:t>
      </w:r>
    </w:p>
    <w:p w14:paraId="746183C6" w14:textId="1E8F4783" w:rsidR="009A6400" w:rsidRPr="00FF1AF3" w:rsidRDefault="009A6400" w:rsidP="00B63072">
      <w:r>
        <w:t>3-4 -</w:t>
      </w:r>
      <w:r>
        <w:tab/>
      </w:r>
      <w:proofErr w:type="spellStart"/>
      <w:proofErr w:type="gramStart"/>
      <w:r>
        <w:t>Tabelite</w:t>
      </w:r>
      <w:proofErr w:type="spellEnd"/>
      <w:r>
        <w:t xml:space="preserve">  </w:t>
      </w:r>
      <w:r w:rsidRPr="008B640E">
        <w:rPr>
          <w:i/>
        </w:rPr>
        <w:t>Auto</w:t>
      </w:r>
      <w:proofErr w:type="gramEnd"/>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ning</w:t>
      </w:r>
      <w:proofErr w:type="spellEnd"/>
      <w:r w:rsidRPr="009A6400">
        <w:t xml:space="preserve"> </w:t>
      </w:r>
      <w:proofErr w:type="spellStart"/>
      <w:r>
        <w:rPr>
          <w:i/>
        </w:rPr>
        <w:t>Auto_seisundi_liik</w:t>
      </w:r>
      <w:proofErr w:type="spellEnd"/>
      <w:r>
        <w:t xml:space="preserve"> </w:t>
      </w:r>
      <w:proofErr w:type="spellStart"/>
      <w:r w:rsidRPr="009A6400">
        <w:t>ühendatakse</w:t>
      </w:r>
      <w:proofErr w:type="spellEnd"/>
      <w:r w:rsidRPr="009A6400">
        <w:t xml:space="preserve"> </w:t>
      </w:r>
      <w:proofErr w:type="spellStart"/>
      <w:r w:rsidRPr="009A6400">
        <w:t>kasutades</w:t>
      </w:r>
      <w:proofErr w:type="spellEnd"/>
      <w:r w:rsidRPr="009A6400">
        <w:t xml:space="preserve"> hash join </w:t>
      </w:r>
      <w:proofErr w:type="spellStart"/>
      <w:r w:rsidRPr="009A6400">
        <w:t>algoritmi</w:t>
      </w:r>
      <w:proofErr w:type="spellEnd"/>
      <w:r w:rsidRPr="009A6400">
        <w:t xml:space="preserve">. </w:t>
      </w:r>
      <w:proofErr w:type="spellStart"/>
      <w:r w:rsidRPr="009A6400">
        <w:t>Tabelist</w:t>
      </w:r>
      <w:proofErr w:type="spellEnd"/>
      <w:r w:rsidRPr="009A6400">
        <w:t xml:space="preserve"> </w:t>
      </w:r>
      <w:proofErr w:type="spellStart"/>
      <w:r>
        <w:rPr>
          <w:i/>
        </w:rPr>
        <w:t>Auto_seisundi_liik</w:t>
      </w:r>
      <w:proofErr w:type="spellEnd"/>
      <w:r>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alusel</w:t>
      </w:r>
      <w:proofErr w:type="spellEnd"/>
      <w:r w:rsidRPr="009A6400">
        <w:t xml:space="preserve"> </w:t>
      </w:r>
      <w:proofErr w:type="spellStart"/>
      <w:r w:rsidRPr="009A6400">
        <w:t>leitakse</w:t>
      </w:r>
      <w:proofErr w:type="spellEnd"/>
      <w:r w:rsidRPr="009A6400">
        <w:t xml:space="preserve"> </w:t>
      </w:r>
      <w:proofErr w:type="spellStart"/>
      <w:r w:rsidRPr="009A6400">
        <w:t>räsiväärtused</w:t>
      </w:r>
      <w:proofErr w:type="spellEnd"/>
      <w:r w:rsidRPr="009A6400">
        <w:t xml:space="preserve"> ja </w:t>
      </w:r>
      <w:proofErr w:type="spellStart"/>
      <w:r w:rsidRPr="009A6400">
        <w:t>moodustatakse</w:t>
      </w:r>
      <w:proofErr w:type="spellEnd"/>
      <w:r w:rsidRPr="009A6400">
        <w:t xml:space="preserve"> </w:t>
      </w:r>
      <w:proofErr w:type="spellStart"/>
      <w:r w:rsidRPr="009A6400">
        <w:t>mällu</w:t>
      </w:r>
      <w:proofErr w:type="spellEnd"/>
      <w:r w:rsidRPr="009A6400">
        <w:t xml:space="preserve"> </w:t>
      </w:r>
      <w:proofErr w:type="spellStart"/>
      <w:r w:rsidRPr="009A6400">
        <w:t>ajutine</w:t>
      </w:r>
      <w:proofErr w:type="spellEnd"/>
      <w:r w:rsidRPr="009A6400">
        <w:t xml:space="preserve"> </w:t>
      </w:r>
      <w:proofErr w:type="spellStart"/>
      <w:r w:rsidRPr="009A6400">
        <w:t>räsitabel</w:t>
      </w:r>
      <w:proofErr w:type="spellEnd"/>
      <w:r w:rsidRPr="009A6400">
        <w:t xml:space="preserve">. </w:t>
      </w:r>
      <w:proofErr w:type="spellStart"/>
      <w:r w:rsidRPr="009A6400">
        <w:t>Räsitabelis</w:t>
      </w:r>
      <w:proofErr w:type="spellEnd"/>
      <w:r w:rsidRPr="009A6400">
        <w:t xml:space="preserve"> </w:t>
      </w:r>
      <w:proofErr w:type="spellStart"/>
      <w:r w:rsidRPr="009A6400">
        <w:t>olevaid</w:t>
      </w:r>
      <w:proofErr w:type="spellEnd"/>
      <w:r w:rsidRPr="009A6400">
        <w:t xml:space="preserve"> </w:t>
      </w:r>
      <w:proofErr w:type="spellStart"/>
      <w:r w:rsidRPr="009A6400">
        <w:t>väärtuseid</w:t>
      </w:r>
      <w:proofErr w:type="spellEnd"/>
      <w:r w:rsidRPr="009A6400">
        <w:t xml:space="preserve"> </w:t>
      </w:r>
      <w:proofErr w:type="spellStart"/>
      <w:r w:rsidRPr="009A6400">
        <w:t>hakatakse</w:t>
      </w:r>
      <w:proofErr w:type="spellEnd"/>
      <w:r w:rsidRPr="009A6400">
        <w:t xml:space="preserve"> </w:t>
      </w:r>
      <w:proofErr w:type="spellStart"/>
      <w:r w:rsidRPr="009A6400">
        <w:t>võrdlema</w:t>
      </w:r>
      <w:proofErr w:type="spellEnd"/>
      <w:r w:rsidRPr="009A6400">
        <w:t xml:space="preserve"> </w:t>
      </w:r>
      <w:r w:rsidRPr="008B640E">
        <w:rPr>
          <w:i/>
        </w:rPr>
        <w:t>Auto</w:t>
      </w:r>
      <w:r>
        <w:t xml:space="preserve"> ja </w:t>
      </w:r>
      <w:proofErr w:type="spellStart"/>
      <w:r w:rsidRPr="008B640E">
        <w:rPr>
          <w:i/>
        </w:rPr>
        <w:t>Auto_mar</w:t>
      </w:r>
      <w:r>
        <w:rPr>
          <w:i/>
        </w:rPr>
        <w:t>k</w:t>
      </w:r>
      <w:proofErr w:type="spellEnd"/>
      <w:r>
        <w:rPr>
          <w:i/>
        </w:rPr>
        <w:t xml:space="preserve"> </w:t>
      </w:r>
      <w:proofErr w:type="spellStart"/>
      <w:r w:rsidRPr="009A6400">
        <w:t>ühendamise</w:t>
      </w:r>
      <w:proofErr w:type="spellEnd"/>
      <w:r w:rsidRPr="009A6400">
        <w:t xml:space="preserve"> </w:t>
      </w:r>
      <w:proofErr w:type="spellStart"/>
      <w:r w:rsidRPr="009A6400">
        <w:t>tulemusena</w:t>
      </w:r>
      <w:proofErr w:type="spellEnd"/>
      <w:r w:rsidRPr="009A6400">
        <w:t xml:space="preserve"> </w:t>
      </w:r>
      <w:proofErr w:type="spellStart"/>
      <w:r w:rsidRPr="009A6400">
        <w:t>tekkinud</w:t>
      </w:r>
      <w:proofErr w:type="spellEnd"/>
      <w:r w:rsidRPr="009A6400">
        <w:t xml:space="preserve"> </w:t>
      </w:r>
      <w:proofErr w:type="spellStart"/>
      <w:r w:rsidRPr="009A6400">
        <w:t>tabelist</w:t>
      </w:r>
      <w:proofErr w:type="spellEnd"/>
      <w:r w:rsidRPr="009A6400">
        <w:t xml:space="preserve"> </w:t>
      </w:r>
      <w:proofErr w:type="spellStart"/>
      <w:r w:rsidRPr="009A6400">
        <w:t>loetud</w:t>
      </w:r>
      <w:proofErr w:type="spellEnd"/>
      <w:r w:rsidRPr="009A6400">
        <w:t xml:space="preserve"> </w:t>
      </w:r>
      <w:proofErr w:type="spellStart"/>
      <w:r>
        <w:t>a</w:t>
      </w:r>
      <w:r>
        <w:rPr>
          <w:i/>
        </w:rPr>
        <w:t>uto_seisundi_liik_kood</w:t>
      </w:r>
      <w:proofErr w:type="spellEnd"/>
      <w:r>
        <w:t xml:space="preserve"> </w:t>
      </w:r>
      <w:proofErr w:type="spellStart"/>
      <w:r w:rsidRPr="009A6400">
        <w:t>väärtuste</w:t>
      </w:r>
      <w:proofErr w:type="spellEnd"/>
      <w:r w:rsidRPr="009A6400">
        <w:t xml:space="preserve"> </w:t>
      </w:r>
      <w:proofErr w:type="spellStart"/>
      <w:r w:rsidRPr="009A6400">
        <w:t>põhjal</w:t>
      </w:r>
      <w:proofErr w:type="spellEnd"/>
      <w:r w:rsidRPr="009A6400">
        <w:t xml:space="preserve"> </w:t>
      </w:r>
      <w:proofErr w:type="spellStart"/>
      <w:r w:rsidRPr="009A6400">
        <w:t>leitud</w:t>
      </w:r>
      <w:proofErr w:type="spellEnd"/>
      <w:r w:rsidRPr="009A6400">
        <w:t xml:space="preserve"> </w:t>
      </w:r>
      <w:proofErr w:type="spellStart"/>
      <w:r w:rsidRPr="009A6400">
        <w:t>räsiväärtustega</w:t>
      </w:r>
      <w:proofErr w:type="spellEnd"/>
      <w:r w:rsidRPr="009A6400">
        <w:t xml:space="preserve">. </w:t>
      </w:r>
      <w:proofErr w:type="spellStart"/>
      <w:r w:rsidRPr="009A6400">
        <w:t>Selle</w:t>
      </w:r>
      <w:proofErr w:type="spellEnd"/>
      <w:r w:rsidRPr="009A6400">
        <w:t xml:space="preserve"> </w:t>
      </w:r>
      <w:proofErr w:type="spellStart"/>
      <w:r w:rsidRPr="009A6400">
        <w:t>ühendamise</w:t>
      </w:r>
      <w:proofErr w:type="spellEnd"/>
      <w:r w:rsidRPr="009A6400">
        <w:t xml:space="preserve"> </w:t>
      </w:r>
      <w:proofErr w:type="spellStart"/>
      <w:r w:rsidRPr="009A6400">
        <w:t>kontekstis</w:t>
      </w:r>
      <w:proofErr w:type="spellEnd"/>
      <w:r w:rsidRPr="009A6400">
        <w:t xml:space="preserve"> on </w:t>
      </w:r>
      <w:r w:rsidRPr="008B640E">
        <w:rPr>
          <w:i/>
        </w:rPr>
        <w:t>Auto</w:t>
      </w:r>
      <w:r>
        <w:t xml:space="preserve"> ja </w:t>
      </w:r>
      <w:proofErr w:type="spellStart"/>
      <w:r w:rsidRPr="008B640E">
        <w:rPr>
          <w:i/>
        </w:rPr>
        <w:t>Auto_mark</w:t>
      </w:r>
      <w:proofErr w:type="spellEnd"/>
      <w:r>
        <w:t xml:space="preserve"> </w:t>
      </w:r>
      <w:proofErr w:type="spellStart"/>
      <w:r w:rsidRPr="009A6400">
        <w:t>ühendamise</w:t>
      </w:r>
      <w:proofErr w:type="spellEnd"/>
      <w:r w:rsidRPr="009A6400">
        <w:t xml:space="preserve"> </w:t>
      </w:r>
      <w:proofErr w:type="spellStart"/>
      <w:r w:rsidRPr="009A6400">
        <w:t>tulemus</w:t>
      </w:r>
      <w:proofErr w:type="spellEnd"/>
      <w:r w:rsidRPr="009A6400">
        <w:t xml:space="preserve"> </w:t>
      </w:r>
      <w:proofErr w:type="spellStart"/>
      <w:r w:rsidRPr="009A6400">
        <w:t>väline</w:t>
      </w:r>
      <w:proofErr w:type="spellEnd"/>
      <w:r w:rsidRPr="009A6400">
        <w:t xml:space="preserve"> </w:t>
      </w:r>
      <w:proofErr w:type="spellStart"/>
      <w:r w:rsidRPr="009A6400">
        <w:t>tabel</w:t>
      </w:r>
      <w:proofErr w:type="spellEnd"/>
      <w:r w:rsidRPr="009A6400">
        <w:t>.</w:t>
      </w:r>
    </w:p>
    <w:p w14:paraId="5E9F51E7" w14:textId="6596B7D5" w:rsidR="0072335C" w:rsidRDefault="009A6400" w:rsidP="009A6400">
      <w:r>
        <w:t>1-2 -</w:t>
      </w:r>
      <w:r>
        <w:tab/>
      </w:r>
      <w:proofErr w:type="spellStart"/>
      <w:r>
        <w:t>Eelmises</w:t>
      </w:r>
      <w:proofErr w:type="spellEnd"/>
      <w:r>
        <w:t xml:space="preserve"> </w:t>
      </w:r>
      <w:proofErr w:type="spellStart"/>
      <w:r>
        <w:t>punktis</w:t>
      </w:r>
      <w:proofErr w:type="spellEnd"/>
      <w:r>
        <w:t xml:space="preserve"> </w:t>
      </w:r>
      <w:proofErr w:type="spellStart"/>
      <w:r>
        <w:t>nimetatud</w:t>
      </w:r>
      <w:proofErr w:type="spellEnd"/>
      <w:r>
        <w:t xml:space="preserve"> </w:t>
      </w:r>
      <w:proofErr w:type="spellStart"/>
      <w:r>
        <w:t>ühendamisoperatsiooni</w:t>
      </w:r>
      <w:proofErr w:type="spellEnd"/>
      <w:r>
        <w:t xml:space="preserve"> </w:t>
      </w:r>
      <w:proofErr w:type="spellStart"/>
      <w:r>
        <w:t>tulemus</w:t>
      </w:r>
      <w:proofErr w:type="spellEnd"/>
      <w:r>
        <w:t xml:space="preserve"> </w:t>
      </w:r>
      <w:proofErr w:type="spellStart"/>
      <w:r>
        <w:t>sorteeritakse</w:t>
      </w:r>
      <w:proofErr w:type="spellEnd"/>
      <w:r>
        <w:t xml:space="preserve"> </w:t>
      </w:r>
      <w:proofErr w:type="spellStart"/>
      <w:r w:rsidR="005B25F5">
        <w:t>kahe</w:t>
      </w:r>
      <w:proofErr w:type="spellEnd"/>
      <w:r w:rsidR="005B25F5">
        <w:t xml:space="preserve"> </w:t>
      </w:r>
      <w:proofErr w:type="spellStart"/>
      <w:r w:rsidR="005B25F5">
        <w:t>väärtuse</w:t>
      </w:r>
      <w:proofErr w:type="spellEnd"/>
      <w:r w:rsidR="005B25F5">
        <w:t xml:space="preserve"> </w:t>
      </w:r>
      <w:proofErr w:type="spellStart"/>
      <w:r w:rsidR="005B25F5">
        <w:t>alusel</w:t>
      </w:r>
      <w:proofErr w:type="spellEnd"/>
      <w:r w:rsidR="005B25F5">
        <w:t xml:space="preserve">: auto </w:t>
      </w:r>
      <w:proofErr w:type="spellStart"/>
      <w:r w:rsidR="005B25F5">
        <w:t>seisundi</w:t>
      </w:r>
      <w:proofErr w:type="spellEnd"/>
      <w:r w:rsidR="005B25F5">
        <w:t xml:space="preserve"> </w:t>
      </w:r>
      <w:proofErr w:type="spellStart"/>
      <w:r w:rsidR="005B25F5">
        <w:t>liigi</w:t>
      </w:r>
      <w:proofErr w:type="spellEnd"/>
      <w:r w:rsidR="005B25F5">
        <w:t xml:space="preserve"> </w:t>
      </w:r>
      <w:proofErr w:type="spellStart"/>
      <w:r w:rsidR="005B25F5">
        <w:t>nimetus</w:t>
      </w:r>
      <w:proofErr w:type="spellEnd"/>
      <w:r w:rsidR="005B25F5">
        <w:t xml:space="preserve"> ja auto </w:t>
      </w:r>
      <w:proofErr w:type="spellStart"/>
      <w:r w:rsidR="005B25F5">
        <w:t>koo</w:t>
      </w:r>
      <w:r w:rsidR="009D0AF2">
        <w:t>d</w:t>
      </w:r>
      <w:proofErr w:type="spellEnd"/>
      <w:r w:rsidR="005B25F5">
        <w:t xml:space="preserve">. </w:t>
      </w:r>
      <w:proofErr w:type="spellStart"/>
      <w:r w:rsidR="005B25F5">
        <w:t>Prioritiseeritakse</w:t>
      </w:r>
      <w:proofErr w:type="spellEnd"/>
      <w:r w:rsidR="005B25F5">
        <w:t xml:space="preserve"> </w:t>
      </w:r>
      <w:proofErr w:type="spellStart"/>
      <w:r w:rsidR="005B25F5">
        <w:t>nimetuse</w:t>
      </w:r>
      <w:proofErr w:type="spellEnd"/>
      <w:r w:rsidR="005B25F5">
        <w:t xml:space="preserve"> </w:t>
      </w:r>
      <w:proofErr w:type="spellStart"/>
      <w:r w:rsidR="005B25F5">
        <w:t>väärtust</w:t>
      </w:r>
      <w:proofErr w:type="spellEnd"/>
      <w:r>
        <w:t>.</w:t>
      </w:r>
    </w:p>
    <w:p w14:paraId="6217544C" w14:textId="6CD93308" w:rsidR="005029BA" w:rsidRDefault="005029BA" w:rsidP="009A6400">
      <w:r>
        <w:t>[4]</w:t>
      </w:r>
    </w:p>
    <w:p w14:paraId="28C5E1AB" w14:textId="77777777" w:rsidR="0014580E" w:rsidRDefault="0014580E" w:rsidP="00787176">
      <w:pPr>
        <w:rPr>
          <w:rFonts w:cs="Arial"/>
          <w:color w:val="0070C0"/>
        </w:rPr>
      </w:pPr>
    </w:p>
    <w:p w14:paraId="3A40C6DD" w14:textId="7909D129" w:rsidR="00412021" w:rsidRDefault="00F93FA4" w:rsidP="00412021">
      <w:pPr>
        <w:keepNext/>
        <w:ind w:left="528" w:hanging="528"/>
      </w:pPr>
      <w:r>
        <w:rPr>
          <w:noProof/>
        </w:rPr>
        <w:drawing>
          <wp:inline distT="0" distB="0" distL="0" distR="0" wp14:anchorId="6CF059B7" wp14:editId="6B06A58C">
            <wp:extent cx="5603240" cy="1786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03240" cy="1786255"/>
                    </a:xfrm>
                    <a:prstGeom prst="rect">
                      <a:avLst/>
                    </a:prstGeom>
                    <a:noFill/>
                    <a:ln>
                      <a:noFill/>
                    </a:ln>
                  </pic:spPr>
                </pic:pic>
              </a:graphicData>
            </a:graphic>
          </wp:inline>
        </w:drawing>
      </w:r>
    </w:p>
    <w:p w14:paraId="1F55A196" w14:textId="7B19D6FA" w:rsidR="00412021" w:rsidRDefault="00412021" w:rsidP="00412021">
      <w:pPr>
        <w:pStyle w:val="Caption"/>
        <w:jc w:val="left"/>
        <w:rPr>
          <w:rFonts w:cs="Arial"/>
          <w:color w:val="0070C0"/>
        </w:rPr>
      </w:pPr>
      <w:bookmarkStart w:id="158" w:name="_Ref27153966"/>
      <w:r>
        <w:t xml:space="preserve">Joonis </w:t>
      </w:r>
      <w:r>
        <w:fldChar w:fldCharType="begin"/>
      </w:r>
      <w:r>
        <w:instrText xml:space="preserve"> SEQ Joonis \* ARABIC </w:instrText>
      </w:r>
      <w:r>
        <w:fldChar w:fldCharType="separate"/>
      </w:r>
      <w:r>
        <w:rPr>
          <w:noProof/>
        </w:rPr>
        <w:t>15</w:t>
      </w:r>
      <w:r>
        <w:fldChar w:fldCharType="end"/>
      </w:r>
      <w:bookmarkEnd w:id="158"/>
      <w:r>
        <w:t xml:space="preserve"> Vaa</w:t>
      </w:r>
      <w:r w:rsidR="00F93FA4">
        <w:t>t</w:t>
      </w:r>
      <w:r>
        <w:t xml:space="preserve">e </w:t>
      </w:r>
      <w:r w:rsidRPr="00412021">
        <w:rPr>
          <w:i/>
        </w:rPr>
        <w:t>Aktiivsed_ja_mitteaktiivsed_autod</w:t>
      </w:r>
      <w:r>
        <w:t xml:space="preserve"> põhjal tehtud päringu täitmisplaan vaadatuna visuaalselt pgAdmin </w:t>
      </w:r>
      <w:r w:rsidR="005029BA">
        <w:t xml:space="preserve">4 </w:t>
      </w:r>
      <w:r>
        <w:t>programmmis.</w:t>
      </w:r>
    </w:p>
    <w:p w14:paraId="2440956B" w14:textId="77777777" w:rsidR="00412021" w:rsidRPr="002B5DD1" w:rsidRDefault="00412021" w:rsidP="00FE2B89">
      <w:pPr>
        <w:ind w:left="528" w:hanging="528"/>
        <w:rPr>
          <w:rFonts w:cs="Arial"/>
          <w:color w:val="0070C0"/>
        </w:rPr>
      </w:pPr>
    </w:p>
    <w:p w14:paraId="3C11C548" w14:textId="77777777" w:rsidR="00FE2B89" w:rsidRPr="002B5DD1" w:rsidRDefault="00FE2B89" w:rsidP="00A06240">
      <w:pPr>
        <w:pStyle w:val="Heading2"/>
      </w:pPr>
      <w:bookmarkStart w:id="159" w:name="_Toc50447362"/>
      <w:bookmarkStart w:id="160" w:name="_Toc441925782"/>
      <w:bookmarkStart w:id="161" w:name="_Toc534331715"/>
      <w:bookmarkStart w:id="162" w:name="_Toc27293764"/>
      <w:r w:rsidRPr="00A06240">
        <w:t>Rollid</w:t>
      </w:r>
      <w:r w:rsidRPr="002B5DD1">
        <w:t xml:space="preserve"> ja kasutajad</w:t>
      </w:r>
      <w:bookmarkEnd w:id="159"/>
      <w:bookmarkEnd w:id="160"/>
      <w:bookmarkEnd w:id="161"/>
      <w:bookmarkEnd w:id="162"/>
    </w:p>
    <w:p w14:paraId="10CA2B2F" w14:textId="15BEF01A" w:rsidR="00FE2B89" w:rsidRDefault="005029BA" w:rsidP="0092746A">
      <w:r>
        <w:t>“</w:t>
      </w:r>
      <w:proofErr w:type="spellStart"/>
      <w:r w:rsidR="0092746A" w:rsidRPr="0092746A">
        <w:t>Käesolevas</w:t>
      </w:r>
      <w:proofErr w:type="spellEnd"/>
      <w:r w:rsidR="0092746A" w:rsidRPr="0092746A">
        <w:t xml:space="preserve"> </w:t>
      </w:r>
      <w:proofErr w:type="spellStart"/>
      <w:r w:rsidR="0092746A" w:rsidRPr="0092746A">
        <w:t>töös</w:t>
      </w:r>
      <w:proofErr w:type="spellEnd"/>
      <w:r w:rsidR="0092746A" w:rsidRPr="0092746A">
        <w:t xml:space="preserve"> </w:t>
      </w:r>
      <w:proofErr w:type="spellStart"/>
      <w:r w:rsidR="0092746A" w:rsidRPr="0092746A">
        <w:t>rolle</w:t>
      </w:r>
      <w:proofErr w:type="spellEnd"/>
      <w:r w:rsidR="0092746A" w:rsidRPr="0092746A">
        <w:t xml:space="preserve"> </w:t>
      </w:r>
      <w:proofErr w:type="spellStart"/>
      <w:r w:rsidR="0092746A" w:rsidRPr="0092746A">
        <w:t>ei</w:t>
      </w:r>
      <w:proofErr w:type="spellEnd"/>
      <w:r w:rsidR="0092746A" w:rsidRPr="0092746A">
        <w:t xml:space="preserve"> </w:t>
      </w:r>
      <w:proofErr w:type="spellStart"/>
      <w:r w:rsidR="0092746A" w:rsidRPr="0092746A">
        <w:t>looda</w:t>
      </w:r>
      <w:proofErr w:type="spellEnd"/>
      <w:r w:rsidR="0092746A" w:rsidRPr="0092746A">
        <w:t xml:space="preserve">. </w:t>
      </w:r>
      <w:proofErr w:type="spellStart"/>
      <w:r w:rsidR="0092746A" w:rsidRPr="0092746A">
        <w:t>Luuakse</w:t>
      </w:r>
      <w:proofErr w:type="spellEnd"/>
      <w:r w:rsidR="0092746A" w:rsidRPr="0092746A">
        <w:t xml:space="preserve"> </w:t>
      </w:r>
      <w:proofErr w:type="spellStart"/>
      <w:r w:rsidR="0092746A" w:rsidRPr="0092746A">
        <w:t>rakendusele</w:t>
      </w:r>
      <w:proofErr w:type="spellEnd"/>
      <w:r w:rsidR="0092746A" w:rsidRPr="0092746A">
        <w:t xml:space="preserve"> </w:t>
      </w:r>
      <w:proofErr w:type="spellStart"/>
      <w:r w:rsidR="0092746A" w:rsidRPr="0092746A">
        <w:t>vastav</w:t>
      </w:r>
      <w:proofErr w:type="spellEnd"/>
      <w:r w:rsidR="0092746A" w:rsidRPr="0092746A">
        <w:t xml:space="preserve"> </w:t>
      </w:r>
      <w:proofErr w:type="spellStart"/>
      <w:r w:rsidR="0092746A" w:rsidRPr="0092746A">
        <w:t>kasutaja</w:t>
      </w:r>
      <w:proofErr w:type="spellEnd"/>
      <w:r w:rsidR="0092746A" w:rsidRPr="0092746A">
        <w:t>.</w:t>
      </w:r>
      <w:r>
        <w:t xml:space="preserve">” [4, </w:t>
      </w:r>
      <w:proofErr w:type="spellStart"/>
      <w:r>
        <w:t>lk</w:t>
      </w:r>
      <w:proofErr w:type="spellEnd"/>
      <w:r>
        <w:t xml:space="preserve"> 71]</w:t>
      </w:r>
    </w:p>
    <w:p w14:paraId="6E33272B" w14:textId="3B76A633" w:rsidR="0092746A" w:rsidRDefault="0092746A" w:rsidP="0092746A"/>
    <w:p w14:paraId="51D2C46C" w14:textId="40DBA88A" w:rsidR="0092746A" w:rsidRDefault="0092746A" w:rsidP="0092746A">
      <w:pPr>
        <w:pStyle w:val="FORMATTEDCODE"/>
        <w:shd w:val="clear" w:color="auto" w:fill="E7E6E6" w:themeFill="background2"/>
      </w:pPr>
      <w:r w:rsidRPr="0092746A">
        <w:t xml:space="preserve">CREATE USER </w:t>
      </w:r>
      <w:r w:rsidRPr="0092746A">
        <w:rPr>
          <w:b/>
        </w:rPr>
        <w:t>t192406_</w:t>
      </w:r>
      <w:r w:rsidR="00AF3F38">
        <w:rPr>
          <w:b/>
        </w:rPr>
        <w:t>a</w:t>
      </w:r>
      <w:r w:rsidRPr="0092746A">
        <w:rPr>
          <w:b/>
        </w:rPr>
        <w:t>utorendi_juhataja</w:t>
      </w:r>
      <w:r w:rsidRPr="0092746A">
        <w:t xml:space="preserve"> WITH PASSWORD 'liimatainen';</w:t>
      </w:r>
    </w:p>
    <w:p w14:paraId="45CE5945" w14:textId="77777777" w:rsidR="0092746A" w:rsidRPr="002B5DD1" w:rsidRDefault="0092746A" w:rsidP="0092746A"/>
    <w:p w14:paraId="36E75D40" w14:textId="77777777" w:rsidR="00FE2B89" w:rsidRDefault="00FE2B89" w:rsidP="00A06240">
      <w:pPr>
        <w:pStyle w:val="Heading2"/>
      </w:pPr>
      <w:bookmarkStart w:id="163" w:name="_Toc441925783"/>
      <w:bookmarkStart w:id="164" w:name="_Toc534331716"/>
      <w:bookmarkStart w:id="165" w:name="_Toc27293765"/>
      <w:bookmarkStart w:id="166" w:name="_Toc50447363"/>
      <w:r w:rsidRPr="00A06240">
        <w:t>Üleliigsete</w:t>
      </w:r>
      <w:r>
        <w:t xml:space="preserve"> õiguste äravõtmine</w:t>
      </w:r>
      <w:bookmarkEnd w:id="163"/>
      <w:bookmarkEnd w:id="164"/>
      <w:bookmarkEnd w:id="165"/>
    </w:p>
    <w:p w14:paraId="64F13C69" w14:textId="4EB038AE" w:rsidR="00FE2B89" w:rsidRDefault="005029BA" w:rsidP="00FE2B89">
      <w:r>
        <w:t>“</w:t>
      </w:r>
      <w:proofErr w:type="spellStart"/>
      <w:r w:rsidR="00131864" w:rsidRPr="00131864">
        <w:t>Laiale</w:t>
      </w:r>
      <w:proofErr w:type="spellEnd"/>
      <w:r w:rsidR="00131864" w:rsidRPr="00131864">
        <w:t xml:space="preserve"> </w:t>
      </w:r>
      <w:proofErr w:type="spellStart"/>
      <w:r w:rsidR="00131864" w:rsidRPr="00131864">
        <w:t>avalikkusele</w:t>
      </w:r>
      <w:proofErr w:type="spellEnd"/>
      <w:r w:rsidR="00131864" w:rsidRPr="00131864">
        <w:t xml:space="preserve"> (PUBLIC) </w:t>
      </w:r>
      <w:proofErr w:type="spellStart"/>
      <w:r w:rsidR="00131864" w:rsidRPr="00131864">
        <w:t>vaikimisi</w:t>
      </w:r>
      <w:proofErr w:type="spellEnd"/>
      <w:r w:rsidR="00131864" w:rsidRPr="00131864">
        <w:t xml:space="preserve"> </w:t>
      </w:r>
      <w:proofErr w:type="spellStart"/>
      <w:r w:rsidR="00131864" w:rsidRPr="00131864">
        <w:t>antud</w:t>
      </w:r>
      <w:proofErr w:type="spellEnd"/>
      <w:r w:rsidR="00131864" w:rsidRPr="00131864">
        <w:t xml:space="preserve"> </w:t>
      </w:r>
      <w:proofErr w:type="spellStart"/>
      <w:r w:rsidR="00131864" w:rsidRPr="00131864">
        <w:t>õiguste</w:t>
      </w:r>
      <w:proofErr w:type="spellEnd"/>
      <w:r w:rsidR="00131864" w:rsidRPr="00131864">
        <w:t xml:space="preserve"> </w:t>
      </w:r>
      <w:proofErr w:type="spellStart"/>
      <w:r w:rsidR="00131864" w:rsidRPr="00131864">
        <w:t>äravõtmine</w:t>
      </w:r>
      <w:proofErr w:type="spellEnd"/>
      <w:r w:rsidR="00131864">
        <w:t>.</w:t>
      </w:r>
      <w:r>
        <w:t xml:space="preserve">” [4, </w:t>
      </w:r>
      <w:proofErr w:type="spellStart"/>
      <w:r>
        <w:t>lk</w:t>
      </w:r>
      <w:proofErr w:type="spellEnd"/>
      <w:r>
        <w:t xml:space="preserve"> 71]</w:t>
      </w:r>
    </w:p>
    <w:p w14:paraId="6EEB442E" w14:textId="3159B795" w:rsidR="0092746A" w:rsidRDefault="0092746A" w:rsidP="00FE2B89"/>
    <w:p w14:paraId="072423C2" w14:textId="1347AD4C" w:rsidR="0092746A" w:rsidRDefault="0092746A" w:rsidP="0092746A">
      <w:pPr>
        <w:pStyle w:val="FORMATTEDCODE"/>
        <w:shd w:val="clear" w:color="auto" w:fill="E7E6E6" w:themeFill="background2"/>
      </w:pPr>
      <w:r>
        <w:t xml:space="preserve">REVOKE ALL ON DATABASE </w:t>
      </w:r>
      <w:r w:rsidRPr="0092746A">
        <w:rPr>
          <w:b/>
        </w:rPr>
        <w:t>t192406</w:t>
      </w:r>
      <w:r>
        <w:t xml:space="preserve"> FROM PUBLIC;</w:t>
      </w:r>
    </w:p>
    <w:p w14:paraId="3FCFF63B" w14:textId="77777777" w:rsidR="00540A16" w:rsidRDefault="00540A16" w:rsidP="0092746A">
      <w:pPr>
        <w:pStyle w:val="FORMATTEDCODE"/>
        <w:shd w:val="clear" w:color="auto" w:fill="E7E6E6" w:themeFill="background2"/>
      </w:pPr>
    </w:p>
    <w:p w14:paraId="107C7C95" w14:textId="28260310" w:rsidR="0092746A" w:rsidRDefault="0092746A" w:rsidP="0092746A">
      <w:pPr>
        <w:pStyle w:val="FORMATTEDCODE"/>
        <w:shd w:val="clear" w:color="auto" w:fill="E7E6E6" w:themeFill="background2"/>
      </w:pPr>
      <w:r>
        <w:t xml:space="preserve">REVOKE ALL ON SCHEMA </w:t>
      </w:r>
      <w:r w:rsidRPr="0092746A">
        <w:rPr>
          <w:b/>
        </w:rPr>
        <w:t>public</w:t>
      </w:r>
      <w:r>
        <w:t xml:space="preserve"> FROM PUBLIC;</w:t>
      </w:r>
    </w:p>
    <w:p w14:paraId="5550372E" w14:textId="77777777" w:rsidR="00540A16" w:rsidRDefault="00540A16" w:rsidP="0092746A">
      <w:pPr>
        <w:pStyle w:val="FORMATTEDCODE"/>
        <w:shd w:val="clear" w:color="auto" w:fill="E7E6E6" w:themeFill="background2"/>
      </w:pPr>
    </w:p>
    <w:p w14:paraId="12C40EF6" w14:textId="0161CCA9" w:rsidR="0092746A" w:rsidRDefault="0092746A" w:rsidP="0092746A">
      <w:pPr>
        <w:pStyle w:val="FORMATTEDCODE"/>
        <w:shd w:val="clear" w:color="auto" w:fill="E7E6E6" w:themeFill="background2"/>
      </w:pPr>
      <w:r>
        <w:t xml:space="preserve">REVOKE USAGE ON LANGUAGE </w:t>
      </w:r>
      <w:r w:rsidRPr="0092746A">
        <w:rPr>
          <w:b/>
        </w:rPr>
        <w:t>plpgsql</w:t>
      </w:r>
      <w:r>
        <w:t xml:space="preserve"> FROM PUBLIC;</w:t>
      </w:r>
    </w:p>
    <w:p w14:paraId="1FF526EB" w14:textId="77777777" w:rsidR="00540A16" w:rsidRDefault="00540A16" w:rsidP="0092746A">
      <w:pPr>
        <w:pStyle w:val="FORMATTEDCODE"/>
        <w:shd w:val="clear" w:color="auto" w:fill="E7E6E6" w:themeFill="background2"/>
      </w:pPr>
    </w:p>
    <w:p w14:paraId="0A46F291" w14:textId="5B820C78" w:rsidR="00540A16" w:rsidRDefault="0092746A" w:rsidP="0092746A">
      <w:pPr>
        <w:pStyle w:val="FORMATTEDCODE"/>
        <w:shd w:val="clear" w:color="auto" w:fill="E7E6E6" w:themeFill="background2"/>
      </w:pPr>
      <w:r>
        <w:t xml:space="preserve">REVOKE USAGE ON DOMAIN </w:t>
      </w:r>
      <w:r w:rsidRPr="0092746A">
        <w:rPr>
          <w:b/>
        </w:rPr>
        <w:t>d_nimetus</w:t>
      </w:r>
      <w:r>
        <w:t xml:space="preserve"> FROM PUBLIC;</w:t>
      </w:r>
    </w:p>
    <w:p w14:paraId="46D8BB5A" w14:textId="5ED4490D" w:rsidR="0092746A" w:rsidRDefault="0092746A" w:rsidP="0092746A">
      <w:pPr>
        <w:pStyle w:val="FORMATTEDCODE"/>
        <w:shd w:val="clear" w:color="auto" w:fill="E7E6E6" w:themeFill="background2"/>
      </w:pPr>
      <w:r>
        <w:t xml:space="preserve">REVOKE USAGE ON DOMAIN </w:t>
      </w:r>
      <w:r w:rsidRPr="0092746A">
        <w:rPr>
          <w:b/>
        </w:rPr>
        <w:t>d_reg_aeg</w:t>
      </w:r>
      <w:r>
        <w:t xml:space="preserve"> FROM PUBLIC;</w:t>
      </w:r>
    </w:p>
    <w:p w14:paraId="11036BE7" w14:textId="77777777" w:rsidR="00540A16" w:rsidRDefault="00540A16" w:rsidP="0092746A">
      <w:pPr>
        <w:pStyle w:val="FORMATTEDCODE"/>
        <w:shd w:val="clear" w:color="auto" w:fill="E7E6E6" w:themeFill="background2"/>
      </w:pPr>
    </w:p>
    <w:p w14:paraId="0398490F" w14:textId="77777777" w:rsidR="0092746A" w:rsidRDefault="0092746A" w:rsidP="0092746A">
      <w:pPr>
        <w:pStyle w:val="FORMATTEDCODE"/>
        <w:shd w:val="clear" w:color="auto" w:fill="E7E6E6" w:themeFill="background2"/>
      </w:pPr>
      <w:r>
        <w:t>REVOKE EXECUTE ON FUNCTION</w:t>
      </w:r>
    </w:p>
    <w:p w14:paraId="0437845E" w14:textId="77777777" w:rsidR="0092746A" w:rsidRPr="0092746A" w:rsidRDefault="0092746A" w:rsidP="0092746A">
      <w:pPr>
        <w:pStyle w:val="FORMATTEDCODE"/>
        <w:shd w:val="clear" w:color="auto" w:fill="E7E6E6" w:themeFill="background2"/>
        <w:rPr>
          <w:b/>
        </w:rPr>
      </w:pPr>
      <w:r w:rsidRPr="0092746A">
        <w:rPr>
          <w:b/>
        </w:rPr>
        <w:t>f_aktiveeri_auto(p_auto_kood Auto.auto_kood%TYPE),</w:t>
      </w:r>
    </w:p>
    <w:p w14:paraId="60DDBB4D" w14:textId="77777777" w:rsidR="0092746A" w:rsidRPr="0092746A" w:rsidRDefault="0092746A" w:rsidP="0092746A">
      <w:pPr>
        <w:pStyle w:val="FORMATTEDCODE"/>
        <w:shd w:val="clear" w:color="auto" w:fill="E7E6E6" w:themeFill="background2"/>
        <w:rPr>
          <w:b/>
        </w:rPr>
      </w:pPr>
      <w:r w:rsidRPr="0092746A">
        <w:rPr>
          <w:b/>
        </w:rPr>
        <w:t>f_autendi_juhataja(p_e_meil text, p_parool text),</w:t>
      </w:r>
    </w:p>
    <w:p w14:paraId="356758CF" w14:textId="77777777" w:rsidR="0092746A" w:rsidRPr="0092746A" w:rsidRDefault="0092746A" w:rsidP="0092746A">
      <w:pPr>
        <w:pStyle w:val="FORMATTEDCODE"/>
        <w:shd w:val="clear" w:color="auto" w:fill="E7E6E6" w:themeFill="background2"/>
        <w:rPr>
          <w:b/>
        </w:rPr>
      </w:pPr>
      <w:r w:rsidRPr="0092746A">
        <w:rPr>
          <w:b/>
        </w:rPr>
        <w:t>f_lopeta_auto(p_auto_kood Auto.auto_kood%TYPE),</w:t>
      </w:r>
    </w:p>
    <w:p w14:paraId="58C6BCE3" w14:textId="77777777" w:rsidR="0092746A" w:rsidRPr="0092746A" w:rsidRDefault="0092746A" w:rsidP="0092746A">
      <w:pPr>
        <w:pStyle w:val="FORMATTEDCODE"/>
        <w:shd w:val="clear" w:color="auto" w:fill="E7E6E6" w:themeFill="background2"/>
        <w:rPr>
          <w:b/>
        </w:rPr>
      </w:pPr>
      <w:r w:rsidRPr="0092746A">
        <w:rPr>
          <w:b/>
        </w:rPr>
        <w:t>f_muuda_auto_mitteaktiivseks(p_auto_kood Auto.auto_kood%TYPE),</w:t>
      </w:r>
    </w:p>
    <w:p w14:paraId="5B493970" w14:textId="77777777" w:rsidR="0092746A" w:rsidRPr="0092746A" w:rsidRDefault="0092746A" w:rsidP="0092746A">
      <w:pPr>
        <w:pStyle w:val="FORMATTEDCODE"/>
        <w:shd w:val="clear" w:color="auto" w:fill="E7E6E6" w:themeFill="background2"/>
        <w:rPr>
          <w:b/>
        </w:rPr>
      </w:pPr>
      <w:r w:rsidRPr="0092746A">
        <w:rPr>
          <w:b/>
        </w:rPr>
        <w:t>tgf_auto_i(),</w:t>
      </w:r>
    </w:p>
    <w:p w14:paraId="12BF2AEB" w14:textId="77777777" w:rsidR="0092746A" w:rsidRDefault="0092746A" w:rsidP="0092746A">
      <w:pPr>
        <w:pStyle w:val="FORMATTEDCODE"/>
        <w:shd w:val="clear" w:color="auto" w:fill="E7E6E6" w:themeFill="background2"/>
      </w:pPr>
      <w:r w:rsidRPr="0092746A">
        <w:rPr>
          <w:b/>
        </w:rPr>
        <w:t>tgf_auto_u()</w:t>
      </w:r>
    </w:p>
    <w:p w14:paraId="59E4A5D2" w14:textId="68294815" w:rsidR="0092746A" w:rsidRDefault="0092746A" w:rsidP="0092746A">
      <w:pPr>
        <w:pStyle w:val="FORMATTEDCODE"/>
        <w:shd w:val="clear" w:color="auto" w:fill="E7E6E6" w:themeFill="background2"/>
      </w:pPr>
      <w:r>
        <w:t>FROM PUBLIC;</w:t>
      </w:r>
    </w:p>
    <w:p w14:paraId="489AB3AB" w14:textId="6833E4EF" w:rsidR="0092746A" w:rsidRDefault="0092746A" w:rsidP="00FE2B89"/>
    <w:p w14:paraId="29E2A63A" w14:textId="44142668" w:rsidR="00131864" w:rsidRDefault="005029BA" w:rsidP="00131864">
      <w:r>
        <w:t>“</w:t>
      </w:r>
      <w:proofErr w:type="spellStart"/>
      <w:r w:rsidR="00131864">
        <w:t>Võtan</w:t>
      </w:r>
      <w:proofErr w:type="spellEnd"/>
      <w:r w:rsidR="00131864">
        <w:t xml:space="preserve"> </w:t>
      </w:r>
      <w:proofErr w:type="spellStart"/>
      <w:r w:rsidR="00131864">
        <w:t>õigused</w:t>
      </w:r>
      <w:proofErr w:type="spellEnd"/>
      <w:r w:rsidR="00131864">
        <w:t xml:space="preserve"> ka </w:t>
      </w:r>
      <w:proofErr w:type="spellStart"/>
      <w:r w:rsidR="00131864">
        <w:t>kõigi</w:t>
      </w:r>
      <w:proofErr w:type="spellEnd"/>
      <w:r w:rsidR="00131864">
        <w:t xml:space="preserve"> </w:t>
      </w:r>
      <w:proofErr w:type="spellStart"/>
      <w:r w:rsidR="00131864">
        <w:t>laiendustesse</w:t>
      </w:r>
      <w:proofErr w:type="spellEnd"/>
      <w:r w:rsidR="00131864">
        <w:t xml:space="preserve"> </w:t>
      </w:r>
      <w:proofErr w:type="spellStart"/>
      <w:r w:rsidR="00131864">
        <w:t>kuuluvate</w:t>
      </w:r>
      <w:proofErr w:type="spellEnd"/>
      <w:r w:rsidR="00131864">
        <w:t xml:space="preserve"> </w:t>
      </w:r>
      <w:proofErr w:type="spellStart"/>
      <w:r w:rsidR="00131864">
        <w:t>funktsioonide</w:t>
      </w:r>
      <w:proofErr w:type="spellEnd"/>
      <w:r w:rsidR="00131864">
        <w:t xml:space="preserve"> </w:t>
      </w:r>
      <w:proofErr w:type="spellStart"/>
      <w:r w:rsidR="00131864">
        <w:t>suhtes</w:t>
      </w:r>
      <w:proofErr w:type="spellEnd"/>
      <w:r w:rsidR="00131864">
        <w:t xml:space="preserve">. </w:t>
      </w:r>
      <w:proofErr w:type="spellStart"/>
      <w:r w:rsidR="00131864">
        <w:t>Antud</w:t>
      </w:r>
      <w:proofErr w:type="spellEnd"/>
      <w:r w:rsidR="00131864">
        <w:t xml:space="preserve"> </w:t>
      </w:r>
      <w:proofErr w:type="spellStart"/>
      <w:r w:rsidR="00131864">
        <w:t>projektis</w:t>
      </w:r>
      <w:proofErr w:type="spellEnd"/>
      <w:r w:rsidR="00131864">
        <w:t xml:space="preserve"> on need </w:t>
      </w:r>
      <w:proofErr w:type="spellStart"/>
      <w:r w:rsidR="00131864">
        <w:t>skeemis</w:t>
      </w:r>
      <w:proofErr w:type="spellEnd"/>
      <w:r w:rsidR="00131864">
        <w:t xml:space="preserve"> </w:t>
      </w:r>
      <w:r w:rsidR="00131864" w:rsidRPr="005029BA">
        <w:rPr>
          <w:i/>
        </w:rPr>
        <w:t>public</w:t>
      </w:r>
      <w:r w:rsidR="00131864">
        <w:t>.</w:t>
      </w:r>
      <w:r>
        <w:t xml:space="preserve">” [4, </w:t>
      </w:r>
      <w:proofErr w:type="spellStart"/>
      <w:r>
        <w:t>lk</w:t>
      </w:r>
      <w:proofErr w:type="spellEnd"/>
      <w:r>
        <w:t xml:space="preserve"> 72]</w:t>
      </w:r>
    </w:p>
    <w:p w14:paraId="39333030" w14:textId="14908646" w:rsidR="00131864" w:rsidRDefault="00131864" w:rsidP="00FE2B89"/>
    <w:p w14:paraId="077BD552" w14:textId="36D0D7C9" w:rsidR="00131864" w:rsidRDefault="00131864" w:rsidP="00131864">
      <w:pPr>
        <w:pStyle w:val="FORMATTEDCODE"/>
        <w:shd w:val="clear" w:color="auto" w:fill="E7E6E6" w:themeFill="background2"/>
      </w:pPr>
      <w:r w:rsidRPr="00131864">
        <w:t xml:space="preserve">REVOKE EXECUTE ON ALL FUNCTIONS IN SCHEMA </w:t>
      </w:r>
      <w:r w:rsidRPr="00131864">
        <w:rPr>
          <w:b/>
        </w:rPr>
        <w:t>public</w:t>
      </w:r>
      <w:r w:rsidRPr="00131864">
        <w:t xml:space="preserve"> FROM PUBLIC;</w:t>
      </w:r>
    </w:p>
    <w:p w14:paraId="53B8F2DF" w14:textId="77777777" w:rsidR="00131864" w:rsidRPr="001F3F25" w:rsidRDefault="00131864" w:rsidP="00FE2B89"/>
    <w:p w14:paraId="15A77205" w14:textId="77777777" w:rsidR="00FE2B89" w:rsidRPr="002B5DD1" w:rsidRDefault="00FE2B89" w:rsidP="00A06240">
      <w:pPr>
        <w:pStyle w:val="Heading2"/>
      </w:pPr>
      <w:bookmarkStart w:id="167" w:name="_Toc441925784"/>
      <w:bookmarkStart w:id="168" w:name="_Toc534331717"/>
      <w:bookmarkStart w:id="169" w:name="_Toc27293766"/>
      <w:r w:rsidRPr="002B5DD1">
        <w:t xml:space="preserve">Õiguste </w:t>
      </w:r>
      <w:r w:rsidRPr="00A06240">
        <w:t>jagamine</w:t>
      </w:r>
      <w:bookmarkEnd w:id="166"/>
      <w:bookmarkEnd w:id="167"/>
      <w:bookmarkEnd w:id="168"/>
      <w:bookmarkEnd w:id="169"/>
    </w:p>
    <w:p w14:paraId="7256CC7E" w14:textId="591A0A22" w:rsidR="00540A16" w:rsidRDefault="00540A16" w:rsidP="00540A16">
      <w:pPr>
        <w:pStyle w:val="FORMATTEDCODE"/>
        <w:shd w:val="clear" w:color="auto" w:fill="E7E6E6" w:themeFill="background2"/>
      </w:pPr>
      <w:r>
        <w:t xml:space="preserve">GRANT CONNECT ON DATABASE </w:t>
      </w:r>
      <w:r w:rsidRPr="00540A16">
        <w:rPr>
          <w:b/>
        </w:rPr>
        <w:t>t192406</w:t>
      </w:r>
      <w:r>
        <w:t xml:space="preserve"> TO t192406_</w:t>
      </w:r>
      <w:r w:rsidR="00AF3F38">
        <w:t>a</w:t>
      </w:r>
      <w:r>
        <w:t>utorendi_juhataja;</w:t>
      </w:r>
    </w:p>
    <w:p w14:paraId="06EFE10F" w14:textId="77777777" w:rsidR="00540A16" w:rsidRDefault="00540A16" w:rsidP="00540A16">
      <w:pPr>
        <w:pStyle w:val="FORMATTEDCODE"/>
        <w:shd w:val="clear" w:color="auto" w:fill="E7E6E6" w:themeFill="background2"/>
      </w:pPr>
    </w:p>
    <w:p w14:paraId="3B99A37D" w14:textId="3E75D7B1" w:rsidR="00540A16" w:rsidRDefault="00540A16" w:rsidP="00540A16">
      <w:pPr>
        <w:pStyle w:val="FORMATTEDCODE"/>
        <w:shd w:val="clear" w:color="auto" w:fill="E7E6E6" w:themeFill="background2"/>
      </w:pPr>
      <w:r>
        <w:t xml:space="preserve">GRANT USAGE ON SCHEMA </w:t>
      </w:r>
      <w:r w:rsidRPr="00540A16">
        <w:rPr>
          <w:b/>
        </w:rPr>
        <w:t>public</w:t>
      </w:r>
      <w:r>
        <w:t xml:space="preserve"> TO t192406_</w:t>
      </w:r>
      <w:r w:rsidR="00AF3F38">
        <w:t>a</w:t>
      </w:r>
      <w:r>
        <w:t>utorendi_juhataja;</w:t>
      </w:r>
    </w:p>
    <w:p w14:paraId="1021BE3E" w14:textId="77777777" w:rsidR="00540A16" w:rsidRDefault="00540A16" w:rsidP="00540A16">
      <w:pPr>
        <w:pStyle w:val="FORMATTEDCODE"/>
        <w:shd w:val="clear" w:color="auto" w:fill="E7E6E6" w:themeFill="background2"/>
      </w:pPr>
    </w:p>
    <w:p w14:paraId="798BFD1A" w14:textId="77777777" w:rsidR="00540A16" w:rsidRDefault="00540A16" w:rsidP="00540A16">
      <w:pPr>
        <w:pStyle w:val="FORMATTEDCODE"/>
        <w:shd w:val="clear" w:color="auto" w:fill="E7E6E6" w:themeFill="background2"/>
      </w:pPr>
      <w:r>
        <w:t>GRANT EXECUTE ON FUNCTION</w:t>
      </w:r>
    </w:p>
    <w:p w14:paraId="0A79D193" w14:textId="77777777" w:rsidR="00540A16" w:rsidRPr="00540A16" w:rsidRDefault="00540A16" w:rsidP="00540A16">
      <w:pPr>
        <w:pStyle w:val="FORMATTEDCODE"/>
        <w:shd w:val="clear" w:color="auto" w:fill="E7E6E6" w:themeFill="background2"/>
        <w:rPr>
          <w:b/>
        </w:rPr>
      </w:pPr>
      <w:r w:rsidRPr="00540A16">
        <w:rPr>
          <w:b/>
        </w:rPr>
        <w:t>f_lopeta_auto(p_auto_kood Auto.auto_kood%TYPE),</w:t>
      </w:r>
    </w:p>
    <w:p w14:paraId="7E69A314" w14:textId="77777777" w:rsidR="00540A16" w:rsidRPr="00540A16" w:rsidRDefault="00540A16" w:rsidP="00540A16">
      <w:pPr>
        <w:pStyle w:val="FORMATTEDCODE"/>
        <w:shd w:val="clear" w:color="auto" w:fill="E7E6E6" w:themeFill="background2"/>
        <w:rPr>
          <w:b/>
        </w:rPr>
      </w:pPr>
      <w:r w:rsidRPr="00540A16">
        <w:rPr>
          <w:b/>
        </w:rPr>
        <w:t>f_autendi_juhataja(p_e_meil text, p_parool text)</w:t>
      </w:r>
    </w:p>
    <w:p w14:paraId="35A23CB0" w14:textId="0B1A835F" w:rsidR="00540A16" w:rsidRDefault="00540A16" w:rsidP="00540A16">
      <w:pPr>
        <w:pStyle w:val="FORMATTEDCODE"/>
        <w:shd w:val="clear" w:color="auto" w:fill="E7E6E6" w:themeFill="background2"/>
      </w:pPr>
      <w:r>
        <w:t xml:space="preserve">TO </w:t>
      </w:r>
      <w:r w:rsidR="00AF3F38">
        <w:t>t192406_autorendi_juhataja</w:t>
      </w:r>
      <w:r>
        <w:t>;</w:t>
      </w:r>
    </w:p>
    <w:p w14:paraId="2BFF00AF" w14:textId="77777777" w:rsidR="00540A16" w:rsidRDefault="00540A16" w:rsidP="00540A16">
      <w:pPr>
        <w:pStyle w:val="FORMATTEDCODE"/>
        <w:shd w:val="clear" w:color="auto" w:fill="E7E6E6" w:themeFill="background2"/>
      </w:pPr>
    </w:p>
    <w:p w14:paraId="70C9FDC2" w14:textId="77777777" w:rsidR="00540A16" w:rsidRDefault="00540A16" w:rsidP="00540A16">
      <w:pPr>
        <w:pStyle w:val="FORMATTEDCODE"/>
        <w:shd w:val="clear" w:color="auto" w:fill="E7E6E6" w:themeFill="background2"/>
      </w:pPr>
      <w:r>
        <w:t>GRANT SELECT ON</w:t>
      </w:r>
    </w:p>
    <w:p w14:paraId="1018E08F" w14:textId="77777777" w:rsidR="00540A16" w:rsidRPr="00540A16" w:rsidRDefault="00540A16" w:rsidP="00540A16">
      <w:pPr>
        <w:pStyle w:val="FORMATTEDCODE"/>
        <w:shd w:val="clear" w:color="auto" w:fill="E7E6E6" w:themeFill="background2"/>
        <w:rPr>
          <w:b/>
        </w:rPr>
      </w:pPr>
      <w:r w:rsidRPr="00540A16">
        <w:rPr>
          <w:b/>
        </w:rPr>
        <w:t>Aktiivsed_ja_mitteaktiivsed_autod,</w:t>
      </w:r>
    </w:p>
    <w:p w14:paraId="256B82C7" w14:textId="77777777" w:rsidR="00540A16" w:rsidRPr="00540A16" w:rsidRDefault="00540A16" w:rsidP="00540A16">
      <w:pPr>
        <w:pStyle w:val="FORMATTEDCODE"/>
        <w:shd w:val="clear" w:color="auto" w:fill="E7E6E6" w:themeFill="background2"/>
        <w:rPr>
          <w:b/>
        </w:rPr>
      </w:pPr>
      <w:r w:rsidRPr="00540A16">
        <w:rPr>
          <w:b/>
        </w:rPr>
        <w:t>Autode_kategooriate_omamine,</w:t>
      </w:r>
    </w:p>
    <w:p w14:paraId="2884C1F2" w14:textId="77777777" w:rsidR="00540A16" w:rsidRPr="00540A16" w:rsidRDefault="00540A16" w:rsidP="00540A16">
      <w:pPr>
        <w:pStyle w:val="FORMATTEDCODE"/>
        <w:shd w:val="clear" w:color="auto" w:fill="E7E6E6" w:themeFill="background2"/>
        <w:rPr>
          <w:b/>
        </w:rPr>
      </w:pPr>
      <w:r w:rsidRPr="00540A16">
        <w:rPr>
          <w:b/>
        </w:rPr>
        <w:t>Autode_detailid,</w:t>
      </w:r>
    </w:p>
    <w:p w14:paraId="12988E62" w14:textId="21A2A9B4" w:rsidR="00540A16" w:rsidRPr="00540A16" w:rsidRDefault="00540A16" w:rsidP="00D20F07">
      <w:pPr>
        <w:pStyle w:val="FORMATTEDCODE"/>
        <w:shd w:val="clear" w:color="auto" w:fill="E7E6E6" w:themeFill="background2"/>
        <w:rPr>
          <w:b/>
        </w:rPr>
      </w:pPr>
      <w:r w:rsidRPr="00540A16">
        <w:rPr>
          <w:b/>
        </w:rPr>
        <w:t>Autode_koondaruanne</w:t>
      </w:r>
    </w:p>
    <w:p w14:paraId="53CDF68B" w14:textId="44A8760B" w:rsidR="00FE2B89" w:rsidRDefault="00540A16" w:rsidP="00540A16">
      <w:pPr>
        <w:pStyle w:val="FORMATTEDCODE"/>
        <w:shd w:val="clear" w:color="auto" w:fill="E7E6E6" w:themeFill="background2"/>
      </w:pPr>
      <w:r>
        <w:t xml:space="preserve">TO </w:t>
      </w:r>
      <w:r w:rsidR="00AF3F38">
        <w:t>t192406_autorendi_juhataja</w:t>
      </w:r>
      <w:r>
        <w:t>;</w:t>
      </w:r>
    </w:p>
    <w:p w14:paraId="38C6BB71" w14:textId="3B11A7A2" w:rsidR="00540A16" w:rsidRDefault="00540A16" w:rsidP="00540A16"/>
    <w:p w14:paraId="2F58B391" w14:textId="1F16B016" w:rsidR="00540A16" w:rsidRDefault="005029BA" w:rsidP="007D69A9">
      <w:r>
        <w:t>“</w:t>
      </w:r>
      <w:proofErr w:type="spellStart"/>
      <w:r w:rsidR="007D69A9" w:rsidRPr="007D69A9">
        <w:t>Vaikimisi</w:t>
      </w:r>
      <w:proofErr w:type="spellEnd"/>
      <w:r w:rsidR="007D69A9" w:rsidRPr="007D69A9">
        <w:t xml:space="preserve"> </w:t>
      </w:r>
      <w:proofErr w:type="spellStart"/>
      <w:r w:rsidR="007D69A9" w:rsidRPr="007D69A9">
        <w:t>õiguste</w:t>
      </w:r>
      <w:proofErr w:type="spellEnd"/>
      <w:r w:rsidR="007D69A9" w:rsidRPr="007D69A9">
        <w:t xml:space="preserve"> </w:t>
      </w:r>
      <w:proofErr w:type="spellStart"/>
      <w:r w:rsidR="007D69A9" w:rsidRPr="007D69A9">
        <w:t>muutmine</w:t>
      </w:r>
      <w:proofErr w:type="spellEnd"/>
      <w:r w:rsidR="007D69A9" w:rsidRPr="007D69A9">
        <w:t xml:space="preserve"> </w:t>
      </w:r>
      <w:proofErr w:type="spellStart"/>
      <w:r w:rsidR="007D69A9" w:rsidRPr="007D69A9">
        <w:t>tulevikus</w:t>
      </w:r>
      <w:proofErr w:type="spellEnd"/>
      <w:r w:rsidR="007D69A9" w:rsidRPr="007D69A9">
        <w:t xml:space="preserve"> </w:t>
      </w:r>
      <w:proofErr w:type="spellStart"/>
      <w:r w:rsidR="007D69A9" w:rsidRPr="007D69A9">
        <w:t>loodavate</w:t>
      </w:r>
      <w:proofErr w:type="spellEnd"/>
      <w:r w:rsidR="007D69A9" w:rsidRPr="007D69A9">
        <w:t xml:space="preserve"> </w:t>
      </w:r>
      <w:proofErr w:type="spellStart"/>
      <w:r w:rsidR="007D69A9" w:rsidRPr="007D69A9">
        <w:t>funktsioonide</w:t>
      </w:r>
      <w:proofErr w:type="spellEnd"/>
      <w:r w:rsidR="007D69A9" w:rsidRPr="007D69A9">
        <w:t xml:space="preserve"> </w:t>
      </w:r>
      <w:proofErr w:type="spellStart"/>
      <w:r w:rsidR="007D69A9" w:rsidRPr="007D69A9">
        <w:t>jaoks</w:t>
      </w:r>
      <w:proofErr w:type="spellEnd"/>
      <w:r w:rsidR="007D69A9" w:rsidRPr="007D69A9">
        <w:t xml:space="preserve">. See </w:t>
      </w:r>
      <w:proofErr w:type="spellStart"/>
      <w:r w:rsidR="007D69A9" w:rsidRPr="007D69A9">
        <w:t>ei</w:t>
      </w:r>
      <w:proofErr w:type="spellEnd"/>
      <w:r w:rsidR="007D69A9" w:rsidRPr="007D69A9">
        <w:t xml:space="preserve"> </w:t>
      </w:r>
      <w:proofErr w:type="spellStart"/>
      <w:r w:rsidR="007D69A9" w:rsidRPr="007D69A9">
        <w:t>mõjuta</w:t>
      </w:r>
      <w:proofErr w:type="spellEnd"/>
      <w:r w:rsidR="007D69A9">
        <w:t xml:space="preserve"> </w:t>
      </w:r>
      <w:proofErr w:type="spellStart"/>
      <w:r w:rsidR="007D69A9" w:rsidRPr="007D69A9">
        <w:t>olemasolevaid</w:t>
      </w:r>
      <w:proofErr w:type="spellEnd"/>
      <w:r w:rsidR="007D69A9">
        <w:t xml:space="preserve"> </w:t>
      </w:r>
      <w:proofErr w:type="spellStart"/>
      <w:r w:rsidR="007D69A9" w:rsidRPr="007D69A9">
        <w:t>funktsioone</w:t>
      </w:r>
      <w:proofErr w:type="spellEnd"/>
      <w:r w:rsidR="007D69A9" w:rsidRPr="007D69A9">
        <w:t>.</w:t>
      </w:r>
      <w:r>
        <w:t xml:space="preserve">” [4, </w:t>
      </w:r>
      <w:proofErr w:type="spellStart"/>
      <w:r>
        <w:t>lk</w:t>
      </w:r>
      <w:proofErr w:type="spellEnd"/>
      <w:r>
        <w:t xml:space="preserve"> 73]</w:t>
      </w:r>
    </w:p>
    <w:p w14:paraId="121ACC42" w14:textId="717DD80D" w:rsidR="00540A16" w:rsidRDefault="00540A16" w:rsidP="00540A16"/>
    <w:p w14:paraId="03D66EC1" w14:textId="26714AD8" w:rsidR="00540A16" w:rsidRPr="007D69A9" w:rsidRDefault="007D69A9" w:rsidP="007D69A9">
      <w:pPr>
        <w:pStyle w:val="FORMATTEDCODE"/>
        <w:shd w:val="clear" w:color="auto" w:fill="E7E6E6" w:themeFill="background2"/>
      </w:pPr>
      <w:r w:rsidRPr="007D69A9">
        <w:t>ALTER DEFAULT PRIVILEGES REVOKE EXECUTE ON FUNCTIONS FROM PUBLIC;</w:t>
      </w:r>
    </w:p>
    <w:p w14:paraId="39D0AE68" w14:textId="77777777" w:rsidR="007D69A9" w:rsidRPr="002B5DD1" w:rsidRDefault="007D69A9" w:rsidP="00540A16"/>
    <w:p w14:paraId="5B7E10EA" w14:textId="274622D4" w:rsidR="00FE2B89" w:rsidRPr="000D3DF5" w:rsidRDefault="00FE2B89" w:rsidP="00A06240">
      <w:pPr>
        <w:pStyle w:val="Heading2"/>
      </w:pPr>
      <w:bookmarkStart w:id="170" w:name="_Toc50447364"/>
      <w:bookmarkStart w:id="171" w:name="_Toc441925785"/>
      <w:bookmarkStart w:id="172" w:name="_Toc534331718"/>
      <w:bookmarkStart w:id="173" w:name="_Toc27293767"/>
      <w:r w:rsidRPr="002B5DD1">
        <w:t>Andmebaasiobjektide kustutamine</w:t>
      </w:r>
      <w:bookmarkEnd w:id="170"/>
      <w:bookmarkEnd w:id="171"/>
      <w:bookmarkEnd w:id="172"/>
      <w:bookmarkEnd w:id="173"/>
    </w:p>
    <w:p w14:paraId="0E5BBA67" w14:textId="6D57FFD0" w:rsidR="00FE2B89" w:rsidRDefault="005029BA" w:rsidP="000D3DF5">
      <w:r>
        <w:t>“</w:t>
      </w:r>
      <w:proofErr w:type="spellStart"/>
      <w:r w:rsidR="00FE2B89" w:rsidRPr="000D161F">
        <w:t>Järgnevalt</w:t>
      </w:r>
      <w:proofErr w:type="spellEnd"/>
      <w:r w:rsidR="00FE2B89" w:rsidRPr="000D161F">
        <w:t xml:space="preserve"> </w:t>
      </w:r>
      <w:proofErr w:type="spellStart"/>
      <w:r w:rsidR="00FE2B89" w:rsidRPr="000D161F">
        <w:t>esitatakse</w:t>
      </w:r>
      <w:proofErr w:type="spellEnd"/>
      <w:r w:rsidR="00FE2B89" w:rsidRPr="000D161F">
        <w:t xml:space="preserve"> </w:t>
      </w:r>
      <w:proofErr w:type="spellStart"/>
      <w:r w:rsidR="00FE2B89" w:rsidRPr="000D161F">
        <w:t>andmebaasiobjektide</w:t>
      </w:r>
      <w:proofErr w:type="spellEnd"/>
      <w:r w:rsidR="00FE2B89" w:rsidRPr="000D161F">
        <w:t xml:space="preserve"> </w:t>
      </w:r>
      <w:proofErr w:type="spellStart"/>
      <w:r w:rsidR="00FE2B89" w:rsidRPr="000D161F">
        <w:t>kustutamise</w:t>
      </w:r>
      <w:proofErr w:type="spellEnd"/>
      <w:r w:rsidR="00FE2B89" w:rsidRPr="000D161F">
        <w:t xml:space="preserve"> </w:t>
      </w:r>
      <w:proofErr w:type="spellStart"/>
      <w:r w:rsidR="00FE2B89" w:rsidRPr="000D161F">
        <w:t>laused</w:t>
      </w:r>
      <w:proofErr w:type="spellEnd"/>
      <w:r w:rsidR="00FE2B89" w:rsidRPr="000D161F">
        <w:t>.</w:t>
      </w:r>
      <w:r>
        <w:t xml:space="preserve">” [4, </w:t>
      </w:r>
      <w:proofErr w:type="spellStart"/>
      <w:r>
        <w:t>lk</w:t>
      </w:r>
      <w:proofErr w:type="spellEnd"/>
      <w:r>
        <w:t xml:space="preserve"> 73]</w:t>
      </w:r>
    </w:p>
    <w:p w14:paraId="700AA947" w14:textId="77777777" w:rsidR="00FE2B89" w:rsidRPr="002B5DD1" w:rsidRDefault="00FE2B89" w:rsidP="000D3DF5"/>
    <w:p w14:paraId="640CFAE8" w14:textId="77777777" w:rsidR="00FE2B89" w:rsidRDefault="00FE2B89" w:rsidP="00A06240">
      <w:pPr>
        <w:pStyle w:val="Heading3"/>
      </w:pPr>
      <w:bookmarkStart w:id="174" w:name="_Toc441925792"/>
      <w:bookmarkStart w:id="175" w:name="_Toc534331719"/>
      <w:bookmarkStart w:id="176" w:name="_Toc27293768"/>
      <w:r>
        <w:t>Õiguste äravõtmine</w:t>
      </w:r>
      <w:bookmarkEnd w:id="174"/>
      <w:bookmarkEnd w:id="175"/>
      <w:bookmarkEnd w:id="176"/>
    </w:p>
    <w:p w14:paraId="610288B2" w14:textId="551915C4" w:rsidR="00FE2B89" w:rsidRDefault="005029BA" w:rsidP="00CB6A73">
      <w:r>
        <w:t>“</w:t>
      </w:r>
      <w:proofErr w:type="spellStart"/>
      <w:r w:rsidR="00CB6A73" w:rsidRPr="00CB6A73">
        <w:t>Enne</w:t>
      </w:r>
      <w:proofErr w:type="spellEnd"/>
      <w:r w:rsidR="00CB6A73" w:rsidRPr="00CB6A73">
        <w:t xml:space="preserve"> </w:t>
      </w:r>
      <w:proofErr w:type="spellStart"/>
      <w:r w:rsidR="00CB6A73" w:rsidRPr="00CB6A73">
        <w:t>kasutaja</w:t>
      </w:r>
      <w:proofErr w:type="spellEnd"/>
      <w:r w:rsidR="00CB6A73" w:rsidRPr="00CB6A73">
        <w:t xml:space="preserve"> </w:t>
      </w:r>
      <w:proofErr w:type="spellStart"/>
      <w:r w:rsidR="00CB6A73" w:rsidRPr="00CB6A73">
        <w:t>kustutamist</w:t>
      </w:r>
      <w:proofErr w:type="spellEnd"/>
      <w:r w:rsidR="00CB6A73" w:rsidRPr="00CB6A73">
        <w:t xml:space="preserve"> </w:t>
      </w:r>
      <w:proofErr w:type="spellStart"/>
      <w:r w:rsidR="00CB6A73" w:rsidRPr="00CB6A73">
        <w:t>tuleb</w:t>
      </w:r>
      <w:proofErr w:type="spellEnd"/>
      <w:r w:rsidR="00CB6A73" w:rsidRPr="00CB6A73">
        <w:t xml:space="preserve"> </w:t>
      </w:r>
      <w:proofErr w:type="spellStart"/>
      <w:r w:rsidR="00CB6A73" w:rsidRPr="00CB6A73">
        <w:t>ära</w:t>
      </w:r>
      <w:proofErr w:type="spellEnd"/>
      <w:r w:rsidR="00CB6A73" w:rsidRPr="00CB6A73">
        <w:t xml:space="preserve"> </w:t>
      </w:r>
      <w:proofErr w:type="spellStart"/>
      <w:r w:rsidR="00CB6A73" w:rsidRPr="00CB6A73">
        <w:t>võtta</w:t>
      </w:r>
      <w:proofErr w:type="spellEnd"/>
      <w:r w:rsidR="00CB6A73" w:rsidRPr="00CB6A73">
        <w:t xml:space="preserve"> </w:t>
      </w:r>
      <w:proofErr w:type="spellStart"/>
      <w:r w:rsidR="00CB6A73" w:rsidRPr="00CB6A73">
        <w:t>sellele</w:t>
      </w:r>
      <w:proofErr w:type="spellEnd"/>
      <w:r w:rsidR="00CB6A73" w:rsidRPr="00CB6A73">
        <w:t xml:space="preserve"> </w:t>
      </w:r>
      <w:proofErr w:type="spellStart"/>
      <w:r w:rsidR="00CB6A73" w:rsidRPr="00CB6A73">
        <w:t>antud</w:t>
      </w:r>
      <w:proofErr w:type="spellEnd"/>
      <w:r w:rsidR="00CB6A73" w:rsidRPr="00CB6A73">
        <w:t xml:space="preserve"> </w:t>
      </w:r>
      <w:proofErr w:type="spellStart"/>
      <w:r w:rsidR="00CB6A73" w:rsidRPr="00CB6A73">
        <w:t>õigused</w:t>
      </w:r>
      <w:proofErr w:type="spellEnd"/>
      <w:r w:rsidR="00CB6A73" w:rsidRPr="00CB6A73">
        <w:t>.</w:t>
      </w:r>
      <w:r>
        <w:t xml:space="preserve">” [4, </w:t>
      </w:r>
      <w:proofErr w:type="spellStart"/>
      <w:r>
        <w:t>lk</w:t>
      </w:r>
      <w:proofErr w:type="spellEnd"/>
      <w:r>
        <w:t xml:space="preserve"> 73]</w:t>
      </w:r>
    </w:p>
    <w:p w14:paraId="4871054D" w14:textId="068109AE" w:rsidR="00CB6A73" w:rsidRDefault="00CB6A73" w:rsidP="00CB6A73"/>
    <w:p w14:paraId="03623D1F" w14:textId="658E64DB" w:rsidR="00CB6A73" w:rsidRDefault="00CB6A73" w:rsidP="00CB6A73">
      <w:pPr>
        <w:pStyle w:val="FORMATTEDCODE"/>
        <w:shd w:val="clear" w:color="auto" w:fill="E7E6E6" w:themeFill="background2"/>
      </w:pPr>
      <w:r>
        <w:lastRenderedPageBreak/>
        <w:t xml:space="preserve">REVOKE CONNECT ON DATABASE </w:t>
      </w:r>
      <w:r w:rsidRPr="00CB6A73">
        <w:rPr>
          <w:b/>
        </w:rPr>
        <w:t>t192406</w:t>
      </w:r>
      <w:r>
        <w:t xml:space="preserve"> FROM </w:t>
      </w:r>
      <w:r w:rsidR="00AF3F38">
        <w:t>t192406_autorendi_juhataja</w:t>
      </w:r>
      <w:r>
        <w:t>;</w:t>
      </w:r>
    </w:p>
    <w:p w14:paraId="6ACF8B53" w14:textId="77777777" w:rsidR="00CB6A73" w:rsidRDefault="00CB6A73" w:rsidP="00CB6A73">
      <w:pPr>
        <w:pStyle w:val="FORMATTEDCODE"/>
        <w:shd w:val="clear" w:color="auto" w:fill="E7E6E6" w:themeFill="background2"/>
      </w:pPr>
    </w:p>
    <w:p w14:paraId="3720F0C7" w14:textId="3C620A75" w:rsidR="00CB6A73" w:rsidRDefault="00CB6A73" w:rsidP="00CB6A73">
      <w:pPr>
        <w:pStyle w:val="FORMATTEDCODE"/>
        <w:shd w:val="clear" w:color="auto" w:fill="E7E6E6" w:themeFill="background2"/>
      </w:pPr>
      <w:r>
        <w:t xml:space="preserve">REVOKE USAGE ON SCHEMA </w:t>
      </w:r>
      <w:r w:rsidRPr="00CB6A73">
        <w:rPr>
          <w:b/>
        </w:rPr>
        <w:t>public</w:t>
      </w:r>
      <w:r>
        <w:t xml:space="preserve"> FROM </w:t>
      </w:r>
      <w:r w:rsidR="00AF3F38">
        <w:t>t192406_autorendi_juhataja</w:t>
      </w:r>
      <w:r>
        <w:t>;</w:t>
      </w:r>
    </w:p>
    <w:p w14:paraId="05C1E56D" w14:textId="77777777" w:rsidR="00CB6A73" w:rsidRDefault="00CB6A73" w:rsidP="00CB6A73">
      <w:pPr>
        <w:pStyle w:val="FORMATTEDCODE"/>
        <w:shd w:val="clear" w:color="auto" w:fill="E7E6E6" w:themeFill="background2"/>
      </w:pPr>
    </w:p>
    <w:p w14:paraId="7A8B45FC" w14:textId="77777777" w:rsidR="00CB6A73" w:rsidRDefault="00CB6A73" w:rsidP="00CB6A73">
      <w:pPr>
        <w:pStyle w:val="FORMATTEDCODE"/>
        <w:shd w:val="clear" w:color="auto" w:fill="E7E6E6" w:themeFill="background2"/>
      </w:pPr>
      <w:r>
        <w:t>REVOKE EXECUTE ON FUNCTION</w:t>
      </w:r>
    </w:p>
    <w:p w14:paraId="4C08C803" w14:textId="77777777" w:rsidR="00CB6A73" w:rsidRPr="00CB6A73" w:rsidRDefault="00CB6A73" w:rsidP="00CB6A73">
      <w:pPr>
        <w:pStyle w:val="FORMATTEDCODE"/>
        <w:shd w:val="clear" w:color="auto" w:fill="E7E6E6" w:themeFill="background2"/>
        <w:rPr>
          <w:b/>
        </w:rPr>
      </w:pPr>
      <w:r w:rsidRPr="00CB6A73">
        <w:rPr>
          <w:b/>
        </w:rPr>
        <w:t>f_lopeta_auto(p_auto_kood Auto.auto_kood%TYPE),</w:t>
      </w:r>
    </w:p>
    <w:p w14:paraId="07EDF17C" w14:textId="77777777" w:rsidR="00CB6A73" w:rsidRPr="00CB6A73" w:rsidRDefault="00CB6A73" w:rsidP="00CB6A73">
      <w:pPr>
        <w:pStyle w:val="FORMATTEDCODE"/>
        <w:shd w:val="clear" w:color="auto" w:fill="E7E6E6" w:themeFill="background2"/>
        <w:rPr>
          <w:b/>
        </w:rPr>
      </w:pPr>
      <w:r w:rsidRPr="00CB6A73">
        <w:rPr>
          <w:b/>
        </w:rPr>
        <w:t>f_autendi_juhataja(p_e_meil text, p_parool text)</w:t>
      </w:r>
    </w:p>
    <w:p w14:paraId="4E55E615" w14:textId="37F196CE" w:rsidR="00CB6A73" w:rsidRDefault="00CB6A73" w:rsidP="00CB6A73">
      <w:pPr>
        <w:pStyle w:val="FORMATTEDCODE"/>
        <w:shd w:val="clear" w:color="auto" w:fill="E7E6E6" w:themeFill="background2"/>
      </w:pPr>
      <w:r>
        <w:t xml:space="preserve">FROM </w:t>
      </w:r>
      <w:r w:rsidR="00AF3F38">
        <w:t>t192406_autorendi_juhataja</w:t>
      </w:r>
      <w:r>
        <w:t>;</w:t>
      </w:r>
    </w:p>
    <w:p w14:paraId="50688AC5" w14:textId="77777777" w:rsidR="00CB6A73" w:rsidRDefault="00CB6A73" w:rsidP="00CB6A73">
      <w:pPr>
        <w:pStyle w:val="FORMATTEDCODE"/>
        <w:shd w:val="clear" w:color="auto" w:fill="E7E6E6" w:themeFill="background2"/>
      </w:pPr>
    </w:p>
    <w:p w14:paraId="55A08AEC" w14:textId="77777777" w:rsidR="00CB6A73" w:rsidRDefault="00CB6A73" w:rsidP="00CB6A73">
      <w:pPr>
        <w:pStyle w:val="FORMATTEDCODE"/>
        <w:shd w:val="clear" w:color="auto" w:fill="E7E6E6" w:themeFill="background2"/>
      </w:pPr>
      <w:r>
        <w:t>REVOKE SELECT ON</w:t>
      </w:r>
    </w:p>
    <w:p w14:paraId="0AFE5408" w14:textId="77777777" w:rsidR="00CB6A73" w:rsidRPr="00CB6A73" w:rsidRDefault="00CB6A73" w:rsidP="00CB6A73">
      <w:pPr>
        <w:pStyle w:val="FORMATTEDCODE"/>
        <w:shd w:val="clear" w:color="auto" w:fill="E7E6E6" w:themeFill="background2"/>
        <w:rPr>
          <w:b/>
        </w:rPr>
      </w:pPr>
      <w:r w:rsidRPr="00CB6A73">
        <w:rPr>
          <w:b/>
        </w:rPr>
        <w:t>Aktiivsed_ja_mitteaktiivsed_autod,</w:t>
      </w:r>
    </w:p>
    <w:p w14:paraId="59EA77A5" w14:textId="77777777" w:rsidR="00CB6A73" w:rsidRPr="00CB6A73" w:rsidRDefault="00CB6A73" w:rsidP="00CB6A73">
      <w:pPr>
        <w:pStyle w:val="FORMATTEDCODE"/>
        <w:shd w:val="clear" w:color="auto" w:fill="E7E6E6" w:themeFill="background2"/>
        <w:rPr>
          <w:b/>
        </w:rPr>
      </w:pPr>
      <w:r w:rsidRPr="00CB6A73">
        <w:rPr>
          <w:b/>
        </w:rPr>
        <w:t>Autode_kategooriate_omamine,</w:t>
      </w:r>
    </w:p>
    <w:p w14:paraId="12FCCC63" w14:textId="77777777" w:rsidR="00CB6A73" w:rsidRPr="00CB6A73" w:rsidRDefault="00CB6A73" w:rsidP="00CB6A73">
      <w:pPr>
        <w:pStyle w:val="FORMATTEDCODE"/>
        <w:shd w:val="clear" w:color="auto" w:fill="E7E6E6" w:themeFill="background2"/>
        <w:rPr>
          <w:b/>
        </w:rPr>
      </w:pPr>
      <w:r w:rsidRPr="00CB6A73">
        <w:rPr>
          <w:b/>
        </w:rPr>
        <w:t>Autode_detailid,</w:t>
      </w:r>
    </w:p>
    <w:p w14:paraId="49675367" w14:textId="747E2D97" w:rsidR="00CB6A73" w:rsidRPr="00CB6A73" w:rsidRDefault="00CB6A73" w:rsidP="00D20F07">
      <w:pPr>
        <w:pStyle w:val="FORMATTEDCODE"/>
        <w:shd w:val="clear" w:color="auto" w:fill="E7E6E6" w:themeFill="background2"/>
        <w:rPr>
          <w:b/>
        </w:rPr>
      </w:pPr>
      <w:r w:rsidRPr="00CB6A73">
        <w:rPr>
          <w:b/>
        </w:rPr>
        <w:t>Autode_koondaruanne</w:t>
      </w:r>
    </w:p>
    <w:p w14:paraId="1F5D1248" w14:textId="29833F7F" w:rsidR="00CB6A73" w:rsidRPr="002B5DD1" w:rsidRDefault="00CB6A73" w:rsidP="00CB6A73">
      <w:pPr>
        <w:pStyle w:val="FORMATTEDCODE"/>
        <w:shd w:val="clear" w:color="auto" w:fill="E7E6E6" w:themeFill="background2"/>
      </w:pPr>
      <w:r>
        <w:t xml:space="preserve">FROM </w:t>
      </w:r>
      <w:r w:rsidR="00AF3F38">
        <w:t>t192406_autorendi_juhataja</w:t>
      </w:r>
      <w:r>
        <w:t>;</w:t>
      </w:r>
    </w:p>
    <w:p w14:paraId="3942FC84" w14:textId="77777777" w:rsidR="00FE2B89" w:rsidRPr="002B5DD1" w:rsidRDefault="00FE2B89" w:rsidP="00A06240">
      <w:pPr>
        <w:pStyle w:val="Heading3"/>
      </w:pPr>
      <w:bookmarkStart w:id="177" w:name="_Toc441925786"/>
      <w:bookmarkStart w:id="178" w:name="_Toc534331720"/>
      <w:bookmarkStart w:id="179" w:name="_Toc27293769"/>
      <w:bookmarkStart w:id="180" w:name="_Toc50447365"/>
      <w:r w:rsidRPr="00A06240">
        <w:t>Domeenide</w:t>
      </w:r>
      <w:r w:rsidRPr="002B5DD1">
        <w:t xml:space="preserve"> kustutamine</w:t>
      </w:r>
      <w:bookmarkEnd w:id="177"/>
      <w:bookmarkEnd w:id="178"/>
      <w:bookmarkEnd w:id="179"/>
    </w:p>
    <w:p w14:paraId="798CA1BE" w14:textId="77777777" w:rsidR="00745950" w:rsidRDefault="00745950" w:rsidP="00745950">
      <w:pPr>
        <w:pStyle w:val="FORMATTEDCODE"/>
        <w:shd w:val="clear" w:color="auto" w:fill="E7E6E6" w:themeFill="background2"/>
      </w:pPr>
      <w:r>
        <w:t xml:space="preserve">DROP DOMAIN IF EXISTS </w:t>
      </w:r>
      <w:r w:rsidRPr="00745950">
        <w:rPr>
          <w:b/>
        </w:rPr>
        <w:t>d_nimetus</w:t>
      </w:r>
      <w:r>
        <w:t xml:space="preserve"> CASCADE;</w:t>
      </w:r>
    </w:p>
    <w:p w14:paraId="59DE245A" w14:textId="2325E0F3" w:rsidR="00FE2B89" w:rsidRDefault="00745950" w:rsidP="00745950">
      <w:pPr>
        <w:pStyle w:val="FORMATTEDCODE"/>
        <w:shd w:val="clear" w:color="auto" w:fill="E7E6E6" w:themeFill="background2"/>
      </w:pPr>
      <w:r>
        <w:t xml:space="preserve">DROP DOMAIN IF EXISTS </w:t>
      </w:r>
      <w:r w:rsidRPr="00745950">
        <w:rPr>
          <w:b/>
        </w:rPr>
        <w:t>d_reg_aeg</w:t>
      </w:r>
      <w:r>
        <w:t xml:space="preserve"> CASCADE;</w:t>
      </w:r>
    </w:p>
    <w:p w14:paraId="6A4C8EEA" w14:textId="77777777" w:rsidR="00745950" w:rsidRPr="002B5DD1" w:rsidRDefault="00745950" w:rsidP="002B1213"/>
    <w:p w14:paraId="3A2566B7" w14:textId="77777777" w:rsidR="00FE2B89" w:rsidRPr="002B5DD1" w:rsidRDefault="00FE2B89" w:rsidP="00A06240">
      <w:pPr>
        <w:pStyle w:val="Heading3"/>
      </w:pPr>
      <w:bookmarkStart w:id="181" w:name="_Toc441925787"/>
      <w:bookmarkStart w:id="182" w:name="_Toc534331721"/>
      <w:bookmarkStart w:id="183" w:name="_Toc27293770"/>
      <w:r w:rsidRPr="002B5DD1">
        <w:t xml:space="preserve">Tabelite </w:t>
      </w:r>
      <w:r>
        <w:t xml:space="preserve">ja arvujada generaatorite </w:t>
      </w:r>
      <w:r w:rsidRPr="002B5DD1">
        <w:t>kustutamine</w:t>
      </w:r>
      <w:bookmarkEnd w:id="180"/>
      <w:bookmarkEnd w:id="181"/>
      <w:bookmarkEnd w:id="182"/>
      <w:bookmarkEnd w:id="183"/>
    </w:p>
    <w:p w14:paraId="05F5242C" w14:textId="77777777" w:rsidR="005041AC" w:rsidRDefault="005041AC" w:rsidP="005041AC">
      <w:pPr>
        <w:pStyle w:val="FORMATTEDCODE"/>
        <w:shd w:val="clear" w:color="auto" w:fill="E7E6E6" w:themeFill="background2"/>
      </w:pPr>
      <w:r>
        <w:t xml:space="preserve">ALTER TABLE IF EXISTS </w:t>
      </w:r>
      <w:r w:rsidRPr="005041AC">
        <w:rPr>
          <w:b/>
        </w:rPr>
        <w:t>Auto_kategooria</w:t>
      </w:r>
      <w:r>
        <w:t xml:space="preserve"> DROP CONSTRAINT IF EXISTS FK_Auto_kategooria_Auto_kategooria_tyyp;</w:t>
      </w:r>
    </w:p>
    <w:p w14:paraId="2879580B"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FK_Isik_Isiku_seisundi_liik;</w:t>
      </w:r>
    </w:p>
    <w:p w14:paraId="52337057" w14:textId="77777777" w:rsidR="005041AC" w:rsidRDefault="005041AC" w:rsidP="005041AC">
      <w:pPr>
        <w:pStyle w:val="FORMATTEDCODE"/>
        <w:shd w:val="clear" w:color="auto" w:fill="E7E6E6" w:themeFill="background2"/>
      </w:pPr>
      <w:r>
        <w:t xml:space="preserve">ALTER TABLE IF EXISTS </w:t>
      </w:r>
      <w:r w:rsidRPr="005041AC">
        <w:rPr>
          <w:b/>
        </w:rPr>
        <w:t>Isik</w:t>
      </w:r>
      <w:r>
        <w:t xml:space="preserve"> DROP CONSTRAINT IF EXISTS FK_Isik_Riik;</w:t>
      </w:r>
    </w:p>
    <w:p w14:paraId="1A69AB59"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FK_Klient_Kliendi_seisundi_liik;</w:t>
      </w:r>
    </w:p>
    <w:p w14:paraId="62DF44D4" w14:textId="77777777" w:rsidR="005041AC" w:rsidRDefault="005041AC" w:rsidP="005041AC">
      <w:pPr>
        <w:pStyle w:val="FORMATTEDCODE"/>
        <w:shd w:val="clear" w:color="auto" w:fill="E7E6E6" w:themeFill="background2"/>
      </w:pPr>
      <w:r>
        <w:t xml:space="preserve">ALTER TABLE IF EXISTS </w:t>
      </w:r>
      <w:r w:rsidRPr="005041AC">
        <w:rPr>
          <w:b/>
        </w:rPr>
        <w:t>Klient</w:t>
      </w:r>
      <w:r>
        <w:t xml:space="preserve"> DROP CONSTRAINT IF EXISTS FK_Klient_Isik;</w:t>
      </w:r>
    </w:p>
    <w:p w14:paraId="2A606E81"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w:t>
      </w:r>
    </w:p>
    <w:p w14:paraId="507C1D82"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FK_Tootaja_Amet;</w:t>
      </w:r>
    </w:p>
    <w:p w14:paraId="4484EB7A"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FK_Tootaja_Tootaja_seisundi_liik;</w:t>
      </w:r>
    </w:p>
    <w:p w14:paraId="3A4A8CB3" w14:textId="77777777" w:rsidR="005041AC" w:rsidRDefault="005041AC" w:rsidP="005041AC">
      <w:pPr>
        <w:pStyle w:val="FORMATTEDCODE"/>
        <w:shd w:val="clear" w:color="auto" w:fill="E7E6E6" w:themeFill="background2"/>
      </w:pPr>
      <w:r>
        <w:t xml:space="preserve">ALTER TABLE IF EXISTS </w:t>
      </w:r>
      <w:r w:rsidRPr="005041AC">
        <w:rPr>
          <w:b/>
        </w:rPr>
        <w:t>Tootaja</w:t>
      </w:r>
      <w:r>
        <w:t xml:space="preserve"> DROP CONSTRAINT IF EXISTS FK_Tootaja_Isik;</w:t>
      </w:r>
    </w:p>
    <w:p w14:paraId="59047FA6"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FK_Auto_Auto_mark;</w:t>
      </w:r>
    </w:p>
    <w:p w14:paraId="1CA1EE3B"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FK_Auto_Auto_kytuse_liik;</w:t>
      </w:r>
    </w:p>
    <w:p w14:paraId="0B3D08A1" w14:textId="77777777" w:rsidR="005041AC" w:rsidRDefault="005041AC" w:rsidP="005041AC">
      <w:pPr>
        <w:pStyle w:val="FORMATTEDCODE"/>
        <w:shd w:val="clear" w:color="auto" w:fill="E7E6E6" w:themeFill="background2"/>
      </w:pPr>
      <w:r>
        <w:t xml:space="preserve">ALTER TABLE IF EXISTS </w:t>
      </w:r>
      <w:r w:rsidRPr="005041AC">
        <w:rPr>
          <w:b/>
        </w:rPr>
        <w:t>Auto</w:t>
      </w:r>
      <w:r>
        <w:t xml:space="preserve"> DROP CONSTRAINT IF EXISTS FK_Auto_Auto_seisundi_liik;</w:t>
      </w:r>
    </w:p>
    <w:p w14:paraId="3F80CEFF" w14:textId="77777777" w:rsidR="005041AC" w:rsidRDefault="005041AC" w:rsidP="005041AC">
      <w:pPr>
        <w:pStyle w:val="FORMATTEDCODE"/>
        <w:shd w:val="clear" w:color="auto" w:fill="E7E6E6" w:themeFill="background2"/>
      </w:pPr>
      <w:r>
        <w:lastRenderedPageBreak/>
        <w:t xml:space="preserve">ALTER TABLE IF EXISTS </w:t>
      </w:r>
      <w:r w:rsidRPr="005041AC">
        <w:rPr>
          <w:b/>
        </w:rPr>
        <w:t>Auto</w:t>
      </w:r>
      <w:r>
        <w:t xml:space="preserve"> DROP CONSTRAINT IF EXISTS FK_Auto_Tootaja;</w:t>
      </w:r>
    </w:p>
    <w:p w14:paraId="4B91E38E" w14:textId="77777777" w:rsidR="005041AC"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w:t>
      </w:r>
    </w:p>
    <w:p w14:paraId="47E24209" w14:textId="6B955B71" w:rsidR="00FE2B89" w:rsidRDefault="005041AC" w:rsidP="005041AC">
      <w:pPr>
        <w:pStyle w:val="FORMATTEDCODE"/>
        <w:shd w:val="clear" w:color="auto" w:fill="E7E6E6" w:themeFill="background2"/>
      </w:pPr>
      <w:r>
        <w:t xml:space="preserve">ALTER TABLE IF EXISTS </w:t>
      </w:r>
      <w:r w:rsidRPr="005041AC">
        <w:rPr>
          <w:b/>
        </w:rPr>
        <w:t>Auto_kategooria_omamine</w:t>
      </w:r>
      <w:r>
        <w:t xml:space="preserve"> DROP CONSTRAINT IF EXISTS FK_Auto_kategooria_omamine_Auto_kategooria;</w:t>
      </w:r>
    </w:p>
    <w:p w14:paraId="5BE1F0B1" w14:textId="05DB8CD9" w:rsidR="004730F5" w:rsidRDefault="004730F5" w:rsidP="005041AC">
      <w:pPr>
        <w:pStyle w:val="FORMATTEDCODE"/>
        <w:shd w:val="clear" w:color="auto" w:fill="E7E6E6" w:themeFill="background2"/>
      </w:pPr>
    </w:p>
    <w:p w14:paraId="117719A8" w14:textId="77777777" w:rsidR="004730F5" w:rsidRDefault="004730F5" w:rsidP="004730F5">
      <w:pPr>
        <w:pStyle w:val="FORMATTEDCODE"/>
        <w:shd w:val="clear" w:color="auto" w:fill="E7E6E6" w:themeFill="background2"/>
      </w:pPr>
      <w:r>
        <w:t xml:space="preserve">DROP TABLE IF EXISTS </w:t>
      </w:r>
      <w:r w:rsidRPr="004730F5">
        <w:rPr>
          <w:b/>
        </w:rPr>
        <w:t>Auto_kategooria_tyyp</w:t>
      </w:r>
      <w:r>
        <w:t xml:space="preserve"> CASCADE;</w:t>
      </w:r>
    </w:p>
    <w:p w14:paraId="211FFC2E" w14:textId="77777777" w:rsidR="004730F5" w:rsidRDefault="004730F5" w:rsidP="004730F5">
      <w:pPr>
        <w:pStyle w:val="FORMATTEDCODE"/>
        <w:shd w:val="clear" w:color="auto" w:fill="E7E6E6" w:themeFill="background2"/>
      </w:pPr>
      <w:r>
        <w:t xml:space="preserve">DROP TABLE IF EXISTS </w:t>
      </w:r>
      <w:r w:rsidRPr="004730F5">
        <w:rPr>
          <w:b/>
        </w:rPr>
        <w:t>Auto_kategooria</w:t>
      </w:r>
      <w:r>
        <w:t xml:space="preserve"> CASCADE;</w:t>
      </w:r>
    </w:p>
    <w:p w14:paraId="631A2263" w14:textId="77777777" w:rsidR="004730F5" w:rsidRDefault="004730F5" w:rsidP="004730F5">
      <w:pPr>
        <w:pStyle w:val="FORMATTEDCODE"/>
        <w:shd w:val="clear" w:color="auto" w:fill="E7E6E6" w:themeFill="background2"/>
      </w:pPr>
      <w:r>
        <w:t xml:space="preserve">DROP TABLE IF EXISTS </w:t>
      </w:r>
      <w:r w:rsidRPr="004730F5">
        <w:rPr>
          <w:b/>
        </w:rPr>
        <w:t>Auto_mark</w:t>
      </w:r>
      <w:r>
        <w:t xml:space="preserve"> CASCADE;</w:t>
      </w:r>
    </w:p>
    <w:p w14:paraId="7CA61A36" w14:textId="77777777" w:rsidR="004730F5" w:rsidRDefault="004730F5" w:rsidP="004730F5">
      <w:pPr>
        <w:pStyle w:val="FORMATTEDCODE"/>
        <w:shd w:val="clear" w:color="auto" w:fill="E7E6E6" w:themeFill="background2"/>
      </w:pPr>
      <w:r>
        <w:t xml:space="preserve">DROP TABLE IF EXISTS </w:t>
      </w:r>
      <w:r w:rsidRPr="004730F5">
        <w:rPr>
          <w:b/>
        </w:rPr>
        <w:t>Auto_kytuse_liik</w:t>
      </w:r>
      <w:r>
        <w:t xml:space="preserve"> CASCADE;</w:t>
      </w:r>
    </w:p>
    <w:p w14:paraId="0B487930" w14:textId="77777777" w:rsidR="004730F5" w:rsidRDefault="004730F5" w:rsidP="004730F5">
      <w:pPr>
        <w:pStyle w:val="FORMATTEDCODE"/>
        <w:shd w:val="clear" w:color="auto" w:fill="E7E6E6" w:themeFill="background2"/>
      </w:pPr>
      <w:r>
        <w:t xml:space="preserve">DROP TABLE IF EXISTS </w:t>
      </w:r>
      <w:r w:rsidRPr="004730F5">
        <w:rPr>
          <w:b/>
        </w:rPr>
        <w:t>Auto_seisundi_liik</w:t>
      </w:r>
      <w:r>
        <w:t xml:space="preserve"> CASCADE;</w:t>
      </w:r>
    </w:p>
    <w:p w14:paraId="765DEBBE" w14:textId="77777777" w:rsidR="004730F5" w:rsidRDefault="004730F5" w:rsidP="004730F5">
      <w:pPr>
        <w:pStyle w:val="FORMATTEDCODE"/>
        <w:shd w:val="clear" w:color="auto" w:fill="E7E6E6" w:themeFill="background2"/>
      </w:pPr>
      <w:r>
        <w:t xml:space="preserve">DROP TABLE IF EXISTS </w:t>
      </w:r>
      <w:r w:rsidRPr="004730F5">
        <w:rPr>
          <w:b/>
        </w:rPr>
        <w:t>Isiku_seisundi_liik</w:t>
      </w:r>
      <w:r>
        <w:t xml:space="preserve"> CASCADE;</w:t>
      </w:r>
    </w:p>
    <w:p w14:paraId="0C29D8E7" w14:textId="77777777" w:rsidR="004730F5" w:rsidRDefault="004730F5" w:rsidP="004730F5">
      <w:pPr>
        <w:pStyle w:val="FORMATTEDCODE"/>
        <w:shd w:val="clear" w:color="auto" w:fill="E7E6E6" w:themeFill="background2"/>
      </w:pPr>
      <w:r>
        <w:t xml:space="preserve">DROP TABLE IF EXISTS </w:t>
      </w:r>
      <w:r w:rsidRPr="004730F5">
        <w:rPr>
          <w:b/>
        </w:rPr>
        <w:t>Kliendi_seisundi_liik</w:t>
      </w:r>
      <w:r>
        <w:t xml:space="preserve"> CASCADE;</w:t>
      </w:r>
    </w:p>
    <w:p w14:paraId="3C72D994" w14:textId="77777777" w:rsidR="004730F5" w:rsidRDefault="004730F5" w:rsidP="004730F5">
      <w:pPr>
        <w:pStyle w:val="FORMATTEDCODE"/>
        <w:shd w:val="clear" w:color="auto" w:fill="E7E6E6" w:themeFill="background2"/>
      </w:pPr>
      <w:r>
        <w:t xml:space="preserve">DROP TABLE IF EXISTS </w:t>
      </w:r>
      <w:r w:rsidRPr="004730F5">
        <w:rPr>
          <w:b/>
        </w:rPr>
        <w:t>Tootaja_seisundi_liik</w:t>
      </w:r>
      <w:r>
        <w:t xml:space="preserve"> CASCADE;</w:t>
      </w:r>
    </w:p>
    <w:p w14:paraId="1D11DD6E" w14:textId="77777777" w:rsidR="004730F5" w:rsidRDefault="004730F5" w:rsidP="004730F5">
      <w:pPr>
        <w:pStyle w:val="FORMATTEDCODE"/>
        <w:shd w:val="clear" w:color="auto" w:fill="E7E6E6" w:themeFill="background2"/>
      </w:pPr>
      <w:r>
        <w:t xml:space="preserve">DROP TABLE IF EXISTS </w:t>
      </w:r>
      <w:r w:rsidRPr="004730F5">
        <w:rPr>
          <w:b/>
        </w:rPr>
        <w:t>Riik</w:t>
      </w:r>
      <w:r>
        <w:t xml:space="preserve"> CASCADE;</w:t>
      </w:r>
    </w:p>
    <w:p w14:paraId="5168968F" w14:textId="77777777" w:rsidR="004730F5" w:rsidRDefault="004730F5" w:rsidP="004730F5">
      <w:pPr>
        <w:pStyle w:val="FORMATTEDCODE"/>
        <w:shd w:val="clear" w:color="auto" w:fill="E7E6E6" w:themeFill="background2"/>
      </w:pPr>
      <w:r>
        <w:t xml:space="preserve">DROP TABLE IF EXISTS </w:t>
      </w:r>
      <w:r w:rsidRPr="004730F5">
        <w:rPr>
          <w:b/>
        </w:rPr>
        <w:t>Amet</w:t>
      </w:r>
      <w:r>
        <w:t xml:space="preserve"> CASCADE;</w:t>
      </w:r>
    </w:p>
    <w:p w14:paraId="3464BE5F" w14:textId="77777777" w:rsidR="004730F5" w:rsidRDefault="004730F5" w:rsidP="004730F5">
      <w:pPr>
        <w:pStyle w:val="FORMATTEDCODE"/>
        <w:shd w:val="clear" w:color="auto" w:fill="E7E6E6" w:themeFill="background2"/>
      </w:pPr>
      <w:r>
        <w:t xml:space="preserve">DROP TABLE IF EXISTS </w:t>
      </w:r>
      <w:r w:rsidRPr="004730F5">
        <w:rPr>
          <w:b/>
        </w:rPr>
        <w:t>Isik</w:t>
      </w:r>
      <w:r>
        <w:t xml:space="preserve"> CASCADE;</w:t>
      </w:r>
    </w:p>
    <w:p w14:paraId="17E814DC" w14:textId="77777777" w:rsidR="004730F5" w:rsidRDefault="004730F5" w:rsidP="004730F5">
      <w:pPr>
        <w:pStyle w:val="FORMATTEDCODE"/>
        <w:shd w:val="clear" w:color="auto" w:fill="E7E6E6" w:themeFill="background2"/>
      </w:pPr>
      <w:r>
        <w:t xml:space="preserve">DROP TABLE IF EXISTS </w:t>
      </w:r>
      <w:r w:rsidRPr="004730F5">
        <w:rPr>
          <w:b/>
        </w:rPr>
        <w:t>Klient</w:t>
      </w:r>
      <w:r>
        <w:t xml:space="preserve"> CASCADE;</w:t>
      </w:r>
    </w:p>
    <w:p w14:paraId="3D75074D" w14:textId="77777777" w:rsidR="004730F5" w:rsidRDefault="004730F5" w:rsidP="004730F5">
      <w:pPr>
        <w:pStyle w:val="FORMATTEDCODE"/>
        <w:shd w:val="clear" w:color="auto" w:fill="E7E6E6" w:themeFill="background2"/>
      </w:pPr>
      <w:r>
        <w:t xml:space="preserve">DROP TABLE IF EXISTS </w:t>
      </w:r>
      <w:r w:rsidRPr="004730F5">
        <w:rPr>
          <w:b/>
        </w:rPr>
        <w:t>Tootaja</w:t>
      </w:r>
      <w:r>
        <w:t xml:space="preserve"> CASCADE;</w:t>
      </w:r>
    </w:p>
    <w:p w14:paraId="4DA5E479" w14:textId="77777777" w:rsidR="004730F5" w:rsidRDefault="004730F5" w:rsidP="004730F5">
      <w:pPr>
        <w:pStyle w:val="FORMATTEDCODE"/>
        <w:shd w:val="clear" w:color="auto" w:fill="E7E6E6" w:themeFill="background2"/>
      </w:pPr>
      <w:r>
        <w:t xml:space="preserve">DROP TABLE IF EXISTS </w:t>
      </w:r>
      <w:r w:rsidRPr="004730F5">
        <w:rPr>
          <w:b/>
        </w:rPr>
        <w:t>Auto</w:t>
      </w:r>
      <w:r>
        <w:t xml:space="preserve"> CASCADE;</w:t>
      </w:r>
    </w:p>
    <w:p w14:paraId="52B70C71" w14:textId="703AC514" w:rsidR="004730F5" w:rsidRDefault="004730F5" w:rsidP="004730F5">
      <w:pPr>
        <w:pStyle w:val="FORMATTEDCODE"/>
        <w:shd w:val="clear" w:color="auto" w:fill="E7E6E6" w:themeFill="background2"/>
      </w:pPr>
      <w:r>
        <w:t xml:space="preserve">DROP TABLE IF EXISTS </w:t>
      </w:r>
      <w:r w:rsidRPr="004730F5">
        <w:rPr>
          <w:b/>
        </w:rPr>
        <w:t>Auto_kategooria_omamine</w:t>
      </w:r>
      <w:r>
        <w:t xml:space="preserve"> CASCADE;</w:t>
      </w:r>
    </w:p>
    <w:p w14:paraId="6BBD0E10" w14:textId="4ED17D83" w:rsidR="0023633E" w:rsidRDefault="0023633E" w:rsidP="005041AC">
      <w:pPr>
        <w:pStyle w:val="FORMATTEDCODE"/>
        <w:shd w:val="clear" w:color="auto" w:fill="E7E6E6" w:themeFill="background2"/>
      </w:pPr>
    </w:p>
    <w:p w14:paraId="2CBF21F0" w14:textId="77777777" w:rsidR="0023633E" w:rsidRDefault="0023633E" w:rsidP="0023633E">
      <w:pPr>
        <w:pStyle w:val="FORMATTEDCODE"/>
        <w:shd w:val="clear" w:color="auto" w:fill="E7E6E6" w:themeFill="background2"/>
      </w:pPr>
      <w:r>
        <w:t xml:space="preserve">DROP FOREIGN TABLE IF EXISTS </w:t>
      </w:r>
      <w:r w:rsidRPr="0023633E">
        <w:rPr>
          <w:b/>
        </w:rPr>
        <w:t>Riik_jsonb</w:t>
      </w:r>
      <w:r>
        <w:t xml:space="preserve"> CASCADE;</w:t>
      </w:r>
    </w:p>
    <w:p w14:paraId="3B85B513" w14:textId="77777777" w:rsidR="0023633E" w:rsidRDefault="0023633E" w:rsidP="0023633E">
      <w:pPr>
        <w:pStyle w:val="FORMATTEDCODE"/>
        <w:shd w:val="clear" w:color="auto" w:fill="E7E6E6" w:themeFill="background2"/>
      </w:pPr>
      <w:r>
        <w:t xml:space="preserve">DROP FOREIGN TABLE IF EXISTS </w:t>
      </w:r>
      <w:r w:rsidRPr="0023633E">
        <w:rPr>
          <w:b/>
        </w:rPr>
        <w:t>Isik_jsonb</w:t>
      </w:r>
      <w:r>
        <w:t xml:space="preserve"> CASCADE;</w:t>
      </w:r>
    </w:p>
    <w:p w14:paraId="439FBDC7" w14:textId="0B9F5427" w:rsidR="0023633E" w:rsidRDefault="0023633E" w:rsidP="0023633E">
      <w:pPr>
        <w:pStyle w:val="FORMATTEDCODE"/>
        <w:shd w:val="clear" w:color="auto" w:fill="E7E6E6" w:themeFill="background2"/>
      </w:pPr>
      <w:r>
        <w:t>DROP USER MAPPING FOR t192406 SERVER minu_testandmete_server_apex;</w:t>
      </w:r>
    </w:p>
    <w:p w14:paraId="55C8F49D" w14:textId="36EEE37F" w:rsidR="0023633E" w:rsidRPr="0023633E" w:rsidRDefault="0023633E" w:rsidP="0023633E">
      <w:pPr>
        <w:pStyle w:val="FORMATTEDCODE"/>
        <w:shd w:val="clear" w:color="auto" w:fill="E7E6E6" w:themeFill="background2"/>
        <w:rPr>
          <w:b/>
        </w:rPr>
      </w:pPr>
      <w:r>
        <w:t xml:space="preserve">DROP SERVER IF EXISTS </w:t>
      </w:r>
      <w:r w:rsidRPr="0023633E">
        <w:rPr>
          <w:b/>
        </w:rPr>
        <w:t>minu_testandmete_server_apex</w:t>
      </w:r>
      <w:r>
        <w:rPr>
          <w:b/>
        </w:rPr>
        <w:t xml:space="preserve"> </w:t>
      </w:r>
      <w:r>
        <w:t>CASCADE;</w:t>
      </w:r>
    </w:p>
    <w:p w14:paraId="06B983AA" w14:textId="12D0896B" w:rsidR="005041AC" w:rsidRDefault="005041AC" w:rsidP="00FE2B89">
      <w:pPr>
        <w:rPr>
          <w:color w:val="0070C0"/>
        </w:rPr>
      </w:pPr>
    </w:p>
    <w:p w14:paraId="6534944D" w14:textId="3AAE7399" w:rsidR="00963F5A" w:rsidRDefault="005D03FE" w:rsidP="00963F5A">
      <w:r>
        <w:t>“</w:t>
      </w:r>
      <w:r w:rsidR="00963F5A" w:rsidRPr="00963F5A">
        <w:t xml:space="preserve">Kuna </w:t>
      </w:r>
      <w:proofErr w:type="spellStart"/>
      <w:r w:rsidR="00963F5A" w:rsidRPr="00963F5A">
        <w:t>arvujada</w:t>
      </w:r>
      <w:proofErr w:type="spellEnd"/>
      <w:r w:rsidR="00963F5A" w:rsidRPr="00963F5A">
        <w:t xml:space="preserve"> </w:t>
      </w:r>
      <w:proofErr w:type="spellStart"/>
      <w:r w:rsidR="00963F5A" w:rsidRPr="00963F5A">
        <w:t>generaatorid</w:t>
      </w:r>
      <w:proofErr w:type="spellEnd"/>
      <w:r w:rsidR="00963F5A" w:rsidRPr="00963F5A">
        <w:t xml:space="preserve"> </w:t>
      </w:r>
      <w:proofErr w:type="spellStart"/>
      <w:r w:rsidR="00963F5A" w:rsidRPr="00963F5A">
        <w:t>loodi</w:t>
      </w:r>
      <w:proofErr w:type="spellEnd"/>
      <w:r w:rsidR="00963F5A" w:rsidRPr="00963F5A">
        <w:t xml:space="preserve"> SERIAL </w:t>
      </w:r>
      <w:proofErr w:type="spellStart"/>
      <w:r w:rsidR="00963F5A" w:rsidRPr="00963F5A">
        <w:t>notatsiooni</w:t>
      </w:r>
      <w:proofErr w:type="spellEnd"/>
      <w:r w:rsidR="00963F5A" w:rsidRPr="00963F5A">
        <w:t xml:space="preserve"> </w:t>
      </w:r>
      <w:proofErr w:type="spellStart"/>
      <w:r w:rsidR="00963F5A" w:rsidRPr="00963F5A">
        <w:t>kasutamise</w:t>
      </w:r>
      <w:proofErr w:type="spellEnd"/>
      <w:r w:rsidR="00963F5A" w:rsidRPr="00963F5A">
        <w:t xml:space="preserve"> </w:t>
      </w:r>
      <w:proofErr w:type="spellStart"/>
      <w:r w:rsidR="00963F5A" w:rsidRPr="00963F5A">
        <w:t>abil</w:t>
      </w:r>
      <w:proofErr w:type="spellEnd"/>
      <w:r w:rsidR="00963F5A" w:rsidRPr="00963F5A">
        <w:t xml:space="preserve">, </w:t>
      </w:r>
      <w:proofErr w:type="spellStart"/>
      <w:r w:rsidR="00963F5A" w:rsidRPr="00963F5A">
        <w:t>siis</w:t>
      </w:r>
      <w:proofErr w:type="spellEnd"/>
      <w:r w:rsidR="00963F5A" w:rsidRPr="00963F5A">
        <w:t xml:space="preserve"> </w:t>
      </w:r>
      <w:proofErr w:type="spellStart"/>
      <w:r w:rsidR="00963F5A" w:rsidRPr="00963F5A">
        <w:t>kustutas</w:t>
      </w:r>
      <w:proofErr w:type="spellEnd"/>
      <w:r w:rsidR="00963F5A">
        <w:t xml:space="preserve"> </w:t>
      </w:r>
      <w:proofErr w:type="spellStart"/>
      <w:r w:rsidR="00963F5A" w:rsidRPr="00963F5A">
        <w:t>andmebaasisüsteem</w:t>
      </w:r>
      <w:proofErr w:type="spellEnd"/>
      <w:r w:rsidR="00963F5A" w:rsidRPr="00963F5A">
        <w:t xml:space="preserve"> </w:t>
      </w:r>
      <w:proofErr w:type="spellStart"/>
      <w:r w:rsidR="00963F5A" w:rsidRPr="00963F5A">
        <w:t>tabelite</w:t>
      </w:r>
      <w:proofErr w:type="spellEnd"/>
      <w:r w:rsidR="00963F5A" w:rsidRPr="00963F5A">
        <w:t xml:space="preserve"> </w:t>
      </w:r>
      <w:proofErr w:type="spellStart"/>
      <w:r w:rsidR="00963F5A" w:rsidRPr="00963F5A">
        <w:t>kustutamisel</w:t>
      </w:r>
      <w:proofErr w:type="spellEnd"/>
      <w:r w:rsidR="00963F5A" w:rsidRPr="00963F5A">
        <w:t xml:space="preserve"> </w:t>
      </w:r>
      <w:proofErr w:type="spellStart"/>
      <w:r w:rsidR="00963F5A" w:rsidRPr="00963F5A">
        <w:t>automaatselt</w:t>
      </w:r>
      <w:proofErr w:type="spellEnd"/>
      <w:r w:rsidR="00963F5A" w:rsidRPr="00963F5A">
        <w:t xml:space="preserve"> </w:t>
      </w:r>
      <w:proofErr w:type="spellStart"/>
      <w:r w:rsidR="00963F5A" w:rsidRPr="00963F5A">
        <w:t>nendega</w:t>
      </w:r>
      <w:proofErr w:type="spellEnd"/>
      <w:r w:rsidR="00963F5A" w:rsidRPr="00963F5A">
        <w:t xml:space="preserve"> </w:t>
      </w:r>
      <w:proofErr w:type="spellStart"/>
      <w:r w:rsidR="00963F5A" w:rsidRPr="00963F5A">
        <w:t>seotud</w:t>
      </w:r>
      <w:proofErr w:type="spellEnd"/>
      <w:r w:rsidR="00963F5A" w:rsidRPr="00963F5A">
        <w:t xml:space="preserve"> </w:t>
      </w:r>
      <w:proofErr w:type="spellStart"/>
      <w:r w:rsidR="00963F5A" w:rsidRPr="00963F5A">
        <w:t>arvujada</w:t>
      </w:r>
      <w:proofErr w:type="spellEnd"/>
      <w:r w:rsidR="00963F5A" w:rsidRPr="00963F5A">
        <w:t xml:space="preserve"> </w:t>
      </w:r>
      <w:proofErr w:type="spellStart"/>
      <w:r w:rsidR="00963F5A" w:rsidRPr="00963F5A">
        <w:t>generaatorid</w:t>
      </w:r>
      <w:proofErr w:type="spellEnd"/>
      <w:r w:rsidR="00963F5A" w:rsidRPr="00963F5A">
        <w:t>.</w:t>
      </w:r>
      <w:r>
        <w:t xml:space="preserve">” [4, </w:t>
      </w:r>
      <w:proofErr w:type="spellStart"/>
      <w:r>
        <w:t>lk</w:t>
      </w:r>
      <w:proofErr w:type="spellEnd"/>
      <w:r>
        <w:t xml:space="preserve"> 75]</w:t>
      </w:r>
    </w:p>
    <w:p w14:paraId="498A7717" w14:textId="77777777" w:rsidR="00963F5A" w:rsidRPr="002B5DD1" w:rsidRDefault="00963F5A" w:rsidP="00FE2B89">
      <w:pPr>
        <w:rPr>
          <w:color w:val="0070C0"/>
        </w:rPr>
      </w:pPr>
    </w:p>
    <w:p w14:paraId="4E0C3F04" w14:textId="77777777" w:rsidR="00FE2B89" w:rsidRPr="002B5DD1" w:rsidRDefault="00FE2B89" w:rsidP="00A06240">
      <w:pPr>
        <w:pStyle w:val="Heading3"/>
      </w:pPr>
      <w:bookmarkStart w:id="184" w:name="_Toc50447367"/>
      <w:bookmarkStart w:id="185" w:name="_Toc441925788"/>
      <w:bookmarkStart w:id="186" w:name="_Toc534331722"/>
      <w:bookmarkStart w:id="187" w:name="_Toc27293771"/>
      <w:r w:rsidRPr="002B5DD1">
        <w:t>Vaadete kustutamine</w:t>
      </w:r>
      <w:bookmarkEnd w:id="184"/>
      <w:bookmarkEnd w:id="185"/>
      <w:bookmarkEnd w:id="186"/>
      <w:bookmarkEnd w:id="187"/>
    </w:p>
    <w:p w14:paraId="14DD3769" w14:textId="153520C3" w:rsidR="00963F5A" w:rsidRDefault="00963F5A" w:rsidP="00963F5A">
      <w:pPr>
        <w:pStyle w:val="FORMATTEDCODE"/>
        <w:shd w:val="clear" w:color="auto" w:fill="E7E6E6" w:themeFill="background2"/>
      </w:pPr>
      <w:r>
        <w:t xml:space="preserve">DROP VIEW IF EXISTS </w:t>
      </w:r>
      <w:r w:rsidRPr="00963F5A">
        <w:rPr>
          <w:b/>
        </w:rPr>
        <w:t>Aktiivsed_ja_mitteaktiivsed_autod</w:t>
      </w:r>
      <w:r>
        <w:t xml:space="preserve"> CASCADE;</w:t>
      </w:r>
    </w:p>
    <w:p w14:paraId="05A37EA1" w14:textId="7535C4EB" w:rsidR="00963F5A" w:rsidRDefault="00963F5A" w:rsidP="00963F5A">
      <w:pPr>
        <w:pStyle w:val="FORMATTEDCODE"/>
        <w:shd w:val="clear" w:color="auto" w:fill="E7E6E6" w:themeFill="background2"/>
      </w:pPr>
      <w:r>
        <w:t xml:space="preserve">DROP VIEW IF EXISTS </w:t>
      </w:r>
      <w:r w:rsidRPr="00963F5A">
        <w:rPr>
          <w:b/>
        </w:rPr>
        <w:t>Autode_kategooriate_omamine</w:t>
      </w:r>
      <w:r>
        <w:t xml:space="preserve"> CASCADE;</w:t>
      </w:r>
    </w:p>
    <w:p w14:paraId="6C3DA4E7" w14:textId="5401B13C" w:rsidR="00963F5A" w:rsidRDefault="00963F5A" w:rsidP="00963F5A">
      <w:pPr>
        <w:pStyle w:val="FORMATTEDCODE"/>
        <w:shd w:val="clear" w:color="auto" w:fill="E7E6E6" w:themeFill="background2"/>
      </w:pPr>
      <w:r>
        <w:t xml:space="preserve">DROP VIEW IF EXISTS </w:t>
      </w:r>
      <w:r w:rsidRPr="00963F5A">
        <w:rPr>
          <w:b/>
        </w:rPr>
        <w:t>Autode_detailid</w:t>
      </w:r>
      <w:r>
        <w:t xml:space="preserve"> CASCADE;</w:t>
      </w:r>
    </w:p>
    <w:p w14:paraId="46DA5DEF" w14:textId="2B1A41E1" w:rsidR="00FE2B89" w:rsidRDefault="00963F5A" w:rsidP="00AA3F1B">
      <w:pPr>
        <w:pStyle w:val="FORMATTEDCODE"/>
        <w:shd w:val="clear" w:color="auto" w:fill="E7E6E6" w:themeFill="background2"/>
      </w:pPr>
      <w:r>
        <w:t xml:space="preserve">DROP VIEW IF EXISTS </w:t>
      </w:r>
      <w:r w:rsidRPr="00963F5A">
        <w:rPr>
          <w:b/>
        </w:rPr>
        <w:t>Autode_koondaruanne</w:t>
      </w:r>
      <w:r>
        <w:t xml:space="preserve"> CASCADE;</w:t>
      </w:r>
    </w:p>
    <w:p w14:paraId="56AAC006" w14:textId="77777777" w:rsidR="00963F5A" w:rsidRPr="002B5DD1" w:rsidRDefault="00963F5A" w:rsidP="00FE2B89">
      <w:pPr>
        <w:rPr>
          <w:color w:val="0070C0"/>
        </w:rPr>
      </w:pPr>
    </w:p>
    <w:p w14:paraId="42527FBA" w14:textId="77777777" w:rsidR="00FE2B89" w:rsidRPr="002B5DD1" w:rsidRDefault="00FE2B89" w:rsidP="00A06240">
      <w:pPr>
        <w:pStyle w:val="Heading3"/>
      </w:pPr>
      <w:bookmarkStart w:id="188" w:name="_Toc50447368"/>
      <w:bookmarkStart w:id="189" w:name="_Toc441925789"/>
      <w:bookmarkStart w:id="190" w:name="_Toc534331723"/>
      <w:bookmarkStart w:id="191" w:name="_Toc27293772"/>
      <w:r w:rsidRPr="00A06240">
        <w:t>Indeksite</w:t>
      </w:r>
      <w:r w:rsidRPr="002B5DD1">
        <w:t xml:space="preserve"> kustutamine</w:t>
      </w:r>
      <w:bookmarkEnd w:id="188"/>
      <w:bookmarkEnd w:id="189"/>
      <w:bookmarkEnd w:id="190"/>
      <w:bookmarkEnd w:id="191"/>
    </w:p>
    <w:p w14:paraId="00D114F6" w14:textId="77777777" w:rsidR="00995558" w:rsidRDefault="00995558" w:rsidP="00995558">
      <w:pPr>
        <w:pStyle w:val="FORMATTEDCODE"/>
        <w:shd w:val="clear" w:color="auto" w:fill="E7E6E6" w:themeFill="background2"/>
      </w:pPr>
      <w:r>
        <w:t xml:space="preserve">DROP INDEX IF EXISTS </w:t>
      </w:r>
      <w:r w:rsidRPr="00995558">
        <w:rPr>
          <w:b/>
        </w:rPr>
        <w:t>IXFK_Isik_Isiku_seisundi_liik</w:t>
      </w:r>
      <w:r>
        <w:t>;</w:t>
      </w:r>
    </w:p>
    <w:p w14:paraId="701DDB49" w14:textId="77777777" w:rsidR="00995558" w:rsidRDefault="00995558" w:rsidP="00995558">
      <w:pPr>
        <w:pStyle w:val="FORMATTEDCODE"/>
        <w:shd w:val="clear" w:color="auto" w:fill="E7E6E6" w:themeFill="background2"/>
      </w:pPr>
      <w:r>
        <w:t xml:space="preserve">DROP INDEX IF EXISTS </w:t>
      </w:r>
      <w:r w:rsidRPr="00995558">
        <w:rPr>
          <w:b/>
        </w:rPr>
        <w:t>IXFK_Isik_Riik</w:t>
      </w:r>
      <w:r>
        <w:t>;</w:t>
      </w:r>
    </w:p>
    <w:p w14:paraId="44726905" w14:textId="77777777" w:rsidR="00995558" w:rsidRDefault="00995558" w:rsidP="00995558">
      <w:pPr>
        <w:pStyle w:val="FORMATTEDCODE"/>
        <w:shd w:val="clear" w:color="auto" w:fill="E7E6E6" w:themeFill="background2"/>
      </w:pPr>
      <w:r>
        <w:t xml:space="preserve">DROP INDEX IF EXISTS </w:t>
      </w:r>
      <w:r w:rsidRPr="00995558">
        <w:rPr>
          <w:b/>
        </w:rPr>
        <w:t>IXFK_Klient_Kliendi_seisundi_liik</w:t>
      </w:r>
      <w:r>
        <w:t>;</w:t>
      </w:r>
    </w:p>
    <w:p w14:paraId="7433C09A" w14:textId="77777777" w:rsidR="00995558" w:rsidRDefault="00995558" w:rsidP="00995558">
      <w:pPr>
        <w:pStyle w:val="FORMATTEDCODE"/>
        <w:shd w:val="clear" w:color="auto" w:fill="E7E6E6" w:themeFill="background2"/>
      </w:pPr>
      <w:r>
        <w:t xml:space="preserve">DROP INDEX IF EXISTS </w:t>
      </w:r>
      <w:r w:rsidRPr="00995558">
        <w:rPr>
          <w:b/>
        </w:rPr>
        <w:t>IXFK_Tootaja_Amet</w:t>
      </w:r>
      <w:r>
        <w:t>;</w:t>
      </w:r>
    </w:p>
    <w:p w14:paraId="0070C158" w14:textId="77777777" w:rsidR="00995558" w:rsidRDefault="00995558" w:rsidP="00995558">
      <w:pPr>
        <w:pStyle w:val="FORMATTEDCODE"/>
        <w:shd w:val="clear" w:color="auto" w:fill="E7E6E6" w:themeFill="background2"/>
      </w:pPr>
      <w:r>
        <w:t xml:space="preserve">DROP INDEX IF EXISTS </w:t>
      </w:r>
      <w:r w:rsidRPr="00995558">
        <w:rPr>
          <w:b/>
        </w:rPr>
        <w:t>IXFK_Tootaja_Tootaja</w:t>
      </w:r>
      <w:r>
        <w:t>;</w:t>
      </w:r>
    </w:p>
    <w:p w14:paraId="00B607F1" w14:textId="77777777" w:rsidR="00995558" w:rsidRDefault="00995558" w:rsidP="00995558">
      <w:pPr>
        <w:pStyle w:val="FORMATTEDCODE"/>
        <w:shd w:val="clear" w:color="auto" w:fill="E7E6E6" w:themeFill="background2"/>
      </w:pPr>
      <w:r>
        <w:t xml:space="preserve">DROP INDEX IF EXISTS </w:t>
      </w:r>
      <w:r w:rsidRPr="00995558">
        <w:rPr>
          <w:b/>
        </w:rPr>
        <w:t>IXFK_Tootaja_Tootaja_seisundi_liik</w:t>
      </w:r>
      <w:r>
        <w:t>;</w:t>
      </w:r>
    </w:p>
    <w:p w14:paraId="625B5A27" w14:textId="77777777" w:rsidR="00995558" w:rsidRDefault="00995558" w:rsidP="00995558">
      <w:pPr>
        <w:pStyle w:val="FORMATTEDCODE"/>
        <w:shd w:val="clear" w:color="auto" w:fill="E7E6E6" w:themeFill="background2"/>
      </w:pPr>
      <w:r>
        <w:lastRenderedPageBreak/>
        <w:t xml:space="preserve">DROP INDEX IF EXISTS </w:t>
      </w:r>
      <w:r w:rsidRPr="00995558">
        <w:rPr>
          <w:b/>
        </w:rPr>
        <w:t>IXFK_Auto_Auto_kytuse_liik</w:t>
      </w:r>
      <w:r>
        <w:t>;</w:t>
      </w:r>
    </w:p>
    <w:p w14:paraId="659E78F2" w14:textId="77777777" w:rsidR="00995558" w:rsidRDefault="00995558" w:rsidP="00995558">
      <w:pPr>
        <w:pStyle w:val="FORMATTEDCODE"/>
        <w:shd w:val="clear" w:color="auto" w:fill="E7E6E6" w:themeFill="background2"/>
      </w:pPr>
      <w:r>
        <w:t xml:space="preserve">DROP INDEX IF EXISTS </w:t>
      </w:r>
      <w:r w:rsidRPr="00995558">
        <w:rPr>
          <w:b/>
        </w:rPr>
        <w:t>IXFK_Auto_Auto_mark</w:t>
      </w:r>
      <w:r>
        <w:t>;</w:t>
      </w:r>
    </w:p>
    <w:p w14:paraId="0B92C74A" w14:textId="77777777" w:rsidR="00995558" w:rsidRDefault="00995558" w:rsidP="00995558">
      <w:pPr>
        <w:pStyle w:val="FORMATTEDCODE"/>
        <w:shd w:val="clear" w:color="auto" w:fill="E7E6E6" w:themeFill="background2"/>
      </w:pPr>
      <w:r>
        <w:t xml:space="preserve">DROP INDEX IF EXISTS </w:t>
      </w:r>
      <w:r w:rsidRPr="00995558">
        <w:rPr>
          <w:b/>
        </w:rPr>
        <w:t>IXFK_Auto_Auto_seisundi_liik</w:t>
      </w:r>
      <w:r>
        <w:t>;</w:t>
      </w:r>
    </w:p>
    <w:p w14:paraId="18F42087" w14:textId="77777777" w:rsidR="00995558" w:rsidRDefault="00995558" w:rsidP="00995558">
      <w:pPr>
        <w:pStyle w:val="FORMATTEDCODE"/>
        <w:shd w:val="clear" w:color="auto" w:fill="E7E6E6" w:themeFill="background2"/>
      </w:pPr>
      <w:r>
        <w:t xml:space="preserve">DROP INDEX IF EXISTS </w:t>
      </w:r>
      <w:r w:rsidRPr="00995558">
        <w:rPr>
          <w:b/>
        </w:rPr>
        <w:t>IXFK_Auto_Tootaja</w:t>
      </w:r>
      <w:r>
        <w:t>;</w:t>
      </w:r>
    </w:p>
    <w:p w14:paraId="598B2735" w14:textId="0E3F924F" w:rsidR="00615F52" w:rsidRDefault="00995558" w:rsidP="00615F52">
      <w:pPr>
        <w:pStyle w:val="FORMATTEDCODE"/>
        <w:shd w:val="clear" w:color="auto" w:fill="E7E6E6" w:themeFill="background2"/>
      </w:pPr>
      <w:r>
        <w:t xml:space="preserve">DROP INDEX IF EXISTS </w:t>
      </w:r>
      <w:r w:rsidRPr="00995558">
        <w:rPr>
          <w:b/>
        </w:rPr>
        <w:t>IXFK_Auto_kategooria_omamine_Auto_kategooria</w:t>
      </w:r>
      <w:r>
        <w:t>;</w:t>
      </w:r>
    </w:p>
    <w:p w14:paraId="37DC87F6" w14:textId="77777777" w:rsidR="00615F52" w:rsidRDefault="00615F52" w:rsidP="00615F52">
      <w:pPr>
        <w:pStyle w:val="FORMATTEDCODE"/>
        <w:shd w:val="clear" w:color="auto" w:fill="E7E6E6" w:themeFill="background2"/>
      </w:pPr>
    </w:p>
    <w:p w14:paraId="561CD753" w14:textId="7C7C9C5C" w:rsidR="00615F52" w:rsidRDefault="00615F52" w:rsidP="00615F52">
      <w:pPr>
        <w:pStyle w:val="FORMATTEDCODE"/>
        <w:shd w:val="clear" w:color="auto" w:fill="E7E6E6" w:themeFill="background2"/>
      </w:pPr>
      <w:r>
        <w:t xml:space="preserve">DROP INDEX IF EXISTS </w:t>
      </w:r>
      <w:r w:rsidRPr="000A4E3A">
        <w:rPr>
          <w:b/>
        </w:rPr>
        <w:t>AK_Isik_e_meil_tostutundetud</w:t>
      </w:r>
      <w:r>
        <w:t>;</w:t>
      </w:r>
    </w:p>
    <w:p w14:paraId="71FADD9B" w14:textId="0BC8B7C5" w:rsidR="00FE2B89" w:rsidRDefault="00615F52" w:rsidP="00995558">
      <w:pPr>
        <w:pStyle w:val="FORMATTEDCODE"/>
        <w:shd w:val="clear" w:color="auto" w:fill="E7E6E6" w:themeFill="background2"/>
      </w:pPr>
      <w:r>
        <w:t xml:space="preserve">DROP INDEX IF EXISTS </w:t>
      </w:r>
      <w:r w:rsidRPr="00634559">
        <w:rPr>
          <w:b/>
        </w:rPr>
        <w:t>AK_Auto_reg_number_aktiivne</w:t>
      </w:r>
      <w:r>
        <w:t>;</w:t>
      </w:r>
    </w:p>
    <w:p w14:paraId="0858EAB7" w14:textId="77777777" w:rsidR="00963F5A" w:rsidRPr="002B5DD1" w:rsidRDefault="00963F5A" w:rsidP="00FE2B89">
      <w:pPr>
        <w:rPr>
          <w:rFonts w:cs="Arial"/>
          <w:color w:val="0070C0"/>
        </w:rPr>
      </w:pPr>
    </w:p>
    <w:p w14:paraId="401477BF" w14:textId="77777777" w:rsidR="00FE2B89" w:rsidRPr="002B5DD1" w:rsidRDefault="00FE2B89" w:rsidP="00A06240">
      <w:pPr>
        <w:pStyle w:val="Heading3"/>
      </w:pPr>
      <w:bookmarkStart w:id="192" w:name="_Toc50447369"/>
      <w:bookmarkStart w:id="193" w:name="_Toc441925790"/>
      <w:bookmarkStart w:id="194" w:name="_Toc534331724"/>
      <w:bookmarkStart w:id="195" w:name="_Toc27293773"/>
      <w:r>
        <w:t>Rutiinide</w:t>
      </w:r>
      <w:r w:rsidRPr="002B5DD1">
        <w:t xml:space="preserve"> </w:t>
      </w:r>
      <w:r w:rsidRPr="00A06240">
        <w:t>kustutamine</w:t>
      </w:r>
      <w:bookmarkEnd w:id="192"/>
      <w:bookmarkEnd w:id="193"/>
      <w:bookmarkEnd w:id="194"/>
      <w:bookmarkEnd w:id="195"/>
    </w:p>
    <w:p w14:paraId="49CEAAF5" w14:textId="77777777" w:rsidR="001C7112" w:rsidRDefault="001C7112" w:rsidP="001C7112">
      <w:pPr>
        <w:pStyle w:val="FORMATTEDCODE"/>
        <w:shd w:val="clear" w:color="auto" w:fill="E7E6E6" w:themeFill="background2"/>
      </w:pPr>
      <w:r>
        <w:t xml:space="preserve">DROP FUNCTION IF EXISTS </w:t>
      </w:r>
      <w:r w:rsidRPr="001C7112">
        <w:rPr>
          <w:b/>
        </w:rPr>
        <w:t>f_aktiveeri_auto(p_auto_kood Auto.auto_kood%TYPE)</w:t>
      </w:r>
      <w:r>
        <w:t xml:space="preserve"> CASCADE;</w:t>
      </w:r>
    </w:p>
    <w:p w14:paraId="188160A2" w14:textId="77777777" w:rsidR="001C7112" w:rsidRDefault="001C7112" w:rsidP="001C7112">
      <w:pPr>
        <w:pStyle w:val="FORMATTEDCODE"/>
        <w:shd w:val="clear" w:color="auto" w:fill="E7E6E6" w:themeFill="background2"/>
      </w:pPr>
      <w:r>
        <w:t xml:space="preserve">DROP FUNCTION IF EXISTS </w:t>
      </w:r>
      <w:r w:rsidRPr="001C7112">
        <w:rPr>
          <w:b/>
        </w:rPr>
        <w:t>f_muuda_auto_mitteaktiivseks(p_auto_kood Auto.auto_kood%TYPE)</w:t>
      </w:r>
      <w:r>
        <w:t xml:space="preserve"> CASCADE;</w:t>
      </w:r>
    </w:p>
    <w:p w14:paraId="3664E258" w14:textId="77777777" w:rsidR="001C7112" w:rsidRDefault="001C7112" w:rsidP="001C7112">
      <w:pPr>
        <w:pStyle w:val="FORMATTEDCODE"/>
        <w:shd w:val="clear" w:color="auto" w:fill="E7E6E6" w:themeFill="background2"/>
      </w:pPr>
      <w:r>
        <w:t xml:space="preserve">DROP FUNCTION IF EXISTS </w:t>
      </w:r>
      <w:r w:rsidRPr="001C7112">
        <w:rPr>
          <w:b/>
        </w:rPr>
        <w:t>f_lopeta_auto(p_auto_kood Auto.auto_kood%TYPE)</w:t>
      </w:r>
      <w:r>
        <w:t xml:space="preserve"> CASCADE;</w:t>
      </w:r>
    </w:p>
    <w:p w14:paraId="574C2C59" w14:textId="77777777" w:rsidR="001C7112" w:rsidRDefault="001C7112" w:rsidP="001C7112">
      <w:pPr>
        <w:pStyle w:val="FORMATTEDCODE"/>
        <w:shd w:val="clear" w:color="auto" w:fill="E7E6E6" w:themeFill="background2"/>
      </w:pPr>
      <w:r>
        <w:t xml:space="preserve">DROP FUNCTION IF EXISTS </w:t>
      </w:r>
      <w:r w:rsidRPr="001C7112">
        <w:rPr>
          <w:b/>
        </w:rPr>
        <w:t>f_autendi_juhataja(p_e_meil text, p_parool text)</w:t>
      </w:r>
      <w:r>
        <w:t xml:space="preserve"> CASCADE;</w:t>
      </w:r>
    </w:p>
    <w:p w14:paraId="204E3F21" w14:textId="77777777" w:rsidR="001C7112" w:rsidRDefault="001C7112" w:rsidP="001C7112">
      <w:pPr>
        <w:pStyle w:val="FORMATTEDCODE"/>
        <w:shd w:val="clear" w:color="auto" w:fill="E7E6E6" w:themeFill="background2"/>
      </w:pPr>
      <w:r>
        <w:t xml:space="preserve">DROP FUNCTION IF EXISTS </w:t>
      </w:r>
      <w:r w:rsidRPr="001C7112">
        <w:rPr>
          <w:b/>
        </w:rPr>
        <w:t>TGF_auto_i()</w:t>
      </w:r>
      <w:r>
        <w:t xml:space="preserve"> CASCADE;</w:t>
      </w:r>
    </w:p>
    <w:p w14:paraId="6C42BEB7" w14:textId="74D8A4EF" w:rsidR="00FE2B89" w:rsidRDefault="001C7112" w:rsidP="001C7112">
      <w:pPr>
        <w:pStyle w:val="FORMATTEDCODE"/>
        <w:shd w:val="clear" w:color="auto" w:fill="E7E6E6" w:themeFill="background2"/>
      </w:pPr>
      <w:r>
        <w:t xml:space="preserve">DROP FUNCTION IF EXISTS </w:t>
      </w:r>
      <w:r w:rsidRPr="001C7112">
        <w:rPr>
          <w:b/>
        </w:rPr>
        <w:t>TGF_auto_u()</w:t>
      </w:r>
      <w:r>
        <w:t xml:space="preserve"> CASCADE;</w:t>
      </w:r>
    </w:p>
    <w:p w14:paraId="1329E194" w14:textId="77777777" w:rsidR="001C7112" w:rsidRPr="002B5DD1" w:rsidRDefault="001C7112" w:rsidP="00FE2B89">
      <w:pPr>
        <w:rPr>
          <w:color w:val="0070C0"/>
        </w:rPr>
      </w:pPr>
    </w:p>
    <w:p w14:paraId="579B54A3" w14:textId="77777777" w:rsidR="00FE2B89" w:rsidRDefault="00FE2B89" w:rsidP="00A06240">
      <w:pPr>
        <w:pStyle w:val="Heading3"/>
      </w:pPr>
      <w:bookmarkStart w:id="196" w:name="_Toc534331725"/>
      <w:bookmarkStart w:id="197" w:name="_Toc27293774"/>
      <w:bookmarkStart w:id="198" w:name="_Toc50447370"/>
      <w:bookmarkStart w:id="199" w:name="_Toc441925791"/>
      <w:r>
        <w:t>Trigerite kustutamine</w:t>
      </w:r>
      <w:bookmarkEnd w:id="196"/>
      <w:bookmarkEnd w:id="197"/>
    </w:p>
    <w:p w14:paraId="55472525" w14:textId="7AEEE925" w:rsidR="001C7112" w:rsidRDefault="001C7112" w:rsidP="001C7112">
      <w:pPr>
        <w:pStyle w:val="FORMATTEDCODE"/>
        <w:shd w:val="clear" w:color="auto" w:fill="E7E6E6" w:themeFill="background2"/>
      </w:pPr>
      <w:r>
        <w:t xml:space="preserve">DROP TRIGGER IF EXISTS </w:t>
      </w:r>
      <w:r w:rsidRPr="001C7112">
        <w:rPr>
          <w:b/>
        </w:rPr>
        <w:t>TG_auto_i</w:t>
      </w:r>
      <w:r>
        <w:t xml:space="preserve"> ON Auto CASCADE;</w:t>
      </w:r>
    </w:p>
    <w:p w14:paraId="7D0AC941" w14:textId="1D8D5A6C" w:rsidR="00FE2B89" w:rsidRDefault="001C7112" w:rsidP="001C7112">
      <w:pPr>
        <w:pStyle w:val="FORMATTEDCODE"/>
        <w:shd w:val="clear" w:color="auto" w:fill="E7E6E6" w:themeFill="background2"/>
      </w:pPr>
      <w:r>
        <w:t xml:space="preserve">DROP TRIGGER IF EXISTS </w:t>
      </w:r>
      <w:r w:rsidRPr="001C7112">
        <w:rPr>
          <w:b/>
        </w:rPr>
        <w:t>TG_auto_u</w:t>
      </w:r>
      <w:r>
        <w:t xml:space="preserve"> ON Auto CASCADE;</w:t>
      </w:r>
    </w:p>
    <w:p w14:paraId="20D70F65" w14:textId="77777777" w:rsidR="001C7112" w:rsidRPr="00093936" w:rsidRDefault="001C7112" w:rsidP="00FE2B89"/>
    <w:p w14:paraId="21D7ACDD" w14:textId="77777777" w:rsidR="00FE2B89" w:rsidRDefault="00FE2B89" w:rsidP="00A06240">
      <w:pPr>
        <w:pStyle w:val="Heading3"/>
      </w:pPr>
      <w:bookmarkStart w:id="200" w:name="_Toc534331726"/>
      <w:bookmarkStart w:id="201" w:name="_Toc27293775"/>
      <w:r w:rsidRPr="002B5DD1">
        <w:t>Reeglite kustutamine</w:t>
      </w:r>
      <w:bookmarkEnd w:id="198"/>
      <w:bookmarkEnd w:id="199"/>
      <w:bookmarkEnd w:id="200"/>
      <w:bookmarkEnd w:id="201"/>
    </w:p>
    <w:p w14:paraId="6A0F63A3" w14:textId="6657EAC5" w:rsidR="00FE2B89" w:rsidRPr="00597866" w:rsidRDefault="005D03FE" w:rsidP="00597866">
      <w:r>
        <w:t>“</w:t>
      </w:r>
      <w:r w:rsidR="00597866" w:rsidRPr="00597866">
        <w:t xml:space="preserve">Kuna </w:t>
      </w:r>
      <w:proofErr w:type="spellStart"/>
      <w:r w:rsidR="00597866" w:rsidRPr="00597866">
        <w:t>projektis</w:t>
      </w:r>
      <w:proofErr w:type="spellEnd"/>
      <w:r w:rsidR="00597866" w:rsidRPr="00597866">
        <w:t xml:space="preserve"> </w:t>
      </w:r>
      <w:proofErr w:type="spellStart"/>
      <w:r w:rsidR="00597866" w:rsidRPr="00597866">
        <w:t>reegleid</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kasutata</w:t>
      </w:r>
      <w:proofErr w:type="spellEnd"/>
      <w:r w:rsidR="00597866" w:rsidRPr="00597866">
        <w:t xml:space="preserve">, </w:t>
      </w:r>
      <w:proofErr w:type="spellStart"/>
      <w:r w:rsidR="00597866" w:rsidRPr="00597866">
        <w:t>siis</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esitata</w:t>
      </w:r>
      <w:proofErr w:type="spellEnd"/>
      <w:r w:rsidR="00597866" w:rsidRPr="00597866">
        <w:t xml:space="preserve"> ka </w:t>
      </w:r>
      <w:proofErr w:type="spellStart"/>
      <w:r w:rsidR="00597866" w:rsidRPr="00597866">
        <w:t>reeglite</w:t>
      </w:r>
      <w:proofErr w:type="spellEnd"/>
      <w:r w:rsidR="00597866" w:rsidRPr="00597866">
        <w:t xml:space="preserve"> </w:t>
      </w:r>
      <w:proofErr w:type="spellStart"/>
      <w:r w:rsidR="00597866" w:rsidRPr="00597866">
        <w:t>kustutamise</w:t>
      </w:r>
      <w:proofErr w:type="spellEnd"/>
      <w:r w:rsidR="00597866" w:rsidRPr="00597866">
        <w:t xml:space="preserve"> </w:t>
      </w:r>
      <w:proofErr w:type="spellStart"/>
      <w:r w:rsidR="00597866" w:rsidRPr="00597866">
        <w:t>lauseid</w:t>
      </w:r>
      <w:proofErr w:type="spellEnd"/>
      <w:r w:rsidR="00597866" w:rsidRPr="00597866">
        <w:t>.</w:t>
      </w:r>
      <w:r>
        <w:t xml:space="preserve">” [4, </w:t>
      </w:r>
      <w:proofErr w:type="spellStart"/>
      <w:r>
        <w:t>lk</w:t>
      </w:r>
      <w:proofErr w:type="spellEnd"/>
      <w:r>
        <w:t xml:space="preserve"> 76]</w:t>
      </w:r>
    </w:p>
    <w:p w14:paraId="038CDBA7" w14:textId="77777777" w:rsidR="00597866" w:rsidRPr="00DB5D6B" w:rsidRDefault="00597866" w:rsidP="00FE2B89"/>
    <w:p w14:paraId="6B6E5DBF" w14:textId="3A93CCD2" w:rsidR="00FE2B89" w:rsidRDefault="00FE2B89" w:rsidP="00A06240">
      <w:pPr>
        <w:pStyle w:val="Heading3"/>
      </w:pPr>
      <w:bookmarkStart w:id="202" w:name="_Toc534331727"/>
      <w:bookmarkStart w:id="203" w:name="_Toc27293776"/>
      <w:bookmarkStart w:id="204" w:name="_Toc50447371"/>
      <w:bookmarkStart w:id="205" w:name="_Toc441925793"/>
      <w:r w:rsidRPr="002B5DD1">
        <w:t>Kasutajate ja rollide kustutamine</w:t>
      </w:r>
      <w:bookmarkEnd w:id="202"/>
      <w:bookmarkEnd w:id="203"/>
    </w:p>
    <w:p w14:paraId="532566DC" w14:textId="2CA04051" w:rsidR="00597866" w:rsidRDefault="00597866" w:rsidP="00597866">
      <w:pPr>
        <w:pStyle w:val="FORMATTEDCODE"/>
        <w:shd w:val="clear" w:color="auto" w:fill="E7E6E6" w:themeFill="background2"/>
      </w:pPr>
      <w:r w:rsidRPr="00597866">
        <w:t xml:space="preserve">DROP USER IF EXISTS </w:t>
      </w:r>
      <w:r w:rsidR="00AF3F38">
        <w:rPr>
          <w:b/>
        </w:rPr>
        <w:t>t192406_autorendi_juhataja</w:t>
      </w:r>
      <w:r w:rsidRPr="00597866">
        <w:t>;</w:t>
      </w:r>
    </w:p>
    <w:p w14:paraId="47774264" w14:textId="77777777" w:rsidR="00597866" w:rsidRPr="00597866" w:rsidRDefault="00597866" w:rsidP="00597866"/>
    <w:p w14:paraId="040F5A0F" w14:textId="542B91C2" w:rsidR="00FE2B89" w:rsidRDefault="005D03FE" w:rsidP="00597866">
      <w:r>
        <w:t>“</w:t>
      </w:r>
      <w:r w:rsidR="00597866" w:rsidRPr="00597866">
        <w:t xml:space="preserve">Kuna </w:t>
      </w:r>
      <w:proofErr w:type="spellStart"/>
      <w:r w:rsidR="00597866" w:rsidRPr="00597866">
        <w:t>projektis</w:t>
      </w:r>
      <w:proofErr w:type="spellEnd"/>
      <w:r w:rsidR="00597866" w:rsidRPr="00597866">
        <w:t xml:space="preserve"> </w:t>
      </w:r>
      <w:proofErr w:type="spellStart"/>
      <w:r w:rsidR="00597866" w:rsidRPr="00597866">
        <w:t>rolle</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kasutata</w:t>
      </w:r>
      <w:proofErr w:type="spellEnd"/>
      <w:r w:rsidR="00597866" w:rsidRPr="00597866">
        <w:t xml:space="preserve">, </w:t>
      </w:r>
      <w:proofErr w:type="spellStart"/>
      <w:r w:rsidR="00597866" w:rsidRPr="00597866">
        <w:t>siis</w:t>
      </w:r>
      <w:proofErr w:type="spellEnd"/>
      <w:r w:rsidR="00597866" w:rsidRPr="00597866">
        <w:t xml:space="preserve"> </w:t>
      </w:r>
      <w:proofErr w:type="spellStart"/>
      <w:r w:rsidR="00597866" w:rsidRPr="00597866">
        <w:t>ei</w:t>
      </w:r>
      <w:proofErr w:type="spellEnd"/>
      <w:r w:rsidR="00597866" w:rsidRPr="00597866">
        <w:t xml:space="preserve"> </w:t>
      </w:r>
      <w:proofErr w:type="spellStart"/>
      <w:r w:rsidR="00597866" w:rsidRPr="00597866">
        <w:t>esitata</w:t>
      </w:r>
      <w:proofErr w:type="spellEnd"/>
      <w:r w:rsidR="00597866" w:rsidRPr="00597866">
        <w:t xml:space="preserve"> ka </w:t>
      </w:r>
      <w:proofErr w:type="spellStart"/>
      <w:r w:rsidR="00597866" w:rsidRPr="00597866">
        <w:t>rollide</w:t>
      </w:r>
      <w:proofErr w:type="spellEnd"/>
      <w:r w:rsidR="00597866" w:rsidRPr="00597866">
        <w:t xml:space="preserve"> </w:t>
      </w:r>
      <w:proofErr w:type="spellStart"/>
      <w:r w:rsidR="00597866" w:rsidRPr="00597866">
        <w:t>kustutamise</w:t>
      </w:r>
      <w:proofErr w:type="spellEnd"/>
      <w:r w:rsidR="00597866" w:rsidRPr="00597866">
        <w:t xml:space="preserve"> </w:t>
      </w:r>
      <w:proofErr w:type="spellStart"/>
      <w:r w:rsidR="00597866" w:rsidRPr="00597866">
        <w:t>lauseid</w:t>
      </w:r>
      <w:proofErr w:type="spellEnd"/>
      <w:r w:rsidR="00597866" w:rsidRPr="00597866">
        <w:t>.</w:t>
      </w:r>
      <w:r>
        <w:t xml:space="preserve">” [4, </w:t>
      </w:r>
      <w:proofErr w:type="spellStart"/>
      <w:r>
        <w:t>lk</w:t>
      </w:r>
      <w:proofErr w:type="spellEnd"/>
      <w:r>
        <w:t xml:space="preserve"> 76]</w:t>
      </w:r>
    </w:p>
    <w:p w14:paraId="4B4DFBA1" w14:textId="77777777" w:rsidR="00597866" w:rsidRPr="005D225E" w:rsidRDefault="00597866" w:rsidP="00FE2B89"/>
    <w:p w14:paraId="5BFE93B1" w14:textId="77777777" w:rsidR="00FE2B89" w:rsidRPr="002B5DD1" w:rsidRDefault="00FE2B89" w:rsidP="00A06240">
      <w:pPr>
        <w:pStyle w:val="Heading3"/>
      </w:pPr>
      <w:bookmarkStart w:id="206" w:name="_Toc534331728"/>
      <w:bookmarkStart w:id="207" w:name="_Toc27293777"/>
      <w:bookmarkEnd w:id="204"/>
      <w:bookmarkEnd w:id="205"/>
      <w:r w:rsidRPr="00A06240">
        <w:t>Laienduste</w:t>
      </w:r>
      <w:r>
        <w:t xml:space="preserve"> kustutamine</w:t>
      </w:r>
      <w:bookmarkEnd w:id="206"/>
      <w:bookmarkEnd w:id="207"/>
    </w:p>
    <w:p w14:paraId="5B7D1F62" w14:textId="7A7149D1" w:rsidR="00916299" w:rsidRDefault="00916299" w:rsidP="00552058">
      <w:pPr>
        <w:pStyle w:val="FORMATTEDCODE"/>
        <w:shd w:val="clear" w:color="auto" w:fill="E7E6E6" w:themeFill="background2"/>
      </w:pPr>
      <w:r>
        <w:t xml:space="preserve">DROP EXTENSION IF EXISTS </w:t>
      </w:r>
      <w:r w:rsidRPr="00552058">
        <w:rPr>
          <w:b/>
        </w:rPr>
        <w:t>pgcrypto</w:t>
      </w:r>
      <w:r>
        <w:t xml:space="preserve"> CASCADE;</w:t>
      </w:r>
    </w:p>
    <w:p w14:paraId="1FE1FBAD" w14:textId="3FD43EA8" w:rsidR="00552058" w:rsidRDefault="00552058" w:rsidP="00916299">
      <w:pPr>
        <w:pStyle w:val="FORMATTEDCODE"/>
        <w:shd w:val="clear" w:color="auto" w:fill="E7E6E6" w:themeFill="background2"/>
      </w:pPr>
      <w:r>
        <w:t xml:space="preserve">DROP EXTENSION IF EXISTS </w:t>
      </w:r>
      <w:r w:rsidRPr="00552058">
        <w:rPr>
          <w:b/>
        </w:rPr>
        <w:t>postgres_fdw</w:t>
      </w:r>
      <w:r>
        <w:t xml:space="preserve"> CASCADE;</w:t>
      </w:r>
    </w:p>
    <w:p w14:paraId="5074C784" w14:textId="07C4576D" w:rsidR="00FE2B89" w:rsidRPr="00EA69E0" w:rsidRDefault="00FE2B89" w:rsidP="00FE2B89">
      <w:pPr>
        <w:rPr>
          <w:rFonts w:cs="Arial"/>
          <w:color w:val="0070C0"/>
          <w:sz w:val="20"/>
        </w:rPr>
      </w:pPr>
      <w:r w:rsidRPr="00EA69E0">
        <w:rPr>
          <w:rFonts w:cs="Arial"/>
          <w:color w:val="0070C0"/>
          <w:sz w:val="20"/>
        </w:rPr>
        <w:br w:type="page"/>
      </w:r>
    </w:p>
    <w:p w14:paraId="4B772686" w14:textId="77777777" w:rsidR="000277D6" w:rsidRPr="00714E03" w:rsidRDefault="000277D6">
      <w:pPr>
        <w:pStyle w:val="Heading1"/>
        <w:ind w:left="396"/>
        <w:rPr>
          <w:rFonts w:cs="Arial"/>
        </w:rPr>
      </w:pPr>
      <w:bookmarkStart w:id="208" w:name="_Toc27293778"/>
      <w:r w:rsidRPr="00714E03">
        <w:rPr>
          <w:rFonts w:cs="Arial"/>
        </w:rPr>
        <w:lastRenderedPageBreak/>
        <w:t>Kasutatud materjalid</w:t>
      </w:r>
      <w:bookmarkEnd w:id="208"/>
    </w:p>
    <w:p w14:paraId="350DC31D" w14:textId="77777777" w:rsidR="001D2417" w:rsidRPr="00714E03" w:rsidRDefault="001D2417" w:rsidP="001D2417"/>
    <w:p w14:paraId="52B33A44" w14:textId="0608A880"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1autorent</w:t>
      </w:r>
      <w:r w:rsidR="00816262">
        <w:rPr>
          <w:rFonts w:cs="Arial"/>
          <w:lang w:eastAsia="et-EE"/>
        </w:rPr>
        <w:t>.</w:t>
      </w:r>
      <w:r>
        <w:rPr>
          <w:rFonts w:cs="Arial"/>
          <w:lang w:eastAsia="et-EE"/>
        </w:rPr>
        <w:t xml:space="preserve"> [WWW] </w:t>
      </w:r>
      <w:hyperlink r:id="rId46" w:history="1">
        <w:r w:rsidRPr="00B03CCD">
          <w:rPr>
            <w:rStyle w:val="Hyperlink"/>
            <w:rFonts w:cs="Arial"/>
            <w:lang w:eastAsia="et-EE"/>
          </w:rPr>
          <w:t>http://www.1autorent.ee/esileht</w:t>
        </w:r>
      </w:hyperlink>
      <w:r>
        <w:rPr>
          <w:rFonts w:cs="Arial"/>
          <w:lang w:eastAsia="et-EE"/>
        </w:rPr>
        <w:t xml:space="preserve"> (10.03.2017)</w:t>
      </w:r>
    </w:p>
    <w:p w14:paraId="6C03009B" w14:textId="293376D7" w:rsidR="003D1574" w:rsidRPr="00714E03" w:rsidRDefault="003D1574" w:rsidP="00E04026">
      <w:pPr>
        <w:numPr>
          <w:ilvl w:val="0"/>
          <w:numId w:val="3"/>
        </w:numPr>
        <w:tabs>
          <w:tab w:val="left" w:pos="20160"/>
          <w:tab w:val="left" w:pos="24480"/>
          <w:tab w:val="left" w:pos="26640"/>
        </w:tabs>
        <w:spacing w:before="240" w:after="60"/>
        <w:rPr>
          <w:rFonts w:cs="Arial"/>
        </w:rPr>
      </w:pPr>
      <w:r w:rsidRPr="00714E03">
        <w:rPr>
          <w:rFonts w:cs="Arial"/>
        </w:rPr>
        <w:t xml:space="preserve">AKIT. </w:t>
      </w:r>
      <w:proofErr w:type="spellStart"/>
      <w:r w:rsidRPr="00714E03">
        <w:rPr>
          <w:rFonts w:cs="Arial"/>
        </w:rPr>
        <w:t>Andmekaitse</w:t>
      </w:r>
      <w:proofErr w:type="spellEnd"/>
      <w:r w:rsidRPr="00714E03">
        <w:rPr>
          <w:rFonts w:cs="Arial"/>
        </w:rPr>
        <w:t xml:space="preserve"> ja </w:t>
      </w:r>
      <w:proofErr w:type="spellStart"/>
      <w:r w:rsidRPr="00714E03">
        <w:rPr>
          <w:rFonts w:cs="Arial"/>
        </w:rPr>
        <w:t>infoturbe</w:t>
      </w:r>
      <w:proofErr w:type="spellEnd"/>
      <w:r w:rsidRPr="00714E03">
        <w:rPr>
          <w:rFonts w:cs="Arial"/>
        </w:rPr>
        <w:t xml:space="preserve"> </w:t>
      </w:r>
      <w:proofErr w:type="spellStart"/>
      <w:r w:rsidRPr="00714E03">
        <w:rPr>
          <w:rFonts w:cs="Arial"/>
        </w:rPr>
        <w:t>seletussõnastik</w:t>
      </w:r>
      <w:proofErr w:type="spellEnd"/>
      <w:r w:rsidRPr="00714E03">
        <w:rPr>
          <w:rFonts w:cs="Arial"/>
        </w:rPr>
        <w:t xml:space="preserve">. [WWW] </w:t>
      </w:r>
      <w:hyperlink r:id="rId47" w:history="1">
        <w:r w:rsidR="00E63AAB" w:rsidRPr="00D83DAF">
          <w:rPr>
            <w:rStyle w:val="Hyperlink"/>
            <w:rFonts w:cs="Arial"/>
            <w:lang w:eastAsia="et-EE"/>
          </w:rPr>
          <w:t>http://akit.cyber.ee/</w:t>
        </w:r>
      </w:hyperlink>
      <w:proofErr w:type="gramStart"/>
      <w:r w:rsidR="00E63AAB">
        <w:rPr>
          <w:rStyle w:val="Hyperlink"/>
          <w:rFonts w:cs="Arial"/>
          <w:color w:val="auto"/>
          <w:u w:val="none"/>
          <w:lang w:eastAsia="et-EE"/>
        </w:rPr>
        <w:t xml:space="preserve"> </w:t>
      </w:r>
      <w:r w:rsidR="0023185A" w:rsidRPr="00E63AAB">
        <w:rPr>
          <w:rFonts w:cs="Arial"/>
        </w:rPr>
        <w:t xml:space="preserve"> </w:t>
      </w:r>
      <w:r w:rsidRPr="00714E03">
        <w:rPr>
          <w:rFonts w:cs="Arial"/>
        </w:rPr>
        <w:t xml:space="preserve"> </w:t>
      </w:r>
      <w:r w:rsidR="00C62FC8">
        <w:rPr>
          <w:rFonts w:cs="Arial"/>
          <w:lang w:eastAsia="et-EE"/>
        </w:rPr>
        <w:t>(</w:t>
      </w:r>
      <w:proofErr w:type="gramEnd"/>
      <w:r w:rsidR="00C62FC8">
        <w:rPr>
          <w:rFonts w:cs="Arial"/>
          <w:lang w:eastAsia="et-EE"/>
        </w:rPr>
        <w:t>29</w:t>
      </w:r>
      <w:r w:rsidR="00DF3679">
        <w:rPr>
          <w:rFonts w:cs="Arial"/>
          <w:lang w:eastAsia="et-EE"/>
        </w:rPr>
        <w:t>.0</w:t>
      </w:r>
      <w:r w:rsidR="00C62FC8">
        <w:rPr>
          <w:rFonts w:cs="Arial"/>
          <w:lang w:eastAsia="et-EE"/>
        </w:rPr>
        <w:t>1</w:t>
      </w:r>
      <w:r w:rsidR="00DF3679">
        <w:rPr>
          <w:rFonts w:cs="Arial"/>
          <w:lang w:eastAsia="et-EE"/>
        </w:rPr>
        <w:t>.201</w:t>
      </w:r>
      <w:r w:rsidR="00C62FC8">
        <w:rPr>
          <w:rFonts w:cs="Arial"/>
          <w:lang w:eastAsia="et-EE"/>
        </w:rPr>
        <w:t>7</w:t>
      </w:r>
      <w:r w:rsidR="00DF3679">
        <w:rPr>
          <w:rFonts w:cs="Arial"/>
          <w:lang w:eastAsia="et-EE"/>
        </w:rPr>
        <w:t>)</w:t>
      </w:r>
    </w:p>
    <w:p w14:paraId="772ECC5A" w14:textId="00D3FA4C" w:rsidR="00F40FB4" w:rsidRPr="00F40FB4" w:rsidRDefault="0023185A" w:rsidP="00F40FB4">
      <w:pPr>
        <w:numPr>
          <w:ilvl w:val="0"/>
          <w:numId w:val="3"/>
        </w:numPr>
        <w:tabs>
          <w:tab w:val="left" w:pos="20160"/>
          <w:tab w:val="left" w:pos="24480"/>
          <w:tab w:val="left" w:pos="26640"/>
        </w:tabs>
        <w:spacing w:before="240" w:after="60"/>
        <w:rPr>
          <w:rFonts w:cs="Arial"/>
          <w:lang w:eastAsia="et-EE"/>
        </w:rPr>
      </w:pPr>
      <w:proofErr w:type="spellStart"/>
      <w:r w:rsidRPr="00714E03">
        <w:rPr>
          <w:rFonts w:cs="Arial"/>
          <w:lang w:eastAsia="et-EE"/>
        </w:rPr>
        <w:t>Andm</w:t>
      </w:r>
      <w:r w:rsidR="00B54F13">
        <w:rPr>
          <w:rFonts w:cs="Arial"/>
          <w:lang w:eastAsia="et-EE"/>
        </w:rPr>
        <w:t>ebaasid</w:t>
      </w:r>
      <w:proofErr w:type="spellEnd"/>
      <w:r w:rsidR="00B54F13">
        <w:rPr>
          <w:rFonts w:cs="Arial"/>
          <w:lang w:eastAsia="et-EE"/>
        </w:rPr>
        <w:t xml:space="preserve"> I</w:t>
      </w:r>
      <w:r w:rsidR="00F40FB4">
        <w:rPr>
          <w:rFonts w:cs="Arial"/>
          <w:lang w:eastAsia="et-EE"/>
        </w:rPr>
        <w:t xml:space="preserve"> </w:t>
      </w:r>
      <w:proofErr w:type="spellStart"/>
      <w:r w:rsidR="00F40FB4">
        <w:rPr>
          <w:rFonts w:cs="Arial"/>
          <w:lang w:eastAsia="et-EE"/>
        </w:rPr>
        <w:t>õppematerjalid</w:t>
      </w:r>
      <w:proofErr w:type="spellEnd"/>
      <w:r w:rsidR="00F40FB4">
        <w:rPr>
          <w:rFonts w:cs="Arial"/>
          <w:lang w:eastAsia="et-EE"/>
        </w:rPr>
        <w:t xml:space="preserve">. [WWW] </w:t>
      </w:r>
      <w:hyperlink r:id="rId48" w:history="1">
        <w:r w:rsidR="00F40FB4" w:rsidRPr="00E835D8">
          <w:rPr>
            <w:rStyle w:val="Hyperlink"/>
            <w:rFonts w:cs="Arial"/>
            <w:lang w:eastAsia="et-EE"/>
          </w:rPr>
          <w:t>https://maurus.ttu.ee/</w:t>
        </w:r>
      </w:hyperlink>
      <w:r w:rsidR="00F40FB4">
        <w:rPr>
          <w:rFonts w:cs="Arial"/>
          <w:lang w:eastAsia="et-EE"/>
        </w:rPr>
        <w:t xml:space="preserve"> (02.09.2019)</w:t>
      </w:r>
    </w:p>
    <w:p w14:paraId="395F6B02" w14:textId="681BDCB5" w:rsid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ametlik</w:t>
      </w:r>
      <w:proofErr w:type="spellEnd"/>
      <w:r>
        <w:rPr>
          <w:rFonts w:cs="Arial"/>
          <w:lang w:eastAsia="et-EE"/>
        </w:rPr>
        <w:t xml:space="preserve"> </w:t>
      </w:r>
      <w:proofErr w:type="spellStart"/>
      <w:r>
        <w:rPr>
          <w:rFonts w:cs="Arial"/>
          <w:lang w:eastAsia="et-EE"/>
        </w:rPr>
        <w:t>näiteprojekt</w:t>
      </w:r>
      <w:proofErr w:type="spellEnd"/>
      <w:r>
        <w:rPr>
          <w:rFonts w:cs="Arial"/>
          <w:lang w:eastAsia="et-EE"/>
        </w:rPr>
        <w:t xml:space="preserve">. [WWW] </w:t>
      </w:r>
      <w:hyperlink r:id="rId49" w:history="1">
        <w:r>
          <w:rPr>
            <w:rStyle w:val="Hyperlink"/>
            <w:rFonts w:cs="Arial"/>
            <w:lang w:eastAsia="et-EE"/>
          </w:rPr>
          <w:t>https://maurus.ttu.ee/</w:t>
        </w:r>
      </w:hyperlink>
      <w:r>
        <w:rPr>
          <w:rFonts w:cs="Arial"/>
          <w:lang w:eastAsia="et-EE"/>
        </w:rPr>
        <w:t xml:space="preserve"> (31.09.2019)</w:t>
      </w:r>
    </w:p>
    <w:p w14:paraId="0FEEF149" w14:textId="0718FB24" w:rsidR="00F40FB4" w:rsidRPr="00F40FB4" w:rsidRDefault="00F40FB4" w:rsidP="00F40FB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õppematerjalid</w:t>
      </w:r>
      <w:proofErr w:type="spellEnd"/>
      <w:r>
        <w:rPr>
          <w:rFonts w:cs="Arial"/>
          <w:lang w:eastAsia="et-EE"/>
        </w:rPr>
        <w:t xml:space="preserve">. [WWW] </w:t>
      </w:r>
      <w:hyperlink r:id="rId50" w:history="1">
        <w:r w:rsidRPr="00E835D8">
          <w:rPr>
            <w:rStyle w:val="Hyperlink"/>
            <w:rFonts w:cs="Arial"/>
            <w:lang w:eastAsia="et-EE"/>
          </w:rPr>
          <w:t>https://maurus.ttu.ee/</w:t>
        </w:r>
      </w:hyperlink>
      <w:r>
        <w:rPr>
          <w:rFonts w:cs="Arial"/>
          <w:lang w:eastAsia="et-EE"/>
        </w:rPr>
        <w:t xml:space="preserve"> (02.09.2019)</w:t>
      </w:r>
    </w:p>
    <w:p w14:paraId="50E0DCD9" w14:textId="4A558962"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w:t>
      </w:r>
      <w:proofErr w:type="spellEnd"/>
      <w:r>
        <w:rPr>
          <w:rFonts w:cs="Arial"/>
          <w:lang w:eastAsia="et-EE"/>
        </w:rPr>
        <w:t xml:space="preserve"> II </w:t>
      </w:r>
      <w:proofErr w:type="spellStart"/>
      <w:r>
        <w:rPr>
          <w:rFonts w:cs="Arial"/>
          <w:lang w:eastAsia="et-EE"/>
        </w:rPr>
        <w:t>töö</w:t>
      </w:r>
      <w:proofErr w:type="spellEnd"/>
      <w:r>
        <w:rPr>
          <w:rFonts w:cs="Arial"/>
          <w:lang w:eastAsia="et-EE"/>
        </w:rPr>
        <w:t xml:space="preserve"> </w:t>
      </w:r>
      <w:proofErr w:type="spellStart"/>
      <w:r>
        <w:rPr>
          <w:rFonts w:cs="Arial"/>
          <w:lang w:eastAsia="et-EE"/>
        </w:rPr>
        <w:t>praktikumis</w:t>
      </w:r>
      <w:proofErr w:type="spellEnd"/>
      <w:r>
        <w:rPr>
          <w:rFonts w:cs="Arial"/>
          <w:lang w:eastAsia="et-EE"/>
        </w:rPr>
        <w:t xml:space="preserve">, </w:t>
      </w:r>
      <w:proofErr w:type="spellStart"/>
      <w:r>
        <w:rPr>
          <w:rFonts w:cs="Arial"/>
          <w:lang w:eastAsia="et-EE"/>
        </w:rPr>
        <w:t>samm-sammulised</w:t>
      </w:r>
      <w:proofErr w:type="spellEnd"/>
      <w:r>
        <w:rPr>
          <w:rFonts w:cs="Arial"/>
          <w:lang w:eastAsia="et-EE"/>
        </w:rPr>
        <w:t xml:space="preserve"> </w:t>
      </w:r>
      <w:proofErr w:type="spellStart"/>
      <w:r>
        <w:rPr>
          <w:rFonts w:cs="Arial"/>
          <w:lang w:eastAsia="et-EE"/>
        </w:rPr>
        <w:t>juhendid</w:t>
      </w:r>
      <w:proofErr w:type="spellEnd"/>
      <w:r>
        <w:rPr>
          <w:rFonts w:cs="Arial"/>
          <w:lang w:eastAsia="et-EE"/>
        </w:rPr>
        <w:t xml:space="preserve">. [WWW] </w:t>
      </w:r>
      <w:hyperlink r:id="rId51" w:history="1">
        <w:r>
          <w:rPr>
            <w:rStyle w:val="Hyperlink"/>
            <w:rFonts w:cs="Arial"/>
            <w:lang w:eastAsia="et-EE"/>
          </w:rPr>
          <w:t>https://maurus.ttu.ee/</w:t>
        </w:r>
      </w:hyperlink>
      <w:r>
        <w:rPr>
          <w:rFonts w:cs="Arial"/>
          <w:lang w:eastAsia="et-EE"/>
        </w:rPr>
        <w:t xml:space="preserve"> (02.09.2019)</w:t>
      </w:r>
    </w:p>
    <w:p w14:paraId="5A94641D" w14:textId="4E84503D" w:rsidR="00480977" w:rsidRDefault="00480977" w:rsidP="00B54F13">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Andmebaaside</w:t>
      </w:r>
      <w:proofErr w:type="spellEnd"/>
      <w:r>
        <w:rPr>
          <w:rFonts w:cs="Arial"/>
          <w:lang w:eastAsia="et-EE"/>
        </w:rPr>
        <w:t xml:space="preserve"> </w:t>
      </w:r>
      <w:proofErr w:type="spellStart"/>
      <w:r>
        <w:rPr>
          <w:rFonts w:cs="Arial"/>
          <w:lang w:eastAsia="et-EE"/>
        </w:rPr>
        <w:t>projekti</w:t>
      </w:r>
      <w:proofErr w:type="spellEnd"/>
      <w:r>
        <w:rPr>
          <w:rFonts w:cs="Arial"/>
          <w:lang w:eastAsia="et-EE"/>
        </w:rPr>
        <w:t xml:space="preserve"> </w:t>
      </w:r>
      <w:proofErr w:type="spellStart"/>
      <w:r>
        <w:rPr>
          <w:rFonts w:cs="Arial"/>
          <w:lang w:eastAsia="et-EE"/>
        </w:rPr>
        <w:t>tegemise</w:t>
      </w:r>
      <w:proofErr w:type="spellEnd"/>
      <w:r>
        <w:rPr>
          <w:rFonts w:cs="Arial"/>
          <w:lang w:eastAsia="et-EE"/>
        </w:rPr>
        <w:t xml:space="preserve"> mall. [WWW] </w:t>
      </w:r>
      <w:hyperlink r:id="rId52" w:history="1">
        <w:r w:rsidR="00B54F13" w:rsidRPr="00E835D8">
          <w:rPr>
            <w:rStyle w:val="Hyperlink"/>
            <w:rFonts w:cs="Arial"/>
            <w:lang w:eastAsia="et-EE"/>
          </w:rPr>
          <w:t>https://maurus.ttu.ee/</w:t>
        </w:r>
      </w:hyperlink>
      <w:proofErr w:type="gramStart"/>
      <w:r w:rsidR="00B54F13">
        <w:rPr>
          <w:rFonts w:cs="Arial"/>
          <w:lang w:eastAsia="et-EE"/>
        </w:rPr>
        <w:t xml:space="preserve"> </w:t>
      </w:r>
      <w:r w:rsidR="00B54F13" w:rsidRPr="00B54F13">
        <w:rPr>
          <w:rFonts w:cs="Arial"/>
          <w:lang w:eastAsia="et-EE"/>
        </w:rPr>
        <w:t xml:space="preserve"> </w:t>
      </w:r>
      <w:r w:rsidR="00B54F13">
        <w:rPr>
          <w:rFonts w:cs="Arial"/>
          <w:lang w:eastAsia="et-EE"/>
        </w:rPr>
        <w:t xml:space="preserve"> </w:t>
      </w:r>
      <w:r w:rsidR="00C62FC8">
        <w:rPr>
          <w:rFonts w:cs="Arial"/>
          <w:lang w:eastAsia="et-EE"/>
        </w:rPr>
        <w:t>(</w:t>
      </w:r>
      <w:proofErr w:type="gramEnd"/>
      <w:r w:rsidR="00B54F13">
        <w:rPr>
          <w:rFonts w:cs="Arial"/>
          <w:lang w:eastAsia="et-EE"/>
        </w:rPr>
        <w:t>02</w:t>
      </w:r>
      <w:r w:rsidR="00C62FC8">
        <w:rPr>
          <w:rFonts w:cs="Arial"/>
          <w:lang w:eastAsia="et-EE"/>
        </w:rPr>
        <w:t>.0</w:t>
      </w:r>
      <w:r w:rsidR="00B54F13">
        <w:rPr>
          <w:rFonts w:cs="Arial"/>
          <w:lang w:eastAsia="et-EE"/>
        </w:rPr>
        <w:t>9.2019</w:t>
      </w:r>
      <w:r w:rsidR="00C62FC8">
        <w:rPr>
          <w:rFonts w:cs="Arial"/>
          <w:lang w:eastAsia="et-EE"/>
        </w:rPr>
        <w:t>)</w:t>
      </w:r>
    </w:p>
    <w:p w14:paraId="4507139E" w14:textId="68768B8F" w:rsidR="00356B04" w:rsidRPr="00356B04" w:rsidRDefault="00356B04" w:rsidP="00356B04">
      <w:pPr>
        <w:numPr>
          <w:ilvl w:val="0"/>
          <w:numId w:val="3"/>
        </w:numPr>
        <w:tabs>
          <w:tab w:val="left" w:pos="20160"/>
          <w:tab w:val="left" w:pos="24480"/>
          <w:tab w:val="left" w:pos="26640"/>
        </w:tabs>
        <w:spacing w:before="240" w:after="60"/>
        <w:rPr>
          <w:rFonts w:cs="Arial"/>
          <w:lang w:eastAsia="et-EE"/>
        </w:rPr>
      </w:pPr>
      <w:proofErr w:type="spellStart"/>
      <w:r>
        <w:rPr>
          <w:rFonts w:cs="Arial"/>
          <w:lang w:eastAsia="et-EE"/>
        </w:rPr>
        <w:t>PgApex</w:t>
      </w:r>
      <w:proofErr w:type="spellEnd"/>
      <w:r>
        <w:rPr>
          <w:rFonts w:cs="Arial"/>
          <w:lang w:eastAsia="et-EE"/>
        </w:rPr>
        <w:t xml:space="preserve"> </w:t>
      </w:r>
      <w:proofErr w:type="spellStart"/>
      <w:r>
        <w:rPr>
          <w:rFonts w:cs="Arial"/>
          <w:lang w:eastAsia="et-EE"/>
        </w:rPr>
        <w:t>keskkonna</w:t>
      </w:r>
      <w:proofErr w:type="spellEnd"/>
      <w:r>
        <w:rPr>
          <w:rFonts w:cs="Arial"/>
          <w:lang w:eastAsia="et-EE"/>
        </w:rPr>
        <w:t xml:space="preserve"> </w:t>
      </w:r>
      <w:proofErr w:type="spellStart"/>
      <w:r>
        <w:rPr>
          <w:rFonts w:cs="Arial"/>
          <w:lang w:eastAsia="et-EE"/>
        </w:rPr>
        <w:t>kasutamise</w:t>
      </w:r>
      <w:proofErr w:type="spellEnd"/>
      <w:r>
        <w:rPr>
          <w:rFonts w:cs="Arial"/>
          <w:lang w:eastAsia="et-EE"/>
        </w:rPr>
        <w:t xml:space="preserve"> </w:t>
      </w:r>
      <w:proofErr w:type="spellStart"/>
      <w:r>
        <w:rPr>
          <w:rFonts w:cs="Arial"/>
          <w:lang w:eastAsia="et-EE"/>
        </w:rPr>
        <w:t>juhend</w:t>
      </w:r>
      <w:proofErr w:type="spellEnd"/>
      <w:r>
        <w:rPr>
          <w:rFonts w:cs="Arial"/>
          <w:lang w:eastAsia="et-EE"/>
        </w:rPr>
        <w:t xml:space="preserve">. [WWW] </w:t>
      </w:r>
      <w:hyperlink r:id="rId53" w:history="1">
        <w:r>
          <w:rPr>
            <w:rStyle w:val="Hyperlink"/>
          </w:rPr>
          <w:t>https://digi.lib.ttu.ee/i/?13741</w:t>
        </w:r>
      </w:hyperlink>
      <w:r>
        <w:rPr>
          <w:rFonts w:cs="Arial"/>
          <w:lang w:eastAsia="et-EE"/>
        </w:rPr>
        <w:t xml:space="preserve">  (06.06.2019)</w:t>
      </w:r>
    </w:p>
    <w:p w14:paraId="6CAE6C20" w14:textId="023963F2" w:rsidR="00C26DC3" w:rsidRDefault="00C26DC3" w:rsidP="00C26DC3">
      <w:pPr>
        <w:numPr>
          <w:ilvl w:val="0"/>
          <w:numId w:val="3"/>
        </w:numPr>
        <w:tabs>
          <w:tab w:val="left" w:pos="20160"/>
          <w:tab w:val="left" w:pos="24480"/>
          <w:tab w:val="left" w:pos="26640"/>
        </w:tabs>
        <w:spacing w:before="240" w:after="60"/>
      </w:pPr>
      <w:proofErr w:type="spellStart"/>
      <w:r>
        <w:t>AutoCheck</w:t>
      </w:r>
      <w:proofErr w:type="spellEnd"/>
      <w:r>
        <w:t xml:space="preserve">. What is a vehicle identification number (VIN)? [WWW] </w:t>
      </w:r>
      <w:hyperlink r:id="rId54" w:history="1">
        <w:r w:rsidRPr="00DC1DC0">
          <w:rPr>
            <w:rStyle w:val="Hyperlink"/>
          </w:rPr>
          <w:t>https://www.autocheck.com/vehiclehistory/autocheck/en/vinbasics</w:t>
        </w:r>
      </w:hyperlink>
      <w:r>
        <w:t xml:space="preserve"> (29.08.2018)</w:t>
      </w:r>
    </w:p>
    <w:p w14:paraId="09D1A2A0" w14:textId="1534F2AC" w:rsidR="00431728" w:rsidRDefault="00431728" w:rsidP="00CA4614">
      <w:pPr>
        <w:numPr>
          <w:ilvl w:val="0"/>
          <w:numId w:val="3"/>
        </w:numPr>
        <w:tabs>
          <w:tab w:val="left" w:pos="20160"/>
          <w:tab w:val="left" w:pos="24480"/>
          <w:tab w:val="left" w:pos="26640"/>
        </w:tabs>
        <w:spacing w:before="240" w:after="60"/>
      </w:pPr>
      <w:r w:rsidRPr="00507179">
        <w:t>Country Codes - ISO 3166</w:t>
      </w:r>
      <w:r w:rsidR="00816262">
        <w:t>.</w:t>
      </w:r>
      <w:r w:rsidRPr="00507179">
        <w:t xml:space="preserve"> [WWW] </w:t>
      </w:r>
      <w:r w:rsidR="00CA4614">
        <w:br/>
      </w:r>
      <w:hyperlink r:id="rId55" w:history="1">
        <w:r w:rsidR="00CA4614" w:rsidRPr="00E835D8">
          <w:rPr>
            <w:rStyle w:val="Hyperlink"/>
          </w:rPr>
          <w:t>https://www.iso.org/iso-3166-country-codes.html</w:t>
        </w:r>
      </w:hyperlink>
      <w:r w:rsidR="00CA4614">
        <w:t xml:space="preserve"> </w:t>
      </w:r>
      <w:r w:rsidR="00CA4614" w:rsidRPr="00CA4614">
        <w:t xml:space="preserve"> </w:t>
      </w:r>
      <w:r w:rsidR="0059221F">
        <w:rPr>
          <w:rFonts w:cs="Arial"/>
          <w:lang w:eastAsia="et-EE"/>
        </w:rPr>
        <w:t>(</w:t>
      </w:r>
      <w:r w:rsidR="00CA4614">
        <w:rPr>
          <w:rFonts w:cs="Arial"/>
          <w:lang w:eastAsia="et-EE"/>
        </w:rPr>
        <w:t>02</w:t>
      </w:r>
      <w:r w:rsidR="0059221F">
        <w:rPr>
          <w:rFonts w:cs="Arial"/>
          <w:lang w:eastAsia="et-EE"/>
        </w:rPr>
        <w:t>.0</w:t>
      </w:r>
      <w:r w:rsidR="00CA4614">
        <w:rPr>
          <w:rFonts w:cs="Arial"/>
          <w:lang w:eastAsia="et-EE"/>
        </w:rPr>
        <w:t>9.2019</w:t>
      </w:r>
      <w:r w:rsidR="0059221F">
        <w:rPr>
          <w:rFonts w:cs="Arial"/>
          <w:lang w:eastAsia="et-EE"/>
        </w:rPr>
        <w:t>)</w:t>
      </w:r>
    </w:p>
    <w:p w14:paraId="4A5891CA" w14:textId="77777777" w:rsidR="000C2B32" w:rsidRPr="00714E03" w:rsidRDefault="000C2B32" w:rsidP="00E04026">
      <w:pPr>
        <w:numPr>
          <w:ilvl w:val="0"/>
          <w:numId w:val="3"/>
        </w:numPr>
        <w:tabs>
          <w:tab w:val="left" w:pos="20160"/>
          <w:tab w:val="left" w:pos="24480"/>
          <w:tab w:val="left" w:pos="26640"/>
        </w:tabs>
        <w:spacing w:before="240" w:after="60"/>
        <w:rPr>
          <w:rFonts w:cs="Arial"/>
          <w:lang w:eastAsia="et-EE"/>
        </w:rPr>
      </w:pPr>
      <w:r w:rsidRPr="00714E03">
        <w:rPr>
          <w:rFonts w:cs="Arial"/>
          <w:lang w:eastAsia="et-EE"/>
        </w:rPr>
        <w:t xml:space="preserve">Chisholm, M. (2000). </w:t>
      </w:r>
      <w:r w:rsidRPr="00714E03">
        <w:rPr>
          <w:rFonts w:cs="Arial"/>
          <w:i/>
          <w:lang w:eastAsia="et-EE"/>
        </w:rPr>
        <w:t xml:space="preserve">Managing Reference Data in Enterprise Databases: </w:t>
      </w:r>
      <w:r w:rsidRPr="00714E03">
        <w:t>Binding</w:t>
      </w:r>
      <w:r w:rsidRPr="00714E03">
        <w:rPr>
          <w:rFonts w:cs="Arial"/>
          <w:i/>
          <w:lang w:eastAsia="et-EE"/>
        </w:rPr>
        <w:t xml:space="preserve"> Corporate Data to the Wider World.</w:t>
      </w:r>
      <w:r w:rsidRPr="00714E03">
        <w:rPr>
          <w:rFonts w:cs="Arial"/>
          <w:lang w:eastAsia="et-EE"/>
        </w:rPr>
        <w:t xml:space="preserve"> Morgan Kaufmann.</w:t>
      </w:r>
    </w:p>
    <w:p w14:paraId="42DDDF07" w14:textId="0F5D077A" w:rsidR="00327DA6" w:rsidRPr="00714E03" w:rsidRDefault="00327DA6" w:rsidP="00E04026">
      <w:pPr>
        <w:numPr>
          <w:ilvl w:val="0"/>
          <w:numId w:val="3"/>
        </w:numPr>
        <w:tabs>
          <w:tab w:val="left" w:pos="20160"/>
          <w:tab w:val="left" w:pos="24480"/>
          <w:tab w:val="left" w:pos="26640"/>
        </w:tabs>
        <w:spacing w:before="240" w:after="60"/>
      </w:pPr>
      <w:r w:rsidRPr="00714E03">
        <w:t xml:space="preserve">Eesti Statistika. Riikide ja territooriumide klassifikaator 2013v1. [WWW] </w:t>
      </w:r>
      <w:hyperlink r:id="rId56" w:history="1">
        <w:r w:rsidR="00E63AAB" w:rsidRPr="008C03FE">
          <w:rPr>
            <w:rStyle w:val="Hyperlink"/>
            <w:rFonts w:cs="Arial"/>
            <w:sz w:val="22"/>
            <w:lang w:eastAsia="et-EE"/>
          </w:rPr>
          <w:t>http://metaweb.stat.ee/view_xml_multi_code.htm?id=3477719&amp;siteLanguage=ee</w:t>
        </w:r>
      </w:hyperlink>
      <w:r w:rsidR="00E63AAB" w:rsidRPr="008C03FE">
        <w:rPr>
          <w:rStyle w:val="Hyperlink"/>
          <w:rFonts w:cs="Arial"/>
          <w:color w:val="auto"/>
          <w:sz w:val="22"/>
          <w:u w:val="none"/>
          <w:lang w:eastAsia="et-EE"/>
        </w:rPr>
        <w:t xml:space="preserve"> </w:t>
      </w:r>
      <w:r w:rsidR="005E3E51">
        <w:rPr>
          <w:rFonts w:cs="Arial"/>
          <w:lang w:eastAsia="et-EE"/>
        </w:rPr>
        <w:t>(29.01.2017)</w:t>
      </w:r>
    </w:p>
    <w:p w14:paraId="54C1F7EB" w14:textId="2B4E5E7E" w:rsidR="000C2B32" w:rsidRPr="00714E03" w:rsidRDefault="000C2B32" w:rsidP="00E04026">
      <w:pPr>
        <w:numPr>
          <w:ilvl w:val="0"/>
          <w:numId w:val="3"/>
        </w:numPr>
        <w:tabs>
          <w:tab w:val="left" w:pos="20160"/>
          <w:tab w:val="left" w:pos="24480"/>
          <w:tab w:val="left" w:pos="26640"/>
        </w:tabs>
        <w:spacing w:before="240" w:after="60"/>
      </w:pPr>
      <w:r w:rsidRPr="00714E03">
        <w:t>ESTERM</w:t>
      </w:r>
      <w:r w:rsidR="00816262">
        <w:t>.</w:t>
      </w:r>
      <w:r w:rsidRPr="00714E03">
        <w:t xml:space="preserve"> [WWW] </w:t>
      </w:r>
      <w:hyperlink r:id="rId57" w:history="1">
        <w:r w:rsidR="00B65443" w:rsidRPr="00F26C6A">
          <w:rPr>
            <w:rStyle w:val="Hyperlink"/>
          </w:rPr>
          <w:t>http://termin.eki.ee/esterm/</w:t>
        </w:r>
      </w:hyperlink>
      <w:r w:rsidR="00B65443">
        <w:t xml:space="preserve"> </w:t>
      </w:r>
      <w:r w:rsidR="007F673C">
        <w:rPr>
          <w:rFonts w:cs="Arial"/>
          <w:lang w:eastAsia="et-EE"/>
        </w:rPr>
        <w:t>(29.01.2017)</w:t>
      </w:r>
    </w:p>
    <w:p w14:paraId="1C48A51F" w14:textId="788BCF7A" w:rsidR="00882BA8" w:rsidRDefault="00B54F13" w:rsidP="00B54F13">
      <w:pPr>
        <w:numPr>
          <w:ilvl w:val="0"/>
          <w:numId w:val="3"/>
        </w:numPr>
        <w:tabs>
          <w:tab w:val="left" w:pos="20160"/>
          <w:tab w:val="left" w:pos="24480"/>
          <w:tab w:val="left" w:pos="26640"/>
        </w:tabs>
        <w:spacing w:before="240" w:after="60"/>
        <w:rPr>
          <w:rFonts w:cs="Arial"/>
          <w:lang w:eastAsia="et-EE"/>
        </w:rPr>
      </w:pPr>
      <w:r>
        <w:rPr>
          <w:rFonts w:cs="Arial"/>
          <w:lang w:eastAsia="et-EE"/>
        </w:rPr>
        <w:t>Europcar</w:t>
      </w:r>
      <w:r w:rsidR="00816262">
        <w:rPr>
          <w:rFonts w:cs="Arial"/>
          <w:lang w:eastAsia="et-EE"/>
        </w:rPr>
        <w:t>.</w:t>
      </w:r>
      <w:r w:rsidR="00882BA8">
        <w:rPr>
          <w:rFonts w:cs="Arial"/>
          <w:lang w:eastAsia="et-EE"/>
        </w:rPr>
        <w:t xml:space="preserve"> [WWW]</w:t>
      </w:r>
      <w:r>
        <w:rPr>
          <w:rFonts w:cs="Arial"/>
          <w:lang w:eastAsia="et-EE"/>
        </w:rPr>
        <w:t xml:space="preserve"> </w:t>
      </w:r>
      <w:hyperlink r:id="rId58" w:history="1">
        <w:r w:rsidRPr="00E835D8">
          <w:rPr>
            <w:rStyle w:val="Hyperlink"/>
            <w:rFonts w:cs="Arial"/>
            <w:lang w:eastAsia="et-EE"/>
          </w:rPr>
          <w:t>https://www.europcar.ee/</w:t>
        </w:r>
      </w:hyperlink>
      <w:r>
        <w:rPr>
          <w:rFonts w:cs="Arial"/>
          <w:lang w:eastAsia="et-EE"/>
        </w:rPr>
        <w:t xml:space="preserve"> (02</w:t>
      </w:r>
      <w:r w:rsidR="00882BA8">
        <w:rPr>
          <w:rFonts w:cs="Arial"/>
          <w:lang w:eastAsia="et-EE"/>
        </w:rPr>
        <w:t>.0</w:t>
      </w:r>
      <w:r>
        <w:rPr>
          <w:rFonts w:cs="Arial"/>
          <w:lang w:eastAsia="et-EE"/>
        </w:rPr>
        <w:t>9</w:t>
      </w:r>
      <w:r w:rsidR="00882BA8">
        <w:rPr>
          <w:rFonts w:cs="Arial"/>
          <w:lang w:eastAsia="et-EE"/>
        </w:rPr>
        <w:t>.201</w:t>
      </w:r>
      <w:r>
        <w:rPr>
          <w:rFonts w:cs="Arial"/>
          <w:lang w:eastAsia="et-EE"/>
        </w:rPr>
        <w:t>9</w:t>
      </w:r>
      <w:r w:rsidR="00882BA8">
        <w:rPr>
          <w:rFonts w:cs="Arial"/>
          <w:lang w:eastAsia="et-EE"/>
        </w:rPr>
        <w:t>)</w:t>
      </w:r>
    </w:p>
    <w:p w14:paraId="3050CD2F" w14:textId="080ED8D3" w:rsidR="00B65443" w:rsidRDefault="00B65443" w:rsidP="00E04026">
      <w:pPr>
        <w:numPr>
          <w:ilvl w:val="0"/>
          <w:numId w:val="3"/>
        </w:numPr>
        <w:tabs>
          <w:tab w:val="left" w:pos="20160"/>
          <w:tab w:val="left" w:pos="24480"/>
          <w:tab w:val="left" w:pos="26640"/>
        </w:tabs>
        <w:spacing w:before="240" w:after="60"/>
      </w:pPr>
      <w:r>
        <w:t xml:space="preserve">Isikuandmete kaitse seadus. [WWW] </w:t>
      </w:r>
      <w:hyperlink r:id="rId59" w:history="1">
        <w:r w:rsidRPr="00F26C6A">
          <w:rPr>
            <w:rStyle w:val="Hyperlink"/>
            <w:rFonts w:cs="Arial"/>
            <w:lang w:eastAsia="et-EE"/>
          </w:rPr>
          <w:t>https://www.riigiteataja.ee/akt/130122010011?leiaKehtiv</w:t>
        </w:r>
      </w:hyperlink>
      <w:r>
        <w:rPr>
          <w:rStyle w:val="Hyperlink"/>
          <w:color w:val="auto"/>
          <w:u w:val="none"/>
        </w:rPr>
        <w:t xml:space="preserve"> </w:t>
      </w:r>
      <w:r w:rsidR="0099739A">
        <w:rPr>
          <w:rFonts w:cs="Arial"/>
          <w:lang w:eastAsia="et-EE"/>
        </w:rPr>
        <w:t>(29.01.2017)</w:t>
      </w:r>
    </w:p>
    <w:p w14:paraId="26DC639C" w14:textId="3CA0D405" w:rsidR="000C2B32" w:rsidRPr="00714E03" w:rsidRDefault="000C2B32" w:rsidP="00E04026">
      <w:pPr>
        <w:numPr>
          <w:ilvl w:val="0"/>
          <w:numId w:val="3"/>
        </w:numPr>
        <w:tabs>
          <w:tab w:val="left" w:pos="20160"/>
          <w:tab w:val="left" w:pos="24480"/>
          <w:tab w:val="left" w:pos="26640"/>
        </w:tabs>
        <w:spacing w:before="240" w:after="60"/>
      </w:pPr>
      <w:r w:rsidRPr="00714E03">
        <w:t>Infosüsteemide turvameetmete süsteem. Vabariigi Valitsuse 20.12 2007. a määrus nr 252. Elektrooniline Riigi Teataja.</w:t>
      </w:r>
      <w:r w:rsidRPr="00714E03">
        <w:br/>
        <w:t xml:space="preserve">[WWW] </w:t>
      </w:r>
      <w:hyperlink r:id="rId60" w:history="1">
        <w:r w:rsidR="00933DE0" w:rsidRPr="00D83DAF">
          <w:rPr>
            <w:rStyle w:val="Hyperlink"/>
            <w:rFonts w:cs="Arial"/>
            <w:lang w:eastAsia="et-EE"/>
          </w:rPr>
          <w:t>https://www.riigiteataja.ee/akt/13125331?leiaKehtiv</w:t>
        </w:r>
      </w:hyperlink>
      <w:r w:rsidR="00933DE0">
        <w:rPr>
          <w:rStyle w:val="Hyperlink"/>
          <w:rFonts w:cs="Arial"/>
          <w:color w:val="auto"/>
          <w:u w:val="none"/>
          <w:lang w:eastAsia="et-EE"/>
        </w:rPr>
        <w:t xml:space="preserve"> </w:t>
      </w:r>
      <w:r w:rsidR="00E12120">
        <w:rPr>
          <w:rFonts w:cs="Arial"/>
          <w:lang w:eastAsia="et-EE"/>
        </w:rPr>
        <w:t>(29.01.2017)</w:t>
      </w:r>
    </w:p>
    <w:p w14:paraId="238B391A" w14:textId="64CBE5C1" w:rsidR="00182FE3" w:rsidRDefault="00182FE3" w:rsidP="00182FE3">
      <w:pPr>
        <w:numPr>
          <w:ilvl w:val="0"/>
          <w:numId w:val="3"/>
        </w:numPr>
        <w:tabs>
          <w:tab w:val="left" w:pos="20160"/>
          <w:tab w:val="left" w:pos="24480"/>
          <w:tab w:val="left" w:pos="26640"/>
        </w:tabs>
        <w:spacing w:before="240" w:after="60"/>
        <w:rPr>
          <w:rFonts w:cs="Arial"/>
          <w:lang w:eastAsia="et-EE"/>
        </w:rPr>
      </w:pPr>
      <w:r>
        <w:rPr>
          <w:rFonts w:cs="Arial"/>
          <w:lang w:eastAsia="et-EE"/>
        </w:rPr>
        <w:t>Registreerimismärgid. [WWW]</w:t>
      </w:r>
      <w:r w:rsidRPr="00182FE3">
        <w:t xml:space="preserve"> </w:t>
      </w:r>
      <w:hyperlink r:id="rId61" w:anchor="tab-1" w:history="1">
        <w:r w:rsidRPr="00FB73A6">
          <w:rPr>
            <w:rStyle w:val="Hyperlink"/>
            <w:rFonts w:cs="Arial"/>
            <w:lang w:eastAsia="et-EE"/>
          </w:rPr>
          <w:t>https://www.mnt.ee/et/soiduk/registreerimismargid#tab-1</w:t>
        </w:r>
      </w:hyperlink>
      <w:r>
        <w:rPr>
          <w:rFonts w:cs="Arial"/>
          <w:lang w:eastAsia="et-EE"/>
        </w:rPr>
        <w:t xml:space="preserve"> (06.09.2018)</w:t>
      </w:r>
    </w:p>
    <w:p w14:paraId="54A383C2" w14:textId="3050B70D"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Schema. Car. [WWW] </w:t>
      </w:r>
      <w:hyperlink r:id="rId62" w:history="1">
        <w:r w:rsidRPr="00B03CCD">
          <w:rPr>
            <w:rStyle w:val="Hyperlink"/>
            <w:rFonts w:cs="Arial"/>
            <w:lang w:eastAsia="et-EE"/>
          </w:rPr>
          <w:t>https://schema.org/Car</w:t>
        </w:r>
      </w:hyperlink>
      <w:r>
        <w:rPr>
          <w:rFonts w:cs="Arial"/>
          <w:lang w:eastAsia="et-EE"/>
        </w:rPr>
        <w:t xml:space="preserve"> (13.05.2017)</w:t>
      </w:r>
    </w:p>
    <w:p w14:paraId="1BCFFD04" w14:textId="77777777" w:rsidR="00974F1D" w:rsidRPr="00B816CF" w:rsidRDefault="00974F1D" w:rsidP="00974F1D">
      <w:pPr>
        <w:numPr>
          <w:ilvl w:val="0"/>
          <w:numId w:val="3"/>
        </w:numPr>
        <w:tabs>
          <w:tab w:val="left" w:pos="20160"/>
          <w:tab w:val="left" w:pos="24480"/>
          <w:tab w:val="left" w:pos="26640"/>
        </w:tabs>
        <w:spacing w:before="240" w:after="60"/>
        <w:rPr>
          <w:rFonts w:cs="Arial"/>
          <w:lang w:eastAsia="et-EE"/>
        </w:rPr>
      </w:pPr>
      <w:r w:rsidRPr="00B816CF">
        <w:rPr>
          <w:rFonts w:cs="Arial"/>
          <w:lang w:eastAsia="et-EE"/>
        </w:rPr>
        <w:lastRenderedPageBreak/>
        <w:t xml:space="preserve">Veljovic, I., 2017. What is the maximum length of a valid email address? MoonMail, 16.02.2018 [WWW] </w:t>
      </w:r>
      <w:hyperlink r:id="rId63" w:history="1">
        <w:r w:rsidRPr="00A738AB">
          <w:rPr>
            <w:rStyle w:val="Hyperlink"/>
            <w:rFonts w:cs="Arial"/>
            <w:lang w:eastAsia="et-EE"/>
          </w:rPr>
          <w:t>https://blog.moonmail.io/what-is-the-maximum-length-of-a-valid-email-address-f712c6c4bc93</w:t>
        </w:r>
      </w:hyperlink>
      <w:r>
        <w:rPr>
          <w:rFonts w:cs="Arial"/>
          <w:lang w:eastAsia="et-EE"/>
        </w:rPr>
        <w:t xml:space="preserve"> </w:t>
      </w:r>
      <w:r w:rsidRPr="00B816CF">
        <w:rPr>
          <w:rFonts w:cs="Arial"/>
          <w:lang w:eastAsia="et-EE"/>
        </w:rPr>
        <w:t>(</w:t>
      </w:r>
      <w:r>
        <w:rPr>
          <w:rFonts w:cs="Arial"/>
          <w:lang w:eastAsia="et-EE"/>
        </w:rPr>
        <w:t>10</w:t>
      </w:r>
      <w:r w:rsidRPr="00B816CF">
        <w:rPr>
          <w:rFonts w:cs="Arial"/>
          <w:lang w:eastAsia="et-EE"/>
        </w:rPr>
        <w:t>.</w:t>
      </w:r>
      <w:r>
        <w:rPr>
          <w:rFonts w:cs="Arial"/>
          <w:lang w:eastAsia="et-EE"/>
        </w:rPr>
        <w:t>02</w:t>
      </w:r>
      <w:r w:rsidRPr="00B816CF">
        <w:rPr>
          <w:rFonts w:cs="Arial"/>
          <w:lang w:eastAsia="et-EE"/>
        </w:rPr>
        <w:t>.2018)</w:t>
      </w:r>
    </w:p>
    <w:p w14:paraId="3114A095" w14:textId="20399789" w:rsidR="00882BA8" w:rsidRDefault="00882BA8" w:rsidP="00882BA8">
      <w:pPr>
        <w:numPr>
          <w:ilvl w:val="0"/>
          <w:numId w:val="3"/>
        </w:numPr>
        <w:tabs>
          <w:tab w:val="left" w:pos="20160"/>
          <w:tab w:val="left" w:pos="24480"/>
          <w:tab w:val="left" w:pos="26640"/>
        </w:tabs>
        <w:spacing w:before="240" w:after="60"/>
        <w:rPr>
          <w:rFonts w:cs="Arial"/>
          <w:lang w:eastAsia="et-EE"/>
        </w:rPr>
      </w:pPr>
      <w:r>
        <w:rPr>
          <w:rFonts w:cs="Arial"/>
          <w:lang w:eastAsia="et-EE"/>
        </w:rPr>
        <w:t xml:space="preserve">Vikipeedia. Auto. [WWW] </w:t>
      </w:r>
      <w:hyperlink r:id="rId64" w:history="1">
        <w:r w:rsidRPr="00A72474">
          <w:rPr>
            <w:rStyle w:val="Hyperlink"/>
            <w:rFonts w:cs="Arial"/>
            <w:lang w:eastAsia="et-EE"/>
          </w:rPr>
          <w:t>https://et.wikipedia.org/wiki/Auto</w:t>
        </w:r>
      </w:hyperlink>
      <w:r>
        <w:rPr>
          <w:rFonts w:cs="Arial"/>
          <w:lang w:eastAsia="et-EE"/>
        </w:rPr>
        <w:t xml:space="preserve"> (25.05.2017)</w:t>
      </w:r>
    </w:p>
    <w:p w14:paraId="6FE621D9" w14:textId="00F29498" w:rsidR="000C2B32" w:rsidRDefault="000C2B32" w:rsidP="00E04026">
      <w:pPr>
        <w:numPr>
          <w:ilvl w:val="0"/>
          <w:numId w:val="3"/>
        </w:numPr>
        <w:tabs>
          <w:tab w:val="left" w:pos="20160"/>
          <w:tab w:val="left" w:pos="24480"/>
          <w:tab w:val="left" w:pos="26640"/>
        </w:tabs>
        <w:spacing w:before="240" w:after="60"/>
        <w:rPr>
          <w:rFonts w:cs="Arial"/>
          <w:lang w:eastAsia="et-EE"/>
        </w:rPr>
      </w:pPr>
      <w:r w:rsidRPr="00714E03">
        <w:t>Vikipeedia</w:t>
      </w:r>
      <w:r w:rsidRPr="00714E03">
        <w:rPr>
          <w:rFonts w:cs="Arial"/>
          <w:lang w:eastAsia="et-EE"/>
        </w:rPr>
        <w:t xml:space="preserve">. Riik. [WWW] </w:t>
      </w:r>
      <w:hyperlink r:id="rId65" w:history="1">
        <w:r w:rsidR="00065CF2" w:rsidRPr="00D83DAF">
          <w:rPr>
            <w:rStyle w:val="Hyperlink"/>
            <w:rFonts w:cs="Arial"/>
            <w:lang w:eastAsia="et-EE"/>
          </w:rPr>
          <w:t>https://et.wikipedia.org/wiki/Riik</w:t>
        </w:r>
      </w:hyperlink>
      <w:r w:rsidR="00065CF2">
        <w:rPr>
          <w:rStyle w:val="Hyperlink"/>
          <w:rFonts w:cs="Arial"/>
          <w:color w:val="auto"/>
          <w:u w:val="none"/>
          <w:lang w:eastAsia="et-EE"/>
        </w:rPr>
        <w:t xml:space="preserve"> </w:t>
      </w:r>
      <w:r w:rsidR="00A352B7">
        <w:rPr>
          <w:rFonts w:cs="Arial"/>
          <w:lang w:eastAsia="et-EE"/>
        </w:rPr>
        <w:t>(29.01.2017)</w:t>
      </w:r>
      <w:r w:rsidRPr="00714E03">
        <w:rPr>
          <w:rFonts w:cs="Arial"/>
          <w:lang w:eastAsia="et-EE"/>
        </w:rPr>
        <w:t xml:space="preserve"> </w:t>
      </w:r>
    </w:p>
    <w:p w14:paraId="1DCEA738" w14:textId="74F32BC2" w:rsidR="00C016D3" w:rsidRPr="008B3DB6" w:rsidRDefault="00C016D3" w:rsidP="00C016D3">
      <w:pPr>
        <w:numPr>
          <w:ilvl w:val="0"/>
          <w:numId w:val="3"/>
        </w:numPr>
        <w:tabs>
          <w:tab w:val="left" w:pos="20160"/>
          <w:tab w:val="left" w:pos="24480"/>
          <w:tab w:val="left" w:pos="26640"/>
        </w:tabs>
        <w:spacing w:before="240" w:after="60"/>
        <w:rPr>
          <w:rFonts w:cs="Arial"/>
          <w:lang w:eastAsia="et-EE"/>
        </w:rPr>
      </w:pPr>
      <w:r>
        <w:rPr>
          <w:rFonts w:cs="Arial"/>
          <w:lang w:eastAsia="et-EE"/>
        </w:rPr>
        <w:t>Wikipedia</w:t>
      </w:r>
      <w:r w:rsidR="00882BA8">
        <w:rPr>
          <w:rFonts w:cs="Arial"/>
          <w:lang w:eastAsia="et-EE"/>
        </w:rPr>
        <w:t xml:space="preserve">. Car model. </w:t>
      </w:r>
      <w:r>
        <w:rPr>
          <w:rFonts w:cs="Arial"/>
          <w:lang w:eastAsia="et-EE"/>
        </w:rPr>
        <w:t xml:space="preserve">[WWW] </w:t>
      </w:r>
      <w:hyperlink r:id="rId66" w:history="1">
        <w:r w:rsidRPr="007A355D">
          <w:rPr>
            <w:rStyle w:val="Hyperlink"/>
            <w:rFonts w:cs="Arial"/>
            <w:lang w:eastAsia="et-EE"/>
          </w:rPr>
          <w:t>https://en.wikipedia.org/wiki/Car_model</w:t>
        </w:r>
      </w:hyperlink>
      <w:r>
        <w:rPr>
          <w:rFonts w:cs="Arial"/>
          <w:lang w:eastAsia="et-EE"/>
        </w:rPr>
        <w:t xml:space="preserve"> (29.08.2018)</w:t>
      </w:r>
    </w:p>
    <w:sectPr w:rsidR="00C016D3" w:rsidRPr="008B3DB6">
      <w:headerReference w:type="first" r:id="rId67"/>
      <w:footerReference w:type="first" r:id="rId68"/>
      <w:footnotePr>
        <w:pos w:val="beneathText"/>
      </w:footnotePr>
      <w:type w:val="continuous"/>
      <w:pgSz w:w="11905" w:h="16837"/>
      <w:pgMar w:top="1440" w:right="1274" w:bottom="1537" w:left="180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7A873" w14:textId="77777777" w:rsidR="003F44CE" w:rsidRDefault="003F44CE">
      <w:r>
        <w:separator/>
      </w:r>
    </w:p>
  </w:endnote>
  <w:endnote w:type="continuationSeparator" w:id="0">
    <w:p w14:paraId="506B0E39" w14:textId="77777777" w:rsidR="003F44CE" w:rsidRDefault="003F44CE">
      <w:r>
        <w:continuationSeparator/>
      </w:r>
    </w:p>
  </w:endnote>
  <w:endnote w:type="continuationNotice" w:id="1">
    <w:p w14:paraId="3C48D3DF" w14:textId="77777777" w:rsidR="003F44CE" w:rsidRDefault="003F44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tarSymbol">
    <w:altName w:val="Arial Unicode MS"/>
    <w:panose1 w:val="020B0604020202020204"/>
    <w:charset w:val="00"/>
    <w:family w:val="auto"/>
    <w:pitch w:val="default"/>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HG Mincho Light J">
    <w:panose1 w:val="020B0604020202020204"/>
    <w:charset w:val="00"/>
    <w:family w:val="auto"/>
    <w:notTrueType/>
    <w:pitch w:val="variable"/>
    <w:sig w:usb0="00000003" w:usb1="00000000" w:usb2="00000000" w:usb3="00000000" w:csb0="00000001" w:csb1="00000000"/>
  </w:font>
  <w:font w:name="Cumberland">
    <w:altName w:val="Courier New"/>
    <w:panose1 w:val="020B06040202020202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CC"/>
    <w:family w:val="swiss"/>
    <w:pitch w:val="variable"/>
    <w:sig w:usb0="E4002EFF" w:usb1="C000E47F" w:usb2="00000009" w:usb3="00000000" w:csb0="000001FF" w:csb1="00000000"/>
  </w:font>
  <w:font w:name="Consolas">
    <w:panose1 w:val="020B0609020204030204"/>
    <w:charset w:val="CC"/>
    <w:family w:val="modern"/>
    <w:pitch w:val="fixed"/>
    <w:sig w:usb0="E10006FF" w:usb1="4000FCFF" w:usb2="00000009" w:usb3="00000000" w:csb0="0000019F" w:csb1="00000000"/>
  </w:font>
  <w:font w:name="Yu Mincho">
    <w:altName w:val="Yu Mincho"/>
    <w:panose1 w:val="02020400000000000000"/>
    <w:charset w:val="80"/>
    <w:family w:val="roman"/>
    <w:pitch w:val="variable"/>
    <w:sig w:usb0="800002E7" w:usb1="2AC7FCFF" w:usb2="00000012" w:usb3="00000000" w:csb0="0002009F" w:csb1="00000000"/>
  </w:font>
  <w:font w:name="ArialMT">
    <w:altName w:val="Times New Roman"/>
    <w:panose1 w:val="020B0604020202020204"/>
    <w:charset w:val="00"/>
    <w:family w:val="auto"/>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5E25E" w14:textId="77777777" w:rsidR="00F40FB4" w:rsidRDefault="00F40FB4">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49AA3479" w14:textId="77777777" w:rsidR="00F40FB4" w:rsidRDefault="00F40FB4">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7BCCCE2E" w14:textId="77777777" w:rsidTr="77931366">
      <w:tc>
        <w:tcPr>
          <w:tcW w:w="2944" w:type="dxa"/>
        </w:tcPr>
        <w:p w14:paraId="54271F0C" w14:textId="646DF4BA" w:rsidR="00F40FB4" w:rsidRDefault="00F40FB4" w:rsidP="77931366">
          <w:pPr>
            <w:pStyle w:val="Header"/>
            <w:ind w:left="-115"/>
          </w:pPr>
        </w:p>
      </w:tc>
      <w:tc>
        <w:tcPr>
          <w:tcW w:w="2944" w:type="dxa"/>
        </w:tcPr>
        <w:p w14:paraId="404053CC" w14:textId="413886FC" w:rsidR="00F40FB4" w:rsidRDefault="00F40FB4" w:rsidP="77931366">
          <w:pPr>
            <w:pStyle w:val="Header"/>
            <w:jc w:val="center"/>
          </w:pPr>
        </w:p>
      </w:tc>
      <w:tc>
        <w:tcPr>
          <w:tcW w:w="2944" w:type="dxa"/>
        </w:tcPr>
        <w:p w14:paraId="475FD952" w14:textId="6EEFFE0F" w:rsidR="00F40FB4" w:rsidRDefault="00F40FB4" w:rsidP="77931366">
          <w:pPr>
            <w:pStyle w:val="Header"/>
            <w:ind w:right="-115"/>
            <w:jc w:val="right"/>
          </w:pPr>
        </w:p>
      </w:tc>
    </w:tr>
  </w:tbl>
  <w:p w14:paraId="6E22DEF4" w14:textId="4422F7B6" w:rsidR="00F40FB4" w:rsidRDefault="00F40FB4" w:rsidP="779313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7544" w14:textId="730F3556" w:rsidR="00F40FB4" w:rsidRDefault="00F40FB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0668C4A" w14:textId="77777777" w:rsidR="00F40FB4" w:rsidRDefault="00F40F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3B6AB9D7" w14:textId="77777777" w:rsidTr="77931366">
      <w:tc>
        <w:tcPr>
          <w:tcW w:w="2944" w:type="dxa"/>
        </w:tcPr>
        <w:p w14:paraId="45F62A16" w14:textId="5BA0686D" w:rsidR="00F40FB4" w:rsidRDefault="00F40FB4" w:rsidP="77931366">
          <w:pPr>
            <w:pStyle w:val="Header"/>
            <w:ind w:left="-115"/>
          </w:pPr>
        </w:p>
      </w:tc>
      <w:tc>
        <w:tcPr>
          <w:tcW w:w="2944" w:type="dxa"/>
        </w:tcPr>
        <w:p w14:paraId="68383058" w14:textId="0D0E6873" w:rsidR="00F40FB4" w:rsidRDefault="00F40FB4" w:rsidP="77931366">
          <w:pPr>
            <w:pStyle w:val="Header"/>
            <w:jc w:val="center"/>
          </w:pPr>
        </w:p>
      </w:tc>
      <w:tc>
        <w:tcPr>
          <w:tcW w:w="2944" w:type="dxa"/>
        </w:tcPr>
        <w:p w14:paraId="1DB628DC" w14:textId="24EAF328" w:rsidR="00F40FB4" w:rsidRDefault="00F40FB4" w:rsidP="77931366">
          <w:pPr>
            <w:pStyle w:val="Header"/>
            <w:ind w:right="-115"/>
            <w:jc w:val="right"/>
          </w:pPr>
        </w:p>
      </w:tc>
    </w:tr>
  </w:tbl>
  <w:p w14:paraId="6333BF66" w14:textId="7199DBBC" w:rsidR="00F40FB4" w:rsidRDefault="00F40FB4" w:rsidP="779313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991DF" w14:textId="25A4F849" w:rsidR="00F40FB4" w:rsidRDefault="00F40FB4">
    <w:pPr>
      <w:pStyle w:val="Footer"/>
      <w:framePr w:wrap="around" w:vAnchor="text" w:hAnchor="margin" w:xAlign="outside"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60</w:t>
    </w:r>
    <w:r>
      <w:rPr>
        <w:rStyle w:val="PageNumber"/>
      </w:rPr>
      <w:fldChar w:fldCharType="end"/>
    </w:r>
  </w:p>
  <w:p w14:paraId="623DD5D3" w14:textId="47B04D41" w:rsidR="00F40FB4" w:rsidRDefault="00F40FB4">
    <w:pPr>
      <w:pStyle w:val="Footer"/>
      <w:ind w:right="360" w:firstLine="360"/>
      <w:jc w:val="center"/>
    </w:pPr>
    <w:r>
      <w:t xml:space="preserve"> </w:t>
    </w:r>
    <w:r>
      <w:rPr>
        <w:noProof/>
        <w:lang w:eastAsia="et-EE"/>
      </w:rPr>
      <mc:AlternateContent>
        <mc:Choice Requires="wps">
          <w:drawing>
            <wp:anchor distT="0" distB="0" distL="0" distR="0" simplePos="0" relativeHeight="251658240" behindDoc="0" locked="0" layoutInCell="1" allowOverlap="1" wp14:anchorId="63861919" wp14:editId="0A71B819">
              <wp:simplePos x="0" y="0"/>
              <wp:positionH relativeFrom="column">
                <wp:align>center</wp:align>
              </wp:positionH>
              <wp:positionV relativeFrom="paragraph">
                <wp:posOffset>635</wp:posOffset>
              </wp:positionV>
              <wp:extent cx="258445" cy="170180"/>
              <wp:effectExtent l="0" t="635" r="1270" b="63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445" cy="17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7DB38B" w14:textId="77777777" w:rsidR="00F40FB4" w:rsidRDefault="00F40FB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861919" id="_x0000_t202" coordsize="21600,21600" o:spt="202" path="m,l,21600r21600,l21600,xe">
              <v:stroke joinstyle="miter"/>
              <v:path gradientshapeok="t" o:connecttype="rect"/>
            </v:shapetype>
            <v:shape id="Text Box 1" o:spid="_x0000_s1026" type="#_x0000_t202" style="position:absolute;left:0;text-align:left;margin-left:0;margin-top:.05pt;width:20.35pt;height:13.4pt;z-index:251658240;visibility:visible;mso-wrap-style:squar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" stroked="f">
              <v:textbox inset="0,0,0,0">
                <w:txbxContent>
                  <w:p w14:paraId="2A7DB38B" w14:textId="77777777" w:rsidR="00F40FB4" w:rsidRDefault="00F40FB4"/>
                </w:txbxContent>
              </v:textbox>
              <w10:wrap type="squar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F40FB4" w14:paraId="2EC2C90C" w14:textId="77777777" w:rsidTr="77931366">
      <w:tc>
        <w:tcPr>
          <w:tcW w:w="2944" w:type="dxa"/>
        </w:tcPr>
        <w:p w14:paraId="7CB08B62" w14:textId="42804AE5" w:rsidR="00F40FB4" w:rsidRDefault="00F40FB4" w:rsidP="77931366">
          <w:pPr>
            <w:pStyle w:val="Header"/>
            <w:ind w:left="-115"/>
          </w:pPr>
        </w:p>
      </w:tc>
      <w:tc>
        <w:tcPr>
          <w:tcW w:w="2944" w:type="dxa"/>
        </w:tcPr>
        <w:p w14:paraId="29DC2F87" w14:textId="164195AD" w:rsidR="00F40FB4" w:rsidRDefault="00F40FB4" w:rsidP="77931366">
          <w:pPr>
            <w:pStyle w:val="Header"/>
            <w:jc w:val="center"/>
          </w:pPr>
        </w:p>
      </w:tc>
      <w:tc>
        <w:tcPr>
          <w:tcW w:w="2944" w:type="dxa"/>
        </w:tcPr>
        <w:p w14:paraId="60DB5C15" w14:textId="57DA2F16" w:rsidR="00F40FB4" w:rsidRDefault="00F40FB4" w:rsidP="77931366">
          <w:pPr>
            <w:pStyle w:val="Header"/>
            <w:ind w:right="-115"/>
            <w:jc w:val="right"/>
          </w:pPr>
        </w:p>
      </w:tc>
    </w:tr>
  </w:tbl>
  <w:p w14:paraId="1F6D4855" w14:textId="1B2EF9BB" w:rsidR="00F40FB4" w:rsidRDefault="00F40FB4" w:rsidP="77931366">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19D9420C" w14:textId="77777777" w:rsidTr="77931366">
      <w:tc>
        <w:tcPr>
          <w:tcW w:w="2944" w:type="dxa"/>
        </w:tcPr>
        <w:p w14:paraId="50B63AAD" w14:textId="27B8E1E3" w:rsidR="00F40FB4" w:rsidRDefault="00F40FB4" w:rsidP="77931366">
          <w:pPr>
            <w:pStyle w:val="Header"/>
            <w:ind w:left="-115"/>
          </w:pPr>
        </w:p>
      </w:tc>
      <w:tc>
        <w:tcPr>
          <w:tcW w:w="2944" w:type="dxa"/>
        </w:tcPr>
        <w:p w14:paraId="53CB2955" w14:textId="4386CC0C" w:rsidR="00F40FB4" w:rsidRDefault="00F40FB4" w:rsidP="77931366">
          <w:pPr>
            <w:pStyle w:val="Header"/>
            <w:jc w:val="center"/>
          </w:pPr>
        </w:p>
      </w:tc>
      <w:tc>
        <w:tcPr>
          <w:tcW w:w="2944" w:type="dxa"/>
        </w:tcPr>
        <w:p w14:paraId="6AD81786" w14:textId="1BA8EEBD" w:rsidR="00F40FB4" w:rsidRDefault="00F40FB4" w:rsidP="77931366">
          <w:pPr>
            <w:pStyle w:val="Header"/>
            <w:ind w:right="-115"/>
            <w:jc w:val="right"/>
          </w:pPr>
        </w:p>
      </w:tc>
    </w:tr>
  </w:tbl>
  <w:p w14:paraId="7DEC6ADA" w14:textId="7187A0EC" w:rsidR="00F40FB4" w:rsidRDefault="00F40FB4" w:rsidP="7793136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79E9A669" w14:textId="77777777" w:rsidTr="77931366">
      <w:tc>
        <w:tcPr>
          <w:tcW w:w="2944" w:type="dxa"/>
        </w:tcPr>
        <w:p w14:paraId="645F529D" w14:textId="54A2DD1A" w:rsidR="00F40FB4" w:rsidRDefault="00F40FB4" w:rsidP="77931366">
          <w:pPr>
            <w:pStyle w:val="Header"/>
            <w:ind w:left="-115"/>
          </w:pPr>
        </w:p>
      </w:tc>
      <w:tc>
        <w:tcPr>
          <w:tcW w:w="2944" w:type="dxa"/>
        </w:tcPr>
        <w:p w14:paraId="7BC5D2E0" w14:textId="1A6A6745" w:rsidR="00F40FB4" w:rsidRDefault="00F40FB4" w:rsidP="77931366">
          <w:pPr>
            <w:pStyle w:val="Header"/>
            <w:jc w:val="center"/>
          </w:pPr>
        </w:p>
      </w:tc>
      <w:tc>
        <w:tcPr>
          <w:tcW w:w="2944" w:type="dxa"/>
        </w:tcPr>
        <w:p w14:paraId="4286054D" w14:textId="5F7D69BD" w:rsidR="00F40FB4" w:rsidRDefault="00F40FB4" w:rsidP="77931366">
          <w:pPr>
            <w:pStyle w:val="Header"/>
            <w:ind w:right="-115"/>
            <w:jc w:val="right"/>
          </w:pPr>
        </w:p>
      </w:tc>
    </w:tr>
  </w:tbl>
  <w:p w14:paraId="4F5CB877" w14:textId="18EBBC87" w:rsidR="00F40FB4" w:rsidRDefault="00F40FB4" w:rsidP="7793136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21E145E4" w14:textId="77777777" w:rsidTr="77931366">
      <w:tc>
        <w:tcPr>
          <w:tcW w:w="2944" w:type="dxa"/>
        </w:tcPr>
        <w:p w14:paraId="5809D37C" w14:textId="6BE22E5D" w:rsidR="00F40FB4" w:rsidRDefault="00F40FB4" w:rsidP="77931366">
          <w:pPr>
            <w:pStyle w:val="Header"/>
            <w:ind w:left="-115"/>
          </w:pPr>
        </w:p>
      </w:tc>
      <w:tc>
        <w:tcPr>
          <w:tcW w:w="2944" w:type="dxa"/>
        </w:tcPr>
        <w:p w14:paraId="5713DDDA" w14:textId="0F4EC3A5" w:rsidR="00F40FB4" w:rsidRDefault="00F40FB4" w:rsidP="77931366">
          <w:pPr>
            <w:pStyle w:val="Header"/>
            <w:jc w:val="center"/>
          </w:pPr>
        </w:p>
      </w:tc>
      <w:tc>
        <w:tcPr>
          <w:tcW w:w="2944" w:type="dxa"/>
        </w:tcPr>
        <w:p w14:paraId="298B362B" w14:textId="1E37B554" w:rsidR="00F40FB4" w:rsidRDefault="00F40FB4" w:rsidP="77931366">
          <w:pPr>
            <w:pStyle w:val="Header"/>
            <w:ind w:right="-115"/>
            <w:jc w:val="right"/>
          </w:pPr>
        </w:p>
      </w:tc>
    </w:tr>
  </w:tbl>
  <w:p w14:paraId="0091FF3C" w14:textId="38B7E210" w:rsidR="00F40FB4" w:rsidRDefault="00F40FB4" w:rsidP="77931366">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7464D37E" w14:textId="77777777" w:rsidTr="77931366">
      <w:tc>
        <w:tcPr>
          <w:tcW w:w="2944" w:type="dxa"/>
        </w:tcPr>
        <w:p w14:paraId="28A4AE91" w14:textId="44026B21" w:rsidR="00F40FB4" w:rsidRDefault="00F40FB4" w:rsidP="77931366">
          <w:pPr>
            <w:pStyle w:val="Header"/>
            <w:ind w:left="-115"/>
          </w:pPr>
        </w:p>
      </w:tc>
      <w:tc>
        <w:tcPr>
          <w:tcW w:w="2944" w:type="dxa"/>
        </w:tcPr>
        <w:p w14:paraId="5259EB5D" w14:textId="42E8FB4E" w:rsidR="00F40FB4" w:rsidRDefault="00F40FB4" w:rsidP="77931366">
          <w:pPr>
            <w:pStyle w:val="Header"/>
            <w:jc w:val="center"/>
          </w:pPr>
        </w:p>
      </w:tc>
      <w:tc>
        <w:tcPr>
          <w:tcW w:w="2944" w:type="dxa"/>
        </w:tcPr>
        <w:p w14:paraId="1330FCEF" w14:textId="09CFFB87" w:rsidR="00F40FB4" w:rsidRDefault="00F40FB4" w:rsidP="77931366">
          <w:pPr>
            <w:pStyle w:val="Header"/>
            <w:ind w:right="-115"/>
            <w:jc w:val="right"/>
          </w:pPr>
        </w:p>
      </w:tc>
    </w:tr>
  </w:tbl>
  <w:p w14:paraId="0B7BE81F" w14:textId="1B5A316A" w:rsidR="00F40FB4" w:rsidRDefault="00F40FB4" w:rsidP="77931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E1B02" w14:textId="77777777" w:rsidR="003F44CE" w:rsidRDefault="003F44CE">
      <w:r>
        <w:separator/>
      </w:r>
    </w:p>
  </w:footnote>
  <w:footnote w:type="continuationSeparator" w:id="0">
    <w:p w14:paraId="0542374F" w14:textId="77777777" w:rsidR="003F44CE" w:rsidRDefault="003F44CE">
      <w:r>
        <w:continuationSeparator/>
      </w:r>
    </w:p>
  </w:footnote>
  <w:footnote w:type="continuationNotice" w:id="1">
    <w:p w14:paraId="25902FD2" w14:textId="77777777" w:rsidR="003F44CE" w:rsidRDefault="003F44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629F1" w14:textId="77777777" w:rsidR="00F40FB4" w:rsidRDefault="00F40FB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0A8ED1C1" w14:textId="77777777" w:rsidTr="77931366">
      <w:tc>
        <w:tcPr>
          <w:tcW w:w="2944" w:type="dxa"/>
        </w:tcPr>
        <w:p w14:paraId="5A2742C6" w14:textId="3961170F" w:rsidR="00F40FB4" w:rsidRDefault="00F40FB4" w:rsidP="77931366">
          <w:pPr>
            <w:pStyle w:val="Header"/>
            <w:ind w:left="-115"/>
          </w:pPr>
        </w:p>
      </w:tc>
      <w:tc>
        <w:tcPr>
          <w:tcW w:w="2944" w:type="dxa"/>
        </w:tcPr>
        <w:p w14:paraId="53E102CD" w14:textId="702A0CFD" w:rsidR="00F40FB4" w:rsidRDefault="00F40FB4" w:rsidP="77931366">
          <w:pPr>
            <w:pStyle w:val="Header"/>
            <w:jc w:val="center"/>
          </w:pPr>
        </w:p>
      </w:tc>
      <w:tc>
        <w:tcPr>
          <w:tcW w:w="2944" w:type="dxa"/>
        </w:tcPr>
        <w:p w14:paraId="7955CDC9" w14:textId="4FCCEEC7" w:rsidR="00F40FB4" w:rsidRDefault="00F40FB4" w:rsidP="77931366">
          <w:pPr>
            <w:pStyle w:val="Header"/>
            <w:ind w:right="-115"/>
            <w:jc w:val="right"/>
          </w:pPr>
        </w:p>
      </w:tc>
    </w:tr>
  </w:tbl>
  <w:p w14:paraId="22E06B3A" w14:textId="07BD16A8" w:rsidR="00F40FB4" w:rsidRDefault="00F40FB4" w:rsidP="7793136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8804" w14:textId="77777777" w:rsidR="00F40FB4" w:rsidRDefault="00F40FB4">
    <w:pPr>
      <w:pStyle w:val="Header"/>
    </w:pPr>
    <w:r>
      <w:t>TTÜ: Andmebaaside projekteerimine (2003)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1A1DBBB9" w14:textId="77777777" w:rsidTr="77931366">
      <w:tc>
        <w:tcPr>
          <w:tcW w:w="2944" w:type="dxa"/>
        </w:tcPr>
        <w:p w14:paraId="0D10E4FF" w14:textId="065E6C80" w:rsidR="00F40FB4" w:rsidRDefault="00F40FB4" w:rsidP="77931366">
          <w:pPr>
            <w:pStyle w:val="Header"/>
            <w:ind w:left="-115"/>
          </w:pPr>
        </w:p>
      </w:tc>
      <w:tc>
        <w:tcPr>
          <w:tcW w:w="2944" w:type="dxa"/>
        </w:tcPr>
        <w:p w14:paraId="284122EA" w14:textId="5B38BF42" w:rsidR="00F40FB4" w:rsidRDefault="00F40FB4" w:rsidP="77931366">
          <w:pPr>
            <w:pStyle w:val="Header"/>
            <w:jc w:val="center"/>
          </w:pPr>
        </w:p>
      </w:tc>
      <w:tc>
        <w:tcPr>
          <w:tcW w:w="2944" w:type="dxa"/>
        </w:tcPr>
        <w:p w14:paraId="59AA7584" w14:textId="182B390A" w:rsidR="00F40FB4" w:rsidRDefault="00F40FB4" w:rsidP="77931366">
          <w:pPr>
            <w:pStyle w:val="Header"/>
            <w:ind w:right="-115"/>
            <w:jc w:val="right"/>
          </w:pPr>
        </w:p>
      </w:tc>
    </w:tr>
  </w:tbl>
  <w:p w14:paraId="23599F4C" w14:textId="58F016CB" w:rsidR="00F40FB4" w:rsidRDefault="00F40FB4" w:rsidP="7793136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2DEEA" w14:textId="31EF4622" w:rsidR="00F40FB4" w:rsidRDefault="00F40FB4">
    <w:pPr>
      <w:pStyle w:val="Header"/>
    </w:pPr>
    <w:r>
      <w:t>Andmebaasid I/Andmebaasid II</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4"/>
      <w:gridCol w:w="2944"/>
      <w:gridCol w:w="2944"/>
    </w:tblGrid>
    <w:tr w:rsidR="00F40FB4" w14:paraId="61C027FE" w14:textId="77777777" w:rsidTr="77931366">
      <w:tc>
        <w:tcPr>
          <w:tcW w:w="2944" w:type="dxa"/>
        </w:tcPr>
        <w:p w14:paraId="189635F0" w14:textId="55EBEB4B" w:rsidR="00F40FB4" w:rsidRDefault="00F40FB4" w:rsidP="77931366">
          <w:pPr>
            <w:pStyle w:val="Header"/>
            <w:ind w:left="-115"/>
          </w:pPr>
        </w:p>
      </w:tc>
      <w:tc>
        <w:tcPr>
          <w:tcW w:w="2944" w:type="dxa"/>
        </w:tcPr>
        <w:p w14:paraId="5A9963C2" w14:textId="2E65CF4A" w:rsidR="00F40FB4" w:rsidRDefault="00F40FB4" w:rsidP="77931366">
          <w:pPr>
            <w:pStyle w:val="Header"/>
            <w:jc w:val="center"/>
          </w:pPr>
        </w:p>
      </w:tc>
      <w:tc>
        <w:tcPr>
          <w:tcW w:w="2944" w:type="dxa"/>
        </w:tcPr>
        <w:p w14:paraId="2440564D" w14:textId="1AB74563" w:rsidR="00F40FB4" w:rsidRDefault="00F40FB4" w:rsidP="77931366">
          <w:pPr>
            <w:pStyle w:val="Header"/>
            <w:ind w:right="-115"/>
            <w:jc w:val="right"/>
          </w:pPr>
        </w:p>
      </w:tc>
    </w:tr>
  </w:tbl>
  <w:p w14:paraId="7A433A3A" w14:textId="50E8638A" w:rsidR="00F40FB4" w:rsidRDefault="00F40FB4" w:rsidP="7793136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5B314299" w14:textId="77777777" w:rsidTr="77931366">
      <w:tc>
        <w:tcPr>
          <w:tcW w:w="2944" w:type="dxa"/>
        </w:tcPr>
        <w:p w14:paraId="55099F3D" w14:textId="656CC9B1" w:rsidR="00F40FB4" w:rsidRDefault="00F40FB4" w:rsidP="77931366">
          <w:pPr>
            <w:pStyle w:val="Header"/>
            <w:ind w:left="-115"/>
          </w:pPr>
        </w:p>
      </w:tc>
      <w:tc>
        <w:tcPr>
          <w:tcW w:w="2944" w:type="dxa"/>
        </w:tcPr>
        <w:p w14:paraId="26049FAE" w14:textId="7819EED6" w:rsidR="00F40FB4" w:rsidRDefault="00F40FB4" w:rsidP="77931366">
          <w:pPr>
            <w:pStyle w:val="Header"/>
            <w:jc w:val="center"/>
          </w:pPr>
        </w:p>
      </w:tc>
      <w:tc>
        <w:tcPr>
          <w:tcW w:w="2944" w:type="dxa"/>
        </w:tcPr>
        <w:p w14:paraId="60602098" w14:textId="33630B43" w:rsidR="00F40FB4" w:rsidRDefault="00F40FB4" w:rsidP="77931366">
          <w:pPr>
            <w:pStyle w:val="Header"/>
            <w:ind w:right="-115"/>
            <w:jc w:val="right"/>
          </w:pPr>
        </w:p>
      </w:tc>
    </w:tr>
  </w:tbl>
  <w:p w14:paraId="4E87E398" w14:textId="391CD991" w:rsidR="00F40FB4" w:rsidRDefault="00F40FB4" w:rsidP="77931366">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7F95AE0B" w14:textId="77777777" w:rsidTr="77931366">
      <w:tc>
        <w:tcPr>
          <w:tcW w:w="2944" w:type="dxa"/>
        </w:tcPr>
        <w:p w14:paraId="5025D0AA" w14:textId="5A8363A9" w:rsidR="00F40FB4" w:rsidRDefault="00F40FB4" w:rsidP="77931366">
          <w:pPr>
            <w:pStyle w:val="Header"/>
            <w:ind w:left="-115"/>
          </w:pPr>
        </w:p>
      </w:tc>
      <w:tc>
        <w:tcPr>
          <w:tcW w:w="2944" w:type="dxa"/>
        </w:tcPr>
        <w:p w14:paraId="097DDB36" w14:textId="49D69680" w:rsidR="00F40FB4" w:rsidRDefault="00F40FB4" w:rsidP="77931366">
          <w:pPr>
            <w:pStyle w:val="Header"/>
            <w:jc w:val="center"/>
          </w:pPr>
        </w:p>
      </w:tc>
      <w:tc>
        <w:tcPr>
          <w:tcW w:w="2944" w:type="dxa"/>
        </w:tcPr>
        <w:p w14:paraId="51D0976F" w14:textId="7B634BD5" w:rsidR="00F40FB4" w:rsidRDefault="00F40FB4" w:rsidP="77931366">
          <w:pPr>
            <w:pStyle w:val="Header"/>
            <w:ind w:right="-115"/>
            <w:jc w:val="right"/>
          </w:pPr>
        </w:p>
      </w:tc>
    </w:tr>
  </w:tbl>
  <w:p w14:paraId="5252BCA6" w14:textId="0BC0C3D3" w:rsidR="00F40FB4" w:rsidRDefault="00F40FB4" w:rsidP="77931366">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74DD9F9A" w14:textId="77777777" w:rsidTr="77931366">
      <w:tc>
        <w:tcPr>
          <w:tcW w:w="2944" w:type="dxa"/>
        </w:tcPr>
        <w:p w14:paraId="1A848B04" w14:textId="5FF2528D" w:rsidR="00F40FB4" w:rsidRDefault="00F40FB4" w:rsidP="77931366">
          <w:pPr>
            <w:pStyle w:val="Header"/>
            <w:ind w:left="-115"/>
          </w:pPr>
        </w:p>
      </w:tc>
      <w:tc>
        <w:tcPr>
          <w:tcW w:w="2944" w:type="dxa"/>
        </w:tcPr>
        <w:p w14:paraId="14C44777" w14:textId="7126E311" w:rsidR="00F40FB4" w:rsidRDefault="00F40FB4" w:rsidP="77931366">
          <w:pPr>
            <w:pStyle w:val="Header"/>
            <w:jc w:val="center"/>
          </w:pPr>
        </w:p>
      </w:tc>
      <w:tc>
        <w:tcPr>
          <w:tcW w:w="2944" w:type="dxa"/>
        </w:tcPr>
        <w:p w14:paraId="2C947020" w14:textId="3425368B" w:rsidR="00F40FB4" w:rsidRDefault="00F40FB4" w:rsidP="77931366">
          <w:pPr>
            <w:pStyle w:val="Header"/>
            <w:ind w:right="-115"/>
            <w:jc w:val="right"/>
          </w:pPr>
        </w:p>
      </w:tc>
    </w:tr>
  </w:tbl>
  <w:p w14:paraId="1CBB3A52" w14:textId="55610575" w:rsidR="00F40FB4" w:rsidRDefault="00F40FB4" w:rsidP="77931366">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2943"/>
      <w:gridCol w:w="2944"/>
      <w:gridCol w:w="2944"/>
    </w:tblGrid>
    <w:tr w:rsidR="00F40FB4" w14:paraId="67839EA4" w14:textId="77777777" w:rsidTr="77931366">
      <w:tc>
        <w:tcPr>
          <w:tcW w:w="2944" w:type="dxa"/>
        </w:tcPr>
        <w:p w14:paraId="3CE9C09D" w14:textId="08137DAD" w:rsidR="00F40FB4" w:rsidRDefault="00F40FB4" w:rsidP="77931366">
          <w:pPr>
            <w:pStyle w:val="Header"/>
            <w:ind w:left="-115"/>
          </w:pPr>
        </w:p>
      </w:tc>
      <w:tc>
        <w:tcPr>
          <w:tcW w:w="2944" w:type="dxa"/>
        </w:tcPr>
        <w:p w14:paraId="6A6420C3" w14:textId="6257A773" w:rsidR="00F40FB4" w:rsidRDefault="00F40FB4" w:rsidP="77931366">
          <w:pPr>
            <w:pStyle w:val="Header"/>
            <w:jc w:val="center"/>
          </w:pPr>
        </w:p>
      </w:tc>
      <w:tc>
        <w:tcPr>
          <w:tcW w:w="2944" w:type="dxa"/>
        </w:tcPr>
        <w:p w14:paraId="24EFB714" w14:textId="63D78EE1" w:rsidR="00F40FB4" w:rsidRDefault="00F40FB4" w:rsidP="77931366">
          <w:pPr>
            <w:pStyle w:val="Header"/>
            <w:ind w:right="-115"/>
            <w:jc w:val="right"/>
          </w:pPr>
        </w:p>
      </w:tc>
    </w:tr>
  </w:tbl>
  <w:p w14:paraId="0D29D899" w14:textId="5C9CBB09" w:rsidR="00F40FB4" w:rsidRDefault="00F40FB4" w:rsidP="77931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62"/>
    <w:lvl w:ilvl="0">
      <w:start w:val="1"/>
      <w:numFmt w:val="decimal"/>
      <w:lvlText w:val="%1"/>
      <w:lvlJc w:val="left"/>
      <w:pPr>
        <w:tabs>
          <w:tab w:val="num" w:pos="0"/>
        </w:tabs>
      </w:pPr>
    </w:lvl>
    <w:lvl w:ilvl="1">
      <w:start w:val="1"/>
      <w:numFmt w:val="decimal"/>
      <w:lvlText w:val="%1.%2"/>
      <w:lvlJc w:val="left"/>
      <w:pPr>
        <w:tabs>
          <w:tab w:val="num" w:pos="0"/>
        </w:tabs>
      </w:pPr>
    </w:lvl>
    <w:lvl w:ilvl="2">
      <w:start w:val="1"/>
      <w:numFmt w:val="decimal"/>
      <w:lvlText w:val="%1.%2.%3"/>
      <w:lvlJc w:val="left"/>
      <w:pPr>
        <w:tabs>
          <w:tab w:val="num" w:pos="0"/>
        </w:tabs>
      </w:pPr>
    </w:lvl>
    <w:lvl w:ilvl="3">
      <w:start w:val="1"/>
      <w:numFmt w:val="decimal"/>
      <w:lvlText w:val="%1.%2.%3.%4"/>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Times New Roman" w:hAnsi="Times New Roman"/>
      </w:rPr>
    </w:lvl>
  </w:abstractNum>
  <w:abstractNum w:abstractNumId="2"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9"/>
    <w:multiLevelType w:val="singleLevel"/>
    <w:tmpl w:val="00000009"/>
    <w:name w:val="WW8Num9"/>
    <w:lvl w:ilvl="0">
      <w:start w:val="1"/>
      <w:numFmt w:val="decimal"/>
      <w:lvlText w:val="%1."/>
      <w:lvlJc w:val="left"/>
      <w:pPr>
        <w:tabs>
          <w:tab w:val="num" w:pos="360"/>
        </w:tabs>
        <w:ind w:left="360" w:hanging="360"/>
      </w:pPr>
    </w:lvl>
  </w:abstractNum>
  <w:abstractNum w:abstractNumId="4" w15:restartNumberingAfterBreak="0">
    <w:nsid w:val="0AEF1898"/>
    <w:multiLevelType w:val="hybridMultilevel"/>
    <w:tmpl w:val="4EC06FEC"/>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5" w15:restartNumberingAfterBreak="0">
    <w:nsid w:val="10E564B1"/>
    <w:multiLevelType w:val="hybridMultilevel"/>
    <w:tmpl w:val="5444457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6" w15:restartNumberingAfterBreak="0">
    <w:nsid w:val="1881FF26"/>
    <w:multiLevelType w:val="multilevel"/>
    <w:tmpl w:val="0000000D"/>
    <w:name w:val="List411172646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15:restartNumberingAfterBreak="0">
    <w:nsid w:val="18829A6B"/>
    <w:multiLevelType w:val="multilevel"/>
    <w:tmpl w:val="0000000E"/>
    <w:name w:val="List411212395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 w15:restartNumberingAfterBreak="0">
    <w:nsid w:val="18837EE0"/>
    <w:multiLevelType w:val="multilevel"/>
    <w:tmpl w:val="0000000F"/>
    <w:name w:val="List41127088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15:restartNumberingAfterBreak="0">
    <w:nsid w:val="1885F9F8"/>
    <w:multiLevelType w:val="multilevel"/>
    <w:tmpl w:val="00000010"/>
    <w:name w:val="List411433464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15:restartNumberingAfterBreak="0">
    <w:nsid w:val="18865D0E"/>
    <w:multiLevelType w:val="multilevel"/>
    <w:tmpl w:val="00000011"/>
    <w:name w:val="List411458830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1" w15:restartNumberingAfterBreak="0">
    <w:nsid w:val="1CEC33C6"/>
    <w:multiLevelType w:val="hybridMultilevel"/>
    <w:tmpl w:val="C8702A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2" w15:restartNumberingAfterBreak="0">
    <w:nsid w:val="1DAB6EEE"/>
    <w:multiLevelType w:val="hybridMultilevel"/>
    <w:tmpl w:val="CBFAB55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3" w15:restartNumberingAfterBreak="0">
    <w:nsid w:val="24BA292A"/>
    <w:multiLevelType w:val="singleLevel"/>
    <w:tmpl w:val="00000009"/>
    <w:lvl w:ilvl="0">
      <w:start w:val="1"/>
      <w:numFmt w:val="decimal"/>
      <w:lvlText w:val="%1."/>
      <w:lvlJc w:val="left"/>
      <w:pPr>
        <w:tabs>
          <w:tab w:val="num" w:pos="360"/>
        </w:tabs>
        <w:ind w:left="360" w:hanging="360"/>
      </w:pPr>
    </w:lvl>
  </w:abstractNum>
  <w:abstractNum w:abstractNumId="14" w15:restartNumberingAfterBreak="0">
    <w:nsid w:val="27872724"/>
    <w:multiLevelType w:val="hybridMultilevel"/>
    <w:tmpl w:val="BA3C160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5" w15:restartNumberingAfterBreak="0">
    <w:nsid w:val="27BC1F44"/>
    <w:multiLevelType w:val="hybridMultilevel"/>
    <w:tmpl w:val="64BE3628"/>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16" w15:restartNumberingAfterBreak="0">
    <w:nsid w:val="2947538C"/>
    <w:multiLevelType w:val="singleLevel"/>
    <w:tmpl w:val="00000009"/>
    <w:lvl w:ilvl="0">
      <w:start w:val="1"/>
      <w:numFmt w:val="decimal"/>
      <w:lvlText w:val="%1."/>
      <w:lvlJc w:val="left"/>
      <w:pPr>
        <w:tabs>
          <w:tab w:val="num" w:pos="360"/>
        </w:tabs>
        <w:ind w:left="360" w:hanging="360"/>
      </w:pPr>
    </w:lvl>
  </w:abstractNum>
  <w:abstractNum w:abstractNumId="17" w15:restartNumberingAfterBreak="0">
    <w:nsid w:val="35176969"/>
    <w:multiLevelType w:val="hybridMultilevel"/>
    <w:tmpl w:val="4202C1F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15:restartNumberingAfterBreak="0">
    <w:nsid w:val="351A5F60"/>
    <w:multiLevelType w:val="hybridMultilevel"/>
    <w:tmpl w:val="55169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F22334"/>
    <w:multiLevelType w:val="singleLevel"/>
    <w:tmpl w:val="00000009"/>
    <w:lvl w:ilvl="0">
      <w:start w:val="1"/>
      <w:numFmt w:val="decimal"/>
      <w:lvlText w:val="%1."/>
      <w:lvlJc w:val="left"/>
      <w:pPr>
        <w:tabs>
          <w:tab w:val="num" w:pos="360"/>
        </w:tabs>
        <w:ind w:left="360" w:hanging="360"/>
      </w:pPr>
    </w:lvl>
  </w:abstractNum>
  <w:abstractNum w:abstractNumId="20" w15:restartNumberingAfterBreak="0">
    <w:nsid w:val="3D744E26"/>
    <w:multiLevelType w:val="hybridMultilevel"/>
    <w:tmpl w:val="AD22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1" w15:restartNumberingAfterBreak="0">
    <w:nsid w:val="3DD017B5"/>
    <w:multiLevelType w:val="hybridMultilevel"/>
    <w:tmpl w:val="57A25DA0"/>
    <w:lvl w:ilvl="0" w:tplc="04250001">
      <w:start w:val="1"/>
      <w:numFmt w:val="bullet"/>
      <w:lvlText w:val=""/>
      <w:lvlJc w:val="left"/>
      <w:pPr>
        <w:ind w:left="1507" w:hanging="360"/>
      </w:pPr>
      <w:rPr>
        <w:rFonts w:ascii="Symbol" w:hAnsi="Symbol" w:hint="default"/>
      </w:rPr>
    </w:lvl>
    <w:lvl w:ilvl="1" w:tplc="04250003" w:tentative="1">
      <w:start w:val="1"/>
      <w:numFmt w:val="bullet"/>
      <w:lvlText w:val="o"/>
      <w:lvlJc w:val="left"/>
      <w:pPr>
        <w:ind w:left="2227" w:hanging="360"/>
      </w:pPr>
      <w:rPr>
        <w:rFonts w:ascii="Courier New" w:hAnsi="Courier New" w:cs="Courier New" w:hint="default"/>
      </w:rPr>
    </w:lvl>
    <w:lvl w:ilvl="2" w:tplc="04250005" w:tentative="1">
      <w:start w:val="1"/>
      <w:numFmt w:val="bullet"/>
      <w:lvlText w:val=""/>
      <w:lvlJc w:val="left"/>
      <w:pPr>
        <w:ind w:left="2947" w:hanging="360"/>
      </w:pPr>
      <w:rPr>
        <w:rFonts w:ascii="Wingdings" w:hAnsi="Wingdings" w:hint="default"/>
      </w:rPr>
    </w:lvl>
    <w:lvl w:ilvl="3" w:tplc="04250001" w:tentative="1">
      <w:start w:val="1"/>
      <w:numFmt w:val="bullet"/>
      <w:lvlText w:val=""/>
      <w:lvlJc w:val="left"/>
      <w:pPr>
        <w:ind w:left="3667" w:hanging="360"/>
      </w:pPr>
      <w:rPr>
        <w:rFonts w:ascii="Symbol" w:hAnsi="Symbol" w:hint="default"/>
      </w:rPr>
    </w:lvl>
    <w:lvl w:ilvl="4" w:tplc="04250003" w:tentative="1">
      <w:start w:val="1"/>
      <w:numFmt w:val="bullet"/>
      <w:lvlText w:val="o"/>
      <w:lvlJc w:val="left"/>
      <w:pPr>
        <w:ind w:left="4387" w:hanging="360"/>
      </w:pPr>
      <w:rPr>
        <w:rFonts w:ascii="Courier New" w:hAnsi="Courier New" w:cs="Courier New" w:hint="default"/>
      </w:rPr>
    </w:lvl>
    <w:lvl w:ilvl="5" w:tplc="04250005" w:tentative="1">
      <w:start w:val="1"/>
      <w:numFmt w:val="bullet"/>
      <w:lvlText w:val=""/>
      <w:lvlJc w:val="left"/>
      <w:pPr>
        <w:ind w:left="5107" w:hanging="360"/>
      </w:pPr>
      <w:rPr>
        <w:rFonts w:ascii="Wingdings" w:hAnsi="Wingdings" w:hint="default"/>
      </w:rPr>
    </w:lvl>
    <w:lvl w:ilvl="6" w:tplc="04250001" w:tentative="1">
      <w:start w:val="1"/>
      <w:numFmt w:val="bullet"/>
      <w:lvlText w:val=""/>
      <w:lvlJc w:val="left"/>
      <w:pPr>
        <w:ind w:left="5827" w:hanging="360"/>
      </w:pPr>
      <w:rPr>
        <w:rFonts w:ascii="Symbol" w:hAnsi="Symbol" w:hint="default"/>
      </w:rPr>
    </w:lvl>
    <w:lvl w:ilvl="7" w:tplc="04250003" w:tentative="1">
      <w:start w:val="1"/>
      <w:numFmt w:val="bullet"/>
      <w:lvlText w:val="o"/>
      <w:lvlJc w:val="left"/>
      <w:pPr>
        <w:ind w:left="6547" w:hanging="360"/>
      </w:pPr>
      <w:rPr>
        <w:rFonts w:ascii="Courier New" w:hAnsi="Courier New" w:cs="Courier New" w:hint="default"/>
      </w:rPr>
    </w:lvl>
    <w:lvl w:ilvl="8" w:tplc="04250005" w:tentative="1">
      <w:start w:val="1"/>
      <w:numFmt w:val="bullet"/>
      <w:lvlText w:val=""/>
      <w:lvlJc w:val="left"/>
      <w:pPr>
        <w:ind w:left="7267" w:hanging="360"/>
      </w:pPr>
      <w:rPr>
        <w:rFonts w:ascii="Wingdings" w:hAnsi="Wingdings" w:hint="default"/>
      </w:rPr>
    </w:lvl>
  </w:abstractNum>
  <w:abstractNum w:abstractNumId="22" w15:restartNumberingAfterBreak="0">
    <w:nsid w:val="3DFB1552"/>
    <w:multiLevelType w:val="hybridMultilevel"/>
    <w:tmpl w:val="2414710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3" w15:restartNumberingAfterBreak="0">
    <w:nsid w:val="45D3774A"/>
    <w:multiLevelType w:val="hybridMultilevel"/>
    <w:tmpl w:val="57E67054"/>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15:restartNumberingAfterBreak="0">
    <w:nsid w:val="46A26B57"/>
    <w:multiLevelType w:val="multilevel"/>
    <w:tmpl w:val="8FA2B42C"/>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15:restartNumberingAfterBreak="0">
    <w:nsid w:val="486E5F6B"/>
    <w:multiLevelType w:val="hybridMultilevel"/>
    <w:tmpl w:val="8E967A52"/>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6" w15:restartNumberingAfterBreak="0">
    <w:nsid w:val="51916888"/>
    <w:multiLevelType w:val="hybridMultilevel"/>
    <w:tmpl w:val="F60845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7" w15:restartNumberingAfterBreak="0">
    <w:nsid w:val="52250DBF"/>
    <w:multiLevelType w:val="multilevel"/>
    <w:tmpl w:val="109C9C18"/>
    <w:lvl w:ilvl="0">
      <w:start w:val="1"/>
      <w:numFmt w:val="bullet"/>
      <w:lvlText w:val=""/>
      <w:lvlJc w:val="left"/>
      <w:rPr>
        <w:rFonts w:ascii="Symbol" w:hAnsi="Symbol" w:hint="default"/>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8" w15:restartNumberingAfterBreak="0">
    <w:nsid w:val="539965C4"/>
    <w:multiLevelType w:val="hybridMultilevel"/>
    <w:tmpl w:val="CD40B764"/>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29" w15:restartNumberingAfterBreak="0">
    <w:nsid w:val="55ED3F27"/>
    <w:multiLevelType w:val="singleLevel"/>
    <w:tmpl w:val="00000009"/>
    <w:lvl w:ilvl="0">
      <w:start w:val="1"/>
      <w:numFmt w:val="decimal"/>
      <w:lvlText w:val="%1."/>
      <w:lvlJc w:val="left"/>
      <w:pPr>
        <w:tabs>
          <w:tab w:val="num" w:pos="360"/>
        </w:tabs>
        <w:ind w:left="360" w:hanging="360"/>
      </w:pPr>
    </w:lvl>
  </w:abstractNum>
  <w:abstractNum w:abstractNumId="30" w15:restartNumberingAfterBreak="0">
    <w:nsid w:val="574961EA"/>
    <w:multiLevelType w:val="hybridMultilevel"/>
    <w:tmpl w:val="36BEA59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1" w15:restartNumberingAfterBreak="0">
    <w:nsid w:val="58EC192B"/>
    <w:multiLevelType w:val="singleLevel"/>
    <w:tmpl w:val="00000009"/>
    <w:lvl w:ilvl="0">
      <w:start w:val="1"/>
      <w:numFmt w:val="decimal"/>
      <w:lvlText w:val="%1."/>
      <w:lvlJc w:val="left"/>
      <w:pPr>
        <w:tabs>
          <w:tab w:val="num" w:pos="360"/>
        </w:tabs>
        <w:ind w:left="360" w:hanging="360"/>
      </w:pPr>
    </w:lvl>
  </w:abstractNum>
  <w:abstractNum w:abstractNumId="32" w15:restartNumberingAfterBreak="0">
    <w:nsid w:val="59636F83"/>
    <w:multiLevelType w:val="hybridMultilevel"/>
    <w:tmpl w:val="BD7AAAFC"/>
    <w:lvl w:ilvl="0" w:tplc="5EF8BC64">
      <w:start w:val="1"/>
      <w:numFmt w:val="decimal"/>
      <w:lvlText w:val="%1."/>
      <w:lvlJc w:val="left"/>
      <w:pPr>
        <w:ind w:left="720" w:hanging="360"/>
      </w:pPr>
      <w:rPr>
        <w:rFonts w:cs="Times New Roman" w:hint="default"/>
        <w:b/>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3" w15:restartNumberingAfterBreak="0">
    <w:nsid w:val="5FCE3B29"/>
    <w:multiLevelType w:val="hybridMultilevel"/>
    <w:tmpl w:val="9A620C3A"/>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4" w15:restartNumberingAfterBreak="0">
    <w:nsid w:val="62017F47"/>
    <w:multiLevelType w:val="singleLevel"/>
    <w:tmpl w:val="00000009"/>
    <w:lvl w:ilvl="0">
      <w:start w:val="1"/>
      <w:numFmt w:val="decimal"/>
      <w:lvlText w:val="%1."/>
      <w:lvlJc w:val="left"/>
      <w:pPr>
        <w:tabs>
          <w:tab w:val="num" w:pos="360"/>
        </w:tabs>
        <w:ind w:left="360" w:hanging="360"/>
      </w:pPr>
    </w:lvl>
  </w:abstractNum>
  <w:abstractNum w:abstractNumId="35" w15:restartNumberingAfterBreak="0">
    <w:nsid w:val="627F64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D221CC"/>
    <w:multiLevelType w:val="singleLevel"/>
    <w:tmpl w:val="00000009"/>
    <w:lvl w:ilvl="0">
      <w:start w:val="1"/>
      <w:numFmt w:val="decimal"/>
      <w:lvlText w:val="%1."/>
      <w:lvlJc w:val="left"/>
      <w:pPr>
        <w:tabs>
          <w:tab w:val="num" w:pos="360"/>
        </w:tabs>
        <w:ind w:left="360" w:hanging="360"/>
      </w:pPr>
    </w:lvl>
  </w:abstractNum>
  <w:abstractNum w:abstractNumId="37" w15:restartNumberingAfterBreak="0">
    <w:nsid w:val="6649458C"/>
    <w:multiLevelType w:val="singleLevel"/>
    <w:tmpl w:val="00000009"/>
    <w:lvl w:ilvl="0">
      <w:start w:val="1"/>
      <w:numFmt w:val="decimal"/>
      <w:lvlText w:val="%1."/>
      <w:lvlJc w:val="left"/>
      <w:pPr>
        <w:tabs>
          <w:tab w:val="num" w:pos="360"/>
        </w:tabs>
        <w:ind w:left="360" w:hanging="360"/>
      </w:pPr>
    </w:lvl>
  </w:abstractNum>
  <w:abstractNum w:abstractNumId="38" w15:restartNumberingAfterBreak="0">
    <w:nsid w:val="688621A6"/>
    <w:multiLevelType w:val="hybridMultilevel"/>
    <w:tmpl w:val="2E96752E"/>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39" w15:restartNumberingAfterBreak="0">
    <w:nsid w:val="68A003A8"/>
    <w:multiLevelType w:val="multilevel"/>
    <w:tmpl w:val="F022F7F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15:restartNumberingAfterBreak="0">
    <w:nsid w:val="6DEE0073"/>
    <w:multiLevelType w:val="singleLevel"/>
    <w:tmpl w:val="00000009"/>
    <w:lvl w:ilvl="0">
      <w:start w:val="1"/>
      <w:numFmt w:val="decimal"/>
      <w:lvlText w:val="%1."/>
      <w:lvlJc w:val="left"/>
      <w:pPr>
        <w:tabs>
          <w:tab w:val="num" w:pos="360"/>
        </w:tabs>
        <w:ind w:left="360" w:hanging="360"/>
      </w:pPr>
    </w:lvl>
  </w:abstractNum>
  <w:abstractNum w:abstractNumId="41" w15:restartNumberingAfterBreak="0">
    <w:nsid w:val="6EA44F75"/>
    <w:multiLevelType w:val="hybridMultilevel"/>
    <w:tmpl w:val="10F6FAC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42" w15:restartNumberingAfterBreak="0">
    <w:nsid w:val="75022372"/>
    <w:multiLevelType w:val="singleLevel"/>
    <w:tmpl w:val="00000009"/>
    <w:lvl w:ilvl="0">
      <w:start w:val="1"/>
      <w:numFmt w:val="decimal"/>
      <w:lvlText w:val="%1."/>
      <w:lvlJc w:val="left"/>
      <w:pPr>
        <w:tabs>
          <w:tab w:val="num" w:pos="360"/>
        </w:tabs>
        <w:ind w:left="360" w:hanging="360"/>
      </w:pPr>
    </w:lvl>
  </w:abstractNum>
  <w:abstractNum w:abstractNumId="43" w15:restartNumberingAfterBreak="0">
    <w:nsid w:val="7BFD6EDE"/>
    <w:multiLevelType w:val="hybridMultilevel"/>
    <w:tmpl w:val="0C6AC4E6"/>
    <w:lvl w:ilvl="0" w:tplc="04250001">
      <w:start w:val="1"/>
      <w:numFmt w:val="bullet"/>
      <w:lvlText w:val=""/>
      <w:lvlJc w:val="left"/>
      <w:pPr>
        <w:ind w:left="360" w:hanging="360"/>
      </w:pPr>
      <w:rPr>
        <w:rFonts w:ascii="Symbol" w:hAnsi="Symbol" w:hint="default"/>
      </w:rPr>
    </w:lvl>
    <w:lvl w:ilvl="1" w:tplc="04250003" w:tentative="1">
      <w:start w:val="1"/>
      <w:numFmt w:val="bullet"/>
      <w:lvlText w:val="o"/>
      <w:lvlJc w:val="left"/>
      <w:pPr>
        <w:ind w:left="1080" w:hanging="360"/>
      </w:pPr>
      <w:rPr>
        <w:rFonts w:ascii="Courier New" w:hAnsi="Courier New" w:cs="Courier New" w:hint="default"/>
      </w:rPr>
    </w:lvl>
    <w:lvl w:ilvl="2" w:tplc="04250005" w:tentative="1">
      <w:start w:val="1"/>
      <w:numFmt w:val="bullet"/>
      <w:lvlText w:val=""/>
      <w:lvlJc w:val="left"/>
      <w:pPr>
        <w:ind w:left="1800" w:hanging="360"/>
      </w:pPr>
      <w:rPr>
        <w:rFonts w:ascii="Wingdings" w:hAnsi="Wingdings" w:hint="default"/>
      </w:rPr>
    </w:lvl>
    <w:lvl w:ilvl="3" w:tplc="04250001" w:tentative="1">
      <w:start w:val="1"/>
      <w:numFmt w:val="bullet"/>
      <w:lvlText w:val=""/>
      <w:lvlJc w:val="left"/>
      <w:pPr>
        <w:ind w:left="2520" w:hanging="360"/>
      </w:pPr>
      <w:rPr>
        <w:rFonts w:ascii="Symbol" w:hAnsi="Symbol" w:hint="default"/>
      </w:rPr>
    </w:lvl>
    <w:lvl w:ilvl="4" w:tplc="04250003" w:tentative="1">
      <w:start w:val="1"/>
      <w:numFmt w:val="bullet"/>
      <w:lvlText w:val="o"/>
      <w:lvlJc w:val="left"/>
      <w:pPr>
        <w:ind w:left="3240" w:hanging="360"/>
      </w:pPr>
      <w:rPr>
        <w:rFonts w:ascii="Courier New" w:hAnsi="Courier New" w:cs="Courier New" w:hint="default"/>
      </w:rPr>
    </w:lvl>
    <w:lvl w:ilvl="5" w:tplc="04250005" w:tentative="1">
      <w:start w:val="1"/>
      <w:numFmt w:val="bullet"/>
      <w:lvlText w:val=""/>
      <w:lvlJc w:val="left"/>
      <w:pPr>
        <w:ind w:left="3960" w:hanging="360"/>
      </w:pPr>
      <w:rPr>
        <w:rFonts w:ascii="Wingdings" w:hAnsi="Wingdings" w:hint="default"/>
      </w:rPr>
    </w:lvl>
    <w:lvl w:ilvl="6" w:tplc="04250001" w:tentative="1">
      <w:start w:val="1"/>
      <w:numFmt w:val="bullet"/>
      <w:lvlText w:val=""/>
      <w:lvlJc w:val="left"/>
      <w:pPr>
        <w:ind w:left="4680" w:hanging="360"/>
      </w:pPr>
      <w:rPr>
        <w:rFonts w:ascii="Symbol" w:hAnsi="Symbol" w:hint="default"/>
      </w:rPr>
    </w:lvl>
    <w:lvl w:ilvl="7" w:tplc="04250003" w:tentative="1">
      <w:start w:val="1"/>
      <w:numFmt w:val="bullet"/>
      <w:lvlText w:val="o"/>
      <w:lvlJc w:val="left"/>
      <w:pPr>
        <w:ind w:left="5400" w:hanging="360"/>
      </w:pPr>
      <w:rPr>
        <w:rFonts w:ascii="Courier New" w:hAnsi="Courier New" w:cs="Courier New" w:hint="default"/>
      </w:rPr>
    </w:lvl>
    <w:lvl w:ilvl="8" w:tplc="04250005" w:tentative="1">
      <w:start w:val="1"/>
      <w:numFmt w:val="bullet"/>
      <w:lvlText w:val=""/>
      <w:lvlJc w:val="left"/>
      <w:pPr>
        <w:ind w:left="6120" w:hanging="360"/>
      </w:pPr>
      <w:rPr>
        <w:rFonts w:ascii="Wingdings" w:hAnsi="Wingdings" w:hint="default"/>
      </w:rPr>
    </w:lvl>
  </w:abstractNum>
  <w:abstractNum w:abstractNumId="44" w15:restartNumberingAfterBreak="0">
    <w:nsid w:val="7FE71D36"/>
    <w:multiLevelType w:val="hybridMultilevel"/>
    <w:tmpl w:val="CD6066A8"/>
    <w:lvl w:ilvl="0" w:tplc="04250001">
      <w:start w:val="1"/>
      <w:numFmt w:val="bullet"/>
      <w:lvlText w:val=""/>
      <w:lvlJc w:val="left"/>
      <w:pPr>
        <w:ind w:left="360" w:hanging="360"/>
      </w:pPr>
      <w:rPr>
        <w:rFonts w:ascii="Symbol" w:hAnsi="Symbol"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num w:numId="1">
    <w:abstractNumId w:val="35"/>
  </w:num>
  <w:num w:numId="2">
    <w:abstractNumId w:val="2"/>
  </w:num>
  <w:num w:numId="3">
    <w:abstractNumId w:val="39"/>
  </w:num>
  <w:num w:numId="4">
    <w:abstractNumId w:val="12"/>
  </w:num>
  <w:num w:numId="5">
    <w:abstractNumId w:val="5"/>
  </w:num>
  <w:num w:numId="6">
    <w:abstractNumId w:val="38"/>
  </w:num>
  <w:num w:numId="7">
    <w:abstractNumId w:val="33"/>
  </w:num>
  <w:num w:numId="8">
    <w:abstractNumId w:val="14"/>
  </w:num>
  <w:num w:numId="9">
    <w:abstractNumId w:val="28"/>
  </w:num>
  <w:num w:numId="10">
    <w:abstractNumId w:val="43"/>
  </w:num>
  <w:num w:numId="11">
    <w:abstractNumId w:val="4"/>
  </w:num>
  <w:num w:numId="12">
    <w:abstractNumId w:val="26"/>
  </w:num>
  <w:num w:numId="13">
    <w:abstractNumId w:val="30"/>
  </w:num>
  <w:num w:numId="14">
    <w:abstractNumId w:val="22"/>
  </w:num>
  <w:num w:numId="15">
    <w:abstractNumId w:val="17"/>
  </w:num>
  <w:num w:numId="16">
    <w:abstractNumId w:val="25"/>
  </w:num>
  <w:num w:numId="17">
    <w:abstractNumId w:val="20"/>
  </w:num>
  <w:num w:numId="18">
    <w:abstractNumId w:val="11"/>
  </w:num>
  <w:num w:numId="19">
    <w:abstractNumId w:val="6"/>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0">
    <w:abstractNumId w:val="7"/>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1">
    <w:abstractNumId w:val="8"/>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2">
    <w:abstractNumId w:val="9"/>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3">
    <w:abstractNumId w:val="10"/>
    <w:lvlOverride w:ilvl="0">
      <w:startOverride w:val="1"/>
      <w:lvl w:ilvl="0">
        <w:start w:val="1"/>
        <w:numFmt w:val="bullet"/>
        <w:lvlText w:val="·"/>
        <w:lvlJc w:val="left"/>
        <w:rPr>
          <w:rFonts w:ascii="Symbol" w:hAnsi="Symbol" w:cs="Symbol"/>
        </w:rPr>
      </w:lvl>
    </w:lvlOverride>
    <w:lvlOverride w:ilvl="1">
      <w:startOverride w:val="1"/>
      <w:lvl w:ilvl="1">
        <w:start w:val="1"/>
        <w:numFmt w:val="bullet"/>
        <w:lvlText w:val="·"/>
        <w:lvlJc w:val="left"/>
        <w:rPr>
          <w:rFonts w:ascii="Symbol" w:hAnsi="Symbol" w:cs="Symbol"/>
        </w:rPr>
      </w:lvl>
    </w:lvlOverride>
    <w:lvlOverride w:ilvl="2">
      <w:startOverride w:val="1"/>
      <w:lvl w:ilvl="2">
        <w:start w:val="1"/>
        <w:numFmt w:val="bullet"/>
        <w:lvlText w:val="·"/>
        <w:lvlJc w:val="left"/>
        <w:rPr>
          <w:rFonts w:ascii="Symbol" w:hAnsi="Symbol" w:cs="Symbol"/>
        </w:rPr>
      </w:lvl>
    </w:lvlOverride>
    <w:lvlOverride w:ilvl="3">
      <w:startOverride w:val="1"/>
      <w:lvl w:ilvl="3">
        <w:start w:val="1"/>
        <w:numFmt w:val="bullet"/>
        <w:lvlText w:val="·"/>
        <w:lvlJc w:val="left"/>
        <w:rPr>
          <w:rFonts w:ascii="Symbol" w:hAnsi="Symbol" w:cs="Symbol"/>
        </w:rPr>
      </w:lvl>
    </w:lvlOverride>
    <w:lvlOverride w:ilvl="4">
      <w:startOverride w:val="1"/>
      <w:lvl w:ilvl="4">
        <w:start w:val="1"/>
        <w:numFmt w:val="bullet"/>
        <w:lvlText w:val="·"/>
        <w:lvlJc w:val="left"/>
        <w:rPr>
          <w:rFonts w:ascii="Symbol" w:hAnsi="Symbol" w:cs="Symbol"/>
        </w:rPr>
      </w:lvl>
    </w:lvlOverride>
    <w:lvlOverride w:ilvl="5">
      <w:startOverride w:val="1"/>
      <w:lvl w:ilvl="5">
        <w:start w:val="1"/>
        <w:numFmt w:val="bullet"/>
        <w:lvlText w:val="·"/>
        <w:lvlJc w:val="left"/>
        <w:rPr>
          <w:rFonts w:ascii="Symbol" w:hAnsi="Symbol" w:cs="Symbol"/>
        </w:rPr>
      </w:lvl>
    </w:lvlOverride>
    <w:lvlOverride w:ilvl="6">
      <w:startOverride w:val="1"/>
      <w:lvl w:ilvl="6">
        <w:start w:val="1"/>
        <w:numFmt w:val="bullet"/>
        <w:lvlText w:val="·"/>
        <w:lvlJc w:val="left"/>
        <w:rPr>
          <w:rFonts w:ascii="Symbol" w:hAnsi="Symbol" w:cs="Symbol"/>
        </w:rPr>
      </w:lvl>
    </w:lvlOverride>
    <w:lvlOverride w:ilvl="7">
      <w:startOverride w:val="1"/>
      <w:lvl w:ilvl="7">
        <w:start w:val="1"/>
        <w:numFmt w:val="bullet"/>
        <w:lvlText w:val="·"/>
        <w:lvlJc w:val="left"/>
        <w:rPr>
          <w:rFonts w:ascii="Symbol" w:hAnsi="Symbol" w:cs="Symbol"/>
        </w:rPr>
      </w:lvl>
    </w:lvlOverride>
    <w:lvlOverride w:ilvl="8">
      <w:startOverride w:val="1"/>
      <w:lvl w:ilvl="8">
        <w:start w:val="1"/>
        <w:numFmt w:val="bullet"/>
        <w:lvlText w:val="·"/>
        <w:lvlJc w:val="left"/>
        <w:rPr>
          <w:rFonts w:ascii="Symbol" w:hAnsi="Symbol" w:cs="Symbol"/>
        </w:rPr>
      </w:lvl>
    </w:lvlOverride>
  </w:num>
  <w:num w:numId="24">
    <w:abstractNumId w:val="27"/>
  </w:num>
  <w:num w:numId="25">
    <w:abstractNumId w:val="24"/>
  </w:num>
  <w:num w:numId="26">
    <w:abstractNumId w:val="1"/>
  </w:num>
  <w:num w:numId="27">
    <w:abstractNumId w:val="3"/>
  </w:num>
  <w:num w:numId="28">
    <w:abstractNumId w:val="42"/>
  </w:num>
  <w:num w:numId="29">
    <w:abstractNumId w:val="13"/>
  </w:num>
  <w:num w:numId="30">
    <w:abstractNumId w:val="40"/>
  </w:num>
  <w:num w:numId="31">
    <w:abstractNumId w:val="31"/>
  </w:num>
  <w:num w:numId="32">
    <w:abstractNumId w:val="16"/>
  </w:num>
  <w:num w:numId="33">
    <w:abstractNumId w:val="37"/>
  </w:num>
  <w:num w:numId="34">
    <w:abstractNumId w:val="29"/>
  </w:num>
  <w:num w:numId="35">
    <w:abstractNumId w:val="21"/>
  </w:num>
  <w:num w:numId="36">
    <w:abstractNumId w:val="34"/>
  </w:num>
  <w:num w:numId="37">
    <w:abstractNumId w:val="36"/>
  </w:num>
  <w:num w:numId="38">
    <w:abstractNumId w:val="19"/>
  </w:num>
  <w:num w:numId="39">
    <w:abstractNumId w:val="44"/>
  </w:num>
  <w:num w:numId="40">
    <w:abstractNumId w:val="15"/>
  </w:num>
  <w:num w:numId="41">
    <w:abstractNumId w:val="41"/>
  </w:num>
  <w:num w:numId="42">
    <w:abstractNumId w:val="23"/>
  </w:num>
  <w:num w:numId="43">
    <w:abstractNumId w:val="32"/>
  </w:num>
  <w:num w:numId="44">
    <w:abstractNumId w:val="18"/>
  </w:num>
  <w:num w:numId="4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isplayBackgroundShape/>
  <w:hideSpellingErrors/>
  <w:proofState w:spelling="clean" w:grammar="clean"/>
  <w:defaultTabStop w:val="720"/>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2941"/>
    <w:rsid w:val="0000265C"/>
    <w:rsid w:val="000030AD"/>
    <w:rsid w:val="000036A4"/>
    <w:rsid w:val="00005AE6"/>
    <w:rsid w:val="000063EA"/>
    <w:rsid w:val="00007115"/>
    <w:rsid w:val="000131B1"/>
    <w:rsid w:val="00013242"/>
    <w:rsid w:val="00015904"/>
    <w:rsid w:val="00015BA7"/>
    <w:rsid w:val="00016F50"/>
    <w:rsid w:val="00017ECD"/>
    <w:rsid w:val="000214FE"/>
    <w:rsid w:val="00022B99"/>
    <w:rsid w:val="00022F97"/>
    <w:rsid w:val="000247BD"/>
    <w:rsid w:val="00024D8D"/>
    <w:rsid w:val="000250FA"/>
    <w:rsid w:val="00025D7C"/>
    <w:rsid w:val="00026EF6"/>
    <w:rsid w:val="000277D6"/>
    <w:rsid w:val="0003024F"/>
    <w:rsid w:val="00031D1C"/>
    <w:rsid w:val="0003434C"/>
    <w:rsid w:val="0003588E"/>
    <w:rsid w:val="00035A6A"/>
    <w:rsid w:val="00035D83"/>
    <w:rsid w:val="000404B7"/>
    <w:rsid w:val="0004092B"/>
    <w:rsid w:val="00042A61"/>
    <w:rsid w:val="00044F42"/>
    <w:rsid w:val="00045223"/>
    <w:rsid w:val="00047639"/>
    <w:rsid w:val="000517BC"/>
    <w:rsid w:val="00051C5F"/>
    <w:rsid w:val="00052CAE"/>
    <w:rsid w:val="00053F03"/>
    <w:rsid w:val="00054459"/>
    <w:rsid w:val="00056E5E"/>
    <w:rsid w:val="000570B8"/>
    <w:rsid w:val="000574B4"/>
    <w:rsid w:val="000628AC"/>
    <w:rsid w:val="00063C5B"/>
    <w:rsid w:val="00064437"/>
    <w:rsid w:val="00065CF2"/>
    <w:rsid w:val="00067A90"/>
    <w:rsid w:val="000706F9"/>
    <w:rsid w:val="00071F13"/>
    <w:rsid w:val="00074822"/>
    <w:rsid w:val="0007588B"/>
    <w:rsid w:val="00075968"/>
    <w:rsid w:val="0007610F"/>
    <w:rsid w:val="00077A16"/>
    <w:rsid w:val="00080B31"/>
    <w:rsid w:val="00080F2A"/>
    <w:rsid w:val="000822B5"/>
    <w:rsid w:val="000828C0"/>
    <w:rsid w:val="00083B03"/>
    <w:rsid w:val="00083E80"/>
    <w:rsid w:val="00085275"/>
    <w:rsid w:val="000865E3"/>
    <w:rsid w:val="000871B2"/>
    <w:rsid w:val="00092207"/>
    <w:rsid w:val="00094110"/>
    <w:rsid w:val="00096819"/>
    <w:rsid w:val="00096D5E"/>
    <w:rsid w:val="00097FED"/>
    <w:rsid w:val="000A00FE"/>
    <w:rsid w:val="000A06E2"/>
    <w:rsid w:val="000A14BD"/>
    <w:rsid w:val="000A2EA9"/>
    <w:rsid w:val="000A30A1"/>
    <w:rsid w:val="000A4719"/>
    <w:rsid w:val="000A4E12"/>
    <w:rsid w:val="000A4E3A"/>
    <w:rsid w:val="000A56D8"/>
    <w:rsid w:val="000A5A57"/>
    <w:rsid w:val="000A6D1B"/>
    <w:rsid w:val="000A749E"/>
    <w:rsid w:val="000A74AB"/>
    <w:rsid w:val="000B0A44"/>
    <w:rsid w:val="000B2232"/>
    <w:rsid w:val="000B43DF"/>
    <w:rsid w:val="000B4839"/>
    <w:rsid w:val="000B4ECA"/>
    <w:rsid w:val="000B5C78"/>
    <w:rsid w:val="000B6355"/>
    <w:rsid w:val="000B6648"/>
    <w:rsid w:val="000B671E"/>
    <w:rsid w:val="000C089F"/>
    <w:rsid w:val="000C0CA9"/>
    <w:rsid w:val="000C2B32"/>
    <w:rsid w:val="000C3735"/>
    <w:rsid w:val="000C4DBF"/>
    <w:rsid w:val="000C532C"/>
    <w:rsid w:val="000C5943"/>
    <w:rsid w:val="000C6D10"/>
    <w:rsid w:val="000C6FEB"/>
    <w:rsid w:val="000C7AF9"/>
    <w:rsid w:val="000D0947"/>
    <w:rsid w:val="000D161F"/>
    <w:rsid w:val="000D2625"/>
    <w:rsid w:val="000D29E3"/>
    <w:rsid w:val="000D360B"/>
    <w:rsid w:val="000D3DF5"/>
    <w:rsid w:val="000D5C69"/>
    <w:rsid w:val="000D605A"/>
    <w:rsid w:val="000D7E91"/>
    <w:rsid w:val="000E15C1"/>
    <w:rsid w:val="000E4309"/>
    <w:rsid w:val="000E678E"/>
    <w:rsid w:val="000E678F"/>
    <w:rsid w:val="000E6840"/>
    <w:rsid w:val="000E694E"/>
    <w:rsid w:val="000F0175"/>
    <w:rsid w:val="000F09D0"/>
    <w:rsid w:val="000F1D64"/>
    <w:rsid w:val="000F2C18"/>
    <w:rsid w:val="000F2E5E"/>
    <w:rsid w:val="000F3474"/>
    <w:rsid w:val="000F4CAD"/>
    <w:rsid w:val="000F5A52"/>
    <w:rsid w:val="000F5D2D"/>
    <w:rsid w:val="000F6D68"/>
    <w:rsid w:val="000F717F"/>
    <w:rsid w:val="000F77AF"/>
    <w:rsid w:val="00101049"/>
    <w:rsid w:val="00105D27"/>
    <w:rsid w:val="001112AD"/>
    <w:rsid w:val="00111306"/>
    <w:rsid w:val="001115E3"/>
    <w:rsid w:val="001142AA"/>
    <w:rsid w:val="001147B1"/>
    <w:rsid w:val="00114E2B"/>
    <w:rsid w:val="00116994"/>
    <w:rsid w:val="001170B8"/>
    <w:rsid w:val="00117E54"/>
    <w:rsid w:val="00122B0F"/>
    <w:rsid w:val="001255C4"/>
    <w:rsid w:val="00126405"/>
    <w:rsid w:val="00131864"/>
    <w:rsid w:val="00131871"/>
    <w:rsid w:val="00133504"/>
    <w:rsid w:val="0013587D"/>
    <w:rsid w:val="00137A3D"/>
    <w:rsid w:val="00140080"/>
    <w:rsid w:val="001422EF"/>
    <w:rsid w:val="0014303C"/>
    <w:rsid w:val="001434BC"/>
    <w:rsid w:val="00144C80"/>
    <w:rsid w:val="0014580E"/>
    <w:rsid w:val="00145F76"/>
    <w:rsid w:val="00151AEB"/>
    <w:rsid w:val="00154A87"/>
    <w:rsid w:val="00156262"/>
    <w:rsid w:val="00164EA2"/>
    <w:rsid w:val="00166E1E"/>
    <w:rsid w:val="00166F2E"/>
    <w:rsid w:val="001670BA"/>
    <w:rsid w:val="001707D8"/>
    <w:rsid w:val="00171EF5"/>
    <w:rsid w:val="0017272A"/>
    <w:rsid w:val="00173FAA"/>
    <w:rsid w:val="0017539E"/>
    <w:rsid w:val="00175C9B"/>
    <w:rsid w:val="0018008A"/>
    <w:rsid w:val="00180326"/>
    <w:rsid w:val="00180ED1"/>
    <w:rsid w:val="00181C4F"/>
    <w:rsid w:val="00182FE3"/>
    <w:rsid w:val="00183B08"/>
    <w:rsid w:val="00184F34"/>
    <w:rsid w:val="001857C5"/>
    <w:rsid w:val="00185A24"/>
    <w:rsid w:val="00185E82"/>
    <w:rsid w:val="00187E4C"/>
    <w:rsid w:val="00190173"/>
    <w:rsid w:val="0019132A"/>
    <w:rsid w:val="00196A27"/>
    <w:rsid w:val="001A1F88"/>
    <w:rsid w:val="001A424F"/>
    <w:rsid w:val="001A788D"/>
    <w:rsid w:val="001A7D24"/>
    <w:rsid w:val="001B3E0D"/>
    <w:rsid w:val="001B3FE8"/>
    <w:rsid w:val="001B4310"/>
    <w:rsid w:val="001B65C2"/>
    <w:rsid w:val="001B6749"/>
    <w:rsid w:val="001B7658"/>
    <w:rsid w:val="001B7AF3"/>
    <w:rsid w:val="001C04C6"/>
    <w:rsid w:val="001C068A"/>
    <w:rsid w:val="001C0AF1"/>
    <w:rsid w:val="001C13FC"/>
    <w:rsid w:val="001C1EEA"/>
    <w:rsid w:val="001C2252"/>
    <w:rsid w:val="001C3BA6"/>
    <w:rsid w:val="001C5F64"/>
    <w:rsid w:val="001C5FCE"/>
    <w:rsid w:val="001C7112"/>
    <w:rsid w:val="001C765B"/>
    <w:rsid w:val="001D2417"/>
    <w:rsid w:val="001D2839"/>
    <w:rsid w:val="001D2DAB"/>
    <w:rsid w:val="001D3C6F"/>
    <w:rsid w:val="001D4227"/>
    <w:rsid w:val="001D727D"/>
    <w:rsid w:val="001E07A3"/>
    <w:rsid w:val="001E2221"/>
    <w:rsid w:val="001E27A7"/>
    <w:rsid w:val="001E3BD3"/>
    <w:rsid w:val="001E40BA"/>
    <w:rsid w:val="001E4F6B"/>
    <w:rsid w:val="001E6581"/>
    <w:rsid w:val="001E6796"/>
    <w:rsid w:val="001F04F2"/>
    <w:rsid w:val="001F283E"/>
    <w:rsid w:val="001F457B"/>
    <w:rsid w:val="001F520E"/>
    <w:rsid w:val="001F5745"/>
    <w:rsid w:val="001F5C3E"/>
    <w:rsid w:val="001F743F"/>
    <w:rsid w:val="002005B9"/>
    <w:rsid w:val="00200C07"/>
    <w:rsid w:val="00200CFA"/>
    <w:rsid w:val="00202946"/>
    <w:rsid w:val="00202D91"/>
    <w:rsid w:val="00202E38"/>
    <w:rsid w:val="002030C7"/>
    <w:rsid w:val="00206444"/>
    <w:rsid w:val="002107B6"/>
    <w:rsid w:val="0021100E"/>
    <w:rsid w:val="00211AF8"/>
    <w:rsid w:val="002125AD"/>
    <w:rsid w:val="00213FDF"/>
    <w:rsid w:val="00214C09"/>
    <w:rsid w:val="0021521A"/>
    <w:rsid w:val="00220241"/>
    <w:rsid w:val="00220EA5"/>
    <w:rsid w:val="00220ED7"/>
    <w:rsid w:val="002216C7"/>
    <w:rsid w:val="002224AC"/>
    <w:rsid w:val="00222A1E"/>
    <w:rsid w:val="00222B9F"/>
    <w:rsid w:val="00222DC7"/>
    <w:rsid w:val="00222FEA"/>
    <w:rsid w:val="00224450"/>
    <w:rsid w:val="002274CE"/>
    <w:rsid w:val="002302AF"/>
    <w:rsid w:val="002308CD"/>
    <w:rsid w:val="00230F81"/>
    <w:rsid w:val="0023185A"/>
    <w:rsid w:val="00232E23"/>
    <w:rsid w:val="00233D2A"/>
    <w:rsid w:val="002340CD"/>
    <w:rsid w:val="00235C72"/>
    <w:rsid w:val="0023633E"/>
    <w:rsid w:val="002365E6"/>
    <w:rsid w:val="00241C35"/>
    <w:rsid w:val="00243508"/>
    <w:rsid w:val="002439AE"/>
    <w:rsid w:val="00246B3C"/>
    <w:rsid w:val="00246B67"/>
    <w:rsid w:val="00247793"/>
    <w:rsid w:val="00251DE7"/>
    <w:rsid w:val="00257FD5"/>
    <w:rsid w:val="00260F79"/>
    <w:rsid w:val="0026122C"/>
    <w:rsid w:val="00261B69"/>
    <w:rsid w:val="002665D3"/>
    <w:rsid w:val="00266741"/>
    <w:rsid w:val="002674ED"/>
    <w:rsid w:val="00267878"/>
    <w:rsid w:val="0027136C"/>
    <w:rsid w:val="0027173B"/>
    <w:rsid w:val="0027626B"/>
    <w:rsid w:val="00276497"/>
    <w:rsid w:val="00277B15"/>
    <w:rsid w:val="002820FE"/>
    <w:rsid w:val="002825B2"/>
    <w:rsid w:val="00285019"/>
    <w:rsid w:val="00286053"/>
    <w:rsid w:val="00286533"/>
    <w:rsid w:val="00290141"/>
    <w:rsid w:val="00290CFB"/>
    <w:rsid w:val="00291EAC"/>
    <w:rsid w:val="002922DB"/>
    <w:rsid w:val="00293A2D"/>
    <w:rsid w:val="00295B82"/>
    <w:rsid w:val="00296342"/>
    <w:rsid w:val="00296ACE"/>
    <w:rsid w:val="00296FBF"/>
    <w:rsid w:val="002A06CB"/>
    <w:rsid w:val="002A0C34"/>
    <w:rsid w:val="002A1B2C"/>
    <w:rsid w:val="002A1C9C"/>
    <w:rsid w:val="002A21A7"/>
    <w:rsid w:val="002A25A0"/>
    <w:rsid w:val="002A2DE8"/>
    <w:rsid w:val="002A3207"/>
    <w:rsid w:val="002A343B"/>
    <w:rsid w:val="002A399B"/>
    <w:rsid w:val="002A5E82"/>
    <w:rsid w:val="002A6600"/>
    <w:rsid w:val="002A72B0"/>
    <w:rsid w:val="002B1213"/>
    <w:rsid w:val="002B1395"/>
    <w:rsid w:val="002B1B6C"/>
    <w:rsid w:val="002B2936"/>
    <w:rsid w:val="002B5E04"/>
    <w:rsid w:val="002B6077"/>
    <w:rsid w:val="002C32D8"/>
    <w:rsid w:val="002C3CBA"/>
    <w:rsid w:val="002C4865"/>
    <w:rsid w:val="002C71DA"/>
    <w:rsid w:val="002D0595"/>
    <w:rsid w:val="002D06BE"/>
    <w:rsid w:val="002D08EC"/>
    <w:rsid w:val="002D0DDB"/>
    <w:rsid w:val="002D1986"/>
    <w:rsid w:val="002D375B"/>
    <w:rsid w:val="002D3DB2"/>
    <w:rsid w:val="002D3ED2"/>
    <w:rsid w:val="002D7C3D"/>
    <w:rsid w:val="002D7DC2"/>
    <w:rsid w:val="002E1F9D"/>
    <w:rsid w:val="002E2125"/>
    <w:rsid w:val="002E22AB"/>
    <w:rsid w:val="002E2888"/>
    <w:rsid w:val="002E3E4E"/>
    <w:rsid w:val="002E466E"/>
    <w:rsid w:val="002E5C7F"/>
    <w:rsid w:val="002E6523"/>
    <w:rsid w:val="002E71C0"/>
    <w:rsid w:val="002E7622"/>
    <w:rsid w:val="002E774A"/>
    <w:rsid w:val="002F4396"/>
    <w:rsid w:val="002F4638"/>
    <w:rsid w:val="002F786A"/>
    <w:rsid w:val="002F7882"/>
    <w:rsid w:val="00301780"/>
    <w:rsid w:val="00301F8E"/>
    <w:rsid w:val="003029E7"/>
    <w:rsid w:val="003063CC"/>
    <w:rsid w:val="00306A24"/>
    <w:rsid w:val="00307B29"/>
    <w:rsid w:val="003114F2"/>
    <w:rsid w:val="00312DE3"/>
    <w:rsid w:val="00312FAF"/>
    <w:rsid w:val="003143D1"/>
    <w:rsid w:val="00314CCB"/>
    <w:rsid w:val="00315EC9"/>
    <w:rsid w:val="00316F04"/>
    <w:rsid w:val="00322058"/>
    <w:rsid w:val="00322B04"/>
    <w:rsid w:val="00322DFB"/>
    <w:rsid w:val="00324200"/>
    <w:rsid w:val="00324202"/>
    <w:rsid w:val="00324C47"/>
    <w:rsid w:val="00326BD3"/>
    <w:rsid w:val="00327DA6"/>
    <w:rsid w:val="00327E7C"/>
    <w:rsid w:val="003308B0"/>
    <w:rsid w:val="00331026"/>
    <w:rsid w:val="0033168B"/>
    <w:rsid w:val="00332473"/>
    <w:rsid w:val="00332E0C"/>
    <w:rsid w:val="003366BC"/>
    <w:rsid w:val="00337DF8"/>
    <w:rsid w:val="00337FED"/>
    <w:rsid w:val="00342768"/>
    <w:rsid w:val="00344534"/>
    <w:rsid w:val="00350F77"/>
    <w:rsid w:val="00352C6D"/>
    <w:rsid w:val="00352D6E"/>
    <w:rsid w:val="00353D0F"/>
    <w:rsid w:val="00355A0F"/>
    <w:rsid w:val="00356B04"/>
    <w:rsid w:val="0035709B"/>
    <w:rsid w:val="0036197B"/>
    <w:rsid w:val="003621F1"/>
    <w:rsid w:val="00363EA2"/>
    <w:rsid w:val="0036766A"/>
    <w:rsid w:val="003677A5"/>
    <w:rsid w:val="0037063D"/>
    <w:rsid w:val="003710D1"/>
    <w:rsid w:val="00371EDE"/>
    <w:rsid w:val="003736C9"/>
    <w:rsid w:val="0037429E"/>
    <w:rsid w:val="0037531E"/>
    <w:rsid w:val="0037708D"/>
    <w:rsid w:val="0038058A"/>
    <w:rsid w:val="003806CC"/>
    <w:rsid w:val="0038116D"/>
    <w:rsid w:val="00382FAF"/>
    <w:rsid w:val="00384799"/>
    <w:rsid w:val="00385E5F"/>
    <w:rsid w:val="00386FC8"/>
    <w:rsid w:val="003904E4"/>
    <w:rsid w:val="00390D3A"/>
    <w:rsid w:val="00390FB9"/>
    <w:rsid w:val="003916A8"/>
    <w:rsid w:val="00391E3F"/>
    <w:rsid w:val="00392936"/>
    <w:rsid w:val="00392DCF"/>
    <w:rsid w:val="003945DB"/>
    <w:rsid w:val="00395BEF"/>
    <w:rsid w:val="00395CF2"/>
    <w:rsid w:val="00397329"/>
    <w:rsid w:val="003979B0"/>
    <w:rsid w:val="003A14CE"/>
    <w:rsid w:val="003A1D2C"/>
    <w:rsid w:val="003A75F3"/>
    <w:rsid w:val="003A76B8"/>
    <w:rsid w:val="003B046A"/>
    <w:rsid w:val="003B0491"/>
    <w:rsid w:val="003B0EA9"/>
    <w:rsid w:val="003B1D80"/>
    <w:rsid w:val="003B2645"/>
    <w:rsid w:val="003B4C61"/>
    <w:rsid w:val="003B5698"/>
    <w:rsid w:val="003B64BA"/>
    <w:rsid w:val="003B71CA"/>
    <w:rsid w:val="003C0401"/>
    <w:rsid w:val="003C04A7"/>
    <w:rsid w:val="003C20FF"/>
    <w:rsid w:val="003C33BD"/>
    <w:rsid w:val="003C3D2B"/>
    <w:rsid w:val="003C46AC"/>
    <w:rsid w:val="003C4D36"/>
    <w:rsid w:val="003C511A"/>
    <w:rsid w:val="003C6719"/>
    <w:rsid w:val="003D1574"/>
    <w:rsid w:val="003D15D3"/>
    <w:rsid w:val="003D1DDA"/>
    <w:rsid w:val="003D5EF8"/>
    <w:rsid w:val="003D73EC"/>
    <w:rsid w:val="003E4A8C"/>
    <w:rsid w:val="003E4C39"/>
    <w:rsid w:val="003E578F"/>
    <w:rsid w:val="003F3226"/>
    <w:rsid w:val="003F35D9"/>
    <w:rsid w:val="003F3826"/>
    <w:rsid w:val="003F44CE"/>
    <w:rsid w:val="003F6544"/>
    <w:rsid w:val="00401E6F"/>
    <w:rsid w:val="0040259F"/>
    <w:rsid w:val="0041002C"/>
    <w:rsid w:val="00412021"/>
    <w:rsid w:val="00413703"/>
    <w:rsid w:val="004158E9"/>
    <w:rsid w:val="00416CBB"/>
    <w:rsid w:val="00416F9D"/>
    <w:rsid w:val="00416FA7"/>
    <w:rsid w:val="00417618"/>
    <w:rsid w:val="00417C26"/>
    <w:rsid w:val="0042041F"/>
    <w:rsid w:val="00421F7A"/>
    <w:rsid w:val="0042255A"/>
    <w:rsid w:val="00422738"/>
    <w:rsid w:val="004233DB"/>
    <w:rsid w:val="00423947"/>
    <w:rsid w:val="00423A38"/>
    <w:rsid w:val="00423ACA"/>
    <w:rsid w:val="00424066"/>
    <w:rsid w:val="004256ED"/>
    <w:rsid w:val="00425B73"/>
    <w:rsid w:val="0042669B"/>
    <w:rsid w:val="004270A7"/>
    <w:rsid w:val="004279C6"/>
    <w:rsid w:val="00431316"/>
    <w:rsid w:val="00431398"/>
    <w:rsid w:val="00431728"/>
    <w:rsid w:val="00431774"/>
    <w:rsid w:val="00432F3C"/>
    <w:rsid w:val="00433F3C"/>
    <w:rsid w:val="00436EDA"/>
    <w:rsid w:val="00440EF6"/>
    <w:rsid w:val="00441E40"/>
    <w:rsid w:val="00443DEB"/>
    <w:rsid w:val="0044416F"/>
    <w:rsid w:val="00445AD8"/>
    <w:rsid w:val="00447885"/>
    <w:rsid w:val="0045085D"/>
    <w:rsid w:val="004517A7"/>
    <w:rsid w:val="00451968"/>
    <w:rsid w:val="004524AD"/>
    <w:rsid w:val="00453C6B"/>
    <w:rsid w:val="004544BC"/>
    <w:rsid w:val="00454949"/>
    <w:rsid w:val="00456E6F"/>
    <w:rsid w:val="00461698"/>
    <w:rsid w:val="0046727E"/>
    <w:rsid w:val="004674D0"/>
    <w:rsid w:val="00471DD3"/>
    <w:rsid w:val="004730F5"/>
    <w:rsid w:val="00473207"/>
    <w:rsid w:val="00474DC8"/>
    <w:rsid w:val="00476BDB"/>
    <w:rsid w:val="00480977"/>
    <w:rsid w:val="00482C6B"/>
    <w:rsid w:val="00483846"/>
    <w:rsid w:val="00486938"/>
    <w:rsid w:val="00487963"/>
    <w:rsid w:val="00490F48"/>
    <w:rsid w:val="00496626"/>
    <w:rsid w:val="004A30DF"/>
    <w:rsid w:val="004A484C"/>
    <w:rsid w:val="004A6C9E"/>
    <w:rsid w:val="004A7B88"/>
    <w:rsid w:val="004B0C0E"/>
    <w:rsid w:val="004B16A2"/>
    <w:rsid w:val="004B2B53"/>
    <w:rsid w:val="004B2CDA"/>
    <w:rsid w:val="004B41E8"/>
    <w:rsid w:val="004B4DD8"/>
    <w:rsid w:val="004B5912"/>
    <w:rsid w:val="004B6E26"/>
    <w:rsid w:val="004B6F77"/>
    <w:rsid w:val="004B7761"/>
    <w:rsid w:val="004B7DF4"/>
    <w:rsid w:val="004C21C7"/>
    <w:rsid w:val="004C2694"/>
    <w:rsid w:val="004C4656"/>
    <w:rsid w:val="004C4AC6"/>
    <w:rsid w:val="004C51BF"/>
    <w:rsid w:val="004C6632"/>
    <w:rsid w:val="004D1E89"/>
    <w:rsid w:val="004D2572"/>
    <w:rsid w:val="004D3820"/>
    <w:rsid w:val="004D4305"/>
    <w:rsid w:val="004D503A"/>
    <w:rsid w:val="004D50D2"/>
    <w:rsid w:val="004D5D57"/>
    <w:rsid w:val="004D6D7D"/>
    <w:rsid w:val="004E0271"/>
    <w:rsid w:val="004E0B98"/>
    <w:rsid w:val="004E0F1E"/>
    <w:rsid w:val="004E1526"/>
    <w:rsid w:val="004E3E1D"/>
    <w:rsid w:val="004E550A"/>
    <w:rsid w:val="004E68C6"/>
    <w:rsid w:val="004E68E9"/>
    <w:rsid w:val="004E76FA"/>
    <w:rsid w:val="004E78FE"/>
    <w:rsid w:val="004E7A62"/>
    <w:rsid w:val="004E7C70"/>
    <w:rsid w:val="004E7FE3"/>
    <w:rsid w:val="004F0AC2"/>
    <w:rsid w:val="004F1956"/>
    <w:rsid w:val="004F215E"/>
    <w:rsid w:val="004F263A"/>
    <w:rsid w:val="004F3304"/>
    <w:rsid w:val="004F34E4"/>
    <w:rsid w:val="004F365A"/>
    <w:rsid w:val="004F48BF"/>
    <w:rsid w:val="004F6244"/>
    <w:rsid w:val="004F6F41"/>
    <w:rsid w:val="00500011"/>
    <w:rsid w:val="005009A4"/>
    <w:rsid w:val="00500CB5"/>
    <w:rsid w:val="00502360"/>
    <w:rsid w:val="00502440"/>
    <w:rsid w:val="005029BA"/>
    <w:rsid w:val="00502BF3"/>
    <w:rsid w:val="00503191"/>
    <w:rsid w:val="005041AC"/>
    <w:rsid w:val="005049B2"/>
    <w:rsid w:val="00505D33"/>
    <w:rsid w:val="00505F57"/>
    <w:rsid w:val="0050632C"/>
    <w:rsid w:val="00506B32"/>
    <w:rsid w:val="00507179"/>
    <w:rsid w:val="005138EC"/>
    <w:rsid w:val="00516E11"/>
    <w:rsid w:val="00520BEE"/>
    <w:rsid w:val="00523A65"/>
    <w:rsid w:val="005240E4"/>
    <w:rsid w:val="0052496E"/>
    <w:rsid w:val="00524E62"/>
    <w:rsid w:val="00526311"/>
    <w:rsid w:val="005271FF"/>
    <w:rsid w:val="005272DD"/>
    <w:rsid w:val="005274E3"/>
    <w:rsid w:val="0052758B"/>
    <w:rsid w:val="00527DFA"/>
    <w:rsid w:val="00530D96"/>
    <w:rsid w:val="00532BCB"/>
    <w:rsid w:val="00533FFB"/>
    <w:rsid w:val="005340F1"/>
    <w:rsid w:val="00534F88"/>
    <w:rsid w:val="00535ED9"/>
    <w:rsid w:val="00540A16"/>
    <w:rsid w:val="00540E40"/>
    <w:rsid w:val="0054149A"/>
    <w:rsid w:val="00542CDE"/>
    <w:rsid w:val="00543BD4"/>
    <w:rsid w:val="005440A5"/>
    <w:rsid w:val="00545F3B"/>
    <w:rsid w:val="00546309"/>
    <w:rsid w:val="005468FD"/>
    <w:rsid w:val="0054692A"/>
    <w:rsid w:val="0055026F"/>
    <w:rsid w:val="00552058"/>
    <w:rsid w:val="005522C4"/>
    <w:rsid w:val="005561D6"/>
    <w:rsid w:val="005566EE"/>
    <w:rsid w:val="005571DF"/>
    <w:rsid w:val="00560BD0"/>
    <w:rsid w:val="00561D3D"/>
    <w:rsid w:val="005623D3"/>
    <w:rsid w:val="005633E3"/>
    <w:rsid w:val="00563DD5"/>
    <w:rsid w:val="00564188"/>
    <w:rsid w:val="005642E8"/>
    <w:rsid w:val="005661D5"/>
    <w:rsid w:val="005708B3"/>
    <w:rsid w:val="00570CA8"/>
    <w:rsid w:val="00571D4F"/>
    <w:rsid w:val="0057257E"/>
    <w:rsid w:val="00572E9A"/>
    <w:rsid w:val="00573384"/>
    <w:rsid w:val="0057578D"/>
    <w:rsid w:val="00575EEB"/>
    <w:rsid w:val="005775DC"/>
    <w:rsid w:val="005804FB"/>
    <w:rsid w:val="00581202"/>
    <w:rsid w:val="00581382"/>
    <w:rsid w:val="00581783"/>
    <w:rsid w:val="005830D2"/>
    <w:rsid w:val="005838CB"/>
    <w:rsid w:val="00583A42"/>
    <w:rsid w:val="00585809"/>
    <w:rsid w:val="00585BC3"/>
    <w:rsid w:val="00585F8D"/>
    <w:rsid w:val="0059221F"/>
    <w:rsid w:val="005931B2"/>
    <w:rsid w:val="00594179"/>
    <w:rsid w:val="00594A4D"/>
    <w:rsid w:val="00597866"/>
    <w:rsid w:val="00597A46"/>
    <w:rsid w:val="00597EF5"/>
    <w:rsid w:val="005A003E"/>
    <w:rsid w:val="005A07D7"/>
    <w:rsid w:val="005A6C48"/>
    <w:rsid w:val="005B0268"/>
    <w:rsid w:val="005B1930"/>
    <w:rsid w:val="005B1BCD"/>
    <w:rsid w:val="005B25F5"/>
    <w:rsid w:val="005B2C81"/>
    <w:rsid w:val="005B3B1D"/>
    <w:rsid w:val="005B3BEA"/>
    <w:rsid w:val="005B3F67"/>
    <w:rsid w:val="005B4D56"/>
    <w:rsid w:val="005B5467"/>
    <w:rsid w:val="005B5A90"/>
    <w:rsid w:val="005B6C33"/>
    <w:rsid w:val="005B71F6"/>
    <w:rsid w:val="005B7B03"/>
    <w:rsid w:val="005B7C71"/>
    <w:rsid w:val="005C4DC8"/>
    <w:rsid w:val="005C666F"/>
    <w:rsid w:val="005C7084"/>
    <w:rsid w:val="005C7402"/>
    <w:rsid w:val="005C7BDE"/>
    <w:rsid w:val="005D03FE"/>
    <w:rsid w:val="005D056E"/>
    <w:rsid w:val="005D190A"/>
    <w:rsid w:val="005D2D66"/>
    <w:rsid w:val="005D30C5"/>
    <w:rsid w:val="005D3928"/>
    <w:rsid w:val="005D4965"/>
    <w:rsid w:val="005D4D6A"/>
    <w:rsid w:val="005D665F"/>
    <w:rsid w:val="005D6DF2"/>
    <w:rsid w:val="005D70D6"/>
    <w:rsid w:val="005E3E51"/>
    <w:rsid w:val="005E5187"/>
    <w:rsid w:val="005E6928"/>
    <w:rsid w:val="005E72EB"/>
    <w:rsid w:val="005E7552"/>
    <w:rsid w:val="005E774C"/>
    <w:rsid w:val="005E7A88"/>
    <w:rsid w:val="005F5627"/>
    <w:rsid w:val="005F622D"/>
    <w:rsid w:val="005F67E1"/>
    <w:rsid w:val="005F78CC"/>
    <w:rsid w:val="00600651"/>
    <w:rsid w:val="0060289C"/>
    <w:rsid w:val="00602DF9"/>
    <w:rsid w:val="0060403E"/>
    <w:rsid w:val="0060410D"/>
    <w:rsid w:val="00605703"/>
    <w:rsid w:val="00605F34"/>
    <w:rsid w:val="0060615C"/>
    <w:rsid w:val="006117CF"/>
    <w:rsid w:val="006137DC"/>
    <w:rsid w:val="00613C81"/>
    <w:rsid w:val="00614968"/>
    <w:rsid w:val="00614EB8"/>
    <w:rsid w:val="0061557E"/>
    <w:rsid w:val="00615F52"/>
    <w:rsid w:val="00616315"/>
    <w:rsid w:val="0061659C"/>
    <w:rsid w:val="00616B82"/>
    <w:rsid w:val="00617B1A"/>
    <w:rsid w:val="006200AD"/>
    <w:rsid w:val="00623DA5"/>
    <w:rsid w:val="0062444A"/>
    <w:rsid w:val="00624653"/>
    <w:rsid w:val="00625CF8"/>
    <w:rsid w:val="0062752A"/>
    <w:rsid w:val="00630BA3"/>
    <w:rsid w:val="00630CC6"/>
    <w:rsid w:val="00633394"/>
    <w:rsid w:val="00633798"/>
    <w:rsid w:val="006340B7"/>
    <w:rsid w:val="00634559"/>
    <w:rsid w:val="006346A7"/>
    <w:rsid w:val="0063760F"/>
    <w:rsid w:val="006409AA"/>
    <w:rsid w:val="00640F90"/>
    <w:rsid w:val="00643495"/>
    <w:rsid w:val="00645037"/>
    <w:rsid w:val="006457D8"/>
    <w:rsid w:val="006460E6"/>
    <w:rsid w:val="00647FD6"/>
    <w:rsid w:val="00653A1E"/>
    <w:rsid w:val="00653AB5"/>
    <w:rsid w:val="00653D4B"/>
    <w:rsid w:val="0065471C"/>
    <w:rsid w:val="006572D2"/>
    <w:rsid w:val="00657714"/>
    <w:rsid w:val="006579E4"/>
    <w:rsid w:val="00660370"/>
    <w:rsid w:val="00663FE9"/>
    <w:rsid w:val="006654CF"/>
    <w:rsid w:val="006659D7"/>
    <w:rsid w:val="00666DA6"/>
    <w:rsid w:val="0066723E"/>
    <w:rsid w:val="006675E4"/>
    <w:rsid w:val="00670FBB"/>
    <w:rsid w:val="00671FBE"/>
    <w:rsid w:val="00674140"/>
    <w:rsid w:val="00677817"/>
    <w:rsid w:val="00680C10"/>
    <w:rsid w:val="00681036"/>
    <w:rsid w:val="0068260E"/>
    <w:rsid w:val="00682AA0"/>
    <w:rsid w:val="00683A30"/>
    <w:rsid w:val="00686260"/>
    <w:rsid w:val="006869BD"/>
    <w:rsid w:val="00691ED8"/>
    <w:rsid w:val="006920BA"/>
    <w:rsid w:val="00692DFF"/>
    <w:rsid w:val="00693EDD"/>
    <w:rsid w:val="00694067"/>
    <w:rsid w:val="00694450"/>
    <w:rsid w:val="006948A1"/>
    <w:rsid w:val="00696FB7"/>
    <w:rsid w:val="00697FE8"/>
    <w:rsid w:val="006A1179"/>
    <w:rsid w:val="006A26EC"/>
    <w:rsid w:val="006A40D3"/>
    <w:rsid w:val="006A7A24"/>
    <w:rsid w:val="006B01C1"/>
    <w:rsid w:val="006B1331"/>
    <w:rsid w:val="006B18FA"/>
    <w:rsid w:val="006B1FAB"/>
    <w:rsid w:val="006B22E7"/>
    <w:rsid w:val="006B2668"/>
    <w:rsid w:val="006B47D4"/>
    <w:rsid w:val="006B4913"/>
    <w:rsid w:val="006B571C"/>
    <w:rsid w:val="006C01C4"/>
    <w:rsid w:val="006C0A1B"/>
    <w:rsid w:val="006C1211"/>
    <w:rsid w:val="006C2C77"/>
    <w:rsid w:val="006C35FB"/>
    <w:rsid w:val="006C4934"/>
    <w:rsid w:val="006C4F7A"/>
    <w:rsid w:val="006C5B66"/>
    <w:rsid w:val="006C6515"/>
    <w:rsid w:val="006C6C0A"/>
    <w:rsid w:val="006C77C2"/>
    <w:rsid w:val="006D0C97"/>
    <w:rsid w:val="006D1E88"/>
    <w:rsid w:val="006D28FE"/>
    <w:rsid w:val="006D34ED"/>
    <w:rsid w:val="006D6DEF"/>
    <w:rsid w:val="006D74C6"/>
    <w:rsid w:val="006D776B"/>
    <w:rsid w:val="006E2705"/>
    <w:rsid w:val="006E3DC0"/>
    <w:rsid w:val="006E4A8E"/>
    <w:rsid w:val="006E5A2E"/>
    <w:rsid w:val="006E6304"/>
    <w:rsid w:val="006E74B0"/>
    <w:rsid w:val="006F073F"/>
    <w:rsid w:val="006F1A09"/>
    <w:rsid w:val="006F2A13"/>
    <w:rsid w:val="006F3098"/>
    <w:rsid w:val="006F4B68"/>
    <w:rsid w:val="006F5081"/>
    <w:rsid w:val="006F609F"/>
    <w:rsid w:val="006F6EE2"/>
    <w:rsid w:val="006F7C55"/>
    <w:rsid w:val="00700483"/>
    <w:rsid w:val="007006D1"/>
    <w:rsid w:val="00702877"/>
    <w:rsid w:val="007038A9"/>
    <w:rsid w:val="00704C09"/>
    <w:rsid w:val="00707276"/>
    <w:rsid w:val="00710EBD"/>
    <w:rsid w:val="00711A92"/>
    <w:rsid w:val="00712D9C"/>
    <w:rsid w:val="0071327F"/>
    <w:rsid w:val="0071422F"/>
    <w:rsid w:val="00714E03"/>
    <w:rsid w:val="00715564"/>
    <w:rsid w:val="0071633F"/>
    <w:rsid w:val="0072212E"/>
    <w:rsid w:val="0072335C"/>
    <w:rsid w:val="00723824"/>
    <w:rsid w:val="00724653"/>
    <w:rsid w:val="00724ABB"/>
    <w:rsid w:val="007250BD"/>
    <w:rsid w:val="007255BB"/>
    <w:rsid w:val="00726261"/>
    <w:rsid w:val="00730134"/>
    <w:rsid w:val="00730E7D"/>
    <w:rsid w:val="00731450"/>
    <w:rsid w:val="00732610"/>
    <w:rsid w:val="007331CB"/>
    <w:rsid w:val="00734E2E"/>
    <w:rsid w:val="00734E7B"/>
    <w:rsid w:val="00735544"/>
    <w:rsid w:val="00735570"/>
    <w:rsid w:val="00735730"/>
    <w:rsid w:val="0073603C"/>
    <w:rsid w:val="00736F9E"/>
    <w:rsid w:val="00737D21"/>
    <w:rsid w:val="0074031F"/>
    <w:rsid w:val="0074092D"/>
    <w:rsid w:val="00741571"/>
    <w:rsid w:val="0074448E"/>
    <w:rsid w:val="00745950"/>
    <w:rsid w:val="00746421"/>
    <w:rsid w:val="00746CF1"/>
    <w:rsid w:val="007502AD"/>
    <w:rsid w:val="00750F20"/>
    <w:rsid w:val="00751855"/>
    <w:rsid w:val="00752D68"/>
    <w:rsid w:val="007532A9"/>
    <w:rsid w:val="00753BD2"/>
    <w:rsid w:val="00753E8F"/>
    <w:rsid w:val="007540DA"/>
    <w:rsid w:val="00757B9B"/>
    <w:rsid w:val="00757D69"/>
    <w:rsid w:val="00760E3B"/>
    <w:rsid w:val="00761520"/>
    <w:rsid w:val="00762A3F"/>
    <w:rsid w:val="00763D65"/>
    <w:rsid w:val="00764BAE"/>
    <w:rsid w:val="00764DEA"/>
    <w:rsid w:val="00764FB0"/>
    <w:rsid w:val="00766C2A"/>
    <w:rsid w:val="007700F4"/>
    <w:rsid w:val="007737B7"/>
    <w:rsid w:val="00773855"/>
    <w:rsid w:val="00773F56"/>
    <w:rsid w:val="00773FD3"/>
    <w:rsid w:val="007745A2"/>
    <w:rsid w:val="00774EE0"/>
    <w:rsid w:val="00775F26"/>
    <w:rsid w:val="00776430"/>
    <w:rsid w:val="00776F35"/>
    <w:rsid w:val="00777B5D"/>
    <w:rsid w:val="00781D87"/>
    <w:rsid w:val="00784FA8"/>
    <w:rsid w:val="00785A34"/>
    <w:rsid w:val="00785B09"/>
    <w:rsid w:val="00787176"/>
    <w:rsid w:val="00787921"/>
    <w:rsid w:val="00791CC0"/>
    <w:rsid w:val="00791DBA"/>
    <w:rsid w:val="007928A9"/>
    <w:rsid w:val="00792919"/>
    <w:rsid w:val="00795DF6"/>
    <w:rsid w:val="007964D9"/>
    <w:rsid w:val="00797B40"/>
    <w:rsid w:val="00797C8F"/>
    <w:rsid w:val="00797F6B"/>
    <w:rsid w:val="007A09A9"/>
    <w:rsid w:val="007A165A"/>
    <w:rsid w:val="007A4141"/>
    <w:rsid w:val="007A46D1"/>
    <w:rsid w:val="007A6340"/>
    <w:rsid w:val="007A6500"/>
    <w:rsid w:val="007A66B1"/>
    <w:rsid w:val="007B0CF9"/>
    <w:rsid w:val="007B142E"/>
    <w:rsid w:val="007B1F30"/>
    <w:rsid w:val="007B2941"/>
    <w:rsid w:val="007B4D0A"/>
    <w:rsid w:val="007B5484"/>
    <w:rsid w:val="007B59DC"/>
    <w:rsid w:val="007B60E9"/>
    <w:rsid w:val="007B61F1"/>
    <w:rsid w:val="007C0DF3"/>
    <w:rsid w:val="007C0E3D"/>
    <w:rsid w:val="007C1A4C"/>
    <w:rsid w:val="007C1CD9"/>
    <w:rsid w:val="007C3AB1"/>
    <w:rsid w:val="007C64C7"/>
    <w:rsid w:val="007C6BAA"/>
    <w:rsid w:val="007C723C"/>
    <w:rsid w:val="007D0FD4"/>
    <w:rsid w:val="007D1DC8"/>
    <w:rsid w:val="007D35B3"/>
    <w:rsid w:val="007D4EF0"/>
    <w:rsid w:val="007D651F"/>
    <w:rsid w:val="007D69A9"/>
    <w:rsid w:val="007E017F"/>
    <w:rsid w:val="007E0A01"/>
    <w:rsid w:val="007E107B"/>
    <w:rsid w:val="007E2414"/>
    <w:rsid w:val="007E2FE2"/>
    <w:rsid w:val="007E3928"/>
    <w:rsid w:val="007E4926"/>
    <w:rsid w:val="007E5E09"/>
    <w:rsid w:val="007F027C"/>
    <w:rsid w:val="007F3895"/>
    <w:rsid w:val="007F4BE9"/>
    <w:rsid w:val="007F4E10"/>
    <w:rsid w:val="007F4E80"/>
    <w:rsid w:val="007F4FA4"/>
    <w:rsid w:val="007F578A"/>
    <w:rsid w:val="007F673C"/>
    <w:rsid w:val="007F7478"/>
    <w:rsid w:val="0080049C"/>
    <w:rsid w:val="00801073"/>
    <w:rsid w:val="008023C0"/>
    <w:rsid w:val="00802436"/>
    <w:rsid w:val="0080361A"/>
    <w:rsid w:val="00805039"/>
    <w:rsid w:val="00805F1E"/>
    <w:rsid w:val="00806A11"/>
    <w:rsid w:val="0081096E"/>
    <w:rsid w:val="00811A4D"/>
    <w:rsid w:val="008136C7"/>
    <w:rsid w:val="008139E2"/>
    <w:rsid w:val="00813E98"/>
    <w:rsid w:val="00816262"/>
    <w:rsid w:val="00817839"/>
    <w:rsid w:val="00820A0B"/>
    <w:rsid w:val="00821A84"/>
    <w:rsid w:val="00821ADC"/>
    <w:rsid w:val="00822D7E"/>
    <w:rsid w:val="00824E93"/>
    <w:rsid w:val="008256A3"/>
    <w:rsid w:val="00827792"/>
    <w:rsid w:val="00827E26"/>
    <w:rsid w:val="00831BDB"/>
    <w:rsid w:val="00832803"/>
    <w:rsid w:val="00835F5D"/>
    <w:rsid w:val="008364B9"/>
    <w:rsid w:val="008364C0"/>
    <w:rsid w:val="008366B1"/>
    <w:rsid w:val="00837AB4"/>
    <w:rsid w:val="0084296A"/>
    <w:rsid w:val="008440B7"/>
    <w:rsid w:val="00844BA6"/>
    <w:rsid w:val="00844F4C"/>
    <w:rsid w:val="008455F5"/>
    <w:rsid w:val="00846AF8"/>
    <w:rsid w:val="00847192"/>
    <w:rsid w:val="0084750F"/>
    <w:rsid w:val="00847CEC"/>
    <w:rsid w:val="00847D17"/>
    <w:rsid w:val="00851789"/>
    <w:rsid w:val="008525C5"/>
    <w:rsid w:val="00852836"/>
    <w:rsid w:val="008550A8"/>
    <w:rsid w:val="00855F55"/>
    <w:rsid w:val="0085603B"/>
    <w:rsid w:val="00856484"/>
    <w:rsid w:val="00863F52"/>
    <w:rsid w:val="00864475"/>
    <w:rsid w:val="00864D73"/>
    <w:rsid w:val="0086792B"/>
    <w:rsid w:val="008704FD"/>
    <w:rsid w:val="008722B4"/>
    <w:rsid w:val="00872470"/>
    <w:rsid w:val="00872852"/>
    <w:rsid w:val="00873135"/>
    <w:rsid w:val="008734F6"/>
    <w:rsid w:val="0087499D"/>
    <w:rsid w:val="0087511B"/>
    <w:rsid w:val="0088038C"/>
    <w:rsid w:val="00882784"/>
    <w:rsid w:val="00882BA8"/>
    <w:rsid w:val="00886BE1"/>
    <w:rsid w:val="00891436"/>
    <w:rsid w:val="00892A97"/>
    <w:rsid w:val="00895056"/>
    <w:rsid w:val="008975CF"/>
    <w:rsid w:val="008A12A4"/>
    <w:rsid w:val="008A3623"/>
    <w:rsid w:val="008A4667"/>
    <w:rsid w:val="008A6B24"/>
    <w:rsid w:val="008A77F5"/>
    <w:rsid w:val="008A7A58"/>
    <w:rsid w:val="008B3DB6"/>
    <w:rsid w:val="008B4910"/>
    <w:rsid w:val="008B59FD"/>
    <w:rsid w:val="008B640E"/>
    <w:rsid w:val="008B6F20"/>
    <w:rsid w:val="008B6F3A"/>
    <w:rsid w:val="008B7FA9"/>
    <w:rsid w:val="008C03FE"/>
    <w:rsid w:val="008C0CBB"/>
    <w:rsid w:val="008C14D7"/>
    <w:rsid w:val="008C19D6"/>
    <w:rsid w:val="008C3390"/>
    <w:rsid w:val="008C457F"/>
    <w:rsid w:val="008C4D84"/>
    <w:rsid w:val="008C4F11"/>
    <w:rsid w:val="008C6218"/>
    <w:rsid w:val="008C62F8"/>
    <w:rsid w:val="008C6AB9"/>
    <w:rsid w:val="008C776C"/>
    <w:rsid w:val="008D02B1"/>
    <w:rsid w:val="008D0871"/>
    <w:rsid w:val="008D1086"/>
    <w:rsid w:val="008D2472"/>
    <w:rsid w:val="008D3C68"/>
    <w:rsid w:val="008D5355"/>
    <w:rsid w:val="008D63BB"/>
    <w:rsid w:val="008D7644"/>
    <w:rsid w:val="008D77DF"/>
    <w:rsid w:val="008E020C"/>
    <w:rsid w:val="008E1AEF"/>
    <w:rsid w:val="008E1F0E"/>
    <w:rsid w:val="008E30EC"/>
    <w:rsid w:val="008E31E1"/>
    <w:rsid w:val="008E4E2A"/>
    <w:rsid w:val="008E5ED7"/>
    <w:rsid w:val="008E6FB9"/>
    <w:rsid w:val="008F0067"/>
    <w:rsid w:val="008F0861"/>
    <w:rsid w:val="008F0908"/>
    <w:rsid w:val="008F0BFF"/>
    <w:rsid w:val="008F1A70"/>
    <w:rsid w:val="008F1F2F"/>
    <w:rsid w:val="00900C5C"/>
    <w:rsid w:val="00903CFF"/>
    <w:rsid w:val="00904754"/>
    <w:rsid w:val="009052AA"/>
    <w:rsid w:val="0090654F"/>
    <w:rsid w:val="009065C9"/>
    <w:rsid w:val="009074EE"/>
    <w:rsid w:val="00912710"/>
    <w:rsid w:val="009140A9"/>
    <w:rsid w:val="0091621C"/>
    <w:rsid w:val="00916299"/>
    <w:rsid w:val="009170D8"/>
    <w:rsid w:val="00921B7B"/>
    <w:rsid w:val="00921DA9"/>
    <w:rsid w:val="00921F63"/>
    <w:rsid w:val="00922E17"/>
    <w:rsid w:val="00923781"/>
    <w:rsid w:val="00923AB6"/>
    <w:rsid w:val="00923C6F"/>
    <w:rsid w:val="009244F1"/>
    <w:rsid w:val="009246CA"/>
    <w:rsid w:val="0092496C"/>
    <w:rsid w:val="0092746A"/>
    <w:rsid w:val="00930772"/>
    <w:rsid w:val="009307D1"/>
    <w:rsid w:val="00931036"/>
    <w:rsid w:val="0093162D"/>
    <w:rsid w:val="009320F7"/>
    <w:rsid w:val="00933DE0"/>
    <w:rsid w:val="009340CE"/>
    <w:rsid w:val="00934A53"/>
    <w:rsid w:val="00935249"/>
    <w:rsid w:val="0093586F"/>
    <w:rsid w:val="00937B87"/>
    <w:rsid w:val="00940839"/>
    <w:rsid w:val="00940DBE"/>
    <w:rsid w:val="0094117A"/>
    <w:rsid w:val="009414A8"/>
    <w:rsid w:val="00941E70"/>
    <w:rsid w:val="00942DD2"/>
    <w:rsid w:val="00943BCD"/>
    <w:rsid w:val="0094409F"/>
    <w:rsid w:val="009446FE"/>
    <w:rsid w:val="0094526F"/>
    <w:rsid w:val="00946681"/>
    <w:rsid w:val="009471E0"/>
    <w:rsid w:val="00947B80"/>
    <w:rsid w:val="009539B0"/>
    <w:rsid w:val="00954A67"/>
    <w:rsid w:val="00955611"/>
    <w:rsid w:val="009558D0"/>
    <w:rsid w:val="00955E16"/>
    <w:rsid w:val="0095621E"/>
    <w:rsid w:val="00960471"/>
    <w:rsid w:val="00961523"/>
    <w:rsid w:val="00961998"/>
    <w:rsid w:val="009620C1"/>
    <w:rsid w:val="00963741"/>
    <w:rsid w:val="00963C66"/>
    <w:rsid w:val="00963F5A"/>
    <w:rsid w:val="00964A17"/>
    <w:rsid w:val="00964D2E"/>
    <w:rsid w:val="00965C1D"/>
    <w:rsid w:val="0096668A"/>
    <w:rsid w:val="009668FE"/>
    <w:rsid w:val="00966C36"/>
    <w:rsid w:val="00967B5A"/>
    <w:rsid w:val="00970BD1"/>
    <w:rsid w:val="009739E8"/>
    <w:rsid w:val="009749A8"/>
    <w:rsid w:val="00974F1D"/>
    <w:rsid w:val="0097538C"/>
    <w:rsid w:val="009756EB"/>
    <w:rsid w:val="009768E3"/>
    <w:rsid w:val="00976C4D"/>
    <w:rsid w:val="00976D8C"/>
    <w:rsid w:val="0097721F"/>
    <w:rsid w:val="0097790B"/>
    <w:rsid w:val="0098086A"/>
    <w:rsid w:val="0098175B"/>
    <w:rsid w:val="009822AA"/>
    <w:rsid w:val="00982F14"/>
    <w:rsid w:val="00983A38"/>
    <w:rsid w:val="00984FA2"/>
    <w:rsid w:val="00985262"/>
    <w:rsid w:val="009864D4"/>
    <w:rsid w:val="00990228"/>
    <w:rsid w:val="0099228C"/>
    <w:rsid w:val="00992AAA"/>
    <w:rsid w:val="009933D0"/>
    <w:rsid w:val="0099370D"/>
    <w:rsid w:val="00994113"/>
    <w:rsid w:val="009944C4"/>
    <w:rsid w:val="009944D8"/>
    <w:rsid w:val="009946EF"/>
    <w:rsid w:val="00994D5D"/>
    <w:rsid w:val="00995558"/>
    <w:rsid w:val="00995897"/>
    <w:rsid w:val="0099739A"/>
    <w:rsid w:val="009A02C9"/>
    <w:rsid w:val="009A07D6"/>
    <w:rsid w:val="009A33A2"/>
    <w:rsid w:val="009A468D"/>
    <w:rsid w:val="009A4C5A"/>
    <w:rsid w:val="009A4F32"/>
    <w:rsid w:val="009A6400"/>
    <w:rsid w:val="009A6DDF"/>
    <w:rsid w:val="009A7B44"/>
    <w:rsid w:val="009B253D"/>
    <w:rsid w:val="009B424D"/>
    <w:rsid w:val="009B43AB"/>
    <w:rsid w:val="009B49D5"/>
    <w:rsid w:val="009C169E"/>
    <w:rsid w:val="009C6EC9"/>
    <w:rsid w:val="009C7FCC"/>
    <w:rsid w:val="009D0AF2"/>
    <w:rsid w:val="009D1FDE"/>
    <w:rsid w:val="009D4349"/>
    <w:rsid w:val="009D5330"/>
    <w:rsid w:val="009D5F80"/>
    <w:rsid w:val="009D7F47"/>
    <w:rsid w:val="009E1525"/>
    <w:rsid w:val="009E2570"/>
    <w:rsid w:val="009E3044"/>
    <w:rsid w:val="009E5419"/>
    <w:rsid w:val="009E635F"/>
    <w:rsid w:val="009E77A1"/>
    <w:rsid w:val="009E77B1"/>
    <w:rsid w:val="009E7E64"/>
    <w:rsid w:val="009F02AE"/>
    <w:rsid w:val="009F0B40"/>
    <w:rsid w:val="009F0F53"/>
    <w:rsid w:val="009F1E8C"/>
    <w:rsid w:val="009F23BE"/>
    <w:rsid w:val="009F27C0"/>
    <w:rsid w:val="009F2BA4"/>
    <w:rsid w:val="009F58F2"/>
    <w:rsid w:val="009F5E12"/>
    <w:rsid w:val="009F6B91"/>
    <w:rsid w:val="00A00058"/>
    <w:rsid w:val="00A0183A"/>
    <w:rsid w:val="00A02236"/>
    <w:rsid w:val="00A02346"/>
    <w:rsid w:val="00A03631"/>
    <w:rsid w:val="00A03C45"/>
    <w:rsid w:val="00A048AC"/>
    <w:rsid w:val="00A06240"/>
    <w:rsid w:val="00A067A2"/>
    <w:rsid w:val="00A07690"/>
    <w:rsid w:val="00A11578"/>
    <w:rsid w:val="00A11AF2"/>
    <w:rsid w:val="00A134D3"/>
    <w:rsid w:val="00A14983"/>
    <w:rsid w:val="00A14A26"/>
    <w:rsid w:val="00A158CD"/>
    <w:rsid w:val="00A160E2"/>
    <w:rsid w:val="00A16EFE"/>
    <w:rsid w:val="00A17C10"/>
    <w:rsid w:val="00A20B67"/>
    <w:rsid w:val="00A225DA"/>
    <w:rsid w:val="00A22DEE"/>
    <w:rsid w:val="00A23C55"/>
    <w:rsid w:val="00A25B31"/>
    <w:rsid w:val="00A26636"/>
    <w:rsid w:val="00A27BC9"/>
    <w:rsid w:val="00A27F3E"/>
    <w:rsid w:val="00A30CF3"/>
    <w:rsid w:val="00A313C8"/>
    <w:rsid w:val="00A31B8B"/>
    <w:rsid w:val="00A32D00"/>
    <w:rsid w:val="00A32E2B"/>
    <w:rsid w:val="00A33B5D"/>
    <w:rsid w:val="00A352B7"/>
    <w:rsid w:val="00A40830"/>
    <w:rsid w:val="00A4153F"/>
    <w:rsid w:val="00A42696"/>
    <w:rsid w:val="00A43607"/>
    <w:rsid w:val="00A43B59"/>
    <w:rsid w:val="00A47527"/>
    <w:rsid w:val="00A477F2"/>
    <w:rsid w:val="00A47A47"/>
    <w:rsid w:val="00A47FD3"/>
    <w:rsid w:val="00A50FD1"/>
    <w:rsid w:val="00A52290"/>
    <w:rsid w:val="00A52E77"/>
    <w:rsid w:val="00A5340E"/>
    <w:rsid w:val="00A541F8"/>
    <w:rsid w:val="00A545C1"/>
    <w:rsid w:val="00A55F27"/>
    <w:rsid w:val="00A569FA"/>
    <w:rsid w:val="00A57D84"/>
    <w:rsid w:val="00A57F47"/>
    <w:rsid w:val="00A60C96"/>
    <w:rsid w:val="00A66F00"/>
    <w:rsid w:val="00A67862"/>
    <w:rsid w:val="00A679F3"/>
    <w:rsid w:val="00A67EE9"/>
    <w:rsid w:val="00A71A9A"/>
    <w:rsid w:val="00A75ECE"/>
    <w:rsid w:val="00A76FBE"/>
    <w:rsid w:val="00A81344"/>
    <w:rsid w:val="00A8304A"/>
    <w:rsid w:val="00A83C5E"/>
    <w:rsid w:val="00A84064"/>
    <w:rsid w:val="00A85091"/>
    <w:rsid w:val="00A851DF"/>
    <w:rsid w:val="00A86E57"/>
    <w:rsid w:val="00A872C6"/>
    <w:rsid w:val="00A92418"/>
    <w:rsid w:val="00A948FF"/>
    <w:rsid w:val="00A95360"/>
    <w:rsid w:val="00A96963"/>
    <w:rsid w:val="00A9709F"/>
    <w:rsid w:val="00A97587"/>
    <w:rsid w:val="00A978CF"/>
    <w:rsid w:val="00AA0095"/>
    <w:rsid w:val="00AA146F"/>
    <w:rsid w:val="00AA14AA"/>
    <w:rsid w:val="00AA2D6A"/>
    <w:rsid w:val="00AA3F1B"/>
    <w:rsid w:val="00AA3F88"/>
    <w:rsid w:val="00AA60DE"/>
    <w:rsid w:val="00AA663D"/>
    <w:rsid w:val="00AB0703"/>
    <w:rsid w:val="00AB1D38"/>
    <w:rsid w:val="00AB3CEE"/>
    <w:rsid w:val="00AB5169"/>
    <w:rsid w:val="00AB5574"/>
    <w:rsid w:val="00AB797B"/>
    <w:rsid w:val="00AC1484"/>
    <w:rsid w:val="00AC15C6"/>
    <w:rsid w:val="00AC351D"/>
    <w:rsid w:val="00AC3B83"/>
    <w:rsid w:val="00AC500D"/>
    <w:rsid w:val="00AC7B10"/>
    <w:rsid w:val="00AC7CC6"/>
    <w:rsid w:val="00AD3C5F"/>
    <w:rsid w:val="00AD3DEA"/>
    <w:rsid w:val="00AD618E"/>
    <w:rsid w:val="00AD630D"/>
    <w:rsid w:val="00AD6C72"/>
    <w:rsid w:val="00AD7712"/>
    <w:rsid w:val="00AE0153"/>
    <w:rsid w:val="00AE19EE"/>
    <w:rsid w:val="00AE2174"/>
    <w:rsid w:val="00AE6179"/>
    <w:rsid w:val="00AE67B1"/>
    <w:rsid w:val="00AE7E50"/>
    <w:rsid w:val="00AF0411"/>
    <w:rsid w:val="00AF1EBD"/>
    <w:rsid w:val="00AF3F38"/>
    <w:rsid w:val="00AF4BBB"/>
    <w:rsid w:val="00AF4CB3"/>
    <w:rsid w:val="00AF52E2"/>
    <w:rsid w:val="00AF6FA5"/>
    <w:rsid w:val="00B004A6"/>
    <w:rsid w:val="00B011EB"/>
    <w:rsid w:val="00B0207C"/>
    <w:rsid w:val="00B06477"/>
    <w:rsid w:val="00B06F44"/>
    <w:rsid w:val="00B07CC4"/>
    <w:rsid w:val="00B11208"/>
    <w:rsid w:val="00B1131F"/>
    <w:rsid w:val="00B11884"/>
    <w:rsid w:val="00B12837"/>
    <w:rsid w:val="00B13E72"/>
    <w:rsid w:val="00B1611E"/>
    <w:rsid w:val="00B16690"/>
    <w:rsid w:val="00B16952"/>
    <w:rsid w:val="00B174D9"/>
    <w:rsid w:val="00B17542"/>
    <w:rsid w:val="00B20D27"/>
    <w:rsid w:val="00B2128D"/>
    <w:rsid w:val="00B215AA"/>
    <w:rsid w:val="00B21F63"/>
    <w:rsid w:val="00B21FEE"/>
    <w:rsid w:val="00B22AB2"/>
    <w:rsid w:val="00B23F73"/>
    <w:rsid w:val="00B26A53"/>
    <w:rsid w:val="00B26B6B"/>
    <w:rsid w:val="00B26D3D"/>
    <w:rsid w:val="00B27268"/>
    <w:rsid w:val="00B30252"/>
    <w:rsid w:val="00B31C08"/>
    <w:rsid w:val="00B31D8E"/>
    <w:rsid w:val="00B31F3A"/>
    <w:rsid w:val="00B359FC"/>
    <w:rsid w:val="00B35B4F"/>
    <w:rsid w:val="00B35F25"/>
    <w:rsid w:val="00B3635A"/>
    <w:rsid w:val="00B3686A"/>
    <w:rsid w:val="00B36979"/>
    <w:rsid w:val="00B36BA8"/>
    <w:rsid w:val="00B36D85"/>
    <w:rsid w:val="00B37C00"/>
    <w:rsid w:val="00B37F79"/>
    <w:rsid w:val="00B4162A"/>
    <w:rsid w:val="00B427AB"/>
    <w:rsid w:val="00B44897"/>
    <w:rsid w:val="00B45075"/>
    <w:rsid w:val="00B4513F"/>
    <w:rsid w:val="00B45CED"/>
    <w:rsid w:val="00B46478"/>
    <w:rsid w:val="00B4673C"/>
    <w:rsid w:val="00B502E7"/>
    <w:rsid w:val="00B50CDD"/>
    <w:rsid w:val="00B50F97"/>
    <w:rsid w:val="00B51349"/>
    <w:rsid w:val="00B52A9D"/>
    <w:rsid w:val="00B53574"/>
    <w:rsid w:val="00B546F3"/>
    <w:rsid w:val="00B54E53"/>
    <w:rsid w:val="00B54F13"/>
    <w:rsid w:val="00B56D44"/>
    <w:rsid w:val="00B6097D"/>
    <w:rsid w:val="00B63072"/>
    <w:rsid w:val="00B632D4"/>
    <w:rsid w:val="00B638C7"/>
    <w:rsid w:val="00B63C33"/>
    <w:rsid w:val="00B65443"/>
    <w:rsid w:val="00B66D39"/>
    <w:rsid w:val="00B6790B"/>
    <w:rsid w:val="00B67D6A"/>
    <w:rsid w:val="00B70532"/>
    <w:rsid w:val="00B70E66"/>
    <w:rsid w:val="00B71512"/>
    <w:rsid w:val="00B722D2"/>
    <w:rsid w:val="00B733AE"/>
    <w:rsid w:val="00B7344A"/>
    <w:rsid w:val="00B74362"/>
    <w:rsid w:val="00B77291"/>
    <w:rsid w:val="00B8361C"/>
    <w:rsid w:val="00B86550"/>
    <w:rsid w:val="00B92F9A"/>
    <w:rsid w:val="00B94F1D"/>
    <w:rsid w:val="00B952D3"/>
    <w:rsid w:val="00B962FE"/>
    <w:rsid w:val="00B96511"/>
    <w:rsid w:val="00B96B6E"/>
    <w:rsid w:val="00B9784F"/>
    <w:rsid w:val="00BA0C32"/>
    <w:rsid w:val="00BA1B68"/>
    <w:rsid w:val="00BA20BB"/>
    <w:rsid w:val="00BA3458"/>
    <w:rsid w:val="00BA4D82"/>
    <w:rsid w:val="00BA6958"/>
    <w:rsid w:val="00BA6EB1"/>
    <w:rsid w:val="00BA6FA5"/>
    <w:rsid w:val="00BA7E72"/>
    <w:rsid w:val="00BB13C4"/>
    <w:rsid w:val="00BB13EB"/>
    <w:rsid w:val="00BB1B80"/>
    <w:rsid w:val="00BB55E5"/>
    <w:rsid w:val="00BB587F"/>
    <w:rsid w:val="00BC0606"/>
    <w:rsid w:val="00BC0972"/>
    <w:rsid w:val="00BC32B3"/>
    <w:rsid w:val="00BC681F"/>
    <w:rsid w:val="00BD07FB"/>
    <w:rsid w:val="00BD16C4"/>
    <w:rsid w:val="00BD277D"/>
    <w:rsid w:val="00BD460B"/>
    <w:rsid w:val="00BD5F50"/>
    <w:rsid w:val="00BE01E4"/>
    <w:rsid w:val="00BE0504"/>
    <w:rsid w:val="00BE29AD"/>
    <w:rsid w:val="00BE3756"/>
    <w:rsid w:val="00BE4966"/>
    <w:rsid w:val="00BE7BFD"/>
    <w:rsid w:val="00BE7EEA"/>
    <w:rsid w:val="00BF0187"/>
    <w:rsid w:val="00BF23FD"/>
    <w:rsid w:val="00BF3583"/>
    <w:rsid w:val="00BF40EA"/>
    <w:rsid w:val="00BF4473"/>
    <w:rsid w:val="00BF4CC2"/>
    <w:rsid w:val="00BF68CF"/>
    <w:rsid w:val="00BF6E65"/>
    <w:rsid w:val="00C0067C"/>
    <w:rsid w:val="00C016D3"/>
    <w:rsid w:val="00C01DB3"/>
    <w:rsid w:val="00C01DF7"/>
    <w:rsid w:val="00C04A32"/>
    <w:rsid w:val="00C070DD"/>
    <w:rsid w:val="00C10C87"/>
    <w:rsid w:val="00C11F09"/>
    <w:rsid w:val="00C12F8B"/>
    <w:rsid w:val="00C137D4"/>
    <w:rsid w:val="00C1396D"/>
    <w:rsid w:val="00C14E5B"/>
    <w:rsid w:val="00C16514"/>
    <w:rsid w:val="00C168F2"/>
    <w:rsid w:val="00C17084"/>
    <w:rsid w:val="00C17533"/>
    <w:rsid w:val="00C206F1"/>
    <w:rsid w:val="00C20CB2"/>
    <w:rsid w:val="00C22F40"/>
    <w:rsid w:val="00C23800"/>
    <w:rsid w:val="00C2436E"/>
    <w:rsid w:val="00C2494C"/>
    <w:rsid w:val="00C25CC6"/>
    <w:rsid w:val="00C26DC3"/>
    <w:rsid w:val="00C27BB2"/>
    <w:rsid w:val="00C307F1"/>
    <w:rsid w:val="00C30D24"/>
    <w:rsid w:val="00C314CC"/>
    <w:rsid w:val="00C32C19"/>
    <w:rsid w:val="00C32D8E"/>
    <w:rsid w:val="00C364F9"/>
    <w:rsid w:val="00C366B8"/>
    <w:rsid w:val="00C37922"/>
    <w:rsid w:val="00C40EC2"/>
    <w:rsid w:val="00C40F5E"/>
    <w:rsid w:val="00C41105"/>
    <w:rsid w:val="00C41B64"/>
    <w:rsid w:val="00C4265A"/>
    <w:rsid w:val="00C434BA"/>
    <w:rsid w:val="00C4364A"/>
    <w:rsid w:val="00C44395"/>
    <w:rsid w:val="00C46110"/>
    <w:rsid w:val="00C47158"/>
    <w:rsid w:val="00C47580"/>
    <w:rsid w:val="00C52072"/>
    <w:rsid w:val="00C54A26"/>
    <w:rsid w:val="00C55DAF"/>
    <w:rsid w:val="00C56455"/>
    <w:rsid w:val="00C622E2"/>
    <w:rsid w:val="00C62AC0"/>
    <w:rsid w:val="00C62FC8"/>
    <w:rsid w:val="00C6324E"/>
    <w:rsid w:val="00C654DA"/>
    <w:rsid w:val="00C655CD"/>
    <w:rsid w:val="00C65651"/>
    <w:rsid w:val="00C662D0"/>
    <w:rsid w:val="00C7029F"/>
    <w:rsid w:val="00C72905"/>
    <w:rsid w:val="00C73AD8"/>
    <w:rsid w:val="00C827C5"/>
    <w:rsid w:val="00C82AC3"/>
    <w:rsid w:val="00C83C47"/>
    <w:rsid w:val="00C90C9D"/>
    <w:rsid w:val="00C913ED"/>
    <w:rsid w:val="00C91952"/>
    <w:rsid w:val="00C93DF1"/>
    <w:rsid w:val="00C9518A"/>
    <w:rsid w:val="00C9524C"/>
    <w:rsid w:val="00C95499"/>
    <w:rsid w:val="00C95F88"/>
    <w:rsid w:val="00CA2991"/>
    <w:rsid w:val="00CA4557"/>
    <w:rsid w:val="00CA4614"/>
    <w:rsid w:val="00CA4B4E"/>
    <w:rsid w:val="00CA569D"/>
    <w:rsid w:val="00CA6891"/>
    <w:rsid w:val="00CA6DC2"/>
    <w:rsid w:val="00CA7262"/>
    <w:rsid w:val="00CB1351"/>
    <w:rsid w:val="00CB1A85"/>
    <w:rsid w:val="00CB2296"/>
    <w:rsid w:val="00CB37BD"/>
    <w:rsid w:val="00CB46FA"/>
    <w:rsid w:val="00CB4FAA"/>
    <w:rsid w:val="00CB5203"/>
    <w:rsid w:val="00CB5A66"/>
    <w:rsid w:val="00CB5F64"/>
    <w:rsid w:val="00CB6A73"/>
    <w:rsid w:val="00CC1273"/>
    <w:rsid w:val="00CC1529"/>
    <w:rsid w:val="00CC2AC1"/>
    <w:rsid w:val="00CC2D7C"/>
    <w:rsid w:val="00CC4C1A"/>
    <w:rsid w:val="00CC55F5"/>
    <w:rsid w:val="00CC6221"/>
    <w:rsid w:val="00CD0C32"/>
    <w:rsid w:val="00CD0C57"/>
    <w:rsid w:val="00CD149D"/>
    <w:rsid w:val="00CD1F62"/>
    <w:rsid w:val="00CD26A9"/>
    <w:rsid w:val="00CD4190"/>
    <w:rsid w:val="00CD601C"/>
    <w:rsid w:val="00CD6C51"/>
    <w:rsid w:val="00CE04AC"/>
    <w:rsid w:val="00CE0C6A"/>
    <w:rsid w:val="00CE0FCD"/>
    <w:rsid w:val="00CE1073"/>
    <w:rsid w:val="00CE1D41"/>
    <w:rsid w:val="00CE20F7"/>
    <w:rsid w:val="00CE2CDA"/>
    <w:rsid w:val="00CE35FA"/>
    <w:rsid w:val="00CE40E0"/>
    <w:rsid w:val="00CE7B6F"/>
    <w:rsid w:val="00CF0896"/>
    <w:rsid w:val="00CF12B2"/>
    <w:rsid w:val="00CF3053"/>
    <w:rsid w:val="00CF368F"/>
    <w:rsid w:val="00CF5C77"/>
    <w:rsid w:val="00CF6251"/>
    <w:rsid w:val="00CF66A0"/>
    <w:rsid w:val="00CF7014"/>
    <w:rsid w:val="00D006AB"/>
    <w:rsid w:val="00D01251"/>
    <w:rsid w:val="00D05BC4"/>
    <w:rsid w:val="00D06A5D"/>
    <w:rsid w:val="00D07E64"/>
    <w:rsid w:val="00D1143A"/>
    <w:rsid w:val="00D124B1"/>
    <w:rsid w:val="00D12D92"/>
    <w:rsid w:val="00D135A4"/>
    <w:rsid w:val="00D13C16"/>
    <w:rsid w:val="00D1646E"/>
    <w:rsid w:val="00D17483"/>
    <w:rsid w:val="00D17F59"/>
    <w:rsid w:val="00D20F07"/>
    <w:rsid w:val="00D21F9F"/>
    <w:rsid w:val="00D22189"/>
    <w:rsid w:val="00D22706"/>
    <w:rsid w:val="00D247CF"/>
    <w:rsid w:val="00D26601"/>
    <w:rsid w:val="00D30303"/>
    <w:rsid w:val="00D30844"/>
    <w:rsid w:val="00D30CC3"/>
    <w:rsid w:val="00D30EF8"/>
    <w:rsid w:val="00D314FE"/>
    <w:rsid w:val="00D322C9"/>
    <w:rsid w:val="00D333C3"/>
    <w:rsid w:val="00D34441"/>
    <w:rsid w:val="00D34980"/>
    <w:rsid w:val="00D35842"/>
    <w:rsid w:val="00D35F62"/>
    <w:rsid w:val="00D36977"/>
    <w:rsid w:val="00D379DE"/>
    <w:rsid w:val="00D37E43"/>
    <w:rsid w:val="00D420E0"/>
    <w:rsid w:val="00D42D15"/>
    <w:rsid w:val="00D43420"/>
    <w:rsid w:val="00D434EE"/>
    <w:rsid w:val="00D44C8D"/>
    <w:rsid w:val="00D46281"/>
    <w:rsid w:val="00D46557"/>
    <w:rsid w:val="00D468DF"/>
    <w:rsid w:val="00D46F16"/>
    <w:rsid w:val="00D46F8B"/>
    <w:rsid w:val="00D47586"/>
    <w:rsid w:val="00D5022F"/>
    <w:rsid w:val="00D520DE"/>
    <w:rsid w:val="00D529D3"/>
    <w:rsid w:val="00D530B3"/>
    <w:rsid w:val="00D5342F"/>
    <w:rsid w:val="00D535A2"/>
    <w:rsid w:val="00D53A6A"/>
    <w:rsid w:val="00D60DC1"/>
    <w:rsid w:val="00D6131E"/>
    <w:rsid w:val="00D61EFC"/>
    <w:rsid w:val="00D62461"/>
    <w:rsid w:val="00D62D41"/>
    <w:rsid w:val="00D630CB"/>
    <w:rsid w:val="00D63C87"/>
    <w:rsid w:val="00D656A6"/>
    <w:rsid w:val="00D663E1"/>
    <w:rsid w:val="00D6706D"/>
    <w:rsid w:val="00D67372"/>
    <w:rsid w:val="00D67D64"/>
    <w:rsid w:val="00D7090C"/>
    <w:rsid w:val="00D71FEF"/>
    <w:rsid w:val="00D724E7"/>
    <w:rsid w:val="00D733CF"/>
    <w:rsid w:val="00D7390D"/>
    <w:rsid w:val="00D7397C"/>
    <w:rsid w:val="00D74017"/>
    <w:rsid w:val="00D7452C"/>
    <w:rsid w:val="00D74669"/>
    <w:rsid w:val="00D74936"/>
    <w:rsid w:val="00D74B6E"/>
    <w:rsid w:val="00D75BED"/>
    <w:rsid w:val="00D75E85"/>
    <w:rsid w:val="00D762EF"/>
    <w:rsid w:val="00D76341"/>
    <w:rsid w:val="00D76887"/>
    <w:rsid w:val="00D7720D"/>
    <w:rsid w:val="00D823C6"/>
    <w:rsid w:val="00D833F0"/>
    <w:rsid w:val="00D8368E"/>
    <w:rsid w:val="00D841D3"/>
    <w:rsid w:val="00D85E36"/>
    <w:rsid w:val="00D86277"/>
    <w:rsid w:val="00D86E49"/>
    <w:rsid w:val="00D87138"/>
    <w:rsid w:val="00D87361"/>
    <w:rsid w:val="00D90D9F"/>
    <w:rsid w:val="00D93B5F"/>
    <w:rsid w:val="00D93EB5"/>
    <w:rsid w:val="00D9657C"/>
    <w:rsid w:val="00DA21A8"/>
    <w:rsid w:val="00DA3C7D"/>
    <w:rsid w:val="00DA6F15"/>
    <w:rsid w:val="00DA723A"/>
    <w:rsid w:val="00DB0F71"/>
    <w:rsid w:val="00DB2EBE"/>
    <w:rsid w:val="00DB4392"/>
    <w:rsid w:val="00DB4D22"/>
    <w:rsid w:val="00DB5D6B"/>
    <w:rsid w:val="00DB6C35"/>
    <w:rsid w:val="00DB6C44"/>
    <w:rsid w:val="00DB7C4A"/>
    <w:rsid w:val="00DB7D3C"/>
    <w:rsid w:val="00DC029D"/>
    <w:rsid w:val="00DC0313"/>
    <w:rsid w:val="00DC039A"/>
    <w:rsid w:val="00DC1E15"/>
    <w:rsid w:val="00DC4C7A"/>
    <w:rsid w:val="00DC5590"/>
    <w:rsid w:val="00DC623F"/>
    <w:rsid w:val="00DC6625"/>
    <w:rsid w:val="00DC7CD7"/>
    <w:rsid w:val="00DD2097"/>
    <w:rsid w:val="00DD2E00"/>
    <w:rsid w:val="00DD3265"/>
    <w:rsid w:val="00DD4F34"/>
    <w:rsid w:val="00DD56FA"/>
    <w:rsid w:val="00DD5D91"/>
    <w:rsid w:val="00DD5EC9"/>
    <w:rsid w:val="00DD76BF"/>
    <w:rsid w:val="00DD788A"/>
    <w:rsid w:val="00DD7DAA"/>
    <w:rsid w:val="00DE03EE"/>
    <w:rsid w:val="00DE071C"/>
    <w:rsid w:val="00DE0BEB"/>
    <w:rsid w:val="00DE2448"/>
    <w:rsid w:val="00DE2D89"/>
    <w:rsid w:val="00DE4B51"/>
    <w:rsid w:val="00DE5EB5"/>
    <w:rsid w:val="00DE62E0"/>
    <w:rsid w:val="00DE7E00"/>
    <w:rsid w:val="00DE7E81"/>
    <w:rsid w:val="00DF0522"/>
    <w:rsid w:val="00DF1B82"/>
    <w:rsid w:val="00DF3679"/>
    <w:rsid w:val="00DF3D71"/>
    <w:rsid w:val="00DF4A6F"/>
    <w:rsid w:val="00DF7D9C"/>
    <w:rsid w:val="00E00407"/>
    <w:rsid w:val="00E00C2B"/>
    <w:rsid w:val="00E02515"/>
    <w:rsid w:val="00E0320D"/>
    <w:rsid w:val="00E04026"/>
    <w:rsid w:val="00E045D4"/>
    <w:rsid w:val="00E065C9"/>
    <w:rsid w:val="00E06BAD"/>
    <w:rsid w:val="00E07586"/>
    <w:rsid w:val="00E07941"/>
    <w:rsid w:val="00E12120"/>
    <w:rsid w:val="00E121AE"/>
    <w:rsid w:val="00E12B71"/>
    <w:rsid w:val="00E150EF"/>
    <w:rsid w:val="00E15B00"/>
    <w:rsid w:val="00E1729A"/>
    <w:rsid w:val="00E2049C"/>
    <w:rsid w:val="00E21D64"/>
    <w:rsid w:val="00E2202C"/>
    <w:rsid w:val="00E221EA"/>
    <w:rsid w:val="00E222C5"/>
    <w:rsid w:val="00E22363"/>
    <w:rsid w:val="00E23D1F"/>
    <w:rsid w:val="00E2423D"/>
    <w:rsid w:val="00E2430B"/>
    <w:rsid w:val="00E246F1"/>
    <w:rsid w:val="00E27586"/>
    <w:rsid w:val="00E27FF4"/>
    <w:rsid w:val="00E3042F"/>
    <w:rsid w:val="00E3078E"/>
    <w:rsid w:val="00E30B34"/>
    <w:rsid w:val="00E32EFD"/>
    <w:rsid w:val="00E400A3"/>
    <w:rsid w:val="00E41CD3"/>
    <w:rsid w:val="00E41D3A"/>
    <w:rsid w:val="00E43A7F"/>
    <w:rsid w:val="00E46FB6"/>
    <w:rsid w:val="00E47A70"/>
    <w:rsid w:val="00E504F5"/>
    <w:rsid w:val="00E50EDA"/>
    <w:rsid w:val="00E51A07"/>
    <w:rsid w:val="00E52397"/>
    <w:rsid w:val="00E52716"/>
    <w:rsid w:val="00E540F2"/>
    <w:rsid w:val="00E5642F"/>
    <w:rsid w:val="00E5713C"/>
    <w:rsid w:val="00E606FB"/>
    <w:rsid w:val="00E61CED"/>
    <w:rsid w:val="00E61E10"/>
    <w:rsid w:val="00E63500"/>
    <w:rsid w:val="00E63AAB"/>
    <w:rsid w:val="00E6549B"/>
    <w:rsid w:val="00E7440D"/>
    <w:rsid w:val="00E74EF2"/>
    <w:rsid w:val="00E75869"/>
    <w:rsid w:val="00E76BEF"/>
    <w:rsid w:val="00E76E5A"/>
    <w:rsid w:val="00E773A6"/>
    <w:rsid w:val="00E8059C"/>
    <w:rsid w:val="00E80C75"/>
    <w:rsid w:val="00E81BC0"/>
    <w:rsid w:val="00E82871"/>
    <w:rsid w:val="00E83450"/>
    <w:rsid w:val="00E84C40"/>
    <w:rsid w:val="00E852B6"/>
    <w:rsid w:val="00E85D97"/>
    <w:rsid w:val="00E86208"/>
    <w:rsid w:val="00E8655D"/>
    <w:rsid w:val="00E87149"/>
    <w:rsid w:val="00E91213"/>
    <w:rsid w:val="00E9401D"/>
    <w:rsid w:val="00E94C2F"/>
    <w:rsid w:val="00E97128"/>
    <w:rsid w:val="00E9734D"/>
    <w:rsid w:val="00E974A0"/>
    <w:rsid w:val="00E975BC"/>
    <w:rsid w:val="00EA0F58"/>
    <w:rsid w:val="00EA678D"/>
    <w:rsid w:val="00EB11C8"/>
    <w:rsid w:val="00EB12B5"/>
    <w:rsid w:val="00EB1B2C"/>
    <w:rsid w:val="00EB5038"/>
    <w:rsid w:val="00EB5E3A"/>
    <w:rsid w:val="00EC0A4E"/>
    <w:rsid w:val="00EC0E0D"/>
    <w:rsid w:val="00EC19A4"/>
    <w:rsid w:val="00EC3DF3"/>
    <w:rsid w:val="00EC4B33"/>
    <w:rsid w:val="00EC503F"/>
    <w:rsid w:val="00EC559B"/>
    <w:rsid w:val="00EC5BEE"/>
    <w:rsid w:val="00ED0133"/>
    <w:rsid w:val="00ED1666"/>
    <w:rsid w:val="00ED1B87"/>
    <w:rsid w:val="00ED2A6E"/>
    <w:rsid w:val="00ED2E08"/>
    <w:rsid w:val="00ED51F2"/>
    <w:rsid w:val="00EE3C36"/>
    <w:rsid w:val="00EE523A"/>
    <w:rsid w:val="00EE5C07"/>
    <w:rsid w:val="00EE74A3"/>
    <w:rsid w:val="00EE7DAF"/>
    <w:rsid w:val="00EF2BE0"/>
    <w:rsid w:val="00EF32F8"/>
    <w:rsid w:val="00EF41AD"/>
    <w:rsid w:val="00EF4A33"/>
    <w:rsid w:val="00EF6249"/>
    <w:rsid w:val="00EF7F8B"/>
    <w:rsid w:val="00F0406F"/>
    <w:rsid w:val="00F0502E"/>
    <w:rsid w:val="00F0587C"/>
    <w:rsid w:val="00F05DA9"/>
    <w:rsid w:val="00F06200"/>
    <w:rsid w:val="00F0735B"/>
    <w:rsid w:val="00F07C53"/>
    <w:rsid w:val="00F07D56"/>
    <w:rsid w:val="00F138F4"/>
    <w:rsid w:val="00F1461E"/>
    <w:rsid w:val="00F15336"/>
    <w:rsid w:val="00F20735"/>
    <w:rsid w:val="00F21AEF"/>
    <w:rsid w:val="00F224F3"/>
    <w:rsid w:val="00F22C2B"/>
    <w:rsid w:val="00F241C3"/>
    <w:rsid w:val="00F2624D"/>
    <w:rsid w:val="00F26684"/>
    <w:rsid w:val="00F270F3"/>
    <w:rsid w:val="00F27574"/>
    <w:rsid w:val="00F27A87"/>
    <w:rsid w:val="00F304FF"/>
    <w:rsid w:val="00F33BD7"/>
    <w:rsid w:val="00F33D07"/>
    <w:rsid w:val="00F34D09"/>
    <w:rsid w:val="00F35B16"/>
    <w:rsid w:val="00F365C6"/>
    <w:rsid w:val="00F36675"/>
    <w:rsid w:val="00F37291"/>
    <w:rsid w:val="00F404A0"/>
    <w:rsid w:val="00F40FB4"/>
    <w:rsid w:val="00F45935"/>
    <w:rsid w:val="00F510FB"/>
    <w:rsid w:val="00F51B98"/>
    <w:rsid w:val="00F5202A"/>
    <w:rsid w:val="00F537A5"/>
    <w:rsid w:val="00F60EB5"/>
    <w:rsid w:val="00F610AB"/>
    <w:rsid w:val="00F61385"/>
    <w:rsid w:val="00F61554"/>
    <w:rsid w:val="00F651AB"/>
    <w:rsid w:val="00F70CB2"/>
    <w:rsid w:val="00F716A9"/>
    <w:rsid w:val="00F74930"/>
    <w:rsid w:val="00F74CEB"/>
    <w:rsid w:val="00F74E6C"/>
    <w:rsid w:val="00F753E1"/>
    <w:rsid w:val="00F80534"/>
    <w:rsid w:val="00F829E0"/>
    <w:rsid w:val="00F82EC1"/>
    <w:rsid w:val="00F87198"/>
    <w:rsid w:val="00F87394"/>
    <w:rsid w:val="00F8759C"/>
    <w:rsid w:val="00F87DDA"/>
    <w:rsid w:val="00F905BC"/>
    <w:rsid w:val="00F9110C"/>
    <w:rsid w:val="00F925A9"/>
    <w:rsid w:val="00F93EC2"/>
    <w:rsid w:val="00F93FA4"/>
    <w:rsid w:val="00F950A9"/>
    <w:rsid w:val="00F95D75"/>
    <w:rsid w:val="00F95DBD"/>
    <w:rsid w:val="00F97E56"/>
    <w:rsid w:val="00FA128F"/>
    <w:rsid w:val="00FA446C"/>
    <w:rsid w:val="00FA7207"/>
    <w:rsid w:val="00FA7C1E"/>
    <w:rsid w:val="00FA7F23"/>
    <w:rsid w:val="00FB0ACB"/>
    <w:rsid w:val="00FB1FFA"/>
    <w:rsid w:val="00FB21F2"/>
    <w:rsid w:val="00FB293D"/>
    <w:rsid w:val="00FB4683"/>
    <w:rsid w:val="00FB4760"/>
    <w:rsid w:val="00FB56D5"/>
    <w:rsid w:val="00FB5AEA"/>
    <w:rsid w:val="00FB68A1"/>
    <w:rsid w:val="00FB691C"/>
    <w:rsid w:val="00FB7ED6"/>
    <w:rsid w:val="00FB7F62"/>
    <w:rsid w:val="00FC099B"/>
    <w:rsid w:val="00FC0AAA"/>
    <w:rsid w:val="00FC138D"/>
    <w:rsid w:val="00FC27BE"/>
    <w:rsid w:val="00FC7351"/>
    <w:rsid w:val="00FC7359"/>
    <w:rsid w:val="00FD0286"/>
    <w:rsid w:val="00FD0F17"/>
    <w:rsid w:val="00FD3A0E"/>
    <w:rsid w:val="00FD4161"/>
    <w:rsid w:val="00FD458C"/>
    <w:rsid w:val="00FD5CAF"/>
    <w:rsid w:val="00FD62B7"/>
    <w:rsid w:val="00FD6E0E"/>
    <w:rsid w:val="00FE0A2B"/>
    <w:rsid w:val="00FE1FB6"/>
    <w:rsid w:val="00FE2B89"/>
    <w:rsid w:val="00FE3100"/>
    <w:rsid w:val="00FE3737"/>
    <w:rsid w:val="00FE7369"/>
    <w:rsid w:val="00FF182D"/>
    <w:rsid w:val="00FF1AF3"/>
    <w:rsid w:val="00FF25AA"/>
    <w:rsid w:val="00FF3B68"/>
    <w:rsid w:val="00FF5038"/>
    <w:rsid w:val="00FF50B6"/>
    <w:rsid w:val="00FF5140"/>
    <w:rsid w:val="00FF514F"/>
    <w:rsid w:val="00FF5155"/>
    <w:rsid w:val="00FF51E1"/>
    <w:rsid w:val="00FF679D"/>
    <w:rsid w:val="00FF67C6"/>
    <w:rsid w:val="00FF6EA3"/>
    <w:rsid w:val="00FF709D"/>
    <w:rsid w:val="00FF7FC8"/>
    <w:rsid w:val="779313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8590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14AA"/>
    <w:pPr>
      <w:jc w:val="both"/>
    </w:pPr>
    <w:rPr>
      <w:sz w:val="24"/>
      <w:szCs w:val="24"/>
      <w:lang w:eastAsia="en-GB"/>
    </w:rPr>
  </w:style>
  <w:style w:type="paragraph" w:styleId="Heading1">
    <w:name w:val="heading 1"/>
    <w:basedOn w:val="Normal"/>
    <w:next w:val="Normal"/>
    <w:qFormat/>
    <w:pPr>
      <w:keepNext/>
      <w:numPr>
        <w:numId w:val="1"/>
      </w:numPr>
      <w:suppressAutoHyphens/>
      <w:spacing w:before="240" w:after="60"/>
      <w:jc w:val="center"/>
      <w:outlineLvl w:val="0"/>
    </w:pPr>
    <w:rPr>
      <w:rFonts w:ascii="Arial" w:hAnsi="Arial"/>
      <w:b/>
      <w:kern w:val="1"/>
      <w:sz w:val="36"/>
      <w:lang w:val="et-EE" w:eastAsia="ja-JP"/>
    </w:rPr>
  </w:style>
  <w:style w:type="paragraph" w:styleId="Heading2">
    <w:name w:val="heading 2"/>
    <w:basedOn w:val="Normal"/>
    <w:next w:val="Normal"/>
    <w:qFormat/>
    <w:rsid w:val="00634559"/>
    <w:pPr>
      <w:keepNext/>
      <w:numPr>
        <w:ilvl w:val="1"/>
        <w:numId w:val="1"/>
      </w:numPr>
      <w:suppressAutoHyphens/>
      <w:spacing w:before="240" w:after="240"/>
      <w:jc w:val="center"/>
      <w:outlineLvl w:val="1"/>
    </w:pPr>
    <w:rPr>
      <w:rFonts w:ascii="Arial" w:hAnsi="Arial"/>
      <w:b/>
      <w:sz w:val="32"/>
      <w:lang w:val="et-EE" w:eastAsia="ja-JP"/>
    </w:rPr>
  </w:style>
  <w:style w:type="paragraph" w:styleId="Heading3">
    <w:name w:val="heading 3"/>
    <w:basedOn w:val="Normal"/>
    <w:next w:val="Normal"/>
    <w:qFormat/>
    <w:rsid w:val="00A06240"/>
    <w:pPr>
      <w:keepNext/>
      <w:numPr>
        <w:ilvl w:val="2"/>
        <w:numId w:val="1"/>
      </w:numPr>
      <w:suppressAutoHyphens/>
      <w:spacing w:before="240" w:after="240"/>
      <w:ind w:left="0" w:firstLine="0"/>
      <w:jc w:val="center"/>
      <w:outlineLvl w:val="2"/>
    </w:pPr>
    <w:rPr>
      <w:rFonts w:ascii="Arial" w:hAnsi="Arial"/>
      <w:b/>
      <w:sz w:val="28"/>
      <w:lang w:val="et-EE" w:eastAsia="ja-JP"/>
    </w:rPr>
  </w:style>
  <w:style w:type="paragraph" w:styleId="Heading4">
    <w:name w:val="heading 4"/>
    <w:basedOn w:val="Normal"/>
    <w:next w:val="Normal"/>
    <w:qFormat/>
    <w:pPr>
      <w:keepNext/>
      <w:numPr>
        <w:ilvl w:val="3"/>
        <w:numId w:val="1"/>
      </w:numPr>
      <w:suppressAutoHyphens/>
      <w:spacing w:before="240" w:after="60"/>
      <w:jc w:val="center"/>
      <w:outlineLvl w:val="3"/>
    </w:pPr>
    <w:rPr>
      <w:rFonts w:ascii="Arial" w:hAnsi="Arial"/>
      <w:b/>
      <w:lang w:val="et-EE" w:eastAsia="ja-JP"/>
    </w:rPr>
  </w:style>
  <w:style w:type="paragraph" w:styleId="Heading5">
    <w:name w:val="heading 5"/>
    <w:basedOn w:val="Normal"/>
    <w:next w:val="Normal"/>
    <w:qFormat/>
    <w:pPr>
      <w:numPr>
        <w:ilvl w:val="4"/>
        <w:numId w:val="1"/>
      </w:numPr>
      <w:suppressAutoHyphens/>
      <w:spacing w:before="240" w:after="60"/>
      <w:jc w:val="center"/>
      <w:outlineLvl w:val="4"/>
    </w:pPr>
    <w:rPr>
      <w:rFonts w:ascii="Arial" w:hAnsi="Arial"/>
      <w:sz w:val="22"/>
      <w:u w:val="single"/>
      <w:lang w:val="et-EE" w:eastAsia="ja-JP"/>
    </w:rPr>
  </w:style>
  <w:style w:type="paragraph" w:styleId="Heading6">
    <w:name w:val="heading 6"/>
    <w:basedOn w:val="Normal"/>
    <w:next w:val="Normal"/>
    <w:qFormat/>
    <w:pPr>
      <w:numPr>
        <w:ilvl w:val="5"/>
        <w:numId w:val="1"/>
      </w:numPr>
      <w:suppressAutoHyphens/>
      <w:spacing w:before="240" w:after="60"/>
      <w:outlineLvl w:val="5"/>
    </w:pPr>
    <w:rPr>
      <w:rFonts w:ascii="Calibri" w:hAnsi="Calibri"/>
      <w:b/>
      <w:bCs/>
      <w:sz w:val="22"/>
      <w:szCs w:val="22"/>
      <w:lang w:val="et-EE" w:eastAsia="ja-JP"/>
    </w:rPr>
  </w:style>
  <w:style w:type="paragraph" w:styleId="Heading7">
    <w:name w:val="heading 7"/>
    <w:basedOn w:val="Normal"/>
    <w:next w:val="Normal"/>
    <w:qFormat/>
    <w:pPr>
      <w:numPr>
        <w:ilvl w:val="6"/>
        <w:numId w:val="1"/>
      </w:numPr>
      <w:suppressAutoHyphens/>
      <w:spacing w:before="240" w:after="60"/>
      <w:outlineLvl w:val="6"/>
    </w:pPr>
    <w:rPr>
      <w:rFonts w:ascii="Calibri" w:hAnsi="Calibri"/>
      <w:lang w:val="et-EE" w:eastAsia="ja-JP"/>
    </w:rPr>
  </w:style>
  <w:style w:type="paragraph" w:styleId="Heading8">
    <w:name w:val="heading 8"/>
    <w:basedOn w:val="Normal"/>
    <w:next w:val="Normal"/>
    <w:qFormat/>
    <w:pPr>
      <w:numPr>
        <w:ilvl w:val="7"/>
        <w:numId w:val="1"/>
      </w:numPr>
      <w:suppressAutoHyphens/>
      <w:spacing w:before="240" w:after="60"/>
      <w:outlineLvl w:val="7"/>
    </w:pPr>
    <w:rPr>
      <w:rFonts w:ascii="Calibri" w:hAnsi="Calibri"/>
      <w:i/>
      <w:iCs/>
      <w:lang w:val="et-EE" w:eastAsia="ja-JP"/>
    </w:rPr>
  </w:style>
  <w:style w:type="paragraph" w:styleId="Heading9">
    <w:name w:val="heading 9"/>
    <w:basedOn w:val="Normal"/>
    <w:next w:val="Normal"/>
    <w:qFormat/>
    <w:pPr>
      <w:numPr>
        <w:ilvl w:val="8"/>
        <w:numId w:val="1"/>
      </w:numPr>
      <w:suppressAutoHyphens/>
      <w:spacing w:before="240" w:after="60"/>
      <w:outlineLvl w:val="8"/>
    </w:pPr>
    <w:rPr>
      <w:rFonts w:ascii="Cambria" w:hAnsi="Cambria"/>
      <w:sz w:val="22"/>
      <w:szCs w:val="22"/>
      <w:lang w:val="et-EE"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character" w:styleId="Emphasis">
    <w:name w:val="Emphasis"/>
    <w:qFormat/>
    <w:rPr>
      <w:i/>
    </w:rPr>
  </w:style>
  <w:style w:type="character" w:customStyle="1" w:styleId="statement1">
    <w:name w:val="statement1"/>
    <w:basedOn w:val="DefaultParagraphFont"/>
  </w:style>
  <w:style w:type="paragraph" w:styleId="BodyText">
    <w:name w:val="Body Text"/>
    <w:basedOn w:val="Normal"/>
    <w:semiHidden/>
    <w:pPr>
      <w:suppressAutoHyphens/>
    </w:pPr>
    <w:rPr>
      <w:rFonts w:ascii="Arial" w:hAnsi="Arial"/>
      <w:sz w:val="22"/>
      <w:lang w:val="et-EE" w:eastAsia="ja-JP"/>
    </w:rPr>
  </w:style>
  <w:style w:type="paragraph" w:customStyle="1" w:styleId="Heading">
    <w:name w:val="Heading"/>
    <w:basedOn w:val="Normal"/>
    <w:next w:val="BodyText"/>
    <w:pPr>
      <w:keepNext/>
      <w:suppressAutoHyphens/>
      <w:spacing w:before="240" w:after="120"/>
    </w:pPr>
    <w:rPr>
      <w:rFonts w:ascii="Arial" w:eastAsia="Lucida Sans Unicode" w:hAnsi="Arial" w:cs="Tahoma"/>
      <w:sz w:val="28"/>
      <w:szCs w:val="28"/>
      <w:lang w:val="et-EE" w:eastAsia="ja-JP"/>
    </w:rPr>
  </w:style>
  <w:style w:type="paragraph" w:styleId="Header">
    <w:name w:val="header"/>
    <w:basedOn w:val="Normal"/>
    <w:semiHidden/>
    <w:pPr>
      <w:tabs>
        <w:tab w:val="center" w:pos="1273"/>
        <w:tab w:val="right" w:pos="5426"/>
      </w:tabs>
      <w:suppressAutoHyphens/>
    </w:pPr>
    <w:rPr>
      <w:rFonts w:ascii="Arial" w:hAnsi="Arial"/>
      <w:lang w:val="et-EE" w:eastAsia="ja-JP"/>
    </w:rPr>
  </w:style>
  <w:style w:type="paragraph" w:styleId="Footer">
    <w:name w:val="footer"/>
    <w:basedOn w:val="Normal"/>
    <w:semiHidden/>
    <w:pPr>
      <w:tabs>
        <w:tab w:val="center" w:pos="1273"/>
        <w:tab w:val="right" w:pos="5426"/>
      </w:tabs>
      <w:suppressAutoHyphens/>
    </w:pPr>
    <w:rPr>
      <w:rFonts w:ascii="Arial" w:hAnsi="Arial"/>
      <w:lang w:val="et-EE" w:eastAsia="ja-JP"/>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i/>
    </w:rPr>
  </w:style>
  <w:style w:type="paragraph" w:customStyle="1" w:styleId="Framecontents">
    <w:name w:val="Frame contents"/>
    <w:basedOn w:val="BodyText"/>
  </w:style>
  <w:style w:type="paragraph" w:customStyle="1" w:styleId="Index">
    <w:name w:val="Index"/>
    <w:basedOn w:val="Normal"/>
    <w:pPr>
      <w:suppressLineNumbers/>
      <w:suppressAutoHyphens/>
    </w:pPr>
    <w:rPr>
      <w:rFonts w:ascii="Arial" w:hAnsi="Arial"/>
      <w:lang w:val="et-EE" w:eastAsia="ja-JP"/>
    </w:rPr>
  </w:style>
  <w:style w:type="paragraph" w:customStyle="1" w:styleId="ContentsHeading">
    <w:name w:val="Contents Heading"/>
    <w:basedOn w:val="Title"/>
    <w:pPr>
      <w:suppressLineNumbers/>
    </w:pPr>
    <w:rPr>
      <w:b/>
      <w:bCs/>
      <w:sz w:val="32"/>
      <w:szCs w:val="32"/>
    </w:rPr>
  </w:style>
  <w:style w:type="paragraph" w:styleId="Title">
    <w:name w:val="Title"/>
    <w:basedOn w:val="Normal"/>
    <w:next w:val="BodyText"/>
    <w:qFormat/>
    <w:pPr>
      <w:keepNext/>
      <w:pBdr>
        <w:top w:val="single" w:sz="1" w:space="1" w:color="000000"/>
        <w:left w:val="single" w:sz="1" w:space="4" w:color="000000"/>
        <w:bottom w:val="single" w:sz="1" w:space="1" w:color="000000"/>
        <w:right w:val="single" w:sz="1" w:space="4" w:color="000000"/>
      </w:pBdr>
      <w:shd w:val="clear" w:color="auto" w:fill="C0C0C0"/>
      <w:suppressAutoHyphens/>
      <w:jc w:val="center"/>
    </w:pPr>
    <w:rPr>
      <w:rFonts w:ascii="Arial" w:eastAsia="HG Mincho Light J" w:hAnsi="Arial" w:cs="Arial"/>
      <w:sz w:val="36"/>
      <w:lang w:val="et-EE" w:eastAsia="ja-JP"/>
    </w:rPr>
  </w:style>
  <w:style w:type="paragraph" w:styleId="TOC1">
    <w:name w:val="toc 1"/>
    <w:basedOn w:val="Normal"/>
    <w:next w:val="Normal"/>
    <w:uiPriority w:val="39"/>
    <w:pPr>
      <w:suppressAutoHyphens/>
      <w:spacing w:before="120" w:after="120"/>
    </w:pPr>
    <w:rPr>
      <w:rFonts w:ascii="Arial" w:hAnsi="Arial"/>
      <w:b/>
      <w:caps/>
      <w:sz w:val="20"/>
      <w:lang w:val="et-EE" w:eastAsia="ja-JP"/>
    </w:rPr>
  </w:style>
  <w:style w:type="paragraph" w:styleId="TOC2">
    <w:name w:val="toc 2"/>
    <w:basedOn w:val="Normal"/>
    <w:next w:val="Normal"/>
    <w:uiPriority w:val="39"/>
    <w:pPr>
      <w:suppressAutoHyphens/>
      <w:ind w:left="240" w:firstLine="1"/>
    </w:pPr>
    <w:rPr>
      <w:rFonts w:ascii="Arial" w:hAnsi="Arial"/>
      <w:smallCaps/>
      <w:sz w:val="20"/>
      <w:lang w:val="et-EE" w:eastAsia="ja-JP"/>
    </w:rPr>
  </w:style>
  <w:style w:type="paragraph" w:styleId="TOC3">
    <w:name w:val="toc 3"/>
    <w:basedOn w:val="Normal"/>
    <w:next w:val="Normal"/>
    <w:uiPriority w:val="39"/>
    <w:pPr>
      <w:suppressAutoHyphens/>
      <w:ind w:left="480" w:firstLine="1"/>
    </w:pPr>
    <w:rPr>
      <w:rFonts w:ascii="Arial" w:hAnsi="Arial"/>
      <w:i/>
      <w:sz w:val="20"/>
      <w:lang w:val="et-EE" w:eastAsia="ja-JP"/>
    </w:rPr>
  </w:style>
  <w:style w:type="paragraph" w:styleId="TOC4">
    <w:name w:val="toc 4"/>
    <w:basedOn w:val="Normal"/>
    <w:next w:val="Normal"/>
    <w:uiPriority w:val="39"/>
    <w:pPr>
      <w:suppressAutoHyphens/>
      <w:ind w:left="720" w:firstLine="1"/>
    </w:pPr>
    <w:rPr>
      <w:rFonts w:ascii="Arial" w:hAnsi="Arial"/>
      <w:b/>
      <w:sz w:val="18"/>
      <w:lang w:val="et-EE" w:eastAsia="ja-JP"/>
    </w:rPr>
  </w:style>
  <w:style w:type="paragraph" w:styleId="TOC5">
    <w:name w:val="toc 5"/>
    <w:basedOn w:val="Normal"/>
    <w:next w:val="Normal"/>
    <w:uiPriority w:val="39"/>
    <w:pPr>
      <w:suppressAutoHyphens/>
      <w:ind w:left="960" w:firstLine="1"/>
    </w:pPr>
    <w:rPr>
      <w:rFonts w:ascii="Arial" w:hAnsi="Arial"/>
      <w:sz w:val="18"/>
      <w:lang w:val="et-EE" w:eastAsia="ja-JP"/>
    </w:rPr>
  </w:style>
  <w:style w:type="paragraph" w:styleId="TOC6">
    <w:name w:val="toc 6"/>
    <w:basedOn w:val="Normal"/>
    <w:next w:val="Normal"/>
    <w:uiPriority w:val="39"/>
    <w:pPr>
      <w:suppressAutoHyphens/>
      <w:ind w:left="1200" w:firstLine="1"/>
    </w:pPr>
    <w:rPr>
      <w:rFonts w:ascii="Arial" w:hAnsi="Arial"/>
      <w:sz w:val="18"/>
      <w:lang w:val="et-EE" w:eastAsia="ja-JP"/>
    </w:rPr>
  </w:style>
  <w:style w:type="paragraph" w:styleId="TOC7">
    <w:name w:val="toc 7"/>
    <w:basedOn w:val="Normal"/>
    <w:next w:val="Normal"/>
    <w:uiPriority w:val="39"/>
    <w:pPr>
      <w:suppressAutoHyphens/>
      <w:ind w:left="1440" w:firstLine="1"/>
    </w:pPr>
    <w:rPr>
      <w:rFonts w:ascii="Arial" w:hAnsi="Arial"/>
      <w:sz w:val="18"/>
      <w:lang w:val="et-EE" w:eastAsia="ja-JP"/>
    </w:rPr>
  </w:style>
  <w:style w:type="paragraph" w:styleId="TOC8">
    <w:name w:val="toc 8"/>
    <w:basedOn w:val="Normal"/>
    <w:next w:val="Normal"/>
    <w:uiPriority w:val="39"/>
    <w:pPr>
      <w:suppressAutoHyphens/>
      <w:ind w:left="1680" w:firstLine="1"/>
    </w:pPr>
    <w:rPr>
      <w:rFonts w:ascii="Arial" w:hAnsi="Arial"/>
      <w:sz w:val="18"/>
      <w:lang w:val="et-EE" w:eastAsia="ja-JP"/>
    </w:rPr>
  </w:style>
  <w:style w:type="paragraph" w:styleId="TOC9">
    <w:name w:val="toc 9"/>
    <w:basedOn w:val="Normal"/>
    <w:next w:val="Normal"/>
    <w:uiPriority w:val="39"/>
    <w:pPr>
      <w:suppressAutoHyphens/>
      <w:ind w:left="1920" w:firstLine="1"/>
    </w:pPr>
    <w:rPr>
      <w:rFonts w:ascii="Arial" w:hAnsi="Arial"/>
      <w:sz w:val="18"/>
      <w:lang w:val="et-EE" w:eastAsia="ja-JP"/>
    </w:rPr>
  </w:style>
  <w:style w:type="paragraph" w:styleId="Subtitle">
    <w:name w:val="Subtitle"/>
    <w:basedOn w:val="Title"/>
    <w:next w:val="BodyText"/>
    <w:qFormat/>
    <w:rPr>
      <w:i/>
      <w:sz w:val="28"/>
    </w:rPr>
  </w:style>
  <w:style w:type="paragraph" w:customStyle="1" w:styleId="Quotations">
    <w:name w:val="Quotations"/>
    <w:basedOn w:val="Normal"/>
    <w:pPr>
      <w:suppressAutoHyphens/>
      <w:spacing w:after="283"/>
      <w:ind w:left="567" w:right="567"/>
    </w:pPr>
    <w:rPr>
      <w:rFonts w:ascii="Arial" w:hAnsi="Arial"/>
      <w:lang w:val="et-EE" w:eastAsia="ja-JP"/>
    </w:rPr>
  </w:style>
  <w:style w:type="paragraph" w:customStyle="1" w:styleId="PreformattedText">
    <w:name w:val="Preformatted Text"/>
    <w:basedOn w:val="Normal"/>
    <w:pPr>
      <w:suppressAutoHyphens/>
    </w:pPr>
    <w:rPr>
      <w:rFonts w:ascii="Cumberland" w:eastAsia="Cumberland" w:hAnsi="Cumberland" w:cs="Cumberland"/>
      <w:sz w:val="20"/>
      <w:szCs w:val="20"/>
      <w:lang w:val="et-EE" w:eastAsia="ja-JP"/>
    </w:rPr>
  </w:style>
  <w:style w:type="paragraph" w:customStyle="1" w:styleId="ListContents">
    <w:name w:val="List Contents"/>
    <w:basedOn w:val="Normal"/>
    <w:pPr>
      <w:suppressAutoHyphens/>
      <w:ind w:left="567"/>
    </w:pPr>
    <w:rPr>
      <w:rFonts w:ascii="Arial" w:hAnsi="Arial"/>
      <w:lang w:val="et-EE" w:eastAsia="ja-JP"/>
    </w:rPr>
  </w:style>
  <w:style w:type="paragraph" w:customStyle="1" w:styleId="ListHeading">
    <w:name w:val="List Heading"/>
    <w:basedOn w:val="Normal"/>
    <w:next w:val="ListContents"/>
    <w:pPr>
      <w:suppressAutoHyphens/>
    </w:pPr>
    <w:rPr>
      <w:rFonts w:ascii="Arial" w:hAnsi="Arial"/>
      <w:lang w:val="et-EE" w:eastAsia="ja-JP"/>
    </w:rPr>
  </w:style>
  <w:style w:type="paragraph" w:customStyle="1" w:styleId="Joonis">
    <w:name w:val="Joonis"/>
    <w:basedOn w:val="Normal"/>
    <w:pPr>
      <w:suppressAutoHyphens/>
    </w:pPr>
    <w:rPr>
      <w:rFonts w:ascii="Arial" w:hAnsi="Arial"/>
      <w:b/>
      <w:lang w:val="et-EE" w:eastAsia="ja-JP"/>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autoSpaceDE w:val="0"/>
    </w:pPr>
    <w:rPr>
      <w:rFonts w:ascii="Courier New" w:hAnsi="Courier New"/>
      <w:sz w:val="20"/>
      <w:lang w:val="et-EE" w:eastAsia="ja-JP"/>
    </w:rPr>
  </w:style>
  <w:style w:type="paragraph" w:customStyle="1" w:styleId="ListNumbered">
    <w:name w:val="List Numbered"/>
    <w:basedOn w:val="Normal"/>
    <w:pPr>
      <w:suppressAutoHyphens/>
    </w:pPr>
    <w:rPr>
      <w:rFonts w:ascii="Arial" w:hAnsi="Arial"/>
      <w:lang w:val="et-EE" w:eastAsia="ja-JP"/>
    </w:rPr>
  </w:style>
  <w:style w:type="character" w:customStyle="1" w:styleId="Char3">
    <w:name w:val="Char3"/>
    <w:semiHidden/>
    <w:rPr>
      <w:rFonts w:ascii="Calibri" w:eastAsia="Times New Roman" w:hAnsi="Calibri" w:cs="Times New Roman"/>
      <w:b/>
      <w:bCs/>
      <w:sz w:val="22"/>
      <w:szCs w:val="22"/>
      <w:lang w:val="et-EE"/>
    </w:rPr>
  </w:style>
  <w:style w:type="character" w:customStyle="1" w:styleId="Char2">
    <w:name w:val="Char2"/>
    <w:semiHidden/>
    <w:rPr>
      <w:rFonts w:ascii="Calibri" w:eastAsia="Times New Roman" w:hAnsi="Calibri" w:cs="Times New Roman"/>
      <w:sz w:val="24"/>
      <w:szCs w:val="24"/>
      <w:lang w:val="et-EE"/>
    </w:rPr>
  </w:style>
  <w:style w:type="character" w:customStyle="1" w:styleId="Char1">
    <w:name w:val="Char1"/>
    <w:semiHidden/>
    <w:rPr>
      <w:rFonts w:ascii="Calibri" w:eastAsia="Times New Roman" w:hAnsi="Calibri" w:cs="Times New Roman"/>
      <w:i/>
      <w:iCs/>
      <w:sz w:val="24"/>
      <w:szCs w:val="24"/>
      <w:lang w:val="et-EE"/>
    </w:rPr>
  </w:style>
  <w:style w:type="character" w:customStyle="1" w:styleId="Char">
    <w:name w:val="Char"/>
    <w:semiHidden/>
    <w:rPr>
      <w:rFonts w:ascii="Cambria" w:eastAsia="Times New Roman" w:hAnsi="Cambria" w:cs="Times New Roman"/>
      <w:sz w:val="22"/>
      <w:szCs w:val="22"/>
      <w:lang w:val="et-EE"/>
    </w:rPr>
  </w:style>
  <w:style w:type="paragraph" w:customStyle="1" w:styleId="Tabelisisu">
    <w:name w:val="Tabeli sisu"/>
    <w:basedOn w:val="BodyText"/>
    <w:rsid w:val="007B2941"/>
    <w:pPr>
      <w:suppressLineNumbers/>
    </w:pPr>
    <w:rPr>
      <w:rFonts w:cs="Arial Unicode MS"/>
      <w:lang w:eastAsia="en-US" w:bidi="en-US"/>
    </w:rPr>
  </w:style>
  <w:style w:type="paragraph" w:customStyle="1" w:styleId="Tabelipis">
    <w:name w:val="Tabeli päis"/>
    <w:basedOn w:val="Tabelisisu"/>
    <w:rsid w:val="007B2941"/>
    <w:pPr>
      <w:jc w:val="center"/>
    </w:pPr>
    <w:rPr>
      <w:b/>
      <w:i/>
    </w:rPr>
  </w:style>
  <w:style w:type="paragraph" w:customStyle="1" w:styleId="western">
    <w:name w:val="western"/>
    <w:basedOn w:val="Normal"/>
    <w:rsid w:val="001B6749"/>
    <w:pPr>
      <w:spacing w:before="100" w:beforeAutospacing="1"/>
    </w:pPr>
    <w:rPr>
      <w:rFonts w:ascii="Arial" w:hAnsi="Arial" w:cs="Arial"/>
      <w:sz w:val="22"/>
      <w:szCs w:val="22"/>
      <w:lang w:val="et-EE" w:eastAsia="et-EE"/>
    </w:rPr>
  </w:style>
  <w:style w:type="paragraph" w:customStyle="1" w:styleId="tabeli-sisu-western">
    <w:name w:val="tabeli-sisu-western"/>
    <w:basedOn w:val="Normal"/>
    <w:rsid w:val="001B6749"/>
    <w:pPr>
      <w:spacing w:before="100" w:beforeAutospacing="1"/>
    </w:pPr>
    <w:rPr>
      <w:rFonts w:ascii="Arial" w:hAnsi="Arial" w:cs="Arial"/>
      <w:sz w:val="22"/>
      <w:szCs w:val="22"/>
      <w:lang w:val="et-EE" w:eastAsia="et-EE"/>
    </w:rPr>
  </w:style>
  <w:style w:type="paragraph" w:styleId="NormalWeb">
    <w:name w:val="Normal (Web)"/>
    <w:basedOn w:val="Normal"/>
    <w:uiPriority w:val="99"/>
    <w:semiHidden/>
    <w:unhideWhenUsed/>
    <w:rsid w:val="003D1574"/>
    <w:pPr>
      <w:spacing w:before="100" w:beforeAutospacing="1" w:after="119"/>
    </w:pPr>
    <w:rPr>
      <w:lang w:eastAsia="et-EE"/>
    </w:rPr>
  </w:style>
  <w:style w:type="table" w:styleId="TableGrid">
    <w:name w:val="Table Grid"/>
    <w:basedOn w:val="TableNormal"/>
    <w:uiPriority w:val="39"/>
    <w:rsid w:val="00D46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653A1E"/>
    <w:rPr>
      <w:sz w:val="16"/>
      <w:szCs w:val="16"/>
    </w:rPr>
  </w:style>
  <w:style w:type="paragraph" w:styleId="CommentText">
    <w:name w:val="annotation text"/>
    <w:basedOn w:val="Normal"/>
    <w:link w:val="CommentTextChar"/>
    <w:uiPriority w:val="99"/>
    <w:unhideWhenUsed/>
    <w:rsid w:val="00653A1E"/>
    <w:pPr>
      <w:suppressAutoHyphens/>
    </w:pPr>
    <w:rPr>
      <w:rFonts w:ascii="Arial" w:hAnsi="Arial"/>
      <w:sz w:val="20"/>
      <w:szCs w:val="20"/>
      <w:lang w:val="et-EE" w:eastAsia="ja-JP"/>
    </w:rPr>
  </w:style>
  <w:style w:type="character" w:customStyle="1" w:styleId="CommentTextChar">
    <w:name w:val="Comment Text Char"/>
    <w:link w:val="CommentText"/>
    <w:uiPriority w:val="99"/>
    <w:rsid w:val="00653A1E"/>
    <w:rPr>
      <w:rFonts w:ascii="Arial" w:hAnsi="Arial"/>
    </w:rPr>
  </w:style>
  <w:style w:type="paragraph" w:styleId="CommentSubject">
    <w:name w:val="annotation subject"/>
    <w:basedOn w:val="CommentText"/>
    <w:next w:val="CommentText"/>
    <w:link w:val="CommentSubjectChar"/>
    <w:uiPriority w:val="99"/>
    <w:semiHidden/>
    <w:unhideWhenUsed/>
    <w:rsid w:val="00653A1E"/>
    <w:rPr>
      <w:b/>
      <w:bCs/>
    </w:rPr>
  </w:style>
  <w:style w:type="character" w:customStyle="1" w:styleId="CommentSubjectChar">
    <w:name w:val="Comment Subject Char"/>
    <w:link w:val="CommentSubject"/>
    <w:uiPriority w:val="99"/>
    <w:semiHidden/>
    <w:rsid w:val="00653A1E"/>
    <w:rPr>
      <w:rFonts w:ascii="Arial" w:hAnsi="Arial"/>
      <w:b/>
      <w:bCs/>
    </w:rPr>
  </w:style>
  <w:style w:type="paragraph" w:styleId="BalloonText">
    <w:name w:val="Balloon Text"/>
    <w:basedOn w:val="Normal"/>
    <w:link w:val="BalloonTextChar"/>
    <w:uiPriority w:val="99"/>
    <w:semiHidden/>
    <w:unhideWhenUsed/>
    <w:rsid w:val="00653A1E"/>
    <w:pPr>
      <w:suppressAutoHyphens/>
    </w:pPr>
    <w:rPr>
      <w:rFonts w:ascii="Segoe UI" w:hAnsi="Segoe UI" w:cs="Segoe UI"/>
      <w:sz w:val="18"/>
      <w:szCs w:val="18"/>
      <w:lang w:val="et-EE" w:eastAsia="ja-JP"/>
    </w:rPr>
  </w:style>
  <w:style w:type="character" w:customStyle="1" w:styleId="BalloonTextChar">
    <w:name w:val="Balloon Text Char"/>
    <w:link w:val="BalloonText"/>
    <w:uiPriority w:val="99"/>
    <w:semiHidden/>
    <w:rsid w:val="00653A1E"/>
    <w:rPr>
      <w:rFonts w:ascii="Segoe UI" w:hAnsi="Segoe UI" w:cs="Segoe UI"/>
      <w:sz w:val="18"/>
      <w:szCs w:val="18"/>
    </w:rPr>
  </w:style>
  <w:style w:type="paragraph" w:styleId="Caption">
    <w:name w:val="caption"/>
    <w:basedOn w:val="Normal"/>
    <w:next w:val="Normal"/>
    <w:uiPriority w:val="35"/>
    <w:unhideWhenUsed/>
    <w:qFormat/>
    <w:rsid w:val="00431398"/>
    <w:pPr>
      <w:suppressAutoHyphens/>
      <w:spacing w:before="120"/>
    </w:pPr>
    <w:rPr>
      <w:rFonts w:ascii="Arial" w:hAnsi="Arial"/>
      <w:b/>
      <w:bCs/>
      <w:sz w:val="20"/>
      <w:szCs w:val="20"/>
      <w:lang w:val="et-EE" w:eastAsia="ja-JP"/>
    </w:rPr>
  </w:style>
  <w:style w:type="paragraph" w:styleId="Revision">
    <w:name w:val="Revision"/>
    <w:hidden/>
    <w:uiPriority w:val="99"/>
    <w:semiHidden/>
    <w:rsid w:val="003F3226"/>
    <w:rPr>
      <w:rFonts w:ascii="Arial" w:hAnsi="Arial"/>
      <w:sz w:val="24"/>
      <w:szCs w:val="24"/>
      <w:lang w:val="et-EE"/>
    </w:rPr>
  </w:style>
  <w:style w:type="paragraph" w:styleId="ListParagraph">
    <w:name w:val="List Paragraph"/>
    <w:basedOn w:val="Normal"/>
    <w:uiPriority w:val="34"/>
    <w:qFormat/>
    <w:rsid w:val="0055026F"/>
    <w:pPr>
      <w:suppressAutoHyphens/>
      <w:ind w:left="720"/>
      <w:contextualSpacing/>
    </w:pPr>
    <w:rPr>
      <w:rFonts w:ascii="Arial" w:hAnsi="Arial"/>
      <w:lang w:val="et-EE" w:eastAsia="ja-JP"/>
    </w:rPr>
  </w:style>
  <w:style w:type="character" w:styleId="UnresolvedMention">
    <w:name w:val="Unresolved Mention"/>
    <w:basedOn w:val="DefaultParagraphFont"/>
    <w:uiPriority w:val="99"/>
    <w:semiHidden/>
    <w:unhideWhenUsed/>
    <w:rsid w:val="00D75E85"/>
    <w:rPr>
      <w:color w:val="605E5C"/>
      <w:shd w:val="clear" w:color="auto" w:fill="E1DFDD"/>
    </w:rPr>
  </w:style>
  <w:style w:type="paragraph" w:customStyle="1" w:styleId="FORMATTEDCODE">
    <w:name w:val="FORMATTEDCODE"/>
    <w:qFormat/>
    <w:rsid w:val="00C10C87"/>
    <w:rPr>
      <w:rFonts w:ascii="Consolas" w:hAnsi="Consolas"/>
      <w:sz w:val="24"/>
      <w:szCs w:val="24"/>
      <w:lang w:val="et-EE"/>
    </w:rPr>
  </w:style>
  <w:style w:type="paragraph" w:styleId="Quote">
    <w:name w:val="Quote"/>
    <w:basedOn w:val="Normal"/>
    <w:next w:val="Normal"/>
    <w:link w:val="QuoteChar"/>
    <w:uiPriority w:val="29"/>
    <w:qFormat/>
    <w:rsid w:val="00942DD2"/>
    <w:pPr>
      <w:suppressAutoHyphens/>
      <w:spacing w:before="200" w:after="160"/>
      <w:ind w:left="864" w:right="864"/>
      <w:jc w:val="center"/>
    </w:pPr>
    <w:rPr>
      <w:rFonts w:ascii="Arial" w:hAnsi="Arial"/>
      <w:i/>
      <w:iCs/>
      <w:color w:val="404040" w:themeColor="text1" w:themeTint="BF"/>
      <w:lang w:val="et-EE" w:eastAsia="ja-JP"/>
    </w:rPr>
  </w:style>
  <w:style w:type="character" w:customStyle="1" w:styleId="QuoteChar">
    <w:name w:val="Quote Char"/>
    <w:basedOn w:val="DefaultParagraphFont"/>
    <w:link w:val="Quote"/>
    <w:uiPriority w:val="29"/>
    <w:rsid w:val="00942DD2"/>
    <w:rPr>
      <w:rFonts w:ascii="Arial" w:hAnsi="Arial"/>
      <w:i/>
      <w:iCs/>
      <w:color w:val="404040" w:themeColor="text1" w:themeTint="BF"/>
      <w:sz w:val="24"/>
      <w:szCs w:val="24"/>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045878">
      <w:bodyDiv w:val="1"/>
      <w:marLeft w:val="0"/>
      <w:marRight w:val="0"/>
      <w:marTop w:val="0"/>
      <w:marBottom w:val="0"/>
      <w:divBdr>
        <w:top w:val="none" w:sz="0" w:space="0" w:color="auto"/>
        <w:left w:val="none" w:sz="0" w:space="0" w:color="auto"/>
        <w:bottom w:val="none" w:sz="0" w:space="0" w:color="auto"/>
        <w:right w:val="none" w:sz="0" w:space="0" w:color="auto"/>
      </w:divBdr>
    </w:div>
    <w:div w:id="519050249">
      <w:bodyDiv w:val="1"/>
      <w:marLeft w:val="0"/>
      <w:marRight w:val="0"/>
      <w:marTop w:val="0"/>
      <w:marBottom w:val="0"/>
      <w:divBdr>
        <w:top w:val="none" w:sz="0" w:space="0" w:color="auto"/>
        <w:left w:val="none" w:sz="0" w:space="0" w:color="auto"/>
        <w:bottom w:val="none" w:sz="0" w:space="0" w:color="auto"/>
        <w:right w:val="none" w:sz="0" w:space="0" w:color="auto"/>
      </w:divBdr>
    </w:div>
    <w:div w:id="649945336">
      <w:bodyDiv w:val="1"/>
      <w:marLeft w:val="0"/>
      <w:marRight w:val="0"/>
      <w:marTop w:val="0"/>
      <w:marBottom w:val="0"/>
      <w:divBdr>
        <w:top w:val="none" w:sz="0" w:space="0" w:color="auto"/>
        <w:left w:val="none" w:sz="0" w:space="0" w:color="auto"/>
        <w:bottom w:val="none" w:sz="0" w:space="0" w:color="auto"/>
        <w:right w:val="none" w:sz="0" w:space="0" w:color="auto"/>
      </w:divBdr>
    </w:div>
    <w:div w:id="728769341">
      <w:bodyDiv w:val="1"/>
      <w:marLeft w:val="0"/>
      <w:marRight w:val="0"/>
      <w:marTop w:val="0"/>
      <w:marBottom w:val="0"/>
      <w:divBdr>
        <w:top w:val="none" w:sz="0" w:space="0" w:color="auto"/>
        <w:left w:val="none" w:sz="0" w:space="0" w:color="auto"/>
        <w:bottom w:val="none" w:sz="0" w:space="0" w:color="auto"/>
        <w:right w:val="none" w:sz="0" w:space="0" w:color="auto"/>
      </w:divBdr>
    </w:div>
    <w:div w:id="757360702">
      <w:bodyDiv w:val="1"/>
      <w:marLeft w:val="0"/>
      <w:marRight w:val="0"/>
      <w:marTop w:val="0"/>
      <w:marBottom w:val="0"/>
      <w:divBdr>
        <w:top w:val="none" w:sz="0" w:space="0" w:color="auto"/>
        <w:left w:val="none" w:sz="0" w:space="0" w:color="auto"/>
        <w:bottom w:val="none" w:sz="0" w:space="0" w:color="auto"/>
        <w:right w:val="none" w:sz="0" w:space="0" w:color="auto"/>
      </w:divBdr>
    </w:div>
    <w:div w:id="862019075">
      <w:bodyDiv w:val="1"/>
      <w:marLeft w:val="0"/>
      <w:marRight w:val="0"/>
      <w:marTop w:val="0"/>
      <w:marBottom w:val="0"/>
      <w:divBdr>
        <w:top w:val="none" w:sz="0" w:space="0" w:color="auto"/>
        <w:left w:val="none" w:sz="0" w:space="0" w:color="auto"/>
        <w:bottom w:val="none" w:sz="0" w:space="0" w:color="auto"/>
        <w:right w:val="none" w:sz="0" w:space="0" w:color="auto"/>
      </w:divBdr>
    </w:div>
    <w:div w:id="1361781449">
      <w:bodyDiv w:val="1"/>
      <w:marLeft w:val="0"/>
      <w:marRight w:val="0"/>
      <w:marTop w:val="0"/>
      <w:marBottom w:val="0"/>
      <w:divBdr>
        <w:top w:val="none" w:sz="0" w:space="0" w:color="auto"/>
        <w:left w:val="none" w:sz="0" w:space="0" w:color="auto"/>
        <w:bottom w:val="none" w:sz="0" w:space="0" w:color="auto"/>
        <w:right w:val="none" w:sz="0" w:space="0" w:color="auto"/>
      </w:divBdr>
    </w:div>
    <w:div w:id="1412390589">
      <w:bodyDiv w:val="1"/>
      <w:marLeft w:val="0"/>
      <w:marRight w:val="0"/>
      <w:marTop w:val="0"/>
      <w:marBottom w:val="0"/>
      <w:divBdr>
        <w:top w:val="none" w:sz="0" w:space="0" w:color="auto"/>
        <w:left w:val="none" w:sz="0" w:space="0" w:color="auto"/>
        <w:bottom w:val="none" w:sz="0" w:space="0" w:color="auto"/>
        <w:right w:val="none" w:sz="0" w:space="0" w:color="auto"/>
      </w:divBdr>
    </w:div>
    <w:div w:id="1440484912">
      <w:bodyDiv w:val="1"/>
      <w:marLeft w:val="0"/>
      <w:marRight w:val="0"/>
      <w:marTop w:val="0"/>
      <w:marBottom w:val="0"/>
      <w:divBdr>
        <w:top w:val="none" w:sz="0" w:space="0" w:color="auto"/>
        <w:left w:val="none" w:sz="0" w:space="0" w:color="auto"/>
        <w:bottom w:val="none" w:sz="0" w:space="0" w:color="auto"/>
        <w:right w:val="none" w:sz="0" w:space="0" w:color="auto"/>
      </w:divBdr>
    </w:div>
    <w:div w:id="1649899924">
      <w:bodyDiv w:val="1"/>
      <w:marLeft w:val="0"/>
      <w:marRight w:val="0"/>
      <w:marTop w:val="0"/>
      <w:marBottom w:val="0"/>
      <w:divBdr>
        <w:top w:val="none" w:sz="0" w:space="0" w:color="auto"/>
        <w:left w:val="none" w:sz="0" w:space="0" w:color="auto"/>
        <w:bottom w:val="none" w:sz="0" w:space="0" w:color="auto"/>
        <w:right w:val="none" w:sz="0" w:space="0" w:color="auto"/>
      </w:divBdr>
    </w:div>
    <w:div w:id="1654020222">
      <w:bodyDiv w:val="1"/>
      <w:marLeft w:val="0"/>
      <w:marRight w:val="0"/>
      <w:marTop w:val="0"/>
      <w:marBottom w:val="0"/>
      <w:divBdr>
        <w:top w:val="none" w:sz="0" w:space="0" w:color="auto"/>
        <w:left w:val="none" w:sz="0" w:space="0" w:color="auto"/>
        <w:bottom w:val="none" w:sz="0" w:space="0" w:color="auto"/>
        <w:right w:val="none" w:sz="0" w:space="0" w:color="auto"/>
      </w:divBdr>
      <w:divsChild>
        <w:div w:id="1677264575">
          <w:marLeft w:val="0"/>
          <w:marRight w:val="0"/>
          <w:marTop w:val="0"/>
          <w:marBottom w:val="0"/>
          <w:divBdr>
            <w:top w:val="none" w:sz="0" w:space="0" w:color="auto"/>
            <w:left w:val="none" w:sz="0" w:space="0" w:color="auto"/>
            <w:bottom w:val="none" w:sz="0" w:space="0" w:color="auto"/>
            <w:right w:val="none" w:sz="0" w:space="0" w:color="auto"/>
          </w:divBdr>
          <w:divsChild>
            <w:div w:id="16660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221">
      <w:bodyDiv w:val="1"/>
      <w:marLeft w:val="0"/>
      <w:marRight w:val="0"/>
      <w:marTop w:val="0"/>
      <w:marBottom w:val="0"/>
      <w:divBdr>
        <w:top w:val="none" w:sz="0" w:space="0" w:color="auto"/>
        <w:left w:val="none" w:sz="0" w:space="0" w:color="auto"/>
        <w:bottom w:val="none" w:sz="0" w:space="0" w:color="auto"/>
        <w:right w:val="none" w:sz="0" w:space="0" w:color="auto"/>
      </w:divBdr>
    </w:div>
    <w:div w:id="1895698306">
      <w:bodyDiv w:val="1"/>
      <w:marLeft w:val="0"/>
      <w:marRight w:val="0"/>
      <w:marTop w:val="0"/>
      <w:marBottom w:val="0"/>
      <w:divBdr>
        <w:top w:val="none" w:sz="0" w:space="0" w:color="auto"/>
        <w:left w:val="none" w:sz="0" w:space="0" w:color="auto"/>
        <w:bottom w:val="none" w:sz="0" w:space="0" w:color="auto"/>
        <w:right w:val="none" w:sz="0" w:space="0" w:color="auto"/>
      </w:divBdr>
    </w:div>
    <w:div w:id="1931043789">
      <w:bodyDiv w:val="1"/>
      <w:marLeft w:val="0"/>
      <w:marRight w:val="0"/>
      <w:marTop w:val="0"/>
      <w:marBottom w:val="0"/>
      <w:divBdr>
        <w:top w:val="none" w:sz="0" w:space="0" w:color="auto"/>
        <w:left w:val="none" w:sz="0" w:space="0" w:color="auto"/>
        <w:bottom w:val="none" w:sz="0" w:space="0" w:color="auto"/>
        <w:right w:val="none" w:sz="0" w:space="0" w:color="auto"/>
      </w:divBdr>
    </w:div>
    <w:div w:id="1998025565">
      <w:bodyDiv w:val="1"/>
      <w:marLeft w:val="0"/>
      <w:marRight w:val="0"/>
      <w:marTop w:val="0"/>
      <w:marBottom w:val="0"/>
      <w:divBdr>
        <w:top w:val="none" w:sz="0" w:space="0" w:color="auto"/>
        <w:left w:val="none" w:sz="0" w:space="0" w:color="auto"/>
        <w:bottom w:val="none" w:sz="0" w:space="0" w:color="auto"/>
        <w:right w:val="none" w:sz="0" w:space="0" w:color="auto"/>
      </w:divBdr>
    </w:div>
    <w:div w:id="20360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pex.ttu.ee/pgapex2/public/index.php/app/29/92" TargetMode="External"/><Relationship Id="rId21" Type="http://schemas.openxmlformats.org/officeDocument/2006/relationships/footer" Target="footer7.xml"/><Relationship Id="rId42" Type="http://schemas.openxmlformats.org/officeDocument/2006/relationships/image" Target="media/image12.emf"/><Relationship Id="rId47" Type="http://schemas.openxmlformats.org/officeDocument/2006/relationships/hyperlink" Target="http://akit.cyber.ee/" TargetMode="External"/><Relationship Id="rId63" Type="http://schemas.openxmlformats.org/officeDocument/2006/relationships/hyperlink" Target="https://blog.moonmail.io/what-is-the-maximum-length-of-a-valid-email-address-f712c6c4bc93" TargetMode="External"/><Relationship Id="rId68"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yperlink" Target="https://www.rever.eu/en/db-main/" TargetMode="External"/><Relationship Id="rId11" Type="http://schemas.openxmlformats.org/officeDocument/2006/relationships/footer" Target="footer2.xml"/><Relationship Id="rId24" Type="http://schemas.openxmlformats.org/officeDocument/2006/relationships/header" Target="header9.xml"/><Relationship Id="rId32" Type="http://schemas.openxmlformats.org/officeDocument/2006/relationships/image" Target="media/image4.emf"/><Relationship Id="rId37" Type="http://schemas.openxmlformats.org/officeDocument/2006/relationships/hyperlink" Target="mailto:Mati@mets.ee" TargetMode="External"/><Relationship Id="rId40" Type="http://schemas.openxmlformats.org/officeDocument/2006/relationships/image" Target="media/image10.emf"/><Relationship Id="rId45" Type="http://schemas.openxmlformats.org/officeDocument/2006/relationships/image" Target="media/image15.png"/><Relationship Id="rId53" Type="http://schemas.openxmlformats.org/officeDocument/2006/relationships/hyperlink" Target="https://digi.lib.ttu.ee/i/?13741" TargetMode="External"/><Relationship Id="rId58" Type="http://schemas.openxmlformats.org/officeDocument/2006/relationships/hyperlink" Target="https://www.europcar.ee/" TargetMode="External"/><Relationship Id="rId66" Type="http://schemas.openxmlformats.org/officeDocument/2006/relationships/hyperlink" Target="https://en.wikipedia.org/wiki/Car_model" TargetMode="External"/><Relationship Id="rId5" Type="http://schemas.openxmlformats.org/officeDocument/2006/relationships/webSettings" Target="webSettings.xml"/><Relationship Id="rId61" Type="http://schemas.openxmlformats.org/officeDocument/2006/relationships/hyperlink" Target="https://www.mnt.ee/et/soiduk/registreerimismargid" TargetMode="External"/><Relationship Id="rId19" Type="http://schemas.openxmlformats.org/officeDocument/2006/relationships/footer" Target="footer6.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image" Target="media/image1.png"/><Relationship Id="rId30" Type="http://schemas.openxmlformats.org/officeDocument/2006/relationships/hyperlink" Target="https://www.riigiteataja.ee/akt/13125331?leiaKehtiv" TargetMode="External"/><Relationship Id="rId35" Type="http://schemas.openxmlformats.org/officeDocument/2006/relationships/image" Target="media/image7.emf"/><Relationship Id="rId43" Type="http://schemas.openxmlformats.org/officeDocument/2006/relationships/image" Target="media/image13.emf"/><Relationship Id="rId48" Type="http://schemas.openxmlformats.org/officeDocument/2006/relationships/hyperlink" Target="https://maurus.ttu.ee/" TargetMode="External"/><Relationship Id="rId56" Type="http://schemas.openxmlformats.org/officeDocument/2006/relationships/hyperlink" Target="http://metaweb.stat.ee/view_xml_multi_code.htm?id=3477719&amp;siteLanguage=ee" TargetMode="External"/><Relationship Id="rId64" Type="http://schemas.openxmlformats.org/officeDocument/2006/relationships/hyperlink" Target="https://et.wikipedia.org/wiki/Auto" TargetMode="Externa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maurus.ttu.ee/"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33" Type="http://schemas.openxmlformats.org/officeDocument/2006/relationships/image" Target="media/image5.emf"/><Relationship Id="rId38" Type="http://schemas.openxmlformats.org/officeDocument/2006/relationships/hyperlink" Target="mailto:mati@mets.ee" TargetMode="External"/><Relationship Id="rId46" Type="http://schemas.openxmlformats.org/officeDocument/2006/relationships/hyperlink" Target="http://www.1autorent.ee/esileht" TargetMode="External"/><Relationship Id="rId59" Type="http://schemas.openxmlformats.org/officeDocument/2006/relationships/hyperlink" Target="https://www.riigiteataja.ee/akt/130122010011?leiaKehtiv" TargetMode="External"/><Relationship Id="rId67" Type="http://schemas.openxmlformats.org/officeDocument/2006/relationships/header" Target="header10.xml"/><Relationship Id="rId20" Type="http://schemas.openxmlformats.org/officeDocument/2006/relationships/header" Target="header7.xml"/><Relationship Id="rId41" Type="http://schemas.openxmlformats.org/officeDocument/2006/relationships/image" Target="media/image11.emf"/><Relationship Id="rId54" Type="http://schemas.openxmlformats.org/officeDocument/2006/relationships/hyperlink" Target="https://www.autocheck.com/vehiclehistory/autocheck/en/vinbasics" TargetMode="External"/><Relationship Id="rId62" Type="http://schemas.openxmlformats.org/officeDocument/2006/relationships/hyperlink" Target="https://schema.org/Car"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image" Target="media/image2.emf"/><Relationship Id="rId36" Type="http://schemas.openxmlformats.org/officeDocument/2006/relationships/image" Target="media/image8.emf"/><Relationship Id="rId49" Type="http://schemas.openxmlformats.org/officeDocument/2006/relationships/hyperlink" Target="https://maurus.ttu.ee/" TargetMode="External"/><Relationship Id="rId57" Type="http://schemas.openxmlformats.org/officeDocument/2006/relationships/hyperlink" Target="http://termin.eki.ee/esterm/" TargetMode="External"/><Relationship Id="rId10" Type="http://schemas.openxmlformats.org/officeDocument/2006/relationships/footer" Target="footer1.xml"/><Relationship Id="rId31" Type="http://schemas.openxmlformats.org/officeDocument/2006/relationships/image" Target="media/image3.png"/><Relationship Id="rId44" Type="http://schemas.openxmlformats.org/officeDocument/2006/relationships/image" Target="media/image14.png"/><Relationship Id="rId52" Type="http://schemas.openxmlformats.org/officeDocument/2006/relationships/hyperlink" Target="https://maurus.ttu.ee/" TargetMode="External"/><Relationship Id="rId60" Type="http://schemas.openxmlformats.org/officeDocument/2006/relationships/hyperlink" Target="https://www.riigiteataja.ee/akt/13125331?leiaKehtiv" TargetMode="External"/><Relationship Id="rId65" Type="http://schemas.openxmlformats.org/officeDocument/2006/relationships/hyperlink" Target="https://et.wikipedia.org/wiki/Riik"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6.xml"/><Relationship Id="rId39" Type="http://schemas.openxmlformats.org/officeDocument/2006/relationships/image" Target="media/image9.png"/><Relationship Id="rId34" Type="http://schemas.openxmlformats.org/officeDocument/2006/relationships/image" Target="media/image6.emf"/><Relationship Id="rId50" Type="http://schemas.openxmlformats.org/officeDocument/2006/relationships/hyperlink" Target="https://maurus.ttu.ee/" TargetMode="External"/><Relationship Id="rId55" Type="http://schemas.openxmlformats.org/officeDocument/2006/relationships/hyperlink" Target="https://www.iso.org/iso-3166-country-cod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6F0BE-397D-154E-8042-07DE4C678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18723</Words>
  <Characters>106726</Characters>
  <Application>Microsoft Office Word</Application>
  <DocSecurity>0</DocSecurity>
  <Lines>889</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2018-08-28T14:27:00Z</dcterms:created>
  <dcterms:modified xsi:type="dcterms:W3CDTF">2019-12-15T11:54:00Z</dcterms:modified>
  <cp:contentStatus/>
</cp:coreProperties>
</file>